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5F48" w:rsidRPr="003924E9" w:rsidRDefault="00485F48" w:rsidP="000750DE">
      <w:pPr>
        <w:rPr>
          <w:b/>
          <w:sz w:val="32"/>
          <w:szCs w:val="32"/>
        </w:rPr>
      </w:pPr>
      <w:r>
        <w:rPr>
          <w:b/>
          <w:color w:val="000000"/>
          <w:lang w:val="pt-BR"/>
        </w:rPr>
        <w:t xml:space="preserve">                                                    </w:t>
      </w:r>
      <w:r w:rsidRPr="003924E9">
        <w:rPr>
          <w:b/>
          <w:color w:val="000000"/>
          <w:sz w:val="32"/>
          <w:szCs w:val="32"/>
          <w:u w:val="single"/>
          <w:lang w:val="pt-BR"/>
        </w:rPr>
        <w:t>CUR</w:t>
      </w:r>
      <w:r w:rsidR="00527145" w:rsidRPr="003924E9">
        <w:rPr>
          <w:b/>
          <w:color w:val="000000"/>
          <w:sz w:val="32"/>
          <w:szCs w:val="32"/>
          <w:u w:val="single"/>
          <w:lang w:val="pt-BR"/>
        </w:rPr>
        <w:t>R</w:t>
      </w:r>
      <w:r w:rsidRPr="003924E9">
        <w:rPr>
          <w:b/>
          <w:color w:val="000000"/>
          <w:sz w:val="32"/>
          <w:szCs w:val="32"/>
          <w:u w:val="single"/>
          <w:lang w:val="pt-BR"/>
        </w:rPr>
        <w:t>ICULUM VITAE</w:t>
      </w:r>
      <w:r w:rsidRPr="003924E9">
        <w:rPr>
          <w:b/>
          <w:sz w:val="32"/>
          <w:szCs w:val="32"/>
          <w:u w:val="single"/>
        </w:rPr>
        <w:t xml:space="preserve"> </w:t>
      </w:r>
    </w:p>
    <w:p w:rsidR="00485F48" w:rsidRDefault="00485F48" w:rsidP="000750DE">
      <w:pPr>
        <w:rPr>
          <w:b/>
        </w:rPr>
      </w:pPr>
    </w:p>
    <w:p w:rsidR="00797C70" w:rsidRDefault="00797C70" w:rsidP="005121C2">
      <w:pPr>
        <w:jc w:val="both"/>
        <w:rPr>
          <w:b/>
        </w:rPr>
      </w:pPr>
    </w:p>
    <w:p w:rsidR="00F74E2B" w:rsidRDefault="00E350D5" w:rsidP="0091397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SANTOSH KUMAR NAYAK</w:t>
      </w:r>
    </w:p>
    <w:p w:rsidR="00832BF4" w:rsidRPr="00913977" w:rsidRDefault="00E350D5" w:rsidP="00913977">
      <w:pPr>
        <w:rPr>
          <w:b/>
        </w:rPr>
      </w:pPr>
      <w:r>
        <w:rPr>
          <w:rFonts w:ascii="Book Antiqua" w:hAnsi="Book Antiqua"/>
          <w:b/>
          <w:sz w:val="28"/>
          <w:szCs w:val="28"/>
        </w:rPr>
        <w:t>S</w:t>
      </w:r>
      <w:r w:rsidR="00F74E2B">
        <w:rPr>
          <w:rFonts w:ascii="Book Antiqua" w:hAnsi="Book Antiqua"/>
          <w:b/>
          <w:sz w:val="28"/>
          <w:szCs w:val="28"/>
        </w:rPr>
        <w:t>/o</w:t>
      </w:r>
      <w:r>
        <w:rPr>
          <w:rFonts w:ascii="Book Antiqua" w:hAnsi="Book Antiqua"/>
          <w:b/>
          <w:sz w:val="28"/>
          <w:szCs w:val="28"/>
        </w:rPr>
        <w:t xml:space="preserve">     </w:t>
      </w:r>
      <w:r w:rsidR="00F74E2B">
        <w:rPr>
          <w:rFonts w:ascii="Book Antiqua" w:hAnsi="Book Antiqua"/>
          <w:b/>
          <w:sz w:val="28"/>
          <w:szCs w:val="28"/>
        </w:rPr>
        <w:t xml:space="preserve">:- </w:t>
      </w:r>
      <w:r>
        <w:rPr>
          <w:rFonts w:ascii="Book Antiqua" w:hAnsi="Book Antiqua"/>
          <w:b/>
          <w:sz w:val="28"/>
          <w:szCs w:val="28"/>
        </w:rPr>
        <w:t>Babula Nayak</w:t>
      </w:r>
    </w:p>
    <w:p w:rsidR="00E350D5" w:rsidRDefault="00797C70" w:rsidP="005121C2">
      <w:pPr>
        <w:jc w:val="both"/>
        <w:rPr>
          <w:rFonts w:ascii="Book Antiqua" w:hAnsi="Book Antiqua"/>
          <w:b/>
          <w:sz w:val="28"/>
          <w:szCs w:val="28"/>
        </w:rPr>
      </w:pPr>
      <w:r w:rsidRPr="00A7471C">
        <w:rPr>
          <w:rFonts w:ascii="Book Antiqua" w:hAnsi="Book Antiqua"/>
          <w:b/>
          <w:sz w:val="28"/>
          <w:szCs w:val="28"/>
        </w:rPr>
        <w:t>At</w:t>
      </w:r>
      <w:r w:rsidR="00E350D5">
        <w:rPr>
          <w:rFonts w:ascii="Book Antiqua" w:hAnsi="Book Antiqua"/>
          <w:b/>
          <w:sz w:val="28"/>
          <w:szCs w:val="28"/>
        </w:rPr>
        <w:t>/po</w:t>
      </w:r>
      <w:r w:rsidRPr="00A7471C">
        <w:rPr>
          <w:rFonts w:ascii="Book Antiqua" w:hAnsi="Book Antiqua"/>
          <w:b/>
          <w:sz w:val="28"/>
          <w:szCs w:val="28"/>
        </w:rPr>
        <w:t xml:space="preserve"> :-</w:t>
      </w:r>
      <w:r w:rsidR="00E350D5">
        <w:rPr>
          <w:rFonts w:ascii="Book Antiqua" w:hAnsi="Book Antiqua"/>
          <w:b/>
          <w:sz w:val="28"/>
          <w:szCs w:val="28"/>
        </w:rPr>
        <w:t>Karapada</w:t>
      </w:r>
    </w:p>
    <w:p w:rsidR="00E350D5" w:rsidRDefault="00E350D5" w:rsidP="005121C2">
      <w:pPr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Dist/Via :- Ganjam</w:t>
      </w:r>
    </w:p>
    <w:p w:rsidR="005121C2" w:rsidRDefault="00E350D5" w:rsidP="005121C2">
      <w:pPr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State  :- Odisha</w:t>
      </w:r>
      <w:r w:rsidR="0071515E">
        <w:rPr>
          <w:rFonts w:ascii="Book Antiqua" w:hAnsi="Book Antiqua"/>
          <w:b/>
          <w:sz w:val="28"/>
          <w:szCs w:val="28"/>
        </w:rPr>
        <w:t xml:space="preserve"> </w:t>
      </w:r>
    </w:p>
    <w:p w:rsidR="00832BF4" w:rsidRPr="00A7471C" w:rsidRDefault="0071515E" w:rsidP="005121C2">
      <w:pPr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Pin--</w:t>
      </w:r>
      <w:r w:rsidR="00E350D5">
        <w:rPr>
          <w:rFonts w:ascii="Book Antiqua" w:hAnsi="Book Antiqua"/>
          <w:b/>
          <w:sz w:val="28"/>
          <w:szCs w:val="28"/>
        </w:rPr>
        <w:t>761026</w:t>
      </w:r>
    </w:p>
    <w:p w:rsidR="001734DE" w:rsidRPr="000D2991" w:rsidRDefault="000D2991" w:rsidP="000D2991">
      <w:pPr>
        <w:rPr>
          <w:b/>
        </w:rPr>
      </w:pPr>
      <w:r w:rsidRPr="00A7471C">
        <w:rPr>
          <w:rFonts w:ascii="Book Antiqua" w:hAnsi="Book Antiqua"/>
          <w:b/>
          <w:sz w:val="32"/>
          <w:szCs w:val="32"/>
        </w:rPr>
        <w:t xml:space="preserve">                                                  </w:t>
      </w:r>
      <w:r w:rsidR="00797C70" w:rsidRPr="00A7471C">
        <w:rPr>
          <w:rFonts w:ascii="Book Antiqua" w:hAnsi="Book Antiqua"/>
          <w:b/>
          <w:sz w:val="32"/>
          <w:szCs w:val="32"/>
        </w:rPr>
        <w:t xml:space="preserve">             </w:t>
      </w:r>
      <w:r w:rsidR="0071515E">
        <w:rPr>
          <w:rFonts w:ascii="Book Antiqua" w:hAnsi="Book Antiqua"/>
          <w:b/>
          <w:sz w:val="32"/>
          <w:szCs w:val="32"/>
        </w:rPr>
        <w:t xml:space="preserve">  </w:t>
      </w:r>
      <w:r w:rsidRPr="00A7471C">
        <w:rPr>
          <w:rFonts w:ascii="Book Antiqua" w:hAnsi="Book Antiqua"/>
          <w:b/>
          <w:sz w:val="32"/>
          <w:szCs w:val="32"/>
        </w:rPr>
        <w:t xml:space="preserve"> </w:t>
      </w:r>
      <w:r w:rsidR="009800E2" w:rsidRPr="00485F48">
        <w:rPr>
          <w:b/>
          <w:color w:val="0F28E1"/>
        </w:rPr>
        <w:t>Email:</w:t>
      </w:r>
      <w:r w:rsidR="00DA075C">
        <w:rPr>
          <w:b/>
          <w:color w:val="0F28E1"/>
        </w:rPr>
        <w:t>-</w:t>
      </w:r>
      <w:r w:rsidR="00E350D5">
        <w:rPr>
          <w:b/>
          <w:color w:val="0F28E1"/>
          <w:u w:val="single"/>
        </w:rPr>
        <w:t>santoshkumarnayak34</w:t>
      </w:r>
      <w:r w:rsidR="001734DE" w:rsidRPr="008B1157">
        <w:rPr>
          <w:b/>
          <w:color w:val="0F28E1"/>
          <w:u w:val="single"/>
        </w:rPr>
        <w:t>@gmail.com</w:t>
      </w:r>
    </w:p>
    <w:p w:rsidR="000D2991" w:rsidRDefault="00F91AE6" w:rsidP="000750DE">
      <w:pPr>
        <w:spacing w:after="86"/>
        <w:rPr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227965</wp:posOffset>
                </wp:positionV>
                <wp:extent cx="6339840" cy="0"/>
                <wp:effectExtent l="5715" t="8890" r="7620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7.95pt" to="498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UvEQIAACg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" strokeweight=".26mm"/>
            </w:pict>
          </mc:Fallback>
        </mc:AlternateContent>
      </w:r>
      <w:r w:rsidR="00797C70">
        <w:rPr>
          <w:b/>
          <w:bCs/>
        </w:rPr>
        <w:t xml:space="preserve">                                </w:t>
      </w:r>
      <w:r w:rsidR="00797C70">
        <w:rPr>
          <w:b/>
          <w:bCs/>
        </w:rPr>
        <w:tab/>
      </w:r>
      <w:r w:rsidR="00797C70">
        <w:rPr>
          <w:b/>
          <w:bCs/>
        </w:rPr>
        <w:tab/>
        <w:t xml:space="preserve">         </w:t>
      </w:r>
      <w:r w:rsidR="0071515E">
        <w:rPr>
          <w:b/>
          <w:bCs/>
        </w:rPr>
        <w:t xml:space="preserve">                               Mobile</w:t>
      </w:r>
      <w:r w:rsidR="009800E2">
        <w:rPr>
          <w:b/>
          <w:bCs/>
        </w:rPr>
        <w:t xml:space="preserve"> No:-</w:t>
      </w:r>
      <w:r w:rsidR="001734DE">
        <w:rPr>
          <w:b/>
          <w:bCs/>
        </w:rPr>
        <w:t xml:space="preserve"> +91-</w:t>
      </w:r>
      <w:r w:rsidR="00E350D5">
        <w:rPr>
          <w:b/>
          <w:bCs/>
        </w:rPr>
        <w:t>9439418320</w:t>
      </w:r>
      <w:r w:rsidR="0071515E">
        <w:rPr>
          <w:b/>
          <w:bCs/>
        </w:rPr>
        <w:t>,+91</w:t>
      </w:r>
      <w:r w:rsidR="00E350D5">
        <w:rPr>
          <w:b/>
          <w:bCs/>
        </w:rPr>
        <w:t>7377838595</w:t>
      </w:r>
    </w:p>
    <w:p w:rsidR="001734DE" w:rsidRDefault="001734DE" w:rsidP="000750DE">
      <w:pPr>
        <w:spacing w:after="86"/>
        <w:rPr>
          <w:sz w:val="22"/>
          <w:lang w:val="it-IT"/>
        </w:rPr>
      </w:pPr>
      <w:r>
        <w:rPr>
          <w:sz w:val="22"/>
          <w:lang w:val="it-IT"/>
        </w:rPr>
        <w:t xml:space="preserve">                        </w:t>
      </w:r>
    </w:p>
    <w:p w:rsidR="001734DE" w:rsidRDefault="001734DE" w:rsidP="000750DE">
      <w:pPr>
        <w:spacing w:after="86"/>
        <w:rPr>
          <w:b/>
        </w:rPr>
      </w:pPr>
      <w:r>
        <w:rPr>
          <w:b/>
          <w:u w:val="single"/>
        </w:rPr>
        <w:t>OBJECTIVE</w:t>
      </w:r>
      <w:r>
        <w:rPr>
          <w:b/>
        </w:rPr>
        <w:t xml:space="preserve">: </w:t>
      </w:r>
    </w:p>
    <w:p w:rsidR="00BF5929" w:rsidRDefault="00BF5929" w:rsidP="00BF5929">
      <w:pPr>
        <w:spacing w:line="276" w:lineRule="auto"/>
        <w:jc w:val="both"/>
        <w:rPr>
          <w:rFonts w:ascii="Book Antiqua" w:hAnsi="Book Antiqua"/>
        </w:rPr>
      </w:pPr>
      <w:r w:rsidRPr="00631487">
        <w:rPr>
          <w:rFonts w:ascii="Book Antiqua" w:hAnsi="Book Antiqua"/>
          <w:sz w:val="28"/>
          <w:szCs w:val="28"/>
        </w:rPr>
        <w:t>To obtain a challenging and responsible position in an organization. I am looking forward to an opportunity where I can utilize my skills constituting effectively to the growth and success of organization and want to shoulder responsibility in an organization, can function independently or in a team</w:t>
      </w:r>
      <w:r w:rsidRPr="00BF5929">
        <w:rPr>
          <w:rFonts w:ascii="Book Antiqua" w:hAnsi="Book Antiqua"/>
        </w:rPr>
        <w:t>.</w:t>
      </w:r>
      <w:r w:rsidR="00832BF4">
        <w:rPr>
          <w:rFonts w:ascii="Book Antiqua" w:hAnsi="Book Antiqua"/>
        </w:rPr>
        <w:t xml:space="preserve"> </w:t>
      </w:r>
    </w:p>
    <w:p w:rsidR="00832BF4" w:rsidRPr="00BF5929" w:rsidRDefault="00832BF4" w:rsidP="00BF5929">
      <w:pPr>
        <w:spacing w:line="276" w:lineRule="auto"/>
        <w:jc w:val="both"/>
        <w:rPr>
          <w:rFonts w:ascii="Book Antiqua" w:hAnsi="Book Antiqua"/>
        </w:rPr>
      </w:pPr>
    </w:p>
    <w:p w:rsidR="001734DE" w:rsidRDefault="00DD3B0C" w:rsidP="000750DE">
      <w:pPr>
        <w:pStyle w:val="Heading2"/>
        <w:tabs>
          <w:tab w:val="clear" w:pos="0"/>
        </w:tabs>
        <w:spacing w:after="144"/>
        <w:ind w:left="0"/>
        <w:rPr>
          <w:sz w:val="24"/>
          <w:u w:val="single"/>
        </w:rPr>
      </w:pPr>
      <w:r w:rsidRPr="00DD3B0C">
        <w:rPr>
          <w:color w:val="000000"/>
          <w:u w:val="single"/>
        </w:rPr>
        <w:t>SCHOLASTIC BACKGROUND</w:t>
      </w:r>
      <w:r w:rsidR="001734DE">
        <w:rPr>
          <w:sz w:val="24"/>
          <w:u w:val="single"/>
        </w:rPr>
        <w:t>:</w:t>
      </w:r>
    </w:p>
    <w:p w:rsidR="008B1157" w:rsidRPr="00631487" w:rsidRDefault="00832BF4" w:rsidP="00745A1F">
      <w:pPr>
        <w:numPr>
          <w:ilvl w:val="0"/>
          <w:numId w:val="22"/>
        </w:numPr>
        <w:suppressAutoHyphens w:val="0"/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Passed B.com from </w:t>
      </w:r>
      <w:r w:rsidR="00E350D5">
        <w:rPr>
          <w:rFonts w:ascii="Book Antiqua" w:hAnsi="Book Antiqua"/>
          <w:sz w:val="28"/>
          <w:szCs w:val="28"/>
        </w:rPr>
        <w:t xml:space="preserve">Berhampur University, </w:t>
      </w:r>
      <w:r w:rsidR="008B1157" w:rsidRPr="00631487">
        <w:rPr>
          <w:rFonts w:ascii="Book Antiqua" w:hAnsi="Book Antiqua"/>
          <w:sz w:val="28"/>
          <w:szCs w:val="28"/>
        </w:rPr>
        <w:t>Berhampur und</w:t>
      </w:r>
      <w:r w:rsidRPr="00631487">
        <w:rPr>
          <w:rFonts w:ascii="Book Antiqua" w:hAnsi="Book Antiqua"/>
          <w:sz w:val="28"/>
          <w:szCs w:val="28"/>
        </w:rPr>
        <w:t>er Orissa in 2011 and Securing 5</w:t>
      </w:r>
      <w:r w:rsidR="00E350D5">
        <w:rPr>
          <w:rFonts w:ascii="Book Antiqua" w:hAnsi="Book Antiqua"/>
          <w:sz w:val="28"/>
          <w:szCs w:val="28"/>
        </w:rPr>
        <w:t>0.00</w:t>
      </w:r>
      <w:r w:rsidR="008B1157" w:rsidRPr="00631487">
        <w:rPr>
          <w:rFonts w:ascii="Book Antiqua" w:hAnsi="Book Antiqua"/>
          <w:sz w:val="28"/>
          <w:szCs w:val="28"/>
        </w:rPr>
        <w:t>%.</w:t>
      </w:r>
    </w:p>
    <w:p w:rsidR="00832BF4" w:rsidRPr="00631487" w:rsidRDefault="00832BF4" w:rsidP="00745A1F">
      <w:pPr>
        <w:numPr>
          <w:ilvl w:val="0"/>
          <w:numId w:val="22"/>
        </w:numPr>
        <w:suppressAutoHyphens w:val="0"/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>Passed 12</w:t>
      </w:r>
      <w:r w:rsidRPr="00631487">
        <w:rPr>
          <w:rFonts w:ascii="Book Antiqua" w:hAnsi="Book Antiqua"/>
          <w:sz w:val="28"/>
          <w:szCs w:val="28"/>
          <w:vertAlign w:val="superscript"/>
        </w:rPr>
        <w:t>th</w:t>
      </w:r>
      <w:r w:rsidRPr="00631487">
        <w:rPr>
          <w:rFonts w:ascii="Book Antiqua" w:hAnsi="Book Antiqua"/>
          <w:sz w:val="28"/>
          <w:szCs w:val="28"/>
        </w:rPr>
        <w:t xml:space="preserve"> from </w:t>
      </w:r>
      <w:r w:rsidR="00E350D5">
        <w:rPr>
          <w:rFonts w:ascii="Book Antiqua" w:hAnsi="Book Antiqua"/>
          <w:sz w:val="28"/>
          <w:szCs w:val="28"/>
        </w:rPr>
        <w:t>Govt. Junior science college</w:t>
      </w:r>
      <w:r w:rsidR="007E1CC1" w:rsidRPr="00631487">
        <w:rPr>
          <w:rFonts w:ascii="Book Antiqua" w:hAnsi="Book Antiqua"/>
          <w:sz w:val="28"/>
          <w:szCs w:val="28"/>
        </w:rPr>
        <w:t xml:space="preserve"> under CBSE Board in 2008 and Securing </w:t>
      </w:r>
      <w:r w:rsidR="00E350D5">
        <w:rPr>
          <w:rFonts w:ascii="Book Antiqua" w:hAnsi="Book Antiqua"/>
          <w:sz w:val="28"/>
          <w:szCs w:val="28"/>
        </w:rPr>
        <w:t>35.45</w:t>
      </w:r>
      <w:r w:rsidR="007E1CC1" w:rsidRPr="00631487">
        <w:rPr>
          <w:rFonts w:ascii="Book Antiqua" w:hAnsi="Book Antiqua"/>
          <w:sz w:val="28"/>
          <w:szCs w:val="28"/>
        </w:rPr>
        <w:t>%</w:t>
      </w:r>
    </w:p>
    <w:p w:rsidR="001734DE" w:rsidRPr="00631487" w:rsidRDefault="007E1CC1" w:rsidP="00745A1F">
      <w:pPr>
        <w:numPr>
          <w:ilvl w:val="0"/>
          <w:numId w:val="22"/>
        </w:numPr>
        <w:suppressAutoHyphens w:val="0"/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Passed </w:t>
      </w:r>
      <w:r w:rsidR="0071515E" w:rsidRPr="00631487">
        <w:rPr>
          <w:rFonts w:ascii="Book Antiqua" w:hAnsi="Book Antiqua"/>
          <w:sz w:val="28"/>
          <w:szCs w:val="28"/>
        </w:rPr>
        <w:t>10</w:t>
      </w:r>
      <w:r w:rsidR="0071515E" w:rsidRPr="00631487">
        <w:rPr>
          <w:rFonts w:ascii="Book Antiqua" w:hAnsi="Book Antiqua"/>
          <w:sz w:val="28"/>
          <w:szCs w:val="28"/>
          <w:vertAlign w:val="superscript"/>
        </w:rPr>
        <w:t>th</w:t>
      </w:r>
      <w:r w:rsidR="0071515E" w:rsidRPr="00631487">
        <w:rPr>
          <w:rFonts w:ascii="Book Antiqua" w:hAnsi="Book Antiqua"/>
          <w:sz w:val="28"/>
          <w:szCs w:val="28"/>
        </w:rPr>
        <w:t xml:space="preserve"> from </w:t>
      </w:r>
      <w:r w:rsidR="00E350D5">
        <w:rPr>
          <w:rFonts w:ascii="Book Antiqua" w:hAnsi="Book Antiqua"/>
          <w:sz w:val="28"/>
          <w:szCs w:val="28"/>
        </w:rPr>
        <w:t xml:space="preserve">Karapada High School under </w:t>
      </w:r>
      <w:r w:rsidRPr="00631487">
        <w:rPr>
          <w:rFonts w:ascii="Book Antiqua" w:hAnsi="Book Antiqua"/>
          <w:sz w:val="28"/>
          <w:szCs w:val="28"/>
        </w:rPr>
        <w:t>B</w:t>
      </w:r>
      <w:r w:rsidR="00E350D5">
        <w:rPr>
          <w:rFonts w:ascii="Book Antiqua" w:hAnsi="Book Antiqua"/>
          <w:sz w:val="28"/>
          <w:szCs w:val="28"/>
        </w:rPr>
        <w:t>.</w:t>
      </w:r>
      <w:r w:rsidRPr="00631487">
        <w:rPr>
          <w:rFonts w:ascii="Book Antiqua" w:hAnsi="Book Antiqua"/>
          <w:sz w:val="28"/>
          <w:szCs w:val="28"/>
        </w:rPr>
        <w:t>S</w:t>
      </w:r>
      <w:r w:rsidR="00E350D5">
        <w:rPr>
          <w:rFonts w:ascii="Book Antiqua" w:hAnsi="Book Antiqua"/>
          <w:sz w:val="28"/>
          <w:szCs w:val="28"/>
        </w:rPr>
        <w:t>.E Board in 2005</w:t>
      </w:r>
      <w:r w:rsidR="008B1157" w:rsidRPr="00631487">
        <w:rPr>
          <w:rFonts w:ascii="Book Antiqua" w:hAnsi="Book Antiqua"/>
          <w:sz w:val="28"/>
          <w:szCs w:val="28"/>
        </w:rPr>
        <w:t xml:space="preserve"> and Securing</w:t>
      </w:r>
      <w:r w:rsidR="00E350D5">
        <w:rPr>
          <w:rFonts w:ascii="Book Antiqua" w:hAnsi="Book Antiqua"/>
          <w:sz w:val="28"/>
          <w:szCs w:val="28"/>
        </w:rPr>
        <w:t xml:space="preserve"> 46.80</w:t>
      </w:r>
      <w:r w:rsidR="008B1157" w:rsidRPr="00631487">
        <w:rPr>
          <w:rFonts w:ascii="Book Antiqua" w:hAnsi="Book Antiqua"/>
          <w:sz w:val="28"/>
          <w:szCs w:val="28"/>
        </w:rPr>
        <w:t>%.</w:t>
      </w:r>
    </w:p>
    <w:p w:rsidR="00D42784" w:rsidRPr="00D42784" w:rsidRDefault="00D42784" w:rsidP="00D42784">
      <w:pPr>
        <w:suppressAutoHyphens w:val="0"/>
        <w:spacing w:line="360" w:lineRule="auto"/>
        <w:ind w:right="-45"/>
        <w:jc w:val="both"/>
        <w:rPr>
          <w:b/>
          <w:u w:val="single"/>
        </w:rPr>
      </w:pPr>
      <w:r w:rsidRPr="00D42784">
        <w:rPr>
          <w:b/>
          <w:u w:val="single"/>
        </w:rPr>
        <w:t>COMPUTER PROFICIENCY:</w:t>
      </w:r>
    </w:p>
    <w:p w:rsidR="00745A1F" w:rsidRPr="00631487" w:rsidRDefault="00E350D5" w:rsidP="00BF5929">
      <w:pPr>
        <w:pStyle w:val="ListParagraph"/>
        <w:numPr>
          <w:ilvl w:val="0"/>
          <w:numId w:val="4"/>
        </w:numPr>
        <w:suppressAutoHyphens w:val="0"/>
        <w:spacing w:line="276" w:lineRule="auto"/>
        <w:ind w:right="-45"/>
        <w:jc w:val="both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</w:rPr>
        <w:t xml:space="preserve">Post Graduate </w:t>
      </w:r>
      <w:r w:rsidR="00745A1F" w:rsidRPr="00631487">
        <w:rPr>
          <w:rFonts w:ascii="Book Antiqua" w:hAnsi="Book Antiqua"/>
          <w:sz w:val="28"/>
          <w:szCs w:val="28"/>
        </w:rPr>
        <w:t>Diploma i</w:t>
      </w:r>
      <w:r w:rsidR="007E1CC1" w:rsidRPr="00631487">
        <w:rPr>
          <w:rFonts w:ascii="Book Antiqua" w:hAnsi="Book Antiqua"/>
          <w:sz w:val="28"/>
          <w:szCs w:val="28"/>
        </w:rPr>
        <w:t>n Computer Application in 2013</w:t>
      </w:r>
    </w:p>
    <w:p w:rsidR="00D42784" w:rsidRPr="00631487" w:rsidRDefault="00D42784" w:rsidP="00BF5929">
      <w:pPr>
        <w:pStyle w:val="ListParagraph"/>
        <w:numPr>
          <w:ilvl w:val="0"/>
          <w:numId w:val="4"/>
        </w:numPr>
        <w:tabs>
          <w:tab w:val="left" w:pos="2967"/>
        </w:tabs>
        <w:spacing w:after="86"/>
        <w:jc w:val="both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>Ope</w:t>
      </w:r>
      <w:r w:rsidR="00745A1F" w:rsidRPr="00631487">
        <w:rPr>
          <w:rFonts w:ascii="Book Antiqua" w:hAnsi="Book Antiqua"/>
          <w:sz w:val="28"/>
          <w:szCs w:val="28"/>
        </w:rPr>
        <w:t xml:space="preserve">rating System  </w:t>
      </w:r>
      <w:r w:rsidR="00745A1F" w:rsidRPr="00631487">
        <w:rPr>
          <w:rFonts w:ascii="Book Antiqua" w:hAnsi="Book Antiqua"/>
          <w:sz w:val="28"/>
          <w:szCs w:val="28"/>
        </w:rPr>
        <w:tab/>
        <w:t xml:space="preserve"> :</w:t>
      </w:r>
      <w:r w:rsidR="00745A1F" w:rsidRPr="00631487">
        <w:rPr>
          <w:rFonts w:ascii="Book Antiqua" w:hAnsi="Book Antiqua"/>
          <w:sz w:val="28"/>
          <w:szCs w:val="28"/>
        </w:rPr>
        <w:tab/>
        <w:t>Ms-Windows</w:t>
      </w:r>
      <w:r w:rsidRPr="00631487">
        <w:rPr>
          <w:rFonts w:ascii="Book Antiqua" w:hAnsi="Book Antiqua"/>
          <w:sz w:val="28"/>
          <w:szCs w:val="28"/>
        </w:rPr>
        <w:t>, Ms-DOS</w:t>
      </w:r>
    </w:p>
    <w:p w:rsidR="007E1FEA" w:rsidRDefault="00D42784" w:rsidP="007E1FEA">
      <w:pPr>
        <w:pStyle w:val="ListParagraph"/>
        <w:numPr>
          <w:ilvl w:val="0"/>
          <w:numId w:val="4"/>
        </w:numPr>
        <w:tabs>
          <w:tab w:val="left" w:pos="2967"/>
        </w:tabs>
        <w:spacing w:after="86" w:line="200" w:lineRule="atLeast"/>
        <w:jc w:val="both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Package                  </w:t>
      </w:r>
      <w:r w:rsidRPr="00631487">
        <w:rPr>
          <w:rFonts w:ascii="Book Antiqua" w:hAnsi="Book Antiqua"/>
          <w:sz w:val="28"/>
          <w:szCs w:val="28"/>
        </w:rPr>
        <w:tab/>
        <w:t xml:space="preserve"> :</w:t>
      </w:r>
      <w:r w:rsidRPr="00631487">
        <w:rPr>
          <w:rFonts w:ascii="Book Antiqua" w:hAnsi="Book Antiqua"/>
          <w:sz w:val="28"/>
          <w:szCs w:val="28"/>
        </w:rPr>
        <w:tab/>
        <w:t xml:space="preserve">Ms Office, </w:t>
      </w:r>
      <w:r w:rsidRPr="00631487">
        <w:rPr>
          <w:rFonts w:ascii="Book Antiqua" w:hAnsi="Book Antiqua"/>
          <w:sz w:val="28"/>
          <w:szCs w:val="28"/>
        </w:rPr>
        <w:tab/>
      </w:r>
      <w:r w:rsidR="007E1CC1" w:rsidRPr="00631487">
        <w:rPr>
          <w:rFonts w:ascii="Book Antiqua" w:hAnsi="Book Antiqua"/>
          <w:sz w:val="28"/>
          <w:szCs w:val="28"/>
        </w:rPr>
        <w:t>Tally 9.0</w:t>
      </w:r>
    </w:p>
    <w:p w:rsidR="007E1FEA" w:rsidRDefault="007E1FEA" w:rsidP="007E1FEA">
      <w:pPr>
        <w:tabs>
          <w:tab w:val="left" w:pos="2967"/>
        </w:tabs>
        <w:spacing w:after="86" w:line="200" w:lineRule="atLeast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  <w:u w:val="single"/>
        </w:rPr>
        <w:t>EXPERIANCE:-</w:t>
      </w:r>
    </w:p>
    <w:p w:rsidR="007E1FEA" w:rsidRDefault="007E1FEA" w:rsidP="007E1FEA">
      <w:pPr>
        <w:pStyle w:val="ListParagraph"/>
        <w:numPr>
          <w:ilvl w:val="0"/>
          <w:numId w:val="23"/>
        </w:numPr>
        <w:tabs>
          <w:tab w:val="left" w:pos="2967"/>
        </w:tabs>
        <w:spacing w:after="86" w:line="200" w:lineRule="atLeast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Field Assistant In SKS MicroFinance  in 2015</w:t>
      </w:r>
    </w:p>
    <w:p w:rsidR="007E1FEA" w:rsidRPr="007E1FEA" w:rsidRDefault="007E1FEA" w:rsidP="007E1FEA">
      <w:pPr>
        <w:pStyle w:val="ListParagraph"/>
        <w:numPr>
          <w:ilvl w:val="0"/>
          <w:numId w:val="23"/>
        </w:numPr>
        <w:tabs>
          <w:tab w:val="left" w:pos="2967"/>
        </w:tabs>
        <w:spacing w:after="86" w:line="200" w:lineRule="atLeast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Data Operator in Aadhar Project in 2014</w:t>
      </w:r>
    </w:p>
    <w:p w:rsidR="001734DE" w:rsidRPr="007E1CC1" w:rsidRDefault="001734DE" w:rsidP="007E1CC1">
      <w:pPr>
        <w:pStyle w:val="Heading2"/>
        <w:spacing w:after="144"/>
        <w:ind w:left="0"/>
        <w:rPr>
          <w:sz w:val="24"/>
          <w:u w:val="single"/>
        </w:rPr>
      </w:pPr>
    </w:p>
    <w:p w:rsidR="001734DE" w:rsidRDefault="000750DE" w:rsidP="000750DE">
      <w:pPr>
        <w:tabs>
          <w:tab w:val="left" w:pos="3420"/>
          <w:tab w:val="left" w:pos="4050"/>
        </w:tabs>
        <w:spacing w:line="360" w:lineRule="auto"/>
        <w:ind w:right="-727"/>
        <w:rPr>
          <w:b/>
          <w:bCs/>
          <w:u w:val="single"/>
        </w:rPr>
        <w:sectPr w:rsidR="001734DE">
          <w:pgSz w:w="12240" w:h="15840"/>
          <w:pgMar w:top="517" w:right="890" w:bottom="240" w:left="1367" w:header="720" w:footer="720" w:gutter="0"/>
          <w:cols w:space="720"/>
          <w:docGrid w:linePitch="360"/>
        </w:sectPr>
      </w:pPr>
      <w:r>
        <w:rPr>
          <w:b/>
          <w:bCs/>
          <w:u w:val="single"/>
        </w:rPr>
        <w:t>PERSONAL SKILLS</w:t>
      </w:r>
    </w:p>
    <w:p w:rsidR="00EA69C8" w:rsidRPr="00631487" w:rsidRDefault="000750DE" w:rsidP="000750DE">
      <w:pPr>
        <w:pStyle w:val="ListParagraph"/>
        <w:numPr>
          <w:ilvl w:val="0"/>
          <w:numId w:val="15"/>
        </w:numPr>
        <w:rPr>
          <w:rFonts w:ascii="Book Antiqua" w:hAnsi="Book Antiqua"/>
          <w:bCs/>
          <w:sz w:val="28"/>
          <w:szCs w:val="28"/>
        </w:rPr>
      </w:pPr>
      <w:r>
        <w:rPr>
          <w:rFonts w:ascii="Book Antiqua" w:hAnsi="Book Antiqua"/>
          <w:bCs/>
        </w:rPr>
        <w:lastRenderedPageBreak/>
        <w:t xml:space="preserve">  </w:t>
      </w:r>
      <w:r w:rsidR="00EA69C8" w:rsidRPr="00631487">
        <w:rPr>
          <w:rFonts w:ascii="Book Antiqua" w:hAnsi="Book Antiqua"/>
          <w:bCs/>
          <w:sz w:val="28"/>
          <w:szCs w:val="28"/>
        </w:rPr>
        <w:t xml:space="preserve">Ability to deal </w:t>
      </w:r>
      <w:r w:rsidR="00EA69C8" w:rsidRPr="00786CB2">
        <w:rPr>
          <w:rFonts w:ascii="Book Antiqua" w:hAnsi="Book Antiqua"/>
          <w:bCs/>
          <w:sz w:val="28"/>
          <w:szCs w:val="28"/>
        </w:rPr>
        <w:t xml:space="preserve">with </w:t>
      </w:r>
      <w:r w:rsidR="00EA69C8" w:rsidRPr="00786CB2">
        <w:rPr>
          <w:rFonts w:ascii="Book Antiqua" w:hAnsi="Book Antiqua"/>
          <w:b/>
          <w:sz w:val="28"/>
          <w:szCs w:val="28"/>
        </w:rPr>
        <w:t>p</w:t>
      </w:r>
      <w:r w:rsidR="00EA69C8" w:rsidRPr="00631487">
        <w:rPr>
          <w:rFonts w:ascii="Book Antiqua" w:hAnsi="Book Antiqua"/>
          <w:bCs/>
          <w:sz w:val="28"/>
          <w:szCs w:val="28"/>
        </w:rPr>
        <w:t xml:space="preserve">eople and systematic approach in handling </w:t>
      </w:r>
      <w:r w:rsidR="00786CB2">
        <w:rPr>
          <w:rFonts w:ascii="Book Antiqua" w:hAnsi="Book Antiqua"/>
          <w:bCs/>
          <w:sz w:val="28"/>
          <w:szCs w:val="28"/>
        </w:rPr>
        <w:t xml:space="preserve">   </w:t>
      </w:r>
      <w:r w:rsidR="00EA69C8" w:rsidRPr="00631487">
        <w:rPr>
          <w:rFonts w:ascii="Book Antiqua" w:hAnsi="Book Antiqua"/>
          <w:bCs/>
          <w:sz w:val="28"/>
          <w:szCs w:val="28"/>
        </w:rPr>
        <w:t>responsibilities.</w:t>
      </w:r>
    </w:p>
    <w:p w:rsidR="00EA69C8" w:rsidRPr="00631487" w:rsidRDefault="00EA69C8" w:rsidP="000750DE">
      <w:pPr>
        <w:numPr>
          <w:ilvl w:val="0"/>
          <w:numId w:val="15"/>
        </w:numPr>
        <w:rPr>
          <w:rFonts w:ascii="Book Antiqua" w:hAnsi="Book Antiqua"/>
          <w:bCs/>
          <w:sz w:val="28"/>
          <w:szCs w:val="28"/>
        </w:rPr>
      </w:pPr>
      <w:r w:rsidRPr="00631487">
        <w:rPr>
          <w:rFonts w:ascii="Book Antiqua" w:hAnsi="Book Antiqua"/>
          <w:b/>
          <w:sz w:val="28"/>
          <w:szCs w:val="28"/>
        </w:rPr>
        <w:t xml:space="preserve">  </w:t>
      </w:r>
      <w:r w:rsidRPr="00631487">
        <w:rPr>
          <w:rFonts w:ascii="Book Antiqua" w:hAnsi="Book Antiqua"/>
          <w:bCs/>
          <w:sz w:val="28"/>
          <w:szCs w:val="28"/>
        </w:rPr>
        <w:t>Appropriate communication skills with good command over English.</w:t>
      </w:r>
    </w:p>
    <w:p w:rsidR="00EA69C8" w:rsidRPr="00631487" w:rsidRDefault="00EA69C8" w:rsidP="000750DE">
      <w:pPr>
        <w:numPr>
          <w:ilvl w:val="0"/>
          <w:numId w:val="15"/>
        </w:numPr>
        <w:rPr>
          <w:rFonts w:ascii="Book Antiqua" w:hAnsi="Book Antiqua"/>
          <w:bCs/>
          <w:sz w:val="28"/>
          <w:szCs w:val="28"/>
        </w:rPr>
      </w:pPr>
      <w:r w:rsidRPr="00631487">
        <w:rPr>
          <w:rFonts w:ascii="Book Antiqua" w:hAnsi="Book Antiqua"/>
          <w:bCs/>
          <w:sz w:val="28"/>
          <w:szCs w:val="28"/>
        </w:rPr>
        <w:t xml:space="preserve"> </w:t>
      </w:r>
      <w:r w:rsidR="000750DE" w:rsidRPr="00631487">
        <w:rPr>
          <w:rFonts w:ascii="Book Antiqua" w:hAnsi="Book Antiqua"/>
          <w:bCs/>
          <w:sz w:val="28"/>
          <w:szCs w:val="28"/>
        </w:rPr>
        <w:t xml:space="preserve"> </w:t>
      </w:r>
      <w:r w:rsidRPr="00631487">
        <w:rPr>
          <w:rFonts w:ascii="Book Antiqua" w:hAnsi="Book Antiqua"/>
          <w:bCs/>
          <w:sz w:val="28"/>
          <w:szCs w:val="28"/>
        </w:rPr>
        <w:t>Strong believer in team work.</w:t>
      </w:r>
    </w:p>
    <w:p w:rsidR="000750DE" w:rsidRPr="00631487" w:rsidRDefault="00EA69C8" w:rsidP="000750DE">
      <w:pPr>
        <w:numPr>
          <w:ilvl w:val="0"/>
          <w:numId w:val="15"/>
        </w:numPr>
        <w:rPr>
          <w:rFonts w:ascii="Book Antiqua" w:hAnsi="Book Antiqua"/>
          <w:bCs/>
          <w:sz w:val="28"/>
          <w:szCs w:val="28"/>
        </w:rPr>
      </w:pPr>
      <w:r w:rsidRPr="00631487">
        <w:rPr>
          <w:rFonts w:ascii="Book Antiqua" w:hAnsi="Book Antiqua"/>
          <w:bCs/>
          <w:sz w:val="28"/>
          <w:szCs w:val="28"/>
        </w:rPr>
        <w:lastRenderedPageBreak/>
        <w:t xml:space="preserve">  Hard labor is my passion.</w:t>
      </w:r>
    </w:p>
    <w:p w:rsidR="00EA69C8" w:rsidRDefault="000750DE" w:rsidP="000750DE">
      <w:pPr>
        <w:numPr>
          <w:ilvl w:val="0"/>
          <w:numId w:val="15"/>
        </w:numPr>
        <w:rPr>
          <w:rFonts w:ascii="Book Antiqua" w:hAnsi="Book Antiqua"/>
          <w:bCs/>
        </w:rPr>
      </w:pPr>
      <w:r w:rsidRPr="00631487">
        <w:rPr>
          <w:rFonts w:ascii="Book Antiqua" w:hAnsi="Book Antiqua"/>
          <w:bCs/>
          <w:sz w:val="28"/>
          <w:szCs w:val="28"/>
        </w:rPr>
        <w:t xml:space="preserve">  </w:t>
      </w:r>
      <w:r w:rsidR="00EA69C8" w:rsidRPr="00631487">
        <w:rPr>
          <w:rFonts w:ascii="Book Antiqua" w:hAnsi="Book Antiqua"/>
          <w:bCs/>
          <w:sz w:val="28"/>
          <w:szCs w:val="28"/>
        </w:rPr>
        <w:t>Optimistic in nature</w:t>
      </w:r>
      <w:r w:rsidR="00EA69C8" w:rsidRPr="00BF5929">
        <w:rPr>
          <w:rFonts w:ascii="Book Antiqua" w:hAnsi="Book Antiqua"/>
          <w:bCs/>
        </w:rPr>
        <w:t>.</w:t>
      </w:r>
    </w:p>
    <w:p w:rsidR="0071515E" w:rsidRDefault="0071515E" w:rsidP="0071515E">
      <w:pPr>
        <w:rPr>
          <w:rFonts w:ascii="Book Antiqua" w:hAnsi="Book Antiqua"/>
          <w:bCs/>
        </w:rPr>
      </w:pPr>
    </w:p>
    <w:p w:rsidR="0071515E" w:rsidRDefault="0071515E" w:rsidP="0071515E">
      <w:pPr>
        <w:rPr>
          <w:rFonts w:ascii="Book Antiqua" w:hAnsi="Book Antiqua"/>
          <w:bCs/>
        </w:rPr>
      </w:pPr>
    </w:p>
    <w:p w:rsidR="0071515E" w:rsidRDefault="0071515E" w:rsidP="0071515E">
      <w:pPr>
        <w:rPr>
          <w:rFonts w:ascii="Book Antiqua" w:hAnsi="Book Antiqua"/>
          <w:bCs/>
        </w:rPr>
      </w:pPr>
    </w:p>
    <w:p w:rsidR="0071515E" w:rsidRDefault="0071515E" w:rsidP="0071515E"/>
    <w:p w:rsidR="0071515E" w:rsidRDefault="0071515E" w:rsidP="0071515E"/>
    <w:p w:rsidR="0071515E" w:rsidRPr="0071515E" w:rsidRDefault="0071515E" w:rsidP="0071515E"/>
    <w:p w:rsidR="001734DE" w:rsidRPr="00786CB2" w:rsidRDefault="001734DE" w:rsidP="00786CB2">
      <w:pPr>
        <w:tabs>
          <w:tab w:val="left" w:pos="3420"/>
          <w:tab w:val="left" w:pos="4050"/>
        </w:tabs>
        <w:spacing w:line="360" w:lineRule="auto"/>
        <w:ind w:right="-727"/>
        <w:rPr>
          <w:b/>
          <w:bCs/>
          <w:u w:val="single"/>
        </w:rPr>
      </w:pPr>
      <w:r w:rsidRPr="00786CB2">
        <w:rPr>
          <w:b/>
          <w:bCs/>
          <w:u w:val="single"/>
        </w:rPr>
        <w:t>PERSONAL DETAILS:</w:t>
      </w:r>
    </w:p>
    <w:p w:rsid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</w:t>
      </w:r>
    </w:p>
    <w:p w:rsidR="00485F48" w:rsidRPr="00631487" w:rsidRDefault="0063148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</w:t>
      </w:r>
      <w:r w:rsidR="00FE3717" w:rsidRPr="00631487">
        <w:rPr>
          <w:rFonts w:ascii="Book Antiqua" w:hAnsi="Book Antiqua"/>
          <w:sz w:val="28"/>
          <w:szCs w:val="28"/>
        </w:rPr>
        <w:t xml:space="preserve">   </w:t>
      </w:r>
      <w:r w:rsidR="00485F48" w:rsidRPr="00631487">
        <w:rPr>
          <w:rFonts w:ascii="Book Antiqua" w:hAnsi="Book Antiqua"/>
          <w:sz w:val="28"/>
          <w:szCs w:val="28"/>
        </w:rPr>
        <w:t>Fa</w:t>
      </w:r>
      <w:r w:rsidR="00FE3717" w:rsidRPr="00631487">
        <w:rPr>
          <w:rFonts w:ascii="Book Antiqua" w:hAnsi="Book Antiqua"/>
          <w:sz w:val="28"/>
          <w:szCs w:val="28"/>
        </w:rPr>
        <w:t>ther’s Name</w:t>
      </w:r>
      <w:r w:rsidR="00FE3717" w:rsidRPr="00631487">
        <w:rPr>
          <w:rFonts w:ascii="Book Antiqua" w:hAnsi="Book Antiqua"/>
          <w:sz w:val="28"/>
          <w:szCs w:val="28"/>
        </w:rPr>
        <w:tab/>
      </w:r>
      <w:r w:rsidR="00FE3717" w:rsidRPr="00631487">
        <w:rPr>
          <w:rFonts w:ascii="Book Antiqua" w:hAnsi="Book Antiqua"/>
          <w:sz w:val="28"/>
          <w:szCs w:val="28"/>
        </w:rPr>
        <w:tab/>
      </w:r>
      <w:r w:rsidR="007E1CC1" w:rsidRPr="00631487">
        <w:rPr>
          <w:rFonts w:ascii="Book Antiqua" w:hAnsi="Book Antiqua"/>
          <w:sz w:val="28"/>
          <w:szCs w:val="28"/>
        </w:rPr>
        <w:t>:</w:t>
      </w:r>
      <w:r w:rsidR="007E1CC1" w:rsidRPr="00631487">
        <w:rPr>
          <w:rFonts w:ascii="Book Antiqua" w:hAnsi="Book Antiqua"/>
          <w:sz w:val="28"/>
          <w:szCs w:val="28"/>
        </w:rPr>
        <w:tab/>
      </w:r>
      <w:r w:rsidR="00E350D5">
        <w:rPr>
          <w:rFonts w:ascii="Book Antiqua" w:hAnsi="Book Antiqua"/>
          <w:sz w:val="28"/>
          <w:szCs w:val="28"/>
        </w:rPr>
        <w:t>Babula Nayak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   </w:t>
      </w:r>
      <w:r w:rsidR="00BF5929" w:rsidRPr="00631487">
        <w:rPr>
          <w:rFonts w:ascii="Book Antiqua" w:hAnsi="Book Antiqua"/>
          <w:sz w:val="28"/>
          <w:szCs w:val="28"/>
        </w:rPr>
        <w:t>Date of Birth</w:t>
      </w:r>
      <w:r w:rsidR="00BF5929" w:rsidRPr="00631487">
        <w:rPr>
          <w:rFonts w:ascii="Book Antiqua" w:hAnsi="Book Antiqua"/>
          <w:sz w:val="28"/>
          <w:szCs w:val="28"/>
        </w:rPr>
        <w:tab/>
      </w:r>
      <w:r w:rsidR="00485F48" w:rsidRPr="00631487">
        <w:rPr>
          <w:rFonts w:ascii="Book Antiqua" w:hAnsi="Book Antiqua"/>
          <w:sz w:val="28"/>
          <w:szCs w:val="28"/>
        </w:rPr>
        <w:tab/>
        <w:t>:</w:t>
      </w:r>
      <w:r w:rsidR="00485F48" w:rsidRPr="00631487">
        <w:rPr>
          <w:rFonts w:ascii="Book Antiqua" w:hAnsi="Book Antiqua"/>
          <w:sz w:val="28"/>
          <w:szCs w:val="28"/>
        </w:rPr>
        <w:tab/>
      </w:r>
      <w:r w:rsidR="00E350D5">
        <w:rPr>
          <w:rFonts w:ascii="Book Antiqua" w:hAnsi="Book Antiqua"/>
          <w:sz w:val="28"/>
          <w:szCs w:val="28"/>
        </w:rPr>
        <w:t>4</w:t>
      </w:r>
      <w:r w:rsidR="007E1CC1" w:rsidRPr="00631487">
        <w:rPr>
          <w:rFonts w:ascii="Book Antiqua" w:hAnsi="Book Antiqua"/>
          <w:sz w:val="28"/>
          <w:szCs w:val="28"/>
          <w:vertAlign w:val="superscript"/>
        </w:rPr>
        <w:t>th</w:t>
      </w:r>
      <w:r w:rsidR="00E350D5">
        <w:rPr>
          <w:rFonts w:ascii="Book Antiqua" w:hAnsi="Book Antiqua"/>
          <w:sz w:val="28"/>
          <w:szCs w:val="28"/>
        </w:rPr>
        <w:t xml:space="preserve"> May</w:t>
      </w:r>
      <w:r w:rsidR="007E1CC1" w:rsidRPr="00631487">
        <w:rPr>
          <w:rFonts w:ascii="Book Antiqua" w:hAnsi="Book Antiqua"/>
          <w:sz w:val="28"/>
          <w:szCs w:val="28"/>
        </w:rPr>
        <w:t xml:space="preserve"> 1990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  </w:t>
      </w:r>
      <w:r w:rsidR="0071515E" w:rsidRPr="00631487">
        <w:rPr>
          <w:rFonts w:ascii="Book Antiqua" w:hAnsi="Book Antiqua"/>
          <w:sz w:val="28"/>
          <w:szCs w:val="28"/>
        </w:rPr>
        <w:t xml:space="preserve"> </w:t>
      </w:r>
      <w:r w:rsidR="00631487">
        <w:rPr>
          <w:rFonts w:ascii="Book Antiqua" w:hAnsi="Book Antiqua"/>
          <w:sz w:val="28"/>
          <w:szCs w:val="28"/>
        </w:rPr>
        <w:t xml:space="preserve"> Sex</w:t>
      </w:r>
      <w:r w:rsidR="00631487">
        <w:rPr>
          <w:rFonts w:ascii="Book Antiqua" w:hAnsi="Book Antiqua"/>
          <w:sz w:val="28"/>
          <w:szCs w:val="28"/>
        </w:rPr>
        <w:tab/>
      </w:r>
      <w:r w:rsidR="00631487">
        <w:rPr>
          <w:rFonts w:ascii="Book Antiqua" w:hAnsi="Book Antiqua"/>
          <w:sz w:val="28"/>
          <w:szCs w:val="28"/>
        </w:rPr>
        <w:tab/>
        <w:t xml:space="preserve">         </w:t>
      </w:r>
      <w:r w:rsidR="00E350D5">
        <w:rPr>
          <w:rFonts w:ascii="Book Antiqua" w:hAnsi="Book Antiqua"/>
          <w:sz w:val="28"/>
          <w:szCs w:val="28"/>
        </w:rPr>
        <w:t xml:space="preserve"> :</w:t>
      </w:r>
      <w:r w:rsidR="00E350D5">
        <w:rPr>
          <w:rFonts w:ascii="Book Antiqua" w:hAnsi="Book Antiqua"/>
          <w:sz w:val="28"/>
          <w:szCs w:val="28"/>
        </w:rPr>
        <w:tab/>
        <w:t>M</w:t>
      </w:r>
      <w:r w:rsidR="007E1CC1" w:rsidRPr="00631487">
        <w:rPr>
          <w:rFonts w:ascii="Book Antiqua" w:hAnsi="Book Antiqua"/>
          <w:sz w:val="28"/>
          <w:szCs w:val="28"/>
        </w:rPr>
        <w:t>ale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</w:t>
      </w:r>
      <w:r w:rsidR="0071515E" w:rsidRPr="00631487">
        <w:rPr>
          <w:rFonts w:ascii="Book Antiqua" w:hAnsi="Book Antiqua"/>
          <w:sz w:val="28"/>
          <w:szCs w:val="28"/>
        </w:rPr>
        <w:t xml:space="preserve"> </w:t>
      </w:r>
      <w:r w:rsidRPr="00631487">
        <w:rPr>
          <w:rFonts w:ascii="Book Antiqua" w:hAnsi="Book Antiqua"/>
          <w:sz w:val="28"/>
          <w:szCs w:val="28"/>
        </w:rPr>
        <w:t xml:space="preserve">  </w:t>
      </w:r>
      <w:r w:rsidR="00BF5929" w:rsidRPr="00631487">
        <w:rPr>
          <w:rFonts w:ascii="Book Antiqua" w:hAnsi="Book Antiqua"/>
          <w:sz w:val="28"/>
          <w:szCs w:val="28"/>
        </w:rPr>
        <w:t>Marital Status</w:t>
      </w:r>
      <w:r w:rsidR="00BF5929" w:rsidRPr="00631487">
        <w:rPr>
          <w:rFonts w:ascii="Book Antiqua" w:hAnsi="Book Antiqua"/>
          <w:sz w:val="28"/>
          <w:szCs w:val="28"/>
        </w:rPr>
        <w:tab/>
      </w:r>
      <w:r w:rsidR="00485F48" w:rsidRPr="00631487">
        <w:rPr>
          <w:rFonts w:ascii="Book Antiqua" w:hAnsi="Book Antiqua"/>
          <w:sz w:val="28"/>
          <w:szCs w:val="28"/>
        </w:rPr>
        <w:tab/>
        <w:t>:</w:t>
      </w:r>
      <w:r w:rsidR="00485F48" w:rsidRPr="00631487">
        <w:rPr>
          <w:rFonts w:ascii="Book Antiqua" w:hAnsi="Book Antiqua"/>
          <w:sz w:val="28"/>
          <w:szCs w:val="28"/>
        </w:rPr>
        <w:tab/>
        <w:t>Unmarried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</w:t>
      </w:r>
      <w:r w:rsidR="0071515E" w:rsidRPr="00631487">
        <w:rPr>
          <w:rFonts w:ascii="Book Antiqua" w:hAnsi="Book Antiqua"/>
          <w:sz w:val="28"/>
          <w:szCs w:val="28"/>
        </w:rPr>
        <w:t xml:space="preserve"> </w:t>
      </w:r>
      <w:r w:rsidRPr="00631487">
        <w:rPr>
          <w:rFonts w:ascii="Book Antiqua" w:hAnsi="Book Antiqua"/>
          <w:sz w:val="28"/>
          <w:szCs w:val="28"/>
        </w:rPr>
        <w:t xml:space="preserve">  </w:t>
      </w:r>
      <w:r w:rsidR="00631487">
        <w:rPr>
          <w:rFonts w:ascii="Book Antiqua" w:hAnsi="Book Antiqua"/>
          <w:sz w:val="28"/>
          <w:szCs w:val="28"/>
        </w:rPr>
        <w:t>Nationality</w:t>
      </w:r>
      <w:r w:rsidR="00631487">
        <w:rPr>
          <w:rFonts w:ascii="Book Antiqua" w:hAnsi="Book Antiqua"/>
          <w:sz w:val="28"/>
          <w:szCs w:val="28"/>
        </w:rPr>
        <w:tab/>
        <w:t xml:space="preserve">          </w:t>
      </w:r>
      <w:r w:rsidR="00485F48" w:rsidRPr="00631487">
        <w:rPr>
          <w:rFonts w:ascii="Book Antiqua" w:hAnsi="Book Antiqua"/>
          <w:sz w:val="28"/>
          <w:szCs w:val="28"/>
        </w:rPr>
        <w:t>:</w:t>
      </w:r>
      <w:r w:rsidR="00485F48" w:rsidRPr="00631487">
        <w:rPr>
          <w:rFonts w:ascii="Book Antiqua" w:hAnsi="Book Antiqua"/>
          <w:sz w:val="28"/>
          <w:szCs w:val="28"/>
        </w:rPr>
        <w:tab/>
        <w:t>Indian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 </w:t>
      </w:r>
      <w:r w:rsidR="0071515E" w:rsidRPr="00631487">
        <w:rPr>
          <w:rFonts w:ascii="Book Antiqua" w:hAnsi="Book Antiqua"/>
          <w:sz w:val="28"/>
          <w:szCs w:val="28"/>
        </w:rPr>
        <w:t xml:space="preserve"> </w:t>
      </w:r>
      <w:r w:rsidRPr="00631487">
        <w:rPr>
          <w:rFonts w:ascii="Book Antiqua" w:hAnsi="Book Antiqua"/>
          <w:sz w:val="28"/>
          <w:szCs w:val="28"/>
        </w:rPr>
        <w:t xml:space="preserve"> </w:t>
      </w:r>
      <w:r w:rsidR="00485F48" w:rsidRPr="00631487">
        <w:rPr>
          <w:rFonts w:ascii="Book Antiqua" w:hAnsi="Book Antiqua"/>
          <w:sz w:val="28"/>
          <w:szCs w:val="28"/>
        </w:rPr>
        <w:t>Religion</w:t>
      </w:r>
      <w:r w:rsidR="00485F48" w:rsidRPr="00631487">
        <w:rPr>
          <w:rFonts w:ascii="Book Antiqua" w:hAnsi="Book Antiqua"/>
          <w:sz w:val="28"/>
          <w:szCs w:val="28"/>
        </w:rPr>
        <w:tab/>
      </w:r>
      <w:r w:rsidR="00485F48" w:rsidRPr="00631487">
        <w:rPr>
          <w:rFonts w:ascii="Book Antiqua" w:hAnsi="Book Antiqua"/>
          <w:sz w:val="28"/>
          <w:szCs w:val="28"/>
        </w:rPr>
        <w:tab/>
      </w:r>
      <w:r w:rsidR="00485F48" w:rsidRPr="00631487">
        <w:rPr>
          <w:rFonts w:ascii="Book Antiqua" w:hAnsi="Book Antiqua"/>
          <w:sz w:val="28"/>
          <w:szCs w:val="28"/>
        </w:rPr>
        <w:tab/>
        <w:t>:</w:t>
      </w:r>
      <w:r w:rsidR="00485F48" w:rsidRPr="00631487">
        <w:rPr>
          <w:rFonts w:ascii="Book Antiqua" w:hAnsi="Book Antiqua"/>
          <w:sz w:val="28"/>
          <w:szCs w:val="28"/>
        </w:rPr>
        <w:tab/>
        <w:t>Hindu</w:t>
      </w:r>
    </w:p>
    <w:p w:rsidR="00485F48" w:rsidRPr="00631487" w:rsidRDefault="00FE3717" w:rsidP="00E8606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 xml:space="preserve">            </w:t>
      </w:r>
      <w:r w:rsidR="0071515E" w:rsidRPr="00631487">
        <w:rPr>
          <w:rFonts w:ascii="Book Antiqua" w:hAnsi="Book Antiqua"/>
          <w:sz w:val="28"/>
          <w:szCs w:val="28"/>
        </w:rPr>
        <w:t xml:space="preserve"> </w:t>
      </w:r>
      <w:r w:rsidR="00631487">
        <w:rPr>
          <w:rFonts w:ascii="Book Antiqua" w:hAnsi="Book Antiqua"/>
          <w:sz w:val="28"/>
          <w:szCs w:val="28"/>
        </w:rPr>
        <w:t xml:space="preserve">Language Known     </w:t>
      </w:r>
      <w:r w:rsidR="00786CB2">
        <w:rPr>
          <w:rFonts w:ascii="Book Antiqua" w:hAnsi="Book Antiqua"/>
          <w:sz w:val="28"/>
          <w:szCs w:val="28"/>
        </w:rPr>
        <w:t xml:space="preserve"> </w:t>
      </w:r>
      <w:r w:rsidR="00631487">
        <w:rPr>
          <w:rFonts w:ascii="Book Antiqua" w:hAnsi="Book Antiqua"/>
          <w:sz w:val="28"/>
          <w:szCs w:val="28"/>
        </w:rPr>
        <w:t xml:space="preserve"> </w:t>
      </w:r>
      <w:r w:rsidR="00485F48" w:rsidRPr="00631487">
        <w:rPr>
          <w:rFonts w:ascii="Book Antiqua" w:hAnsi="Book Antiqua"/>
          <w:sz w:val="28"/>
          <w:szCs w:val="28"/>
        </w:rPr>
        <w:t>:</w:t>
      </w:r>
      <w:r w:rsidR="00631487">
        <w:rPr>
          <w:rFonts w:ascii="Book Antiqua" w:hAnsi="Book Antiqua"/>
          <w:sz w:val="28"/>
          <w:szCs w:val="28"/>
        </w:rPr>
        <w:tab/>
        <w:t>Oriya, Hindi ,</w:t>
      </w:r>
      <w:r w:rsidR="00485F48" w:rsidRPr="00631487">
        <w:rPr>
          <w:rFonts w:ascii="Book Antiqua" w:hAnsi="Book Antiqua"/>
          <w:sz w:val="28"/>
          <w:szCs w:val="28"/>
        </w:rPr>
        <w:t xml:space="preserve"> English</w:t>
      </w:r>
      <w:r w:rsidR="00E350D5">
        <w:rPr>
          <w:rFonts w:ascii="Book Antiqua" w:hAnsi="Book Antiqua"/>
          <w:sz w:val="28"/>
          <w:szCs w:val="28"/>
        </w:rPr>
        <w:t xml:space="preserve"> </w:t>
      </w:r>
    </w:p>
    <w:p w:rsidR="00D95185" w:rsidRPr="00631487" w:rsidRDefault="00485F48" w:rsidP="000750DE">
      <w:pPr>
        <w:numPr>
          <w:ilvl w:val="0"/>
          <w:numId w:val="1"/>
        </w:numPr>
        <w:spacing w:line="360" w:lineRule="auto"/>
        <w:rPr>
          <w:rFonts w:ascii="Book Antiqua" w:hAnsi="Book Antiqua"/>
          <w:sz w:val="28"/>
          <w:szCs w:val="28"/>
        </w:rPr>
      </w:pPr>
      <w:r w:rsidRPr="00631487">
        <w:rPr>
          <w:rFonts w:ascii="Book Antiqua" w:hAnsi="Book Antiqua"/>
          <w:sz w:val="28"/>
          <w:szCs w:val="28"/>
        </w:rPr>
        <w:tab/>
      </w:r>
    </w:p>
    <w:p w:rsidR="00485F48" w:rsidRDefault="000D2991" w:rsidP="00786CB2">
      <w:pPr>
        <w:pStyle w:val="Heading2"/>
        <w:ind w:left="0"/>
        <w:rPr>
          <w:rFonts w:ascii="Book Antiqua" w:hAnsi="Book Antiqua"/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 xml:space="preserve">Present </w:t>
      </w:r>
      <w:r w:rsidR="00485F48" w:rsidRPr="00786CB2">
        <w:rPr>
          <w:sz w:val="24"/>
          <w:u w:val="single"/>
        </w:rPr>
        <w:t>Address</w:t>
      </w:r>
      <w:r w:rsidR="00485F48" w:rsidRPr="00D95185">
        <w:tab/>
      </w:r>
      <w:r w:rsidR="00FE3717">
        <w:tab/>
      </w:r>
      <w:r w:rsidR="00485F48" w:rsidRPr="000B0515">
        <w:tab/>
      </w:r>
      <w:r w:rsidR="00E350D5">
        <w:rPr>
          <w:rFonts w:ascii="Book Antiqua" w:hAnsi="Book Antiqua"/>
          <w:b w:val="0"/>
          <w:bCs w:val="0"/>
          <w:sz w:val="28"/>
          <w:szCs w:val="28"/>
        </w:rPr>
        <w:t xml:space="preserve">            S/o  </w:t>
      </w:r>
      <w:r w:rsidR="00485F48" w:rsidRPr="00786CB2">
        <w:rPr>
          <w:rFonts w:ascii="Book Antiqua" w:hAnsi="Book Antiqua"/>
          <w:b w:val="0"/>
          <w:bCs w:val="0"/>
          <w:sz w:val="28"/>
          <w:szCs w:val="28"/>
        </w:rPr>
        <w:t xml:space="preserve">  : -</w:t>
      </w:r>
      <w:r w:rsidR="003924E9">
        <w:rPr>
          <w:rFonts w:ascii="Book Antiqua" w:hAnsi="Book Antiqua"/>
          <w:b w:val="0"/>
          <w:bCs w:val="0"/>
          <w:sz w:val="28"/>
          <w:szCs w:val="28"/>
        </w:rPr>
        <w:t xml:space="preserve"> </w:t>
      </w:r>
      <w:r w:rsidR="00485F48" w:rsidRPr="00786CB2">
        <w:rPr>
          <w:rFonts w:ascii="Book Antiqua" w:hAnsi="Book Antiqua"/>
          <w:b w:val="0"/>
          <w:bCs w:val="0"/>
          <w:sz w:val="28"/>
          <w:szCs w:val="28"/>
        </w:rPr>
        <w:t xml:space="preserve"> </w:t>
      </w:r>
      <w:r w:rsidR="00E350D5">
        <w:rPr>
          <w:rFonts w:ascii="Book Antiqua" w:hAnsi="Book Antiqua"/>
          <w:b w:val="0"/>
          <w:bCs w:val="0"/>
          <w:sz w:val="28"/>
          <w:szCs w:val="28"/>
        </w:rPr>
        <w:t>Babula Nayak</w:t>
      </w:r>
    </w:p>
    <w:p w:rsidR="00E350D5" w:rsidRDefault="00E350D5" w:rsidP="00E350D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28"/>
          <w:szCs w:val="28"/>
        </w:rPr>
        <w:t>At/Po  :-   Karapada</w:t>
      </w:r>
    </w:p>
    <w:p w:rsidR="00E350D5" w:rsidRDefault="00E350D5" w:rsidP="00E350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24E9">
        <w:rPr>
          <w:sz w:val="28"/>
          <w:szCs w:val="28"/>
        </w:rPr>
        <w:t xml:space="preserve">         </w:t>
      </w:r>
      <w:r>
        <w:rPr>
          <w:sz w:val="28"/>
          <w:szCs w:val="28"/>
        </w:rPr>
        <w:t>Dist/Via :-  Ganjam</w:t>
      </w:r>
    </w:p>
    <w:p w:rsidR="00E350D5" w:rsidRPr="00E350D5" w:rsidRDefault="00E350D5" w:rsidP="00E350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State   :- Odisha</w:t>
      </w:r>
    </w:p>
    <w:p w:rsidR="00485F48" w:rsidRPr="00E350D5" w:rsidRDefault="00485F48" w:rsidP="00E350D5">
      <w:pPr>
        <w:numPr>
          <w:ilvl w:val="0"/>
          <w:numId w:val="1"/>
        </w:numPr>
        <w:spacing w:line="276" w:lineRule="auto"/>
        <w:rPr>
          <w:rFonts w:ascii="Book Antiqua" w:hAnsi="Book Antiqua"/>
          <w:sz w:val="28"/>
          <w:szCs w:val="28"/>
        </w:rPr>
      </w:pPr>
      <w:r w:rsidRPr="00E350D5">
        <w:rPr>
          <w:rFonts w:ascii="Book Antiqua" w:hAnsi="Book Antiqua"/>
          <w:sz w:val="28"/>
          <w:szCs w:val="28"/>
        </w:rPr>
        <w:tab/>
      </w:r>
      <w:r w:rsidRPr="00E350D5">
        <w:rPr>
          <w:rFonts w:ascii="Book Antiqua" w:hAnsi="Book Antiqua"/>
          <w:sz w:val="28"/>
          <w:szCs w:val="28"/>
        </w:rPr>
        <w:tab/>
      </w:r>
      <w:r w:rsidRPr="00E350D5">
        <w:rPr>
          <w:rFonts w:ascii="Book Antiqua" w:hAnsi="Book Antiqua"/>
          <w:sz w:val="28"/>
          <w:szCs w:val="28"/>
        </w:rPr>
        <w:tab/>
      </w:r>
      <w:r w:rsidRPr="00E350D5">
        <w:rPr>
          <w:rFonts w:ascii="Book Antiqua" w:hAnsi="Book Antiqua"/>
          <w:sz w:val="28"/>
          <w:szCs w:val="28"/>
        </w:rPr>
        <w:tab/>
      </w:r>
      <w:r w:rsidRPr="00E350D5">
        <w:rPr>
          <w:rFonts w:ascii="Book Antiqua" w:hAnsi="Book Antiqua"/>
          <w:sz w:val="28"/>
          <w:szCs w:val="28"/>
        </w:rPr>
        <w:tab/>
        <w:t xml:space="preserve">          </w:t>
      </w:r>
      <w:r w:rsidR="00E350D5">
        <w:rPr>
          <w:rFonts w:ascii="Book Antiqua" w:hAnsi="Book Antiqua"/>
          <w:sz w:val="28"/>
          <w:szCs w:val="28"/>
        </w:rPr>
        <w:t xml:space="preserve">         </w:t>
      </w:r>
      <w:r w:rsidRPr="00E350D5">
        <w:rPr>
          <w:rFonts w:ascii="Book Antiqua" w:hAnsi="Book Antiqua"/>
          <w:sz w:val="28"/>
          <w:szCs w:val="28"/>
        </w:rPr>
        <w:t xml:space="preserve">  Pin</w:t>
      </w:r>
      <w:r w:rsidR="003924E9">
        <w:rPr>
          <w:rFonts w:ascii="Book Antiqua" w:hAnsi="Book Antiqua"/>
          <w:sz w:val="28"/>
          <w:szCs w:val="28"/>
        </w:rPr>
        <w:t xml:space="preserve">  </w:t>
      </w:r>
      <w:bookmarkStart w:id="0" w:name="_GoBack"/>
      <w:bookmarkEnd w:id="0"/>
      <w:r w:rsidRPr="00E350D5">
        <w:rPr>
          <w:rFonts w:ascii="Book Antiqua" w:hAnsi="Book Antiqua"/>
          <w:sz w:val="28"/>
          <w:szCs w:val="28"/>
        </w:rPr>
        <w:t xml:space="preserve">     </w:t>
      </w:r>
      <w:r w:rsidR="00E350D5">
        <w:rPr>
          <w:rFonts w:ascii="Book Antiqua" w:hAnsi="Book Antiqua"/>
          <w:sz w:val="28"/>
          <w:szCs w:val="28"/>
        </w:rPr>
        <w:t>:-</w:t>
      </w:r>
      <w:r w:rsidR="00786CB2" w:rsidRPr="00E350D5">
        <w:rPr>
          <w:rFonts w:ascii="Book Antiqua" w:hAnsi="Book Antiqua"/>
          <w:sz w:val="28"/>
          <w:szCs w:val="28"/>
        </w:rPr>
        <w:t xml:space="preserve"> </w:t>
      </w:r>
      <w:r w:rsidR="007E1CC1" w:rsidRPr="00E350D5">
        <w:rPr>
          <w:rFonts w:ascii="Book Antiqua" w:hAnsi="Book Antiqua"/>
          <w:sz w:val="28"/>
          <w:szCs w:val="28"/>
        </w:rPr>
        <w:t>7610</w:t>
      </w:r>
      <w:r w:rsidR="00E350D5">
        <w:rPr>
          <w:rFonts w:ascii="Book Antiqua" w:hAnsi="Book Antiqua"/>
          <w:sz w:val="28"/>
          <w:szCs w:val="28"/>
        </w:rPr>
        <w:t>26</w:t>
      </w:r>
    </w:p>
    <w:p w:rsidR="0071515E" w:rsidRDefault="0071515E" w:rsidP="0071515E">
      <w:pPr>
        <w:spacing w:line="276" w:lineRule="auto"/>
        <w:rPr>
          <w:rFonts w:ascii="Book Antiqua" w:hAnsi="Book Antiqua"/>
        </w:rPr>
      </w:pPr>
    </w:p>
    <w:p w:rsidR="0071515E" w:rsidRPr="00BF5929" w:rsidRDefault="0071515E" w:rsidP="0071515E">
      <w:pPr>
        <w:spacing w:line="276" w:lineRule="auto"/>
        <w:rPr>
          <w:rFonts w:ascii="Book Antiqua" w:hAnsi="Book Antiqua"/>
        </w:rPr>
      </w:pPr>
    </w:p>
    <w:p w:rsidR="00485F48" w:rsidRPr="000B0515" w:rsidRDefault="0071515E" w:rsidP="0071515E">
      <w:pPr>
        <w:spacing w:line="360" w:lineRule="auto"/>
      </w:pPr>
      <w:r>
        <w:t xml:space="preserve">                                                       </w:t>
      </w:r>
      <w:r w:rsidR="0039243D">
        <w:t xml:space="preserve">   </w:t>
      </w:r>
      <w:r>
        <w:t xml:space="preserve"> </w:t>
      </w:r>
      <w:r w:rsidR="00485F48" w:rsidRPr="000B0515">
        <w:rPr>
          <w:b/>
          <w:i/>
          <w:u w:val="single"/>
        </w:rPr>
        <w:t>DECLARATION</w:t>
      </w:r>
    </w:p>
    <w:p w:rsidR="0071515E" w:rsidRPr="00631487" w:rsidRDefault="0071515E" w:rsidP="007151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</w:p>
    <w:p w:rsidR="009F4D83" w:rsidRPr="00631487" w:rsidRDefault="00631487" w:rsidP="007151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="009F4D83" w:rsidRPr="00631487">
        <w:rPr>
          <w:sz w:val="28"/>
          <w:szCs w:val="28"/>
        </w:rPr>
        <w:t> </w:t>
      </w:r>
      <w:r w:rsidR="009F4D83" w:rsidRPr="00631487">
        <w:rPr>
          <w:rFonts w:ascii="Book Antiqua" w:hAnsi="Book Antiqua"/>
          <w:sz w:val="28"/>
          <w:szCs w:val="28"/>
        </w:rPr>
        <w:t xml:space="preserve">I here by declare that the information furnished </w:t>
      </w:r>
      <w:r>
        <w:rPr>
          <w:rFonts w:ascii="Book Antiqua" w:hAnsi="Book Antiqua"/>
          <w:sz w:val="28"/>
          <w:szCs w:val="28"/>
        </w:rPr>
        <w:t xml:space="preserve">above is true to the best of my   </w:t>
      </w:r>
      <w:r w:rsidR="009F4D83" w:rsidRPr="00631487">
        <w:rPr>
          <w:rFonts w:ascii="Book Antiqua" w:hAnsi="Book Antiqua"/>
          <w:sz w:val="28"/>
          <w:szCs w:val="28"/>
        </w:rPr>
        <w:t>knowledge.</w:t>
      </w:r>
    </w:p>
    <w:p w:rsidR="00485F48" w:rsidRPr="00631487" w:rsidRDefault="00485F48" w:rsidP="000750DE">
      <w:pPr>
        <w:numPr>
          <w:ilvl w:val="0"/>
          <w:numId w:val="1"/>
        </w:numPr>
        <w:spacing w:line="360" w:lineRule="auto"/>
        <w:rPr>
          <w:rFonts w:ascii="Book Antiqua" w:hAnsi="Book Antiqua"/>
          <w:sz w:val="28"/>
          <w:szCs w:val="28"/>
        </w:rPr>
      </w:pPr>
    </w:p>
    <w:p w:rsidR="00485F48" w:rsidRPr="000B0515" w:rsidRDefault="00485F48" w:rsidP="000750DE">
      <w:pPr>
        <w:numPr>
          <w:ilvl w:val="0"/>
          <w:numId w:val="1"/>
        </w:numPr>
        <w:spacing w:line="360" w:lineRule="auto"/>
      </w:pPr>
    </w:p>
    <w:p w:rsidR="00485F48" w:rsidRPr="000B0515" w:rsidRDefault="00485F48" w:rsidP="000750DE">
      <w:pPr>
        <w:numPr>
          <w:ilvl w:val="0"/>
          <w:numId w:val="1"/>
        </w:numPr>
        <w:spacing w:line="360" w:lineRule="auto"/>
      </w:pPr>
    </w:p>
    <w:p w:rsidR="00485F48" w:rsidRPr="00786CB2" w:rsidRDefault="00485F48" w:rsidP="000750DE">
      <w:pPr>
        <w:numPr>
          <w:ilvl w:val="0"/>
          <w:numId w:val="1"/>
        </w:numPr>
        <w:spacing w:line="360" w:lineRule="auto"/>
        <w:rPr>
          <w:b/>
          <w:i/>
          <w:sz w:val="28"/>
          <w:szCs w:val="28"/>
        </w:rPr>
      </w:pPr>
      <w:r w:rsidRPr="00786CB2">
        <w:rPr>
          <w:sz w:val="28"/>
          <w:szCs w:val="28"/>
        </w:rPr>
        <w:t>Place:-</w:t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rFonts w:ascii="Book Antiqua" w:hAnsi="Book Antiqua"/>
          <w:sz w:val="32"/>
          <w:szCs w:val="32"/>
        </w:rPr>
        <w:t xml:space="preserve">    </w:t>
      </w:r>
      <w:r w:rsidR="00786CB2">
        <w:rPr>
          <w:rFonts w:ascii="Book Antiqua" w:hAnsi="Book Antiqua"/>
          <w:sz w:val="32"/>
          <w:szCs w:val="32"/>
        </w:rPr>
        <w:t xml:space="preserve">               </w:t>
      </w:r>
      <w:r w:rsidR="007E1FEA">
        <w:rPr>
          <w:rFonts w:ascii="Book Antiqua" w:hAnsi="Book Antiqua"/>
          <w:sz w:val="32"/>
          <w:szCs w:val="32"/>
        </w:rPr>
        <w:t>Santosh kumar nayak</w:t>
      </w:r>
    </w:p>
    <w:p w:rsidR="00485F48" w:rsidRPr="00786CB2" w:rsidRDefault="00485F48" w:rsidP="000750D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86CB2">
        <w:rPr>
          <w:sz w:val="28"/>
          <w:szCs w:val="28"/>
        </w:rPr>
        <w:t>Date:-</w:t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</w:r>
      <w:r w:rsidRPr="00786CB2">
        <w:rPr>
          <w:sz w:val="28"/>
          <w:szCs w:val="28"/>
        </w:rPr>
        <w:tab/>
        <w:t xml:space="preserve">        </w:t>
      </w:r>
      <w:r w:rsidR="0071515E" w:rsidRPr="00786CB2">
        <w:rPr>
          <w:sz w:val="28"/>
          <w:szCs w:val="28"/>
        </w:rPr>
        <w:t xml:space="preserve">                     </w:t>
      </w:r>
      <w:r w:rsidRPr="00786CB2">
        <w:rPr>
          <w:sz w:val="28"/>
          <w:szCs w:val="28"/>
        </w:rPr>
        <w:t xml:space="preserve">    Signature of candidate</w:t>
      </w:r>
    </w:p>
    <w:p w:rsidR="001734DE" w:rsidRDefault="001734DE" w:rsidP="000750DE">
      <w:pPr>
        <w:rPr>
          <w:sz w:val="10"/>
          <w:szCs w:val="10"/>
        </w:rPr>
      </w:pPr>
    </w:p>
    <w:sectPr w:rsidR="001734DE" w:rsidSect="00A6396D">
      <w:type w:val="continuous"/>
      <w:pgSz w:w="12240" w:h="15840"/>
      <w:pgMar w:top="517" w:right="890" w:bottom="240" w:left="13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8A30DA6"/>
    <w:multiLevelType w:val="hybridMultilevel"/>
    <w:tmpl w:val="B838C9B4"/>
    <w:lvl w:ilvl="0" w:tplc="000000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28144C"/>
    <w:multiLevelType w:val="hybridMultilevel"/>
    <w:tmpl w:val="ABCC5966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3F15"/>
    <w:multiLevelType w:val="hybridMultilevel"/>
    <w:tmpl w:val="B210C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D5C71"/>
    <w:multiLevelType w:val="hybridMultilevel"/>
    <w:tmpl w:val="2C9A6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9219C"/>
    <w:multiLevelType w:val="hybridMultilevel"/>
    <w:tmpl w:val="395022A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93B8F"/>
    <w:multiLevelType w:val="hybridMultilevel"/>
    <w:tmpl w:val="A5A2E8E0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321D316A"/>
    <w:multiLevelType w:val="hybridMultilevel"/>
    <w:tmpl w:val="D8EEE3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256DEE"/>
    <w:multiLevelType w:val="hybridMultilevel"/>
    <w:tmpl w:val="040CB1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0208B6"/>
    <w:multiLevelType w:val="hybridMultilevel"/>
    <w:tmpl w:val="BC3498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565A8"/>
    <w:multiLevelType w:val="hybridMultilevel"/>
    <w:tmpl w:val="6D7CA3AC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D6993"/>
    <w:multiLevelType w:val="hybridMultilevel"/>
    <w:tmpl w:val="E72C3002"/>
    <w:lvl w:ilvl="0" w:tplc="00000004">
      <w:start w:val="1"/>
      <w:numFmt w:val="bullet"/>
      <w:lvlText w:val=""/>
      <w:lvlJc w:val="left"/>
      <w:pPr>
        <w:ind w:left="1007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6">
    <w:nsid w:val="6F3357B0"/>
    <w:multiLevelType w:val="hybridMultilevel"/>
    <w:tmpl w:val="428A04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65421D"/>
    <w:multiLevelType w:val="hybridMultilevel"/>
    <w:tmpl w:val="33F6B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9E40B1"/>
    <w:multiLevelType w:val="hybridMultilevel"/>
    <w:tmpl w:val="0D5275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D40869"/>
    <w:multiLevelType w:val="hybridMultilevel"/>
    <w:tmpl w:val="60DC4F62"/>
    <w:lvl w:ilvl="0" w:tplc="A5203BB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7B6B006A"/>
    <w:multiLevelType w:val="hybridMultilevel"/>
    <w:tmpl w:val="143EF324"/>
    <w:lvl w:ilvl="0" w:tplc="00000004">
      <w:start w:val="1"/>
      <w:numFmt w:val="bullet"/>
      <w:lvlText w:val=""/>
      <w:lvlJc w:val="left"/>
      <w:pPr>
        <w:ind w:left="1007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1">
    <w:nsid w:val="7D49214E"/>
    <w:multiLevelType w:val="hybridMultilevel"/>
    <w:tmpl w:val="E146B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92FAA"/>
    <w:multiLevelType w:val="hybridMultilevel"/>
    <w:tmpl w:val="09DEC6B6"/>
    <w:lvl w:ilvl="0" w:tplc="2BD25F30">
      <w:start w:val="18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1"/>
  </w:num>
  <w:num w:numId="8">
    <w:abstractNumId w:val="18"/>
  </w:num>
  <w:num w:numId="9">
    <w:abstractNumId w:val="16"/>
  </w:num>
  <w:num w:numId="10">
    <w:abstractNumId w:val="8"/>
  </w:num>
  <w:num w:numId="11">
    <w:abstractNumId w:val="14"/>
  </w:num>
  <w:num w:numId="12">
    <w:abstractNumId w:val="7"/>
  </w:num>
  <w:num w:numId="13">
    <w:abstractNumId w:val="21"/>
  </w:num>
  <w:num w:numId="14">
    <w:abstractNumId w:val="9"/>
  </w:num>
  <w:num w:numId="15">
    <w:abstractNumId w:val="13"/>
  </w:num>
  <w:num w:numId="16">
    <w:abstractNumId w:val="17"/>
  </w:num>
  <w:num w:numId="17">
    <w:abstractNumId w:val="15"/>
  </w:num>
  <w:num w:numId="18">
    <w:abstractNumId w:val="20"/>
  </w:num>
  <w:num w:numId="19">
    <w:abstractNumId w:val="22"/>
  </w:num>
  <w:num w:numId="20">
    <w:abstractNumId w:val="10"/>
  </w:num>
  <w:num w:numId="21">
    <w:abstractNumId w:val="6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DE"/>
    <w:rsid w:val="0003572D"/>
    <w:rsid w:val="000750DE"/>
    <w:rsid w:val="000D2991"/>
    <w:rsid w:val="0013550F"/>
    <w:rsid w:val="001734DE"/>
    <w:rsid w:val="001B1556"/>
    <w:rsid w:val="001C748A"/>
    <w:rsid w:val="002A2BB9"/>
    <w:rsid w:val="0039243D"/>
    <w:rsid w:val="003924E9"/>
    <w:rsid w:val="003C39D2"/>
    <w:rsid w:val="004174EA"/>
    <w:rsid w:val="0043510C"/>
    <w:rsid w:val="00485F48"/>
    <w:rsid w:val="004F3019"/>
    <w:rsid w:val="005121C2"/>
    <w:rsid w:val="00527145"/>
    <w:rsid w:val="005D0809"/>
    <w:rsid w:val="005F1D53"/>
    <w:rsid w:val="00631487"/>
    <w:rsid w:val="006B488B"/>
    <w:rsid w:val="006F30B8"/>
    <w:rsid w:val="0071515E"/>
    <w:rsid w:val="007159A3"/>
    <w:rsid w:val="0073731E"/>
    <w:rsid w:val="00745A1F"/>
    <w:rsid w:val="00786CB2"/>
    <w:rsid w:val="00797C70"/>
    <w:rsid w:val="007E1CC1"/>
    <w:rsid w:val="007E1FEA"/>
    <w:rsid w:val="00832BF4"/>
    <w:rsid w:val="008353C7"/>
    <w:rsid w:val="00862546"/>
    <w:rsid w:val="008B1157"/>
    <w:rsid w:val="00911348"/>
    <w:rsid w:val="009123C6"/>
    <w:rsid w:val="00913977"/>
    <w:rsid w:val="009800E2"/>
    <w:rsid w:val="009B34DD"/>
    <w:rsid w:val="009F4D83"/>
    <w:rsid w:val="00A570EB"/>
    <w:rsid w:val="00A57260"/>
    <w:rsid w:val="00A6396D"/>
    <w:rsid w:val="00A7471C"/>
    <w:rsid w:val="00AA52E5"/>
    <w:rsid w:val="00B40FAA"/>
    <w:rsid w:val="00BE074C"/>
    <w:rsid w:val="00BF5929"/>
    <w:rsid w:val="00C0019A"/>
    <w:rsid w:val="00D42784"/>
    <w:rsid w:val="00D95185"/>
    <w:rsid w:val="00DA075C"/>
    <w:rsid w:val="00DA6E67"/>
    <w:rsid w:val="00DD3B0C"/>
    <w:rsid w:val="00DF7724"/>
    <w:rsid w:val="00E350D5"/>
    <w:rsid w:val="00E86065"/>
    <w:rsid w:val="00E94D7F"/>
    <w:rsid w:val="00EA69C8"/>
    <w:rsid w:val="00EB5E59"/>
    <w:rsid w:val="00F74E2B"/>
    <w:rsid w:val="00F91AE6"/>
    <w:rsid w:val="00F95E47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6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396D"/>
    <w:pPr>
      <w:keepNext/>
      <w:tabs>
        <w:tab w:val="num" w:pos="0"/>
      </w:tabs>
      <w:ind w:left="3600" w:hanging="3600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A6396D"/>
    <w:pPr>
      <w:keepNext/>
      <w:tabs>
        <w:tab w:val="num" w:pos="0"/>
      </w:tabs>
      <w:ind w:left="3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A6396D"/>
    <w:pPr>
      <w:keepNext/>
      <w:tabs>
        <w:tab w:val="num" w:pos="0"/>
      </w:tabs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A6396D"/>
    <w:pPr>
      <w:keepNext/>
      <w:tabs>
        <w:tab w:val="num" w:pos="0"/>
      </w:tabs>
      <w:ind w:left="864" w:hanging="864"/>
      <w:outlineLvl w:val="3"/>
    </w:pPr>
    <w:rPr>
      <w:b/>
      <w:bCs/>
      <w:u w:val="single"/>
    </w:rPr>
  </w:style>
  <w:style w:type="paragraph" w:styleId="Heading5">
    <w:name w:val="heading 5"/>
    <w:basedOn w:val="Heading"/>
    <w:next w:val="BodyText"/>
    <w:qFormat/>
    <w:rsid w:val="00A6396D"/>
    <w:pPr>
      <w:tabs>
        <w:tab w:val="num" w:pos="0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80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6396D"/>
    <w:rPr>
      <w:rFonts w:ascii="Symbol" w:hAnsi="Symbol"/>
    </w:rPr>
  </w:style>
  <w:style w:type="character" w:customStyle="1" w:styleId="WW8Num3z0">
    <w:name w:val="WW8Num3z0"/>
    <w:rsid w:val="00A6396D"/>
    <w:rPr>
      <w:rFonts w:ascii="Symbol" w:hAnsi="Symbol"/>
    </w:rPr>
  </w:style>
  <w:style w:type="character" w:customStyle="1" w:styleId="WW8Num4z0">
    <w:name w:val="WW8Num4z0"/>
    <w:rsid w:val="00A6396D"/>
    <w:rPr>
      <w:rFonts w:ascii="Symbol" w:hAnsi="Symbol"/>
    </w:rPr>
  </w:style>
  <w:style w:type="character" w:customStyle="1" w:styleId="Absatz-Standardschriftart">
    <w:name w:val="Absatz-Standardschriftart"/>
    <w:rsid w:val="00A6396D"/>
  </w:style>
  <w:style w:type="character" w:customStyle="1" w:styleId="WW8Num5z0">
    <w:name w:val="WW8Num5z0"/>
    <w:rsid w:val="00A6396D"/>
    <w:rPr>
      <w:rFonts w:ascii="Wingdings" w:hAnsi="Wingdings"/>
      <w:sz w:val="24"/>
      <w:szCs w:val="24"/>
    </w:rPr>
  </w:style>
  <w:style w:type="character" w:customStyle="1" w:styleId="WW8Num5z1">
    <w:name w:val="WW8Num5z1"/>
    <w:rsid w:val="00A6396D"/>
    <w:rPr>
      <w:rFonts w:ascii="Courier New" w:hAnsi="Courier New" w:cs="Courier New"/>
    </w:rPr>
  </w:style>
  <w:style w:type="character" w:customStyle="1" w:styleId="WW8Num5z2">
    <w:name w:val="WW8Num5z2"/>
    <w:rsid w:val="00A6396D"/>
    <w:rPr>
      <w:rFonts w:ascii="Wingdings" w:hAnsi="Wingdings"/>
    </w:rPr>
  </w:style>
  <w:style w:type="character" w:customStyle="1" w:styleId="WW-Absatz-Standardschriftart">
    <w:name w:val="WW-Absatz-Standardschriftart"/>
    <w:rsid w:val="00A6396D"/>
  </w:style>
  <w:style w:type="character" w:customStyle="1" w:styleId="WW-Absatz-Standardschriftart1">
    <w:name w:val="WW-Absatz-Standardschriftart1"/>
    <w:rsid w:val="00A6396D"/>
  </w:style>
  <w:style w:type="character" w:customStyle="1" w:styleId="WW-Absatz-Standardschriftart11">
    <w:name w:val="WW-Absatz-Standardschriftart11"/>
    <w:rsid w:val="00A6396D"/>
  </w:style>
  <w:style w:type="character" w:customStyle="1" w:styleId="WW-Absatz-Standardschriftart111">
    <w:name w:val="WW-Absatz-Standardschriftart111"/>
    <w:rsid w:val="00A6396D"/>
  </w:style>
  <w:style w:type="character" w:customStyle="1" w:styleId="WW-Absatz-Standardschriftart1111">
    <w:name w:val="WW-Absatz-Standardschriftart1111"/>
    <w:rsid w:val="00A6396D"/>
  </w:style>
  <w:style w:type="character" w:customStyle="1" w:styleId="WW-Absatz-Standardschriftart11111">
    <w:name w:val="WW-Absatz-Standardschriftart11111"/>
    <w:rsid w:val="00A6396D"/>
  </w:style>
  <w:style w:type="character" w:customStyle="1" w:styleId="WW-Absatz-Standardschriftart111111">
    <w:name w:val="WW-Absatz-Standardschriftart111111"/>
    <w:rsid w:val="00A6396D"/>
  </w:style>
  <w:style w:type="character" w:customStyle="1" w:styleId="WW8Num1z0">
    <w:name w:val="WW8Num1z0"/>
    <w:rsid w:val="00A6396D"/>
    <w:rPr>
      <w:rFonts w:ascii="Symbol" w:hAnsi="Symbol"/>
    </w:rPr>
  </w:style>
  <w:style w:type="character" w:customStyle="1" w:styleId="WW8Num4z1">
    <w:name w:val="WW8Num4z1"/>
    <w:rsid w:val="00A6396D"/>
    <w:rPr>
      <w:rFonts w:ascii="Courier New" w:hAnsi="Courier New" w:cs="Courier New"/>
    </w:rPr>
  </w:style>
  <w:style w:type="character" w:customStyle="1" w:styleId="WW8Num4z2">
    <w:name w:val="WW8Num4z2"/>
    <w:rsid w:val="00A6396D"/>
    <w:rPr>
      <w:rFonts w:ascii="Wingdings" w:hAnsi="Wingdings"/>
    </w:rPr>
  </w:style>
  <w:style w:type="character" w:customStyle="1" w:styleId="WW8Num5z3">
    <w:name w:val="WW8Num5z3"/>
    <w:rsid w:val="00A6396D"/>
    <w:rPr>
      <w:rFonts w:ascii="Symbol" w:hAnsi="Symbol"/>
    </w:rPr>
  </w:style>
  <w:style w:type="character" w:customStyle="1" w:styleId="WW8Num8z0">
    <w:name w:val="WW8Num8z0"/>
    <w:rsid w:val="00A6396D"/>
    <w:rPr>
      <w:rFonts w:ascii="Symbol" w:hAnsi="Symbol"/>
    </w:rPr>
  </w:style>
  <w:style w:type="character" w:customStyle="1" w:styleId="WW8Num8z1">
    <w:name w:val="WW8Num8z1"/>
    <w:rsid w:val="00A6396D"/>
    <w:rPr>
      <w:rFonts w:ascii="Courier New" w:hAnsi="Courier New" w:cs="Courier New"/>
    </w:rPr>
  </w:style>
  <w:style w:type="character" w:customStyle="1" w:styleId="WW8Num8z2">
    <w:name w:val="WW8Num8z2"/>
    <w:rsid w:val="00A6396D"/>
    <w:rPr>
      <w:rFonts w:ascii="Wingdings" w:hAnsi="Wingdings"/>
    </w:rPr>
  </w:style>
  <w:style w:type="character" w:customStyle="1" w:styleId="WW8Num9z0">
    <w:name w:val="WW8Num9z0"/>
    <w:rsid w:val="00A6396D"/>
    <w:rPr>
      <w:rFonts w:ascii="Symbol" w:hAnsi="Symbol"/>
    </w:rPr>
  </w:style>
  <w:style w:type="character" w:customStyle="1" w:styleId="WW8Num9z1">
    <w:name w:val="WW8Num9z1"/>
    <w:rsid w:val="00A6396D"/>
    <w:rPr>
      <w:rFonts w:ascii="Courier New" w:hAnsi="Courier New" w:cs="Courier New"/>
    </w:rPr>
  </w:style>
  <w:style w:type="character" w:customStyle="1" w:styleId="WW8Num9z2">
    <w:name w:val="WW8Num9z2"/>
    <w:rsid w:val="00A6396D"/>
    <w:rPr>
      <w:rFonts w:ascii="Wingdings" w:hAnsi="Wingdings"/>
    </w:rPr>
  </w:style>
  <w:style w:type="character" w:customStyle="1" w:styleId="WW8Num10z0">
    <w:name w:val="WW8Num10z0"/>
    <w:rsid w:val="00A6396D"/>
    <w:rPr>
      <w:rFonts w:ascii="Symbol" w:hAnsi="Symbol"/>
    </w:rPr>
  </w:style>
  <w:style w:type="character" w:customStyle="1" w:styleId="WW8Num10z1">
    <w:name w:val="WW8Num10z1"/>
    <w:rsid w:val="00A6396D"/>
    <w:rPr>
      <w:rFonts w:ascii="Courier New" w:hAnsi="Courier New" w:cs="Courier New"/>
    </w:rPr>
  </w:style>
  <w:style w:type="character" w:customStyle="1" w:styleId="WW8Num10z2">
    <w:name w:val="WW8Num10z2"/>
    <w:rsid w:val="00A6396D"/>
    <w:rPr>
      <w:rFonts w:ascii="Wingdings" w:hAnsi="Wingdings"/>
    </w:rPr>
  </w:style>
  <w:style w:type="character" w:customStyle="1" w:styleId="WW8Num12z0">
    <w:name w:val="WW8Num12z0"/>
    <w:rsid w:val="00A6396D"/>
    <w:rPr>
      <w:rFonts w:ascii="Wingdings" w:hAnsi="Wingdings"/>
    </w:rPr>
  </w:style>
  <w:style w:type="character" w:customStyle="1" w:styleId="WW8Num12z1">
    <w:name w:val="WW8Num12z1"/>
    <w:rsid w:val="00A6396D"/>
    <w:rPr>
      <w:rFonts w:ascii="Courier New" w:hAnsi="Courier New"/>
    </w:rPr>
  </w:style>
  <w:style w:type="character" w:customStyle="1" w:styleId="WW8Num12z3">
    <w:name w:val="WW8Num12z3"/>
    <w:rsid w:val="00A6396D"/>
    <w:rPr>
      <w:rFonts w:ascii="Symbol" w:hAnsi="Symbol"/>
    </w:rPr>
  </w:style>
  <w:style w:type="character" w:customStyle="1" w:styleId="WW8Num13z0">
    <w:name w:val="WW8Num13z0"/>
    <w:rsid w:val="00A6396D"/>
    <w:rPr>
      <w:rFonts w:ascii="Symbol" w:hAnsi="Symbol"/>
    </w:rPr>
  </w:style>
  <w:style w:type="character" w:customStyle="1" w:styleId="WW8Num13z1">
    <w:name w:val="WW8Num13z1"/>
    <w:rsid w:val="00A6396D"/>
    <w:rPr>
      <w:rFonts w:ascii="Courier New" w:hAnsi="Courier New" w:cs="Courier New"/>
    </w:rPr>
  </w:style>
  <w:style w:type="character" w:customStyle="1" w:styleId="WW8Num13z2">
    <w:name w:val="WW8Num13z2"/>
    <w:rsid w:val="00A6396D"/>
    <w:rPr>
      <w:rFonts w:ascii="Wingdings" w:hAnsi="Wingdings"/>
    </w:rPr>
  </w:style>
  <w:style w:type="character" w:customStyle="1" w:styleId="WW8Num15z0">
    <w:name w:val="WW8Num15z0"/>
    <w:rsid w:val="00A6396D"/>
    <w:rPr>
      <w:rFonts w:ascii="Symbol" w:hAnsi="Symbol"/>
    </w:rPr>
  </w:style>
  <w:style w:type="character" w:customStyle="1" w:styleId="WW8Num15z1">
    <w:name w:val="WW8Num15z1"/>
    <w:rsid w:val="00A6396D"/>
    <w:rPr>
      <w:rFonts w:ascii="Courier New" w:hAnsi="Courier New" w:cs="Courier New"/>
    </w:rPr>
  </w:style>
  <w:style w:type="character" w:customStyle="1" w:styleId="WW8Num15z2">
    <w:name w:val="WW8Num15z2"/>
    <w:rsid w:val="00A6396D"/>
    <w:rPr>
      <w:rFonts w:ascii="Wingdings" w:hAnsi="Wingdings"/>
    </w:rPr>
  </w:style>
  <w:style w:type="character" w:customStyle="1" w:styleId="WW8Num16z0">
    <w:name w:val="WW8Num16z0"/>
    <w:rsid w:val="00A6396D"/>
    <w:rPr>
      <w:rFonts w:ascii="Symbol" w:hAnsi="Symbol"/>
    </w:rPr>
  </w:style>
  <w:style w:type="character" w:customStyle="1" w:styleId="WW8Num16z1">
    <w:name w:val="WW8Num16z1"/>
    <w:rsid w:val="00A6396D"/>
    <w:rPr>
      <w:rFonts w:ascii="Courier New" w:hAnsi="Courier New" w:cs="Courier New"/>
    </w:rPr>
  </w:style>
  <w:style w:type="character" w:customStyle="1" w:styleId="WW8Num16z2">
    <w:name w:val="WW8Num16z2"/>
    <w:rsid w:val="00A6396D"/>
    <w:rPr>
      <w:rFonts w:ascii="Wingdings" w:hAnsi="Wingdings"/>
    </w:rPr>
  </w:style>
  <w:style w:type="character" w:customStyle="1" w:styleId="WW8Num19z0">
    <w:name w:val="WW8Num19z0"/>
    <w:rsid w:val="00A6396D"/>
    <w:rPr>
      <w:rFonts w:ascii="Wingdings" w:hAnsi="Wingdings"/>
    </w:rPr>
  </w:style>
  <w:style w:type="character" w:customStyle="1" w:styleId="WW8Num19z1">
    <w:name w:val="WW8Num19z1"/>
    <w:rsid w:val="00A6396D"/>
    <w:rPr>
      <w:rFonts w:ascii="Courier New" w:hAnsi="Courier New" w:cs="Courier New"/>
    </w:rPr>
  </w:style>
  <w:style w:type="character" w:customStyle="1" w:styleId="WW8Num19z3">
    <w:name w:val="WW8Num19z3"/>
    <w:rsid w:val="00A6396D"/>
    <w:rPr>
      <w:rFonts w:ascii="Symbol" w:hAnsi="Symbol"/>
    </w:rPr>
  </w:style>
  <w:style w:type="character" w:customStyle="1" w:styleId="WW8Num20z0">
    <w:name w:val="WW8Num20z0"/>
    <w:rsid w:val="00A6396D"/>
    <w:rPr>
      <w:rFonts w:ascii="Symbol" w:hAnsi="Symbol"/>
    </w:rPr>
  </w:style>
  <w:style w:type="character" w:customStyle="1" w:styleId="WW8Num20z1">
    <w:name w:val="WW8Num20z1"/>
    <w:rsid w:val="00A6396D"/>
    <w:rPr>
      <w:rFonts w:ascii="Courier New" w:hAnsi="Courier New" w:cs="Courier New"/>
    </w:rPr>
  </w:style>
  <w:style w:type="character" w:customStyle="1" w:styleId="WW8Num20z2">
    <w:name w:val="WW8Num20z2"/>
    <w:rsid w:val="00A6396D"/>
    <w:rPr>
      <w:rFonts w:ascii="Wingdings" w:hAnsi="Wingdings"/>
    </w:rPr>
  </w:style>
  <w:style w:type="character" w:customStyle="1" w:styleId="WW8Num21z0">
    <w:name w:val="WW8Num21z0"/>
    <w:rsid w:val="00A6396D"/>
    <w:rPr>
      <w:rFonts w:ascii="Symbol" w:hAnsi="Symbol"/>
    </w:rPr>
  </w:style>
  <w:style w:type="character" w:customStyle="1" w:styleId="WW8Num21z1">
    <w:name w:val="WW8Num21z1"/>
    <w:rsid w:val="00A6396D"/>
    <w:rPr>
      <w:rFonts w:ascii="Courier New" w:hAnsi="Courier New" w:cs="Courier New"/>
    </w:rPr>
  </w:style>
  <w:style w:type="character" w:customStyle="1" w:styleId="WW8Num21z2">
    <w:name w:val="WW8Num21z2"/>
    <w:rsid w:val="00A6396D"/>
    <w:rPr>
      <w:rFonts w:ascii="Wingdings" w:hAnsi="Wingdings"/>
    </w:rPr>
  </w:style>
  <w:style w:type="character" w:customStyle="1" w:styleId="WW8Num23z0">
    <w:name w:val="WW8Num23z0"/>
    <w:rsid w:val="00A6396D"/>
    <w:rPr>
      <w:rFonts w:ascii="Wingdings" w:hAnsi="Wingdings"/>
    </w:rPr>
  </w:style>
  <w:style w:type="character" w:customStyle="1" w:styleId="WW8Num23z1">
    <w:name w:val="WW8Num23z1"/>
    <w:rsid w:val="00A6396D"/>
    <w:rPr>
      <w:rFonts w:ascii="Courier New" w:hAnsi="Courier New" w:cs="Courier New"/>
    </w:rPr>
  </w:style>
  <w:style w:type="character" w:customStyle="1" w:styleId="WW8Num23z3">
    <w:name w:val="WW8Num23z3"/>
    <w:rsid w:val="00A6396D"/>
    <w:rPr>
      <w:rFonts w:ascii="Symbol" w:hAnsi="Symbol"/>
    </w:rPr>
  </w:style>
  <w:style w:type="character" w:customStyle="1" w:styleId="WW8Num28z0">
    <w:name w:val="WW8Num28z0"/>
    <w:rsid w:val="00A6396D"/>
    <w:rPr>
      <w:rFonts w:ascii="Symbol" w:hAnsi="Symbol"/>
    </w:rPr>
  </w:style>
  <w:style w:type="character" w:customStyle="1" w:styleId="WW8Num28z1">
    <w:name w:val="WW8Num28z1"/>
    <w:rsid w:val="00A6396D"/>
    <w:rPr>
      <w:rFonts w:ascii="Courier New" w:hAnsi="Courier New" w:cs="Courier New"/>
    </w:rPr>
  </w:style>
  <w:style w:type="character" w:customStyle="1" w:styleId="WW8Num28z2">
    <w:name w:val="WW8Num28z2"/>
    <w:rsid w:val="00A6396D"/>
    <w:rPr>
      <w:rFonts w:ascii="Wingdings" w:hAnsi="Wingdings"/>
    </w:rPr>
  </w:style>
  <w:style w:type="character" w:styleId="Hyperlink">
    <w:name w:val="Hyperlink"/>
    <w:basedOn w:val="DefaultParagraphFont"/>
    <w:rsid w:val="00A6396D"/>
    <w:rPr>
      <w:color w:val="0000FF"/>
      <w:u w:val="single"/>
    </w:rPr>
  </w:style>
  <w:style w:type="character" w:customStyle="1" w:styleId="Bullets">
    <w:name w:val="Bullets"/>
    <w:rsid w:val="00A6396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6396D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A6396D"/>
    <w:rPr>
      <w:bCs/>
      <w:sz w:val="22"/>
    </w:rPr>
  </w:style>
  <w:style w:type="paragraph" w:styleId="List">
    <w:name w:val="List"/>
    <w:basedOn w:val="BodyText"/>
    <w:rsid w:val="00A6396D"/>
    <w:rPr>
      <w:rFonts w:cs="Tahoma"/>
    </w:rPr>
  </w:style>
  <w:style w:type="paragraph" w:styleId="Caption">
    <w:name w:val="caption"/>
    <w:basedOn w:val="Normal"/>
    <w:qFormat/>
    <w:rsid w:val="00A6396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6396D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A6396D"/>
    <w:pPr>
      <w:spacing w:after="120"/>
      <w:ind w:left="360"/>
    </w:pPr>
  </w:style>
  <w:style w:type="paragraph" w:customStyle="1" w:styleId="WW-BodyText2">
    <w:name w:val="WW-Body Text 2"/>
    <w:basedOn w:val="Normal"/>
    <w:rsid w:val="00A6396D"/>
    <w:rPr>
      <w:sz w:val="22"/>
      <w:szCs w:val="20"/>
    </w:rPr>
  </w:style>
  <w:style w:type="paragraph" w:styleId="BodyTextIndent2">
    <w:name w:val="Body Text Indent 2"/>
    <w:basedOn w:val="Normal"/>
    <w:rsid w:val="00A6396D"/>
    <w:pPr>
      <w:autoSpaceDE w:val="0"/>
      <w:ind w:left="277"/>
    </w:pPr>
    <w:rPr>
      <w:color w:val="000000"/>
      <w:sz w:val="22"/>
      <w:szCs w:val="20"/>
    </w:rPr>
  </w:style>
  <w:style w:type="paragraph" w:styleId="BodyTextIndent3">
    <w:name w:val="Body Text Indent 3"/>
    <w:basedOn w:val="Normal"/>
    <w:rsid w:val="00A6396D"/>
    <w:pPr>
      <w:autoSpaceDE w:val="0"/>
      <w:ind w:left="180" w:firstLine="97"/>
    </w:pPr>
    <w:rPr>
      <w:color w:val="000000"/>
      <w:sz w:val="22"/>
      <w:szCs w:val="20"/>
    </w:rPr>
  </w:style>
  <w:style w:type="paragraph" w:styleId="BodyText2">
    <w:name w:val="Body Text 2"/>
    <w:basedOn w:val="Normal"/>
    <w:rsid w:val="00A6396D"/>
    <w:pPr>
      <w:autoSpaceDE w:val="0"/>
    </w:pPr>
    <w:rPr>
      <w:color w:val="000000"/>
      <w:sz w:val="22"/>
      <w:szCs w:val="20"/>
    </w:rPr>
  </w:style>
  <w:style w:type="paragraph" w:customStyle="1" w:styleId="Framecontents">
    <w:name w:val="Frame contents"/>
    <w:basedOn w:val="BodyText"/>
    <w:rsid w:val="00A6396D"/>
  </w:style>
  <w:style w:type="character" w:customStyle="1" w:styleId="Heading6Char">
    <w:name w:val="Heading 6 Char"/>
    <w:basedOn w:val="DefaultParagraphFont"/>
    <w:link w:val="Heading6"/>
    <w:semiHidden/>
    <w:rsid w:val="005D0809"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9F4D8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2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3C6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6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396D"/>
    <w:pPr>
      <w:keepNext/>
      <w:tabs>
        <w:tab w:val="num" w:pos="0"/>
      </w:tabs>
      <w:ind w:left="3600" w:hanging="3600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A6396D"/>
    <w:pPr>
      <w:keepNext/>
      <w:tabs>
        <w:tab w:val="num" w:pos="0"/>
      </w:tabs>
      <w:ind w:left="3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A6396D"/>
    <w:pPr>
      <w:keepNext/>
      <w:tabs>
        <w:tab w:val="num" w:pos="0"/>
      </w:tabs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A6396D"/>
    <w:pPr>
      <w:keepNext/>
      <w:tabs>
        <w:tab w:val="num" w:pos="0"/>
      </w:tabs>
      <w:ind w:left="864" w:hanging="864"/>
      <w:outlineLvl w:val="3"/>
    </w:pPr>
    <w:rPr>
      <w:b/>
      <w:bCs/>
      <w:u w:val="single"/>
    </w:rPr>
  </w:style>
  <w:style w:type="paragraph" w:styleId="Heading5">
    <w:name w:val="heading 5"/>
    <w:basedOn w:val="Heading"/>
    <w:next w:val="BodyText"/>
    <w:qFormat/>
    <w:rsid w:val="00A6396D"/>
    <w:pPr>
      <w:tabs>
        <w:tab w:val="num" w:pos="0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80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6396D"/>
    <w:rPr>
      <w:rFonts w:ascii="Symbol" w:hAnsi="Symbol"/>
    </w:rPr>
  </w:style>
  <w:style w:type="character" w:customStyle="1" w:styleId="WW8Num3z0">
    <w:name w:val="WW8Num3z0"/>
    <w:rsid w:val="00A6396D"/>
    <w:rPr>
      <w:rFonts w:ascii="Symbol" w:hAnsi="Symbol"/>
    </w:rPr>
  </w:style>
  <w:style w:type="character" w:customStyle="1" w:styleId="WW8Num4z0">
    <w:name w:val="WW8Num4z0"/>
    <w:rsid w:val="00A6396D"/>
    <w:rPr>
      <w:rFonts w:ascii="Symbol" w:hAnsi="Symbol"/>
    </w:rPr>
  </w:style>
  <w:style w:type="character" w:customStyle="1" w:styleId="Absatz-Standardschriftart">
    <w:name w:val="Absatz-Standardschriftart"/>
    <w:rsid w:val="00A6396D"/>
  </w:style>
  <w:style w:type="character" w:customStyle="1" w:styleId="WW8Num5z0">
    <w:name w:val="WW8Num5z0"/>
    <w:rsid w:val="00A6396D"/>
    <w:rPr>
      <w:rFonts w:ascii="Wingdings" w:hAnsi="Wingdings"/>
      <w:sz w:val="24"/>
      <w:szCs w:val="24"/>
    </w:rPr>
  </w:style>
  <w:style w:type="character" w:customStyle="1" w:styleId="WW8Num5z1">
    <w:name w:val="WW8Num5z1"/>
    <w:rsid w:val="00A6396D"/>
    <w:rPr>
      <w:rFonts w:ascii="Courier New" w:hAnsi="Courier New" w:cs="Courier New"/>
    </w:rPr>
  </w:style>
  <w:style w:type="character" w:customStyle="1" w:styleId="WW8Num5z2">
    <w:name w:val="WW8Num5z2"/>
    <w:rsid w:val="00A6396D"/>
    <w:rPr>
      <w:rFonts w:ascii="Wingdings" w:hAnsi="Wingdings"/>
    </w:rPr>
  </w:style>
  <w:style w:type="character" w:customStyle="1" w:styleId="WW-Absatz-Standardschriftart">
    <w:name w:val="WW-Absatz-Standardschriftart"/>
    <w:rsid w:val="00A6396D"/>
  </w:style>
  <w:style w:type="character" w:customStyle="1" w:styleId="WW-Absatz-Standardschriftart1">
    <w:name w:val="WW-Absatz-Standardschriftart1"/>
    <w:rsid w:val="00A6396D"/>
  </w:style>
  <w:style w:type="character" w:customStyle="1" w:styleId="WW-Absatz-Standardschriftart11">
    <w:name w:val="WW-Absatz-Standardschriftart11"/>
    <w:rsid w:val="00A6396D"/>
  </w:style>
  <w:style w:type="character" w:customStyle="1" w:styleId="WW-Absatz-Standardschriftart111">
    <w:name w:val="WW-Absatz-Standardschriftart111"/>
    <w:rsid w:val="00A6396D"/>
  </w:style>
  <w:style w:type="character" w:customStyle="1" w:styleId="WW-Absatz-Standardschriftart1111">
    <w:name w:val="WW-Absatz-Standardschriftart1111"/>
    <w:rsid w:val="00A6396D"/>
  </w:style>
  <w:style w:type="character" w:customStyle="1" w:styleId="WW-Absatz-Standardschriftart11111">
    <w:name w:val="WW-Absatz-Standardschriftart11111"/>
    <w:rsid w:val="00A6396D"/>
  </w:style>
  <w:style w:type="character" w:customStyle="1" w:styleId="WW-Absatz-Standardschriftart111111">
    <w:name w:val="WW-Absatz-Standardschriftart111111"/>
    <w:rsid w:val="00A6396D"/>
  </w:style>
  <w:style w:type="character" w:customStyle="1" w:styleId="WW8Num1z0">
    <w:name w:val="WW8Num1z0"/>
    <w:rsid w:val="00A6396D"/>
    <w:rPr>
      <w:rFonts w:ascii="Symbol" w:hAnsi="Symbol"/>
    </w:rPr>
  </w:style>
  <w:style w:type="character" w:customStyle="1" w:styleId="WW8Num4z1">
    <w:name w:val="WW8Num4z1"/>
    <w:rsid w:val="00A6396D"/>
    <w:rPr>
      <w:rFonts w:ascii="Courier New" w:hAnsi="Courier New" w:cs="Courier New"/>
    </w:rPr>
  </w:style>
  <w:style w:type="character" w:customStyle="1" w:styleId="WW8Num4z2">
    <w:name w:val="WW8Num4z2"/>
    <w:rsid w:val="00A6396D"/>
    <w:rPr>
      <w:rFonts w:ascii="Wingdings" w:hAnsi="Wingdings"/>
    </w:rPr>
  </w:style>
  <w:style w:type="character" w:customStyle="1" w:styleId="WW8Num5z3">
    <w:name w:val="WW8Num5z3"/>
    <w:rsid w:val="00A6396D"/>
    <w:rPr>
      <w:rFonts w:ascii="Symbol" w:hAnsi="Symbol"/>
    </w:rPr>
  </w:style>
  <w:style w:type="character" w:customStyle="1" w:styleId="WW8Num8z0">
    <w:name w:val="WW8Num8z0"/>
    <w:rsid w:val="00A6396D"/>
    <w:rPr>
      <w:rFonts w:ascii="Symbol" w:hAnsi="Symbol"/>
    </w:rPr>
  </w:style>
  <w:style w:type="character" w:customStyle="1" w:styleId="WW8Num8z1">
    <w:name w:val="WW8Num8z1"/>
    <w:rsid w:val="00A6396D"/>
    <w:rPr>
      <w:rFonts w:ascii="Courier New" w:hAnsi="Courier New" w:cs="Courier New"/>
    </w:rPr>
  </w:style>
  <w:style w:type="character" w:customStyle="1" w:styleId="WW8Num8z2">
    <w:name w:val="WW8Num8z2"/>
    <w:rsid w:val="00A6396D"/>
    <w:rPr>
      <w:rFonts w:ascii="Wingdings" w:hAnsi="Wingdings"/>
    </w:rPr>
  </w:style>
  <w:style w:type="character" w:customStyle="1" w:styleId="WW8Num9z0">
    <w:name w:val="WW8Num9z0"/>
    <w:rsid w:val="00A6396D"/>
    <w:rPr>
      <w:rFonts w:ascii="Symbol" w:hAnsi="Symbol"/>
    </w:rPr>
  </w:style>
  <w:style w:type="character" w:customStyle="1" w:styleId="WW8Num9z1">
    <w:name w:val="WW8Num9z1"/>
    <w:rsid w:val="00A6396D"/>
    <w:rPr>
      <w:rFonts w:ascii="Courier New" w:hAnsi="Courier New" w:cs="Courier New"/>
    </w:rPr>
  </w:style>
  <w:style w:type="character" w:customStyle="1" w:styleId="WW8Num9z2">
    <w:name w:val="WW8Num9z2"/>
    <w:rsid w:val="00A6396D"/>
    <w:rPr>
      <w:rFonts w:ascii="Wingdings" w:hAnsi="Wingdings"/>
    </w:rPr>
  </w:style>
  <w:style w:type="character" w:customStyle="1" w:styleId="WW8Num10z0">
    <w:name w:val="WW8Num10z0"/>
    <w:rsid w:val="00A6396D"/>
    <w:rPr>
      <w:rFonts w:ascii="Symbol" w:hAnsi="Symbol"/>
    </w:rPr>
  </w:style>
  <w:style w:type="character" w:customStyle="1" w:styleId="WW8Num10z1">
    <w:name w:val="WW8Num10z1"/>
    <w:rsid w:val="00A6396D"/>
    <w:rPr>
      <w:rFonts w:ascii="Courier New" w:hAnsi="Courier New" w:cs="Courier New"/>
    </w:rPr>
  </w:style>
  <w:style w:type="character" w:customStyle="1" w:styleId="WW8Num10z2">
    <w:name w:val="WW8Num10z2"/>
    <w:rsid w:val="00A6396D"/>
    <w:rPr>
      <w:rFonts w:ascii="Wingdings" w:hAnsi="Wingdings"/>
    </w:rPr>
  </w:style>
  <w:style w:type="character" w:customStyle="1" w:styleId="WW8Num12z0">
    <w:name w:val="WW8Num12z0"/>
    <w:rsid w:val="00A6396D"/>
    <w:rPr>
      <w:rFonts w:ascii="Wingdings" w:hAnsi="Wingdings"/>
    </w:rPr>
  </w:style>
  <w:style w:type="character" w:customStyle="1" w:styleId="WW8Num12z1">
    <w:name w:val="WW8Num12z1"/>
    <w:rsid w:val="00A6396D"/>
    <w:rPr>
      <w:rFonts w:ascii="Courier New" w:hAnsi="Courier New"/>
    </w:rPr>
  </w:style>
  <w:style w:type="character" w:customStyle="1" w:styleId="WW8Num12z3">
    <w:name w:val="WW8Num12z3"/>
    <w:rsid w:val="00A6396D"/>
    <w:rPr>
      <w:rFonts w:ascii="Symbol" w:hAnsi="Symbol"/>
    </w:rPr>
  </w:style>
  <w:style w:type="character" w:customStyle="1" w:styleId="WW8Num13z0">
    <w:name w:val="WW8Num13z0"/>
    <w:rsid w:val="00A6396D"/>
    <w:rPr>
      <w:rFonts w:ascii="Symbol" w:hAnsi="Symbol"/>
    </w:rPr>
  </w:style>
  <w:style w:type="character" w:customStyle="1" w:styleId="WW8Num13z1">
    <w:name w:val="WW8Num13z1"/>
    <w:rsid w:val="00A6396D"/>
    <w:rPr>
      <w:rFonts w:ascii="Courier New" w:hAnsi="Courier New" w:cs="Courier New"/>
    </w:rPr>
  </w:style>
  <w:style w:type="character" w:customStyle="1" w:styleId="WW8Num13z2">
    <w:name w:val="WW8Num13z2"/>
    <w:rsid w:val="00A6396D"/>
    <w:rPr>
      <w:rFonts w:ascii="Wingdings" w:hAnsi="Wingdings"/>
    </w:rPr>
  </w:style>
  <w:style w:type="character" w:customStyle="1" w:styleId="WW8Num15z0">
    <w:name w:val="WW8Num15z0"/>
    <w:rsid w:val="00A6396D"/>
    <w:rPr>
      <w:rFonts w:ascii="Symbol" w:hAnsi="Symbol"/>
    </w:rPr>
  </w:style>
  <w:style w:type="character" w:customStyle="1" w:styleId="WW8Num15z1">
    <w:name w:val="WW8Num15z1"/>
    <w:rsid w:val="00A6396D"/>
    <w:rPr>
      <w:rFonts w:ascii="Courier New" w:hAnsi="Courier New" w:cs="Courier New"/>
    </w:rPr>
  </w:style>
  <w:style w:type="character" w:customStyle="1" w:styleId="WW8Num15z2">
    <w:name w:val="WW8Num15z2"/>
    <w:rsid w:val="00A6396D"/>
    <w:rPr>
      <w:rFonts w:ascii="Wingdings" w:hAnsi="Wingdings"/>
    </w:rPr>
  </w:style>
  <w:style w:type="character" w:customStyle="1" w:styleId="WW8Num16z0">
    <w:name w:val="WW8Num16z0"/>
    <w:rsid w:val="00A6396D"/>
    <w:rPr>
      <w:rFonts w:ascii="Symbol" w:hAnsi="Symbol"/>
    </w:rPr>
  </w:style>
  <w:style w:type="character" w:customStyle="1" w:styleId="WW8Num16z1">
    <w:name w:val="WW8Num16z1"/>
    <w:rsid w:val="00A6396D"/>
    <w:rPr>
      <w:rFonts w:ascii="Courier New" w:hAnsi="Courier New" w:cs="Courier New"/>
    </w:rPr>
  </w:style>
  <w:style w:type="character" w:customStyle="1" w:styleId="WW8Num16z2">
    <w:name w:val="WW8Num16z2"/>
    <w:rsid w:val="00A6396D"/>
    <w:rPr>
      <w:rFonts w:ascii="Wingdings" w:hAnsi="Wingdings"/>
    </w:rPr>
  </w:style>
  <w:style w:type="character" w:customStyle="1" w:styleId="WW8Num19z0">
    <w:name w:val="WW8Num19z0"/>
    <w:rsid w:val="00A6396D"/>
    <w:rPr>
      <w:rFonts w:ascii="Wingdings" w:hAnsi="Wingdings"/>
    </w:rPr>
  </w:style>
  <w:style w:type="character" w:customStyle="1" w:styleId="WW8Num19z1">
    <w:name w:val="WW8Num19z1"/>
    <w:rsid w:val="00A6396D"/>
    <w:rPr>
      <w:rFonts w:ascii="Courier New" w:hAnsi="Courier New" w:cs="Courier New"/>
    </w:rPr>
  </w:style>
  <w:style w:type="character" w:customStyle="1" w:styleId="WW8Num19z3">
    <w:name w:val="WW8Num19z3"/>
    <w:rsid w:val="00A6396D"/>
    <w:rPr>
      <w:rFonts w:ascii="Symbol" w:hAnsi="Symbol"/>
    </w:rPr>
  </w:style>
  <w:style w:type="character" w:customStyle="1" w:styleId="WW8Num20z0">
    <w:name w:val="WW8Num20z0"/>
    <w:rsid w:val="00A6396D"/>
    <w:rPr>
      <w:rFonts w:ascii="Symbol" w:hAnsi="Symbol"/>
    </w:rPr>
  </w:style>
  <w:style w:type="character" w:customStyle="1" w:styleId="WW8Num20z1">
    <w:name w:val="WW8Num20z1"/>
    <w:rsid w:val="00A6396D"/>
    <w:rPr>
      <w:rFonts w:ascii="Courier New" w:hAnsi="Courier New" w:cs="Courier New"/>
    </w:rPr>
  </w:style>
  <w:style w:type="character" w:customStyle="1" w:styleId="WW8Num20z2">
    <w:name w:val="WW8Num20z2"/>
    <w:rsid w:val="00A6396D"/>
    <w:rPr>
      <w:rFonts w:ascii="Wingdings" w:hAnsi="Wingdings"/>
    </w:rPr>
  </w:style>
  <w:style w:type="character" w:customStyle="1" w:styleId="WW8Num21z0">
    <w:name w:val="WW8Num21z0"/>
    <w:rsid w:val="00A6396D"/>
    <w:rPr>
      <w:rFonts w:ascii="Symbol" w:hAnsi="Symbol"/>
    </w:rPr>
  </w:style>
  <w:style w:type="character" w:customStyle="1" w:styleId="WW8Num21z1">
    <w:name w:val="WW8Num21z1"/>
    <w:rsid w:val="00A6396D"/>
    <w:rPr>
      <w:rFonts w:ascii="Courier New" w:hAnsi="Courier New" w:cs="Courier New"/>
    </w:rPr>
  </w:style>
  <w:style w:type="character" w:customStyle="1" w:styleId="WW8Num21z2">
    <w:name w:val="WW8Num21z2"/>
    <w:rsid w:val="00A6396D"/>
    <w:rPr>
      <w:rFonts w:ascii="Wingdings" w:hAnsi="Wingdings"/>
    </w:rPr>
  </w:style>
  <w:style w:type="character" w:customStyle="1" w:styleId="WW8Num23z0">
    <w:name w:val="WW8Num23z0"/>
    <w:rsid w:val="00A6396D"/>
    <w:rPr>
      <w:rFonts w:ascii="Wingdings" w:hAnsi="Wingdings"/>
    </w:rPr>
  </w:style>
  <w:style w:type="character" w:customStyle="1" w:styleId="WW8Num23z1">
    <w:name w:val="WW8Num23z1"/>
    <w:rsid w:val="00A6396D"/>
    <w:rPr>
      <w:rFonts w:ascii="Courier New" w:hAnsi="Courier New" w:cs="Courier New"/>
    </w:rPr>
  </w:style>
  <w:style w:type="character" w:customStyle="1" w:styleId="WW8Num23z3">
    <w:name w:val="WW8Num23z3"/>
    <w:rsid w:val="00A6396D"/>
    <w:rPr>
      <w:rFonts w:ascii="Symbol" w:hAnsi="Symbol"/>
    </w:rPr>
  </w:style>
  <w:style w:type="character" w:customStyle="1" w:styleId="WW8Num28z0">
    <w:name w:val="WW8Num28z0"/>
    <w:rsid w:val="00A6396D"/>
    <w:rPr>
      <w:rFonts w:ascii="Symbol" w:hAnsi="Symbol"/>
    </w:rPr>
  </w:style>
  <w:style w:type="character" w:customStyle="1" w:styleId="WW8Num28z1">
    <w:name w:val="WW8Num28z1"/>
    <w:rsid w:val="00A6396D"/>
    <w:rPr>
      <w:rFonts w:ascii="Courier New" w:hAnsi="Courier New" w:cs="Courier New"/>
    </w:rPr>
  </w:style>
  <w:style w:type="character" w:customStyle="1" w:styleId="WW8Num28z2">
    <w:name w:val="WW8Num28z2"/>
    <w:rsid w:val="00A6396D"/>
    <w:rPr>
      <w:rFonts w:ascii="Wingdings" w:hAnsi="Wingdings"/>
    </w:rPr>
  </w:style>
  <w:style w:type="character" w:styleId="Hyperlink">
    <w:name w:val="Hyperlink"/>
    <w:basedOn w:val="DefaultParagraphFont"/>
    <w:rsid w:val="00A6396D"/>
    <w:rPr>
      <w:color w:val="0000FF"/>
      <w:u w:val="single"/>
    </w:rPr>
  </w:style>
  <w:style w:type="character" w:customStyle="1" w:styleId="Bullets">
    <w:name w:val="Bullets"/>
    <w:rsid w:val="00A6396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6396D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A6396D"/>
    <w:rPr>
      <w:bCs/>
      <w:sz w:val="22"/>
    </w:rPr>
  </w:style>
  <w:style w:type="paragraph" w:styleId="List">
    <w:name w:val="List"/>
    <w:basedOn w:val="BodyText"/>
    <w:rsid w:val="00A6396D"/>
    <w:rPr>
      <w:rFonts w:cs="Tahoma"/>
    </w:rPr>
  </w:style>
  <w:style w:type="paragraph" w:styleId="Caption">
    <w:name w:val="caption"/>
    <w:basedOn w:val="Normal"/>
    <w:qFormat/>
    <w:rsid w:val="00A6396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6396D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A6396D"/>
    <w:pPr>
      <w:spacing w:after="120"/>
      <w:ind w:left="360"/>
    </w:pPr>
  </w:style>
  <w:style w:type="paragraph" w:customStyle="1" w:styleId="WW-BodyText2">
    <w:name w:val="WW-Body Text 2"/>
    <w:basedOn w:val="Normal"/>
    <w:rsid w:val="00A6396D"/>
    <w:rPr>
      <w:sz w:val="22"/>
      <w:szCs w:val="20"/>
    </w:rPr>
  </w:style>
  <w:style w:type="paragraph" w:styleId="BodyTextIndent2">
    <w:name w:val="Body Text Indent 2"/>
    <w:basedOn w:val="Normal"/>
    <w:rsid w:val="00A6396D"/>
    <w:pPr>
      <w:autoSpaceDE w:val="0"/>
      <w:ind w:left="277"/>
    </w:pPr>
    <w:rPr>
      <w:color w:val="000000"/>
      <w:sz w:val="22"/>
      <w:szCs w:val="20"/>
    </w:rPr>
  </w:style>
  <w:style w:type="paragraph" w:styleId="BodyTextIndent3">
    <w:name w:val="Body Text Indent 3"/>
    <w:basedOn w:val="Normal"/>
    <w:rsid w:val="00A6396D"/>
    <w:pPr>
      <w:autoSpaceDE w:val="0"/>
      <w:ind w:left="180" w:firstLine="97"/>
    </w:pPr>
    <w:rPr>
      <w:color w:val="000000"/>
      <w:sz w:val="22"/>
      <w:szCs w:val="20"/>
    </w:rPr>
  </w:style>
  <w:style w:type="paragraph" w:styleId="BodyText2">
    <w:name w:val="Body Text 2"/>
    <w:basedOn w:val="Normal"/>
    <w:rsid w:val="00A6396D"/>
    <w:pPr>
      <w:autoSpaceDE w:val="0"/>
    </w:pPr>
    <w:rPr>
      <w:color w:val="000000"/>
      <w:sz w:val="22"/>
      <w:szCs w:val="20"/>
    </w:rPr>
  </w:style>
  <w:style w:type="paragraph" w:customStyle="1" w:styleId="Framecontents">
    <w:name w:val="Frame contents"/>
    <w:basedOn w:val="BodyText"/>
    <w:rsid w:val="00A6396D"/>
  </w:style>
  <w:style w:type="character" w:customStyle="1" w:styleId="Heading6Char">
    <w:name w:val="Heading 6 Char"/>
    <w:basedOn w:val="DefaultParagraphFont"/>
    <w:link w:val="Heading6"/>
    <w:semiHidden/>
    <w:rsid w:val="005D0809"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9F4D8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2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3C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A927-E102-4BF2-95CD-197F366B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Indian Customs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prasannaks</dc:creator>
  <cp:keywords/>
  <cp:lastModifiedBy>user</cp:lastModifiedBy>
  <cp:revision>3</cp:revision>
  <cp:lastPrinted>2015-02-06T07:58:00Z</cp:lastPrinted>
  <dcterms:created xsi:type="dcterms:W3CDTF">2015-09-21T04:12:00Z</dcterms:created>
  <dcterms:modified xsi:type="dcterms:W3CDTF">2015-09-21T04:14:00Z</dcterms:modified>
</cp:coreProperties>
</file>