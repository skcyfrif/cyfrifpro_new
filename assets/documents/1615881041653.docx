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6A3566" w14:paraId="292A54A7" w14:textId="77777777">
      <w:pPr>
        <w:spacing w:after="0" w:line="240" w:lineRule="auto"/>
        <w:jc w:val="center"/>
      </w:pPr>
      <w:bookmarkStart w:id="0" w:name="_GoBack"/>
      <w:bookmarkEnd w:id="0"/>
      <w:r>
        <w:rPr>
          <w:rFonts w:ascii="Times" w:hAnsi="Times" w:cs="Times"/>
          <w:color w:val="000000"/>
          <w:sz w:val="53"/>
          <w:szCs w:val="53"/>
        </w:rPr>
        <w:t>Priyanka Singh</w:t>
      </w:r>
    </w:p>
    <w:p w:rsidR="00A47FC4" w:rsidRPr="00A47FC4" w:rsidP="00A47FC4" w14:paraId="680C9774" w14:textId="4075147E">
      <w:pPr>
        <w:spacing w:after="0" w:line="240" w:lineRule="auto"/>
        <w:contextualSpacing/>
        <w:jc w:val="center"/>
        <w:rPr>
          <w:rFonts w:ascii="Times" w:hAnsi="Times" w:cs="Times"/>
          <w:color w:val="000000"/>
          <w:sz w:val="24"/>
          <w:szCs w:val="24"/>
        </w:rPr>
      </w:pPr>
      <w:r w:rsidRPr="00A47FC4">
        <w:rPr>
          <w:rFonts w:ascii="Times" w:hAnsi="Times" w:cs="Times"/>
          <w:color w:val="000000"/>
          <w:sz w:val="24"/>
          <w:szCs w:val="24"/>
        </w:rPr>
        <w:t>161/street-11, Gurudwara Rd</w:t>
      </w:r>
    </w:p>
    <w:p w:rsidR="00A47FC4" w:rsidRPr="00A47FC4" w:rsidP="00A47FC4" w14:paraId="461B395F" w14:textId="009FC83B">
      <w:pPr>
        <w:spacing w:after="0" w:line="240" w:lineRule="auto"/>
        <w:contextualSpacing/>
        <w:jc w:val="center"/>
        <w:rPr>
          <w:rFonts w:ascii="Times" w:hAnsi="Times" w:cs="Times"/>
          <w:color w:val="000000"/>
          <w:sz w:val="24"/>
          <w:szCs w:val="24"/>
        </w:rPr>
      </w:pPr>
      <w:r w:rsidRPr="00A47FC4">
        <w:rPr>
          <w:rFonts w:ascii="Times" w:hAnsi="Times" w:cs="Times"/>
          <w:color w:val="000000"/>
          <w:sz w:val="24"/>
          <w:szCs w:val="24"/>
        </w:rPr>
        <w:t xml:space="preserve">Sant guru Angad </w:t>
      </w:r>
      <w:r>
        <w:rPr>
          <w:rFonts w:ascii="Times" w:hAnsi="Times" w:cs="Times"/>
          <w:color w:val="000000"/>
          <w:sz w:val="24"/>
          <w:szCs w:val="24"/>
        </w:rPr>
        <w:t>N</w:t>
      </w:r>
      <w:r w:rsidRPr="00A47FC4">
        <w:rPr>
          <w:rFonts w:ascii="Times" w:hAnsi="Times" w:cs="Times"/>
          <w:color w:val="000000"/>
          <w:sz w:val="24"/>
          <w:szCs w:val="24"/>
        </w:rPr>
        <w:t xml:space="preserve">agar Laxmi </w:t>
      </w:r>
      <w:r>
        <w:rPr>
          <w:rFonts w:ascii="Times" w:hAnsi="Times" w:cs="Times"/>
          <w:color w:val="000000"/>
          <w:sz w:val="24"/>
          <w:szCs w:val="24"/>
        </w:rPr>
        <w:t>N</w:t>
      </w:r>
      <w:r w:rsidRPr="00A47FC4">
        <w:rPr>
          <w:rFonts w:ascii="Times" w:hAnsi="Times" w:cs="Times"/>
          <w:color w:val="000000"/>
          <w:sz w:val="24"/>
          <w:szCs w:val="24"/>
        </w:rPr>
        <w:t xml:space="preserve">agar,                           </w:t>
      </w:r>
    </w:p>
    <w:p w:rsidR="00A47FC4" w:rsidP="00A47FC4" w14:paraId="0A7C927E" w14:textId="70DEF33B">
      <w:pPr>
        <w:spacing w:after="0" w:line="240" w:lineRule="auto"/>
        <w:contextualSpacing/>
        <w:rPr>
          <w:rFonts w:ascii="Times" w:hAnsi="Times" w:cs="Times"/>
          <w:color w:val="000000"/>
          <w:sz w:val="24"/>
          <w:szCs w:val="24"/>
        </w:rPr>
      </w:pPr>
      <w:r>
        <w:rPr>
          <w:rFonts w:ascii="Times" w:hAnsi="Times" w:cs="Times"/>
          <w:color w:val="000000"/>
          <w:sz w:val="24"/>
          <w:szCs w:val="24"/>
        </w:rPr>
        <w:t xml:space="preserve">                                                             </w:t>
      </w:r>
      <w:r w:rsidRPr="00A47FC4">
        <w:rPr>
          <w:rFonts w:ascii="Times" w:hAnsi="Times" w:cs="Times"/>
          <w:color w:val="000000"/>
          <w:sz w:val="24"/>
          <w:szCs w:val="24"/>
        </w:rPr>
        <w:t>New Delhi – 110092</w:t>
      </w:r>
    </w:p>
    <w:p w:rsidR="006A3566" w14:paraId="05335768" w14:textId="532423CE">
      <w:pPr>
        <w:spacing w:after="0" w:line="240" w:lineRule="auto"/>
        <w:contextualSpacing/>
        <w:jc w:val="center"/>
        <w:rPr>
          <w:sz w:val="24"/>
          <w:szCs w:val="24"/>
        </w:rPr>
      </w:pPr>
      <w:r>
        <w:rPr>
          <w:rFonts w:ascii="Times" w:hAnsi="Times" w:cs="Times"/>
          <w:color w:val="000000"/>
          <w:sz w:val="24"/>
          <w:szCs w:val="24"/>
        </w:rPr>
        <w:t>+91-</w:t>
      </w:r>
      <w:r w:rsidR="00A47FC4">
        <w:rPr>
          <w:rFonts w:ascii="Times" w:hAnsi="Times" w:cs="Times"/>
          <w:color w:val="000000"/>
          <w:sz w:val="24"/>
          <w:szCs w:val="24"/>
        </w:rPr>
        <w:t>8287091890</w:t>
      </w:r>
    </w:p>
    <w:p w:rsidR="006A3566" w14:paraId="1DACF112" w14:textId="77777777">
      <w:pPr>
        <w:spacing w:after="0" w:line="240" w:lineRule="auto"/>
        <w:contextualSpacing/>
        <w:jc w:val="center"/>
        <w:rPr>
          <w:sz w:val="24"/>
          <w:szCs w:val="24"/>
        </w:rPr>
      </w:pPr>
      <w:r>
        <w:rPr>
          <w:rFonts w:ascii="Times" w:hAnsi="Times" w:cs="Times"/>
          <w:color w:val="000000"/>
          <w:sz w:val="24"/>
          <w:szCs w:val="24"/>
        </w:rPr>
        <w:t>singh.priyanka16692@gmail.com</w:t>
      </w:r>
    </w:p>
    <w:p w:rsidR="006A3566" w14:paraId="0EA91389" w14:textId="77777777">
      <w:pPr>
        <w:spacing w:after="0" w:line="330" w:lineRule="auto"/>
        <w:outlineLvl w:val="2"/>
      </w:pPr>
      <w:r>
        <w:rPr>
          <w:rFonts w:ascii="Times" w:hAnsi="Times" w:cs="Times"/>
          <w:b/>
          <w:color w:val="000000"/>
          <w:sz w:val="33"/>
          <w:szCs w:val="33"/>
        </w:rPr>
        <w:t>Summary</w:t>
      </w:r>
    </w:p>
    <w:p w:rsidR="006A3566" w:rsidP="00A47FC4" w14:paraId="310112AE" w14:textId="6EC64720">
      <w:pPr>
        <w:spacing w:after="240" w:line="240" w:lineRule="auto"/>
      </w:pPr>
      <w:r>
        <w:rPr>
          <w:rFonts w:ascii="Times" w:hAnsi="Times" w:cs="Times"/>
          <w:color w:val="000000"/>
          <w:sz w:val="24"/>
          <w:szCs w:val="24"/>
        </w:rPr>
        <w:t xml:space="preserve">Currently working with Dr. </w:t>
      </w:r>
      <w:r w:rsidR="00A47FC4">
        <w:rPr>
          <w:rFonts w:ascii="Times" w:hAnsi="Times" w:cs="Times"/>
          <w:color w:val="000000"/>
          <w:sz w:val="24"/>
          <w:szCs w:val="24"/>
        </w:rPr>
        <w:t>Batra’s positive</w:t>
      </w:r>
      <w:r>
        <w:rPr>
          <w:rFonts w:ascii="Times" w:hAnsi="Times" w:cs="Times"/>
          <w:color w:val="000000"/>
          <w:sz w:val="24"/>
          <w:szCs w:val="24"/>
        </w:rPr>
        <w:t xml:space="preserve"> health clinic Ltd (</w:t>
      </w:r>
      <w:r w:rsidR="00A47FC4">
        <w:rPr>
          <w:rFonts w:ascii="Times" w:hAnsi="Times" w:cs="Times"/>
          <w:color w:val="000000"/>
          <w:sz w:val="24"/>
          <w:szCs w:val="24"/>
        </w:rPr>
        <w:t xml:space="preserve">Nirman </w:t>
      </w:r>
      <w:r>
        <w:rPr>
          <w:rFonts w:ascii="Times" w:hAnsi="Times" w:cs="Times"/>
          <w:color w:val="000000"/>
          <w:sz w:val="24"/>
          <w:szCs w:val="24"/>
        </w:rPr>
        <w:t>Vihar)</w:t>
      </w:r>
      <w:r w:rsidR="00042E09">
        <w:rPr>
          <w:rFonts w:ascii="Times" w:hAnsi="Times" w:cs="Times"/>
          <w:color w:val="000000"/>
          <w:sz w:val="24"/>
          <w:szCs w:val="24"/>
        </w:rPr>
        <w:t xml:space="preserve"> on the role of Admin Manager</w:t>
      </w:r>
      <w:r>
        <w:rPr>
          <w:rFonts w:ascii="Times" w:hAnsi="Times" w:cs="Times"/>
          <w:color w:val="000000"/>
          <w:sz w:val="24"/>
          <w:szCs w:val="24"/>
        </w:rPr>
        <w:t xml:space="preserve">. Highly trained administrative manager with 6+ years of experience in office administration and business development.  Proven record of excellence in office administration, minute keeping, generating expense reports and customer service. Extremely versatile with excellent organizational skills and spear heading office policies and procedures. Strong communication skills and strategic planning abilities. Looking for long and stable association with a good </w:t>
      </w:r>
      <w:r w:rsidR="00042E09">
        <w:rPr>
          <w:rFonts w:ascii="Times" w:hAnsi="Times" w:cs="Times"/>
          <w:color w:val="000000"/>
          <w:sz w:val="24"/>
          <w:szCs w:val="24"/>
        </w:rPr>
        <w:t>organization</w:t>
      </w:r>
      <w:r>
        <w:rPr>
          <w:rFonts w:ascii="Times" w:hAnsi="Times" w:cs="Times"/>
          <w:color w:val="000000"/>
          <w:sz w:val="24"/>
          <w:szCs w:val="24"/>
        </w:rPr>
        <w:t>.</w:t>
      </w:r>
    </w:p>
    <w:p w:rsidR="006A3566" w14:paraId="11366F43" w14:textId="77777777">
      <w:pPr>
        <w:spacing w:after="0" w:line="330" w:lineRule="auto"/>
        <w:outlineLvl w:val="2"/>
      </w:pPr>
      <w:r>
        <w:rPr>
          <w:rFonts w:ascii="Times" w:hAnsi="Times" w:cs="Times"/>
          <w:b/>
          <w:color w:val="000000"/>
          <w:sz w:val="33"/>
          <w:szCs w:val="33"/>
        </w:rPr>
        <w:t>Education</w:t>
      </w:r>
    </w:p>
    <w:p w:rsidR="006A3566" w14:paraId="70570CD7" w14:textId="77777777">
      <w:pPr>
        <w:spacing w:after="0" w:line="240" w:lineRule="auto"/>
      </w:pPr>
      <w:r>
        <w:rPr>
          <w:rFonts w:ascii="Times" w:hAnsi="Times" w:cs="Times"/>
          <w:b/>
          <w:color w:val="000000"/>
          <w:sz w:val="24"/>
          <w:szCs w:val="24"/>
        </w:rPr>
        <w:t>University of Delhi</w:t>
      </w:r>
    </w:p>
    <w:p w:rsidR="006A3566" w:rsidP="00042E09" w14:paraId="1DF621D8" w14:textId="58C641D1">
      <w:pPr>
        <w:pStyle w:val="ListParagraph"/>
        <w:numPr>
          <w:ilvl w:val="0"/>
          <w:numId w:val="10"/>
        </w:numPr>
        <w:spacing w:after="0" w:line="240" w:lineRule="auto"/>
      </w:pPr>
      <w:r w:rsidRPr="00042E09">
        <w:rPr>
          <w:rFonts w:ascii="Times" w:hAnsi="Times" w:cs="Times"/>
          <w:color w:val="000000"/>
          <w:sz w:val="24"/>
          <w:szCs w:val="24"/>
          <w:u w:val="single"/>
        </w:rPr>
        <w:t>Bachelor's Degree</w:t>
      </w:r>
      <w:r w:rsidRPr="00042E09" w:rsidR="00042E09">
        <w:rPr>
          <w:rFonts w:ascii="Times" w:hAnsi="Times" w:cs="Times"/>
          <w:color w:val="000000"/>
          <w:sz w:val="24"/>
          <w:szCs w:val="24"/>
          <w:u w:val="single"/>
        </w:rPr>
        <w:t xml:space="preserve"> (B.A.)</w:t>
      </w:r>
      <w:r w:rsidRPr="00042E09" w:rsidR="00042E09">
        <w:rPr>
          <w:rFonts w:ascii="Times" w:hAnsi="Times" w:cs="Times"/>
          <w:color w:val="000000"/>
          <w:sz w:val="24"/>
          <w:szCs w:val="24"/>
        </w:rPr>
        <w:t xml:space="preserve"> -   </w:t>
      </w:r>
      <w:r w:rsidRPr="00042E09">
        <w:rPr>
          <w:rFonts w:ascii="Times" w:hAnsi="Times" w:cs="Times"/>
          <w:color w:val="000000"/>
          <w:sz w:val="24"/>
          <w:szCs w:val="24"/>
        </w:rPr>
        <w:t>Graduated May 2015</w:t>
      </w:r>
    </w:p>
    <w:p w:rsidR="006A3566" w:rsidP="00042E09" w14:paraId="08C6F3AA" w14:textId="0A04E10F">
      <w:pPr>
        <w:pStyle w:val="ListParagraph"/>
        <w:numPr>
          <w:ilvl w:val="0"/>
          <w:numId w:val="10"/>
        </w:numPr>
        <w:spacing w:after="240" w:line="240" w:lineRule="auto"/>
      </w:pPr>
      <w:r w:rsidRPr="00042E09">
        <w:rPr>
          <w:rFonts w:ascii="Times" w:hAnsi="Times" w:cs="Times"/>
          <w:color w:val="000000"/>
          <w:sz w:val="24"/>
          <w:szCs w:val="24"/>
        </w:rPr>
        <w:t>M.A. Drop out (final Semester).  Worked very hard to gain experience in practical scenarios resulting in amazing negotiation</w:t>
      </w:r>
      <w:r w:rsidRPr="00042E09" w:rsidR="00A47FC4">
        <w:rPr>
          <w:rFonts w:ascii="Times" w:hAnsi="Times" w:cs="Times"/>
          <w:color w:val="000000"/>
          <w:sz w:val="24"/>
          <w:szCs w:val="24"/>
        </w:rPr>
        <w:t xml:space="preserve">, management </w:t>
      </w:r>
      <w:r w:rsidRPr="00042E09">
        <w:rPr>
          <w:rFonts w:ascii="Times" w:hAnsi="Times" w:cs="Times"/>
          <w:color w:val="000000"/>
          <w:sz w:val="24"/>
          <w:szCs w:val="24"/>
        </w:rPr>
        <w:t>&amp; administration capabilities.</w:t>
      </w:r>
    </w:p>
    <w:p w:rsidR="006A3566" w14:paraId="537E78A7" w14:textId="77777777">
      <w:pPr>
        <w:spacing w:after="0" w:line="330" w:lineRule="auto"/>
        <w:outlineLvl w:val="2"/>
      </w:pPr>
      <w:r>
        <w:rPr>
          <w:rFonts w:ascii="Times" w:hAnsi="Times" w:cs="Times"/>
          <w:b/>
          <w:color w:val="000000"/>
          <w:sz w:val="33"/>
          <w:szCs w:val="33"/>
        </w:rPr>
        <w:t>Employment History</w:t>
      </w:r>
    </w:p>
    <w:p w:rsidR="006A3566" w14:paraId="35E78BD7" w14:textId="77777777">
      <w:pPr>
        <w:spacing w:after="0" w:line="240" w:lineRule="auto"/>
      </w:pPr>
      <w:r>
        <w:rPr>
          <w:rFonts w:ascii="Times" w:hAnsi="Times" w:cs="Times"/>
          <w:b/>
          <w:color w:val="000000"/>
          <w:sz w:val="24"/>
          <w:szCs w:val="24"/>
        </w:rPr>
        <w:t>Dr. Batra's Positive Health Clinic Pvt Ltd</w:t>
      </w:r>
    </w:p>
    <w:p w:rsidR="006A3566" w14:paraId="0EEC8389" w14:textId="5F26BE8A">
      <w:pPr>
        <w:spacing w:after="0" w:line="240" w:lineRule="auto"/>
      </w:pPr>
      <w:r>
        <w:rPr>
          <w:rFonts w:ascii="Times" w:hAnsi="Times" w:cs="Times"/>
          <w:color w:val="000000"/>
          <w:sz w:val="24"/>
          <w:szCs w:val="24"/>
        </w:rPr>
        <w:t>Centre</w:t>
      </w:r>
      <w:r w:rsidR="00E26330">
        <w:rPr>
          <w:rFonts w:ascii="Times" w:hAnsi="Times" w:cs="Times"/>
          <w:color w:val="000000"/>
          <w:sz w:val="24"/>
          <w:szCs w:val="24"/>
        </w:rPr>
        <w:t xml:space="preserve"> Manager/Admin</w:t>
      </w:r>
    </w:p>
    <w:p w:rsidR="006A3566" w14:paraId="227EDCBD" w14:textId="6C6890D1">
      <w:pPr>
        <w:spacing w:after="0" w:line="240" w:lineRule="auto"/>
      </w:pPr>
      <w:r>
        <w:rPr>
          <w:rFonts w:ascii="Times" w:hAnsi="Times" w:cs="Times"/>
          <w:color w:val="000000"/>
          <w:sz w:val="24"/>
          <w:szCs w:val="24"/>
        </w:rPr>
        <w:t>August 2016 – Present</w:t>
      </w:r>
      <w:r w:rsidR="00DB57B4">
        <w:rPr>
          <w:rFonts w:ascii="Times" w:hAnsi="Times" w:cs="Times"/>
          <w:color w:val="000000"/>
          <w:sz w:val="24"/>
          <w:szCs w:val="24"/>
        </w:rPr>
        <w:t>s</w:t>
      </w:r>
    </w:p>
    <w:p w:rsidR="00384F8D" w:rsidRPr="00384F8D" w14:paraId="0CF8A6EB" w14:textId="7C517845">
      <w:pPr>
        <w:pStyle w:val="ListParagraphPHPDOCX"/>
        <w:numPr>
          <w:ilvl w:val="0"/>
          <w:numId w:val="1"/>
        </w:numPr>
        <w:spacing w:after="0" w:line="240" w:lineRule="auto"/>
        <w:rPr>
          <w:sz w:val="24"/>
          <w:szCs w:val="24"/>
        </w:rPr>
      </w:pPr>
      <w:r>
        <w:rPr>
          <w:sz w:val="24"/>
          <w:szCs w:val="24"/>
        </w:rPr>
        <w:t>Overall activities of managing and running a clinic solely with large no. of visitors.</w:t>
      </w:r>
    </w:p>
    <w:p w:rsidR="006A3566" w14:paraId="77E6FA73" w14:textId="1ADF8B88">
      <w:pPr>
        <w:pStyle w:val="ListParagraphPHPDOCX"/>
        <w:numPr>
          <w:ilvl w:val="0"/>
          <w:numId w:val="1"/>
        </w:numPr>
        <w:spacing w:after="0" w:line="240" w:lineRule="auto"/>
        <w:rPr>
          <w:sz w:val="24"/>
          <w:szCs w:val="24"/>
        </w:rPr>
      </w:pPr>
      <w:r>
        <w:rPr>
          <w:rFonts w:ascii="Times" w:hAnsi="Times" w:cs="Times"/>
          <w:color w:val="000000"/>
          <w:sz w:val="24"/>
          <w:szCs w:val="24"/>
        </w:rPr>
        <w:t>Creation of Booking, Invoice Creation Payment processing and tracking,</w:t>
      </w:r>
      <w:r w:rsidR="00042E09">
        <w:rPr>
          <w:rFonts w:ascii="Times" w:hAnsi="Times" w:cs="Times"/>
          <w:color w:val="000000"/>
          <w:sz w:val="24"/>
          <w:szCs w:val="24"/>
        </w:rPr>
        <w:t xml:space="preserve"> </w:t>
      </w:r>
    </w:p>
    <w:p w:rsidR="006A3566" w14:paraId="73230C07" w14:textId="77777777">
      <w:pPr>
        <w:pStyle w:val="ListParagraphPHPDOCX"/>
        <w:numPr>
          <w:ilvl w:val="0"/>
          <w:numId w:val="1"/>
        </w:numPr>
        <w:spacing w:after="0" w:line="240" w:lineRule="auto"/>
        <w:rPr>
          <w:sz w:val="24"/>
          <w:szCs w:val="24"/>
        </w:rPr>
      </w:pPr>
      <w:r>
        <w:rPr>
          <w:rFonts w:ascii="Times" w:hAnsi="Times" w:cs="Times"/>
          <w:color w:val="000000"/>
          <w:sz w:val="24"/>
          <w:szCs w:val="24"/>
        </w:rPr>
        <w:t>Supervising day-to-day operations of the administrative department and staff members.</w:t>
      </w:r>
    </w:p>
    <w:p w:rsidR="006A3566" w14:paraId="22916B4C" w14:textId="77777777">
      <w:pPr>
        <w:pStyle w:val="ListParagraphPHPDOCX"/>
        <w:numPr>
          <w:ilvl w:val="0"/>
          <w:numId w:val="1"/>
        </w:numPr>
        <w:spacing w:after="0" w:line="240" w:lineRule="auto"/>
        <w:rPr>
          <w:sz w:val="24"/>
          <w:szCs w:val="24"/>
        </w:rPr>
      </w:pPr>
      <w:r>
        <w:rPr>
          <w:rFonts w:ascii="Times" w:hAnsi="Times" w:cs="Times"/>
          <w:color w:val="000000"/>
          <w:sz w:val="24"/>
          <w:szCs w:val="24"/>
        </w:rPr>
        <w:t>Developing, reviewing, and improving administrative systems, policies, and procedures.</w:t>
      </w:r>
    </w:p>
    <w:p w:rsidR="006A3566" w14:paraId="3FCDF4BD" w14:textId="77777777">
      <w:pPr>
        <w:pStyle w:val="ListParagraphPHPDOCX"/>
        <w:numPr>
          <w:ilvl w:val="0"/>
          <w:numId w:val="1"/>
        </w:numPr>
        <w:spacing w:after="0" w:line="240" w:lineRule="auto"/>
        <w:rPr>
          <w:sz w:val="24"/>
          <w:szCs w:val="24"/>
        </w:rPr>
      </w:pPr>
      <w:r>
        <w:rPr>
          <w:rFonts w:ascii="Times" w:hAnsi="Times" w:cs="Times"/>
          <w:color w:val="000000"/>
          <w:sz w:val="24"/>
          <w:szCs w:val="24"/>
        </w:rPr>
        <w:t>Collecting, organizing, and storing information using computers and filing systems.</w:t>
      </w:r>
    </w:p>
    <w:p w:rsidR="006A3566" w14:paraId="5B32BDFE" w14:textId="77777777">
      <w:pPr>
        <w:pStyle w:val="ListParagraphPHPDOCX"/>
        <w:numPr>
          <w:ilvl w:val="0"/>
          <w:numId w:val="1"/>
        </w:numPr>
        <w:spacing w:after="0" w:line="240" w:lineRule="auto"/>
        <w:rPr>
          <w:sz w:val="24"/>
          <w:szCs w:val="24"/>
        </w:rPr>
      </w:pPr>
      <w:r>
        <w:rPr>
          <w:rFonts w:ascii="Times" w:hAnsi="Times" w:cs="Times"/>
          <w:color w:val="000000"/>
          <w:sz w:val="24"/>
          <w:szCs w:val="24"/>
        </w:rPr>
        <w:t>Generating new leads and retaining in process leads,</w:t>
      </w:r>
    </w:p>
    <w:p w:rsidR="006A3566" w14:paraId="44AF901E" w14:textId="77777777">
      <w:pPr>
        <w:pStyle w:val="ListParagraphPHPDOCX"/>
        <w:numPr>
          <w:ilvl w:val="0"/>
          <w:numId w:val="1"/>
        </w:numPr>
        <w:spacing w:after="0" w:line="240" w:lineRule="auto"/>
        <w:rPr>
          <w:sz w:val="24"/>
          <w:szCs w:val="24"/>
        </w:rPr>
      </w:pPr>
      <w:r>
        <w:rPr>
          <w:rFonts w:ascii="Times" w:hAnsi="Times" w:cs="Times"/>
          <w:color w:val="000000"/>
          <w:sz w:val="24"/>
          <w:szCs w:val="24"/>
        </w:rPr>
        <w:t>Follow up with sales &amp; operation team,</w:t>
      </w:r>
    </w:p>
    <w:p w:rsidR="006A3566" w:rsidRPr="00A47FC4" w14:paraId="1E389662" w14:textId="1B113C3F">
      <w:pPr>
        <w:pStyle w:val="ListParagraphPHPDOCX"/>
        <w:numPr>
          <w:ilvl w:val="0"/>
          <w:numId w:val="1"/>
        </w:numPr>
        <w:spacing w:after="0" w:line="240" w:lineRule="auto"/>
        <w:rPr>
          <w:sz w:val="24"/>
          <w:szCs w:val="24"/>
        </w:rPr>
      </w:pPr>
      <w:r>
        <w:rPr>
          <w:rFonts w:ascii="Times" w:hAnsi="Times" w:cs="Times"/>
          <w:color w:val="000000"/>
          <w:sz w:val="24"/>
          <w:szCs w:val="24"/>
        </w:rPr>
        <w:t>Coordination with the customers.</w:t>
      </w:r>
    </w:p>
    <w:p w:rsidR="00A47FC4" w:rsidP="00A47FC4" w14:paraId="7F40FF0B" w14:textId="77777777">
      <w:pPr>
        <w:pStyle w:val="ListParagraphPHPDOCX"/>
        <w:spacing w:after="0" w:line="240" w:lineRule="auto"/>
        <w:rPr>
          <w:sz w:val="24"/>
          <w:szCs w:val="24"/>
        </w:rPr>
      </w:pPr>
    </w:p>
    <w:p w:rsidR="006A3566" w:rsidRPr="00042E09" w14:paraId="7BEDEC03" w14:textId="77777777">
      <w:pPr>
        <w:spacing w:after="0" w:line="240" w:lineRule="auto"/>
        <w:rPr>
          <w:sz w:val="32"/>
          <w:szCs w:val="32"/>
        </w:rPr>
      </w:pPr>
      <w:r w:rsidRPr="00042E09">
        <w:rPr>
          <w:rFonts w:ascii="Times" w:hAnsi="Times" w:cs="Times"/>
          <w:b/>
          <w:color w:val="000000"/>
          <w:sz w:val="32"/>
          <w:szCs w:val="32"/>
        </w:rPr>
        <w:t>Metenere Limited</w:t>
      </w:r>
    </w:p>
    <w:p w:rsidR="006A3566" w:rsidRPr="00042E09" w14:paraId="71843B0E" w14:textId="77777777">
      <w:pPr>
        <w:spacing w:after="0" w:line="240" w:lineRule="auto"/>
        <w:rPr>
          <w:rFonts w:ascii="Times" w:hAnsi="Times" w:cs="Times"/>
          <w:sz w:val="24"/>
          <w:szCs w:val="24"/>
        </w:rPr>
      </w:pPr>
      <w:r w:rsidRPr="00042E09">
        <w:rPr>
          <w:rFonts w:ascii="Times" w:hAnsi="Times" w:cs="Times"/>
          <w:color w:val="000000"/>
          <w:sz w:val="24"/>
          <w:szCs w:val="24"/>
        </w:rPr>
        <w:t>Office Coordinator</w:t>
      </w:r>
    </w:p>
    <w:p w:rsidR="006A3566" w:rsidRPr="00042E09" w14:paraId="78DA6D9C" w14:textId="77777777">
      <w:pPr>
        <w:spacing w:after="0" w:line="240" w:lineRule="auto"/>
        <w:rPr>
          <w:rFonts w:ascii="Times" w:hAnsi="Times" w:cs="Times"/>
          <w:sz w:val="24"/>
          <w:szCs w:val="24"/>
        </w:rPr>
      </w:pPr>
      <w:r w:rsidRPr="00042E09">
        <w:rPr>
          <w:rFonts w:ascii="Times" w:hAnsi="Times" w:cs="Times"/>
          <w:color w:val="000000"/>
          <w:sz w:val="24"/>
          <w:szCs w:val="24"/>
        </w:rPr>
        <w:t>DL, Delhi</w:t>
      </w:r>
    </w:p>
    <w:p w:rsidR="006A3566" w:rsidRPr="00042E09" w14:paraId="6EABFEAB" w14:textId="77777777">
      <w:pPr>
        <w:spacing w:after="0" w:line="240" w:lineRule="auto"/>
        <w:rPr>
          <w:rFonts w:ascii="Times" w:hAnsi="Times" w:cs="Times"/>
          <w:sz w:val="24"/>
          <w:szCs w:val="24"/>
        </w:rPr>
      </w:pPr>
      <w:r w:rsidRPr="00042E09">
        <w:rPr>
          <w:rFonts w:ascii="Times" w:hAnsi="Times" w:cs="Times"/>
          <w:color w:val="000000"/>
          <w:sz w:val="24"/>
          <w:szCs w:val="24"/>
        </w:rPr>
        <w:t>March 2015 – August 2016</w:t>
      </w:r>
    </w:p>
    <w:p w:rsidR="006A3566" w:rsidRPr="00042E09" w14:paraId="5755CFD8" w14:textId="65215651">
      <w:pPr>
        <w:pStyle w:val="ListParagraphPHPDOCX"/>
        <w:numPr>
          <w:ilvl w:val="0"/>
          <w:numId w:val="1"/>
        </w:numPr>
        <w:spacing w:after="0" w:line="240" w:lineRule="auto"/>
        <w:rPr>
          <w:rFonts w:ascii="Times" w:hAnsi="Times" w:cs="Times"/>
          <w:sz w:val="24"/>
          <w:szCs w:val="24"/>
        </w:rPr>
      </w:pPr>
      <w:r w:rsidRPr="00042E09">
        <w:rPr>
          <w:rFonts w:ascii="Times" w:hAnsi="Times" w:cs="Times"/>
          <w:color w:val="000000"/>
          <w:sz w:val="24"/>
          <w:szCs w:val="24"/>
        </w:rPr>
        <w:t xml:space="preserve">Monitoring </w:t>
      </w:r>
      <w:r w:rsidRPr="00042E09" w:rsidR="00042E09">
        <w:rPr>
          <w:rFonts w:ascii="Times" w:hAnsi="Times" w:cs="Times"/>
          <w:color w:val="000000"/>
          <w:sz w:val="24"/>
          <w:szCs w:val="24"/>
        </w:rPr>
        <w:t>sales &amp;</w:t>
      </w:r>
      <w:r w:rsidRPr="00042E09">
        <w:rPr>
          <w:rFonts w:ascii="Times" w:hAnsi="Times" w:cs="Times"/>
          <w:color w:val="000000"/>
          <w:sz w:val="24"/>
          <w:szCs w:val="24"/>
        </w:rPr>
        <w:t xml:space="preserve"> HR operation team,</w:t>
      </w:r>
    </w:p>
    <w:p w:rsidR="006A3566" w:rsidRPr="00042E09" w14:paraId="121376B3" w14:textId="77777777">
      <w:pPr>
        <w:pStyle w:val="ListParagraphPHPDOCX"/>
        <w:numPr>
          <w:ilvl w:val="0"/>
          <w:numId w:val="1"/>
        </w:numPr>
        <w:spacing w:after="0" w:line="240" w:lineRule="auto"/>
        <w:rPr>
          <w:rFonts w:ascii="Times" w:hAnsi="Times" w:cs="Times"/>
          <w:sz w:val="24"/>
          <w:szCs w:val="24"/>
        </w:rPr>
      </w:pPr>
      <w:r w:rsidRPr="00042E09">
        <w:rPr>
          <w:rFonts w:ascii="Times" w:hAnsi="Times" w:cs="Times"/>
          <w:color w:val="000000"/>
          <w:sz w:val="24"/>
          <w:szCs w:val="24"/>
        </w:rPr>
        <w:t>Creation of Booking, Invoice Creation,</w:t>
      </w:r>
    </w:p>
    <w:p w:rsidR="006A3566" w:rsidRPr="00042E09" w14:paraId="0FBD73B8" w14:textId="77777777">
      <w:pPr>
        <w:pStyle w:val="ListParagraphPHPDOCX"/>
        <w:numPr>
          <w:ilvl w:val="0"/>
          <w:numId w:val="1"/>
        </w:numPr>
        <w:spacing w:after="0" w:line="240" w:lineRule="auto"/>
        <w:rPr>
          <w:rFonts w:ascii="Times" w:hAnsi="Times" w:cs="Times"/>
          <w:sz w:val="24"/>
          <w:szCs w:val="24"/>
        </w:rPr>
      </w:pPr>
      <w:r w:rsidRPr="00042E09">
        <w:rPr>
          <w:rFonts w:ascii="Times" w:hAnsi="Times" w:cs="Times"/>
          <w:color w:val="000000"/>
          <w:sz w:val="24"/>
          <w:szCs w:val="24"/>
        </w:rPr>
        <w:t>Preparation of MIS related to sales and operations,</w:t>
      </w:r>
    </w:p>
    <w:p w:rsidR="006A3566" w:rsidRPr="00042E09" w14:paraId="720D0047" w14:textId="77777777">
      <w:pPr>
        <w:pStyle w:val="ListParagraphPHPDOCX"/>
        <w:numPr>
          <w:ilvl w:val="0"/>
          <w:numId w:val="1"/>
        </w:numPr>
        <w:spacing w:after="0" w:line="240" w:lineRule="auto"/>
        <w:rPr>
          <w:rFonts w:ascii="Times" w:hAnsi="Times" w:cs="Times"/>
          <w:sz w:val="24"/>
          <w:szCs w:val="24"/>
        </w:rPr>
      </w:pPr>
      <w:r w:rsidRPr="00042E09">
        <w:rPr>
          <w:rFonts w:ascii="Times" w:hAnsi="Times" w:cs="Times"/>
          <w:color w:val="000000"/>
          <w:sz w:val="24"/>
          <w:szCs w:val="24"/>
        </w:rPr>
        <w:t>Organizing documentation,</w:t>
      </w:r>
    </w:p>
    <w:p w:rsidR="006A3566" w:rsidRPr="00042E09" w14:paraId="77D0AAF6" w14:textId="5031A04D">
      <w:pPr>
        <w:pStyle w:val="ListParagraphPHPDOCX"/>
        <w:numPr>
          <w:ilvl w:val="0"/>
          <w:numId w:val="1"/>
        </w:numPr>
        <w:spacing w:after="0" w:line="240" w:lineRule="auto"/>
        <w:rPr>
          <w:rFonts w:ascii="Times" w:hAnsi="Times" w:cs="Times"/>
          <w:sz w:val="24"/>
          <w:szCs w:val="24"/>
        </w:rPr>
      </w:pPr>
      <w:r w:rsidRPr="00042E09">
        <w:rPr>
          <w:rFonts w:ascii="Times" w:hAnsi="Times" w:cs="Times"/>
          <w:color w:val="000000"/>
          <w:sz w:val="24"/>
          <w:szCs w:val="24"/>
        </w:rPr>
        <w:t xml:space="preserve">Maintaining day to day activity of </w:t>
      </w:r>
      <w:r w:rsidRPr="00042E09" w:rsidR="00384F8D">
        <w:rPr>
          <w:rFonts w:ascii="Times" w:hAnsi="Times" w:cs="Times"/>
          <w:color w:val="000000"/>
          <w:sz w:val="24"/>
          <w:szCs w:val="24"/>
        </w:rPr>
        <w:t>each</w:t>
      </w:r>
      <w:r w:rsidRPr="00042E09">
        <w:rPr>
          <w:rFonts w:ascii="Times" w:hAnsi="Times" w:cs="Times"/>
          <w:color w:val="000000"/>
          <w:sz w:val="24"/>
          <w:szCs w:val="24"/>
        </w:rPr>
        <w:t xml:space="preserve"> mail and keep on tracking on regular basis to fulfill the requirements,</w:t>
      </w:r>
    </w:p>
    <w:p w:rsidR="006A3566" w:rsidRPr="00042E09" w14:paraId="1B3B9349" w14:textId="77777777">
      <w:pPr>
        <w:pStyle w:val="ListParagraphPHPDOCX"/>
        <w:numPr>
          <w:ilvl w:val="0"/>
          <w:numId w:val="1"/>
        </w:numPr>
        <w:spacing w:after="0" w:line="240" w:lineRule="auto"/>
        <w:rPr>
          <w:rFonts w:ascii="Times" w:hAnsi="Times" w:cs="Times"/>
          <w:sz w:val="24"/>
          <w:szCs w:val="24"/>
        </w:rPr>
      </w:pPr>
      <w:r w:rsidRPr="00042E09">
        <w:rPr>
          <w:rFonts w:ascii="Times" w:hAnsi="Times" w:cs="Times"/>
          <w:color w:val="000000"/>
          <w:sz w:val="24"/>
          <w:szCs w:val="24"/>
        </w:rPr>
        <w:t>Overseeing special projects and tracking progress towards company goals,</w:t>
      </w:r>
    </w:p>
    <w:p w:rsidR="006A3566" w:rsidRPr="00A47FC4" w14:paraId="578E0AFF" w14:textId="7B85581B">
      <w:pPr>
        <w:pStyle w:val="ListParagraphPHPDOCX"/>
        <w:numPr>
          <w:ilvl w:val="0"/>
          <w:numId w:val="1"/>
        </w:numPr>
        <w:spacing w:after="0" w:line="240" w:lineRule="auto"/>
        <w:rPr>
          <w:sz w:val="24"/>
          <w:szCs w:val="24"/>
        </w:rPr>
      </w:pPr>
      <w:r w:rsidRPr="00042E09">
        <w:rPr>
          <w:rFonts w:ascii="Times" w:hAnsi="Times" w:cs="Times"/>
          <w:color w:val="000000"/>
          <w:sz w:val="24"/>
          <w:szCs w:val="24"/>
        </w:rPr>
        <w:t>Managing day-to-day operations of the administrative/HR department,</w:t>
      </w:r>
    </w:p>
    <w:p w:rsidR="00A47FC4" w:rsidP="00A47FC4" w14:paraId="4592019D" w14:textId="77777777">
      <w:pPr>
        <w:pStyle w:val="ListParagraphPHPDOCX"/>
        <w:spacing w:after="0" w:line="240" w:lineRule="auto"/>
        <w:rPr>
          <w:sz w:val="24"/>
          <w:szCs w:val="24"/>
        </w:rPr>
      </w:pPr>
    </w:p>
    <w:p w:rsidR="006A3566" w:rsidRPr="00042E09" w14:paraId="7F48AA4E" w14:textId="4CF79239">
      <w:pPr>
        <w:spacing w:after="0" w:line="240" w:lineRule="auto"/>
        <w:rPr>
          <w:rFonts w:ascii="Times" w:hAnsi="Times" w:cs="Times"/>
          <w:b/>
          <w:color w:val="000000"/>
          <w:sz w:val="32"/>
          <w:szCs w:val="32"/>
        </w:rPr>
      </w:pPr>
      <w:r w:rsidRPr="00042E09">
        <w:rPr>
          <w:rFonts w:ascii="Times" w:hAnsi="Times" w:cs="Times"/>
          <w:b/>
          <w:color w:val="000000"/>
          <w:sz w:val="32"/>
          <w:szCs w:val="32"/>
        </w:rPr>
        <w:t>DTDC Courier &amp; Cargo Limited</w:t>
      </w:r>
    </w:p>
    <w:p w:rsidR="006A3566" w:rsidRPr="00042E09" w14:paraId="21BA7217" w14:textId="77777777">
      <w:pPr>
        <w:spacing w:after="0" w:line="240" w:lineRule="auto"/>
        <w:rPr>
          <w:rFonts w:ascii="Times" w:hAnsi="Times" w:cs="Times"/>
          <w:sz w:val="24"/>
          <w:szCs w:val="24"/>
        </w:rPr>
      </w:pPr>
      <w:r w:rsidRPr="00042E09">
        <w:rPr>
          <w:rFonts w:ascii="Times" w:hAnsi="Times" w:cs="Times"/>
          <w:color w:val="000000"/>
          <w:sz w:val="24"/>
          <w:szCs w:val="24"/>
        </w:rPr>
        <w:t>Office Coordinator</w:t>
      </w:r>
    </w:p>
    <w:p w:rsidR="006A3566" w:rsidRPr="00042E09" w14:paraId="08B7AAA9" w14:textId="77777777">
      <w:pPr>
        <w:spacing w:after="0" w:line="240" w:lineRule="auto"/>
        <w:rPr>
          <w:rFonts w:ascii="Times" w:hAnsi="Times" w:cs="Times"/>
          <w:sz w:val="24"/>
          <w:szCs w:val="24"/>
        </w:rPr>
      </w:pPr>
      <w:r w:rsidRPr="00042E09">
        <w:rPr>
          <w:rFonts w:ascii="Times" w:hAnsi="Times" w:cs="Times"/>
          <w:color w:val="000000"/>
          <w:sz w:val="24"/>
          <w:szCs w:val="24"/>
        </w:rPr>
        <w:t>April 2012 – March 2015</w:t>
      </w:r>
    </w:p>
    <w:p w:rsidR="006A3566" w:rsidRPr="00042E09" w14:paraId="091AC1C1" w14:textId="77777777">
      <w:pPr>
        <w:pStyle w:val="ListParagraphPHPDOCX"/>
        <w:numPr>
          <w:ilvl w:val="0"/>
          <w:numId w:val="1"/>
        </w:numPr>
        <w:spacing w:after="0" w:line="240" w:lineRule="auto"/>
        <w:rPr>
          <w:rFonts w:ascii="Times" w:hAnsi="Times" w:cs="Times"/>
          <w:sz w:val="24"/>
          <w:szCs w:val="24"/>
        </w:rPr>
      </w:pPr>
      <w:r w:rsidRPr="00042E09">
        <w:rPr>
          <w:rFonts w:ascii="Times" w:hAnsi="Times" w:cs="Times"/>
          <w:color w:val="000000"/>
          <w:sz w:val="24"/>
          <w:szCs w:val="24"/>
        </w:rPr>
        <w:t>Follow up with service line, transporter &amp; operation team,</w:t>
      </w:r>
    </w:p>
    <w:p w:rsidR="006A3566" w:rsidRPr="00042E09" w14:paraId="6287D0F8" w14:textId="77777777">
      <w:pPr>
        <w:pStyle w:val="ListParagraphPHPDOCX"/>
        <w:numPr>
          <w:ilvl w:val="0"/>
          <w:numId w:val="1"/>
        </w:numPr>
        <w:spacing w:after="0" w:line="240" w:lineRule="auto"/>
        <w:rPr>
          <w:rFonts w:ascii="Times" w:hAnsi="Times" w:cs="Times"/>
          <w:sz w:val="24"/>
          <w:szCs w:val="24"/>
        </w:rPr>
      </w:pPr>
      <w:r w:rsidRPr="00042E09">
        <w:rPr>
          <w:rFonts w:ascii="Times" w:hAnsi="Times" w:cs="Times"/>
          <w:color w:val="000000"/>
          <w:sz w:val="24"/>
          <w:szCs w:val="24"/>
        </w:rPr>
        <w:t>Addressing the customer amendments onto bookings and coding customer mails into database,</w:t>
      </w:r>
    </w:p>
    <w:p w:rsidR="006A3566" w:rsidRPr="00042E09" w14:paraId="0F689B5B" w14:textId="6C4D3BAD">
      <w:pPr>
        <w:pStyle w:val="ListParagraphPHPDOCX"/>
        <w:numPr>
          <w:ilvl w:val="0"/>
          <w:numId w:val="1"/>
        </w:numPr>
        <w:spacing w:after="0" w:line="240" w:lineRule="auto"/>
        <w:rPr>
          <w:rFonts w:ascii="Times" w:hAnsi="Times" w:cs="Times"/>
          <w:sz w:val="24"/>
          <w:szCs w:val="24"/>
        </w:rPr>
      </w:pPr>
      <w:r w:rsidRPr="00042E09">
        <w:rPr>
          <w:rFonts w:ascii="Times" w:hAnsi="Times" w:cs="Times"/>
          <w:color w:val="000000"/>
          <w:sz w:val="24"/>
          <w:szCs w:val="24"/>
        </w:rPr>
        <w:t xml:space="preserve">Maintaining day to day activity of </w:t>
      </w:r>
      <w:r w:rsidRPr="00042E09" w:rsidR="00384F8D">
        <w:rPr>
          <w:rFonts w:ascii="Times" w:hAnsi="Times" w:cs="Times"/>
          <w:color w:val="000000"/>
          <w:sz w:val="24"/>
          <w:szCs w:val="24"/>
        </w:rPr>
        <w:t>each</w:t>
      </w:r>
      <w:r w:rsidRPr="00042E09">
        <w:rPr>
          <w:rFonts w:ascii="Times" w:hAnsi="Times" w:cs="Times"/>
          <w:color w:val="000000"/>
          <w:sz w:val="24"/>
          <w:szCs w:val="24"/>
        </w:rPr>
        <w:t xml:space="preserve"> mail and keep on tracking with front office on regular basis to fulfill the requirements,</w:t>
      </w:r>
    </w:p>
    <w:p w:rsidR="006A3566" w:rsidRPr="00042E09" w14:paraId="3B1C9CB2" w14:textId="6597A092">
      <w:pPr>
        <w:pStyle w:val="ListParagraphPHPDOCX"/>
        <w:numPr>
          <w:ilvl w:val="0"/>
          <w:numId w:val="1"/>
        </w:numPr>
        <w:spacing w:after="0" w:line="240" w:lineRule="auto"/>
        <w:rPr>
          <w:rFonts w:ascii="Times" w:hAnsi="Times" w:cs="Times"/>
          <w:sz w:val="24"/>
          <w:szCs w:val="24"/>
        </w:rPr>
      </w:pPr>
      <w:r w:rsidRPr="00042E09">
        <w:rPr>
          <w:rFonts w:ascii="Times" w:hAnsi="Times" w:cs="Times"/>
          <w:color w:val="000000"/>
          <w:sz w:val="24"/>
          <w:szCs w:val="24"/>
        </w:rPr>
        <w:t>Documentation and MIS.</w:t>
      </w:r>
    </w:p>
    <w:p w:rsidR="00A47FC4" w:rsidRPr="00042E09" w:rsidP="00A47FC4" w14:paraId="04F7DDCE" w14:textId="3404D65E">
      <w:pPr>
        <w:pStyle w:val="ListParagraphPHPDOCX"/>
        <w:spacing w:after="0" w:line="240" w:lineRule="auto"/>
        <w:rPr>
          <w:rFonts w:ascii="Times" w:hAnsi="Times" w:cs="Times"/>
          <w:color w:val="000000"/>
          <w:sz w:val="24"/>
          <w:szCs w:val="24"/>
        </w:rPr>
      </w:pPr>
    </w:p>
    <w:p w:rsidR="00A47FC4" w:rsidP="00A47FC4" w14:paraId="38A0A645" w14:textId="061781E8">
      <w:pPr>
        <w:pStyle w:val="ListParagraphPHPDOCX"/>
        <w:spacing w:after="0" w:line="240" w:lineRule="auto"/>
        <w:rPr>
          <w:rFonts w:ascii="Times New Roman" w:hAnsi="Times New Roman" w:cs="Times New Roman"/>
          <w:color w:val="000000"/>
          <w:sz w:val="20"/>
          <w:szCs w:val="20"/>
        </w:rPr>
      </w:pPr>
    </w:p>
    <w:p w:rsidR="00A47FC4" w:rsidP="00A47FC4" w14:paraId="4EDF56C8" w14:textId="2B75F113">
      <w:pPr>
        <w:pStyle w:val="ListParagraphPHPDOCX"/>
        <w:spacing w:after="0" w:line="240" w:lineRule="auto"/>
        <w:rPr>
          <w:rFonts w:ascii="Times New Roman" w:hAnsi="Times New Roman" w:cs="Times New Roman"/>
          <w:color w:val="000000"/>
          <w:sz w:val="20"/>
          <w:szCs w:val="20"/>
        </w:rPr>
      </w:pPr>
    </w:p>
    <w:p w:rsidR="006A3566" w14:paraId="26A553B8" w14:textId="77777777">
      <w:pPr>
        <w:spacing w:after="0" w:line="330" w:lineRule="auto"/>
        <w:outlineLvl w:val="2"/>
      </w:pPr>
      <w:r>
        <w:rPr>
          <w:rFonts w:ascii="Times" w:hAnsi="Times" w:cs="Times"/>
          <w:b/>
          <w:color w:val="000000"/>
          <w:sz w:val="33"/>
          <w:szCs w:val="33"/>
        </w:rPr>
        <w:t>Professional Skills</w:t>
      </w:r>
    </w:p>
    <w:p w:rsidR="006A3566" w14:paraId="2F898B71" w14:textId="77777777">
      <w:pPr>
        <w:spacing w:after="0" w:line="240" w:lineRule="auto"/>
      </w:pPr>
      <w:r>
        <w:rPr>
          <w:rFonts w:ascii="Times" w:hAnsi="Times" w:cs="Times"/>
          <w:color w:val="000000"/>
          <w:sz w:val="24"/>
          <w:szCs w:val="24"/>
        </w:rPr>
        <w:t>MS Office: ● ● ● ● ○</w:t>
      </w:r>
    </w:p>
    <w:p w:rsidR="006A3566" w14:paraId="4AB74079" w14:textId="77777777">
      <w:pPr>
        <w:spacing w:after="0" w:line="240" w:lineRule="auto"/>
      </w:pPr>
      <w:r>
        <w:rPr>
          <w:rFonts w:ascii="Times" w:hAnsi="Times" w:cs="Times"/>
          <w:color w:val="000000"/>
          <w:sz w:val="24"/>
          <w:szCs w:val="24"/>
        </w:rPr>
        <w:t>Advance ERP: ● ● ● ● ●</w:t>
      </w:r>
    </w:p>
    <w:p w:rsidR="00A47FC4" w14:paraId="43F9EA20" w14:textId="77777777">
      <w:pPr>
        <w:spacing w:after="0" w:line="330" w:lineRule="auto"/>
        <w:outlineLvl w:val="2"/>
        <w:rPr>
          <w:rFonts w:ascii="Times" w:hAnsi="Times" w:cs="Times"/>
          <w:b/>
          <w:color w:val="000000"/>
          <w:sz w:val="33"/>
          <w:szCs w:val="33"/>
        </w:rPr>
      </w:pPr>
    </w:p>
    <w:p w:rsidR="006A3566" w14:paraId="41B05FB7" w14:textId="22E19ABC">
      <w:pPr>
        <w:spacing w:after="0" w:line="330" w:lineRule="auto"/>
        <w:outlineLvl w:val="2"/>
      </w:pPr>
      <w:r>
        <w:rPr>
          <w:rFonts w:ascii="Times" w:hAnsi="Times" w:cs="Times"/>
          <w:b/>
          <w:color w:val="000000"/>
          <w:sz w:val="33"/>
          <w:szCs w:val="33"/>
        </w:rPr>
        <w:t>Languages</w:t>
      </w:r>
    </w:p>
    <w:p w:rsidR="006A3566" w14:paraId="2654BF22" w14:textId="77777777">
      <w:pPr>
        <w:spacing w:after="0" w:line="240" w:lineRule="auto"/>
      </w:pPr>
      <w:r>
        <w:rPr>
          <w:rFonts w:ascii="Times" w:hAnsi="Times" w:cs="Times"/>
          <w:color w:val="000000"/>
          <w:sz w:val="24"/>
          <w:szCs w:val="24"/>
        </w:rPr>
        <w:t>English: ● ● ● ● ●</w:t>
      </w:r>
    </w:p>
    <w:p w:rsidR="006A3566" w14:paraId="1C35320D" w14:textId="77777777">
      <w:pPr>
        <w:spacing w:after="0" w:line="240" w:lineRule="auto"/>
      </w:pPr>
      <w:r>
        <w:rPr>
          <w:rFonts w:ascii="Times" w:hAnsi="Times" w:cs="Times"/>
          <w:color w:val="000000"/>
          <w:sz w:val="24"/>
          <w:szCs w:val="24"/>
        </w:rPr>
        <w:t>Hindi: ● ● ● ● ●</w:t>
      </w:r>
    </w:p>
    <w:p w:rsidR="006A3566" w14:paraId="3FCDE720" w14:textId="7426DA18">
      <w:pPr>
        <w:spacing w:after="0" w:line="240" w:lineRule="auto"/>
        <w:rPr>
          <w:rFonts w:ascii="Times" w:hAnsi="Times" w:cs="Times"/>
          <w:color w:val="000000"/>
          <w:sz w:val="24"/>
          <w:szCs w:val="24"/>
        </w:rPr>
      </w:pPr>
      <w:r>
        <w:rPr>
          <w:rFonts w:ascii="Times" w:hAnsi="Times" w:cs="Times"/>
          <w:color w:val="000000"/>
          <w:sz w:val="24"/>
          <w:szCs w:val="24"/>
        </w:rPr>
        <w:t>Bengali: ● ● ● ● ●</w:t>
      </w:r>
    </w:p>
    <w:p w:rsidR="00042E09" w14:paraId="1189C0BC" w14:textId="6CB3A311">
      <w:pPr>
        <w:spacing w:after="0" w:line="240" w:lineRule="auto"/>
        <w:rPr>
          <w:rFonts w:ascii="Times" w:hAnsi="Times" w:cs="Times"/>
          <w:color w:val="000000"/>
          <w:sz w:val="24"/>
          <w:szCs w:val="24"/>
        </w:rPr>
      </w:pPr>
    </w:p>
    <w:p w:rsidR="00042E09" w14:paraId="4283BAE9" w14:textId="52A660AC">
      <w:pPr>
        <w:spacing w:after="0" w:line="240" w:lineRule="auto"/>
        <w:rPr>
          <w:rFonts w:ascii="Times" w:hAnsi="Times" w:cs="Times"/>
          <w:color w:val="000000"/>
          <w:sz w:val="24"/>
          <w:szCs w:val="24"/>
        </w:rPr>
      </w:pPr>
    </w:p>
    <w:p w:rsidR="00042E09" w:rsidP="00042E09" w14:paraId="1034415E" w14:textId="364C7B44">
      <w:pPr>
        <w:spacing w:after="0" w:line="330" w:lineRule="auto"/>
        <w:outlineLvl w:val="2"/>
      </w:pPr>
      <w:r>
        <w:rPr>
          <w:rFonts w:ascii="Times" w:hAnsi="Times" w:cs="Times"/>
          <w:b/>
          <w:color w:val="000000"/>
          <w:sz w:val="33"/>
          <w:szCs w:val="33"/>
        </w:rPr>
        <w:t>Personal details</w:t>
      </w:r>
    </w:p>
    <w:p w:rsidR="00042E09" w:rsidRPr="00042E09" w:rsidP="00042E09" w14:paraId="7530A5BC" w14:textId="77777777">
      <w:pPr>
        <w:pStyle w:val="ListParagraph"/>
        <w:numPr>
          <w:ilvl w:val="0"/>
          <w:numId w:val="9"/>
        </w:numPr>
        <w:spacing w:after="0" w:line="240" w:lineRule="auto"/>
      </w:pPr>
      <w:r w:rsidRPr="00042E09">
        <w:rPr>
          <w:rFonts w:ascii="Times" w:hAnsi="Times" w:cs="Times"/>
          <w:color w:val="000000"/>
          <w:sz w:val="24"/>
          <w:szCs w:val="24"/>
        </w:rPr>
        <w:t xml:space="preserve">Husband’s Name: Nikhil Singh        </w:t>
      </w:r>
    </w:p>
    <w:p w:rsidR="00042E09" w:rsidRPr="00042E09" w:rsidP="00042E09" w14:paraId="53D79321" w14:textId="3B4E6118">
      <w:pPr>
        <w:pStyle w:val="ListParagraph"/>
        <w:numPr>
          <w:ilvl w:val="0"/>
          <w:numId w:val="9"/>
        </w:numPr>
        <w:spacing w:after="0" w:line="240" w:lineRule="auto"/>
      </w:pPr>
      <w:r>
        <w:rPr>
          <w:rFonts w:ascii="Times" w:hAnsi="Times" w:cs="Times"/>
          <w:color w:val="000000"/>
          <w:sz w:val="24"/>
          <w:szCs w:val="24"/>
        </w:rPr>
        <w:t xml:space="preserve">Birth Date: </w:t>
      </w:r>
      <w:r w:rsidRPr="00042E09">
        <w:rPr>
          <w:rFonts w:ascii="Times" w:hAnsi="Times" w:cs="Times"/>
          <w:color w:val="000000"/>
          <w:sz w:val="24"/>
          <w:szCs w:val="24"/>
        </w:rPr>
        <w:t xml:space="preserve"> </w:t>
      </w:r>
      <w:r>
        <w:rPr>
          <w:rFonts w:ascii="Times" w:hAnsi="Times" w:cs="Times"/>
          <w:color w:val="000000"/>
          <w:sz w:val="24"/>
          <w:szCs w:val="24"/>
        </w:rPr>
        <w:t>16/June/1992</w:t>
      </w:r>
    </w:p>
    <w:p w:rsidR="00042E09" w:rsidP="00042E09" w14:paraId="48EFA943" w14:textId="1CDA9BF5">
      <w:pPr>
        <w:pStyle w:val="ListParagraph"/>
        <w:numPr>
          <w:ilvl w:val="0"/>
          <w:numId w:val="9"/>
        </w:numPr>
        <w:spacing w:after="0" w:line="240" w:lineRule="auto"/>
      </w:pPr>
      <w:r>
        <w:t>Marital Status:  Married</w:t>
      </w:r>
    </w:p>
    <w:p w:rsidR="00042E09" w:rsidP="00042E09" w14:paraId="099DB8F5" w14:textId="77777777">
      <w:pPr>
        <w:pStyle w:val="ListParagraph"/>
        <w:spacing w:after="0" w:line="240" w:lineRule="auto"/>
      </w:pPr>
    </w:p>
    <w:p w:rsidR="006A3566" w14:paraId="59289EA0" w14:textId="77777777">
      <w:pPr>
        <w:spacing w:after="0" w:line="330" w:lineRule="auto"/>
        <w:outlineLvl w:val="2"/>
      </w:pPr>
      <w:r>
        <w:rPr>
          <w:rFonts w:ascii="Times" w:hAnsi="Times" w:cs="Times"/>
          <w:b/>
          <w:color w:val="000000"/>
          <w:sz w:val="33"/>
          <w:szCs w:val="33"/>
        </w:rPr>
        <w:t>References</w:t>
      </w:r>
    </w:p>
    <w:p w:rsidR="006A3566" w14:paraId="4F1B02A4" w14:textId="2EAE6059">
      <w:pPr>
        <w:spacing w:after="240" w:line="240" w:lineRule="auto"/>
        <w:rPr>
          <w:rFonts w:ascii="Times" w:hAnsi="Times" w:cs="Times"/>
          <w:color w:val="000000"/>
          <w:sz w:val="24"/>
          <w:szCs w:val="24"/>
        </w:rPr>
      </w:pPr>
      <w:r>
        <w:rPr>
          <w:rFonts w:ascii="Times" w:hAnsi="Times" w:cs="Times"/>
          <w:color w:val="000000"/>
          <w:sz w:val="24"/>
          <w:szCs w:val="24"/>
        </w:rPr>
        <w:t>References available upon request</w:t>
      </w:r>
    </w:p>
    <w:p w:rsidR="00042E09" w:rsidP="00042E09" w14:paraId="79F7F7B3" w14:textId="33C206EF">
      <w:pPr>
        <w:spacing w:after="0" w:line="330" w:lineRule="auto"/>
        <w:outlineLvl w:val="2"/>
      </w:pPr>
      <w:r>
        <w:rPr>
          <w:rFonts w:ascii="Times" w:hAnsi="Times" w:cs="Times"/>
          <w:b/>
          <w:color w:val="000000"/>
          <w:sz w:val="33"/>
          <w:szCs w:val="33"/>
        </w:rPr>
        <w:t xml:space="preserve">Declaration </w:t>
      </w:r>
    </w:p>
    <w:p w:rsidR="00042E09" w:rsidRPr="00042E09" w:rsidP="00042E09" w14:paraId="0D5F6B44" w14:textId="32260CB8">
      <w:pPr>
        <w:widowControl w:val="0"/>
        <w:overflowPunct w:val="0"/>
        <w:autoSpaceDE w:val="0"/>
        <w:autoSpaceDN w:val="0"/>
        <w:adjustRightInd w:val="0"/>
        <w:spacing w:after="0" w:line="218" w:lineRule="auto"/>
        <w:ind w:right="100"/>
        <w:rPr>
          <w:rFonts w:asciiTheme="majorHAnsi" w:hAnsiTheme="majorHAnsi" w:cs="Arial"/>
        </w:rPr>
      </w:pPr>
      <w:r w:rsidRPr="00014B83">
        <w:rPr>
          <w:rFonts w:asciiTheme="majorHAnsi" w:hAnsiTheme="majorHAnsi" w:cs="Arial"/>
        </w:rPr>
        <w:t xml:space="preserve">I, </w:t>
      </w:r>
      <w:r>
        <w:rPr>
          <w:rFonts w:asciiTheme="majorHAnsi" w:hAnsiTheme="majorHAnsi" w:cs="Arial"/>
        </w:rPr>
        <w:t>Priyanka</w:t>
      </w:r>
      <w:r w:rsidRPr="00014B83">
        <w:rPr>
          <w:rFonts w:asciiTheme="majorHAnsi" w:hAnsiTheme="majorHAnsi" w:cs="Arial"/>
        </w:rPr>
        <w:t xml:space="preserve"> Singh, hereby declare that the information contained herein is true and correct to the best of my knowledge and belief.</w:t>
      </w:r>
    </w:p>
    <w:p w:rsidR="00042E09" w:rsidP="00042E09" w14:paraId="798CEFB8" w14:textId="77777777">
      <w:pPr>
        <w:widowControl w:val="0"/>
        <w:autoSpaceDE w:val="0"/>
        <w:autoSpaceDN w:val="0"/>
        <w:adjustRightInd w:val="0"/>
        <w:spacing w:after="0" w:line="240" w:lineRule="auto"/>
        <w:rPr>
          <w:rFonts w:asciiTheme="majorHAnsi" w:hAnsiTheme="majorHAnsi" w:cs="Arial"/>
        </w:rPr>
      </w:pPr>
    </w:p>
    <w:p w:rsidR="00042E09" w:rsidRPr="00014B83" w:rsidP="00042E09" w14:paraId="056305A3" w14:textId="50A4AD50">
      <w:pPr>
        <w:widowControl w:val="0"/>
        <w:autoSpaceDE w:val="0"/>
        <w:autoSpaceDN w:val="0"/>
        <w:adjustRightInd w:val="0"/>
        <w:spacing w:after="0" w:line="240" w:lineRule="auto"/>
        <w:rPr>
          <w:rFonts w:asciiTheme="majorHAnsi" w:hAnsiTheme="majorHAnsi"/>
        </w:rPr>
      </w:pPr>
      <w:r>
        <w:rPr>
          <w:rFonts w:asciiTheme="majorHAnsi" w:hAnsiTheme="majorHAnsi" w:cs="Arial"/>
        </w:rPr>
        <w:t xml:space="preserve">                                                                  </w:t>
      </w:r>
      <w:r w:rsidRPr="00014B83">
        <w:rPr>
          <w:rFonts w:asciiTheme="majorHAnsi" w:hAnsiTheme="majorHAnsi" w:cs="Arial"/>
        </w:rPr>
        <w:t>_______________________________</w:t>
      </w:r>
    </w:p>
    <w:p w:rsidR="00042E09" w14:paraId="5510ED0E" w14:textId="77777777">
      <w:pPr>
        <w:spacing w:after="240" w:line="24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0F6147">
      <w:pgSz w:w="12240" w:h="20160" w:code="5"/>
      <w:pgMar w:top="1300" w:right="1300" w:bottom="1300" w:left="13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altName w:val="Sylfaen"/>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830247E"/>
    <w:multiLevelType w:val="hybridMultilevel"/>
    <w:tmpl w:val="6484B03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48D718F8"/>
    <w:multiLevelType w:val="hybridMultilevel"/>
    <w:tmpl w:val="B2FE688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4B302370"/>
    <w:multiLevelType w:val="hybridMultilevel"/>
    <w:tmpl w:val="5AD0693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516B4C7F"/>
    <w:multiLevelType w:val="hybridMultilevel"/>
    <w:tmpl w:val="D562937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6792213"/>
    <w:multiLevelType w:val="hybridMultilevel"/>
    <w:tmpl w:val="C502613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8"/>
  </w:num>
  <w:num w:numId="3">
    <w:abstractNumId w:val="9"/>
  </w:num>
  <w:num w:numId="4">
    <w:abstractNumId w:val="7"/>
  </w:num>
  <w:num w:numId="5">
    <w:abstractNumId w:val="1"/>
  </w:num>
  <w:num w:numId="6">
    <w:abstractNumId w:val="0"/>
  </w:num>
  <w:num w:numId="7">
    <w:abstractNumId w:val="5"/>
  </w:num>
  <w:num w:numId="8">
    <w:abstractNumId w:val="4"/>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64E"/>
    <w:rsid w:val="00014B83"/>
    <w:rsid w:val="00042E09"/>
    <w:rsid w:val="00065F9C"/>
    <w:rsid w:val="000F406E"/>
    <w:rsid w:val="000F6147"/>
    <w:rsid w:val="00112029"/>
    <w:rsid w:val="00135412"/>
    <w:rsid w:val="00361FF4"/>
    <w:rsid w:val="00384F8D"/>
    <w:rsid w:val="003B5299"/>
    <w:rsid w:val="00493A0C"/>
    <w:rsid w:val="004D6B48"/>
    <w:rsid w:val="00531A4E"/>
    <w:rsid w:val="00535F5A"/>
    <w:rsid w:val="00555F58"/>
    <w:rsid w:val="006A3566"/>
    <w:rsid w:val="006E6663"/>
    <w:rsid w:val="007E5FF4"/>
    <w:rsid w:val="008B3AC2"/>
    <w:rsid w:val="008F680D"/>
    <w:rsid w:val="00A47FC4"/>
    <w:rsid w:val="00AC197E"/>
    <w:rsid w:val="00B21D59"/>
    <w:rsid w:val="00BD419F"/>
    <w:rsid w:val="00DB57B4"/>
    <w:rsid w:val="00DF064E"/>
    <w:rsid w:val="00E17941"/>
    <w:rsid w:val="00E26330"/>
    <w:rsid w:val="00FB45F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21A063A0-C1DA-4D40-83FD-2B7625E12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customStyle="1"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customStyle="1"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customStyle="1"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customStyle="1"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customStyle="1"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DefaultParagraphFontPHPDOCX">
    <w:name w:val="Default Paragraph Font PHPDOCX"/>
    <w:uiPriority w:val="1"/>
    <w:semiHidden/>
    <w:unhideWhenUsed/>
  </w:style>
  <w:style w:type="numbering" w:customStyle="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customStyle="1" w:styleId="SubtleEmphasisPHPDOCX">
    <w:name w:val="Subtle Emphasis PHPDOCX"/>
    <w:basedOn w:val="DefaultParagraphFontPHPDOCX"/>
    <w:uiPriority w:val="19"/>
    <w:qFormat/>
    <w:rsid w:val="00DF064E"/>
    <w:rPr>
      <w:i/>
      <w:iCs/>
      <w:color w:val="808080" w:themeColor="text1" w:themeTint="7F"/>
    </w:rPr>
  </w:style>
  <w:style w:type="character" w:customStyle="1" w:styleId="EmphasisPHPDOCX">
    <w:name w:val="Emphasis PHPDOCX"/>
    <w:basedOn w:val="DefaultParagraphFontPHPDOCX"/>
    <w:uiPriority w:val="20"/>
    <w:qFormat/>
    <w:rsid w:val="00DF064E"/>
    <w:rPr>
      <w:i/>
      <w:iCs/>
    </w:rPr>
  </w:style>
  <w:style w:type="character" w:customStyle="1" w:styleId="IntenseEmphasisPHPDOCX">
    <w:name w:val="Intense Emphasis PHPDOCX"/>
    <w:basedOn w:val="DefaultParagraphFontPHPDOCX"/>
    <w:uiPriority w:val="21"/>
    <w:qFormat/>
    <w:rsid w:val="00DF064E"/>
    <w:rPr>
      <w:b/>
      <w:bCs/>
      <w:i/>
      <w:iCs/>
      <w:color w:val="4F81BD" w:themeColor="accent1"/>
    </w:rPr>
  </w:style>
  <w:style w:type="character" w:customStyle="1" w:styleId="StrongPHPDOCX">
    <w:name w:val="Strong PHPDOCX"/>
    <w:basedOn w:val="DefaultParagraphFontPHPDOCX"/>
    <w:uiPriority w:val="22"/>
    <w:qFormat/>
    <w:rsid w:val="00DF064E"/>
    <w:rPr>
      <w:b/>
      <w:bCs/>
    </w:rPr>
  </w:style>
  <w:style w:type="paragraph" w:customStyle="1"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customStyle="1"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customStyle="1" w:styleId="SubtleReferencePHPDOCX">
    <w:name w:val="Subtle Reference PHPDOCX"/>
    <w:basedOn w:val="DefaultParagraphFontPHPDOCX"/>
    <w:uiPriority w:val="31"/>
    <w:qFormat/>
    <w:rsid w:val="00DF064E"/>
    <w:rPr>
      <w:smallCaps/>
      <w:color w:val="C0504D" w:themeColor="accent2"/>
      <w:u w:val="single"/>
    </w:rPr>
  </w:style>
  <w:style w:type="character" w:customStyle="1"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customStyle="1" w:styleId="BookTitlePHPDOCX">
    <w:name w:val="Book Title PHPDOCX"/>
    <w:basedOn w:val="DefaultParagraphFontPHPDOCX"/>
    <w:uiPriority w:val="33"/>
    <w:qFormat/>
    <w:rsid w:val="00DF064E"/>
    <w:rPr>
      <w:b/>
      <w:bCs/>
      <w:smallCaps/>
      <w:spacing w:val="5"/>
    </w:rPr>
  </w:style>
  <w:style w:type="paragraph" w:customStyle="1" w:styleId="ListParagraphPHPDOCX">
    <w:name w:val="List Paragraph PHPDOCX"/>
    <w:basedOn w:val="Normal"/>
    <w:uiPriority w:val="34"/>
    <w:qFormat/>
    <w:rsid w:val="00DF064E"/>
    <w:pPr>
      <w:ind w:left="720"/>
      <w:contextualSpacing/>
    </w:pPr>
  </w:style>
  <w:style w:type="paragraph" w:customStyle="1"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sz w:val="20"/>
      <w:szCs w:val="20"/>
      <w:lang w:val="en-IN"/>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sz w:val="20"/>
      <w:szCs w:val="20"/>
      <w:lang w:val="en-IN"/>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PHPDOCX">
    <w:name w:val="Light Shading Accent 2 PHPDOCX"/>
    <w:uiPriority w:val="60"/>
    <w:rsid w:val="00493A0C"/>
    <w:pPr>
      <w:spacing w:after="0" w:line="240" w:lineRule="auto"/>
    </w:pPr>
    <w:rPr>
      <w:color w:val="943634" w:themeColor="accent2" w:themeShade="BF"/>
      <w:sz w:val="20"/>
      <w:szCs w:val="20"/>
      <w:lang w:val="en-IN"/>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PHPDOCX">
    <w:name w:val="Light Shading Accent 3 PHPDOCX"/>
    <w:uiPriority w:val="60"/>
    <w:rsid w:val="00493A0C"/>
    <w:pPr>
      <w:spacing w:after="0" w:line="240" w:lineRule="auto"/>
    </w:pPr>
    <w:rPr>
      <w:color w:val="76923C" w:themeColor="accent3" w:themeShade="BF"/>
      <w:sz w:val="20"/>
      <w:szCs w:val="20"/>
      <w:lang w:val="en-IN"/>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PHPDOCX">
    <w:name w:val="Light Shading Accent 4 PHPDOCX"/>
    <w:uiPriority w:val="60"/>
    <w:rsid w:val="00493A0C"/>
    <w:pPr>
      <w:spacing w:after="0" w:line="240" w:lineRule="auto"/>
    </w:pPr>
    <w:rPr>
      <w:color w:val="5F497A" w:themeColor="accent4" w:themeShade="BF"/>
      <w:sz w:val="20"/>
      <w:szCs w:val="20"/>
      <w:lang w:val="en-IN"/>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PHPDOCX">
    <w:name w:val="Light Shading Accent 5 PHPDOCX"/>
    <w:uiPriority w:val="60"/>
    <w:rsid w:val="00493A0C"/>
    <w:pPr>
      <w:spacing w:after="0" w:line="240" w:lineRule="auto"/>
    </w:pPr>
    <w:rPr>
      <w:color w:val="31849B" w:themeColor="accent5" w:themeShade="BF"/>
      <w:sz w:val="20"/>
      <w:szCs w:val="20"/>
      <w:lang w:val="en-IN"/>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PHPDOCX">
    <w:name w:val="Medium List 1 PHPDOCX"/>
    <w:uiPriority w:val="65"/>
    <w:rsid w:val="00361FF4"/>
    <w:pPr>
      <w:spacing w:after="0" w:line="240" w:lineRule="auto"/>
    </w:pPr>
    <w:rPr>
      <w:color w:val="000000" w:themeColor="text1"/>
      <w:sz w:val="20"/>
      <w:szCs w:val="20"/>
      <w:lang w:val="en-IN"/>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uiPriority w:val="65"/>
    <w:rsid w:val="00361FF4"/>
    <w:pPr>
      <w:spacing w:after="0" w:line="240" w:lineRule="auto"/>
    </w:pPr>
    <w:rPr>
      <w:color w:val="000000" w:themeColor="text1"/>
      <w:sz w:val="20"/>
      <w:szCs w:val="20"/>
      <w:lang w:val="en-IN"/>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2PHPDOCX">
    <w:name w:val="Medium List 1 Accent 2 PHPDOCX"/>
    <w:uiPriority w:val="65"/>
    <w:rsid w:val="00361FF4"/>
    <w:pPr>
      <w:spacing w:after="0" w:line="240" w:lineRule="auto"/>
    </w:pPr>
    <w:rPr>
      <w:color w:val="000000" w:themeColor="text1"/>
      <w:sz w:val="20"/>
      <w:szCs w:val="20"/>
      <w:lang w:val="en-IN"/>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3PHPDOCX">
    <w:name w:val="Medium List 1 Accent 3 PHPDOCX"/>
    <w:uiPriority w:val="65"/>
    <w:rsid w:val="00361FF4"/>
    <w:pPr>
      <w:spacing w:after="0" w:line="240" w:lineRule="auto"/>
    </w:pPr>
    <w:rPr>
      <w:color w:val="000000" w:themeColor="text1"/>
      <w:sz w:val="20"/>
      <w:szCs w:val="20"/>
      <w:lang w:val="en-IN"/>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1Accent4PHPDOCX">
    <w:name w:val="Medium List 1 Accent 4 PHPDOCX"/>
    <w:uiPriority w:val="65"/>
    <w:rsid w:val="00361FF4"/>
    <w:pPr>
      <w:spacing w:after="0" w:line="240" w:lineRule="auto"/>
    </w:pPr>
    <w:rPr>
      <w:color w:val="000000" w:themeColor="text1"/>
      <w:sz w:val="20"/>
      <w:szCs w:val="20"/>
      <w:lang w:val="en-IN"/>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customStyle="1" w:styleId="MediumList1Accent5PHPDOCX">
    <w:name w:val="Medium List 1 Accent 5 PHPDOCX"/>
    <w:uiPriority w:val="65"/>
    <w:rsid w:val="00361FF4"/>
    <w:pPr>
      <w:spacing w:after="0" w:line="240" w:lineRule="auto"/>
    </w:pPr>
    <w:rPr>
      <w:color w:val="000000" w:themeColor="text1"/>
      <w:sz w:val="20"/>
      <w:szCs w:val="20"/>
      <w:lang w:val="en-IN"/>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6PHPDOCX">
    <w:name w:val="Medium List 1 Accent 6 PHPDOCX"/>
    <w:uiPriority w:val="65"/>
    <w:rsid w:val="00361FF4"/>
    <w:pPr>
      <w:spacing w:after="0" w:line="240" w:lineRule="auto"/>
    </w:pPr>
    <w:rPr>
      <w:color w:val="000000" w:themeColor="text1"/>
      <w:sz w:val="20"/>
      <w:szCs w:val="20"/>
      <w:lang w:val="en-IN"/>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sz w:val="20"/>
      <w:szCs w:val="20"/>
      <w:lang w:val="en-IN"/>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sz w:val="20"/>
      <w:szCs w:val="20"/>
      <w:lang w:val="en-IN"/>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sz w:val="20"/>
      <w:szCs w:val="20"/>
      <w:lang w:val="en-IN"/>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sz w:val="20"/>
      <w:szCs w:val="20"/>
      <w:lang w:val="en-IN"/>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sz w:val="20"/>
      <w:szCs w:val="20"/>
      <w:lang w:val="en-IN"/>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sz w:val="20"/>
      <w:szCs w:val="20"/>
      <w:lang w:val="en-IN"/>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sz w:val="20"/>
      <w:szCs w:val="20"/>
      <w:lang w:val="en-IN"/>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sz w:val="20"/>
      <w:szCs w:val="20"/>
      <w:lang w:val="en-IN"/>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sz w:val="20"/>
      <w:szCs w:val="20"/>
      <w:lang w:val="en-IN"/>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sz w:val="20"/>
      <w:szCs w:val="20"/>
      <w:lang w:val="en-IN"/>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sz w:val="20"/>
      <w:szCs w:val="20"/>
      <w:lang w:val="en-IN"/>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sz w:val="20"/>
      <w:szCs w:val="20"/>
      <w:lang w:val="en-IN"/>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sz w:val="20"/>
      <w:szCs w:val="20"/>
      <w:lang w:val="en-IN"/>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sz w:val="20"/>
      <w:szCs w:val="20"/>
      <w:lang w:val="en-IN"/>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customStyle="1"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PHPDOCX">
    <w:name w:val="Dark List PHPDOCX"/>
    <w:uiPriority w:val="70"/>
    <w:rsid w:val="00361FF4"/>
    <w:pPr>
      <w:spacing w:after="0" w:line="240" w:lineRule="auto"/>
    </w:pPr>
    <w:rPr>
      <w:color w:val="FFFFFF" w:themeColor="background1"/>
      <w:sz w:val="20"/>
      <w:szCs w:val="20"/>
      <w:lang w:val="en-IN"/>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uiPriority w:val="70"/>
    <w:rsid w:val="00361FF4"/>
    <w:pPr>
      <w:spacing w:after="0" w:line="240" w:lineRule="auto"/>
    </w:pPr>
    <w:rPr>
      <w:color w:val="FFFFFF" w:themeColor="background1"/>
      <w:sz w:val="20"/>
      <w:szCs w:val="20"/>
      <w:lang w:val="en-IN"/>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DarkListAccent2PHPDOCX">
    <w:name w:val="Dark List Accent 2 PHPDOCX"/>
    <w:uiPriority w:val="70"/>
    <w:rsid w:val="00361FF4"/>
    <w:pPr>
      <w:spacing w:after="0" w:line="240" w:lineRule="auto"/>
    </w:pPr>
    <w:rPr>
      <w:color w:val="FFFFFF" w:themeColor="background1"/>
      <w:sz w:val="20"/>
      <w:szCs w:val="20"/>
      <w:lang w:val="en-IN"/>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DarkListAccent3PHPDOCX">
    <w:name w:val="Dark List Accent 3 PHPDOCX"/>
    <w:uiPriority w:val="70"/>
    <w:rsid w:val="00361FF4"/>
    <w:pPr>
      <w:spacing w:after="0" w:line="240" w:lineRule="auto"/>
    </w:pPr>
    <w:rPr>
      <w:color w:val="FFFFFF" w:themeColor="background1"/>
      <w:sz w:val="20"/>
      <w:szCs w:val="20"/>
      <w:lang w:val="en-IN"/>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DarkListAccent4PHPDOCX">
    <w:name w:val="Dark List Accent 4 PHPDOCX"/>
    <w:uiPriority w:val="70"/>
    <w:rsid w:val="00361FF4"/>
    <w:pPr>
      <w:spacing w:after="0" w:line="240" w:lineRule="auto"/>
    </w:pPr>
    <w:rPr>
      <w:color w:val="FFFFFF" w:themeColor="background1"/>
      <w:sz w:val="20"/>
      <w:szCs w:val="20"/>
      <w:lang w:val="en-IN"/>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customStyle="1" w:styleId="DarkListAccent5PHPDOCX">
    <w:name w:val="Dark List Accent 5 PHPDOCX"/>
    <w:uiPriority w:val="70"/>
    <w:rsid w:val="00361FF4"/>
    <w:pPr>
      <w:spacing w:after="0" w:line="240" w:lineRule="auto"/>
    </w:pPr>
    <w:rPr>
      <w:color w:val="FFFFFF" w:themeColor="background1"/>
      <w:sz w:val="20"/>
      <w:szCs w:val="20"/>
      <w:lang w:val="en-IN"/>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customStyle="1" w:styleId="DarkListAccent6PHPDOCX">
    <w:name w:val="Dark List Accent 6 PHPDOCX"/>
    <w:uiPriority w:val="70"/>
    <w:rsid w:val="00AC197E"/>
    <w:pPr>
      <w:spacing w:after="0" w:line="240" w:lineRule="auto"/>
    </w:pPr>
    <w:rPr>
      <w:color w:val="FFFFFF" w:themeColor="background1"/>
      <w:sz w:val="20"/>
      <w:szCs w:val="20"/>
      <w:lang w:val="en-IN"/>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PHPDOCX">
    <w:name w:val="Colorful Shading PHPDOCX"/>
    <w:uiPriority w:val="71"/>
    <w:rsid w:val="00AC197E"/>
    <w:pPr>
      <w:spacing w:after="0" w:line="240" w:lineRule="auto"/>
    </w:pPr>
    <w:rPr>
      <w:color w:val="000000" w:themeColor="text1"/>
      <w:sz w:val="20"/>
      <w:szCs w:val="20"/>
      <w:lang w:val="en-IN"/>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ShadingAccent1PHPDOCX">
    <w:name w:val="Colorful Shading Accent 1 PHPDOCX"/>
    <w:uiPriority w:val="71"/>
    <w:rsid w:val="00AC197E"/>
    <w:pPr>
      <w:spacing w:after="0" w:line="240" w:lineRule="auto"/>
    </w:pPr>
    <w:rPr>
      <w:color w:val="000000" w:themeColor="text1"/>
      <w:sz w:val="20"/>
      <w:szCs w:val="20"/>
      <w:lang w:val="en-IN"/>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Accent2PHPDOCX">
    <w:name w:val="Colorful Shading Accent 2 PHPDOCX"/>
    <w:uiPriority w:val="71"/>
    <w:rsid w:val="00AC197E"/>
    <w:pPr>
      <w:spacing w:after="0" w:line="240" w:lineRule="auto"/>
    </w:pPr>
    <w:rPr>
      <w:color w:val="000000" w:themeColor="text1"/>
      <w:sz w:val="20"/>
      <w:szCs w:val="20"/>
      <w:lang w:val="en-IN"/>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customStyle="1" w:styleId="ColorfulShadingAccent3PHPDOCX">
    <w:name w:val="Colorful Shading Accent 3 PHPDOCX"/>
    <w:uiPriority w:val="71"/>
    <w:rsid w:val="00AC197E"/>
    <w:pPr>
      <w:spacing w:after="0" w:line="240" w:lineRule="auto"/>
    </w:pPr>
    <w:rPr>
      <w:color w:val="000000" w:themeColor="text1"/>
      <w:sz w:val="20"/>
      <w:szCs w:val="20"/>
      <w:lang w:val="en-IN"/>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ColorfulShadingAccent4PHPDOCX">
    <w:name w:val="Colorful Shading Accent 4 PHPDOCX"/>
    <w:uiPriority w:val="71"/>
    <w:rsid w:val="00AC197E"/>
    <w:pPr>
      <w:spacing w:after="0" w:line="240" w:lineRule="auto"/>
    </w:pPr>
    <w:rPr>
      <w:color w:val="000000" w:themeColor="text1"/>
      <w:sz w:val="20"/>
      <w:szCs w:val="20"/>
      <w:lang w:val="en-IN"/>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ColorfulShadingAccent5PHPDOCX">
    <w:name w:val="Colorful Shading Accent 5 PHPDOCX"/>
    <w:uiPriority w:val="71"/>
    <w:rsid w:val="00AC197E"/>
    <w:pPr>
      <w:spacing w:after="0" w:line="240" w:lineRule="auto"/>
    </w:pPr>
    <w:rPr>
      <w:color w:val="000000" w:themeColor="text1"/>
      <w:sz w:val="20"/>
      <w:szCs w:val="20"/>
      <w:lang w:val="en-IN"/>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ColorfulShadingAccent6PHPDOCX">
    <w:name w:val="Colorful Shading Accent 6 PHPDOCX"/>
    <w:uiPriority w:val="71"/>
    <w:rsid w:val="00AC197E"/>
    <w:pPr>
      <w:spacing w:after="0" w:line="240" w:lineRule="auto"/>
    </w:pPr>
    <w:rPr>
      <w:color w:val="000000" w:themeColor="text1"/>
      <w:sz w:val="20"/>
      <w:szCs w:val="20"/>
      <w:lang w:val="en-IN"/>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PHPDOCX">
    <w:name w:val="Colorful List PHPDOCX"/>
    <w:uiPriority w:val="72"/>
    <w:rsid w:val="00AC197E"/>
    <w:pPr>
      <w:spacing w:after="0" w:line="240" w:lineRule="auto"/>
    </w:pPr>
    <w:rPr>
      <w:color w:val="000000" w:themeColor="text1"/>
      <w:sz w:val="20"/>
      <w:szCs w:val="20"/>
      <w:lang w:val="en-IN"/>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uiPriority w:val="72"/>
    <w:rsid w:val="00AC197E"/>
    <w:pPr>
      <w:spacing w:after="0" w:line="240" w:lineRule="auto"/>
    </w:pPr>
    <w:rPr>
      <w:color w:val="000000" w:themeColor="text1"/>
      <w:sz w:val="20"/>
      <w:szCs w:val="20"/>
      <w:lang w:val="en-IN"/>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Accent2PHPDOCX">
    <w:name w:val="Colorful List Accent 2 PHPDOCX"/>
    <w:uiPriority w:val="72"/>
    <w:rsid w:val="00AC197E"/>
    <w:pPr>
      <w:spacing w:after="0" w:line="240" w:lineRule="auto"/>
    </w:pPr>
    <w:rPr>
      <w:color w:val="000000" w:themeColor="text1"/>
      <w:sz w:val="20"/>
      <w:szCs w:val="20"/>
      <w:lang w:val="en-IN"/>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ColorfulListAccent3PHPDOCX">
    <w:name w:val="Colorful List Accent 3 PHPDOCX"/>
    <w:uiPriority w:val="72"/>
    <w:rsid w:val="00AC197E"/>
    <w:pPr>
      <w:spacing w:after="0" w:line="240" w:lineRule="auto"/>
    </w:pPr>
    <w:rPr>
      <w:color w:val="000000" w:themeColor="text1"/>
      <w:sz w:val="20"/>
      <w:szCs w:val="20"/>
      <w:lang w:val="en-IN"/>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ListAccent4PHPDOCX">
    <w:name w:val="Colorful List Accent 4 PHPDOCX"/>
    <w:uiPriority w:val="72"/>
    <w:rsid w:val="00AC197E"/>
    <w:pPr>
      <w:spacing w:after="0" w:line="240" w:lineRule="auto"/>
    </w:pPr>
    <w:rPr>
      <w:color w:val="000000" w:themeColor="text1"/>
      <w:sz w:val="20"/>
      <w:szCs w:val="20"/>
      <w:lang w:val="en-IN"/>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ColorfulListAccent5PHPDOCX">
    <w:name w:val="Colorful List Accent 5 PHPDOCX"/>
    <w:uiPriority w:val="72"/>
    <w:rsid w:val="00AC197E"/>
    <w:pPr>
      <w:spacing w:after="0" w:line="240" w:lineRule="auto"/>
    </w:pPr>
    <w:rPr>
      <w:color w:val="000000" w:themeColor="text1"/>
      <w:sz w:val="20"/>
      <w:szCs w:val="20"/>
      <w:lang w:val="en-IN"/>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ColorfulListAccent6PHPDOCX">
    <w:name w:val="Colorful List Accent 6 PHPDOCX"/>
    <w:uiPriority w:val="72"/>
    <w:rsid w:val="00AC197E"/>
    <w:pPr>
      <w:spacing w:after="0" w:line="240" w:lineRule="auto"/>
    </w:pPr>
    <w:rPr>
      <w:color w:val="000000" w:themeColor="text1"/>
      <w:sz w:val="20"/>
      <w:szCs w:val="20"/>
      <w:lang w:val="en-IN"/>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PHPDOCX">
    <w:name w:val="Colorful Grid PHPDOCX"/>
    <w:uiPriority w:val="73"/>
    <w:rsid w:val="00AC197E"/>
    <w:pPr>
      <w:spacing w:after="0" w:line="240" w:lineRule="auto"/>
    </w:pPr>
    <w:rPr>
      <w:color w:val="000000" w:themeColor="text1"/>
      <w:sz w:val="20"/>
      <w:szCs w:val="20"/>
      <w:lang w:val="en-IN"/>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uiPriority w:val="73"/>
    <w:rsid w:val="00AC197E"/>
    <w:pPr>
      <w:spacing w:after="0" w:line="240" w:lineRule="auto"/>
    </w:pPr>
    <w:rPr>
      <w:color w:val="000000" w:themeColor="text1"/>
      <w:sz w:val="20"/>
      <w:szCs w:val="20"/>
      <w:lang w:val="en-IN"/>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Accent2PHPDOCX">
    <w:name w:val="Colorful Grid Accent 2 PHPDOCX"/>
    <w:uiPriority w:val="73"/>
    <w:rsid w:val="00AC197E"/>
    <w:pPr>
      <w:spacing w:after="0" w:line="240" w:lineRule="auto"/>
    </w:pPr>
    <w:rPr>
      <w:color w:val="000000" w:themeColor="text1"/>
      <w:sz w:val="20"/>
      <w:szCs w:val="20"/>
      <w:lang w:val="en-IN"/>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ColorfulGridAccent3PHPDOCX">
    <w:name w:val="Colorful Grid Accent 3 PHPDOCX"/>
    <w:uiPriority w:val="73"/>
    <w:rsid w:val="00AC197E"/>
    <w:pPr>
      <w:spacing w:after="0" w:line="240" w:lineRule="auto"/>
    </w:pPr>
    <w:rPr>
      <w:color w:val="000000" w:themeColor="text1"/>
      <w:sz w:val="20"/>
      <w:szCs w:val="20"/>
      <w:lang w:val="en-IN"/>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ColorfulGridAccent4PHPDOCX">
    <w:name w:val="Colorful Grid Accent 4 PHPDOCX"/>
    <w:uiPriority w:val="73"/>
    <w:rsid w:val="00AC197E"/>
    <w:pPr>
      <w:spacing w:after="0" w:line="240" w:lineRule="auto"/>
    </w:pPr>
    <w:rPr>
      <w:color w:val="000000" w:themeColor="text1"/>
      <w:sz w:val="20"/>
      <w:szCs w:val="20"/>
      <w:lang w:val="en-IN"/>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ColorfulGridAccent5PHPDOCX">
    <w:name w:val="Colorful Grid Accent 5 PHPDOCX"/>
    <w:uiPriority w:val="73"/>
    <w:rsid w:val="00AC197E"/>
    <w:pPr>
      <w:spacing w:after="0" w:line="240" w:lineRule="auto"/>
    </w:pPr>
    <w:rPr>
      <w:color w:val="000000" w:themeColor="text1"/>
      <w:sz w:val="20"/>
      <w:szCs w:val="20"/>
      <w:lang w:val="en-IN"/>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olorfulGridAccent6PHPDOCX">
    <w:name w:val="Colorful Grid Accent 6 PHPDOCX"/>
    <w:uiPriority w:val="73"/>
    <w:rsid w:val="00AC197E"/>
    <w:pPr>
      <w:spacing w:after="0" w:line="240" w:lineRule="auto"/>
    </w:pPr>
    <w:rPr>
      <w:color w:val="000000" w:themeColor="text1"/>
      <w:sz w:val="20"/>
      <w:szCs w:val="20"/>
      <w:lang w:val="en-IN"/>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ListParagraph">
    <w:name w:val="List Paragraph"/>
    <w:basedOn w:val="Normal"/>
    <w:uiPriority w:val="99"/>
    <w:rsid w:val="00042E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footmark.infoedge.com/apply/cvtracking?dtyp=docx_n&amp;userId=d107e5da237684d7ed74f56d5dbbb22788d8557bc4a70ce328799783fe8d87f6&amp;jobId=180320500523&amp;uid=1008945131803205005231615881032&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487530-C56E-F443-ABBF-89043504F2A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462</Words>
  <Characters>2634</Characters>
  <Application>Microsoft Office Word</Application>
  <DocSecurity>0</DocSecurity>
  <Lines>21</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PHPDocX</dc:creator>
  <cp:lastModifiedBy>918287091890</cp:lastModifiedBy>
  <cp:revision>2</cp:revision>
  <dcterms:created xsi:type="dcterms:W3CDTF">2020-01-19T08:13:00Z</dcterms:created>
  <dcterms:modified xsi:type="dcterms:W3CDTF">2020-01-19T08:13:00Z</dcterms:modified>
</cp:coreProperties>
</file>