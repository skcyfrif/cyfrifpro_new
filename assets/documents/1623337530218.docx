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E3505" w:rsidRPr="008A0A37" w:rsidP="00EA0D0A">
      <w:pPr>
        <w:pStyle w:val="Heading1"/>
        <w:jc w:val="right"/>
        <w:rPr>
          <w:rFonts w:ascii="Verdana" w:hAnsi="Verdana" w:cs="Times New Roman"/>
          <w:bCs w:val="0"/>
          <w:shadow/>
          <w:sz w:val="18"/>
          <w:szCs w:val="18"/>
        </w:rPr>
      </w:pPr>
      <w:r w:rsidRPr="008A0A37">
        <w:rPr>
          <w:rFonts w:ascii="Verdana" w:hAnsi="Verdana" w:cs="Times New Roman"/>
          <w:bCs w:val="0"/>
          <w:shadow/>
          <w:sz w:val="18"/>
          <w:szCs w:val="18"/>
        </w:rPr>
        <w:t>Upama</w:t>
      </w:r>
      <w:r w:rsidRPr="008A0A37">
        <w:rPr>
          <w:rFonts w:ascii="Verdana" w:hAnsi="Verdana" w:cs="Times New Roman"/>
          <w:bCs w:val="0"/>
          <w:shadow/>
          <w:sz w:val="18"/>
          <w:szCs w:val="18"/>
        </w:rPr>
        <w:t xml:space="preserve"> </w:t>
      </w:r>
      <w:r w:rsidRPr="008A0A37">
        <w:rPr>
          <w:rFonts w:ascii="Verdana" w:hAnsi="Verdana" w:cs="Times New Roman"/>
          <w:bCs w:val="0"/>
          <w:shadow/>
          <w:sz w:val="18"/>
          <w:szCs w:val="18"/>
        </w:rPr>
        <w:t>Sahu</w:t>
      </w:r>
    </w:p>
    <w:p w:rsidR="00CE74FC" w:rsidRPr="008A0A37" w:rsidP="00EA0D0A">
      <w:pPr>
        <w:jc w:val="right"/>
        <w:rPr>
          <w:rFonts w:ascii="Verdana" w:hAnsi="Verdana"/>
          <w:b/>
          <w:shadow/>
          <w:sz w:val="18"/>
          <w:szCs w:val="18"/>
        </w:rPr>
      </w:pPr>
      <w:r w:rsidRPr="008A0A37">
        <w:rPr>
          <w:rFonts w:ascii="Verdana" w:hAnsi="Verdana"/>
          <w:b/>
          <w:shadow/>
          <w:sz w:val="18"/>
          <w:szCs w:val="18"/>
        </w:rPr>
        <w:t>Phone</w:t>
      </w:r>
      <w:r w:rsidRPr="008A0A37" w:rsidR="00B03F28">
        <w:rPr>
          <w:rFonts w:ascii="Verdana" w:hAnsi="Verdana"/>
          <w:b/>
          <w:shadow/>
          <w:sz w:val="18"/>
          <w:szCs w:val="18"/>
        </w:rPr>
        <w:t xml:space="preserve">: </w:t>
      </w:r>
      <w:r w:rsidRPr="008A0A37" w:rsidR="0074200F">
        <w:rPr>
          <w:rFonts w:ascii="Verdana" w:hAnsi="Verdana"/>
          <w:b/>
          <w:shadow/>
          <w:sz w:val="18"/>
          <w:szCs w:val="18"/>
        </w:rPr>
        <w:t>8080021733</w:t>
      </w:r>
    </w:p>
    <w:p w:rsidR="00B03F28" w:rsidRPr="008A0A37" w:rsidP="00EA0D0A">
      <w:pPr>
        <w:jc w:val="right"/>
        <w:rPr>
          <w:rFonts w:ascii="Verdana" w:hAnsi="Verdana"/>
          <w:b/>
          <w:shadow/>
          <w:sz w:val="18"/>
          <w:szCs w:val="18"/>
        </w:rPr>
      </w:pPr>
      <w:r w:rsidRPr="008A0A37">
        <w:rPr>
          <w:rFonts w:ascii="Verdana" w:hAnsi="Verdana"/>
          <w:b/>
          <w:shadow/>
          <w:sz w:val="18"/>
          <w:szCs w:val="18"/>
        </w:rPr>
        <w:t>E</w:t>
      </w:r>
      <w:r w:rsidRPr="008A0A37" w:rsidR="00C720F1">
        <w:rPr>
          <w:rFonts w:ascii="Verdana" w:hAnsi="Verdana"/>
          <w:b/>
          <w:shadow/>
          <w:sz w:val="18"/>
          <w:szCs w:val="18"/>
        </w:rPr>
        <w:t>-M</w:t>
      </w:r>
      <w:r w:rsidRPr="008A0A37">
        <w:rPr>
          <w:rFonts w:ascii="Verdana" w:hAnsi="Verdana"/>
          <w:b/>
          <w:shadow/>
          <w:sz w:val="18"/>
          <w:szCs w:val="18"/>
        </w:rPr>
        <w:t xml:space="preserve">ail: </w:t>
      </w:r>
      <w:r w:rsidR="00B44113">
        <w:rPr>
          <w:rFonts w:ascii="Verdana" w:hAnsi="Verdana"/>
          <w:b/>
          <w:shadow/>
          <w:sz w:val="18"/>
          <w:szCs w:val="18"/>
        </w:rPr>
        <w:t>Upama.sahu</w:t>
      </w:r>
      <w:r w:rsidRPr="008A0A37" w:rsidR="003562AF">
        <w:rPr>
          <w:rFonts w:ascii="Verdana" w:hAnsi="Verdana"/>
          <w:b/>
          <w:shadow/>
          <w:sz w:val="18"/>
          <w:szCs w:val="18"/>
        </w:rPr>
        <w:t>@gmail.com</w:t>
      </w:r>
    </w:p>
    <w:p w:rsidR="0060174B" w:rsidRPr="008A0A37" w:rsidP="00EA0D0A">
      <w:pPr>
        <w:jc w:val="right"/>
        <w:rPr>
          <w:rFonts w:ascii="Verdana" w:hAnsi="Verdana"/>
          <w:b/>
          <w:shadow/>
          <w:sz w:val="18"/>
          <w:szCs w:val="18"/>
        </w:rPr>
      </w:pPr>
      <w:r w:rsidRPr="008A0A37">
        <w:rPr>
          <w:rFonts w:ascii="Verdana" w:hAnsi="Verdana"/>
          <w:b/>
          <w:shadow/>
          <w:sz w:val="18"/>
          <w:szCs w:val="18"/>
        </w:rPr>
        <w:t>Current Location: Mumbai</w:t>
      </w:r>
    </w:p>
    <w:p w:rsidR="008A0A37" w:rsidRPr="008A0A37" w:rsidP="008A0A37">
      <w:pPr>
        <w:pStyle w:val="Heading2"/>
        <w:pBdr>
          <w:bottom w:val="single" w:sz="12" w:space="3" w:color="FFAF21"/>
        </w:pBdr>
        <w:spacing w:before="150" w:after="0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Objective</w:t>
      </w:r>
    </w:p>
    <w:p w:rsidR="003D4A72" w:rsidRPr="008A0A37" w:rsidP="003D4A72">
      <w:pPr>
        <w:spacing w:before="240" w:after="240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 xml:space="preserve">   </w:t>
      </w:r>
      <w:r w:rsidRPr="008A0A37" w:rsidR="00713BEF">
        <w:rPr>
          <w:rFonts w:ascii="Verdana" w:hAnsi="Verdana"/>
          <w:sz w:val="18"/>
          <w:szCs w:val="18"/>
        </w:rPr>
        <w:t xml:space="preserve">To obtain such a position </w:t>
      </w:r>
      <w:r w:rsidRPr="008A0A37" w:rsidR="006C2ECB">
        <w:rPr>
          <w:rFonts w:ascii="Verdana" w:hAnsi="Verdana"/>
          <w:sz w:val="18"/>
          <w:szCs w:val="18"/>
        </w:rPr>
        <w:t>in your organization, So that I can share the vision of continuous growth and success with the organization and utilize my technical skills to achieve the long-term goal of the organization.</w:t>
      </w:r>
    </w:p>
    <w:p w:rsidR="008A0A37" w:rsidRPr="008A0A37" w:rsidP="008A0A37">
      <w:pPr>
        <w:pStyle w:val="Heading2"/>
        <w:pBdr>
          <w:bottom w:val="single" w:sz="12" w:space="3" w:color="FFAF21"/>
        </w:pBdr>
        <w:spacing w:before="150" w:after="0"/>
        <w:rPr>
          <w:rFonts w:ascii="Verdana" w:hAnsi="Verdana"/>
          <w:i w:val="0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 w:val="0"/>
          <w:sz w:val="18"/>
          <w:szCs w:val="18"/>
        </w:rPr>
        <w:t>Speciality</w:t>
      </w:r>
    </w:p>
    <w:p w:rsidR="006C2ECB" w:rsidRPr="008A0A37" w:rsidP="008A0A37">
      <w:pPr>
        <w:spacing w:before="240" w:after="2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</w:t>
      </w:r>
      <w:r w:rsidRPr="008A0A37">
        <w:rPr>
          <w:rFonts w:ascii="Verdana" w:hAnsi="Verdana"/>
          <w:sz w:val="18"/>
          <w:szCs w:val="18"/>
        </w:rPr>
        <w:t xml:space="preserve">round </w:t>
      </w:r>
      <w:r w:rsidR="00C13C24">
        <w:rPr>
          <w:rFonts w:ascii="Verdana" w:hAnsi="Verdana"/>
          <w:b/>
          <w:sz w:val="18"/>
          <w:szCs w:val="18"/>
        </w:rPr>
        <w:t>4+</w:t>
      </w:r>
      <w:r w:rsidRPr="008A0A37" w:rsidR="003E4B0E">
        <w:rPr>
          <w:rFonts w:ascii="Verdana" w:hAnsi="Verdana"/>
          <w:b/>
          <w:sz w:val="18"/>
          <w:szCs w:val="18"/>
        </w:rPr>
        <w:t xml:space="preserve"> Years</w:t>
      </w:r>
      <w:r w:rsidRPr="008A0A37">
        <w:rPr>
          <w:rFonts w:ascii="Verdana" w:hAnsi="Verdana"/>
          <w:sz w:val="18"/>
          <w:szCs w:val="18"/>
        </w:rPr>
        <w:t xml:space="preserve"> of experience in Project </w:t>
      </w:r>
      <w:r w:rsidRPr="008A0A37" w:rsidR="00390260">
        <w:rPr>
          <w:rFonts w:ascii="Verdana" w:hAnsi="Verdana"/>
          <w:sz w:val="18"/>
          <w:szCs w:val="18"/>
        </w:rPr>
        <w:t>developing, analysing.</w:t>
      </w:r>
    </w:p>
    <w:p w:rsidR="003F59C9" w:rsidRPr="008A0A37" w:rsidP="00612D34">
      <w:pPr>
        <w:numPr>
          <w:ilvl w:val="0"/>
          <w:numId w:val="1"/>
        </w:numPr>
        <w:tabs>
          <w:tab w:val="clear" w:pos="240"/>
          <w:tab w:val="left" w:pos="600"/>
        </w:tabs>
        <w:spacing w:line="280" w:lineRule="exact"/>
        <w:ind w:left="600" w:firstLine="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 xml:space="preserve">Good knowledge in </w:t>
      </w:r>
      <w:r w:rsidRPr="008A0A37">
        <w:rPr>
          <w:rFonts w:ascii="Verdana" w:hAnsi="Verdana"/>
          <w:sz w:val="18"/>
          <w:szCs w:val="18"/>
        </w:rPr>
        <w:t>oop’s</w:t>
      </w:r>
      <w:r w:rsidRPr="008A0A37">
        <w:rPr>
          <w:rFonts w:ascii="Verdana" w:hAnsi="Verdana"/>
          <w:sz w:val="18"/>
          <w:szCs w:val="18"/>
        </w:rPr>
        <w:t xml:space="preserve"> Concept and .net framework</w:t>
      </w:r>
    </w:p>
    <w:p w:rsidR="003F59C9" w:rsidRPr="008A0A37" w:rsidP="00612D34">
      <w:pPr>
        <w:numPr>
          <w:ilvl w:val="0"/>
          <w:numId w:val="1"/>
        </w:numPr>
        <w:tabs>
          <w:tab w:val="clear" w:pos="240"/>
          <w:tab w:val="left" w:pos="480"/>
        </w:tabs>
        <w:spacing w:line="280" w:lineRule="exact"/>
        <w:ind w:left="600" w:firstLine="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Having good knowledge in development of web-based and client-server application.</w:t>
      </w:r>
    </w:p>
    <w:p w:rsidR="00DB750B" w:rsidRPr="008A0A37" w:rsidP="00612D34">
      <w:pPr>
        <w:numPr>
          <w:ilvl w:val="0"/>
          <w:numId w:val="1"/>
        </w:numPr>
        <w:tabs>
          <w:tab w:val="clear" w:pos="240"/>
          <w:tab w:val="left" w:pos="360"/>
        </w:tabs>
        <w:spacing w:line="28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Strong Analytical, logical and programming skills.</w:t>
      </w:r>
    </w:p>
    <w:p w:rsidR="00612D34" w:rsidRPr="008A0A37" w:rsidP="00612D34">
      <w:pPr>
        <w:numPr>
          <w:ilvl w:val="0"/>
          <w:numId w:val="1"/>
        </w:numPr>
        <w:tabs>
          <w:tab w:val="clear" w:pos="240"/>
          <w:tab w:val="left" w:pos="360"/>
        </w:tabs>
        <w:spacing w:line="28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 xml:space="preserve">Comprehensive experience in working </w:t>
      </w:r>
      <w:r w:rsidRPr="008A0A37" w:rsidR="00A11698">
        <w:rPr>
          <w:rFonts w:ascii="Verdana" w:hAnsi="Verdana"/>
          <w:sz w:val="18"/>
          <w:szCs w:val="18"/>
        </w:rPr>
        <w:t xml:space="preserve">on projects using various tools </w:t>
      </w:r>
      <w:r w:rsidRPr="008A0A37">
        <w:rPr>
          <w:rFonts w:ascii="Verdana" w:hAnsi="Verdana"/>
          <w:sz w:val="18"/>
          <w:szCs w:val="18"/>
        </w:rPr>
        <w:t xml:space="preserve">like </w:t>
      </w:r>
      <w:smartTag w:uri="urn:schemas-microsoft-com:office:smarttags" w:element="place">
        <w:smartTag w:uri="urn:schemas-microsoft-com:office:smarttags" w:element="City">
          <w:r w:rsidRPr="008A0A37">
            <w:rPr>
              <w:rFonts w:ascii="Verdana" w:hAnsi="Verdana"/>
              <w:b/>
              <w:sz w:val="18"/>
              <w:szCs w:val="18"/>
            </w:rPr>
            <w:t>AJAX</w:t>
          </w:r>
        </w:smartTag>
      </w:smartTag>
      <w:r w:rsidRPr="008A0A37">
        <w:rPr>
          <w:rFonts w:ascii="Verdana" w:hAnsi="Verdana"/>
          <w:b/>
          <w:sz w:val="18"/>
          <w:szCs w:val="18"/>
        </w:rPr>
        <w:t xml:space="preserve"> ,</w:t>
      </w:r>
      <w:r w:rsidRPr="008A0A37" w:rsidR="00C25C8D">
        <w:rPr>
          <w:rFonts w:ascii="Verdana" w:hAnsi="Verdana"/>
          <w:b/>
          <w:sz w:val="18"/>
          <w:szCs w:val="18"/>
        </w:rPr>
        <w:t xml:space="preserve"> </w:t>
      </w:r>
      <w:r w:rsidRPr="008A0A37">
        <w:rPr>
          <w:rFonts w:ascii="Verdana" w:hAnsi="Verdana"/>
          <w:b/>
          <w:sz w:val="18"/>
          <w:szCs w:val="18"/>
        </w:rPr>
        <w:t>ADO.Net</w:t>
      </w:r>
      <w:r w:rsidRPr="008A0A37" w:rsidR="00C25C8D">
        <w:rPr>
          <w:rFonts w:ascii="Verdana" w:hAnsi="Verdana"/>
          <w:b/>
          <w:sz w:val="18"/>
          <w:szCs w:val="18"/>
        </w:rPr>
        <w:t xml:space="preserve">,   </w:t>
      </w:r>
      <w:r w:rsidRPr="008A0A37">
        <w:rPr>
          <w:rFonts w:ascii="Verdana" w:hAnsi="Verdana"/>
          <w:b/>
          <w:sz w:val="18"/>
          <w:szCs w:val="18"/>
        </w:rPr>
        <w:t xml:space="preserve">     </w:t>
      </w:r>
    </w:p>
    <w:p w:rsidR="00A11698" w:rsidRPr="008A0A37" w:rsidP="00A11698">
      <w:pPr>
        <w:tabs>
          <w:tab w:val="left" w:pos="360"/>
        </w:tabs>
        <w:spacing w:line="280" w:lineRule="exact"/>
        <w:ind w:left="36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b/>
          <w:sz w:val="18"/>
          <w:szCs w:val="18"/>
        </w:rPr>
        <w:t xml:space="preserve">     </w:t>
      </w:r>
      <w:r w:rsidRPr="008A0A37" w:rsidR="00B76754">
        <w:rPr>
          <w:rFonts w:ascii="Verdana" w:hAnsi="Verdana"/>
          <w:b/>
          <w:sz w:val="18"/>
          <w:szCs w:val="18"/>
        </w:rPr>
        <w:t xml:space="preserve"> </w:t>
      </w:r>
      <w:r w:rsidRPr="008A0A37" w:rsidR="00B76754">
        <w:rPr>
          <w:rFonts w:ascii="Verdana" w:hAnsi="Verdana"/>
          <w:b/>
          <w:sz w:val="18"/>
          <w:szCs w:val="18"/>
        </w:rPr>
        <w:t>Jquery</w:t>
      </w:r>
      <w:r w:rsidRPr="008A0A37" w:rsidR="00B76754">
        <w:rPr>
          <w:rFonts w:ascii="Verdana" w:hAnsi="Verdana"/>
          <w:sz w:val="18"/>
          <w:szCs w:val="18"/>
        </w:rPr>
        <w:t>,</w:t>
      </w:r>
      <w:r w:rsidRPr="008A0A37" w:rsidR="00C25C8D">
        <w:rPr>
          <w:rFonts w:ascii="Verdana" w:hAnsi="Verdana"/>
          <w:b/>
          <w:sz w:val="18"/>
          <w:szCs w:val="18"/>
        </w:rPr>
        <w:t>Store</w:t>
      </w:r>
      <w:r w:rsidRPr="008A0A37" w:rsidR="00D14BA7">
        <w:rPr>
          <w:rFonts w:ascii="Verdana" w:hAnsi="Verdana"/>
          <w:b/>
          <w:sz w:val="18"/>
          <w:szCs w:val="18"/>
        </w:rPr>
        <w:t>d</w:t>
      </w:r>
      <w:r w:rsidRPr="008A0A37" w:rsidR="00C25C8D">
        <w:rPr>
          <w:rFonts w:ascii="Verdana" w:hAnsi="Verdana"/>
          <w:b/>
          <w:sz w:val="18"/>
          <w:szCs w:val="18"/>
        </w:rPr>
        <w:t xml:space="preserve"> </w:t>
      </w:r>
      <w:r w:rsidRPr="008A0A37" w:rsidR="00C25C8D">
        <w:rPr>
          <w:rFonts w:ascii="Verdana" w:hAnsi="Verdana"/>
          <w:b/>
          <w:sz w:val="18"/>
          <w:szCs w:val="18"/>
        </w:rPr>
        <w:t>procedure</w:t>
      </w:r>
      <w:r w:rsidR="006A65E5">
        <w:rPr>
          <w:rFonts w:ascii="Verdana" w:hAnsi="Verdana"/>
          <w:b/>
          <w:sz w:val="18"/>
          <w:szCs w:val="18"/>
        </w:rPr>
        <w:t>,Web</w:t>
      </w:r>
      <w:r w:rsidR="006A65E5">
        <w:rPr>
          <w:rFonts w:ascii="Verdana" w:hAnsi="Verdana"/>
          <w:b/>
          <w:sz w:val="18"/>
          <w:szCs w:val="18"/>
        </w:rPr>
        <w:t xml:space="preserve"> API</w:t>
      </w:r>
      <w:r w:rsidRPr="008A0A37" w:rsidR="006F0E04">
        <w:rPr>
          <w:rFonts w:ascii="Verdana" w:hAnsi="Verdana"/>
          <w:b/>
          <w:sz w:val="18"/>
          <w:szCs w:val="18"/>
        </w:rPr>
        <w:t>.</w:t>
      </w:r>
    </w:p>
    <w:p w:rsidR="006A0AAA" w:rsidRPr="008A0A37" w:rsidP="006A0AAA">
      <w:pPr>
        <w:pStyle w:val="Heading2"/>
        <w:pBdr>
          <w:bottom w:val="single" w:sz="12" w:space="3" w:color="FFAF21"/>
        </w:pBdr>
        <w:spacing w:before="150" w:after="0"/>
        <w:rPr>
          <w:rFonts w:ascii="Verdana" w:hAnsi="Verdana"/>
          <w:i w:val="0"/>
          <w:sz w:val="18"/>
          <w:szCs w:val="18"/>
        </w:rPr>
      </w:pPr>
      <w:r w:rsidRPr="008A0A37">
        <w:rPr>
          <w:rFonts w:ascii="Verdana" w:hAnsi="Verdana"/>
          <w:i w:val="0"/>
          <w:sz w:val="18"/>
          <w:szCs w:val="18"/>
        </w:rPr>
        <w:t>Employment Details</w:t>
      </w:r>
    </w:p>
    <w:p w:rsidR="002D2F4B" w:rsidRPr="002331C7" w:rsidP="002D2F4B">
      <w:pPr>
        <w:numPr>
          <w:ilvl w:val="0"/>
          <w:numId w:val="19"/>
        </w:numPr>
        <w:rPr>
          <w:rStyle w:val="f12dspbpt10wrapl"/>
          <w:rFonts w:ascii="Verdana" w:hAnsi="Verdana" w:cs="Arial"/>
          <w:color w:val="444444"/>
          <w:sz w:val="18"/>
          <w:szCs w:val="18"/>
        </w:rPr>
      </w:pPr>
      <w:r w:rsidRPr="002331C7">
        <w:rPr>
          <w:rFonts w:ascii="Verdana" w:hAnsi="Verdana" w:cs="Arial"/>
          <w:color w:val="444444"/>
          <w:sz w:val="18"/>
          <w:szCs w:val="18"/>
        </w:rPr>
        <w:t xml:space="preserve">Currently I am working </w:t>
      </w:r>
      <w:r w:rsidRPr="002331C7" w:rsidR="00D40713">
        <w:rPr>
          <w:rFonts w:ascii="Verdana" w:hAnsi="Verdana" w:cs="Arial"/>
          <w:color w:val="444444"/>
          <w:sz w:val="18"/>
          <w:szCs w:val="18"/>
        </w:rPr>
        <w:t>with</w:t>
      </w:r>
      <w:r w:rsidRPr="002331C7" w:rsidR="00D40713">
        <w:rPr>
          <w:rStyle w:val="apple-converted-space"/>
          <w:rFonts w:ascii="Verdana" w:hAnsi="Verdana" w:cs="Arial"/>
          <w:color w:val="444444"/>
          <w:sz w:val="18"/>
          <w:szCs w:val="18"/>
        </w:rPr>
        <w:t> </w:t>
      </w:r>
      <w:r w:rsidR="006A65E5">
        <w:rPr>
          <w:rFonts w:ascii="Verdana" w:hAnsi="Verdana" w:cs="Arial"/>
          <w:b/>
          <w:sz w:val="18"/>
          <w:szCs w:val="18"/>
        </w:rPr>
        <w:t>Viznetics</w:t>
      </w:r>
      <w:r w:rsidRPr="002331C7">
        <w:rPr>
          <w:rFonts w:ascii="Verdana" w:hAnsi="Verdana" w:cs="Arial"/>
          <w:b/>
          <w:sz w:val="18"/>
          <w:szCs w:val="18"/>
        </w:rPr>
        <w:t xml:space="preserve"> Private ltd  </w:t>
      </w:r>
      <w:r w:rsidRPr="002331C7">
        <w:rPr>
          <w:rFonts w:ascii="Verdana" w:hAnsi="Verdana" w:cs="Arial"/>
          <w:color w:val="444444"/>
          <w:sz w:val="18"/>
          <w:szCs w:val="18"/>
        </w:rPr>
        <w:t xml:space="preserve"> as </w:t>
      </w:r>
      <w:r>
        <w:rPr>
          <w:rFonts w:ascii="Verdana" w:hAnsi="Verdana" w:cs="Arial"/>
          <w:b/>
          <w:sz w:val="18"/>
          <w:szCs w:val="18"/>
        </w:rPr>
        <w:t>Senior Software Engineer</w:t>
      </w:r>
      <w:r w:rsidRPr="002331C7">
        <w:rPr>
          <w:rFonts w:ascii="Verdana" w:hAnsi="Verdana" w:cs="Arial"/>
          <w:b/>
          <w:sz w:val="18"/>
          <w:szCs w:val="18"/>
        </w:rPr>
        <w:t xml:space="preserve"> </w:t>
      </w:r>
      <w:r w:rsidRPr="002331C7" w:rsidR="00D40713">
        <w:rPr>
          <w:rFonts w:ascii="Verdana" w:hAnsi="Verdana" w:cs="Arial"/>
          <w:color w:val="444444"/>
          <w:sz w:val="18"/>
          <w:szCs w:val="18"/>
        </w:rPr>
        <w:t>from</w:t>
      </w:r>
      <w:r w:rsidRPr="002331C7">
        <w:rPr>
          <w:rFonts w:ascii="Verdana" w:hAnsi="Verdana" w:cs="Arial"/>
          <w:color w:val="444444"/>
          <w:sz w:val="18"/>
          <w:szCs w:val="18"/>
        </w:rPr>
        <w:t xml:space="preserve"> </w:t>
      </w:r>
      <w:r w:rsidR="006A65E5">
        <w:rPr>
          <w:rFonts w:ascii="Verdana" w:hAnsi="Verdana" w:cs="Arial"/>
          <w:color w:val="444444"/>
          <w:sz w:val="18"/>
          <w:szCs w:val="18"/>
        </w:rPr>
        <w:t>Dec 2016</w:t>
      </w:r>
      <w:r w:rsidRPr="002331C7">
        <w:rPr>
          <w:rFonts w:ascii="Verdana" w:hAnsi="Verdana" w:cs="Arial"/>
          <w:color w:val="444444"/>
          <w:sz w:val="18"/>
          <w:szCs w:val="18"/>
        </w:rPr>
        <w:t xml:space="preserve"> </w:t>
      </w:r>
      <w:r w:rsidR="004522D1">
        <w:rPr>
          <w:rFonts w:ascii="Verdana" w:hAnsi="Verdana" w:cs="Arial"/>
          <w:color w:val="444444"/>
          <w:sz w:val="18"/>
          <w:szCs w:val="18"/>
        </w:rPr>
        <w:t>to May 2017</w:t>
      </w:r>
    </w:p>
    <w:p w:rsidR="006A0AAA" w:rsidRPr="008A0A37" w:rsidP="006A0AAA">
      <w:pPr>
        <w:rPr>
          <w:rFonts w:ascii="Verdana" w:hAnsi="Verdana" w:cs="Arial"/>
          <w:color w:val="444444"/>
          <w:sz w:val="18"/>
          <w:szCs w:val="18"/>
        </w:rPr>
      </w:pPr>
    </w:p>
    <w:p w:rsidR="008E12F2" w:rsidRPr="002331C7" w:rsidP="0070090D">
      <w:pPr>
        <w:numPr>
          <w:ilvl w:val="0"/>
          <w:numId w:val="19"/>
        </w:numPr>
        <w:rPr>
          <w:rStyle w:val="f12dspbpt10wrapl"/>
          <w:rFonts w:ascii="Verdana" w:hAnsi="Verdana" w:cs="Arial"/>
          <w:color w:val="444444"/>
          <w:sz w:val="18"/>
          <w:szCs w:val="18"/>
        </w:rPr>
      </w:pPr>
      <w:r w:rsidRPr="008E12F2">
        <w:rPr>
          <w:rFonts w:ascii="Verdana" w:hAnsi="Verdana" w:cs="Arial"/>
          <w:color w:val="444444"/>
          <w:sz w:val="18"/>
          <w:szCs w:val="18"/>
        </w:rPr>
        <w:t xml:space="preserve">Previously </w:t>
      </w:r>
      <w:r w:rsidRPr="008E12F2" w:rsidR="00D40713">
        <w:rPr>
          <w:rFonts w:ascii="Verdana" w:hAnsi="Verdana" w:cs="Arial"/>
          <w:color w:val="444444"/>
          <w:sz w:val="18"/>
          <w:szCs w:val="18"/>
        </w:rPr>
        <w:t xml:space="preserve">I </w:t>
      </w:r>
      <w:r w:rsidR="00D40713">
        <w:rPr>
          <w:rFonts w:ascii="Verdana" w:hAnsi="Verdana" w:cs="Arial"/>
          <w:color w:val="444444"/>
          <w:sz w:val="18"/>
          <w:szCs w:val="18"/>
        </w:rPr>
        <w:t>worked</w:t>
      </w:r>
      <w:r>
        <w:rPr>
          <w:rFonts w:ascii="Verdana" w:hAnsi="Verdana" w:cs="Arial"/>
          <w:color w:val="444444"/>
          <w:sz w:val="18"/>
          <w:szCs w:val="18"/>
        </w:rPr>
        <w:t xml:space="preserve"> </w:t>
      </w:r>
      <w:r w:rsidRPr="002331C7" w:rsidR="006A65E5">
        <w:rPr>
          <w:rFonts w:ascii="Verdana" w:hAnsi="Verdana" w:cs="Arial"/>
          <w:color w:val="444444"/>
          <w:sz w:val="18"/>
          <w:szCs w:val="18"/>
        </w:rPr>
        <w:t>with</w:t>
      </w:r>
      <w:r w:rsidRPr="002331C7" w:rsidR="006A65E5">
        <w:rPr>
          <w:rStyle w:val="apple-converted-space"/>
          <w:rFonts w:ascii="Verdana" w:hAnsi="Verdana" w:cs="Arial"/>
          <w:color w:val="444444"/>
          <w:sz w:val="18"/>
          <w:szCs w:val="18"/>
        </w:rPr>
        <w:t> </w:t>
      </w:r>
      <w:r w:rsidRPr="002331C7" w:rsidR="006A65E5">
        <w:rPr>
          <w:rFonts w:ascii="Verdana" w:hAnsi="Verdana" w:cs="Arial"/>
          <w:b/>
          <w:sz w:val="18"/>
          <w:szCs w:val="18"/>
        </w:rPr>
        <w:t>Shawman</w:t>
      </w:r>
      <w:r w:rsidRPr="002331C7">
        <w:rPr>
          <w:rFonts w:ascii="Verdana" w:hAnsi="Verdana" w:cs="Arial"/>
          <w:b/>
          <w:sz w:val="18"/>
          <w:szCs w:val="18"/>
        </w:rPr>
        <w:t xml:space="preserve"> Private ltd  </w:t>
      </w:r>
      <w:r w:rsidRPr="002331C7">
        <w:rPr>
          <w:rFonts w:ascii="Verdana" w:hAnsi="Verdana" w:cs="Arial"/>
          <w:color w:val="444444"/>
          <w:sz w:val="18"/>
          <w:szCs w:val="18"/>
        </w:rPr>
        <w:t xml:space="preserve"> as </w:t>
      </w:r>
      <w:r w:rsidR="002331C7">
        <w:rPr>
          <w:rFonts w:ascii="Verdana" w:hAnsi="Verdana" w:cs="Arial"/>
          <w:b/>
          <w:sz w:val="18"/>
          <w:szCs w:val="18"/>
        </w:rPr>
        <w:t>Senior Software Engineer</w:t>
      </w:r>
      <w:r w:rsidRPr="002331C7">
        <w:rPr>
          <w:rFonts w:ascii="Verdana" w:hAnsi="Verdana" w:cs="Arial"/>
          <w:b/>
          <w:sz w:val="18"/>
          <w:szCs w:val="18"/>
        </w:rPr>
        <w:t xml:space="preserve"> </w:t>
      </w:r>
      <w:r w:rsidRPr="002331C7" w:rsidR="006A65E5">
        <w:rPr>
          <w:rFonts w:ascii="Verdana" w:hAnsi="Verdana" w:cs="Arial"/>
          <w:color w:val="444444"/>
          <w:sz w:val="18"/>
          <w:szCs w:val="18"/>
        </w:rPr>
        <w:t>from</w:t>
      </w:r>
      <w:r w:rsidRPr="002331C7" w:rsidR="002331C7">
        <w:rPr>
          <w:rFonts w:ascii="Verdana" w:hAnsi="Verdana" w:cs="Arial"/>
          <w:color w:val="444444"/>
          <w:sz w:val="18"/>
          <w:szCs w:val="18"/>
        </w:rPr>
        <w:t xml:space="preserve"> Sept 2014 </w:t>
      </w:r>
      <w:r w:rsidR="006A65E5">
        <w:rPr>
          <w:rFonts w:ascii="Verdana" w:hAnsi="Verdana" w:cs="Arial"/>
          <w:color w:val="444444"/>
          <w:sz w:val="18"/>
          <w:szCs w:val="18"/>
        </w:rPr>
        <w:t xml:space="preserve">to July 2016 </w:t>
      </w:r>
    </w:p>
    <w:p w:rsidR="0057777C" w:rsidRPr="008E12F2" w:rsidP="0057777C">
      <w:pPr>
        <w:numPr>
          <w:ilvl w:val="0"/>
          <w:numId w:val="19"/>
        </w:numPr>
        <w:rPr>
          <w:rFonts w:ascii="Verdana" w:hAnsi="Verdana" w:cs="Arial"/>
          <w:color w:val="444444"/>
          <w:sz w:val="18"/>
          <w:szCs w:val="18"/>
        </w:rPr>
      </w:pPr>
      <w:r w:rsidRPr="008E12F2">
        <w:rPr>
          <w:rFonts w:ascii="Verdana" w:hAnsi="Verdana" w:cs="Arial"/>
          <w:color w:val="444444"/>
          <w:sz w:val="18"/>
          <w:szCs w:val="18"/>
        </w:rPr>
        <w:t>Previously</w:t>
      </w:r>
      <w:r w:rsidRPr="008E12F2" w:rsidR="003A6F4A">
        <w:rPr>
          <w:rFonts w:ascii="Verdana" w:hAnsi="Verdana" w:cs="Arial"/>
          <w:color w:val="444444"/>
          <w:sz w:val="18"/>
          <w:szCs w:val="18"/>
        </w:rPr>
        <w:t xml:space="preserve"> </w:t>
      </w:r>
      <w:r w:rsidRPr="008E12F2" w:rsidR="002D2F4B">
        <w:rPr>
          <w:rFonts w:ascii="Verdana" w:hAnsi="Verdana" w:cs="Arial"/>
          <w:color w:val="444444"/>
          <w:sz w:val="18"/>
          <w:szCs w:val="18"/>
        </w:rPr>
        <w:t>I worked</w:t>
      </w:r>
      <w:r w:rsidRPr="008E12F2">
        <w:rPr>
          <w:rFonts w:ascii="Verdana" w:hAnsi="Verdana" w:cs="Arial"/>
          <w:color w:val="444444"/>
          <w:sz w:val="18"/>
          <w:szCs w:val="18"/>
        </w:rPr>
        <w:t xml:space="preserve"> </w:t>
      </w:r>
      <w:r w:rsidRPr="008E12F2" w:rsidR="002D2F4B">
        <w:rPr>
          <w:rFonts w:ascii="Verdana" w:hAnsi="Verdana" w:cs="Arial"/>
          <w:color w:val="444444"/>
          <w:sz w:val="18"/>
          <w:szCs w:val="18"/>
        </w:rPr>
        <w:t>with</w:t>
      </w:r>
      <w:r w:rsidRPr="008E12F2" w:rsidR="002D2F4B">
        <w:rPr>
          <w:rStyle w:val="apple-converted-space"/>
          <w:rFonts w:ascii="Verdana" w:hAnsi="Verdana" w:cs="Arial"/>
          <w:color w:val="444444"/>
          <w:sz w:val="18"/>
          <w:szCs w:val="18"/>
        </w:rPr>
        <w:t> </w:t>
      </w:r>
      <w:r w:rsidRPr="008E12F2" w:rsidR="002D2F4B">
        <w:rPr>
          <w:rFonts w:ascii="Verdana" w:hAnsi="Verdana" w:cs="Arial"/>
          <w:b/>
          <w:sz w:val="18"/>
          <w:szCs w:val="18"/>
        </w:rPr>
        <w:t>Ambe</w:t>
      </w:r>
      <w:r w:rsidRPr="008E12F2" w:rsidR="007574F0">
        <w:rPr>
          <w:rFonts w:ascii="Verdana" w:hAnsi="Verdana" w:cs="Arial"/>
          <w:b/>
          <w:sz w:val="18"/>
          <w:szCs w:val="18"/>
        </w:rPr>
        <w:t xml:space="preserve"> Consultancy</w:t>
      </w:r>
      <w:r w:rsidRPr="008E12F2" w:rsidR="007574F0">
        <w:rPr>
          <w:rFonts w:ascii="Verdana" w:hAnsi="Verdana" w:cs="Arial"/>
          <w:color w:val="444444"/>
          <w:sz w:val="18"/>
          <w:szCs w:val="18"/>
        </w:rPr>
        <w:t xml:space="preserve"> as </w:t>
      </w:r>
      <w:r w:rsidRPr="008E12F2" w:rsidR="007574F0">
        <w:rPr>
          <w:rFonts w:ascii="Verdana" w:hAnsi="Verdana" w:cs="Arial"/>
          <w:b/>
          <w:sz w:val="18"/>
          <w:szCs w:val="18"/>
        </w:rPr>
        <w:t xml:space="preserve">Web </w:t>
      </w:r>
      <w:r w:rsidRPr="008E12F2" w:rsidR="006F2AF5">
        <w:rPr>
          <w:rFonts w:ascii="Verdana" w:hAnsi="Verdana" w:cs="Arial"/>
          <w:b/>
          <w:sz w:val="18"/>
          <w:szCs w:val="18"/>
        </w:rPr>
        <w:t xml:space="preserve">Developer </w:t>
      </w:r>
      <w:r w:rsidRPr="008E12F2" w:rsidR="006A65E5">
        <w:rPr>
          <w:rFonts w:ascii="Verdana" w:hAnsi="Verdana" w:cs="Arial"/>
          <w:color w:val="444444"/>
          <w:sz w:val="18"/>
          <w:szCs w:val="18"/>
        </w:rPr>
        <w:t>from</w:t>
      </w:r>
      <w:r w:rsidRPr="008E12F2">
        <w:rPr>
          <w:rFonts w:ascii="Verdana" w:hAnsi="Verdana" w:cs="Arial"/>
          <w:color w:val="444444"/>
          <w:sz w:val="18"/>
          <w:szCs w:val="18"/>
        </w:rPr>
        <w:t xml:space="preserve"> Dec 2013 to May 2014.</w:t>
      </w:r>
    </w:p>
    <w:p w:rsidR="006A0AAA" w:rsidRPr="008A0A37" w:rsidP="006A0AAA">
      <w:pPr>
        <w:numPr>
          <w:ilvl w:val="0"/>
          <w:numId w:val="19"/>
        </w:numPr>
        <w:rPr>
          <w:rStyle w:val="f12dspbpt10wrapl"/>
          <w:rFonts w:ascii="Verdana" w:hAnsi="Verdana" w:cs="Arial"/>
          <w:color w:val="444444"/>
          <w:sz w:val="18"/>
          <w:szCs w:val="18"/>
        </w:rPr>
      </w:pPr>
      <w:r>
        <w:rPr>
          <w:rFonts w:ascii="Verdana" w:hAnsi="Verdana" w:cs="Arial"/>
          <w:color w:val="444444"/>
          <w:sz w:val="18"/>
          <w:szCs w:val="18"/>
        </w:rPr>
        <w:t xml:space="preserve">Previously worked </w:t>
      </w:r>
      <w:r w:rsidRPr="008A0A37">
        <w:rPr>
          <w:rFonts w:ascii="Verdana" w:hAnsi="Verdana" w:cs="Arial"/>
          <w:color w:val="444444"/>
          <w:sz w:val="18"/>
          <w:szCs w:val="18"/>
        </w:rPr>
        <w:t>with</w:t>
      </w:r>
      <w:r>
        <w:rPr>
          <w:rFonts w:ascii="Verdana" w:hAnsi="Verdana" w:cs="Arial"/>
          <w:color w:val="444444"/>
          <w:sz w:val="18"/>
          <w:szCs w:val="18"/>
        </w:rPr>
        <w:t xml:space="preserve"> </w:t>
      </w:r>
      <w:r w:rsidRPr="008A0A37">
        <w:rPr>
          <w:rStyle w:val="apple-converted-space"/>
          <w:rFonts w:ascii="Verdana" w:hAnsi="Verdana" w:cs="Arial"/>
          <w:color w:val="444444"/>
          <w:sz w:val="18"/>
          <w:szCs w:val="18"/>
        </w:rPr>
        <w:t>PowerShell</w:t>
      </w:r>
      <w:r w:rsidRPr="008A0A37">
        <w:rPr>
          <w:rStyle w:val="Strong"/>
          <w:rFonts w:ascii="Verdana" w:hAnsi="Verdana" w:cs="Arial"/>
          <w:sz w:val="18"/>
          <w:szCs w:val="18"/>
        </w:rPr>
        <w:t xml:space="preserve"> Technologies Pvt Ltd.</w:t>
      </w:r>
      <w:r w:rsidRPr="008A0A37">
        <w:rPr>
          <w:rStyle w:val="apple-converted-space"/>
          <w:rFonts w:ascii="Verdana" w:hAnsi="Verdana" w:cs="Arial"/>
          <w:color w:val="444444"/>
          <w:sz w:val="18"/>
          <w:szCs w:val="18"/>
        </w:rPr>
        <w:t> </w:t>
      </w:r>
      <w:r w:rsidRPr="008A0A37">
        <w:rPr>
          <w:rFonts w:ascii="Verdana" w:hAnsi="Verdana" w:cs="Arial"/>
          <w:color w:val="444444"/>
          <w:sz w:val="18"/>
          <w:szCs w:val="18"/>
        </w:rPr>
        <w:t>as</w:t>
      </w:r>
      <w:r w:rsidRPr="008A0A37">
        <w:rPr>
          <w:rStyle w:val="apple-converted-space"/>
          <w:rFonts w:ascii="Verdana" w:hAnsi="Verdana" w:cs="Arial"/>
          <w:color w:val="444444"/>
          <w:sz w:val="18"/>
          <w:szCs w:val="18"/>
        </w:rPr>
        <w:t> </w:t>
      </w:r>
      <w:r w:rsidRPr="008A0A37">
        <w:rPr>
          <w:rStyle w:val="Strong"/>
          <w:rFonts w:ascii="Verdana" w:hAnsi="Verdana" w:cs="Arial"/>
          <w:sz w:val="18"/>
          <w:szCs w:val="18"/>
        </w:rPr>
        <w:t>Software Engineer</w:t>
      </w:r>
      <w:r w:rsidRPr="008A0A37">
        <w:rPr>
          <w:rFonts w:ascii="Verdana" w:hAnsi="Verdana" w:cs="Arial"/>
          <w:color w:val="444444"/>
          <w:sz w:val="18"/>
          <w:szCs w:val="18"/>
        </w:rPr>
        <w:br/>
        <w:t xml:space="preserve">Dec 2012 </w:t>
      </w:r>
      <w:r w:rsidR="005521B9">
        <w:rPr>
          <w:rFonts w:ascii="Verdana" w:hAnsi="Verdana" w:cs="Arial"/>
          <w:color w:val="444444"/>
          <w:sz w:val="18"/>
          <w:szCs w:val="18"/>
        </w:rPr>
        <w:t xml:space="preserve">to Nov 2013 </w:t>
      </w:r>
      <w:r w:rsidRPr="008A0A37">
        <w:rPr>
          <w:rStyle w:val="f12dspbpt10wrapl"/>
          <w:rFonts w:ascii="Verdana" w:hAnsi="Verdana" w:cs="Arial"/>
          <w:color w:val="444444"/>
          <w:sz w:val="18"/>
          <w:szCs w:val="18"/>
        </w:rPr>
        <w:t>Development as well as Testing</w:t>
      </w:r>
    </w:p>
    <w:p w:rsidR="006A0AAA" w:rsidRPr="008A0A37" w:rsidP="006A0AAA">
      <w:pPr>
        <w:rPr>
          <w:rStyle w:val="f12dspbpt10wrapl"/>
          <w:rFonts w:ascii="Verdana" w:hAnsi="Verdana" w:cs="Arial"/>
          <w:color w:val="444444"/>
          <w:sz w:val="18"/>
          <w:szCs w:val="18"/>
        </w:rPr>
      </w:pPr>
    </w:p>
    <w:p w:rsidR="006A0AAA" w:rsidRPr="008A0A37" w:rsidP="006A0AAA">
      <w:pPr>
        <w:numPr>
          <w:ilvl w:val="0"/>
          <w:numId w:val="19"/>
        </w:numPr>
        <w:rPr>
          <w:rStyle w:val="f12dspbpt10wrapl"/>
          <w:rFonts w:ascii="Verdana" w:hAnsi="Verdana" w:cs="Arial"/>
          <w:color w:val="444444"/>
          <w:sz w:val="18"/>
          <w:szCs w:val="18"/>
        </w:rPr>
      </w:pPr>
      <w:r w:rsidRPr="008A0A37">
        <w:rPr>
          <w:rFonts w:ascii="Verdana" w:hAnsi="Verdana" w:cs="Arial"/>
          <w:color w:val="444444"/>
          <w:sz w:val="18"/>
          <w:szCs w:val="18"/>
        </w:rPr>
        <w:t>Previously worked with</w:t>
      </w:r>
      <w:r w:rsidRPr="008A0A37">
        <w:rPr>
          <w:rStyle w:val="apple-converted-space"/>
          <w:rFonts w:ascii="Verdana" w:hAnsi="Verdana" w:cs="Arial"/>
          <w:color w:val="444444"/>
          <w:sz w:val="18"/>
          <w:szCs w:val="18"/>
        </w:rPr>
        <w:t> </w:t>
      </w:r>
      <w:r w:rsidRPr="008A0A37">
        <w:rPr>
          <w:rStyle w:val="Strong"/>
          <w:rFonts w:ascii="Verdana" w:hAnsi="Verdana" w:cs="Arial"/>
          <w:sz w:val="18"/>
          <w:szCs w:val="18"/>
        </w:rPr>
        <w:t>Ambe</w:t>
      </w:r>
      <w:r w:rsidRPr="008A0A37">
        <w:rPr>
          <w:rStyle w:val="Strong"/>
          <w:rFonts w:ascii="Verdana" w:hAnsi="Verdana" w:cs="Arial"/>
          <w:sz w:val="18"/>
          <w:szCs w:val="18"/>
        </w:rPr>
        <w:t xml:space="preserve"> Consultancy Pvt Ltd.</w:t>
      </w:r>
      <w:r w:rsidRPr="008A0A37">
        <w:rPr>
          <w:rStyle w:val="apple-converted-space"/>
          <w:rFonts w:ascii="Verdana" w:hAnsi="Verdana" w:cs="Arial"/>
          <w:color w:val="444444"/>
          <w:sz w:val="18"/>
          <w:szCs w:val="18"/>
        </w:rPr>
        <w:t> </w:t>
      </w:r>
      <w:r w:rsidRPr="008A0A37">
        <w:rPr>
          <w:rFonts w:ascii="Verdana" w:hAnsi="Verdana" w:cs="Arial"/>
          <w:color w:val="444444"/>
          <w:sz w:val="18"/>
          <w:szCs w:val="18"/>
        </w:rPr>
        <w:t>as</w:t>
      </w:r>
      <w:r w:rsidRPr="008A0A37">
        <w:rPr>
          <w:rStyle w:val="apple-converted-space"/>
          <w:rFonts w:ascii="Verdana" w:hAnsi="Verdana" w:cs="Arial"/>
          <w:color w:val="444444"/>
          <w:sz w:val="18"/>
          <w:szCs w:val="18"/>
        </w:rPr>
        <w:t> </w:t>
      </w:r>
      <w:r w:rsidRPr="008A0A37">
        <w:rPr>
          <w:rStyle w:val="Strong"/>
          <w:rFonts w:ascii="Verdana" w:hAnsi="Verdana" w:cs="Arial"/>
          <w:sz w:val="18"/>
          <w:szCs w:val="18"/>
        </w:rPr>
        <w:t>Web Developer</w:t>
      </w:r>
      <w:r w:rsidRPr="008A0A37">
        <w:rPr>
          <w:rFonts w:ascii="Verdana" w:hAnsi="Verdana" w:cs="Arial"/>
          <w:color w:val="444444"/>
          <w:sz w:val="18"/>
          <w:szCs w:val="18"/>
        </w:rPr>
        <w:br/>
        <w:t>Nov 2011 to Dec 2012</w:t>
      </w:r>
      <w:r w:rsidRPr="008A0A37">
        <w:rPr>
          <w:rStyle w:val="apple-converted-space"/>
          <w:rFonts w:ascii="Verdana" w:hAnsi="Verdana" w:cs="Arial"/>
          <w:color w:val="444444"/>
          <w:sz w:val="18"/>
          <w:szCs w:val="18"/>
        </w:rPr>
        <w:t> </w:t>
      </w:r>
      <w:r w:rsidRPr="008A0A37">
        <w:rPr>
          <w:rStyle w:val="f12"/>
          <w:rFonts w:ascii="Verdana" w:hAnsi="Verdana" w:cs="Arial"/>
          <w:color w:val="444444"/>
          <w:sz w:val="18"/>
          <w:szCs w:val="18"/>
        </w:rPr>
        <w:t>(1 year(s) - 1 month(s</w:t>
      </w:r>
      <w:r w:rsidRPr="008A0A37" w:rsidR="006A65E5">
        <w:rPr>
          <w:rStyle w:val="f12"/>
          <w:rFonts w:ascii="Verdana" w:hAnsi="Verdana" w:cs="Arial"/>
          <w:color w:val="444444"/>
          <w:sz w:val="18"/>
          <w:szCs w:val="18"/>
        </w:rPr>
        <w:t>))</w:t>
      </w:r>
      <w:r w:rsidRPr="008A0A37" w:rsidR="006A65E5">
        <w:rPr>
          <w:rStyle w:val="f12dspbpt10wrapl"/>
          <w:rFonts w:ascii="Verdana" w:hAnsi="Verdana" w:cs="Arial"/>
          <w:color w:val="444444"/>
          <w:sz w:val="18"/>
          <w:szCs w:val="18"/>
        </w:rPr>
        <w:t xml:space="preserve"> Working</w:t>
      </w:r>
      <w:r w:rsidRPr="008A0A37">
        <w:rPr>
          <w:rStyle w:val="f12dspbpt10wrapl"/>
          <w:rFonts w:ascii="Verdana" w:hAnsi="Verdana" w:cs="Arial"/>
          <w:color w:val="444444"/>
          <w:sz w:val="18"/>
          <w:szCs w:val="18"/>
        </w:rPr>
        <w:t xml:space="preserve"> </w:t>
      </w:r>
      <w:r w:rsidRPr="008A0A37" w:rsidR="006A65E5">
        <w:rPr>
          <w:rStyle w:val="f12dspbpt10wrapl"/>
          <w:rFonts w:ascii="Verdana" w:hAnsi="Verdana" w:cs="Arial"/>
          <w:color w:val="444444"/>
          <w:sz w:val="18"/>
          <w:szCs w:val="18"/>
        </w:rPr>
        <w:t>as</w:t>
      </w:r>
      <w:r w:rsidRPr="008A0A37">
        <w:rPr>
          <w:rStyle w:val="f12dspbpt10wrapl"/>
          <w:rFonts w:ascii="Verdana" w:hAnsi="Verdana" w:cs="Arial"/>
          <w:color w:val="444444"/>
          <w:sz w:val="18"/>
          <w:szCs w:val="18"/>
        </w:rPr>
        <w:t xml:space="preserve"> a Web </w:t>
      </w:r>
      <w:r w:rsidRPr="008A0A37" w:rsidR="006A65E5">
        <w:rPr>
          <w:rStyle w:val="f12dspbpt10wrapl"/>
          <w:rFonts w:ascii="Verdana" w:hAnsi="Verdana" w:cs="Arial"/>
          <w:color w:val="444444"/>
          <w:sz w:val="18"/>
          <w:szCs w:val="18"/>
        </w:rPr>
        <w:t>Developer. Handing</w:t>
      </w:r>
      <w:r w:rsidRPr="008A0A37">
        <w:rPr>
          <w:rStyle w:val="f12dspbpt10wrapl"/>
          <w:rFonts w:ascii="Verdana" w:hAnsi="Verdana" w:cs="Arial"/>
          <w:color w:val="444444"/>
          <w:sz w:val="18"/>
          <w:szCs w:val="18"/>
        </w:rPr>
        <w:t xml:space="preserve"> 2 recruitment maintenance Project WWW.Foreignjobs.in and www.Bharatjobs.in using .net </w:t>
      </w:r>
      <w:r w:rsidRPr="008A0A37" w:rsidR="006A65E5">
        <w:rPr>
          <w:rStyle w:val="f12dspbpt10wrapl"/>
          <w:rFonts w:ascii="Verdana" w:hAnsi="Verdana" w:cs="Arial"/>
          <w:color w:val="444444"/>
          <w:sz w:val="18"/>
          <w:szCs w:val="18"/>
        </w:rPr>
        <w:t xml:space="preserve">3.5, </w:t>
      </w:r>
      <w:r w:rsidRPr="008A0A37" w:rsidR="006A65E5">
        <w:rPr>
          <w:rStyle w:val="f12dspbpt10wrapl"/>
          <w:rFonts w:ascii="Verdana" w:hAnsi="Verdana" w:cs="Arial"/>
          <w:color w:val="444444"/>
          <w:sz w:val="18"/>
          <w:szCs w:val="18"/>
        </w:rPr>
        <w:t>Sql</w:t>
      </w:r>
      <w:r w:rsidRPr="008A0A37">
        <w:rPr>
          <w:rStyle w:val="f12dspbpt10wrapl"/>
          <w:rFonts w:ascii="Verdana" w:hAnsi="Verdana" w:cs="Arial"/>
          <w:color w:val="444444"/>
          <w:sz w:val="18"/>
          <w:szCs w:val="18"/>
        </w:rPr>
        <w:t xml:space="preserve"> server 2005.</w:t>
      </w:r>
    </w:p>
    <w:p w:rsidR="006A0AAA" w:rsidRPr="008A0A37" w:rsidP="006A0AAA">
      <w:pPr>
        <w:rPr>
          <w:rStyle w:val="f12dspbpt10wrapl"/>
          <w:rFonts w:ascii="Verdana" w:hAnsi="Verdana" w:cs="Arial"/>
          <w:color w:val="444444"/>
          <w:sz w:val="18"/>
          <w:szCs w:val="18"/>
        </w:rPr>
      </w:pPr>
    </w:p>
    <w:p w:rsidR="006A0AAA" w:rsidP="006A0AAA">
      <w:pPr>
        <w:pStyle w:val="Heading2"/>
        <w:pBdr>
          <w:bottom w:val="single" w:sz="12" w:space="3" w:color="FFAF21"/>
        </w:pBdr>
        <w:spacing w:before="150" w:after="0"/>
        <w:rPr>
          <w:rFonts w:ascii="Verdana" w:hAnsi="Verdana"/>
          <w:i w:val="0"/>
          <w:sz w:val="18"/>
          <w:szCs w:val="18"/>
        </w:rPr>
      </w:pPr>
      <w:r w:rsidRPr="008A0A37">
        <w:rPr>
          <w:rFonts w:ascii="Verdana" w:hAnsi="Verdana"/>
          <w:i w:val="0"/>
          <w:sz w:val="18"/>
          <w:szCs w:val="18"/>
        </w:rPr>
        <w:t>Projects</w:t>
      </w:r>
    </w:p>
    <w:p w:rsidR="004F1BD7" w:rsidP="004F1BD7"/>
    <w:p w:rsidR="006A65E5" w:rsidP="004F1BD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247"/>
        <w:gridCol w:w="2743"/>
      </w:tblGrid>
      <w:tr w:rsidTr="005A0D7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A65E5" w:rsidRPr="002331C7" w:rsidP="005A0D7A"/>
          <w:p w:rsidR="006A65E5" w:rsidRPr="002331C7" w:rsidP="005A0D7A">
            <w:r>
              <w:t xml:space="preserve">      </w:t>
            </w:r>
            <w:r w:rsidRPr="002331C7">
              <w:rPr>
                <w:color w:val="7F7F7F"/>
              </w:rPr>
              <w:t>Project Title</w:t>
            </w:r>
            <w:r w:rsidRPr="002331C7">
              <w:t>:</w:t>
            </w:r>
            <w:r w:rsidRPr="002331C7">
              <w:rPr>
                <w:rStyle w:val="apple-converted-space"/>
              </w:rPr>
              <w:t> </w:t>
            </w:r>
            <w:r>
              <w:rPr>
                <w:rStyle w:val="Strong"/>
                <w:bCs w:val="0"/>
              </w:rPr>
              <w:t>HRMS</w:t>
            </w:r>
          </w:p>
        </w:tc>
      </w:tr>
      <w:tr w:rsidTr="005A0D7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A65E5" w:rsidRPr="002331C7" w:rsidP="005A0D7A">
            <w:r>
              <w:t xml:space="preserve">      </w:t>
            </w:r>
            <w:r w:rsidRPr="002331C7">
              <w:rPr>
                <w:color w:val="7F7F7F"/>
              </w:rPr>
              <w:t>Client:</w:t>
            </w:r>
            <w:r w:rsidRPr="002331C7">
              <w:rPr>
                <w:rStyle w:val="apple-converted-space"/>
              </w:rPr>
              <w:t> </w:t>
            </w:r>
            <w:r>
              <w:t>Viznetics</w:t>
            </w:r>
            <w:r>
              <w:t xml:space="preserve"> Pvt. Ltd.</w:t>
            </w:r>
          </w:p>
        </w:tc>
      </w:tr>
      <w:tr w:rsidTr="005A0D7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3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65E5" w:rsidRPr="008A0A37" w:rsidP="005A0D7A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Employment Type: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Full time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65E5" w:rsidRPr="008A0A37" w:rsidP="005A0D7A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Duration: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 xml:space="preserve"> </w:t>
            </w:r>
            <w:r w:rsidRPr="002331C7">
              <w:rPr>
                <w:rStyle w:val="apple-converted-space"/>
                <w:rFonts w:ascii="Verdana" w:hAnsi="Verdana"/>
                <w:sz w:val="18"/>
                <w:szCs w:val="18"/>
              </w:rPr>
              <w:t xml:space="preserve">From </w:t>
            </w:r>
            <w:r w:rsidR="00C5194A">
              <w:rPr>
                <w:rStyle w:val="apple-converted-space"/>
                <w:rFonts w:ascii="Verdana" w:hAnsi="Verdana"/>
                <w:sz w:val="18"/>
                <w:szCs w:val="18"/>
              </w:rPr>
              <w:t xml:space="preserve">Dec </w:t>
            </w:r>
            <w:r w:rsidRPr="002331C7">
              <w:rPr>
                <w:rStyle w:val="apple-converted-space"/>
                <w:rFonts w:ascii="Verdana" w:hAnsi="Verdana"/>
                <w:sz w:val="18"/>
                <w:szCs w:val="18"/>
              </w:rPr>
              <w:t>201</w:t>
            </w:r>
            <w:r w:rsidR="00C5194A">
              <w:rPr>
                <w:rStyle w:val="apple-converted-space"/>
                <w:rFonts w:ascii="Verdana" w:hAnsi="Verdana"/>
                <w:sz w:val="18"/>
                <w:szCs w:val="18"/>
              </w:rPr>
              <w:t>6</w:t>
            </w:r>
          </w:p>
        </w:tc>
      </w:tr>
      <w:tr w:rsidTr="005A0D7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3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65E5" w:rsidRPr="008A0A37" w:rsidP="005A0D7A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Project Location: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Mumbai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65E5" w:rsidRPr="008A0A37" w:rsidP="005A0D7A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Site: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In house</w:t>
            </w:r>
          </w:p>
        </w:tc>
      </w:tr>
      <w:tr w:rsidTr="005A0D7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3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65E5" w:rsidRPr="008A0A37" w:rsidP="005A0D7A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Role: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Style w:val="wrapl"/>
                <w:rFonts w:ascii="Verdana" w:hAnsi="Verdana"/>
                <w:sz w:val="18"/>
                <w:szCs w:val="18"/>
              </w:rPr>
              <w:t>Programmer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65E5" w:rsidRPr="008A0A37" w:rsidP="005A0D7A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Team Size: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Style w:val="wrapl"/>
                <w:rFonts w:ascii="Verdana" w:hAnsi="Verdana"/>
                <w:sz w:val="18"/>
                <w:szCs w:val="18"/>
              </w:rPr>
              <w:t>10</w:t>
            </w:r>
          </w:p>
        </w:tc>
      </w:tr>
      <w:tr w:rsidTr="005A0D7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4658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65E5" w:rsidP="005A0D7A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Skill Used: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 xml:space="preserve">Asp.Net-3.5, </w:t>
            </w:r>
            <w:r>
              <w:t>C#,Web</w:t>
            </w:r>
            <w:r>
              <w:t xml:space="preserve"> service, </w:t>
            </w:r>
            <w:r>
              <w:t>Json</w:t>
            </w:r>
            <w:r>
              <w:t xml:space="preserve">, </w:t>
            </w:r>
            <w:r>
              <w:t>Sql</w:t>
            </w:r>
            <w:r>
              <w:t xml:space="preserve"> 2008,</w:t>
            </w:r>
            <w:r w:rsidRPr="008A0A37">
              <w:rPr>
                <w:rFonts w:ascii="Verdana" w:hAnsi="Verdana"/>
                <w:sz w:val="18"/>
                <w:szCs w:val="18"/>
              </w:rPr>
              <w:t>VS</w:t>
            </w:r>
            <w:r>
              <w:rPr>
                <w:rFonts w:ascii="Verdana" w:hAnsi="Verdana"/>
                <w:sz w:val="18"/>
                <w:szCs w:val="18"/>
              </w:rPr>
              <w:t>-2008</w:t>
            </w:r>
          </w:p>
          <w:p w:rsidR="006A65E5" w:rsidRPr="008A0A37" w:rsidP="005A0D7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Domain: HRM</w:t>
            </w:r>
          </w:p>
        </w:tc>
      </w:tr>
    </w:tbl>
    <w:p w:rsidR="006A65E5" w:rsidP="004F1BD7"/>
    <w:p w:rsidR="006A65E5" w:rsidP="004F1BD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6633"/>
        <w:gridCol w:w="118"/>
        <w:gridCol w:w="2555"/>
        <w:gridCol w:w="324"/>
      </w:tblGrid>
      <w:tr w:rsidTr="002331C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331C7" w:rsidRPr="002331C7" w:rsidP="00710EE9"/>
          <w:p w:rsidR="002331C7" w:rsidRPr="002331C7" w:rsidP="002331C7">
            <w:r>
              <w:t xml:space="preserve">      </w:t>
            </w:r>
            <w:r w:rsidRPr="002331C7">
              <w:rPr>
                <w:color w:val="7F7F7F"/>
              </w:rPr>
              <w:t>Project Title</w:t>
            </w:r>
            <w:r w:rsidRPr="002331C7">
              <w:t>:</w:t>
            </w:r>
            <w:r w:rsidRPr="002331C7">
              <w:rPr>
                <w:rStyle w:val="apple-converted-space"/>
              </w:rPr>
              <w:t> </w:t>
            </w:r>
            <w:r w:rsidRPr="006A65E5">
              <w:rPr>
                <w:rStyle w:val="Strong"/>
                <w:bCs w:val="0"/>
              </w:rPr>
              <w:t>POS</w:t>
            </w:r>
            <w:r w:rsidRPr="006A65E5" w:rsidR="001E2A40">
              <w:rPr>
                <w:rStyle w:val="Strong"/>
                <w:bCs w:val="0"/>
              </w:rPr>
              <w:t>Ultra</w:t>
            </w:r>
          </w:p>
        </w:tc>
      </w:tr>
      <w:tr w:rsidTr="002331C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331C7" w:rsidRPr="002331C7" w:rsidP="002331C7">
            <w:r>
              <w:t xml:space="preserve">      </w:t>
            </w:r>
            <w:r w:rsidRPr="002331C7">
              <w:rPr>
                <w:color w:val="7F7F7F"/>
              </w:rPr>
              <w:t>Client:</w:t>
            </w:r>
            <w:r w:rsidRPr="002331C7">
              <w:rPr>
                <w:rStyle w:val="apple-converted-space"/>
              </w:rPr>
              <w:t> </w:t>
            </w:r>
            <w:r>
              <w:t>Shawman</w:t>
            </w:r>
            <w:r>
              <w:t xml:space="preserve"> Pvt. Ltd.</w:t>
            </w:r>
          </w:p>
        </w:tc>
      </w:tr>
      <w:tr w:rsidTr="00710EE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337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2331C7" w:rsidRPr="008A0A37" w:rsidP="00710EE9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Employment Type: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Full time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2331C7" w:rsidRPr="008A0A37" w:rsidP="002331C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Duration: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 xml:space="preserve"> </w:t>
            </w:r>
            <w:r w:rsidRPr="002331C7">
              <w:rPr>
                <w:rStyle w:val="apple-converted-space"/>
                <w:rFonts w:ascii="Verdana" w:hAnsi="Verdana"/>
                <w:sz w:val="18"/>
                <w:szCs w:val="18"/>
              </w:rPr>
              <w:t>From Sept 2014</w:t>
            </w:r>
            <w:r w:rsidR="00C5194A">
              <w:rPr>
                <w:rStyle w:val="apple-converted-space"/>
                <w:rFonts w:ascii="Verdana" w:hAnsi="Verdana"/>
                <w:sz w:val="18"/>
                <w:szCs w:val="18"/>
              </w:rPr>
              <w:t xml:space="preserve"> to July 2016</w:t>
            </w:r>
          </w:p>
        </w:tc>
      </w:tr>
      <w:tr w:rsidTr="00710EE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337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2331C7" w:rsidRPr="008A0A37" w:rsidP="00710EE9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Project Location: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Mumbai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2331C7" w:rsidRPr="008A0A37" w:rsidP="00710EE9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Site: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In house</w:t>
            </w:r>
          </w:p>
        </w:tc>
      </w:tr>
      <w:tr w:rsidTr="00710EE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337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2331C7" w:rsidRPr="008A0A37" w:rsidP="002331C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Role: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Style w:val="wrapl"/>
                <w:rFonts w:ascii="Verdana" w:hAnsi="Verdana"/>
                <w:sz w:val="18"/>
                <w:szCs w:val="18"/>
              </w:rPr>
              <w:t>Programmer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2331C7" w:rsidRPr="008A0A37" w:rsidP="00710EE9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Team Size: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="00196D40">
              <w:rPr>
                <w:rStyle w:val="wrapl"/>
                <w:rFonts w:ascii="Verdana" w:hAnsi="Verdana"/>
                <w:sz w:val="18"/>
                <w:szCs w:val="18"/>
              </w:rPr>
              <w:t>10</w:t>
            </w:r>
          </w:p>
        </w:tc>
      </w:tr>
      <w:tr w:rsidTr="00710EE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4658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2331C7" w:rsidP="00710EE9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Skill Used: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 xml:space="preserve">Asp.Net-3.5, </w:t>
            </w:r>
            <w:r>
              <w:t>C#,Web</w:t>
            </w:r>
            <w:r>
              <w:t xml:space="preserve"> service, </w:t>
            </w:r>
            <w:r>
              <w:t>Json</w:t>
            </w:r>
            <w:r>
              <w:t xml:space="preserve">, </w:t>
            </w:r>
            <w:r>
              <w:t>Sql</w:t>
            </w:r>
            <w:r>
              <w:t xml:space="preserve"> 2008,</w:t>
            </w:r>
            <w:r w:rsidRPr="008A0A37">
              <w:rPr>
                <w:rFonts w:ascii="Verdana" w:hAnsi="Verdana"/>
                <w:sz w:val="18"/>
                <w:szCs w:val="18"/>
              </w:rPr>
              <w:t>VS</w:t>
            </w:r>
            <w:r>
              <w:rPr>
                <w:rFonts w:ascii="Verdana" w:hAnsi="Verdana"/>
                <w:sz w:val="18"/>
                <w:szCs w:val="18"/>
              </w:rPr>
              <w:t>-2008</w:t>
            </w:r>
          </w:p>
          <w:p w:rsidR="002331C7" w:rsidRPr="008A0A37" w:rsidP="002331C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Domain: Hotel Management</w:t>
            </w:r>
          </w:p>
        </w:tc>
      </w:tr>
      <w:tr w:rsidTr="004F1BD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F1BD7" w:rsidP="004123C9"/>
        </w:tc>
      </w:tr>
      <w:tr w:rsidTr="004F1BD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F1BD7" w:rsidP="004123C9"/>
        </w:tc>
      </w:tr>
      <w:tr w:rsidTr="004123C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3500" w:type="pct"/>
            <w:gridSpan w:val="2"/>
            <w:vAlign w:val="center"/>
            <w:hideMark/>
          </w:tcPr>
          <w:p w:rsidR="004F1BD7" w:rsidP="004123C9"/>
        </w:tc>
        <w:tc>
          <w:tcPr>
            <w:tcW w:w="1500" w:type="pct"/>
            <w:gridSpan w:val="3"/>
            <w:vAlign w:val="center"/>
            <w:hideMark/>
          </w:tcPr>
          <w:p w:rsidR="004F1BD7" w:rsidP="004123C9"/>
        </w:tc>
      </w:tr>
      <w:tr w:rsidTr="004123C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1BD7" w:rsidP="004123C9"/>
        </w:tc>
        <w:tc>
          <w:tcPr>
            <w:tcW w:w="0" w:type="auto"/>
            <w:gridSpan w:val="3"/>
            <w:vAlign w:val="center"/>
            <w:hideMark/>
          </w:tcPr>
          <w:p w:rsidR="004F1BD7" w:rsidP="004123C9"/>
        </w:tc>
      </w:tr>
      <w:tr w:rsidTr="004123C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1BD7" w:rsidP="004123C9"/>
        </w:tc>
        <w:tc>
          <w:tcPr>
            <w:tcW w:w="0" w:type="auto"/>
            <w:gridSpan w:val="3"/>
            <w:vAlign w:val="center"/>
            <w:hideMark/>
          </w:tcPr>
          <w:p w:rsidR="004F1BD7" w:rsidP="004123C9"/>
        </w:tc>
      </w:tr>
      <w:tr w:rsidTr="004123C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F1BD7" w:rsidP="004123C9"/>
        </w:tc>
      </w:tr>
      <w:tr w:rsidTr="004123C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F1BD7" w:rsidP="004123C9"/>
        </w:tc>
      </w:tr>
      <w:tr w:rsidTr="004123C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F1BD7" w:rsidP="004123C9"/>
        </w:tc>
      </w:tr>
      <w:tr w:rsidTr="004123C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4658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4F1BD7" w:rsidP="004123C9">
            <w:pPr>
              <w:rPr>
                <w:rFonts w:ascii="Verdana" w:hAnsi="Verdana"/>
                <w:color w:val="595959"/>
                <w:sz w:val="18"/>
                <w:szCs w:val="18"/>
              </w:rPr>
            </w:pPr>
          </w:p>
          <w:p w:rsidR="004F1BD7" w:rsidRPr="008A0A37" w:rsidP="004F1BD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Project Title: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Style w:val="Strong"/>
              </w:rPr>
              <w:t>Foreign Jobs</w:t>
            </w:r>
          </w:p>
        </w:tc>
      </w:tr>
      <w:tr w:rsidTr="004123C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4658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4F1BD7" w:rsidRPr="008A0A37" w:rsidP="004F1BD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Client: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t>Ambe</w:t>
            </w:r>
            <w:r>
              <w:t xml:space="preserve"> Consultancy</w:t>
            </w:r>
          </w:p>
        </w:tc>
      </w:tr>
      <w:tr w:rsidTr="004F1BD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337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4F1BD7" w:rsidRPr="008A0A37" w:rsidP="00C93195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Employment Type: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="00C93195">
              <w:rPr>
                <w:rFonts w:ascii="Verdana" w:hAnsi="Verdana"/>
                <w:sz w:val="18"/>
                <w:szCs w:val="18"/>
              </w:rPr>
              <w:t>Full time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4F1BD7" w:rsidRPr="008A0A37" w:rsidP="004123C9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Duration: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="002331C7">
              <w:rPr>
                <w:rFonts w:ascii="Verdana" w:hAnsi="Verdana"/>
                <w:sz w:val="18"/>
                <w:szCs w:val="18"/>
              </w:rPr>
              <w:t>Dec 2013 – May</w:t>
            </w:r>
            <w:r>
              <w:rPr>
                <w:rFonts w:ascii="Verdana" w:hAnsi="Verdana"/>
                <w:sz w:val="18"/>
                <w:szCs w:val="18"/>
              </w:rPr>
              <w:t xml:space="preserve"> 2014</w:t>
            </w:r>
          </w:p>
        </w:tc>
      </w:tr>
      <w:tr w:rsidTr="004F1BD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337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4F1BD7" w:rsidRPr="008A0A37" w:rsidP="004123C9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Project Location: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Mumbai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4F1BD7" w:rsidRPr="008A0A37" w:rsidP="004F1BD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Site: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>In house</w:t>
            </w:r>
          </w:p>
        </w:tc>
      </w:tr>
      <w:tr w:rsidTr="004F1BD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337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4F1BD7" w:rsidRPr="008A0A37" w:rsidP="004123C9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Role: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Programmer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4F1BD7" w:rsidRPr="008A0A37" w:rsidP="004123C9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Team Size: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Style w:val="wrapl"/>
                <w:rFonts w:ascii="Verdana" w:hAnsi="Verdana"/>
                <w:sz w:val="18"/>
                <w:szCs w:val="18"/>
              </w:rPr>
              <w:t>3</w:t>
            </w:r>
          </w:p>
        </w:tc>
      </w:tr>
      <w:tr w:rsidTr="004123C9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4658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4F1BD7" w:rsidP="004F1BD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Skill Used: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Fonts w:ascii="Verdana" w:hAnsi="Verdana"/>
                <w:sz w:val="18"/>
                <w:szCs w:val="18"/>
              </w:rPr>
              <w:t xml:space="preserve">Asp.Net-3.5, </w:t>
            </w:r>
            <w:r>
              <w:t xml:space="preserve">C#, Web service, </w:t>
            </w:r>
            <w:r>
              <w:t>Json</w:t>
            </w:r>
            <w:r>
              <w:t xml:space="preserve">, </w:t>
            </w:r>
            <w:r>
              <w:t>Sql</w:t>
            </w:r>
            <w:r>
              <w:t xml:space="preserve"> 2008,</w:t>
            </w:r>
            <w:r w:rsidRPr="008A0A37">
              <w:rPr>
                <w:rFonts w:ascii="Verdana" w:hAnsi="Verdana"/>
                <w:sz w:val="18"/>
                <w:szCs w:val="18"/>
              </w:rPr>
              <w:t>VS</w:t>
            </w:r>
            <w:r>
              <w:rPr>
                <w:rFonts w:ascii="Verdana" w:hAnsi="Verdana"/>
                <w:sz w:val="18"/>
                <w:szCs w:val="18"/>
              </w:rPr>
              <w:t>-2008</w:t>
            </w:r>
          </w:p>
          <w:p w:rsidR="004F1BD7" w:rsidRPr="008A0A37" w:rsidP="004F1B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Domain: Recruitment</w:t>
            </w:r>
          </w:p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A28DD"/>
          <w:p w:rsidR="004F1BD7"/>
          <w:p w:rsidR="004F1BD7"/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A28DD"/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3500" w:type="pct"/>
            <w:gridSpan w:val="2"/>
            <w:vAlign w:val="center"/>
            <w:hideMark/>
          </w:tcPr>
          <w:p w:rsidR="00AA28DD"/>
        </w:tc>
        <w:tc>
          <w:tcPr>
            <w:tcW w:w="1500" w:type="pct"/>
            <w:gridSpan w:val="3"/>
            <w:vAlign w:val="center"/>
            <w:hideMark/>
          </w:tcPr>
          <w:p w:rsidR="00AA28DD"/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A28DD"/>
        </w:tc>
        <w:tc>
          <w:tcPr>
            <w:tcW w:w="0" w:type="auto"/>
            <w:gridSpan w:val="3"/>
            <w:vAlign w:val="center"/>
            <w:hideMark/>
          </w:tcPr>
          <w:p w:rsidR="00AA28DD"/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A28DD"/>
        </w:tc>
        <w:tc>
          <w:tcPr>
            <w:tcW w:w="0" w:type="auto"/>
            <w:gridSpan w:val="3"/>
            <w:vAlign w:val="center"/>
            <w:hideMark/>
          </w:tcPr>
          <w:p w:rsidR="00AA28DD"/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A28DD" w:rsidP="007C3067"/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A28DD"/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A28DD"/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4658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85F71" w:rsidP="00F82986">
            <w:pPr>
              <w:rPr>
                <w:rFonts w:ascii="Verdana" w:hAnsi="Verdana"/>
                <w:color w:val="595959"/>
                <w:sz w:val="18"/>
                <w:szCs w:val="18"/>
              </w:rPr>
            </w:pPr>
          </w:p>
          <w:p w:rsidR="00AA28DD" w:rsidRPr="008A0A37" w:rsidP="00F82986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Project Title: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Style w:val="Strong"/>
              </w:rPr>
              <w:t>Financial Accounting</w:t>
            </w:r>
          </w:p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4658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A28DD" w:rsidRPr="008A0A37" w:rsidP="00F82986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Client: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="006C13AC">
              <w:t>ChinuBhai</w:t>
            </w:r>
            <w:r w:rsidR="006C13AC">
              <w:t xml:space="preserve"> </w:t>
            </w:r>
            <w:r w:rsidR="006C13AC">
              <w:t>Kalidass</w:t>
            </w:r>
            <w:r w:rsidR="006C13AC">
              <w:t xml:space="preserve"> &amp; B</w:t>
            </w:r>
            <w:r>
              <w:t>ros</w:t>
            </w:r>
            <w:r w:rsidRPr="008A0A37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Tr="004F1BD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337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A28DD" w:rsidRPr="008A0A37" w:rsidP="00F82986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Employment Type: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Full-Time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A28DD" w:rsidRPr="008A0A37" w:rsidP="00B15952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Duration: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="007C3067">
              <w:rPr>
                <w:rFonts w:ascii="Verdana" w:hAnsi="Verdana"/>
                <w:sz w:val="18"/>
                <w:szCs w:val="18"/>
              </w:rPr>
              <w:t xml:space="preserve">Dec 2012 </w:t>
            </w:r>
            <w:r w:rsidR="00B15952">
              <w:rPr>
                <w:rFonts w:ascii="Verdana" w:hAnsi="Verdana"/>
                <w:sz w:val="18"/>
                <w:szCs w:val="18"/>
              </w:rPr>
              <w:t>–</w:t>
            </w:r>
            <w:r w:rsidR="007C306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15952">
              <w:rPr>
                <w:rFonts w:ascii="Verdana" w:hAnsi="Verdana"/>
                <w:sz w:val="18"/>
                <w:szCs w:val="18"/>
              </w:rPr>
              <w:t xml:space="preserve">Nov </w:t>
            </w:r>
            <w:r w:rsidR="007C3067">
              <w:rPr>
                <w:rFonts w:ascii="Verdana" w:hAnsi="Verdana"/>
                <w:sz w:val="18"/>
                <w:szCs w:val="18"/>
              </w:rPr>
              <w:t xml:space="preserve"> 2013</w:t>
            </w:r>
          </w:p>
        </w:tc>
      </w:tr>
      <w:tr w:rsidTr="004F1BD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337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A28DD" w:rsidRPr="008A0A37" w:rsidP="00F82986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Project Location: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Mumbai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A28DD" w:rsidRPr="008A0A37" w:rsidP="00F82986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Site: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="006C13AC">
              <w:rPr>
                <w:rFonts w:ascii="Verdana" w:hAnsi="Verdana"/>
                <w:sz w:val="18"/>
                <w:szCs w:val="18"/>
              </w:rPr>
              <w:t>Off</w:t>
            </w:r>
            <w:r w:rsidRPr="008A0A37">
              <w:rPr>
                <w:rFonts w:ascii="Verdana" w:hAnsi="Verdana"/>
                <w:sz w:val="18"/>
                <w:szCs w:val="18"/>
              </w:rPr>
              <w:t>site</w:t>
            </w:r>
          </w:p>
        </w:tc>
      </w:tr>
      <w:tr w:rsidTr="004F1BD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337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A28DD" w:rsidRPr="008A0A37" w:rsidP="00F82986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Role: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Programmer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A28DD" w:rsidRPr="008A0A37" w:rsidP="00F82986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Team Size: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>
              <w:rPr>
                <w:rStyle w:val="wrapl"/>
                <w:rFonts w:ascii="Verdana" w:hAnsi="Verdana"/>
                <w:sz w:val="18"/>
                <w:szCs w:val="18"/>
              </w:rPr>
              <w:t>3</w:t>
            </w:r>
          </w:p>
        </w:tc>
      </w:tr>
      <w:tr w:rsidTr="00B93EF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000"/>
        </w:tblPrEx>
        <w:trPr>
          <w:gridBefore w:val="1"/>
          <w:gridAfter w:val="1"/>
          <w:wBefore w:w="360" w:type="dxa"/>
          <w:wAfter w:w="162" w:type="dxa"/>
          <w:tblCellSpacing w:w="0" w:type="dxa"/>
        </w:trPr>
        <w:tc>
          <w:tcPr>
            <w:tcW w:w="4658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A28DD" w:rsidRPr="008A0A37" w:rsidP="006C5D2F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Skill Used: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="006C13AC">
              <w:rPr>
                <w:rFonts w:ascii="Verdana" w:hAnsi="Verdana"/>
                <w:sz w:val="18"/>
                <w:szCs w:val="18"/>
              </w:rPr>
              <w:t>Asp.N</w:t>
            </w:r>
            <w:r>
              <w:rPr>
                <w:rFonts w:ascii="Verdana" w:hAnsi="Verdana"/>
                <w:sz w:val="18"/>
                <w:szCs w:val="18"/>
              </w:rPr>
              <w:t>et-4.0</w:t>
            </w:r>
            <w:r w:rsidR="006C5D2F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6C13AC">
              <w:t xml:space="preserve">C#, Web service, </w:t>
            </w:r>
            <w:r w:rsidR="006C13AC">
              <w:t>J</w:t>
            </w:r>
            <w:r w:rsidR="007C3067">
              <w:t>son</w:t>
            </w:r>
            <w:r w:rsidR="007C3067">
              <w:t>,</w:t>
            </w:r>
            <w:r w:rsidR="006C13AC">
              <w:t xml:space="preserve"> </w:t>
            </w:r>
            <w:r w:rsidR="006C13AC">
              <w:t>S</w:t>
            </w:r>
            <w:r w:rsidR="007C3067">
              <w:t>ql</w:t>
            </w:r>
            <w:r w:rsidR="007C3067">
              <w:t xml:space="preserve"> 2008</w:t>
            </w:r>
            <w:r w:rsidR="006C13AC">
              <w:t>,</w:t>
            </w:r>
            <w:r w:rsidRPr="008A0A37">
              <w:rPr>
                <w:rFonts w:ascii="Verdana" w:hAnsi="Verdana"/>
                <w:sz w:val="18"/>
                <w:szCs w:val="18"/>
              </w:rPr>
              <w:t>VS</w:t>
            </w:r>
            <w:r w:rsidR="001C5D2C">
              <w:rPr>
                <w:rFonts w:ascii="Verdana" w:hAnsi="Verdana"/>
                <w:sz w:val="18"/>
                <w:szCs w:val="18"/>
              </w:rPr>
              <w:t>-2010</w:t>
            </w:r>
          </w:p>
        </w:tc>
      </w:tr>
    </w:tbl>
    <w:p w:rsidR="00AA28DD" w:rsidP="008A0A37">
      <w:pPr>
        <w:spacing w:before="150"/>
        <w:rPr>
          <w:rFonts w:ascii="Verdana" w:hAnsi="Verdana" w:cs="Arial"/>
          <w:color w:val="444444"/>
          <w:sz w:val="18"/>
          <w:szCs w:val="18"/>
        </w:rPr>
      </w:pPr>
    </w:p>
    <w:tbl>
      <w:tblPr>
        <w:tblW w:w="4589" w:type="pct"/>
        <w:tblCellSpacing w:w="0" w:type="dxa"/>
        <w:tblInd w:w="360" w:type="dxa"/>
        <w:tblCellMar>
          <w:left w:w="0" w:type="dxa"/>
          <w:right w:w="0" w:type="dxa"/>
        </w:tblCellMar>
        <w:tblLook w:val="0000"/>
      </w:tblPr>
      <w:tblGrid>
        <w:gridCol w:w="6752"/>
        <w:gridCol w:w="2554"/>
      </w:tblGrid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Project Title: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Strong"/>
                <w:rFonts w:ascii="Verdana" w:hAnsi="Verdana"/>
                <w:sz w:val="18"/>
                <w:szCs w:val="18"/>
              </w:rPr>
              <w:t>Token System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Client: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Ambe</w:t>
            </w:r>
            <w:r w:rsidRPr="008A0A37">
              <w:rPr>
                <w:rFonts w:ascii="Verdana" w:hAnsi="Verdana"/>
                <w:sz w:val="18"/>
                <w:szCs w:val="18"/>
              </w:rPr>
              <w:t xml:space="preserve"> Consultancy Pvt</w:t>
            </w:r>
            <w:r w:rsidR="006C13AC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0A37">
              <w:rPr>
                <w:rFonts w:ascii="Verdana" w:hAnsi="Verdana"/>
                <w:sz w:val="18"/>
                <w:szCs w:val="18"/>
              </w:rPr>
              <w:t xml:space="preserve"> Ltd.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628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Employment Type: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Full-Time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Duration: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Feb 2012 - Apr 2012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628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Project Location: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Mumbai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Site: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Offsite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628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Role: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Programmer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Team Size: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1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C13AC" w:rsidP="006C13AC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Skill Used</w:t>
            </w:r>
            <w:r w:rsidRPr="008A0A37">
              <w:rPr>
                <w:rFonts w:ascii="Verdana" w:hAnsi="Verdana"/>
                <w:color w:val="AAAAAA"/>
                <w:sz w:val="18"/>
                <w:szCs w:val="18"/>
              </w:rPr>
              <w:t>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Asp.net-3.5</w:t>
            </w:r>
          </w:p>
          <w:p w:rsidR="006C13AC" w:rsidP="006C13A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br/>
            </w:r>
            <w:r>
              <w:rPr>
                <w:rFonts w:ascii="Verdana" w:hAnsi="Verdana"/>
                <w:sz w:val="18"/>
                <w:szCs w:val="18"/>
              </w:rPr>
              <w:t>S</w:t>
            </w:r>
            <w:r w:rsidRPr="008A0A37" w:rsidR="006A0AAA">
              <w:rPr>
                <w:rFonts w:ascii="Verdana" w:hAnsi="Verdana"/>
                <w:sz w:val="18"/>
                <w:szCs w:val="18"/>
              </w:rPr>
              <w:t>ql</w:t>
            </w:r>
            <w:r w:rsidRPr="008A0A37" w:rsidR="006A0AAA">
              <w:rPr>
                <w:rFonts w:ascii="Verdana" w:hAnsi="Verdana"/>
                <w:sz w:val="18"/>
                <w:szCs w:val="18"/>
              </w:rPr>
              <w:t xml:space="preserve"> Server-2005</w:t>
            </w:r>
          </w:p>
          <w:p w:rsidR="006A0AAA" w:rsidRPr="008A0A37" w:rsidP="006C13AC">
            <w:pPr>
              <w:rPr>
                <w:rFonts w:ascii="Verdana" w:hAnsi="Verdana"/>
                <w:sz w:val="18"/>
                <w:szCs w:val="18"/>
              </w:rPr>
            </w:pPr>
            <w:r w:rsidRPr="008A0A37">
              <w:rPr>
                <w:rFonts w:ascii="Verdana" w:hAnsi="Verdana"/>
                <w:sz w:val="18"/>
                <w:szCs w:val="18"/>
              </w:rPr>
              <w:br/>
              <w:t>C#-2.0</w:t>
            </w:r>
            <w:r w:rsidR="006C13AC">
              <w:rPr>
                <w:rFonts w:ascii="Verdana" w:hAnsi="Verdana"/>
                <w:sz w:val="18"/>
                <w:szCs w:val="18"/>
              </w:rPr>
              <w:t>,</w:t>
            </w:r>
            <w:r w:rsidRPr="008A0A37">
              <w:rPr>
                <w:rFonts w:ascii="Verdana" w:hAnsi="Verdana"/>
                <w:sz w:val="18"/>
                <w:szCs w:val="18"/>
              </w:rPr>
              <w:t>Ajax-2.0</w:t>
            </w:r>
            <w:r w:rsidR="006C13AC">
              <w:rPr>
                <w:rFonts w:ascii="Verdana" w:hAnsi="Verdana"/>
                <w:sz w:val="18"/>
                <w:szCs w:val="18"/>
              </w:rPr>
              <w:t>,</w:t>
            </w:r>
            <w:r w:rsidRPr="008A0A37">
              <w:rPr>
                <w:rFonts w:ascii="Verdana" w:hAnsi="Verdana"/>
                <w:sz w:val="18"/>
                <w:szCs w:val="18"/>
              </w:rPr>
              <w:t>VS-2008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Role Description:</w:t>
            </w:r>
            <w:r w:rsidRPr="008A0A37"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Web Developer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Project Details: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It's alarm based project to gives information whether the counter is available or not.</w:t>
            </w:r>
          </w:p>
        </w:tc>
      </w:tr>
    </w:tbl>
    <w:p w:rsidR="006A0AAA" w:rsidRPr="008A0A37" w:rsidP="008A0A37">
      <w:pPr>
        <w:rPr>
          <w:rFonts w:ascii="Verdana" w:hAnsi="Verdana" w:cs="Arial"/>
          <w:vanish/>
          <w:color w:val="444444"/>
          <w:sz w:val="18"/>
          <w:szCs w:val="18"/>
        </w:rPr>
      </w:pPr>
    </w:p>
    <w:p w:rsidR="006A0AAA" w:rsidRPr="008A0A37" w:rsidP="008A0A37">
      <w:pPr>
        <w:spacing w:before="150"/>
        <w:rPr>
          <w:rFonts w:ascii="Verdana" w:hAnsi="Verdana" w:cs="Arial"/>
          <w:color w:val="444444"/>
          <w:sz w:val="18"/>
          <w:szCs w:val="18"/>
        </w:rPr>
      </w:pPr>
    </w:p>
    <w:tbl>
      <w:tblPr>
        <w:tblW w:w="4589" w:type="pct"/>
        <w:tblCellSpacing w:w="0" w:type="dxa"/>
        <w:tblInd w:w="360" w:type="dxa"/>
        <w:tblCellMar>
          <w:left w:w="0" w:type="dxa"/>
          <w:right w:w="0" w:type="dxa"/>
        </w:tblCellMar>
        <w:tblLook w:val="0000"/>
      </w:tblPr>
      <w:tblGrid>
        <w:gridCol w:w="6752"/>
        <w:gridCol w:w="2554"/>
      </w:tblGrid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Project Title: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Strong"/>
                <w:rFonts w:ascii="Verdana" w:hAnsi="Verdana"/>
                <w:sz w:val="18"/>
                <w:szCs w:val="18"/>
              </w:rPr>
              <w:t>Bharat Jobs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Client: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Ambe</w:t>
            </w:r>
            <w:r w:rsidRPr="008A0A37">
              <w:rPr>
                <w:rFonts w:ascii="Verdana" w:hAnsi="Verdana"/>
                <w:sz w:val="18"/>
                <w:szCs w:val="18"/>
              </w:rPr>
              <w:t xml:space="preserve"> Consultancy Pvt. Ltd.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628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Employment Type: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Full-Time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Duration: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Nov 2011 - Jun 2012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628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Project Location: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Mumbai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Site: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="006C13AC">
              <w:rPr>
                <w:rFonts w:ascii="Verdana" w:hAnsi="Verdana"/>
                <w:sz w:val="18"/>
                <w:szCs w:val="18"/>
              </w:rPr>
              <w:t>On</w:t>
            </w:r>
            <w:r w:rsidRPr="008A0A37">
              <w:rPr>
                <w:rFonts w:ascii="Verdana" w:hAnsi="Verdana"/>
                <w:sz w:val="18"/>
                <w:szCs w:val="18"/>
              </w:rPr>
              <w:t>site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628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Role: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Programmer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Team Size: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6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 w:rsidP="006C5D2F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Skill Used: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Asp.net-3.5</w:t>
            </w:r>
            <w:r w:rsidR="006C5D2F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8A0A37">
              <w:rPr>
                <w:rFonts w:ascii="Verdana" w:hAnsi="Verdana"/>
                <w:sz w:val="18"/>
                <w:szCs w:val="18"/>
              </w:rPr>
              <w:t>C#-3.0</w:t>
            </w:r>
            <w:r w:rsidR="006C13AC">
              <w:rPr>
                <w:rFonts w:ascii="Verdana" w:hAnsi="Verdana"/>
                <w:sz w:val="18"/>
                <w:szCs w:val="18"/>
              </w:rPr>
              <w:t>,S</w:t>
            </w:r>
            <w:r w:rsidRPr="008A0A37">
              <w:rPr>
                <w:rFonts w:ascii="Verdana" w:hAnsi="Verdana"/>
                <w:sz w:val="18"/>
                <w:szCs w:val="18"/>
              </w:rPr>
              <w:t>ql Sever-2005</w:t>
            </w:r>
            <w:r w:rsidR="006C13AC">
              <w:rPr>
                <w:rFonts w:ascii="Verdana" w:hAnsi="Verdana"/>
                <w:sz w:val="18"/>
                <w:szCs w:val="18"/>
              </w:rPr>
              <w:t>,</w:t>
            </w:r>
            <w:r w:rsidRPr="008A0A37">
              <w:rPr>
                <w:rFonts w:ascii="Verdana" w:hAnsi="Verdana"/>
                <w:sz w:val="18"/>
                <w:szCs w:val="18"/>
              </w:rPr>
              <w:t>Ajax-2.0</w:t>
            </w:r>
            <w:r w:rsidR="006C13AC">
              <w:rPr>
                <w:rFonts w:ascii="Verdana" w:hAnsi="Verdana"/>
                <w:sz w:val="18"/>
                <w:szCs w:val="18"/>
              </w:rPr>
              <w:t>,Web S</w:t>
            </w:r>
            <w:r w:rsidRPr="008A0A37" w:rsidR="006C13AC">
              <w:rPr>
                <w:rFonts w:ascii="Verdana" w:hAnsi="Verdana"/>
                <w:sz w:val="18"/>
                <w:szCs w:val="18"/>
              </w:rPr>
              <w:t>ervice</w:t>
            </w:r>
            <w:r w:rsidR="006C13AC">
              <w:rPr>
                <w:rFonts w:ascii="Verdana" w:hAnsi="Verdana"/>
                <w:sz w:val="18"/>
                <w:szCs w:val="18"/>
              </w:rPr>
              <w:t>,</w:t>
            </w:r>
            <w:r w:rsidRPr="008A0A37">
              <w:rPr>
                <w:rFonts w:ascii="Verdana" w:hAnsi="Verdana"/>
                <w:sz w:val="18"/>
                <w:szCs w:val="18"/>
              </w:rPr>
              <w:t xml:space="preserve"> vs-2008</w:t>
            </w:r>
            <w:r w:rsidR="006C13AC">
              <w:rPr>
                <w:rFonts w:ascii="Verdana" w:hAnsi="Verdana"/>
                <w:sz w:val="18"/>
                <w:szCs w:val="18"/>
              </w:rPr>
              <w:t>,</w:t>
            </w:r>
            <w:r w:rsidRPr="008A0A37">
              <w:rPr>
                <w:rFonts w:ascii="Verdana" w:hAnsi="Verdana"/>
                <w:sz w:val="18"/>
                <w:szCs w:val="18"/>
              </w:rPr>
              <w:t>javascript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Role Description:</w:t>
            </w:r>
            <w:r w:rsidRPr="008A0A37"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Web Developer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Project Details: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it's Recruitment portal</w:t>
            </w:r>
          </w:p>
        </w:tc>
      </w:tr>
    </w:tbl>
    <w:p w:rsidR="006A0AAA" w:rsidRPr="008A0A37" w:rsidP="008A0A37">
      <w:pPr>
        <w:rPr>
          <w:rFonts w:ascii="Verdana" w:hAnsi="Verdana" w:cs="Arial"/>
          <w:vanish/>
          <w:color w:val="444444"/>
          <w:sz w:val="18"/>
          <w:szCs w:val="18"/>
        </w:rPr>
      </w:pPr>
    </w:p>
    <w:p w:rsidR="006A0AAA" w:rsidRPr="008A0A37" w:rsidP="008A0A37">
      <w:pPr>
        <w:spacing w:before="150"/>
        <w:rPr>
          <w:rFonts w:ascii="Verdana" w:hAnsi="Verdana" w:cs="Arial"/>
          <w:color w:val="444444"/>
          <w:sz w:val="18"/>
          <w:szCs w:val="18"/>
        </w:rPr>
      </w:pPr>
    </w:p>
    <w:tbl>
      <w:tblPr>
        <w:tblW w:w="4589" w:type="pct"/>
        <w:tblCellSpacing w:w="0" w:type="dxa"/>
        <w:tblInd w:w="360" w:type="dxa"/>
        <w:tblCellMar>
          <w:left w:w="0" w:type="dxa"/>
          <w:right w:w="0" w:type="dxa"/>
        </w:tblCellMar>
        <w:tblLook w:val="0000"/>
      </w:tblPr>
      <w:tblGrid>
        <w:gridCol w:w="6752"/>
        <w:gridCol w:w="2554"/>
      </w:tblGrid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Project Title: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Strong"/>
                <w:rFonts w:ascii="Verdana" w:hAnsi="Verdana"/>
                <w:sz w:val="18"/>
                <w:szCs w:val="18"/>
              </w:rPr>
              <w:t>Foreign Jobs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Client: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Ambe</w:t>
            </w:r>
            <w:r w:rsidRPr="008A0A37">
              <w:rPr>
                <w:rFonts w:ascii="Verdana" w:hAnsi="Verdana"/>
                <w:sz w:val="18"/>
                <w:szCs w:val="18"/>
              </w:rPr>
              <w:t xml:space="preserve"> Consultancy Pvt Ltd.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628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Employment Type: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Full-Time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Duration:</w:t>
            </w:r>
            <w:r w:rsidRPr="00B93EF7">
              <w:rPr>
                <w:rStyle w:val="apple-converted-space"/>
                <w:rFonts w:ascii="Verdana" w:hAnsi="Verdana"/>
                <w:color w:val="595959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Nov 2011 - Jun 2012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628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Project Location: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Mumbai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Site: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Onsite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3628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Role: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Programmer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Team Size: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6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 w:rsidP="006C5D2F">
            <w:pPr>
              <w:ind w:right="-84"/>
              <w:rPr>
                <w:rFonts w:ascii="Verdana" w:hAnsi="Verdana"/>
                <w:sz w:val="18"/>
                <w:szCs w:val="18"/>
              </w:rPr>
            </w:pPr>
            <w:r w:rsidRPr="00B93EF7">
              <w:rPr>
                <w:rFonts w:ascii="Verdana" w:hAnsi="Verdana"/>
                <w:color w:val="595959"/>
                <w:sz w:val="18"/>
                <w:szCs w:val="18"/>
              </w:rPr>
              <w:t>Skill Used: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="006C13AC">
              <w:rPr>
                <w:rFonts w:ascii="Verdana" w:hAnsi="Verdana"/>
                <w:sz w:val="18"/>
                <w:szCs w:val="18"/>
              </w:rPr>
              <w:t>Asp.net-3.5</w:t>
            </w:r>
            <w:r w:rsidR="006C5D2F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6C13AC">
              <w:rPr>
                <w:rFonts w:ascii="Verdana" w:hAnsi="Verdana"/>
                <w:sz w:val="18"/>
                <w:szCs w:val="18"/>
              </w:rPr>
              <w:t>S</w:t>
            </w:r>
            <w:r w:rsidRPr="008A0A37">
              <w:rPr>
                <w:rFonts w:ascii="Verdana" w:hAnsi="Verdana"/>
                <w:sz w:val="18"/>
                <w:szCs w:val="18"/>
              </w:rPr>
              <w:t>ql</w:t>
            </w:r>
            <w:r w:rsidRPr="008A0A37">
              <w:rPr>
                <w:rFonts w:ascii="Verdana" w:hAnsi="Verdana"/>
                <w:sz w:val="18"/>
                <w:szCs w:val="18"/>
              </w:rPr>
              <w:t xml:space="preserve"> server-2005</w:t>
            </w:r>
            <w:r w:rsidR="006C13AC">
              <w:rPr>
                <w:rFonts w:ascii="Verdana" w:hAnsi="Verdana"/>
                <w:sz w:val="18"/>
                <w:szCs w:val="18"/>
              </w:rPr>
              <w:t>,</w:t>
            </w:r>
            <w:r w:rsidRPr="008A0A37">
              <w:rPr>
                <w:rFonts w:ascii="Verdana" w:hAnsi="Verdana"/>
                <w:sz w:val="18"/>
                <w:szCs w:val="18"/>
              </w:rPr>
              <w:t>C#-3.0</w:t>
            </w:r>
            <w:r w:rsidR="006C13AC">
              <w:rPr>
                <w:rFonts w:ascii="Verdana" w:hAnsi="Verdana"/>
                <w:sz w:val="18"/>
                <w:szCs w:val="18"/>
              </w:rPr>
              <w:t>,</w:t>
            </w:r>
            <w:r w:rsidRPr="008A0A37">
              <w:rPr>
                <w:rFonts w:ascii="Verdana" w:hAnsi="Verdana"/>
                <w:sz w:val="18"/>
                <w:szCs w:val="18"/>
              </w:rPr>
              <w:t>Ajax-2.0</w:t>
            </w:r>
            <w:r w:rsidR="006C13AC">
              <w:rPr>
                <w:rFonts w:ascii="Verdana" w:hAnsi="Verdana"/>
                <w:sz w:val="18"/>
                <w:szCs w:val="18"/>
              </w:rPr>
              <w:t>,</w:t>
            </w:r>
            <w:r w:rsidRPr="008A0A37">
              <w:rPr>
                <w:rFonts w:ascii="Verdana" w:hAnsi="Verdana"/>
                <w:sz w:val="18"/>
                <w:szCs w:val="18"/>
              </w:rPr>
              <w:t>Web service in VS-2008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Role Description:</w:t>
            </w:r>
            <w:r w:rsidRPr="008A0A37">
              <w:rPr>
                <w:rStyle w:val="apple-converted-space"/>
                <w:rFonts w:ascii="Verdana" w:hAnsi="Verdana"/>
                <w:sz w:val="18"/>
                <w:szCs w:val="18"/>
              </w:rPr>
              <w:t> </w:t>
            </w:r>
            <w:r w:rsidRPr="008A0A37">
              <w:rPr>
                <w:rFonts w:ascii="Verdana" w:hAnsi="Verdana"/>
                <w:sz w:val="18"/>
                <w:szCs w:val="18"/>
              </w:rPr>
              <w:t>Web Developer</w:t>
            </w:r>
          </w:p>
        </w:tc>
      </w:tr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>
            <w:pPr>
              <w:rPr>
                <w:rFonts w:ascii="Verdana" w:hAnsi="Verdana"/>
                <w:sz w:val="18"/>
                <w:szCs w:val="18"/>
              </w:rPr>
            </w:pPr>
            <w:r w:rsidRPr="00033ED5">
              <w:rPr>
                <w:rFonts w:ascii="Verdana" w:hAnsi="Verdana"/>
                <w:color w:val="595959"/>
                <w:sz w:val="18"/>
                <w:szCs w:val="18"/>
              </w:rPr>
              <w:t>Project Details:</w:t>
            </w:r>
            <w:r w:rsidRPr="008A0A37">
              <w:rPr>
                <w:rStyle w:val="apple-converted-space"/>
                <w:rFonts w:ascii="Verdana" w:hAnsi="Verdana"/>
                <w:color w:val="AAAAAA"/>
                <w:sz w:val="18"/>
                <w:szCs w:val="18"/>
              </w:rPr>
              <w:t> </w:t>
            </w:r>
            <w:r w:rsidRPr="008A0A37">
              <w:rPr>
                <w:rStyle w:val="wrapl"/>
                <w:rFonts w:ascii="Verdana" w:hAnsi="Verdana"/>
                <w:sz w:val="18"/>
                <w:szCs w:val="18"/>
              </w:rPr>
              <w:t>It's a recruitment Portal</w:t>
            </w:r>
          </w:p>
        </w:tc>
      </w:tr>
    </w:tbl>
    <w:p w:rsidR="006A0AAA" w:rsidRPr="008A0A37" w:rsidP="006A0AAA">
      <w:pPr>
        <w:numPr>
          <w:ilvl w:val="0"/>
          <w:numId w:val="16"/>
        </w:numPr>
        <w:ind w:left="0"/>
        <w:rPr>
          <w:rFonts w:ascii="Verdana" w:hAnsi="Verdana" w:cs="Arial"/>
          <w:vanish/>
          <w:color w:val="444444"/>
          <w:sz w:val="18"/>
          <w:szCs w:val="18"/>
        </w:rPr>
      </w:pPr>
    </w:p>
    <w:tbl>
      <w:tblPr>
        <w:tblW w:w="4589" w:type="pct"/>
        <w:tblCellSpacing w:w="0" w:type="dxa"/>
        <w:tblInd w:w="360" w:type="dxa"/>
        <w:tblCellMar>
          <w:left w:w="0" w:type="dxa"/>
          <w:right w:w="0" w:type="dxa"/>
        </w:tblCellMar>
        <w:tblLook w:val="0000"/>
      </w:tblPr>
      <w:tblGrid>
        <w:gridCol w:w="9306"/>
      </w:tblGrid>
      <w:tr>
        <w:tblPrEx>
          <w:tblW w:w="4589" w:type="pct"/>
          <w:tblCellSpacing w:w="0" w:type="dxa"/>
          <w:tblInd w:w="360" w:type="dxa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6A0AAA" w:rsidRPr="008A0A37" w:rsidP="001E2A40">
            <w:pPr>
              <w:rPr>
                <w:rFonts w:ascii="Verdana" w:hAnsi="Verdana" w:cs="Microsoft Sans Serif"/>
                <w:sz w:val="18"/>
                <w:szCs w:val="18"/>
              </w:rPr>
            </w:pPr>
          </w:p>
        </w:tc>
      </w:tr>
    </w:tbl>
    <w:p w:rsidR="0006368C" w:rsidRPr="008A0A37" w:rsidP="00D14BA7">
      <w:pPr>
        <w:rPr>
          <w:rFonts w:ascii="Verdana" w:hAnsi="Verdana"/>
          <w:b/>
          <w:sz w:val="18"/>
          <w:szCs w:val="18"/>
        </w:rPr>
      </w:pPr>
    </w:p>
    <w:p w:rsidR="00523444" w:rsidRPr="008A0A37" w:rsidP="00523444">
      <w:pPr>
        <w:pStyle w:val="Heading2"/>
        <w:pBdr>
          <w:bottom w:val="single" w:sz="12" w:space="3" w:color="FFAF21"/>
        </w:pBdr>
        <w:spacing w:before="150" w:after="0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Software Exposure</w:t>
      </w:r>
    </w:p>
    <w:p w:rsidR="00052467" w:rsidRPr="008A0A37" w:rsidP="00052467">
      <w:pPr>
        <w:tabs>
          <w:tab w:val="left" w:pos="360"/>
        </w:tabs>
        <w:spacing w:line="280" w:lineRule="exact"/>
        <w:ind w:left="360"/>
        <w:jc w:val="both"/>
        <w:rPr>
          <w:rFonts w:ascii="Verdana" w:hAnsi="Verdana"/>
          <w:sz w:val="18"/>
          <w:szCs w:val="18"/>
        </w:rPr>
      </w:pPr>
    </w:p>
    <w:p w:rsidR="00052467" w:rsidRPr="008A0A37" w:rsidP="00612D34">
      <w:pPr>
        <w:numPr>
          <w:ilvl w:val="0"/>
          <w:numId w:val="1"/>
        </w:numPr>
        <w:tabs>
          <w:tab w:val="clear" w:pos="240"/>
          <w:tab w:val="left" w:pos="360"/>
          <w:tab w:val="num" w:pos="540"/>
        </w:tabs>
        <w:spacing w:line="30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Operating Systems</w:t>
      </w:r>
      <w:r w:rsidRPr="008A0A37">
        <w:rPr>
          <w:rFonts w:ascii="Verdana" w:hAnsi="Verdana"/>
          <w:sz w:val="18"/>
          <w:szCs w:val="18"/>
        </w:rPr>
        <w:tab/>
      </w:r>
      <w:r w:rsidRPr="008A0A37" w:rsidR="003A4860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>:Windows XP</w:t>
      </w:r>
    </w:p>
    <w:p w:rsidR="00052467" w:rsidRPr="008A0A37" w:rsidP="00612D34">
      <w:pPr>
        <w:numPr>
          <w:ilvl w:val="0"/>
          <w:numId w:val="1"/>
        </w:numPr>
        <w:tabs>
          <w:tab w:val="clear" w:pos="240"/>
          <w:tab w:val="left" w:pos="360"/>
          <w:tab w:val="num" w:pos="540"/>
        </w:tabs>
        <w:spacing w:line="30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Languages &amp; Tools</w:t>
      </w:r>
      <w:r w:rsidRPr="008A0A37">
        <w:rPr>
          <w:rFonts w:ascii="Verdana" w:hAnsi="Verdana"/>
          <w:sz w:val="18"/>
          <w:szCs w:val="18"/>
        </w:rPr>
        <w:tab/>
      </w:r>
      <w:r w:rsidRPr="008A0A37" w:rsidR="003A4860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>:C# , SQL ,ADO.Net</w:t>
      </w:r>
    </w:p>
    <w:p w:rsidR="00052467" w:rsidRPr="008A0A37" w:rsidP="00612D34">
      <w:pPr>
        <w:numPr>
          <w:ilvl w:val="0"/>
          <w:numId w:val="1"/>
        </w:numPr>
        <w:tabs>
          <w:tab w:val="clear" w:pos="240"/>
          <w:tab w:val="left" w:pos="360"/>
          <w:tab w:val="num" w:pos="540"/>
        </w:tabs>
        <w:spacing w:line="30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 xml:space="preserve">Technologies                </w:t>
      </w:r>
      <w:r w:rsidRPr="008A0A37" w:rsidR="003A4860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>:ASP.Net(C#),</w:t>
      </w:r>
    </w:p>
    <w:p w:rsidR="00052467" w:rsidRPr="008A0A37" w:rsidP="00612D34">
      <w:pPr>
        <w:numPr>
          <w:ilvl w:val="0"/>
          <w:numId w:val="1"/>
        </w:numPr>
        <w:tabs>
          <w:tab w:val="left" w:pos="360"/>
          <w:tab w:val="left" w:pos="720"/>
        </w:tabs>
        <w:spacing w:line="30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RDBMS</w:t>
      </w:r>
      <w:r w:rsidRPr="008A0A37">
        <w:rPr>
          <w:rFonts w:ascii="Verdana" w:hAnsi="Verdana"/>
          <w:sz w:val="18"/>
          <w:szCs w:val="18"/>
        </w:rPr>
        <w:tab/>
        <w:t xml:space="preserve">         </w:t>
      </w:r>
      <w:r w:rsidRPr="008A0A37" w:rsidR="003A4860">
        <w:rPr>
          <w:rFonts w:ascii="Verdana" w:hAnsi="Verdana"/>
          <w:sz w:val="18"/>
          <w:szCs w:val="18"/>
        </w:rPr>
        <w:tab/>
      </w:r>
      <w:r w:rsidRPr="008A0A37" w:rsidR="003A4860">
        <w:rPr>
          <w:rFonts w:ascii="Verdana" w:hAnsi="Verdana"/>
          <w:sz w:val="18"/>
          <w:szCs w:val="18"/>
        </w:rPr>
        <w:tab/>
      </w:r>
      <w:r w:rsidRPr="008A0A37" w:rsidR="00C735D6">
        <w:rPr>
          <w:rFonts w:ascii="Verdana" w:hAnsi="Verdana"/>
          <w:sz w:val="18"/>
          <w:szCs w:val="18"/>
        </w:rPr>
        <w:t xml:space="preserve">            </w:t>
      </w:r>
      <w:r w:rsidRPr="008A0A37">
        <w:rPr>
          <w:rFonts w:ascii="Verdana" w:hAnsi="Verdana"/>
          <w:sz w:val="18"/>
          <w:szCs w:val="18"/>
        </w:rPr>
        <w:t>:</w:t>
      </w:r>
      <w:r w:rsidR="006C13AC">
        <w:rPr>
          <w:rFonts w:ascii="Verdana" w:hAnsi="Verdana"/>
          <w:sz w:val="18"/>
          <w:szCs w:val="18"/>
        </w:rPr>
        <w:t>SQL Server 2008,2005</w:t>
      </w:r>
    </w:p>
    <w:p w:rsidR="00052467" w:rsidRPr="008A0A37" w:rsidP="00612D34">
      <w:pPr>
        <w:numPr>
          <w:ilvl w:val="0"/>
          <w:numId w:val="1"/>
        </w:numPr>
        <w:tabs>
          <w:tab w:val="clear" w:pos="240"/>
          <w:tab w:val="left" w:pos="360"/>
          <w:tab w:val="left" w:pos="720"/>
          <w:tab w:val="left" w:pos="2280"/>
        </w:tabs>
        <w:spacing w:line="300" w:lineRule="exact"/>
        <w:ind w:left="2760" w:hanging="216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 xml:space="preserve">Web Components         </w:t>
      </w:r>
      <w:r w:rsidRPr="008A0A37" w:rsidR="003A4860">
        <w:rPr>
          <w:rFonts w:ascii="Verdana" w:hAnsi="Verdana"/>
          <w:sz w:val="18"/>
          <w:szCs w:val="18"/>
        </w:rPr>
        <w:tab/>
        <w:t>:</w:t>
      </w:r>
      <w:r w:rsidRPr="008A0A37">
        <w:rPr>
          <w:rFonts w:ascii="Verdana" w:hAnsi="Verdana"/>
          <w:sz w:val="18"/>
          <w:szCs w:val="18"/>
        </w:rPr>
        <w:t>ASP</w:t>
      </w:r>
      <w:r w:rsidRPr="008A0A37" w:rsidR="00B82E0B">
        <w:rPr>
          <w:rFonts w:ascii="Verdana" w:hAnsi="Verdana"/>
          <w:sz w:val="18"/>
          <w:szCs w:val="18"/>
        </w:rPr>
        <w:t>.Net</w:t>
      </w:r>
      <w:r w:rsidRPr="008A0A37">
        <w:rPr>
          <w:rFonts w:ascii="Verdana" w:hAnsi="Verdana"/>
          <w:sz w:val="18"/>
          <w:szCs w:val="18"/>
        </w:rPr>
        <w:t xml:space="preserve">, XML, HTML, JavaScript, </w:t>
      </w:r>
      <w:r w:rsidR="001E2A40">
        <w:rPr>
          <w:rFonts w:ascii="Verdana" w:hAnsi="Verdana"/>
          <w:sz w:val="18"/>
          <w:szCs w:val="18"/>
        </w:rPr>
        <w:t>Jquery,</w:t>
      </w:r>
      <w:r w:rsidRPr="008A0A37">
        <w:rPr>
          <w:rFonts w:ascii="Verdana" w:hAnsi="Verdana"/>
          <w:sz w:val="18"/>
          <w:szCs w:val="18"/>
        </w:rPr>
        <w:t>AJAX</w:t>
      </w:r>
    </w:p>
    <w:p w:rsidR="00232B21" w:rsidRPr="008A0A37" w:rsidP="00612D34">
      <w:pPr>
        <w:numPr>
          <w:ilvl w:val="0"/>
          <w:numId w:val="1"/>
        </w:numPr>
        <w:tabs>
          <w:tab w:val="clear" w:pos="240"/>
          <w:tab w:val="left" w:pos="360"/>
          <w:tab w:val="num" w:pos="540"/>
        </w:tabs>
        <w:spacing w:line="30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 xml:space="preserve">Server Technology       </w:t>
      </w:r>
      <w:r w:rsidRPr="008A0A37" w:rsidR="00C735D6">
        <w:rPr>
          <w:rFonts w:ascii="Verdana" w:hAnsi="Verdana"/>
          <w:sz w:val="18"/>
          <w:szCs w:val="18"/>
        </w:rPr>
        <w:t xml:space="preserve"> </w:t>
      </w:r>
      <w:r w:rsidRPr="008A0A37" w:rsidR="003A4860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>:IIS</w:t>
      </w:r>
    </w:p>
    <w:p w:rsidR="003A4860" w:rsidRPr="008A0A37" w:rsidP="00523444">
      <w:pPr>
        <w:numPr>
          <w:ilvl w:val="0"/>
          <w:numId w:val="1"/>
        </w:numPr>
        <w:tabs>
          <w:tab w:val="clear" w:pos="240"/>
          <w:tab w:val="left" w:pos="360"/>
          <w:tab w:val="num" w:pos="540"/>
        </w:tabs>
        <w:spacing w:line="300" w:lineRule="exact"/>
        <w:ind w:left="360" w:firstLine="240"/>
        <w:jc w:val="both"/>
        <w:rPr>
          <w:rFonts w:ascii="Verdana" w:hAnsi="Verdana"/>
          <w:b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.Net Frame Work                      :3.5 and 4.0</w:t>
      </w:r>
      <w:r w:rsidRPr="008A0A37">
        <w:rPr>
          <w:rFonts w:ascii="Verdana" w:hAnsi="Verdana"/>
          <w:sz w:val="18"/>
          <w:szCs w:val="18"/>
        </w:rPr>
        <w:t xml:space="preserve"> </w:t>
      </w:r>
    </w:p>
    <w:p w:rsidR="00523444" w:rsidRPr="008A0A37" w:rsidP="00523444">
      <w:pPr>
        <w:pStyle w:val="Heading2"/>
        <w:pBdr>
          <w:bottom w:val="single" w:sz="12" w:space="3" w:color="FFAF21"/>
        </w:pBdr>
        <w:spacing w:before="150" w:after="0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Educational Profile</w:t>
      </w:r>
    </w:p>
    <w:p w:rsidR="003A4860" w:rsidRPr="008A0A37" w:rsidP="003A4860">
      <w:pPr>
        <w:tabs>
          <w:tab w:val="left" w:pos="360"/>
          <w:tab w:val="left" w:pos="540"/>
        </w:tabs>
        <w:jc w:val="both"/>
        <w:rPr>
          <w:rFonts w:ascii="Verdana" w:hAnsi="Verdana"/>
          <w:b/>
          <w:sz w:val="18"/>
          <w:szCs w:val="18"/>
        </w:rPr>
      </w:pPr>
    </w:p>
    <w:p w:rsidR="00523444" w:rsidP="00612D34">
      <w:pPr>
        <w:numPr>
          <w:ilvl w:val="0"/>
          <w:numId w:val="15"/>
        </w:numPr>
        <w:tabs>
          <w:tab w:val="left" w:pos="360"/>
          <w:tab w:val="left" w:pos="540"/>
        </w:tabs>
        <w:ind w:hanging="12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MASTER IN COMPUTER SCIENCE APPLICATION</w:t>
      </w:r>
      <w:r w:rsidRPr="008A0A37" w:rsidR="005A31CA">
        <w:rPr>
          <w:rFonts w:ascii="Verdana" w:hAnsi="Verdana"/>
          <w:sz w:val="18"/>
          <w:szCs w:val="18"/>
        </w:rPr>
        <w:t>, SPECIALISATION(SOFTWARE</w:t>
      </w:r>
    </w:p>
    <w:p w:rsidR="003A4860" w:rsidRPr="008A0A37" w:rsidP="00523444">
      <w:pPr>
        <w:tabs>
          <w:tab w:val="left" w:pos="360"/>
          <w:tab w:val="left" w:pos="540"/>
        </w:tabs>
        <w:ind w:left="60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</w:t>
      </w:r>
      <w:r w:rsidRPr="008A0A37" w:rsidR="005A31C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   </w:t>
      </w:r>
      <w:r w:rsidRPr="008A0A37" w:rsidR="005A31CA">
        <w:rPr>
          <w:rFonts w:ascii="Verdana" w:hAnsi="Verdana"/>
          <w:sz w:val="18"/>
          <w:szCs w:val="18"/>
        </w:rPr>
        <w:t>ENGINEERING)</w:t>
      </w:r>
      <w:r w:rsidRPr="008A0A37" w:rsidR="00BC1F37">
        <w:rPr>
          <w:rFonts w:ascii="Verdana" w:hAnsi="Verdana"/>
          <w:sz w:val="18"/>
          <w:szCs w:val="18"/>
        </w:rPr>
        <w:t>-71%</w:t>
      </w:r>
    </w:p>
    <w:p w:rsidR="003A4860" w:rsidRPr="008A0A37" w:rsidP="00612D34">
      <w:pPr>
        <w:numPr>
          <w:ilvl w:val="0"/>
          <w:numId w:val="15"/>
        </w:numPr>
        <w:tabs>
          <w:tab w:val="left" w:pos="360"/>
          <w:tab w:val="left" w:pos="540"/>
        </w:tabs>
        <w:ind w:hanging="12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BACHLOR IN COMPUTER SCIENCE APPLICATION</w:t>
      </w:r>
      <w:r w:rsidRPr="008A0A37" w:rsidR="00BC1F37">
        <w:rPr>
          <w:rFonts w:ascii="Verdana" w:hAnsi="Verdana"/>
          <w:sz w:val="18"/>
          <w:szCs w:val="18"/>
        </w:rPr>
        <w:t>, SPECIALISATION (COMPUTER)-70%</w:t>
      </w:r>
    </w:p>
    <w:p w:rsidR="005A31CA" w:rsidRPr="008A0A37" w:rsidP="00612D34">
      <w:pPr>
        <w:numPr>
          <w:ilvl w:val="0"/>
          <w:numId w:val="15"/>
        </w:numPr>
        <w:tabs>
          <w:tab w:val="left" w:pos="360"/>
          <w:tab w:val="left" w:pos="540"/>
        </w:tabs>
        <w:ind w:hanging="12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INTERMEDIATE IN SCIENCE (+2) , PCMB</w:t>
      </w:r>
      <w:r w:rsidRPr="008A0A37" w:rsidR="00BC1F37">
        <w:rPr>
          <w:rFonts w:ascii="Verdana" w:hAnsi="Verdana"/>
          <w:sz w:val="18"/>
          <w:szCs w:val="18"/>
        </w:rPr>
        <w:t>-57%</w:t>
      </w:r>
    </w:p>
    <w:p w:rsidR="005C737F" w:rsidRPr="008A0A37" w:rsidP="00523444">
      <w:pPr>
        <w:numPr>
          <w:ilvl w:val="0"/>
          <w:numId w:val="15"/>
        </w:numPr>
        <w:tabs>
          <w:tab w:val="left" w:pos="360"/>
          <w:tab w:val="left" w:pos="540"/>
        </w:tabs>
        <w:spacing w:line="220" w:lineRule="exact"/>
        <w:ind w:hanging="120"/>
        <w:jc w:val="both"/>
        <w:rPr>
          <w:rFonts w:ascii="Verdana" w:hAnsi="Verdana"/>
          <w:b/>
          <w:i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MATRICULATION (10TH)</w:t>
      </w:r>
      <w:r w:rsidRPr="008A0A37" w:rsidR="00BC1F37">
        <w:rPr>
          <w:rFonts w:ascii="Verdana" w:hAnsi="Verdana"/>
          <w:sz w:val="18"/>
          <w:szCs w:val="18"/>
        </w:rPr>
        <w:t>-69%</w:t>
      </w:r>
    </w:p>
    <w:p w:rsidR="00523444" w:rsidRPr="008A0A37" w:rsidP="00523444">
      <w:pPr>
        <w:pStyle w:val="Heading2"/>
        <w:pBdr>
          <w:bottom w:val="single" w:sz="12" w:space="3" w:color="FFAF21"/>
        </w:pBdr>
        <w:spacing w:before="150" w:after="0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Personal Details</w:t>
      </w:r>
    </w:p>
    <w:p w:rsidR="00EA0D0A" w:rsidRPr="008A0A37" w:rsidP="000E3A07">
      <w:pPr>
        <w:spacing w:line="220" w:lineRule="exact"/>
        <w:jc w:val="both"/>
        <w:rPr>
          <w:rFonts w:ascii="Verdana" w:hAnsi="Verdana"/>
          <w:b/>
          <w:sz w:val="18"/>
          <w:szCs w:val="18"/>
        </w:rPr>
      </w:pPr>
    </w:p>
    <w:p w:rsidR="000F467A" w:rsidRPr="008A0A37" w:rsidP="003A2CB8">
      <w:pPr>
        <w:numPr>
          <w:ilvl w:val="0"/>
          <w:numId w:val="1"/>
        </w:numPr>
        <w:tabs>
          <w:tab w:val="clear" w:pos="240"/>
          <w:tab w:val="left" w:pos="480"/>
          <w:tab w:val="num" w:pos="540"/>
        </w:tabs>
        <w:spacing w:line="24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Mother’s Name</w:t>
      </w:r>
      <w:r w:rsidRPr="008A0A37">
        <w:rPr>
          <w:rFonts w:ascii="Verdana" w:hAnsi="Verdana"/>
          <w:sz w:val="18"/>
          <w:szCs w:val="18"/>
        </w:rPr>
        <w:tab/>
      </w:r>
      <w:r w:rsidR="006C5D2F">
        <w:rPr>
          <w:rFonts w:ascii="Verdana" w:hAnsi="Verdana"/>
          <w:sz w:val="18"/>
          <w:szCs w:val="18"/>
        </w:rPr>
        <w:t xml:space="preserve">          </w:t>
      </w:r>
      <w:r w:rsidRPr="008A0A37">
        <w:rPr>
          <w:rFonts w:ascii="Verdana" w:hAnsi="Verdana"/>
          <w:sz w:val="18"/>
          <w:szCs w:val="18"/>
        </w:rPr>
        <w:t>:</w:t>
      </w:r>
      <w:r w:rsidRPr="008A0A37">
        <w:rPr>
          <w:rFonts w:ascii="Verdana" w:hAnsi="Verdana"/>
          <w:sz w:val="18"/>
          <w:szCs w:val="18"/>
        </w:rPr>
        <w:tab/>
      </w:r>
      <w:r w:rsidR="006C5D2F">
        <w:rPr>
          <w:rFonts w:ascii="Verdana" w:hAnsi="Verdana"/>
          <w:sz w:val="18"/>
          <w:szCs w:val="18"/>
        </w:rPr>
        <w:t xml:space="preserve">  </w:t>
      </w:r>
      <w:r w:rsidRPr="008A0A37" w:rsidR="0012180D">
        <w:rPr>
          <w:rFonts w:ascii="Verdana" w:hAnsi="Verdana"/>
          <w:sz w:val="18"/>
          <w:szCs w:val="18"/>
        </w:rPr>
        <w:t>Jayanty</w:t>
      </w:r>
      <w:r w:rsidRPr="008A0A37" w:rsidR="0012180D">
        <w:rPr>
          <w:rFonts w:ascii="Verdana" w:hAnsi="Verdana"/>
          <w:sz w:val="18"/>
          <w:szCs w:val="18"/>
        </w:rPr>
        <w:t xml:space="preserve"> Lata </w:t>
      </w:r>
      <w:r w:rsidRPr="008A0A37" w:rsidR="0012180D">
        <w:rPr>
          <w:rFonts w:ascii="Verdana" w:hAnsi="Verdana"/>
          <w:sz w:val="18"/>
          <w:szCs w:val="18"/>
        </w:rPr>
        <w:t>Sahu</w:t>
      </w:r>
      <w:r w:rsidRPr="008A0A37" w:rsidR="004D79CF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>.</w:t>
      </w:r>
    </w:p>
    <w:p w:rsidR="000F467A" w:rsidRPr="008A0A37" w:rsidP="003A2CB8">
      <w:pPr>
        <w:numPr>
          <w:ilvl w:val="0"/>
          <w:numId w:val="1"/>
        </w:numPr>
        <w:tabs>
          <w:tab w:val="clear" w:pos="240"/>
          <w:tab w:val="left" w:pos="360"/>
          <w:tab w:val="num" w:pos="540"/>
        </w:tabs>
        <w:spacing w:line="24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Father’s Name</w:t>
      </w:r>
      <w:r w:rsidR="006C5D2F">
        <w:rPr>
          <w:rFonts w:ascii="Verdana" w:hAnsi="Verdana"/>
          <w:sz w:val="18"/>
          <w:szCs w:val="18"/>
        </w:rPr>
        <w:t xml:space="preserve">           :   </w:t>
      </w:r>
      <w:r w:rsidRPr="008A0A37" w:rsidR="0012180D">
        <w:rPr>
          <w:rFonts w:ascii="Verdana" w:hAnsi="Verdana"/>
          <w:sz w:val="18"/>
          <w:szCs w:val="18"/>
        </w:rPr>
        <w:t xml:space="preserve">Late </w:t>
      </w:r>
      <w:r w:rsidRPr="008A0A37" w:rsidR="0012180D">
        <w:rPr>
          <w:rFonts w:ascii="Verdana" w:hAnsi="Verdana"/>
          <w:sz w:val="18"/>
          <w:szCs w:val="18"/>
        </w:rPr>
        <w:t>Prahallad</w:t>
      </w:r>
      <w:r w:rsidRPr="008A0A37" w:rsidR="0012180D">
        <w:rPr>
          <w:rFonts w:ascii="Verdana" w:hAnsi="Verdana"/>
          <w:sz w:val="18"/>
          <w:szCs w:val="18"/>
        </w:rPr>
        <w:t xml:space="preserve"> </w:t>
      </w:r>
      <w:r w:rsidRPr="008A0A37" w:rsidR="0012180D">
        <w:rPr>
          <w:rFonts w:ascii="Verdana" w:hAnsi="Verdana"/>
          <w:sz w:val="18"/>
          <w:szCs w:val="18"/>
        </w:rPr>
        <w:t>Sahu</w:t>
      </w:r>
      <w:r w:rsidRPr="008A0A37">
        <w:rPr>
          <w:rFonts w:ascii="Verdana" w:hAnsi="Verdana"/>
          <w:sz w:val="18"/>
          <w:szCs w:val="18"/>
        </w:rPr>
        <w:t>.</w:t>
      </w:r>
    </w:p>
    <w:p w:rsidR="006055F7" w:rsidRPr="008A0A37" w:rsidP="003A2CB8">
      <w:pPr>
        <w:numPr>
          <w:ilvl w:val="0"/>
          <w:numId w:val="1"/>
        </w:numPr>
        <w:tabs>
          <w:tab w:val="clear" w:pos="240"/>
          <w:tab w:val="left" w:pos="360"/>
          <w:tab w:val="num" w:pos="540"/>
        </w:tabs>
        <w:spacing w:line="24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Date of Birth</w:t>
      </w:r>
      <w:r w:rsidRPr="008A0A37" w:rsidR="003A2CB8">
        <w:rPr>
          <w:rFonts w:ascii="Verdana" w:hAnsi="Verdana"/>
          <w:sz w:val="18"/>
          <w:szCs w:val="18"/>
        </w:rPr>
        <w:t xml:space="preserve">            </w:t>
      </w:r>
      <w:r w:rsidR="006C5D2F">
        <w:rPr>
          <w:rFonts w:ascii="Verdana" w:hAnsi="Verdana"/>
          <w:sz w:val="18"/>
          <w:szCs w:val="18"/>
        </w:rPr>
        <w:t xml:space="preserve">  </w:t>
      </w:r>
      <w:r w:rsidRPr="008A0A37">
        <w:rPr>
          <w:rFonts w:ascii="Verdana" w:hAnsi="Verdana"/>
          <w:sz w:val="18"/>
          <w:szCs w:val="18"/>
        </w:rPr>
        <w:t>:</w:t>
      </w:r>
      <w:r w:rsidR="006C5D2F">
        <w:rPr>
          <w:rFonts w:ascii="Verdana" w:hAnsi="Verdana"/>
          <w:sz w:val="18"/>
          <w:szCs w:val="18"/>
        </w:rPr>
        <w:t xml:space="preserve">   </w:t>
      </w:r>
      <w:r w:rsidRPr="008A0A37" w:rsidR="00B82E0B">
        <w:rPr>
          <w:rFonts w:ascii="Verdana" w:hAnsi="Verdana"/>
          <w:sz w:val="18"/>
          <w:szCs w:val="18"/>
        </w:rPr>
        <w:t>1</w:t>
      </w:r>
      <w:r w:rsidRPr="008A0A37" w:rsidR="00B82E0B">
        <w:rPr>
          <w:rFonts w:ascii="Verdana" w:hAnsi="Verdana"/>
          <w:sz w:val="18"/>
          <w:szCs w:val="18"/>
          <w:vertAlign w:val="superscript"/>
        </w:rPr>
        <w:t>st</w:t>
      </w:r>
      <w:r w:rsidRPr="008A0A37" w:rsidR="00B82E0B">
        <w:rPr>
          <w:rFonts w:ascii="Verdana" w:hAnsi="Verdana"/>
          <w:sz w:val="18"/>
          <w:szCs w:val="18"/>
        </w:rPr>
        <w:t xml:space="preserve"> </w:t>
      </w:r>
      <w:r w:rsidRPr="008A0A37" w:rsidR="0012180D">
        <w:rPr>
          <w:rFonts w:ascii="Verdana" w:hAnsi="Verdana"/>
          <w:sz w:val="18"/>
          <w:szCs w:val="18"/>
        </w:rPr>
        <w:t xml:space="preserve"> March 1983</w:t>
      </w:r>
    </w:p>
    <w:p w:rsidR="006055F7" w:rsidRPr="008A0A37" w:rsidP="003A2CB8">
      <w:pPr>
        <w:numPr>
          <w:ilvl w:val="0"/>
          <w:numId w:val="1"/>
        </w:numPr>
        <w:tabs>
          <w:tab w:val="clear" w:pos="240"/>
          <w:tab w:val="left" w:pos="360"/>
        </w:tabs>
        <w:spacing w:line="240" w:lineRule="exact"/>
        <w:ind w:left="360" w:firstLine="240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>Permanent Address</w:t>
      </w:r>
      <w:r w:rsidRPr="008A0A37" w:rsidR="003A2CB8">
        <w:rPr>
          <w:rFonts w:ascii="Verdana" w:hAnsi="Verdana"/>
          <w:sz w:val="18"/>
          <w:szCs w:val="18"/>
        </w:rPr>
        <w:t xml:space="preserve">   </w:t>
      </w:r>
      <w:r w:rsidRPr="008A0A37" w:rsidR="00A348D9">
        <w:rPr>
          <w:rFonts w:ascii="Verdana" w:hAnsi="Verdana"/>
          <w:sz w:val="18"/>
          <w:szCs w:val="18"/>
        </w:rPr>
        <w:t>:</w:t>
      </w:r>
      <w:r w:rsidRPr="008A0A37" w:rsidR="00A348D9">
        <w:rPr>
          <w:rFonts w:ascii="Verdana" w:hAnsi="Verdana"/>
          <w:sz w:val="18"/>
          <w:szCs w:val="18"/>
        </w:rPr>
        <w:tab/>
      </w:r>
      <w:r w:rsidR="006C5D2F">
        <w:rPr>
          <w:rFonts w:ascii="Verdana" w:hAnsi="Verdana"/>
          <w:sz w:val="18"/>
          <w:szCs w:val="18"/>
        </w:rPr>
        <w:t xml:space="preserve">  </w:t>
      </w:r>
      <w:r w:rsidRPr="008A0A37" w:rsidR="0012180D">
        <w:rPr>
          <w:rFonts w:ascii="Verdana" w:hAnsi="Verdana"/>
          <w:sz w:val="18"/>
          <w:szCs w:val="18"/>
        </w:rPr>
        <w:t>Nayabazar,Balasore,Orissa,pin-756001</w:t>
      </w:r>
    </w:p>
    <w:p w:rsidR="006055F7" w:rsidRPr="008A0A37" w:rsidP="003A2CB8">
      <w:pPr>
        <w:numPr>
          <w:ilvl w:val="0"/>
          <w:numId w:val="1"/>
        </w:numPr>
        <w:tabs>
          <w:tab w:val="clear" w:pos="240"/>
          <w:tab w:val="left" w:pos="360"/>
        </w:tabs>
        <w:spacing w:line="240" w:lineRule="exact"/>
        <w:ind w:left="2880" w:hanging="22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Nationality                 </w:t>
      </w:r>
      <w:r w:rsidRPr="008A0A37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 </w:t>
      </w:r>
      <w:r w:rsidRPr="008A0A37">
        <w:rPr>
          <w:rFonts w:ascii="Verdana" w:hAnsi="Verdana"/>
          <w:sz w:val="18"/>
          <w:szCs w:val="18"/>
        </w:rPr>
        <w:t>Indian</w:t>
      </w:r>
    </w:p>
    <w:p w:rsidR="006055F7" w:rsidRPr="008A0A37" w:rsidP="00DF506A">
      <w:pPr>
        <w:numPr>
          <w:ilvl w:val="0"/>
          <w:numId w:val="1"/>
        </w:numPr>
        <w:tabs>
          <w:tab w:val="clear" w:pos="240"/>
          <w:tab w:val="left" w:pos="360"/>
        </w:tabs>
        <w:spacing w:line="240" w:lineRule="exact"/>
        <w:ind w:left="2880" w:hanging="22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Marital Status            </w:t>
      </w:r>
      <w:r w:rsidRPr="008A0A37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 </w:t>
      </w:r>
      <w:r w:rsidRPr="008A0A37" w:rsidR="00180760">
        <w:rPr>
          <w:rFonts w:ascii="Verdana" w:hAnsi="Verdana"/>
          <w:sz w:val="18"/>
          <w:szCs w:val="18"/>
        </w:rPr>
        <w:t>Married</w:t>
      </w:r>
    </w:p>
    <w:p w:rsidR="00446F90" w:rsidRPr="008A0A37" w:rsidP="00523444">
      <w:pPr>
        <w:numPr>
          <w:ilvl w:val="0"/>
          <w:numId w:val="1"/>
        </w:numPr>
        <w:tabs>
          <w:tab w:val="clear" w:pos="240"/>
          <w:tab w:val="left" w:pos="360"/>
        </w:tabs>
        <w:spacing w:line="240" w:lineRule="exact"/>
        <w:ind w:left="2880" w:hanging="228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Languages Known     </w:t>
      </w:r>
      <w:r w:rsidRPr="008A0A37" w:rsidR="006055F7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 </w:t>
      </w:r>
      <w:r w:rsidRPr="008A0A37" w:rsidR="006055F7">
        <w:rPr>
          <w:rFonts w:ascii="Verdana" w:hAnsi="Verdana"/>
          <w:sz w:val="18"/>
          <w:szCs w:val="18"/>
        </w:rPr>
        <w:t xml:space="preserve">English, Hindi, </w:t>
      </w:r>
      <w:r w:rsidRPr="008A0A37" w:rsidR="008F2829">
        <w:rPr>
          <w:rFonts w:ascii="Verdana" w:hAnsi="Verdana"/>
          <w:sz w:val="18"/>
          <w:szCs w:val="18"/>
        </w:rPr>
        <w:t>Oriya</w:t>
      </w:r>
      <w:r w:rsidRPr="008A0A37">
        <w:rPr>
          <w:rFonts w:ascii="Verdana" w:hAnsi="Verdana" w:cs="Arial"/>
          <w:sz w:val="18"/>
          <w:szCs w:val="18"/>
        </w:rPr>
        <w:t xml:space="preserve"> </w:t>
      </w:r>
      <w:r w:rsidRPr="008A0A37" w:rsidR="00EA0D0A">
        <w:rPr>
          <w:rFonts w:ascii="Verdana" w:hAnsi="Verdana" w:cs="Arial"/>
          <w:sz w:val="18"/>
          <w:szCs w:val="18"/>
        </w:rPr>
        <w:t xml:space="preserve"> </w:t>
      </w:r>
    </w:p>
    <w:p w:rsidR="00DB42F8" w:rsidRPr="008A0A37" w:rsidP="008F2829">
      <w:pPr>
        <w:tabs>
          <w:tab w:val="left" w:pos="360"/>
          <w:tab w:val="left" w:pos="2160"/>
        </w:tabs>
        <w:spacing w:line="240" w:lineRule="exact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ab/>
      </w:r>
      <w:r w:rsidRPr="008A0A37">
        <w:rPr>
          <w:rFonts w:ascii="Verdana" w:hAnsi="Verdana"/>
          <w:sz w:val="18"/>
          <w:szCs w:val="18"/>
        </w:rPr>
        <w:tab/>
      </w:r>
      <w:r w:rsidR="00523444">
        <w:rPr>
          <w:rFonts w:ascii="Verdana" w:hAnsi="Verdana"/>
          <w:sz w:val="18"/>
          <w:szCs w:val="18"/>
        </w:rPr>
        <w:t xml:space="preserve">                  </w:t>
      </w:r>
      <w:r w:rsidRPr="008A0A37" w:rsidR="0012180D">
        <w:rPr>
          <w:rFonts w:ascii="Verdana" w:hAnsi="Verdana"/>
          <w:sz w:val="18"/>
          <w:szCs w:val="18"/>
        </w:rPr>
        <w:t>Upama</w:t>
      </w:r>
      <w:r w:rsidRPr="008A0A37" w:rsidR="0012180D">
        <w:rPr>
          <w:rFonts w:ascii="Verdana" w:hAnsi="Verdana"/>
          <w:sz w:val="18"/>
          <w:szCs w:val="18"/>
        </w:rPr>
        <w:t xml:space="preserve"> </w:t>
      </w:r>
      <w:r w:rsidRPr="008A0A37" w:rsidR="0012180D">
        <w:rPr>
          <w:rFonts w:ascii="Verdana" w:hAnsi="Verdana"/>
          <w:sz w:val="18"/>
          <w:szCs w:val="18"/>
        </w:rPr>
        <w:t>Sahu</w:t>
      </w:r>
    </w:p>
    <w:p w:rsidR="00DB42F8" w:rsidRPr="008A0A37" w:rsidP="008F2829">
      <w:pPr>
        <w:tabs>
          <w:tab w:val="left" w:pos="360"/>
          <w:tab w:val="left" w:pos="2160"/>
        </w:tabs>
        <w:spacing w:line="240" w:lineRule="exact"/>
        <w:jc w:val="both"/>
        <w:rPr>
          <w:rFonts w:ascii="Verdana" w:hAnsi="Verdana"/>
          <w:sz w:val="18"/>
          <w:szCs w:val="18"/>
        </w:rPr>
      </w:pPr>
      <w:r w:rsidRPr="008A0A37">
        <w:rPr>
          <w:rFonts w:ascii="Verdana" w:hAnsi="Verdana"/>
          <w:sz w:val="18"/>
          <w:szCs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A0A37">
      <w:pgSz w:w="11909" w:h="16834" w:code="9"/>
      <w:pgMar w:top="1008" w:right="1109" w:bottom="1008" w:left="81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4F31CB6"/>
    <w:multiLevelType w:val="hybridMultilevel"/>
    <w:tmpl w:val="406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D5700"/>
    <w:multiLevelType w:val="hybridMultilevel"/>
    <w:tmpl w:val="A66C21D4"/>
    <w:lvl w:ilvl="0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E84A43"/>
    <w:multiLevelType w:val="hybridMultilevel"/>
    <w:tmpl w:val="631E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B31CCB"/>
    <w:multiLevelType w:val="hybridMultilevel"/>
    <w:tmpl w:val="AABEE2A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3D6E01"/>
    <w:multiLevelType w:val="hybridMultilevel"/>
    <w:tmpl w:val="D28272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94628E"/>
    <w:multiLevelType w:val="hybridMultilevel"/>
    <w:tmpl w:val="5F9A35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BA7277"/>
    <w:multiLevelType w:val="hybridMultilevel"/>
    <w:tmpl w:val="0638DD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9357F7"/>
    <w:multiLevelType w:val="multilevel"/>
    <w:tmpl w:val="AA5E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CA331E"/>
    <w:multiLevelType w:val="hybridMultilevel"/>
    <w:tmpl w:val="98F6C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200FC"/>
    <w:multiLevelType w:val="hybridMultilevel"/>
    <w:tmpl w:val="7CDA4CD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E2E7271"/>
    <w:multiLevelType w:val="hybridMultilevel"/>
    <w:tmpl w:val="C8F26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FC79C3"/>
    <w:multiLevelType w:val="multilevel"/>
    <w:tmpl w:val="3A46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6F5E61"/>
    <w:multiLevelType w:val="hybridMultilevel"/>
    <w:tmpl w:val="FC26CB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866AA3"/>
    <w:multiLevelType w:val="multilevel"/>
    <w:tmpl w:val="6822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855E3E"/>
    <w:multiLevelType w:val="hybridMultilevel"/>
    <w:tmpl w:val="63A64E1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8574D1"/>
    <w:multiLevelType w:val="hybridMultilevel"/>
    <w:tmpl w:val="71402EE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D00F40"/>
    <w:multiLevelType w:val="hybridMultilevel"/>
    <w:tmpl w:val="9898A71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46E5E"/>
    <w:multiLevelType w:val="hybridMultilevel"/>
    <w:tmpl w:val="21EE03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9"/>
  </w:num>
  <w:num w:numId="5">
    <w:abstractNumId w:val="22"/>
  </w:num>
  <w:num w:numId="6">
    <w:abstractNumId w:val="11"/>
  </w:num>
  <w:num w:numId="7">
    <w:abstractNumId w:val="17"/>
  </w:num>
  <w:num w:numId="8">
    <w:abstractNumId w:val="5"/>
  </w:num>
  <w:num w:numId="9">
    <w:abstractNumId w:val="20"/>
  </w:num>
  <w:num w:numId="10">
    <w:abstractNumId w:val="13"/>
  </w:num>
  <w:num w:numId="11">
    <w:abstractNumId w:val="14"/>
  </w:num>
  <w:num w:numId="12">
    <w:abstractNumId w:val="6"/>
  </w:num>
  <w:num w:numId="13">
    <w:abstractNumId w:val="8"/>
  </w:num>
  <w:num w:numId="14">
    <w:abstractNumId w:val="19"/>
  </w:num>
  <w:num w:numId="15">
    <w:abstractNumId w:val="21"/>
  </w:num>
  <w:num w:numId="16">
    <w:abstractNumId w:val="16"/>
  </w:num>
  <w:num w:numId="17">
    <w:abstractNumId w:val="12"/>
  </w:num>
  <w:num w:numId="18">
    <w:abstractNumId w:val="18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0"/>
  <w:displayVerticalDrawingGridEvery w:val="2"/>
  <w:characterSpacingControl w:val="doNotCompress"/>
  <w:compat/>
  <w:rsids>
    <w:rsidRoot w:val="00B03F28"/>
    <w:rsid w:val="00002207"/>
    <w:rsid w:val="00005656"/>
    <w:rsid w:val="000123C5"/>
    <w:rsid w:val="00021935"/>
    <w:rsid w:val="00024A81"/>
    <w:rsid w:val="0002593E"/>
    <w:rsid w:val="00026C7D"/>
    <w:rsid w:val="00033ED5"/>
    <w:rsid w:val="00045887"/>
    <w:rsid w:val="00050EE5"/>
    <w:rsid w:val="00052467"/>
    <w:rsid w:val="00053414"/>
    <w:rsid w:val="000577DC"/>
    <w:rsid w:val="0006368C"/>
    <w:rsid w:val="00064DFB"/>
    <w:rsid w:val="00065168"/>
    <w:rsid w:val="000656F6"/>
    <w:rsid w:val="0006687F"/>
    <w:rsid w:val="0008146C"/>
    <w:rsid w:val="00083C94"/>
    <w:rsid w:val="00086F64"/>
    <w:rsid w:val="00090E15"/>
    <w:rsid w:val="000937F9"/>
    <w:rsid w:val="000A7E85"/>
    <w:rsid w:val="000B15AF"/>
    <w:rsid w:val="000C163D"/>
    <w:rsid w:val="000C2EA5"/>
    <w:rsid w:val="000C5DD5"/>
    <w:rsid w:val="000D058F"/>
    <w:rsid w:val="000D22B4"/>
    <w:rsid w:val="000D347B"/>
    <w:rsid w:val="000D6130"/>
    <w:rsid w:val="000E0947"/>
    <w:rsid w:val="000E0B69"/>
    <w:rsid w:val="000E3A07"/>
    <w:rsid w:val="000E629C"/>
    <w:rsid w:val="000F08F4"/>
    <w:rsid w:val="000F39E7"/>
    <w:rsid w:val="000F467A"/>
    <w:rsid w:val="0010185E"/>
    <w:rsid w:val="0010267F"/>
    <w:rsid w:val="00105BE3"/>
    <w:rsid w:val="00116E09"/>
    <w:rsid w:val="00116E44"/>
    <w:rsid w:val="0012180D"/>
    <w:rsid w:val="001256D0"/>
    <w:rsid w:val="001261D6"/>
    <w:rsid w:val="0012746C"/>
    <w:rsid w:val="00131A49"/>
    <w:rsid w:val="00140E94"/>
    <w:rsid w:val="001435C1"/>
    <w:rsid w:val="00147BA4"/>
    <w:rsid w:val="001508B2"/>
    <w:rsid w:val="00151C4D"/>
    <w:rsid w:val="00156C46"/>
    <w:rsid w:val="001645B1"/>
    <w:rsid w:val="00165B69"/>
    <w:rsid w:val="0017231A"/>
    <w:rsid w:val="00180760"/>
    <w:rsid w:val="00184D3B"/>
    <w:rsid w:val="001857E0"/>
    <w:rsid w:val="00196D40"/>
    <w:rsid w:val="001A3226"/>
    <w:rsid w:val="001A77EC"/>
    <w:rsid w:val="001B2E09"/>
    <w:rsid w:val="001C44B0"/>
    <w:rsid w:val="001C48BF"/>
    <w:rsid w:val="001C5009"/>
    <w:rsid w:val="001C5D2C"/>
    <w:rsid w:val="001D0B76"/>
    <w:rsid w:val="001D38F3"/>
    <w:rsid w:val="001D5ED2"/>
    <w:rsid w:val="001E2A40"/>
    <w:rsid w:val="001F4E0F"/>
    <w:rsid w:val="002070B5"/>
    <w:rsid w:val="0021125E"/>
    <w:rsid w:val="002136C8"/>
    <w:rsid w:val="00225E96"/>
    <w:rsid w:val="00232B21"/>
    <w:rsid w:val="00233006"/>
    <w:rsid w:val="002331C7"/>
    <w:rsid w:val="00236243"/>
    <w:rsid w:val="00241DE8"/>
    <w:rsid w:val="00245A46"/>
    <w:rsid w:val="00245E49"/>
    <w:rsid w:val="002501E5"/>
    <w:rsid w:val="00253D59"/>
    <w:rsid w:val="0025581F"/>
    <w:rsid w:val="0025622A"/>
    <w:rsid w:val="00257681"/>
    <w:rsid w:val="00264A29"/>
    <w:rsid w:val="0027267F"/>
    <w:rsid w:val="00280E18"/>
    <w:rsid w:val="00283D68"/>
    <w:rsid w:val="00286634"/>
    <w:rsid w:val="00294394"/>
    <w:rsid w:val="002977FF"/>
    <w:rsid w:val="002A1399"/>
    <w:rsid w:val="002A24EA"/>
    <w:rsid w:val="002A6A48"/>
    <w:rsid w:val="002B468F"/>
    <w:rsid w:val="002B79DE"/>
    <w:rsid w:val="002C35A1"/>
    <w:rsid w:val="002D2F4B"/>
    <w:rsid w:val="002E12D8"/>
    <w:rsid w:val="002E1C55"/>
    <w:rsid w:val="002F1C1B"/>
    <w:rsid w:val="002F47BB"/>
    <w:rsid w:val="00303AD0"/>
    <w:rsid w:val="003053DA"/>
    <w:rsid w:val="00310741"/>
    <w:rsid w:val="003146A6"/>
    <w:rsid w:val="00315EC5"/>
    <w:rsid w:val="00317022"/>
    <w:rsid w:val="00326806"/>
    <w:rsid w:val="00330E6A"/>
    <w:rsid w:val="00332136"/>
    <w:rsid w:val="00341A83"/>
    <w:rsid w:val="00342DC5"/>
    <w:rsid w:val="00344627"/>
    <w:rsid w:val="00345B3B"/>
    <w:rsid w:val="00346CE1"/>
    <w:rsid w:val="0034794A"/>
    <w:rsid w:val="00353939"/>
    <w:rsid w:val="00353B89"/>
    <w:rsid w:val="003562AF"/>
    <w:rsid w:val="003569EE"/>
    <w:rsid w:val="0035736B"/>
    <w:rsid w:val="0036451D"/>
    <w:rsid w:val="00390230"/>
    <w:rsid w:val="00390260"/>
    <w:rsid w:val="00392F80"/>
    <w:rsid w:val="00394C3E"/>
    <w:rsid w:val="003A24BE"/>
    <w:rsid w:val="003A2CB8"/>
    <w:rsid w:val="003A4860"/>
    <w:rsid w:val="003A48BE"/>
    <w:rsid w:val="003A6F4A"/>
    <w:rsid w:val="003A7A88"/>
    <w:rsid w:val="003B4E28"/>
    <w:rsid w:val="003B7D20"/>
    <w:rsid w:val="003C14F4"/>
    <w:rsid w:val="003D16CA"/>
    <w:rsid w:val="003D17C0"/>
    <w:rsid w:val="003D4116"/>
    <w:rsid w:val="003D4A72"/>
    <w:rsid w:val="003D5A73"/>
    <w:rsid w:val="003D7D4C"/>
    <w:rsid w:val="003E235A"/>
    <w:rsid w:val="003E3AF1"/>
    <w:rsid w:val="003E4B0E"/>
    <w:rsid w:val="003F1CA2"/>
    <w:rsid w:val="003F59C9"/>
    <w:rsid w:val="00405034"/>
    <w:rsid w:val="0040791A"/>
    <w:rsid w:val="004123C9"/>
    <w:rsid w:val="0041483D"/>
    <w:rsid w:val="00417397"/>
    <w:rsid w:val="00420C31"/>
    <w:rsid w:val="00427286"/>
    <w:rsid w:val="00441D4D"/>
    <w:rsid w:val="00443687"/>
    <w:rsid w:val="00444DB9"/>
    <w:rsid w:val="00446F90"/>
    <w:rsid w:val="0045111C"/>
    <w:rsid w:val="004522D1"/>
    <w:rsid w:val="00463CD1"/>
    <w:rsid w:val="00471AD3"/>
    <w:rsid w:val="004724D5"/>
    <w:rsid w:val="00475AD6"/>
    <w:rsid w:val="00475C61"/>
    <w:rsid w:val="004912A4"/>
    <w:rsid w:val="00492075"/>
    <w:rsid w:val="00497ACF"/>
    <w:rsid w:val="004A2118"/>
    <w:rsid w:val="004A3BA2"/>
    <w:rsid w:val="004A4A4C"/>
    <w:rsid w:val="004A692B"/>
    <w:rsid w:val="004B069C"/>
    <w:rsid w:val="004B5653"/>
    <w:rsid w:val="004B6319"/>
    <w:rsid w:val="004C022C"/>
    <w:rsid w:val="004C06FA"/>
    <w:rsid w:val="004C0B35"/>
    <w:rsid w:val="004D1D3D"/>
    <w:rsid w:val="004D59FB"/>
    <w:rsid w:val="004D79CF"/>
    <w:rsid w:val="004E072A"/>
    <w:rsid w:val="004F184F"/>
    <w:rsid w:val="004F1BD7"/>
    <w:rsid w:val="0050071B"/>
    <w:rsid w:val="00512C89"/>
    <w:rsid w:val="00512CCA"/>
    <w:rsid w:val="0051447D"/>
    <w:rsid w:val="00514F5F"/>
    <w:rsid w:val="00523444"/>
    <w:rsid w:val="00534B4C"/>
    <w:rsid w:val="00542146"/>
    <w:rsid w:val="005521B9"/>
    <w:rsid w:val="00553016"/>
    <w:rsid w:val="00554D0E"/>
    <w:rsid w:val="00562A0A"/>
    <w:rsid w:val="00563AC3"/>
    <w:rsid w:val="005644AF"/>
    <w:rsid w:val="005716F0"/>
    <w:rsid w:val="0057777C"/>
    <w:rsid w:val="005779F2"/>
    <w:rsid w:val="00583EB1"/>
    <w:rsid w:val="0059310F"/>
    <w:rsid w:val="00594D41"/>
    <w:rsid w:val="005A0D7A"/>
    <w:rsid w:val="005A31CA"/>
    <w:rsid w:val="005B1943"/>
    <w:rsid w:val="005B30F7"/>
    <w:rsid w:val="005B4A12"/>
    <w:rsid w:val="005C0A54"/>
    <w:rsid w:val="005C2E6C"/>
    <w:rsid w:val="005C4635"/>
    <w:rsid w:val="005C5535"/>
    <w:rsid w:val="005C5E4A"/>
    <w:rsid w:val="005C737F"/>
    <w:rsid w:val="005D11B3"/>
    <w:rsid w:val="005D138C"/>
    <w:rsid w:val="005D3033"/>
    <w:rsid w:val="005D5F2A"/>
    <w:rsid w:val="005E51EE"/>
    <w:rsid w:val="0060174B"/>
    <w:rsid w:val="006055F7"/>
    <w:rsid w:val="00607F80"/>
    <w:rsid w:val="00612D34"/>
    <w:rsid w:val="00614DE3"/>
    <w:rsid w:val="0062537F"/>
    <w:rsid w:val="00642761"/>
    <w:rsid w:val="00647E5A"/>
    <w:rsid w:val="0065210C"/>
    <w:rsid w:val="006529A2"/>
    <w:rsid w:val="00662D64"/>
    <w:rsid w:val="00681A65"/>
    <w:rsid w:val="00682C60"/>
    <w:rsid w:val="00683E30"/>
    <w:rsid w:val="006904BC"/>
    <w:rsid w:val="00691FBA"/>
    <w:rsid w:val="0069400B"/>
    <w:rsid w:val="00696466"/>
    <w:rsid w:val="006A0A3E"/>
    <w:rsid w:val="006A0AAA"/>
    <w:rsid w:val="006A0FCE"/>
    <w:rsid w:val="006A4F70"/>
    <w:rsid w:val="006A65E5"/>
    <w:rsid w:val="006B3D95"/>
    <w:rsid w:val="006B6F24"/>
    <w:rsid w:val="006C13AC"/>
    <w:rsid w:val="006C2ECB"/>
    <w:rsid w:val="006C5D2F"/>
    <w:rsid w:val="006D11F8"/>
    <w:rsid w:val="006D231E"/>
    <w:rsid w:val="006D41D0"/>
    <w:rsid w:val="006D6EF1"/>
    <w:rsid w:val="006D7158"/>
    <w:rsid w:val="006F0E04"/>
    <w:rsid w:val="006F2AF5"/>
    <w:rsid w:val="006F30EA"/>
    <w:rsid w:val="006F42BB"/>
    <w:rsid w:val="0070090D"/>
    <w:rsid w:val="00700A1A"/>
    <w:rsid w:val="00710EE9"/>
    <w:rsid w:val="00713BEF"/>
    <w:rsid w:val="007146AF"/>
    <w:rsid w:val="0071553A"/>
    <w:rsid w:val="00716A59"/>
    <w:rsid w:val="00724EE0"/>
    <w:rsid w:val="0073327E"/>
    <w:rsid w:val="0074200F"/>
    <w:rsid w:val="00742589"/>
    <w:rsid w:val="00750518"/>
    <w:rsid w:val="007513E1"/>
    <w:rsid w:val="007574F0"/>
    <w:rsid w:val="00757BEF"/>
    <w:rsid w:val="00757FE4"/>
    <w:rsid w:val="00762328"/>
    <w:rsid w:val="00774C06"/>
    <w:rsid w:val="00785FBD"/>
    <w:rsid w:val="007B2475"/>
    <w:rsid w:val="007C3067"/>
    <w:rsid w:val="007C337E"/>
    <w:rsid w:val="007C4E17"/>
    <w:rsid w:val="007E347E"/>
    <w:rsid w:val="007E3D89"/>
    <w:rsid w:val="007F51A1"/>
    <w:rsid w:val="007F63BF"/>
    <w:rsid w:val="007F7546"/>
    <w:rsid w:val="007F7CBC"/>
    <w:rsid w:val="00804BFD"/>
    <w:rsid w:val="00806C71"/>
    <w:rsid w:val="00807EED"/>
    <w:rsid w:val="00811ED9"/>
    <w:rsid w:val="008126B1"/>
    <w:rsid w:val="008226AD"/>
    <w:rsid w:val="008350A9"/>
    <w:rsid w:val="00841253"/>
    <w:rsid w:val="00843367"/>
    <w:rsid w:val="00843D7A"/>
    <w:rsid w:val="00846279"/>
    <w:rsid w:val="00850D16"/>
    <w:rsid w:val="00850F01"/>
    <w:rsid w:val="008553B0"/>
    <w:rsid w:val="00855834"/>
    <w:rsid w:val="00855ACF"/>
    <w:rsid w:val="00862EF6"/>
    <w:rsid w:val="0088227E"/>
    <w:rsid w:val="00890587"/>
    <w:rsid w:val="00893F59"/>
    <w:rsid w:val="00897D8D"/>
    <w:rsid w:val="008A0A37"/>
    <w:rsid w:val="008C2996"/>
    <w:rsid w:val="008C469F"/>
    <w:rsid w:val="008D4140"/>
    <w:rsid w:val="008D62F8"/>
    <w:rsid w:val="008E12F2"/>
    <w:rsid w:val="008F1B70"/>
    <w:rsid w:val="008F2829"/>
    <w:rsid w:val="00903FCF"/>
    <w:rsid w:val="00920FF3"/>
    <w:rsid w:val="009404B8"/>
    <w:rsid w:val="00943A1F"/>
    <w:rsid w:val="00944E8B"/>
    <w:rsid w:val="009513F8"/>
    <w:rsid w:val="00955F3C"/>
    <w:rsid w:val="00961E75"/>
    <w:rsid w:val="009647AD"/>
    <w:rsid w:val="00966434"/>
    <w:rsid w:val="00967DE2"/>
    <w:rsid w:val="0097235B"/>
    <w:rsid w:val="00972431"/>
    <w:rsid w:val="00974144"/>
    <w:rsid w:val="00985258"/>
    <w:rsid w:val="00990771"/>
    <w:rsid w:val="00992CA8"/>
    <w:rsid w:val="0099754E"/>
    <w:rsid w:val="009A1FC6"/>
    <w:rsid w:val="009B14BD"/>
    <w:rsid w:val="009B315D"/>
    <w:rsid w:val="009B35E3"/>
    <w:rsid w:val="009C0A46"/>
    <w:rsid w:val="009C0E87"/>
    <w:rsid w:val="009C168E"/>
    <w:rsid w:val="009E2A89"/>
    <w:rsid w:val="009E56DB"/>
    <w:rsid w:val="009E75C8"/>
    <w:rsid w:val="009F04CA"/>
    <w:rsid w:val="009F6B40"/>
    <w:rsid w:val="00A11698"/>
    <w:rsid w:val="00A119F8"/>
    <w:rsid w:val="00A14912"/>
    <w:rsid w:val="00A2198F"/>
    <w:rsid w:val="00A27008"/>
    <w:rsid w:val="00A3466C"/>
    <w:rsid w:val="00A348D9"/>
    <w:rsid w:val="00A34D7B"/>
    <w:rsid w:val="00A41BEF"/>
    <w:rsid w:val="00A55B17"/>
    <w:rsid w:val="00A56E09"/>
    <w:rsid w:val="00A61357"/>
    <w:rsid w:val="00A6485D"/>
    <w:rsid w:val="00A81C68"/>
    <w:rsid w:val="00A81D5A"/>
    <w:rsid w:val="00A85F71"/>
    <w:rsid w:val="00A871EF"/>
    <w:rsid w:val="00A927C6"/>
    <w:rsid w:val="00A95DCB"/>
    <w:rsid w:val="00AA28DD"/>
    <w:rsid w:val="00AB2B6F"/>
    <w:rsid w:val="00AB4DEC"/>
    <w:rsid w:val="00AC569C"/>
    <w:rsid w:val="00AC6935"/>
    <w:rsid w:val="00AD4316"/>
    <w:rsid w:val="00AF1FB8"/>
    <w:rsid w:val="00AF6A91"/>
    <w:rsid w:val="00B03237"/>
    <w:rsid w:val="00B03F28"/>
    <w:rsid w:val="00B11E39"/>
    <w:rsid w:val="00B1477F"/>
    <w:rsid w:val="00B1566C"/>
    <w:rsid w:val="00B15952"/>
    <w:rsid w:val="00B16E17"/>
    <w:rsid w:val="00B20222"/>
    <w:rsid w:val="00B20F30"/>
    <w:rsid w:val="00B2519F"/>
    <w:rsid w:val="00B27D86"/>
    <w:rsid w:val="00B40827"/>
    <w:rsid w:val="00B42AEA"/>
    <w:rsid w:val="00B44113"/>
    <w:rsid w:val="00B455F8"/>
    <w:rsid w:val="00B45E39"/>
    <w:rsid w:val="00B46A45"/>
    <w:rsid w:val="00B526E1"/>
    <w:rsid w:val="00B53F26"/>
    <w:rsid w:val="00B575EF"/>
    <w:rsid w:val="00B615F5"/>
    <w:rsid w:val="00B66074"/>
    <w:rsid w:val="00B723AA"/>
    <w:rsid w:val="00B72584"/>
    <w:rsid w:val="00B76754"/>
    <w:rsid w:val="00B82E0B"/>
    <w:rsid w:val="00B86AC2"/>
    <w:rsid w:val="00B877B4"/>
    <w:rsid w:val="00B93EF7"/>
    <w:rsid w:val="00BA1E2C"/>
    <w:rsid w:val="00BB4DA1"/>
    <w:rsid w:val="00BB4F18"/>
    <w:rsid w:val="00BB7EC4"/>
    <w:rsid w:val="00BC1F37"/>
    <w:rsid w:val="00BC31A2"/>
    <w:rsid w:val="00BC7BAB"/>
    <w:rsid w:val="00BD556D"/>
    <w:rsid w:val="00BE2390"/>
    <w:rsid w:val="00BE2D15"/>
    <w:rsid w:val="00BE5BF2"/>
    <w:rsid w:val="00BF183C"/>
    <w:rsid w:val="00BF309B"/>
    <w:rsid w:val="00BF486A"/>
    <w:rsid w:val="00BF4C50"/>
    <w:rsid w:val="00BF4F2B"/>
    <w:rsid w:val="00C0464E"/>
    <w:rsid w:val="00C066AC"/>
    <w:rsid w:val="00C13C24"/>
    <w:rsid w:val="00C25530"/>
    <w:rsid w:val="00C25C8D"/>
    <w:rsid w:val="00C267E2"/>
    <w:rsid w:val="00C35D2C"/>
    <w:rsid w:val="00C5194A"/>
    <w:rsid w:val="00C56C04"/>
    <w:rsid w:val="00C56EFF"/>
    <w:rsid w:val="00C64A16"/>
    <w:rsid w:val="00C670F2"/>
    <w:rsid w:val="00C6731D"/>
    <w:rsid w:val="00C675DF"/>
    <w:rsid w:val="00C7169E"/>
    <w:rsid w:val="00C720F1"/>
    <w:rsid w:val="00C735D6"/>
    <w:rsid w:val="00C923E5"/>
    <w:rsid w:val="00C93188"/>
    <w:rsid w:val="00C93195"/>
    <w:rsid w:val="00C93413"/>
    <w:rsid w:val="00CB56CE"/>
    <w:rsid w:val="00CB6A10"/>
    <w:rsid w:val="00CC0573"/>
    <w:rsid w:val="00CC6C91"/>
    <w:rsid w:val="00CD4DD6"/>
    <w:rsid w:val="00CD5BB6"/>
    <w:rsid w:val="00CD6DF6"/>
    <w:rsid w:val="00CE3505"/>
    <w:rsid w:val="00CE4C92"/>
    <w:rsid w:val="00CE74FC"/>
    <w:rsid w:val="00CF0E19"/>
    <w:rsid w:val="00CF21E3"/>
    <w:rsid w:val="00CF639D"/>
    <w:rsid w:val="00D05955"/>
    <w:rsid w:val="00D13844"/>
    <w:rsid w:val="00D14BA7"/>
    <w:rsid w:val="00D32A19"/>
    <w:rsid w:val="00D40713"/>
    <w:rsid w:val="00D4077D"/>
    <w:rsid w:val="00D408A1"/>
    <w:rsid w:val="00D55B10"/>
    <w:rsid w:val="00D70B43"/>
    <w:rsid w:val="00D776E6"/>
    <w:rsid w:val="00D80132"/>
    <w:rsid w:val="00D82A7F"/>
    <w:rsid w:val="00D8351F"/>
    <w:rsid w:val="00D848BF"/>
    <w:rsid w:val="00D86E1A"/>
    <w:rsid w:val="00D9125E"/>
    <w:rsid w:val="00D91978"/>
    <w:rsid w:val="00D92750"/>
    <w:rsid w:val="00DA410A"/>
    <w:rsid w:val="00DB2C05"/>
    <w:rsid w:val="00DB42F8"/>
    <w:rsid w:val="00DB750B"/>
    <w:rsid w:val="00DB7568"/>
    <w:rsid w:val="00DD0343"/>
    <w:rsid w:val="00DE706D"/>
    <w:rsid w:val="00DE7084"/>
    <w:rsid w:val="00DF3D2A"/>
    <w:rsid w:val="00DF506A"/>
    <w:rsid w:val="00DF72D9"/>
    <w:rsid w:val="00E0403B"/>
    <w:rsid w:val="00E06243"/>
    <w:rsid w:val="00E07A18"/>
    <w:rsid w:val="00E1250D"/>
    <w:rsid w:val="00E20EFA"/>
    <w:rsid w:val="00E23262"/>
    <w:rsid w:val="00E37DFB"/>
    <w:rsid w:val="00E5060B"/>
    <w:rsid w:val="00E51222"/>
    <w:rsid w:val="00E52770"/>
    <w:rsid w:val="00E55892"/>
    <w:rsid w:val="00E57796"/>
    <w:rsid w:val="00E61712"/>
    <w:rsid w:val="00E64D35"/>
    <w:rsid w:val="00E705F9"/>
    <w:rsid w:val="00E75D27"/>
    <w:rsid w:val="00E778B5"/>
    <w:rsid w:val="00E857E6"/>
    <w:rsid w:val="00E85F88"/>
    <w:rsid w:val="00E9181B"/>
    <w:rsid w:val="00EA0D0A"/>
    <w:rsid w:val="00EA22AE"/>
    <w:rsid w:val="00EB0C96"/>
    <w:rsid w:val="00EB0E39"/>
    <w:rsid w:val="00EB451B"/>
    <w:rsid w:val="00EC006F"/>
    <w:rsid w:val="00EC60B1"/>
    <w:rsid w:val="00ED61F4"/>
    <w:rsid w:val="00EE257B"/>
    <w:rsid w:val="00EE2B7C"/>
    <w:rsid w:val="00EE6CAA"/>
    <w:rsid w:val="00EF1163"/>
    <w:rsid w:val="00F01C11"/>
    <w:rsid w:val="00F0471A"/>
    <w:rsid w:val="00F04B48"/>
    <w:rsid w:val="00F10033"/>
    <w:rsid w:val="00F12670"/>
    <w:rsid w:val="00F147BA"/>
    <w:rsid w:val="00F159D6"/>
    <w:rsid w:val="00F1655E"/>
    <w:rsid w:val="00F179DC"/>
    <w:rsid w:val="00F25044"/>
    <w:rsid w:val="00F312D5"/>
    <w:rsid w:val="00F32833"/>
    <w:rsid w:val="00F45000"/>
    <w:rsid w:val="00F477D9"/>
    <w:rsid w:val="00F51BF1"/>
    <w:rsid w:val="00F63BC0"/>
    <w:rsid w:val="00F655EC"/>
    <w:rsid w:val="00F82986"/>
    <w:rsid w:val="00F862E2"/>
    <w:rsid w:val="00F91F69"/>
    <w:rsid w:val="00F925C7"/>
    <w:rsid w:val="00F934E6"/>
    <w:rsid w:val="00F93D3A"/>
    <w:rsid w:val="00F95481"/>
    <w:rsid w:val="00F97AC7"/>
    <w:rsid w:val="00FA2BF7"/>
    <w:rsid w:val="00FB0846"/>
    <w:rsid w:val="00FB0C1A"/>
    <w:rsid w:val="00FB6E29"/>
    <w:rsid w:val="00FD02A8"/>
    <w:rsid w:val="00FD69FD"/>
    <w:rsid w:val="00FE2581"/>
    <w:rsid w:val="00FE2833"/>
    <w:rsid w:val="00FE287F"/>
    <w:rsid w:val="00FF23B2"/>
    <w:rsid w:val="00FF6A5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0B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35D2C"/>
    <w:pPr>
      <w:keepNext/>
      <w:outlineLvl w:val="0"/>
    </w:pPr>
    <w:rPr>
      <w:rFonts w:ascii="Arial" w:hAnsi="Arial" w:cs="Arial"/>
      <w:b/>
      <w:bCs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rsid w:val="00A95D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C64A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E75D2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B03F28"/>
    <w:rPr>
      <w:b/>
      <w:szCs w:val="20"/>
      <w:lang w:val="en-US"/>
    </w:rPr>
  </w:style>
  <w:style w:type="paragraph" w:styleId="BodyText">
    <w:name w:val="Body Text"/>
    <w:basedOn w:val="Normal"/>
    <w:rsid w:val="00B03F28"/>
    <w:pPr>
      <w:spacing w:after="120"/>
    </w:pPr>
  </w:style>
  <w:style w:type="character" w:customStyle="1" w:styleId="text">
    <w:name w:val="text"/>
    <w:basedOn w:val="DefaultParagraphFont"/>
    <w:rsid w:val="00B03F28"/>
  </w:style>
  <w:style w:type="character" w:styleId="Hyperlink">
    <w:name w:val="Hyperlink"/>
    <w:rsid w:val="003D5A73"/>
    <w:rPr>
      <w:color w:val="0000FF"/>
      <w:u w:val="single"/>
    </w:rPr>
  </w:style>
  <w:style w:type="paragraph" w:styleId="HTMLPreformatted">
    <w:name w:val="HTML Preformatted"/>
    <w:basedOn w:val="Normal"/>
    <w:rsid w:val="002B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Lucida Sans Unicode" w:eastAsia="Arial Unicode MS" w:hAnsi="Lucida Sans Unicode" w:cs="Lucida Sans Unicode"/>
      <w:sz w:val="20"/>
      <w:szCs w:val="20"/>
      <w:lang w:val="en-US"/>
    </w:rPr>
  </w:style>
  <w:style w:type="paragraph" w:styleId="BodyText3">
    <w:name w:val="Body Text 3"/>
    <w:basedOn w:val="Normal"/>
    <w:rsid w:val="004A3BA2"/>
    <w:pPr>
      <w:spacing w:after="120"/>
    </w:pPr>
    <w:rPr>
      <w:sz w:val="16"/>
      <w:szCs w:val="16"/>
    </w:rPr>
  </w:style>
  <w:style w:type="paragraph" w:customStyle="1" w:styleId="CharCharCharChar">
    <w:name w:val=" Char Char Char Char"/>
    <w:basedOn w:val="Normal"/>
    <w:rsid w:val="004A3BA2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semiHidden/>
    <w:rsid w:val="00897D8D"/>
    <w:rPr>
      <w:sz w:val="16"/>
      <w:szCs w:val="16"/>
    </w:rPr>
  </w:style>
  <w:style w:type="paragraph" w:styleId="CommentText">
    <w:name w:val="annotation text"/>
    <w:basedOn w:val="Normal"/>
    <w:semiHidden/>
    <w:rsid w:val="00897D8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97D8D"/>
    <w:rPr>
      <w:b/>
      <w:bCs/>
    </w:rPr>
  </w:style>
  <w:style w:type="paragraph" w:styleId="BalloonText">
    <w:name w:val="Balloon Text"/>
    <w:basedOn w:val="Normal"/>
    <w:semiHidden/>
    <w:rsid w:val="00897D8D"/>
    <w:rPr>
      <w:rFonts w:ascii="Tahoma" w:hAnsi="Tahoma" w:cs="Tahoma"/>
      <w:sz w:val="16"/>
      <w:szCs w:val="16"/>
    </w:rPr>
  </w:style>
  <w:style w:type="paragraph" w:customStyle="1" w:styleId="Char">
    <w:name w:val=" Char"/>
    <w:basedOn w:val="Normal"/>
    <w:link w:val="DefaultParagraphFont"/>
    <w:rsid w:val="00897D8D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Teletype">
    <w:name w:val="Teletype"/>
    <w:rsid w:val="0010185E"/>
    <w:rPr>
      <w:rFonts w:ascii="Courier New" w:eastAsia="Courier New" w:hAnsi="Courier New" w:cs="Courier New"/>
    </w:rPr>
  </w:style>
  <w:style w:type="paragraph" w:customStyle="1" w:styleId="WW-PlainText">
    <w:name w:val="WW-Plain Text"/>
    <w:basedOn w:val="Normal"/>
    <w:rsid w:val="0010185E"/>
    <w:pPr>
      <w:suppressAutoHyphens/>
      <w:overflowPunct w:val="0"/>
      <w:autoSpaceDE w:val="0"/>
      <w:textAlignment w:val="baseline"/>
    </w:pPr>
    <w:rPr>
      <w:rFonts w:ascii="Courier New" w:hAnsi="Courier New"/>
      <w:b/>
      <w:sz w:val="20"/>
      <w:szCs w:val="20"/>
      <w:lang w:val="en-US" w:eastAsia="ar-SA"/>
    </w:rPr>
  </w:style>
  <w:style w:type="paragraph" w:customStyle="1" w:styleId="Preformatted">
    <w:name w:val="Preformatted"/>
    <w:basedOn w:val="Normal"/>
    <w:rsid w:val="00AD431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</w:pPr>
    <w:rPr>
      <w:rFonts w:ascii="Courier New" w:hAnsi="Courier New"/>
      <w:sz w:val="20"/>
      <w:szCs w:val="20"/>
      <w:lang w:val="en-US" w:eastAsia="ar-SA"/>
    </w:rPr>
  </w:style>
  <w:style w:type="paragraph" w:styleId="BodyTextIndent2">
    <w:name w:val="Body Text Indent 2"/>
    <w:basedOn w:val="Normal"/>
    <w:rsid w:val="00C675DF"/>
    <w:pPr>
      <w:spacing w:after="120" w:line="480" w:lineRule="auto"/>
      <w:ind w:left="360"/>
    </w:pPr>
  </w:style>
  <w:style w:type="paragraph" w:customStyle="1" w:styleId="CharChar1Char">
    <w:name w:val=" Char Char1 Char"/>
    <w:basedOn w:val="Normal"/>
    <w:rsid w:val="0012746C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NormalVerdana">
    <w:name w:val="Normal + Verdana"/>
    <w:aliases w:val="8.5 pt,Justified,Line spacing:  Exactly 14 pt"/>
    <w:basedOn w:val="Heading2"/>
    <w:rsid w:val="00BA1E2C"/>
    <w:pPr>
      <w:ind w:right="-97"/>
    </w:pPr>
    <w:rPr>
      <w:rFonts w:ascii="Verdana" w:hAnsi="Verdana"/>
      <w:b w:val="0"/>
      <w:i w:val="0"/>
      <w:sz w:val="20"/>
      <w:szCs w:val="20"/>
    </w:rPr>
  </w:style>
  <w:style w:type="paragraph" w:styleId="NoSpacing">
    <w:name w:val="No Spacing"/>
    <w:uiPriority w:val="1"/>
    <w:qFormat/>
    <w:rsid w:val="009647AD"/>
    <w:rPr>
      <w:sz w:val="24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4F70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6A4F70"/>
    <w:rPr>
      <w:rFonts w:ascii="Tahoma" w:hAnsi="Tahoma" w:cs="Tahoma"/>
      <w:sz w:val="16"/>
      <w:szCs w:val="16"/>
      <w:lang w:val="en-GB"/>
    </w:rPr>
  </w:style>
  <w:style w:type="character" w:customStyle="1" w:styleId="apple-style-span">
    <w:name w:val="apple-style-span"/>
    <w:basedOn w:val="DefaultParagraphFont"/>
    <w:rsid w:val="005C737F"/>
  </w:style>
  <w:style w:type="character" w:customStyle="1" w:styleId="apple-converted-space">
    <w:name w:val="apple-converted-space"/>
    <w:basedOn w:val="DefaultParagraphFont"/>
    <w:rsid w:val="007146AF"/>
  </w:style>
  <w:style w:type="character" w:styleId="Strong">
    <w:name w:val="Strong"/>
    <w:uiPriority w:val="22"/>
    <w:qFormat/>
    <w:rsid w:val="006A0AAA"/>
    <w:rPr>
      <w:b/>
      <w:bCs/>
    </w:rPr>
  </w:style>
  <w:style w:type="character" w:customStyle="1" w:styleId="wrapl">
    <w:name w:val="wrapl"/>
    <w:basedOn w:val="DefaultParagraphFont"/>
    <w:rsid w:val="006A0AAA"/>
  </w:style>
  <w:style w:type="character" w:customStyle="1" w:styleId="adtext">
    <w:name w:val="adtext"/>
    <w:basedOn w:val="DefaultParagraphFont"/>
    <w:rsid w:val="006A0AAA"/>
  </w:style>
  <w:style w:type="character" w:customStyle="1" w:styleId="f12">
    <w:name w:val="f12"/>
    <w:basedOn w:val="DefaultParagraphFont"/>
    <w:rsid w:val="006A0AAA"/>
  </w:style>
  <w:style w:type="character" w:customStyle="1" w:styleId="f12dspbpt10wrapl">
    <w:name w:val="f12 dspb pt10 wrapl"/>
    <w:basedOn w:val="DefaultParagraphFont"/>
    <w:rsid w:val="006A0AAA"/>
  </w:style>
  <w:style w:type="paragraph" w:styleId="Header">
    <w:name w:val="header"/>
    <w:basedOn w:val="Normal"/>
    <w:link w:val="HeaderChar"/>
    <w:uiPriority w:val="99"/>
    <w:semiHidden/>
    <w:unhideWhenUsed/>
    <w:rsid w:val="00CF0E19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semiHidden/>
    <w:rsid w:val="00CF0E19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F0E19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CF0E19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bd0c37da9312590369626d130a5694d01d5a9f63d8bdd60c&amp;jobId=021220500264&amp;uid=54371955021220500264162333752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E4E5B-153A-42DC-A465-31B4532F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SANJEEB KUMAR BHATTACHARYA</vt:lpstr>
    </vt:vector>
  </TitlesOfParts>
  <Company>Info Edge (I) Pvt.Ltd.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SANJEEB KUMAR BHATTACHARYA</dc:title>
  <dc:creator>naukri.com</dc:creator>
  <cp:lastModifiedBy>Windows User</cp:lastModifiedBy>
  <cp:revision>2</cp:revision>
  <cp:lastPrinted>2013-09-23T04:44:00Z</cp:lastPrinted>
  <dcterms:created xsi:type="dcterms:W3CDTF">2017-09-17T16:25:00Z</dcterms:created>
  <dcterms:modified xsi:type="dcterms:W3CDTF">2017-09-17T16:25:00Z</dcterms:modified>
</cp:coreProperties>
</file>