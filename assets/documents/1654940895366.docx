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F6786" w:rsidRPr="002761F7" w:rsidP="005F6786" w14:paraId="37A8BD47" w14:textId="12BF92B6">
      <w:pPr>
        <w:pStyle w:val="Heading1"/>
        <w:numPr>
          <w:ilvl w:val="0"/>
          <w:numId w:val="0"/>
        </w:numPr>
        <w:tabs>
          <w:tab w:val="left" w:pos="720"/>
        </w:tabs>
        <w:spacing w:before="40" w:after="40"/>
        <w:jc w:val="lef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</w:t>
      </w:r>
      <w:r w:rsidR="00313BF6">
        <w:rPr>
          <w:rFonts w:ascii="Times New Roman" w:hAnsi="Times New Roman" w:cs="Times New Roman"/>
          <w:sz w:val="44"/>
          <w:szCs w:val="44"/>
        </w:rPr>
        <w:t>rs.</w:t>
      </w:r>
      <w:r>
        <w:rPr>
          <w:rFonts w:ascii="Times New Roman" w:hAnsi="Times New Roman" w:cs="Times New Roman"/>
          <w:sz w:val="44"/>
          <w:szCs w:val="44"/>
        </w:rPr>
        <w:t xml:space="preserve"> Sonam Tiwari </w:t>
      </w:r>
    </w:p>
    <w:p w:rsidR="005F6786" w:rsidRPr="002761F7" w:rsidP="005F6786" w14:paraId="5F720E5B" w14:textId="7916C77D">
      <w:pPr>
        <w:pBdr>
          <w:top w:val="single" w:sz="8" w:space="0" w:color="000000"/>
          <w:bottom w:val="single" w:sz="8" w:space="1" w:color="000000"/>
        </w:pBdr>
        <w:shd w:val="clear" w:color="auto" w:fill="E6E6E6"/>
        <w:spacing w:before="40" w:after="40"/>
        <w:rPr>
          <w:rFonts w:eastAsia="Batang"/>
          <w:b/>
          <w:sz w:val="22"/>
          <w:szCs w:val="22"/>
        </w:rPr>
      </w:pPr>
      <w:r w:rsidRPr="002761F7">
        <w:rPr>
          <w:rFonts w:eastAsia="Batang"/>
          <w:b/>
          <w:sz w:val="22"/>
          <w:szCs w:val="22"/>
        </w:rPr>
        <w:t xml:space="preserve"> Oracle JD Edwards </w:t>
      </w:r>
      <w:r w:rsidRPr="002761F7" w:rsidR="006A6AC6">
        <w:rPr>
          <w:rFonts w:eastAsia="Batang"/>
          <w:b/>
          <w:sz w:val="22"/>
          <w:szCs w:val="22"/>
        </w:rPr>
        <w:t>EnterpriseOne</w:t>
      </w:r>
      <w:r>
        <w:rPr>
          <w:rFonts w:eastAsia="Batang"/>
          <w:b/>
          <w:sz w:val="22"/>
          <w:szCs w:val="22"/>
        </w:rPr>
        <w:t xml:space="preserve"> </w:t>
      </w:r>
      <w:r w:rsidRPr="002761F7">
        <w:rPr>
          <w:rFonts w:eastAsia="Batang"/>
          <w:b/>
          <w:sz w:val="22"/>
          <w:szCs w:val="22"/>
        </w:rPr>
        <w:t>Consultant</w:t>
      </w:r>
    </w:p>
    <w:p w:rsidR="005F6786" w:rsidRPr="002761F7" w:rsidP="005F6786" w14:paraId="359D906D" w14:textId="77777777">
      <w:pPr>
        <w:spacing w:before="120" w:after="120"/>
        <w:jc w:val="both"/>
        <w:rPr>
          <w:b/>
          <w:sz w:val="22"/>
          <w:szCs w:val="22"/>
        </w:rPr>
      </w:pPr>
      <w:r w:rsidRPr="002761F7">
        <w:rPr>
          <w:b/>
          <w:sz w:val="22"/>
          <w:szCs w:val="22"/>
        </w:rPr>
        <w:t>Resume Summary:</w:t>
      </w:r>
      <w:r w:rsidRPr="002761F7">
        <w:rPr>
          <w:b/>
          <w:sz w:val="22"/>
          <w:szCs w:val="22"/>
        </w:rPr>
        <w:tab/>
      </w:r>
      <w:r w:rsidRPr="002761F7">
        <w:rPr>
          <w:b/>
          <w:sz w:val="22"/>
          <w:szCs w:val="22"/>
        </w:rPr>
        <w:tab/>
      </w:r>
      <w:r w:rsidRPr="002761F7">
        <w:rPr>
          <w:b/>
          <w:sz w:val="22"/>
          <w:szCs w:val="22"/>
        </w:rPr>
        <w:tab/>
      </w:r>
      <w:r w:rsidRPr="002761F7">
        <w:rPr>
          <w:b/>
          <w:sz w:val="22"/>
          <w:szCs w:val="22"/>
        </w:rPr>
        <w:tab/>
      </w:r>
      <w:r w:rsidRPr="002761F7">
        <w:rPr>
          <w:b/>
          <w:sz w:val="22"/>
          <w:szCs w:val="22"/>
        </w:rPr>
        <w:tab/>
      </w:r>
      <w:r w:rsidRPr="002761F7">
        <w:rPr>
          <w:b/>
          <w:sz w:val="22"/>
          <w:szCs w:val="22"/>
        </w:rPr>
        <w:tab/>
      </w:r>
      <w:r w:rsidRPr="002761F7">
        <w:rPr>
          <w:b/>
          <w:sz w:val="22"/>
          <w:szCs w:val="22"/>
        </w:rPr>
        <w:tab/>
      </w:r>
      <w:r w:rsidRPr="002761F7">
        <w:rPr>
          <w:b/>
          <w:sz w:val="22"/>
          <w:szCs w:val="22"/>
        </w:rPr>
        <w:tab/>
      </w:r>
      <w:r w:rsidRPr="002761F7">
        <w:rPr>
          <w:b/>
          <w:sz w:val="22"/>
          <w:szCs w:val="22"/>
        </w:rPr>
        <w:tab/>
        <w:t xml:space="preserve">           </w:t>
      </w:r>
    </w:p>
    <w:p w:rsidR="005F6786" w:rsidRPr="00EC0E79" w:rsidP="005F6786" w14:paraId="78BA777E" w14:textId="449591B5">
      <w:pPr>
        <w:widowControl w:val="0"/>
        <w:numPr>
          <w:ilvl w:val="0"/>
          <w:numId w:val="2"/>
        </w:numPr>
        <w:autoSpaceDE w:val="0"/>
        <w:spacing w:before="120" w:after="120"/>
        <w:ind w:right="15"/>
        <w:jc w:val="both"/>
      </w:pPr>
      <w:r w:rsidRPr="00EC0E79">
        <w:t>I am an Oracle JD Edwards</w:t>
      </w:r>
      <w:r>
        <w:t xml:space="preserve"> Consultant having about </w:t>
      </w:r>
      <w:r w:rsidR="00B002FD">
        <w:t>4</w:t>
      </w:r>
      <w:r w:rsidR="00676436">
        <w:t>+</w:t>
      </w:r>
      <w:r w:rsidR="00B002FD">
        <w:t xml:space="preserve"> </w:t>
      </w:r>
      <w:r w:rsidRPr="00EC0E79">
        <w:t>years of working experience in Industry.</w:t>
      </w:r>
    </w:p>
    <w:p w:rsidR="005F6786" w:rsidRPr="00EC0E79" w:rsidP="005F6786" w14:paraId="24870B12" w14:textId="7AE3EC94">
      <w:pPr>
        <w:widowControl w:val="0"/>
        <w:numPr>
          <w:ilvl w:val="0"/>
          <w:numId w:val="2"/>
        </w:numPr>
        <w:autoSpaceDE w:val="0"/>
        <w:spacing w:before="120" w:after="120"/>
        <w:ind w:right="15"/>
        <w:jc w:val="both"/>
      </w:pPr>
      <w:r>
        <w:t xml:space="preserve">By educational qualification I have secured my Bachelor </w:t>
      </w:r>
      <w:r w:rsidR="00EA07F1">
        <w:t>of commer</w:t>
      </w:r>
      <w:r w:rsidR="00B002FD">
        <w:t>c</w:t>
      </w:r>
      <w:r w:rsidR="00EA07F1">
        <w:t>e</w:t>
      </w:r>
      <w:r w:rsidRPr="00EC0E79">
        <w:t>.</w:t>
      </w:r>
    </w:p>
    <w:p w:rsidR="005F6786" w:rsidRPr="00EC0E79" w:rsidP="005F6786" w14:paraId="6BC07366" w14:textId="77777777">
      <w:pPr>
        <w:widowControl w:val="0"/>
        <w:numPr>
          <w:ilvl w:val="0"/>
          <w:numId w:val="2"/>
        </w:numPr>
        <w:tabs>
          <w:tab w:val="num" w:pos="360"/>
        </w:tabs>
        <w:autoSpaceDE w:val="0"/>
        <w:spacing w:before="120" w:after="120"/>
        <w:ind w:right="15"/>
        <w:jc w:val="both"/>
      </w:pPr>
      <w:r w:rsidRPr="00EC0E79">
        <w:t xml:space="preserve">Have Good Knowledge and Hands on experience of </w:t>
      </w:r>
      <w:r>
        <w:t xml:space="preserve">Sales and Distribution modules like </w:t>
      </w:r>
      <w:r w:rsidRPr="00EC0E79">
        <w:t>and Sales Order Management</w:t>
      </w:r>
      <w:r>
        <w:t xml:space="preserve">, </w:t>
      </w:r>
      <w:r w:rsidRPr="00EC0E79">
        <w:t>Inventory Management, Procurement Management &amp; Advance Prizing.</w:t>
      </w:r>
    </w:p>
    <w:p w:rsidR="005F6786" w:rsidRPr="00EC0E79" w:rsidP="005F6786" w14:paraId="5118034B" w14:textId="77777777">
      <w:pPr>
        <w:widowControl w:val="0"/>
        <w:numPr>
          <w:ilvl w:val="0"/>
          <w:numId w:val="2"/>
        </w:numPr>
        <w:autoSpaceDE w:val="0"/>
        <w:spacing w:before="120" w:after="120"/>
        <w:ind w:right="15"/>
        <w:jc w:val="both"/>
      </w:pPr>
      <w:r w:rsidRPr="00EC0E79">
        <w:t>Having good experience of Production support for Procurement and Sales Order Management. as Inventory Management, Procurement Management and Sales Order Management, Advance Prizing.</w:t>
      </w:r>
    </w:p>
    <w:p w:rsidR="005F6786" w:rsidRPr="00EC0E79" w:rsidP="005F6786" w14:paraId="21433C2D" w14:textId="77777777">
      <w:pPr>
        <w:widowControl w:val="0"/>
        <w:numPr>
          <w:ilvl w:val="0"/>
          <w:numId w:val="2"/>
        </w:numPr>
        <w:autoSpaceDE w:val="0"/>
        <w:spacing w:before="120" w:after="120"/>
        <w:ind w:right="15"/>
        <w:jc w:val="both"/>
      </w:pPr>
      <w:r w:rsidRPr="00EC0E79">
        <w:t xml:space="preserve">Having good command over </w:t>
      </w:r>
      <w:r>
        <w:t>S&amp;D</w:t>
      </w:r>
      <w:r w:rsidRPr="00EC0E79">
        <w:t xml:space="preserve"> system interface with </w:t>
      </w:r>
      <w:r>
        <w:t>Finance</w:t>
      </w:r>
      <w:r w:rsidRPr="00EC0E79">
        <w:t xml:space="preserve"> suit modules such as </w:t>
      </w:r>
      <w:r>
        <w:t>General accounting</w:t>
      </w:r>
      <w:r w:rsidRPr="00EC0E79">
        <w:t>,</w:t>
      </w:r>
      <w:r>
        <w:t xml:space="preserve"> Accounts Payable and Account Receivable</w:t>
      </w:r>
      <w:r w:rsidRPr="00EC0E79">
        <w:t>.</w:t>
      </w:r>
    </w:p>
    <w:p w:rsidR="005F6786" w:rsidRPr="00D755C0" w:rsidP="005F6786" w14:paraId="2B683B5A" w14:textId="77777777">
      <w:pPr>
        <w:numPr>
          <w:ilvl w:val="0"/>
          <w:numId w:val="2"/>
        </w:numPr>
        <w:suppressAutoHyphens w:val="0"/>
        <w:autoSpaceDE w:val="0"/>
        <w:autoSpaceDN w:val="0"/>
        <w:spacing w:before="120" w:after="120"/>
        <w:jc w:val="both"/>
      </w:pPr>
      <w:r w:rsidRPr="00D755C0">
        <w:t xml:space="preserve">Having knowledge of implementation with documentation such as Business Analysis (AS-IS), Mapping Analysis (TO-BE Process), GAP Analysis, Go live preparation and support and user training </w:t>
      </w:r>
    </w:p>
    <w:p w:rsidR="005F6786" w:rsidRPr="00EC0E79" w:rsidP="005F6786" w14:paraId="58B9BD97" w14:textId="77777777">
      <w:pPr>
        <w:numPr>
          <w:ilvl w:val="0"/>
          <w:numId w:val="2"/>
        </w:numPr>
        <w:suppressAutoHyphens w:val="0"/>
        <w:autoSpaceDE w:val="0"/>
        <w:autoSpaceDN w:val="0"/>
        <w:spacing w:before="120" w:after="120"/>
        <w:jc w:val="both"/>
      </w:pPr>
      <w:r w:rsidRPr="00D755C0">
        <w:t>Worked with various levels of users in organization for all kinds of projects such as impl</w:t>
      </w:r>
      <w:r>
        <w:t xml:space="preserve">ementation project, support </w:t>
      </w:r>
      <w:r w:rsidRPr="00D755C0">
        <w:t>projects.</w:t>
      </w:r>
    </w:p>
    <w:p w:rsidR="005F6786" w:rsidRPr="00EC0E79" w:rsidP="005F6786" w14:paraId="68AB3826" w14:textId="77777777">
      <w:pPr>
        <w:widowControl w:val="0"/>
        <w:numPr>
          <w:ilvl w:val="0"/>
          <w:numId w:val="2"/>
        </w:numPr>
        <w:autoSpaceDE w:val="0"/>
        <w:spacing w:before="120" w:after="120"/>
        <w:ind w:right="15"/>
        <w:jc w:val="both"/>
      </w:pPr>
      <w:r w:rsidRPr="00EC0E79">
        <w:t>Conducted End User Training for the clients in the project process.</w:t>
      </w:r>
    </w:p>
    <w:p w:rsidR="005F6786" w:rsidP="005F6786" w14:paraId="0B95F209" w14:textId="1C334C46">
      <w:pPr>
        <w:widowControl w:val="0"/>
        <w:numPr>
          <w:ilvl w:val="0"/>
          <w:numId w:val="2"/>
        </w:numPr>
        <w:autoSpaceDE w:val="0"/>
        <w:spacing w:before="120" w:after="120"/>
        <w:ind w:right="15"/>
        <w:jc w:val="both"/>
      </w:pPr>
      <w:r w:rsidRPr="00EC0E79">
        <w:t>Having good communication, Interpersonal and team work Skills.</w:t>
      </w:r>
    </w:p>
    <w:p w:rsidR="005F6786" w:rsidP="005F6786" w14:paraId="7701EB79" w14:textId="1FB37D31">
      <w:pPr>
        <w:widowControl w:val="0"/>
        <w:autoSpaceDE w:val="0"/>
        <w:spacing w:before="120" w:after="120"/>
        <w:ind w:right="15"/>
        <w:jc w:val="both"/>
      </w:pPr>
    </w:p>
    <w:p w:rsidR="005F6786" w:rsidRPr="00EC0E79" w:rsidP="005F6786" w14:paraId="43D67A92" w14:textId="77777777">
      <w:pPr>
        <w:widowControl w:val="0"/>
        <w:autoSpaceDE w:val="0"/>
        <w:spacing w:before="120" w:after="120"/>
        <w:ind w:right="15"/>
        <w:jc w:val="both"/>
      </w:pPr>
    </w:p>
    <w:p w:rsidR="005F6786" w:rsidRPr="00991BDD" w:rsidP="005F6786" w14:paraId="001E004D" w14:textId="77777777">
      <w:pPr>
        <w:pStyle w:val="Heading3"/>
        <w:numPr>
          <w:ilvl w:val="0"/>
          <w:numId w:val="0"/>
        </w:numPr>
        <w:pBdr>
          <w:bottom w:val="single" w:sz="4" w:space="1" w:color="000000"/>
        </w:pBdr>
        <w:shd w:val="clear" w:color="auto" w:fill="E6E6E6"/>
        <w:tabs>
          <w:tab w:val="left" w:pos="720"/>
        </w:tabs>
        <w:spacing w:before="40" w:after="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JD Edwards ERP Projects:</w:t>
      </w:r>
    </w:p>
    <w:p w:rsidR="005F6786" w:rsidRPr="00991BDD" w:rsidP="005F6786" w14:paraId="19FE3D14" w14:textId="77777777">
      <w:pPr>
        <w:pBdr>
          <w:bottom w:val="single" w:sz="4" w:space="1" w:color="000000"/>
        </w:pBdr>
        <w:spacing w:before="40" w:after="40"/>
        <w:jc w:val="both"/>
        <w:rPr>
          <w:b/>
          <w:bCs/>
        </w:rPr>
      </w:pPr>
      <w:r w:rsidRPr="00991BDD">
        <w:rPr>
          <w:b/>
          <w:bCs/>
          <w:highlight w:val="yellow"/>
        </w:rPr>
        <w:t>Project No</w:t>
      </w:r>
      <w:r w:rsidRPr="00991BDD">
        <w:rPr>
          <w:b/>
          <w:bCs/>
          <w:highlight w:val="yellow"/>
        </w:rPr>
        <w:tab/>
      </w:r>
      <w:r w:rsidRPr="00991BDD">
        <w:rPr>
          <w:b/>
          <w:bCs/>
          <w:highlight w:val="yellow"/>
        </w:rPr>
        <w:tab/>
        <w:t>:</w:t>
      </w:r>
      <w:r w:rsidRPr="00991BDD">
        <w:rPr>
          <w:b/>
          <w:bCs/>
          <w:highlight w:val="yellow"/>
        </w:rPr>
        <w:tab/>
        <w:t>04</w:t>
      </w:r>
    </w:p>
    <w:p w:rsidR="005F6786" w:rsidP="005F6786" w14:paraId="3F0CF378" w14:textId="77777777">
      <w:pPr>
        <w:spacing w:before="120" w:after="120"/>
        <w:rPr>
          <w:bCs/>
        </w:rPr>
      </w:pPr>
      <w:r w:rsidRPr="00991BDD">
        <w:rPr>
          <w:b/>
          <w:bCs/>
        </w:rPr>
        <w:t>Project</w:t>
      </w:r>
      <w:r w:rsidRPr="00991BDD">
        <w:rPr>
          <w:b/>
          <w:bCs/>
        </w:rPr>
        <w:tab/>
      </w:r>
      <w:r>
        <w:rPr>
          <w:b/>
          <w:bCs/>
        </w:rPr>
        <w:tab/>
      </w:r>
      <w:r w:rsidRPr="00991BDD">
        <w:rPr>
          <w:b/>
          <w:bCs/>
        </w:rPr>
        <w:t>:</w:t>
      </w:r>
      <w:r w:rsidRPr="00991BDD">
        <w:rPr>
          <w:b/>
          <w:bCs/>
        </w:rPr>
        <w:tab/>
      </w:r>
      <w:r w:rsidRPr="00991BDD">
        <w:rPr>
          <w:bCs/>
        </w:rPr>
        <w:t>JD Edwards Enterprise One 9.</w:t>
      </w:r>
      <w:r>
        <w:rPr>
          <w:bCs/>
        </w:rPr>
        <w:t>2</w:t>
      </w:r>
      <w:r w:rsidRPr="00991BDD">
        <w:rPr>
          <w:bCs/>
        </w:rPr>
        <w:t xml:space="preserve"> support </w:t>
      </w:r>
    </w:p>
    <w:p w:rsidR="005F6786" w:rsidRPr="00991BDD" w:rsidP="005F6786" w14:paraId="623DB014" w14:textId="12A42ADC">
      <w:pPr>
        <w:spacing w:before="120" w:after="120"/>
        <w:rPr>
          <w:bCs/>
        </w:rPr>
      </w:pPr>
      <w:r w:rsidRPr="00991BDD">
        <w:rPr>
          <w:b/>
          <w:bCs/>
        </w:rPr>
        <w:t xml:space="preserve">JDE Suits   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991BDD">
        <w:rPr>
          <w:bCs/>
        </w:rPr>
        <w:t>Sales &amp; Distribution</w:t>
      </w:r>
    </w:p>
    <w:p w:rsidR="005F6786" w:rsidRPr="00991BDD" w:rsidP="005F6786" w14:paraId="7398E50D" w14:textId="02CC6DA9">
      <w:pPr>
        <w:spacing w:before="120" w:after="120"/>
        <w:rPr>
          <w:b/>
          <w:bCs/>
        </w:rPr>
      </w:pPr>
      <w:r w:rsidRPr="00991BDD">
        <w:rPr>
          <w:b/>
          <w:bCs/>
        </w:rPr>
        <w:t>Client Type</w:t>
      </w:r>
      <w:r>
        <w:rPr>
          <w:b/>
          <w:bCs/>
        </w:rPr>
        <w:tab/>
      </w:r>
      <w:r w:rsidRPr="00991BDD">
        <w:rPr>
          <w:b/>
          <w:bCs/>
        </w:rPr>
        <w:tab/>
        <w:t>:</w:t>
      </w:r>
      <w:r w:rsidRPr="00991BDD">
        <w:rPr>
          <w:b/>
          <w:bCs/>
        </w:rPr>
        <w:tab/>
      </w:r>
      <w:r w:rsidRPr="00991BDD" w:rsidR="00FC487C">
        <w:rPr>
          <w:bCs/>
        </w:rPr>
        <w:t>Manufactu</w:t>
      </w:r>
      <w:r w:rsidR="00FC487C">
        <w:rPr>
          <w:bCs/>
        </w:rPr>
        <w:t>rer</w:t>
      </w:r>
    </w:p>
    <w:p w:rsidR="005F6786" w:rsidRPr="00991BDD" w:rsidP="005F6786" w14:paraId="4B98123E" w14:textId="77777777">
      <w:pPr>
        <w:spacing w:before="120" w:after="120"/>
        <w:rPr>
          <w:bCs/>
        </w:rPr>
      </w:pPr>
      <w:r w:rsidRPr="00991BDD">
        <w:rPr>
          <w:b/>
          <w:bCs/>
        </w:rPr>
        <w:t>Role</w:t>
      </w:r>
      <w:r w:rsidRPr="00991BDD">
        <w:rPr>
          <w:b/>
          <w:bCs/>
        </w:rPr>
        <w:tab/>
      </w:r>
      <w:r w:rsidRPr="00991BDD">
        <w:rPr>
          <w:b/>
          <w:bCs/>
        </w:rPr>
        <w:tab/>
      </w:r>
      <w:r>
        <w:rPr>
          <w:b/>
          <w:bCs/>
        </w:rPr>
        <w:tab/>
      </w:r>
      <w:r w:rsidRPr="00991BDD">
        <w:rPr>
          <w:b/>
          <w:bCs/>
        </w:rPr>
        <w:t>:</w:t>
      </w:r>
      <w:r w:rsidRPr="00991BDD">
        <w:rPr>
          <w:b/>
          <w:bCs/>
        </w:rPr>
        <w:tab/>
      </w:r>
      <w:r w:rsidRPr="00991BDD">
        <w:rPr>
          <w:bCs/>
        </w:rPr>
        <w:t>Functional Consultant.</w:t>
      </w:r>
    </w:p>
    <w:p w:rsidR="005F6786" w:rsidRPr="00EA3D9E" w:rsidP="005F6786" w14:paraId="2400AB5E" w14:textId="67D0D520">
      <w:pPr>
        <w:spacing w:before="120" w:after="120"/>
        <w:rPr>
          <w:bCs/>
        </w:rPr>
      </w:pPr>
      <w:r w:rsidRPr="00991BDD">
        <w:rPr>
          <w:b/>
          <w:bCs/>
        </w:rPr>
        <w:t>Duration</w:t>
      </w:r>
      <w:r>
        <w:rPr>
          <w:b/>
          <w:bCs/>
        </w:rPr>
        <w:tab/>
      </w:r>
      <w:r w:rsidRPr="00991BDD">
        <w:rPr>
          <w:b/>
          <w:bCs/>
        </w:rPr>
        <w:tab/>
        <w:t>:</w:t>
      </w:r>
      <w:r w:rsidRPr="00991BDD">
        <w:rPr>
          <w:b/>
          <w:bCs/>
        </w:rPr>
        <w:tab/>
      </w:r>
      <w:r w:rsidRPr="00EA3D9E">
        <w:rPr>
          <w:bCs/>
        </w:rPr>
        <w:t>(January 202</w:t>
      </w:r>
      <w:r w:rsidR="00F014CA">
        <w:rPr>
          <w:bCs/>
        </w:rPr>
        <w:t>1</w:t>
      </w:r>
      <w:r w:rsidRPr="00EA3D9E">
        <w:rPr>
          <w:bCs/>
        </w:rPr>
        <w:t xml:space="preserve"> – Till Date) </w:t>
      </w:r>
    </w:p>
    <w:p w:rsidR="005F6786" w:rsidRPr="00991BDD" w:rsidP="005F6786" w14:paraId="48BAFCA1" w14:textId="77777777">
      <w:pPr>
        <w:spacing w:before="120" w:after="120"/>
        <w:rPr>
          <w:b/>
          <w:bCs/>
        </w:rPr>
      </w:pPr>
      <w:r w:rsidRPr="00991BDD">
        <w:rPr>
          <w:b/>
          <w:bCs/>
        </w:rPr>
        <w:t xml:space="preserve">Company     </w:t>
      </w:r>
      <w:r>
        <w:rPr>
          <w:b/>
          <w:bCs/>
        </w:rPr>
        <w:tab/>
      </w:r>
      <w:r>
        <w:rPr>
          <w:b/>
          <w:bCs/>
        </w:rPr>
        <w:tab/>
      </w:r>
      <w:r w:rsidRPr="00991BDD">
        <w:rPr>
          <w:b/>
          <w:bCs/>
        </w:rPr>
        <w:t>:</w:t>
      </w:r>
      <w:r w:rsidRPr="00991BDD">
        <w:rPr>
          <w:b/>
          <w:bCs/>
        </w:rPr>
        <w:tab/>
      </w:r>
      <w:r w:rsidRPr="00991BDD">
        <w:rPr>
          <w:bCs/>
        </w:rPr>
        <w:t>Koharr Technologies Pvt. Ltd.</w:t>
      </w:r>
    </w:p>
    <w:p w:rsidR="005F6786" w:rsidRPr="00991BDD" w:rsidP="005F6786" w14:paraId="487A9144" w14:textId="77777777">
      <w:pPr>
        <w:spacing w:before="120" w:after="120"/>
        <w:rPr>
          <w:color w:val="000000"/>
        </w:rPr>
      </w:pPr>
      <w:r w:rsidRPr="00991BDD">
        <w:rPr>
          <w:b/>
          <w:color w:val="000000"/>
        </w:rPr>
        <w:t>Responsibilities</w:t>
      </w:r>
      <w:r w:rsidRPr="00991BDD">
        <w:rPr>
          <w:color w:val="000000"/>
        </w:rPr>
        <w:tab/>
        <w:t>:</w:t>
      </w:r>
    </w:p>
    <w:p w:rsidR="005F6786" w:rsidRPr="00991BDD" w:rsidP="005F6786" w14:paraId="2123C34F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>Understanding the business process of the client.</w:t>
      </w:r>
    </w:p>
    <w:p w:rsidR="005F6786" w:rsidRPr="00991BDD" w:rsidP="005F6786" w14:paraId="74086CDC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>Acknowledging the issues through Service desk system and updating the status of the issues.</w:t>
      </w:r>
    </w:p>
    <w:p w:rsidR="005F6786" w:rsidRPr="00991BDD" w:rsidP="005F6786" w14:paraId="024538D9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 xml:space="preserve">Presenting the weekly and monthly status on the active tickets. </w:t>
      </w:r>
    </w:p>
    <w:p w:rsidR="005F6786" w:rsidRPr="00991BDD" w:rsidP="005F6786" w14:paraId="5CDFE8DA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>Monthly reconciliation process of Inventory against GL.</w:t>
      </w:r>
    </w:p>
    <w:p w:rsidR="005F6786" w:rsidRPr="00991BDD" w:rsidP="005F6786" w14:paraId="14F4E7C9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>Co-ordinating with the user to understand the issue and giving the estimates for resolution.</w:t>
      </w:r>
    </w:p>
    <w:p w:rsidR="005F6786" w:rsidRPr="00991BDD" w:rsidP="005F6786" w14:paraId="126CD5C6" w14:textId="1ABC119F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>Solving the Invoicing related issues, Form’s cape issues, Line sequencing issues, setup issues and creating change request in Service desk for any changes in Security, application, reports</w:t>
      </w:r>
      <w:r w:rsidR="004905E9">
        <w:rPr>
          <w:rFonts w:eastAsiaTheme="minorHAnsi"/>
          <w:bCs/>
          <w:sz w:val="22"/>
          <w:szCs w:val="22"/>
          <w:lang w:val="en-IN" w:eastAsia="en-US"/>
        </w:rPr>
        <w:t>.</w:t>
      </w:r>
    </w:p>
    <w:p w:rsidR="005F6786" w:rsidRPr="00991BDD" w:rsidP="005F6786" w14:paraId="7451D8E7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>Preparing the Solution document and explaining the same with the test cases.</w:t>
      </w:r>
    </w:p>
    <w:p w:rsidR="00D36FC4" w:rsidP="00D36FC4" w14:paraId="50E60150" w14:textId="77777777">
      <w:pPr>
        <w:pBdr>
          <w:bottom w:val="single" w:sz="4" w:space="1" w:color="auto"/>
        </w:pBdr>
        <w:spacing w:before="120" w:after="120"/>
        <w:rPr>
          <w:b/>
          <w:bCs/>
          <w:highlight w:val="yellow"/>
        </w:rPr>
      </w:pPr>
    </w:p>
    <w:p w:rsidR="00D36FC4" w:rsidRPr="0063144A" w:rsidP="00D36FC4" w14:paraId="3028FC2C" w14:textId="62076622">
      <w:pPr>
        <w:pBdr>
          <w:bottom w:val="single" w:sz="4" w:space="1" w:color="auto"/>
        </w:pBdr>
        <w:spacing w:before="120" w:after="120"/>
        <w:rPr>
          <w:b/>
          <w:bCs/>
        </w:rPr>
      </w:pPr>
      <w:r w:rsidRPr="0063144A">
        <w:rPr>
          <w:b/>
          <w:bCs/>
          <w:highlight w:val="yellow"/>
        </w:rPr>
        <w:t xml:space="preserve">Project               </w:t>
      </w:r>
      <w:r w:rsidRPr="0063144A">
        <w:rPr>
          <w:b/>
          <w:bCs/>
          <w:highlight w:val="yellow"/>
        </w:rPr>
        <w:tab/>
        <w:t>:           03</w:t>
      </w:r>
    </w:p>
    <w:p w:rsidR="00D36FC4" w:rsidRPr="0063144A" w:rsidP="00313BF6" w14:paraId="2F5EEA7E" w14:textId="77777777">
      <w:pPr>
        <w:rPr>
          <w:bCs/>
        </w:rPr>
      </w:pPr>
      <w:r>
        <w:rPr>
          <w:b/>
          <w:bCs/>
        </w:rPr>
        <w:t>Project</w:t>
      </w:r>
      <w:r>
        <w:rPr>
          <w:b/>
          <w:bCs/>
        </w:rPr>
        <w:tab/>
      </w:r>
      <w:r>
        <w:rPr>
          <w:b/>
          <w:bCs/>
        </w:rPr>
        <w:tab/>
      </w:r>
      <w:r w:rsidRPr="0063144A">
        <w:rPr>
          <w:b/>
          <w:bCs/>
        </w:rPr>
        <w:t>:</w:t>
      </w:r>
      <w:r w:rsidRPr="0063144A">
        <w:rPr>
          <w:bCs/>
        </w:rPr>
        <w:tab/>
        <w:t xml:space="preserve">JDE Implementation </w:t>
      </w:r>
    </w:p>
    <w:p w:rsidR="00D36FC4" w:rsidRPr="0063144A" w:rsidP="00313BF6" w14:paraId="6756BAB0" w14:textId="77777777">
      <w:pPr>
        <w:rPr>
          <w:bCs/>
        </w:rPr>
      </w:pPr>
      <w:r w:rsidRPr="0063144A">
        <w:rPr>
          <w:b/>
          <w:bCs/>
        </w:rPr>
        <w:t>Project type</w:t>
      </w:r>
      <w:r w:rsidRPr="0063144A">
        <w:rPr>
          <w:b/>
          <w:bCs/>
        </w:rPr>
        <w:tab/>
      </w:r>
      <w:r w:rsidRPr="0063144A">
        <w:rPr>
          <w:b/>
          <w:bCs/>
        </w:rPr>
        <w:tab/>
        <w:t>:</w:t>
      </w:r>
      <w:r w:rsidRPr="0063144A">
        <w:rPr>
          <w:bCs/>
        </w:rPr>
        <w:tab/>
        <w:t xml:space="preserve">Functional Support </w:t>
      </w:r>
    </w:p>
    <w:p w:rsidR="00D36FC4" w:rsidRPr="0063144A" w:rsidP="00313BF6" w14:paraId="0544E6C1" w14:textId="59C1936F">
      <w:pPr>
        <w:rPr>
          <w:bCs/>
        </w:rPr>
      </w:pPr>
      <w:r w:rsidRPr="0063144A">
        <w:rPr>
          <w:b/>
          <w:bCs/>
        </w:rPr>
        <w:t>JDE Suits</w:t>
      </w:r>
      <w:r w:rsidRPr="0063144A">
        <w:rPr>
          <w:b/>
          <w:bCs/>
        </w:rPr>
        <w:tab/>
      </w:r>
      <w:r w:rsidRPr="0063144A">
        <w:rPr>
          <w:b/>
          <w:bCs/>
        </w:rPr>
        <w:tab/>
        <w:t>:</w:t>
      </w:r>
      <w:r w:rsidRPr="0063144A">
        <w:rPr>
          <w:bCs/>
        </w:rPr>
        <w:tab/>
        <w:t>Sales &amp; Distribution</w:t>
      </w:r>
    </w:p>
    <w:p w:rsidR="00D36FC4" w:rsidRPr="0063144A" w:rsidP="00313BF6" w14:paraId="3F553468" w14:textId="77777777">
      <w:pPr>
        <w:rPr>
          <w:bCs/>
        </w:rPr>
      </w:pPr>
      <w:r w:rsidRPr="0063144A">
        <w:rPr>
          <w:b/>
          <w:bCs/>
        </w:rPr>
        <w:t>Client Type</w:t>
      </w:r>
      <w:r w:rsidRPr="0063144A">
        <w:rPr>
          <w:b/>
          <w:bCs/>
        </w:rPr>
        <w:tab/>
      </w:r>
      <w:r w:rsidRPr="0063144A">
        <w:rPr>
          <w:b/>
          <w:bCs/>
        </w:rPr>
        <w:tab/>
        <w:t>:</w:t>
      </w:r>
      <w:r w:rsidRPr="0063144A">
        <w:rPr>
          <w:bCs/>
        </w:rPr>
        <w:tab/>
        <w:t>Concrete Blocks manufacturer</w:t>
      </w:r>
    </w:p>
    <w:p w:rsidR="00D36FC4" w:rsidP="00313BF6" w14:paraId="42C85FC2" w14:textId="7D92ACEE">
      <w:pPr>
        <w:rPr>
          <w:bCs/>
        </w:rPr>
      </w:pPr>
      <w:r w:rsidRPr="0063144A">
        <w:rPr>
          <w:b/>
          <w:bCs/>
        </w:rPr>
        <w:t>Duration</w:t>
      </w:r>
      <w:r w:rsidRPr="0063144A">
        <w:rPr>
          <w:b/>
          <w:bCs/>
        </w:rPr>
        <w:tab/>
      </w:r>
      <w:r w:rsidRPr="0063144A">
        <w:rPr>
          <w:b/>
          <w:bCs/>
        </w:rPr>
        <w:tab/>
        <w:t>:</w:t>
      </w:r>
      <w:r w:rsidRPr="0063144A">
        <w:rPr>
          <w:bCs/>
        </w:rPr>
        <w:tab/>
      </w:r>
      <w:r>
        <w:rPr>
          <w:bCs/>
        </w:rPr>
        <w:t>(June 20</w:t>
      </w:r>
      <w:r w:rsidR="00F014CA">
        <w:rPr>
          <w:bCs/>
        </w:rPr>
        <w:t>20</w:t>
      </w:r>
      <w:r>
        <w:rPr>
          <w:bCs/>
        </w:rPr>
        <w:t xml:space="preserve"> – January 202</w:t>
      </w:r>
      <w:r w:rsidR="00F014CA">
        <w:rPr>
          <w:bCs/>
        </w:rPr>
        <w:t>1</w:t>
      </w:r>
      <w:r>
        <w:rPr>
          <w:bCs/>
        </w:rPr>
        <w:t>)</w:t>
      </w:r>
    </w:p>
    <w:p w:rsidR="00D36FC4" w:rsidRPr="0063144A" w:rsidP="00313BF6" w14:paraId="1C0E777C" w14:textId="05A30348">
      <w:pPr>
        <w:rPr>
          <w:bCs/>
        </w:rPr>
      </w:pPr>
      <w:r w:rsidRPr="0063144A">
        <w:rPr>
          <w:b/>
          <w:bCs/>
        </w:rPr>
        <w:t>Role</w:t>
      </w:r>
      <w:r w:rsidRPr="0063144A">
        <w:rPr>
          <w:b/>
          <w:bCs/>
        </w:rPr>
        <w:tab/>
      </w:r>
      <w:r w:rsidRPr="0063144A">
        <w:rPr>
          <w:b/>
          <w:bCs/>
        </w:rPr>
        <w:tab/>
      </w:r>
      <w:r w:rsidRPr="0063144A">
        <w:rPr>
          <w:b/>
          <w:bCs/>
        </w:rPr>
        <w:tab/>
        <w:t>:</w:t>
      </w:r>
      <w:r w:rsidRPr="0063144A">
        <w:rPr>
          <w:bCs/>
        </w:rPr>
        <w:tab/>
        <w:t>Functional Consultant</w:t>
      </w:r>
    </w:p>
    <w:p w:rsidR="00D36FC4" w:rsidRPr="0063144A" w:rsidP="00313BF6" w14:paraId="720A9A00" w14:textId="77777777">
      <w:pPr>
        <w:rPr>
          <w:bCs/>
        </w:rPr>
      </w:pPr>
      <w:r w:rsidRPr="0063144A">
        <w:rPr>
          <w:b/>
          <w:bCs/>
        </w:rPr>
        <w:t>Company</w:t>
      </w:r>
      <w:r w:rsidRPr="0063144A">
        <w:rPr>
          <w:b/>
          <w:bCs/>
        </w:rPr>
        <w:tab/>
      </w:r>
      <w:r w:rsidRPr="0063144A">
        <w:rPr>
          <w:b/>
          <w:bCs/>
        </w:rPr>
        <w:tab/>
        <w:t>:</w:t>
      </w:r>
      <w:r w:rsidRPr="0063144A">
        <w:rPr>
          <w:bCs/>
        </w:rPr>
        <w:tab/>
        <w:t>Koharr Technologies Pvt. Ltd.</w:t>
      </w:r>
    </w:p>
    <w:p w:rsidR="00D36FC4" w:rsidP="00D36FC4" w14:paraId="1BC2D68E" w14:textId="77777777">
      <w:pPr>
        <w:spacing w:before="120" w:after="120"/>
        <w:rPr>
          <w:color w:val="000000"/>
        </w:rPr>
      </w:pPr>
    </w:p>
    <w:p w:rsidR="00D36FC4" w:rsidRPr="0063144A" w:rsidP="00D36FC4" w14:paraId="1CADD670" w14:textId="77777777">
      <w:pPr>
        <w:spacing w:before="120" w:after="120"/>
        <w:rPr>
          <w:b/>
          <w:bCs/>
        </w:rPr>
      </w:pPr>
      <w:r w:rsidRPr="0063144A">
        <w:rPr>
          <w:b/>
          <w:bCs/>
        </w:rPr>
        <w:t>Responsibilities</w:t>
      </w:r>
    </w:p>
    <w:p w:rsidR="00D36FC4" w:rsidRPr="0063144A" w:rsidP="00D36FC4" w14:paraId="540839CA" w14:textId="343535CB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63144A">
        <w:rPr>
          <w:rFonts w:eastAsiaTheme="minorHAnsi"/>
          <w:bCs/>
          <w:sz w:val="22"/>
          <w:szCs w:val="22"/>
          <w:lang w:val="en-IN" w:eastAsia="en-US"/>
        </w:rPr>
        <w:t>Responsible to analyse the AS IS and TO BE and Gap Analysis.</w:t>
      </w:r>
    </w:p>
    <w:p w:rsidR="00D36FC4" w:rsidRPr="0063144A" w:rsidP="00D36FC4" w14:paraId="5A9DCF93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63144A">
        <w:rPr>
          <w:rFonts w:eastAsiaTheme="minorHAnsi"/>
          <w:bCs/>
          <w:sz w:val="22"/>
          <w:szCs w:val="22"/>
          <w:lang w:val="en-IN" w:eastAsia="en-US"/>
        </w:rPr>
        <w:t>Designing the FS (Functional Specs) and Preparation of Test Data.</w:t>
      </w:r>
    </w:p>
    <w:p w:rsidR="00D36FC4" w:rsidRPr="0063144A" w:rsidP="00D36FC4" w14:paraId="73312865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63144A">
        <w:rPr>
          <w:rFonts w:eastAsiaTheme="minorHAnsi"/>
          <w:bCs/>
          <w:sz w:val="22"/>
          <w:szCs w:val="22"/>
          <w:lang w:val="en-IN" w:eastAsia="en-US"/>
        </w:rPr>
        <w:t>Responsible for Configuration of different Business Processes in PY Environment.</w:t>
      </w:r>
    </w:p>
    <w:p w:rsidR="00D36FC4" w:rsidRPr="0063144A" w:rsidP="00D36FC4" w14:paraId="3FE79D68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63144A">
        <w:rPr>
          <w:rFonts w:eastAsiaTheme="minorHAnsi"/>
          <w:bCs/>
          <w:sz w:val="22"/>
          <w:szCs w:val="22"/>
          <w:lang w:val="en-IN" w:eastAsia="en-US"/>
        </w:rPr>
        <w:t>Established DMAAI, involved in the integration with other modules (Finance).</w:t>
      </w:r>
    </w:p>
    <w:p w:rsidR="00D36FC4" w:rsidRPr="0063144A" w:rsidP="00D36FC4" w14:paraId="338E7C38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63144A">
        <w:rPr>
          <w:rFonts w:eastAsiaTheme="minorHAnsi"/>
          <w:bCs/>
          <w:sz w:val="22"/>
          <w:szCs w:val="22"/>
          <w:lang w:val="en-IN" w:eastAsia="en-US"/>
        </w:rPr>
        <w:t>Advanced Pricing (item and customer group creation, preference hierarchy, adjustment definition, adjustment detail, advance pricing and scheduling, free goods configuration setup).</w:t>
      </w:r>
    </w:p>
    <w:p w:rsidR="00D36FC4" w:rsidRPr="0063144A" w:rsidP="00D36FC4" w14:paraId="7C403739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63144A">
        <w:rPr>
          <w:rFonts w:eastAsiaTheme="minorHAnsi"/>
          <w:bCs/>
          <w:sz w:val="22"/>
          <w:szCs w:val="22"/>
          <w:lang w:val="en-IN" w:eastAsia="en-US"/>
        </w:rPr>
        <w:t>Advanced Preferences &amp; Preference Profile Processing.</w:t>
      </w:r>
    </w:p>
    <w:p w:rsidR="00D36FC4" w:rsidRPr="0063144A" w:rsidP="00D36FC4" w14:paraId="46937F77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63144A">
        <w:rPr>
          <w:rFonts w:eastAsiaTheme="minorHAnsi"/>
          <w:bCs/>
          <w:sz w:val="22"/>
          <w:szCs w:val="22"/>
          <w:lang w:val="en-IN" w:eastAsia="en-US"/>
        </w:rPr>
        <w:t>Procurement Module (Receipt Routing Configuration, Landed Cost Configuration).</w:t>
      </w:r>
    </w:p>
    <w:p w:rsidR="00D36FC4" w:rsidRPr="0063144A" w:rsidP="00D36FC4" w14:paraId="238DD884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63144A">
        <w:rPr>
          <w:rFonts w:eastAsiaTheme="minorHAnsi"/>
          <w:bCs/>
          <w:sz w:val="22"/>
          <w:szCs w:val="22"/>
          <w:lang w:val="en-IN" w:eastAsia="en-US"/>
        </w:rPr>
        <w:t>Involved in TO BE for customized applications and reports.</w:t>
      </w:r>
    </w:p>
    <w:p w:rsidR="00D36FC4" w:rsidRPr="0063144A" w:rsidP="00D36FC4" w14:paraId="13B80318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63144A">
        <w:rPr>
          <w:rFonts w:eastAsiaTheme="minorHAnsi"/>
          <w:bCs/>
          <w:sz w:val="22"/>
          <w:szCs w:val="22"/>
          <w:lang w:val="en-IN" w:eastAsia="en-US"/>
        </w:rPr>
        <w:t>Conversions (Item Master, Address Book, Customer Master, Supplier Master)</w:t>
      </w:r>
    </w:p>
    <w:p w:rsidR="00D36FC4" w:rsidP="00D36FC4" w14:paraId="155B599B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63144A">
        <w:rPr>
          <w:rFonts w:eastAsiaTheme="minorHAnsi"/>
          <w:bCs/>
          <w:sz w:val="22"/>
          <w:szCs w:val="22"/>
          <w:lang w:val="en-IN" w:eastAsia="en-US"/>
        </w:rPr>
        <w:t>Involved in business requirements, developing alternatives for improvement, creating formal system requests (as required), testing, documenting, and implementation plann</w:t>
      </w:r>
      <w:r>
        <w:rPr>
          <w:rFonts w:eastAsiaTheme="minorHAnsi"/>
          <w:bCs/>
          <w:sz w:val="22"/>
          <w:szCs w:val="22"/>
          <w:lang w:val="en-IN" w:eastAsia="en-US"/>
        </w:rPr>
        <w:t>ing for project site for client.</w:t>
      </w:r>
    </w:p>
    <w:p w:rsidR="00D36FC4" w:rsidRPr="0063144A" w:rsidP="00D36FC4" w14:paraId="59D93FE7" w14:textId="191776CC">
      <w:pPr>
        <w:pBdr>
          <w:bottom w:val="single" w:sz="4" w:space="1" w:color="auto"/>
        </w:pBdr>
        <w:spacing w:before="120" w:after="120"/>
        <w:rPr>
          <w:b/>
          <w:bCs/>
        </w:rPr>
      </w:pPr>
      <w:r w:rsidRPr="0063144A">
        <w:rPr>
          <w:b/>
          <w:bCs/>
          <w:highlight w:val="yellow"/>
        </w:rPr>
        <w:t xml:space="preserve">Project               </w:t>
      </w:r>
      <w:r w:rsidRPr="0063144A">
        <w:rPr>
          <w:b/>
          <w:bCs/>
          <w:highlight w:val="yellow"/>
        </w:rPr>
        <w:tab/>
      </w:r>
      <w:r>
        <w:rPr>
          <w:b/>
          <w:bCs/>
          <w:highlight w:val="yellow"/>
        </w:rPr>
        <w:t>:           0</w:t>
      </w:r>
      <w:r w:rsidRPr="00991BDD">
        <w:rPr>
          <w:b/>
          <w:bCs/>
          <w:highlight w:val="yellow"/>
        </w:rPr>
        <w:t>2</w:t>
      </w:r>
    </w:p>
    <w:p w:rsidR="00D36FC4" w:rsidRPr="0063144A" w:rsidP="00D36FC4" w14:paraId="7E756E3C" w14:textId="5D163ECD">
      <w:pPr>
        <w:spacing w:before="120" w:after="120"/>
        <w:rPr>
          <w:bCs/>
        </w:rPr>
      </w:pPr>
      <w:r>
        <w:rPr>
          <w:b/>
          <w:bCs/>
        </w:rPr>
        <w:t>Project</w:t>
      </w:r>
      <w:r>
        <w:rPr>
          <w:b/>
          <w:bCs/>
        </w:rPr>
        <w:tab/>
      </w:r>
      <w:r>
        <w:rPr>
          <w:b/>
          <w:bCs/>
        </w:rPr>
        <w:tab/>
      </w:r>
      <w:r w:rsidRPr="0063144A">
        <w:rPr>
          <w:b/>
          <w:bCs/>
        </w:rPr>
        <w:t>:</w:t>
      </w:r>
      <w:r w:rsidRPr="0063144A">
        <w:rPr>
          <w:bCs/>
        </w:rPr>
        <w:tab/>
        <w:t>JD</w:t>
      </w:r>
      <w:r>
        <w:rPr>
          <w:bCs/>
        </w:rPr>
        <w:t xml:space="preserve">E </w:t>
      </w:r>
      <w:r w:rsidRPr="0063144A">
        <w:rPr>
          <w:bCs/>
        </w:rPr>
        <w:t>Support</w:t>
      </w:r>
    </w:p>
    <w:p w:rsidR="00D36FC4" w:rsidRPr="0063144A" w:rsidP="00D36FC4" w14:paraId="7A12F485" w14:textId="77777777">
      <w:pPr>
        <w:spacing w:before="120" w:after="120"/>
        <w:rPr>
          <w:bCs/>
        </w:rPr>
      </w:pPr>
      <w:r w:rsidRPr="0063144A">
        <w:rPr>
          <w:b/>
          <w:bCs/>
        </w:rPr>
        <w:t>Project type</w:t>
      </w:r>
      <w:r w:rsidRPr="0063144A">
        <w:rPr>
          <w:b/>
          <w:bCs/>
        </w:rPr>
        <w:tab/>
      </w:r>
      <w:r w:rsidRPr="0063144A">
        <w:rPr>
          <w:b/>
          <w:bCs/>
        </w:rPr>
        <w:tab/>
        <w:t>:</w:t>
      </w:r>
      <w:r w:rsidRPr="0063144A">
        <w:rPr>
          <w:bCs/>
        </w:rPr>
        <w:tab/>
        <w:t xml:space="preserve">Functional Support </w:t>
      </w:r>
    </w:p>
    <w:p w:rsidR="00D36FC4" w:rsidRPr="0063144A" w:rsidP="00D36FC4" w14:paraId="443B94EB" w14:textId="77777777">
      <w:pPr>
        <w:spacing w:before="120" w:after="120"/>
        <w:rPr>
          <w:bCs/>
        </w:rPr>
      </w:pPr>
      <w:r w:rsidRPr="0063144A">
        <w:rPr>
          <w:b/>
          <w:bCs/>
        </w:rPr>
        <w:t>JDE Suits</w:t>
      </w:r>
      <w:r w:rsidRPr="0063144A">
        <w:rPr>
          <w:b/>
          <w:bCs/>
        </w:rPr>
        <w:tab/>
      </w:r>
      <w:r w:rsidRPr="0063144A">
        <w:rPr>
          <w:b/>
          <w:bCs/>
        </w:rPr>
        <w:tab/>
        <w:t>:</w:t>
      </w:r>
      <w:r w:rsidRPr="0063144A">
        <w:rPr>
          <w:bCs/>
        </w:rPr>
        <w:tab/>
        <w:t>Sales &amp; Distribution</w:t>
      </w:r>
    </w:p>
    <w:p w:rsidR="00D36FC4" w:rsidRPr="0063144A" w:rsidP="00D36FC4" w14:paraId="3CCCC5ED" w14:textId="77777777">
      <w:pPr>
        <w:spacing w:before="120" w:after="120"/>
        <w:rPr>
          <w:bCs/>
        </w:rPr>
      </w:pPr>
      <w:r w:rsidRPr="0063144A">
        <w:rPr>
          <w:b/>
          <w:bCs/>
        </w:rPr>
        <w:t>Client Type</w:t>
      </w:r>
      <w:r w:rsidRPr="0063144A">
        <w:rPr>
          <w:b/>
          <w:bCs/>
        </w:rPr>
        <w:tab/>
      </w:r>
      <w:r w:rsidRPr="0063144A">
        <w:rPr>
          <w:b/>
          <w:bCs/>
        </w:rPr>
        <w:tab/>
        <w:t>:</w:t>
      </w:r>
      <w:r w:rsidRPr="0063144A">
        <w:rPr>
          <w:bCs/>
        </w:rPr>
        <w:tab/>
      </w:r>
      <w:r>
        <w:rPr>
          <w:bCs/>
        </w:rPr>
        <w:t xml:space="preserve">Food Processing Industry </w:t>
      </w:r>
    </w:p>
    <w:p w:rsidR="00D36FC4" w:rsidRPr="0063144A" w:rsidP="00D36FC4" w14:paraId="16D1E4AD" w14:textId="69435E04">
      <w:pPr>
        <w:spacing w:before="120" w:after="120"/>
        <w:rPr>
          <w:bCs/>
        </w:rPr>
      </w:pPr>
      <w:r w:rsidRPr="0063144A">
        <w:rPr>
          <w:b/>
          <w:bCs/>
        </w:rPr>
        <w:t>Duration</w:t>
      </w:r>
      <w:r w:rsidRPr="0063144A">
        <w:rPr>
          <w:b/>
          <w:bCs/>
        </w:rPr>
        <w:tab/>
      </w:r>
      <w:r w:rsidRPr="0063144A">
        <w:rPr>
          <w:b/>
          <w:bCs/>
        </w:rPr>
        <w:tab/>
        <w:t>:</w:t>
      </w:r>
      <w:r>
        <w:rPr>
          <w:bCs/>
        </w:rPr>
        <w:tab/>
        <w:t>(March 201</w:t>
      </w:r>
      <w:r w:rsidR="00F014CA">
        <w:rPr>
          <w:bCs/>
        </w:rPr>
        <w:t>9</w:t>
      </w:r>
      <w:r>
        <w:rPr>
          <w:bCs/>
        </w:rPr>
        <w:t xml:space="preserve"> – May 20</w:t>
      </w:r>
      <w:r w:rsidR="00F014CA">
        <w:rPr>
          <w:bCs/>
        </w:rPr>
        <w:t>20</w:t>
      </w:r>
      <w:r>
        <w:rPr>
          <w:bCs/>
        </w:rPr>
        <w:t>)</w:t>
      </w:r>
    </w:p>
    <w:p w:rsidR="00D36FC4" w:rsidRPr="0063144A" w:rsidP="00D36FC4" w14:paraId="0D3E7095" w14:textId="4E2B7272">
      <w:pPr>
        <w:spacing w:before="120" w:after="120"/>
        <w:rPr>
          <w:bCs/>
        </w:rPr>
      </w:pPr>
      <w:r w:rsidRPr="0063144A">
        <w:rPr>
          <w:b/>
          <w:bCs/>
        </w:rPr>
        <w:t>Role</w:t>
      </w:r>
      <w:r w:rsidRPr="0063144A">
        <w:rPr>
          <w:b/>
          <w:bCs/>
        </w:rPr>
        <w:tab/>
      </w:r>
      <w:r w:rsidRPr="0063144A">
        <w:rPr>
          <w:b/>
          <w:bCs/>
        </w:rPr>
        <w:tab/>
      </w:r>
      <w:r w:rsidRPr="0063144A">
        <w:rPr>
          <w:b/>
          <w:bCs/>
        </w:rPr>
        <w:tab/>
        <w:t>:</w:t>
      </w:r>
      <w:r w:rsidR="00204E38">
        <w:rPr>
          <w:bCs/>
        </w:rPr>
        <w:t xml:space="preserve">         </w:t>
      </w:r>
      <w:r w:rsidRPr="0063144A">
        <w:rPr>
          <w:bCs/>
        </w:rPr>
        <w:t xml:space="preserve"> Functional Consultant</w:t>
      </w:r>
    </w:p>
    <w:p w:rsidR="00D36FC4" w:rsidRPr="0063144A" w:rsidP="00D36FC4" w14:paraId="2F71AC4B" w14:textId="77777777">
      <w:pPr>
        <w:spacing w:before="120" w:after="120"/>
        <w:rPr>
          <w:bCs/>
        </w:rPr>
      </w:pPr>
      <w:r w:rsidRPr="0063144A">
        <w:rPr>
          <w:b/>
          <w:bCs/>
        </w:rPr>
        <w:t>Company</w:t>
      </w:r>
      <w:r w:rsidRPr="0063144A">
        <w:rPr>
          <w:b/>
          <w:bCs/>
        </w:rPr>
        <w:tab/>
      </w:r>
      <w:r w:rsidRPr="0063144A">
        <w:rPr>
          <w:b/>
          <w:bCs/>
        </w:rPr>
        <w:tab/>
        <w:t>:</w:t>
      </w:r>
      <w:r w:rsidRPr="0063144A">
        <w:rPr>
          <w:bCs/>
        </w:rPr>
        <w:tab/>
        <w:t>Koharr Technologies Pvt. Ltd.</w:t>
      </w:r>
    </w:p>
    <w:p w:rsidR="00D36FC4" w:rsidP="00D36FC4" w14:paraId="36EB7A82" w14:textId="77777777">
      <w:pPr>
        <w:spacing w:before="120" w:after="120"/>
        <w:rPr>
          <w:color w:val="000000"/>
        </w:rPr>
      </w:pPr>
    </w:p>
    <w:p w:rsidR="00D36FC4" w:rsidRPr="0063144A" w:rsidP="00D36FC4" w14:paraId="02C7AF16" w14:textId="77777777">
      <w:pPr>
        <w:spacing w:before="120" w:after="120"/>
        <w:rPr>
          <w:b/>
          <w:bCs/>
        </w:rPr>
      </w:pPr>
      <w:r w:rsidRPr="0063144A">
        <w:rPr>
          <w:b/>
          <w:bCs/>
        </w:rPr>
        <w:t>Responsibilities</w:t>
      </w:r>
    </w:p>
    <w:p w:rsidR="00D36FC4" w:rsidRPr="00991BDD" w:rsidP="00D36FC4" w14:paraId="41949B03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>Resolving all the issues of the month end on call basis.</w:t>
      </w:r>
    </w:p>
    <w:p w:rsidR="00D36FC4" w:rsidRPr="00991BDD" w:rsidP="00D36FC4" w14:paraId="7D0B8885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>Resolving the integrity issue off the inventory &amp; S &amp; D.</w:t>
      </w:r>
    </w:p>
    <w:p w:rsidR="00D36FC4" w:rsidRPr="00991BDD" w:rsidP="00D36FC4" w14:paraId="3E8163A2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>Support uses in solving the issues.</w:t>
      </w:r>
    </w:p>
    <w:p w:rsidR="00D36FC4" w:rsidRPr="00991BDD" w:rsidP="00D36FC4" w14:paraId="04D80783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>Study existing Business process for support purpose.</w:t>
      </w:r>
    </w:p>
    <w:p w:rsidR="00D36FC4" w:rsidRPr="00991BDD" w:rsidP="00D36FC4" w14:paraId="6EA4CEE8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>Requirement Analysis Support from beginning of the project.</w:t>
      </w:r>
    </w:p>
    <w:p w:rsidR="00D36FC4" w:rsidP="00D36FC4" w14:paraId="43A27B77" w14:textId="22869754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 xml:space="preserve"> As per business analysis document prepare mapping document</w:t>
      </w:r>
    </w:p>
    <w:p w:rsidR="00D36FC4" w:rsidRPr="00EA3D9E" w:rsidP="00D36FC4" w14:paraId="4B674E56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EA3D9E">
        <w:rPr>
          <w:rFonts w:eastAsiaTheme="minorHAnsi"/>
          <w:bCs/>
          <w:sz w:val="22"/>
          <w:szCs w:val="22"/>
          <w:lang w:val="en-IN" w:eastAsia="en-US"/>
        </w:rPr>
        <w:t>Representing the functionality of JDE S&amp;D and present AS-IS system to client</w:t>
      </w:r>
    </w:p>
    <w:p w:rsidR="00D36FC4" w:rsidRPr="00EA3D9E" w:rsidP="00D36FC4" w14:paraId="5535055E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EA3D9E">
        <w:rPr>
          <w:rFonts w:eastAsiaTheme="minorHAnsi"/>
          <w:bCs/>
          <w:sz w:val="22"/>
          <w:szCs w:val="22"/>
          <w:lang w:val="en-IN" w:eastAsia="en-US"/>
        </w:rPr>
        <w:t>Performing setups for Purchase and Inventory in JD Edwards System.</w:t>
      </w:r>
    </w:p>
    <w:p w:rsidR="00D36FC4" w:rsidRPr="00EA3D9E" w:rsidP="00D36FC4" w14:paraId="6E1BD5F7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EA3D9E">
        <w:rPr>
          <w:rFonts w:eastAsiaTheme="minorHAnsi"/>
          <w:bCs/>
          <w:sz w:val="22"/>
          <w:szCs w:val="22"/>
          <w:lang w:val="en-IN" w:eastAsia="en-US"/>
        </w:rPr>
        <w:t>Prepare functional documents for various customize reports and applications for Purchase and Inventory</w:t>
      </w:r>
    </w:p>
    <w:p w:rsidR="00D36FC4" w:rsidRPr="00EA3D9E" w:rsidP="00D36FC4" w14:paraId="3CEC575F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EA3D9E">
        <w:rPr>
          <w:rFonts w:eastAsiaTheme="minorHAnsi"/>
          <w:bCs/>
          <w:sz w:val="22"/>
          <w:szCs w:val="22"/>
          <w:lang w:val="en-IN" w:eastAsia="en-US"/>
        </w:rPr>
        <w:t>Prepared User Manual for super users and users.</w:t>
      </w:r>
    </w:p>
    <w:p w:rsidR="00D36FC4" w:rsidRPr="00991BDD" w:rsidP="00D36FC4" w14:paraId="51E0AE0E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>Representing the functionality of JDE S&amp;D and present AS-IS system to client</w:t>
      </w:r>
    </w:p>
    <w:p w:rsidR="00D36FC4" w:rsidRPr="00991BDD" w:rsidP="00D36FC4" w14:paraId="3382210F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>Performing setups for Purchase and Inventory in JD Edwards System.</w:t>
      </w:r>
    </w:p>
    <w:p w:rsidR="00D36FC4" w:rsidRPr="00991BDD" w:rsidP="00D36FC4" w14:paraId="223B0B5A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>Prepare functional documents for various customize reports and applications for Purchase and Inventory</w:t>
      </w:r>
    </w:p>
    <w:p w:rsidR="00D36FC4" w:rsidRPr="00991BDD" w:rsidP="00D36FC4" w14:paraId="4E2F3970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>Prepared User Manual for super users and users.</w:t>
      </w:r>
    </w:p>
    <w:p w:rsidR="00D36FC4" w:rsidRPr="00991BDD" w:rsidP="00D36FC4" w14:paraId="04BB4AF1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>Resolution of issues while setting up system and daily issues in Purchase and Inventory modules.</w:t>
      </w:r>
    </w:p>
    <w:p w:rsidR="00D36FC4" w:rsidRPr="00EA3D9E" w:rsidP="00D36FC4" w14:paraId="2036BD72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991BDD">
        <w:rPr>
          <w:rFonts w:eastAsiaTheme="minorHAnsi"/>
          <w:bCs/>
          <w:sz w:val="22"/>
          <w:szCs w:val="22"/>
          <w:lang w:val="en-IN" w:eastAsia="en-US"/>
        </w:rPr>
        <w:t xml:space="preserve"> Post Go-live supports on Purchase and Inventory module.</w:t>
      </w:r>
    </w:p>
    <w:p w:rsidR="00D36FC4" w:rsidRPr="00991BDD" w:rsidP="00D36FC4" w14:paraId="6F0E733C" w14:textId="77777777">
      <w:pPr>
        <w:pBdr>
          <w:bottom w:val="single" w:sz="4" w:space="1" w:color="000000"/>
        </w:pBdr>
        <w:spacing w:before="40" w:after="40"/>
        <w:jc w:val="both"/>
        <w:rPr>
          <w:b/>
          <w:bCs/>
        </w:rPr>
      </w:pPr>
      <w:r w:rsidRPr="00991BDD">
        <w:rPr>
          <w:b/>
          <w:bCs/>
          <w:highlight w:val="yellow"/>
        </w:rPr>
        <w:t>Project No</w:t>
      </w:r>
      <w:r w:rsidRPr="00991BDD">
        <w:rPr>
          <w:b/>
          <w:bCs/>
          <w:highlight w:val="yellow"/>
        </w:rPr>
        <w:tab/>
      </w:r>
      <w:r>
        <w:rPr>
          <w:b/>
          <w:bCs/>
          <w:highlight w:val="yellow"/>
        </w:rPr>
        <w:tab/>
        <w:t>:</w:t>
      </w:r>
      <w:r>
        <w:rPr>
          <w:b/>
          <w:bCs/>
          <w:highlight w:val="yellow"/>
        </w:rPr>
        <w:tab/>
      </w:r>
      <w:r w:rsidRPr="00EA3D9E">
        <w:rPr>
          <w:b/>
          <w:bCs/>
          <w:highlight w:val="yellow"/>
        </w:rPr>
        <w:t>01</w:t>
      </w:r>
    </w:p>
    <w:p w:rsidR="00D36FC4" w:rsidRPr="00991BDD" w:rsidP="00D36FC4" w14:paraId="1867C72D" w14:textId="086398EE">
      <w:pPr>
        <w:spacing w:before="120" w:after="120"/>
        <w:rPr>
          <w:b/>
          <w:bCs/>
        </w:rPr>
      </w:pPr>
      <w:r w:rsidRPr="00991BDD">
        <w:rPr>
          <w:b/>
          <w:bCs/>
        </w:rPr>
        <w:t>Project</w:t>
      </w:r>
      <w:r w:rsidRPr="00991BDD">
        <w:rPr>
          <w:b/>
          <w:bCs/>
        </w:rPr>
        <w:tab/>
      </w:r>
      <w:r>
        <w:rPr>
          <w:b/>
          <w:bCs/>
        </w:rPr>
        <w:tab/>
      </w:r>
      <w:r w:rsidRPr="00991BDD">
        <w:rPr>
          <w:b/>
          <w:bCs/>
        </w:rPr>
        <w:t>:</w:t>
      </w:r>
      <w:r w:rsidRPr="00991BDD">
        <w:rPr>
          <w:b/>
          <w:bCs/>
        </w:rPr>
        <w:tab/>
      </w:r>
      <w:r w:rsidRPr="00991BDD">
        <w:rPr>
          <w:bCs/>
        </w:rPr>
        <w:t>JD Edwards Enterprise One</w:t>
      </w:r>
      <w:r w:rsidR="003B329F">
        <w:rPr>
          <w:bCs/>
        </w:rPr>
        <w:t xml:space="preserve"> support project</w:t>
      </w:r>
    </w:p>
    <w:p w:rsidR="00D36FC4" w:rsidRPr="00991BDD" w:rsidP="00D36FC4" w14:paraId="6050BEEB" w14:textId="77777777">
      <w:pPr>
        <w:spacing w:before="120" w:after="120"/>
        <w:rPr>
          <w:bCs/>
        </w:rPr>
      </w:pPr>
      <w:r w:rsidRPr="00991BDD">
        <w:rPr>
          <w:b/>
          <w:bCs/>
        </w:rPr>
        <w:t xml:space="preserve">JDE Suits   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991BDD">
        <w:rPr>
          <w:bCs/>
        </w:rPr>
        <w:t>Sales &amp; Distribution</w:t>
      </w:r>
    </w:p>
    <w:p w:rsidR="00D36FC4" w:rsidRPr="00991BDD" w:rsidP="00D36FC4" w14:paraId="14B938B5" w14:textId="77777777">
      <w:pPr>
        <w:spacing w:before="120" w:after="120"/>
        <w:rPr>
          <w:b/>
          <w:bCs/>
        </w:rPr>
      </w:pPr>
      <w:r w:rsidRPr="00991BDD">
        <w:rPr>
          <w:b/>
          <w:bCs/>
        </w:rPr>
        <w:t>Client Type</w:t>
      </w:r>
      <w:r>
        <w:rPr>
          <w:b/>
          <w:bCs/>
        </w:rPr>
        <w:tab/>
      </w:r>
      <w:r w:rsidRPr="00991BDD">
        <w:rPr>
          <w:b/>
          <w:bCs/>
        </w:rPr>
        <w:tab/>
        <w:t>:</w:t>
      </w:r>
      <w:r w:rsidRPr="00991BDD">
        <w:rPr>
          <w:b/>
          <w:bCs/>
        </w:rPr>
        <w:tab/>
      </w:r>
      <w:r>
        <w:rPr>
          <w:bCs/>
        </w:rPr>
        <w:t>Healthcare System.</w:t>
      </w:r>
    </w:p>
    <w:p w:rsidR="00D36FC4" w:rsidRPr="00991BDD" w:rsidP="00D36FC4" w14:paraId="20C12A7C" w14:textId="77777777">
      <w:pPr>
        <w:spacing w:before="120" w:after="120"/>
        <w:rPr>
          <w:bCs/>
        </w:rPr>
      </w:pPr>
      <w:r w:rsidRPr="00991BDD">
        <w:rPr>
          <w:b/>
          <w:bCs/>
        </w:rPr>
        <w:t>Role</w:t>
      </w:r>
      <w:r w:rsidRPr="00991BDD">
        <w:rPr>
          <w:b/>
          <w:bCs/>
        </w:rPr>
        <w:tab/>
      </w:r>
      <w:r w:rsidRPr="00991BDD">
        <w:rPr>
          <w:b/>
          <w:bCs/>
        </w:rPr>
        <w:tab/>
      </w:r>
      <w:r>
        <w:rPr>
          <w:b/>
          <w:bCs/>
        </w:rPr>
        <w:tab/>
      </w:r>
      <w:r w:rsidRPr="00991BDD">
        <w:rPr>
          <w:b/>
          <w:bCs/>
        </w:rPr>
        <w:t>:</w:t>
      </w:r>
      <w:r w:rsidRPr="00991BDD">
        <w:rPr>
          <w:b/>
          <w:bCs/>
        </w:rPr>
        <w:tab/>
      </w:r>
      <w:r w:rsidRPr="00991BDD">
        <w:rPr>
          <w:bCs/>
        </w:rPr>
        <w:t>Functional Consultant.</w:t>
      </w:r>
    </w:p>
    <w:p w:rsidR="00D36FC4" w:rsidRPr="00991BDD" w:rsidP="00D36FC4" w14:paraId="2D878966" w14:textId="75E2335A">
      <w:pPr>
        <w:spacing w:before="120" w:after="120"/>
        <w:rPr>
          <w:bCs/>
        </w:rPr>
      </w:pPr>
      <w:r w:rsidRPr="00991BDD">
        <w:rPr>
          <w:b/>
          <w:bCs/>
        </w:rPr>
        <w:t>Duration</w:t>
      </w:r>
      <w:r>
        <w:rPr>
          <w:b/>
          <w:bCs/>
        </w:rPr>
        <w:tab/>
      </w:r>
      <w:r w:rsidRPr="00991BDD">
        <w:rPr>
          <w:b/>
          <w:bCs/>
        </w:rPr>
        <w:tab/>
        <w:t>:</w:t>
      </w:r>
      <w:r w:rsidRPr="00991BDD">
        <w:rPr>
          <w:b/>
          <w:bCs/>
        </w:rPr>
        <w:tab/>
      </w:r>
      <w:r w:rsidRPr="00EA3D9E">
        <w:rPr>
          <w:bCs/>
        </w:rPr>
        <w:t>(</w:t>
      </w:r>
      <w:r w:rsidR="00676436">
        <w:rPr>
          <w:bCs/>
        </w:rPr>
        <w:t>February</w:t>
      </w:r>
      <w:r w:rsidRPr="00EA3D9E">
        <w:rPr>
          <w:bCs/>
        </w:rPr>
        <w:t xml:space="preserve"> 201</w:t>
      </w:r>
      <w:r w:rsidR="00F014CA">
        <w:rPr>
          <w:bCs/>
        </w:rPr>
        <w:t>8</w:t>
      </w:r>
      <w:r w:rsidRPr="00EA3D9E">
        <w:rPr>
          <w:bCs/>
        </w:rPr>
        <w:t xml:space="preserve"> – </w:t>
      </w:r>
      <w:r w:rsidR="00676436">
        <w:rPr>
          <w:bCs/>
        </w:rPr>
        <w:t>February</w:t>
      </w:r>
      <w:r w:rsidRPr="00EA3D9E">
        <w:rPr>
          <w:bCs/>
        </w:rPr>
        <w:t xml:space="preserve"> 201</w:t>
      </w:r>
      <w:r w:rsidR="00676436">
        <w:rPr>
          <w:bCs/>
        </w:rPr>
        <w:t>9</w:t>
      </w:r>
      <w:r w:rsidRPr="00EA3D9E">
        <w:rPr>
          <w:bCs/>
        </w:rPr>
        <w:t>)</w:t>
      </w:r>
    </w:p>
    <w:p w:rsidR="00D36FC4" w:rsidP="00D36FC4" w14:paraId="43AEEA4B" w14:textId="77777777">
      <w:pPr>
        <w:spacing w:before="120" w:after="120"/>
        <w:rPr>
          <w:bCs/>
        </w:rPr>
      </w:pPr>
      <w:r w:rsidRPr="00991BDD">
        <w:rPr>
          <w:b/>
          <w:bCs/>
        </w:rPr>
        <w:t xml:space="preserve">Company     </w:t>
      </w:r>
      <w:r>
        <w:rPr>
          <w:b/>
          <w:bCs/>
        </w:rPr>
        <w:tab/>
      </w:r>
      <w:r>
        <w:rPr>
          <w:b/>
          <w:bCs/>
        </w:rPr>
        <w:tab/>
      </w:r>
      <w:r w:rsidRPr="00991BDD">
        <w:rPr>
          <w:b/>
          <w:bCs/>
        </w:rPr>
        <w:t>:</w:t>
      </w:r>
      <w:r w:rsidRPr="00991BDD">
        <w:rPr>
          <w:b/>
          <w:bCs/>
        </w:rPr>
        <w:tab/>
      </w:r>
      <w:r w:rsidRPr="00991BDD">
        <w:rPr>
          <w:bCs/>
        </w:rPr>
        <w:t>Koharr Technologies Pvt. Ltd.</w:t>
      </w:r>
    </w:p>
    <w:p w:rsidR="00D36FC4" w:rsidP="00D36FC4" w14:paraId="285F09BA" w14:textId="77777777">
      <w:pPr>
        <w:spacing w:before="120" w:after="120"/>
        <w:rPr>
          <w:color w:val="000000"/>
        </w:rPr>
      </w:pPr>
    </w:p>
    <w:p w:rsidR="00D36FC4" w:rsidRPr="0063144A" w:rsidP="00D36FC4" w14:paraId="6104ED2D" w14:textId="77777777">
      <w:pPr>
        <w:spacing w:before="120" w:after="120"/>
        <w:rPr>
          <w:b/>
          <w:bCs/>
        </w:rPr>
      </w:pPr>
      <w:r w:rsidRPr="0063144A">
        <w:rPr>
          <w:b/>
          <w:bCs/>
        </w:rPr>
        <w:t>Responsibilities</w:t>
      </w:r>
    </w:p>
    <w:p w:rsidR="00D36FC4" w:rsidRPr="00EA3D9E" w:rsidP="00D36FC4" w14:paraId="150BB190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EA3D9E">
        <w:rPr>
          <w:rFonts w:eastAsiaTheme="minorHAnsi"/>
          <w:bCs/>
          <w:sz w:val="22"/>
          <w:szCs w:val="22"/>
          <w:lang w:val="en-IN" w:eastAsia="en-US"/>
        </w:rPr>
        <w:t>To Support and handle day to day issues on the Sales and Distribution module such as Procurement, Sales Order Management and Inventory</w:t>
      </w:r>
    </w:p>
    <w:p w:rsidR="00D36FC4" w:rsidRPr="00EA3D9E" w:rsidP="00D36FC4" w14:paraId="7CA7AF76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EA3D9E">
        <w:rPr>
          <w:rFonts w:eastAsiaTheme="minorHAnsi"/>
          <w:bCs/>
          <w:sz w:val="22"/>
          <w:szCs w:val="22"/>
          <w:lang w:val="en-IN" w:eastAsia="en-US"/>
        </w:rPr>
        <w:t>Provide guidelines to users on how to avoid reoccurrence of such issues.</w:t>
      </w:r>
    </w:p>
    <w:p w:rsidR="00D36FC4" w:rsidP="00D36FC4" w14:paraId="48032D04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EA3D9E">
        <w:rPr>
          <w:rFonts w:eastAsiaTheme="minorHAnsi"/>
          <w:bCs/>
          <w:sz w:val="22"/>
          <w:szCs w:val="22"/>
          <w:lang w:val="en-IN" w:eastAsia="en-US"/>
        </w:rPr>
        <w:t>Prioritizing errors and solving them on the estimated time.</w:t>
      </w:r>
    </w:p>
    <w:p w:rsidR="00D36FC4" w:rsidRPr="00EA3D9E" w:rsidP="00D36FC4" w14:paraId="3CE2C2B4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EA3D9E">
        <w:rPr>
          <w:rFonts w:eastAsiaTheme="minorHAnsi"/>
          <w:bCs/>
          <w:sz w:val="22"/>
          <w:szCs w:val="22"/>
          <w:lang w:val="en-IN" w:eastAsia="en-US"/>
        </w:rPr>
        <w:t>Requirement Analysis Support from beginning of the project.</w:t>
      </w:r>
    </w:p>
    <w:p w:rsidR="00D36FC4" w:rsidP="00D36FC4" w14:paraId="62543B78" w14:textId="656FDFB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EA3D9E">
        <w:rPr>
          <w:rFonts w:eastAsiaTheme="minorHAnsi"/>
          <w:bCs/>
          <w:sz w:val="22"/>
          <w:szCs w:val="22"/>
          <w:lang w:val="en-IN" w:eastAsia="en-US"/>
        </w:rPr>
        <w:t xml:space="preserve"> As per business analysis document prepare mapping document</w:t>
      </w:r>
    </w:p>
    <w:p w:rsidR="00D36FC4" w:rsidRPr="00EA3D9E" w:rsidP="00D36FC4" w14:paraId="547A60C1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EA3D9E">
        <w:rPr>
          <w:rFonts w:eastAsiaTheme="minorHAnsi"/>
          <w:bCs/>
          <w:sz w:val="22"/>
          <w:szCs w:val="22"/>
          <w:lang w:val="en-IN" w:eastAsia="en-US"/>
        </w:rPr>
        <w:t>Solving the Distribution related issues</w:t>
      </w:r>
    </w:p>
    <w:p w:rsidR="00D36FC4" w:rsidRPr="00EA3D9E" w:rsidP="00D36FC4" w14:paraId="75DEB71C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EA3D9E">
        <w:rPr>
          <w:rFonts w:eastAsiaTheme="minorHAnsi"/>
          <w:bCs/>
          <w:sz w:val="22"/>
          <w:szCs w:val="22"/>
          <w:lang w:val="en-IN" w:eastAsia="en-US"/>
        </w:rPr>
        <w:t>Documenting all the issues for future reference</w:t>
      </w:r>
    </w:p>
    <w:p w:rsidR="00D36FC4" w:rsidRPr="00EA3D9E" w:rsidP="00D36FC4" w14:paraId="7C2395B2" w14:textId="77777777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EA3D9E">
        <w:rPr>
          <w:rFonts w:eastAsiaTheme="minorHAnsi"/>
          <w:bCs/>
          <w:sz w:val="22"/>
          <w:szCs w:val="22"/>
          <w:lang w:val="en-IN" w:eastAsia="en-US"/>
        </w:rPr>
        <w:t>Re-design the reports to achieve better performance out of the system</w:t>
      </w:r>
    </w:p>
    <w:p w:rsidR="00D36FC4" w:rsidRPr="00EA3D9E" w:rsidP="00D36FC4" w14:paraId="7C32B67C" w14:textId="24D0483C">
      <w:pPr>
        <w:pStyle w:val="ListParagraph"/>
        <w:numPr>
          <w:ilvl w:val="0"/>
          <w:numId w:val="3"/>
        </w:numPr>
        <w:suppressAutoHyphens w:val="0"/>
        <w:spacing w:before="120" w:after="120" w:line="360" w:lineRule="auto"/>
        <w:rPr>
          <w:rFonts w:eastAsiaTheme="minorHAnsi"/>
          <w:bCs/>
          <w:sz w:val="22"/>
          <w:szCs w:val="22"/>
          <w:lang w:val="en-IN" w:eastAsia="en-US"/>
        </w:rPr>
      </w:pPr>
      <w:r w:rsidRPr="00EA3D9E">
        <w:rPr>
          <w:rFonts w:eastAsiaTheme="minorHAnsi"/>
          <w:bCs/>
          <w:sz w:val="22"/>
          <w:szCs w:val="22"/>
          <w:lang w:val="en-IN" w:eastAsia="en-US"/>
        </w:rPr>
        <w:t>Responsible to bring down the ticket count by providing users permanent solutions for some of the repetitive issues</w:t>
      </w:r>
    </w:p>
    <w:p w:rsidR="00D94230" w:rsidP="00D36FC4" w14:paraId="638719EC" w14:textId="77777777">
      <w:pPr>
        <w:pStyle w:val="Heading3"/>
        <w:numPr>
          <w:ilvl w:val="0"/>
          <w:numId w:val="0"/>
        </w:numPr>
        <w:pBdr>
          <w:top w:val="single" w:sz="2" w:space="1" w:color="000000"/>
        </w:pBdr>
        <w:shd w:val="clear" w:color="auto" w:fill="E6E6E6"/>
        <w:tabs>
          <w:tab w:val="left" w:pos="720"/>
        </w:tabs>
        <w:spacing w:before="40" w:after="40"/>
        <w:jc w:val="both"/>
        <w:rPr>
          <w:rFonts w:ascii="Times New Roman" w:hAnsi="Times New Roman"/>
          <w:sz w:val="24"/>
        </w:rPr>
      </w:pPr>
      <w:bookmarkStart w:id="0" w:name="_Hlk76467698"/>
    </w:p>
    <w:p w:rsidR="00D36FC4" w:rsidRPr="008A3295" w:rsidP="00D36FC4" w14:paraId="750946E8" w14:textId="7C6255EB">
      <w:pPr>
        <w:pStyle w:val="Heading3"/>
        <w:numPr>
          <w:ilvl w:val="0"/>
          <w:numId w:val="0"/>
        </w:numPr>
        <w:pBdr>
          <w:top w:val="single" w:sz="2" w:space="1" w:color="000000"/>
        </w:pBdr>
        <w:shd w:val="clear" w:color="auto" w:fill="E6E6E6"/>
        <w:tabs>
          <w:tab w:val="left" w:pos="720"/>
        </w:tabs>
        <w:spacing w:before="40" w:after="40"/>
        <w:jc w:val="both"/>
        <w:rPr>
          <w:rFonts w:ascii="Times New Roman" w:hAnsi="Times New Roman"/>
          <w:sz w:val="24"/>
        </w:rPr>
      </w:pPr>
      <w:r w:rsidRPr="008A3295">
        <w:rPr>
          <w:rFonts w:ascii="Times New Roman" w:hAnsi="Times New Roman"/>
          <w:sz w:val="24"/>
        </w:rPr>
        <w:t>Employer Summary: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3"/>
        <w:gridCol w:w="2896"/>
        <w:gridCol w:w="2509"/>
        <w:gridCol w:w="2710"/>
      </w:tblGrid>
      <w:tr w14:paraId="5175A190" w14:textId="77777777" w:rsidTr="00CA7211">
        <w:tblPrEx>
          <w:tblW w:w="0" w:type="auto"/>
          <w:tblInd w:w="37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88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FC4" w:rsidRPr="008A3295" w:rsidP="00CA7211" w14:paraId="7FF22764" w14:textId="77777777">
            <w:pPr>
              <w:spacing w:before="40" w:after="40" w:line="256" w:lineRule="auto"/>
              <w:jc w:val="both"/>
              <w:rPr>
                <w:b/>
              </w:rPr>
            </w:pPr>
            <w:r w:rsidRPr="008A3295">
              <w:rPr>
                <w:b/>
              </w:rPr>
              <w:t>SR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FC4" w:rsidRPr="008A3295" w:rsidP="00CA7211" w14:paraId="07DE23F0" w14:textId="77777777">
            <w:pPr>
              <w:spacing w:before="40" w:after="40" w:line="256" w:lineRule="auto"/>
              <w:jc w:val="both"/>
              <w:rPr>
                <w:b/>
              </w:rPr>
            </w:pPr>
            <w:r w:rsidRPr="008A3295">
              <w:rPr>
                <w:b/>
              </w:rPr>
              <w:t>Organization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FC4" w:rsidRPr="008A3295" w:rsidP="00CA7211" w14:paraId="7015645C" w14:textId="77777777">
            <w:pPr>
              <w:spacing w:before="40" w:after="40" w:line="256" w:lineRule="auto"/>
              <w:jc w:val="both"/>
              <w:rPr>
                <w:b/>
              </w:rPr>
            </w:pPr>
            <w:r w:rsidRPr="008A3295">
              <w:rPr>
                <w:b/>
              </w:rPr>
              <w:t>Position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FC4" w:rsidRPr="008A3295" w:rsidP="00CA7211" w14:paraId="7FB803C5" w14:textId="77777777">
            <w:pPr>
              <w:spacing w:before="40" w:after="40" w:line="256" w:lineRule="auto"/>
              <w:jc w:val="both"/>
              <w:rPr>
                <w:b/>
              </w:rPr>
            </w:pPr>
            <w:r w:rsidRPr="008A3295">
              <w:rPr>
                <w:b/>
              </w:rPr>
              <w:t xml:space="preserve">      Duration</w:t>
            </w:r>
          </w:p>
        </w:tc>
      </w:tr>
      <w:tr w14:paraId="59766043" w14:textId="77777777" w:rsidTr="00CA7211">
        <w:tblPrEx>
          <w:tblW w:w="0" w:type="auto"/>
          <w:tblInd w:w="378" w:type="dxa"/>
          <w:tblLook w:val="01E0"/>
        </w:tblPrEx>
        <w:trPr>
          <w:trHeight w:val="2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FC4" w:rsidRPr="008A3295" w:rsidP="00CA7211" w14:paraId="28C3FB0A" w14:textId="77777777">
            <w:pPr>
              <w:autoSpaceDE w:val="0"/>
              <w:autoSpaceDN w:val="0"/>
              <w:adjustRightInd w:val="0"/>
              <w:spacing w:before="40" w:after="96" w:afterLines="40" w:line="256" w:lineRule="auto"/>
              <w:jc w:val="center"/>
            </w:pPr>
            <w:r w:rsidRPr="008A3295"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FC4" w:rsidRPr="008A3295" w:rsidP="00CA7211" w14:paraId="01826D6D" w14:textId="77777777">
            <w:pPr>
              <w:pStyle w:val="PlainText"/>
              <w:spacing w:before="40" w:after="96" w:afterLines="40" w:line="256" w:lineRule="auto"/>
              <w:rPr>
                <w:szCs w:val="24"/>
                <w:lang w:val="en-US" w:eastAsia="ar-SA"/>
              </w:rPr>
            </w:pPr>
            <w:r w:rsidRPr="008A3295">
              <w:rPr>
                <w:szCs w:val="24"/>
                <w:lang w:val="en-US" w:eastAsia="ar-SA"/>
              </w:rPr>
              <w:t>Koharr Technologies Pvt. Ltd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FC4" w:rsidRPr="008A3295" w:rsidP="00CA7211" w14:paraId="03ACAA52" w14:textId="77777777">
            <w:pPr>
              <w:pStyle w:val="PlainText"/>
              <w:spacing w:before="40" w:after="96" w:afterLines="40" w:line="256" w:lineRule="auto"/>
              <w:jc w:val="center"/>
              <w:rPr>
                <w:szCs w:val="24"/>
                <w:lang w:val="en-US" w:eastAsia="ar-SA"/>
              </w:rPr>
            </w:pPr>
            <w:r w:rsidRPr="008A3295">
              <w:rPr>
                <w:szCs w:val="24"/>
                <w:lang w:val="en-US" w:eastAsia="ar-SA"/>
              </w:rPr>
              <w:t>JDE Functional Consultant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FC4" w:rsidRPr="008A3295" w:rsidP="00CA7211" w14:paraId="120EB65A" w14:textId="54943909">
            <w:pPr>
              <w:pStyle w:val="PlainText"/>
              <w:spacing w:before="40" w:after="96" w:afterLines="40" w:line="256" w:lineRule="auto"/>
              <w:rPr>
                <w:szCs w:val="24"/>
                <w:lang w:val="en-US" w:eastAsia="ar-SA"/>
              </w:rPr>
            </w:pPr>
            <w:r>
              <w:rPr>
                <w:szCs w:val="24"/>
                <w:lang w:val="en-US" w:eastAsia="ar-SA"/>
              </w:rPr>
              <w:t>Feb 2018 to till now</w:t>
            </w:r>
          </w:p>
        </w:tc>
      </w:tr>
      <w:bookmarkEnd w:id="0"/>
    </w:tbl>
    <w:p w:rsidR="00D36FC4" w:rsidP="00D36FC4" w14:paraId="2D57C270" w14:textId="54B430DF">
      <w:pPr>
        <w:spacing w:before="40" w:after="40"/>
        <w:jc w:val="both"/>
      </w:pPr>
    </w:p>
    <w:p w:rsidR="00D36FC4" w:rsidRPr="008A3295" w:rsidP="00D36FC4" w14:paraId="1FC3BD65" w14:textId="77777777">
      <w:pPr>
        <w:spacing w:before="40" w:after="40"/>
        <w:jc w:val="both"/>
      </w:pPr>
    </w:p>
    <w:p w:rsidR="00D36FC4" w:rsidRPr="008A3295" w:rsidP="00D36FC4" w14:paraId="1ACB1569" w14:textId="77777777">
      <w:pPr>
        <w:pStyle w:val="Heading3"/>
        <w:pBdr>
          <w:top w:val="single" w:sz="2" w:space="1" w:color="000000"/>
        </w:pBdr>
        <w:shd w:val="clear" w:color="auto" w:fill="E6E6E6"/>
        <w:spacing w:before="40" w:after="40"/>
        <w:jc w:val="both"/>
        <w:rPr>
          <w:rFonts w:ascii="Times New Roman" w:hAnsi="Times New Roman"/>
          <w:sz w:val="24"/>
        </w:rPr>
      </w:pPr>
      <w:r w:rsidRPr="008A3295">
        <w:rPr>
          <w:rFonts w:ascii="Times New Roman" w:hAnsi="Times New Roman"/>
          <w:sz w:val="24"/>
        </w:rPr>
        <w:t>Educational / Technical Qualifications:</w:t>
      </w:r>
    </w:p>
    <w:p w:rsidR="00D36FC4" w:rsidP="004905E9" w14:paraId="7C0124FF" w14:textId="45225BCB">
      <w:pPr>
        <w:pStyle w:val="ListParagraph"/>
        <w:numPr>
          <w:ilvl w:val="0"/>
          <w:numId w:val="10"/>
        </w:numPr>
        <w:spacing w:before="40" w:after="40"/>
        <w:jc w:val="both"/>
      </w:pPr>
      <w:r>
        <w:t xml:space="preserve">Bachelor of Commerce </w:t>
      </w:r>
    </w:p>
    <w:p w:rsidR="00D36FC4" w:rsidRPr="008A3295" w:rsidP="00D36FC4" w14:paraId="52F55242" w14:textId="77777777">
      <w:pPr>
        <w:spacing w:before="40" w:after="40"/>
        <w:jc w:val="both"/>
      </w:pPr>
    </w:p>
    <w:p w:rsidR="00D36FC4" w:rsidRPr="008A3295" w:rsidP="00D36FC4" w14:paraId="28617F20" w14:textId="77777777">
      <w:pPr>
        <w:pStyle w:val="Heading3"/>
        <w:pBdr>
          <w:top w:val="single" w:sz="2" w:space="1" w:color="000000"/>
        </w:pBdr>
        <w:shd w:val="clear" w:color="auto" w:fill="E6E6E6"/>
        <w:tabs>
          <w:tab w:val="clear" w:pos="0"/>
          <w:tab w:val="num" w:pos="360"/>
        </w:tabs>
        <w:spacing w:before="40" w:after="40"/>
        <w:jc w:val="both"/>
        <w:rPr>
          <w:rFonts w:ascii="Times New Roman" w:hAnsi="Times New Roman"/>
          <w:sz w:val="24"/>
        </w:rPr>
      </w:pPr>
      <w:r w:rsidRPr="008A3295">
        <w:rPr>
          <w:rFonts w:ascii="Times New Roman" w:hAnsi="Times New Roman"/>
          <w:sz w:val="24"/>
        </w:rPr>
        <w:t>Software Skill Set:</w:t>
      </w:r>
    </w:p>
    <w:p w:rsidR="00D36FC4" w:rsidRPr="008A3295" w:rsidP="00D36FC4" w14:paraId="3F56BD9A" w14:textId="42B5D163">
      <w:pPr>
        <w:numPr>
          <w:ilvl w:val="0"/>
          <w:numId w:val="5"/>
        </w:numPr>
        <w:spacing w:before="40" w:after="40"/>
        <w:jc w:val="both"/>
        <w:rPr>
          <w:bCs/>
        </w:rPr>
      </w:pPr>
      <w:r w:rsidRPr="008A3295">
        <w:rPr>
          <w:bCs/>
        </w:rPr>
        <w:t xml:space="preserve">JDE Enterprise One </w:t>
      </w:r>
      <w:r w:rsidRPr="008A3295">
        <w:rPr>
          <w:bCs/>
        </w:rPr>
        <w:tab/>
        <w:t xml:space="preserve">:           Sales &amp; Distribution </w:t>
      </w:r>
    </w:p>
    <w:p w:rsidR="00D36FC4" w:rsidRPr="008A3295" w:rsidP="00D36FC4" w14:paraId="7DB481A7" w14:textId="1132E2F3">
      <w:pPr>
        <w:pStyle w:val="ListParagraph"/>
        <w:numPr>
          <w:ilvl w:val="0"/>
          <w:numId w:val="5"/>
        </w:numPr>
        <w:suppressAutoHyphens w:val="0"/>
        <w:spacing w:before="120" w:after="120"/>
        <w:jc w:val="both"/>
        <w:rPr>
          <w:bCs/>
        </w:rPr>
      </w:pPr>
      <w:r w:rsidRPr="008A3295">
        <w:rPr>
          <w:bCs/>
        </w:rPr>
        <w:t xml:space="preserve">JDE </w:t>
      </w:r>
      <w:r>
        <w:rPr>
          <w:bCs/>
        </w:rPr>
        <w:t xml:space="preserve">Versions    </w:t>
      </w:r>
      <w:r>
        <w:rPr>
          <w:bCs/>
        </w:rPr>
        <w:tab/>
        <w:t>:</w:t>
      </w:r>
      <w:r>
        <w:rPr>
          <w:bCs/>
        </w:rPr>
        <w:tab/>
        <w:t>8.11, 9.1, 9.2</w:t>
      </w:r>
    </w:p>
    <w:p w:rsidR="00D36FC4" w:rsidRPr="008A3295" w:rsidP="00D36FC4" w14:paraId="10DED32A" w14:textId="77777777">
      <w:pPr>
        <w:spacing w:before="120" w:after="120"/>
        <w:ind w:left="2880" w:firstLine="720"/>
        <w:jc w:val="both"/>
        <w:rPr>
          <w:bCs/>
        </w:rPr>
      </w:pPr>
      <w:r w:rsidRPr="008A3295">
        <w:rPr>
          <w:bCs/>
        </w:rPr>
        <w:t>Soft a 7.3 to A9.x Versions of the Software</w:t>
      </w:r>
    </w:p>
    <w:p w:rsidR="00D36FC4" w:rsidRPr="008A3295" w:rsidP="00D36FC4" w14:paraId="4F57B086" w14:textId="77777777">
      <w:pPr>
        <w:pStyle w:val="ListParagraph"/>
        <w:numPr>
          <w:ilvl w:val="0"/>
          <w:numId w:val="6"/>
        </w:numPr>
        <w:spacing w:before="120" w:after="120"/>
        <w:jc w:val="both"/>
        <w:rPr>
          <w:bCs/>
        </w:rPr>
      </w:pPr>
      <w:r w:rsidRPr="008A3295">
        <w:rPr>
          <w:bCs/>
        </w:rPr>
        <w:t xml:space="preserve">Applications </w:t>
      </w:r>
      <w:r w:rsidRPr="008A3295">
        <w:rPr>
          <w:bCs/>
        </w:rPr>
        <w:tab/>
      </w:r>
      <w:r w:rsidRPr="008A3295">
        <w:rPr>
          <w:bCs/>
        </w:rPr>
        <w:tab/>
        <w:t xml:space="preserve">: </w:t>
      </w:r>
      <w:r w:rsidRPr="008A3295">
        <w:rPr>
          <w:bCs/>
        </w:rPr>
        <w:tab/>
        <w:t>MS-Office (Word, Excel, PowerPoint)</w:t>
      </w:r>
    </w:p>
    <w:p w:rsidR="00D36FC4" w:rsidRPr="008A3295" w:rsidP="00D36FC4" w14:paraId="721BDC58" w14:textId="77777777">
      <w:pPr>
        <w:pStyle w:val="ListParagraph"/>
        <w:numPr>
          <w:ilvl w:val="0"/>
          <w:numId w:val="6"/>
        </w:numPr>
        <w:spacing w:before="120" w:after="120"/>
        <w:jc w:val="both"/>
        <w:rPr>
          <w:bCs/>
        </w:rPr>
      </w:pPr>
      <w:r w:rsidRPr="008A3295">
        <w:rPr>
          <w:bCs/>
        </w:rPr>
        <w:t>Operating System</w:t>
      </w:r>
      <w:r w:rsidRPr="008A3295">
        <w:rPr>
          <w:bCs/>
        </w:rPr>
        <w:tab/>
        <w:t>:</w:t>
      </w:r>
      <w:r w:rsidRPr="008A3295">
        <w:rPr>
          <w:bCs/>
        </w:rPr>
        <w:tab/>
        <w:t>Windows 2000/XP, 7, 8,10, Android, IOS</w:t>
      </w:r>
    </w:p>
    <w:p w:rsidR="00D36FC4" w:rsidRPr="008A3295" w:rsidP="00D36FC4" w14:paraId="31E109BD" w14:textId="77777777">
      <w:pPr>
        <w:spacing w:before="40" w:after="40"/>
        <w:jc w:val="both"/>
      </w:pPr>
    </w:p>
    <w:p w:rsidR="00D36FC4" w:rsidRPr="008A3295" w:rsidP="00D36FC4" w14:paraId="213F758C" w14:textId="77777777">
      <w:pPr>
        <w:pStyle w:val="Heading3"/>
        <w:pBdr>
          <w:top w:val="single" w:sz="2" w:space="1" w:color="000000"/>
        </w:pBdr>
        <w:shd w:val="clear" w:color="auto" w:fill="E6E6E6"/>
        <w:spacing w:before="40" w:after="40"/>
        <w:jc w:val="both"/>
        <w:rPr>
          <w:rFonts w:ascii="Times New Roman" w:hAnsi="Times New Roman"/>
          <w:sz w:val="24"/>
        </w:rPr>
      </w:pPr>
      <w:r w:rsidRPr="008A3295">
        <w:rPr>
          <w:rFonts w:ascii="Times New Roman" w:hAnsi="Times New Roman"/>
          <w:sz w:val="24"/>
        </w:rPr>
        <w:t>Personal Particulars:</w:t>
      </w:r>
    </w:p>
    <w:p w:rsidR="00D36FC4" w:rsidRPr="008A3295" w:rsidP="00D36FC4" w14:paraId="1A8D4631" w14:textId="2A23CD4B">
      <w:pPr>
        <w:numPr>
          <w:ilvl w:val="0"/>
          <w:numId w:val="7"/>
        </w:numPr>
        <w:autoSpaceDE w:val="0"/>
        <w:spacing w:before="40" w:after="40"/>
        <w:jc w:val="both"/>
      </w:pPr>
      <w:r w:rsidRPr="008A3295">
        <w:rPr>
          <w:b/>
        </w:rPr>
        <w:t>Name</w:t>
      </w:r>
      <w:r>
        <w:tab/>
      </w:r>
      <w:r>
        <w:tab/>
      </w:r>
      <w:r>
        <w:tab/>
        <w:t xml:space="preserve">:  </w:t>
      </w:r>
      <w:r w:rsidR="007F6F82">
        <w:t>Sonam Tiwari</w:t>
      </w:r>
      <w:r>
        <w:t xml:space="preserve">    </w:t>
      </w:r>
    </w:p>
    <w:p w:rsidR="00D36FC4" w:rsidRPr="008A3295" w:rsidP="00D36FC4" w14:paraId="38CA8078" w14:textId="5EBC87F1">
      <w:pPr>
        <w:numPr>
          <w:ilvl w:val="0"/>
          <w:numId w:val="7"/>
        </w:numPr>
        <w:autoSpaceDE w:val="0"/>
        <w:spacing w:before="40" w:after="40"/>
        <w:jc w:val="both"/>
      </w:pPr>
      <w:r w:rsidRPr="008A3295">
        <w:rPr>
          <w:b/>
        </w:rPr>
        <w:t>Permanent Address</w:t>
      </w:r>
      <w:r w:rsidRPr="008A3295">
        <w:tab/>
        <w:t>:</w:t>
      </w:r>
      <w:r>
        <w:t xml:space="preserve">  </w:t>
      </w:r>
      <w:r w:rsidR="007F6F82">
        <w:t>D2/201/D</w:t>
      </w:r>
      <w:r w:rsidR="00BB5FCF">
        <w:t>EVTARA</w:t>
      </w:r>
      <w:r w:rsidR="007F6F82">
        <w:t xml:space="preserve"> Apart</w:t>
      </w:r>
      <w:r w:rsidR="00046643">
        <w:t>ment Near Ramdev Park</w:t>
      </w:r>
      <w:r>
        <w:t xml:space="preserve"> </w:t>
      </w:r>
      <w:r w:rsidR="00046643">
        <w:t>Mira Road East</w:t>
      </w:r>
      <w:r>
        <w:t xml:space="preserve">   </w:t>
      </w:r>
    </w:p>
    <w:p w:rsidR="00D36FC4" w:rsidRPr="008A3295" w:rsidP="00D36FC4" w14:paraId="4BAF5E0D" w14:textId="73395123">
      <w:pPr>
        <w:numPr>
          <w:ilvl w:val="0"/>
          <w:numId w:val="7"/>
        </w:numPr>
        <w:autoSpaceDE w:val="0"/>
        <w:spacing w:before="40" w:after="40"/>
        <w:jc w:val="both"/>
      </w:pPr>
      <w:r w:rsidRPr="008A3295">
        <w:rPr>
          <w:b/>
        </w:rPr>
        <w:t>Languages</w:t>
      </w:r>
      <w:r w:rsidRPr="008A3295">
        <w:tab/>
      </w:r>
      <w:r w:rsidRPr="008A3295">
        <w:tab/>
        <w:t xml:space="preserve">:  </w:t>
      </w:r>
      <w:r w:rsidR="00613456">
        <w:t>Hindi, English</w:t>
      </w:r>
      <w:r>
        <w:t xml:space="preserve">    </w:t>
      </w:r>
      <w:r w:rsidRPr="008A3295">
        <w:t xml:space="preserve"> </w:t>
      </w:r>
    </w:p>
    <w:p w:rsidR="00D36FC4" w:rsidRPr="008A3295" w:rsidP="00D36FC4" w14:paraId="21B7E620" w14:textId="492B7FBD">
      <w:pPr>
        <w:widowControl w:val="0"/>
        <w:numPr>
          <w:ilvl w:val="0"/>
          <w:numId w:val="8"/>
        </w:numPr>
        <w:autoSpaceDE w:val="0"/>
        <w:spacing w:before="40" w:after="40"/>
        <w:rPr>
          <w:color w:val="000000"/>
        </w:rPr>
      </w:pPr>
      <w:r w:rsidRPr="008A3295">
        <w:rPr>
          <w:b/>
          <w:color w:val="000000"/>
        </w:rPr>
        <w:t>Current Location</w:t>
      </w:r>
      <w:r w:rsidRPr="008A3295">
        <w:rPr>
          <w:color w:val="000000"/>
        </w:rPr>
        <w:t xml:space="preserve">   </w:t>
      </w:r>
      <w:r w:rsidR="00EF5090">
        <w:rPr>
          <w:color w:val="000000"/>
        </w:rPr>
        <w:t xml:space="preserve"> </w:t>
      </w:r>
      <w:r w:rsidRPr="008A3295" w:rsidR="00DB5DFF">
        <w:rPr>
          <w:color w:val="000000"/>
        </w:rPr>
        <w:t xml:space="preserve"> :</w:t>
      </w:r>
      <w:r w:rsidR="00EF5090">
        <w:rPr>
          <w:color w:val="000000"/>
        </w:rPr>
        <w:t xml:space="preserve"> </w:t>
      </w:r>
      <w:r w:rsidR="00B961ED">
        <w:rPr>
          <w:color w:val="000000"/>
        </w:rPr>
        <w:t xml:space="preserve"> </w:t>
      </w:r>
      <w:r w:rsidR="00046643">
        <w:rPr>
          <w:color w:val="000000"/>
        </w:rPr>
        <w:t xml:space="preserve"> Mumbai</w:t>
      </w:r>
    </w:p>
    <w:p w:rsidR="00D36FC4" w:rsidRPr="008A3295" w:rsidP="00D36FC4" w14:paraId="27042574" w14:textId="313C176A">
      <w:pPr>
        <w:widowControl w:val="0"/>
        <w:numPr>
          <w:ilvl w:val="0"/>
          <w:numId w:val="8"/>
        </w:numPr>
        <w:autoSpaceDE w:val="0"/>
        <w:spacing w:before="40" w:after="40"/>
      </w:pPr>
      <w:r w:rsidRPr="008A3295">
        <w:rPr>
          <w:b/>
          <w:color w:val="000000"/>
        </w:rPr>
        <w:t>Passport No</w:t>
      </w:r>
      <w:r w:rsidRPr="008A3295">
        <w:rPr>
          <w:b/>
          <w:color w:val="000000"/>
        </w:rPr>
        <w:tab/>
      </w:r>
      <w:r w:rsidRPr="008A3295">
        <w:rPr>
          <w:b/>
          <w:color w:val="000000"/>
        </w:rPr>
        <w:tab/>
      </w:r>
      <w:r w:rsidRPr="008A3295">
        <w:rPr>
          <w:color w:val="000000"/>
        </w:rPr>
        <w:t>:</w:t>
      </w:r>
      <w:r w:rsidR="00046643">
        <w:rPr>
          <w:color w:val="000000"/>
        </w:rPr>
        <w:t xml:space="preserve"> Applied</w:t>
      </w:r>
      <w:r w:rsidRPr="008A3295">
        <w:rPr>
          <w:color w:val="000000"/>
        </w:rPr>
        <w:tab/>
      </w:r>
    </w:p>
    <w:p w:rsidR="00DB5DFF" w:rsidP="00D36FC4" w14:paraId="02FA201F" w14:textId="75A64EBF">
      <w:pPr>
        <w:widowControl w:val="0"/>
        <w:numPr>
          <w:ilvl w:val="0"/>
          <w:numId w:val="8"/>
        </w:numPr>
        <w:autoSpaceDE w:val="0"/>
        <w:spacing w:before="40" w:after="40"/>
      </w:pPr>
      <w:r w:rsidRPr="00DB5DFF">
        <w:rPr>
          <w:b/>
          <w:color w:val="000000"/>
        </w:rPr>
        <w:t>Mobile</w:t>
      </w:r>
      <w:r w:rsidRPr="008A3295">
        <w:tab/>
      </w:r>
      <w:r w:rsidRPr="008A3295">
        <w:tab/>
      </w:r>
      <w:r w:rsidRPr="008A3295">
        <w:tab/>
        <w:t>:</w:t>
      </w:r>
      <w:r>
        <w:t xml:space="preserve"> </w:t>
      </w:r>
      <w:r w:rsidR="00046643">
        <w:t>8355904009</w:t>
      </w:r>
      <w:r>
        <w:t xml:space="preserve">     </w:t>
      </w:r>
    </w:p>
    <w:p w:rsidR="00D36FC4" w:rsidP="00D36FC4" w14:paraId="41DC0141" w14:textId="5AA3E663">
      <w:pPr>
        <w:widowControl w:val="0"/>
        <w:numPr>
          <w:ilvl w:val="0"/>
          <w:numId w:val="8"/>
        </w:numPr>
        <w:autoSpaceDE w:val="0"/>
        <w:spacing w:before="40" w:after="40"/>
      </w:pPr>
      <w:r w:rsidRPr="00DB5DFF">
        <w:rPr>
          <w:b/>
          <w:color w:val="000000"/>
        </w:rPr>
        <w:t>Emailed</w:t>
      </w:r>
      <w:r w:rsidRPr="00DB5DFF">
        <w:rPr>
          <w:b/>
          <w:color w:val="000000"/>
        </w:rPr>
        <w:tab/>
      </w:r>
      <w:r w:rsidRPr="00DB5DFF">
        <w:rPr>
          <w:b/>
          <w:color w:val="000000"/>
        </w:rPr>
        <w:tab/>
      </w:r>
      <w:r>
        <w:t xml:space="preserve">: </w:t>
      </w:r>
      <w:r w:rsidR="00046643">
        <w:t>sonamjde@gmail.com</w:t>
      </w:r>
      <w:r>
        <w:t xml:space="preserve">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color w:val="auto"/>
        <w:sz w:val="20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color w:val="auto"/>
        <w:sz w:val="20"/>
      </w:rPr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00000008"/>
    <w:multiLevelType w:val="single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  <w:sz w:val="20"/>
      </w:rPr>
    </w:lvl>
  </w:abstractNum>
  <w:abstractNum w:abstractNumId="5">
    <w:nsid w:val="29863149"/>
    <w:multiLevelType w:val="hybridMultilevel"/>
    <w:tmpl w:val="0C50CB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C5C45"/>
    <w:multiLevelType w:val="multilevel"/>
    <w:tmpl w:val="FBDC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70454F"/>
    <w:multiLevelType w:val="hybridMultilevel"/>
    <w:tmpl w:val="4B74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26FF7"/>
    <w:multiLevelType w:val="hybridMultilevel"/>
    <w:tmpl w:val="61FC69CC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6E731184"/>
    <w:multiLevelType w:val="hybridMultilevel"/>
    <w:tmpl w:val="59740D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86"/>
    <w:rsid w:val="00046643"/>
    <w:rsid w:val="00204E38"/>
    <w:rsid w:val="002761F7"/>
    <w:rsid w:val="00313BF6"/>
    <w:rsid w:val="003B329F"/>
    <w:rsid w:val="003D165E"/>
    <w:rsid w:val="004905E9"/>
    <w:rsid w:val="005F6786"/>
    <w:rsid w:val="00613456"/>
    <w:rsid w:val="0063144A"/>
    <w:rsid w:val="00676436"/>
    <w:rsid w:val="006A6AC6"/>
    <w:rsid w:val="007421BF"/>
    <w:rsid w:val="007F6F82"/>
    <w:rsid w:val="008A3295"/>
    <w:rsid w:val="00991BDD"/>
    <w:rsid w:val="00A326CB"/>
    <w:rsid w:val="00A33A29"/>
    <w:rsid w:val="00B002FD"/>
    <w:rsid w:val="00B961ED"/>
    <w:rsid w:val="00BB5FCF"/>
    <w:rsid w:val="00CA7211"/>
    <w:rsid w:val="00D36FC4"/>
    <w:rsid w:val="00D755C0"/>
    <w:rsid w:val="00D94230"/>
    <w:rsid w:val="00DB5DFF"/>
    <w:rsid w:val="00EA07F1"/>
    <w:rsid w:val="00EA3D9E"/>
    <w:rsid w:val="00EC0E79"/>
    <w:rsid w:val="00EF5090"/>
    <w:rsid w:val="00F014CA"/>
    <w:rsid w:val="00F54C87"/>
    <w:rsid w:val="00FC487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608FBF1-EE58-427F-B67C-BE0FD22A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78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5F6786"/>
    <w:pPr>
      <w:keepNext/>
      <w:numPr>
        <w:numId w:val="1"/>
      </w:numPr>
      <w:jc w:val="center"/>
      <w:outlineLvl w:val="0"/>
    </w:pPr>
    <w:rPr>
      <w:rFonts w:ascii="Arial Black" w:eastAsia="Batang" w:hAnsi="Arial Black" w:cs="Arial"/>
      <w:b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F6786"/>
    <w:pPr>
      <w:keepNext/>
      <w:numPr>
        <w:ilvl w:val="1"/>
        <w:numId w:val="1"/>
      </w:numPr>
      <w:outlineLvl w:val="1"/>
    </w:pPr>
    <w:rPr>
      <w:rFonts w:ascii="Verdana" w:eastAsia="Batang" w:hAnsi="Verdana"/>
      <w:b/>
      <w:sz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5F6786"/>
    <w:pPr>
      <w:keepNext/>
      <w:numPr>
        <w:ilvl w:val="2"/>
        <w:numId w:val="1"/>
      </w:numPr>
      <w:outlineLvl w:val="2"/>
    </w:pPr>
    <w:rPr>
      <w:rFonts w:ascii="Verdana" w:eastAsia="Batang" w:hAnsi="Verdana"/>
      <w:b/>
      <w:sz w:val="17"/>
    </w:rPr>
  </w:style>
  <w:style w:type="paragraph" w:styleId="Heading4">
    <w:name w:val="heading 4"/>
    <w:basedOn w:val="Normal"/>
    <w:next w:val="Normal"/>
    <w:link w:val="Heading4Char"/>
    <w:unhideWhenUsed/>
    <w:qFormat/>
    <w:rsid w:val="005F6786"/>
    <w:pPr>
      <w:keepNext/>
      <w:numPr>
        <w:ilvl w:val="3"/>
        <w:numId w:val="1"/>
      </w:numPr>
      <w:ind w:left="2160" w:hanging="2160"/>
      <w:outlineLvl w:val="3"/>
    </w:pPr>
    <w:rPr>
      <w:rFonts w:ascii="Verdana" w:eastAsia="Batang" w:hAnsi="Verdana"/>
      <w:b/>
      <w:bCs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F678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6786"/>
    <w:rPr>
      <w:rFonts w:ascii="Arial Black" w:eastAsia="Batang" w:hAnsi="Arial Black" w:cs="Arial"/>
      <w:b/>
      <w:sz w:val="28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5F6786"/>
    <w:rPr>
      <w:rFonts w:ascii="Verdana" w:eastAsia="Batang" w:hAnsi="Verdana" w:cs="Times New Roman"/>
      <w:b/>
      <w:sz w:val="20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5F6786"/>
    <w:rPr>
      <w:rFonts w:ascii="Verdana" w:eastAsia="Batang" w:hAnsi="Verdana" w:cs="Times New Roman"/>
      <w:b/>
      <w:sz w:val="17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5F6786"/>
    <w:rPr>
      <w:rFonts w:ascii="Verdana" w:eastAsia="Batang" w:hAnsi="Verdana" w:cs="Times New Roman"/>
      <w:b/>
      <w:bCs/>
      <w:sz w:val="20"/>
      <w:szCs w:val="24"/>
      <w:lang w:val="en-US" w:eastAsia="ar-SA"/>
    </w:rPr>
  </w:style>
  <w:style w:type="character" w:customStyle="1" w:styleId="Heading9Char">
    <w:name w:val="Heading 9 Char"/>
    <w:basedOn w:val="DefaultParagraphFont"/>
    <w:link w:val="Heading9"/>
    <w:semiHidden/>
    <w:rsid w:val="005F6786"/>
    <w:rPr>
      <w:rFonts w:ascii="Arial" w:eastAsia="Times New Roman" w:hAnsi="Arial" w:cs="Arial"/>
      <w:lang w:val="en-US" w:eastAsia="ar-SA"/>
    </w:rPr>
  </w:style>
  <w:style w:type="paragraph" w:styleId="ListParagraph">
    <w:name w:val="List Paragraph"/>
    <w:basedOn w:val="Normal"/>
    <w:uiPriority w:val="34"/>
    <w:qFormat/>
    <w:rsid w:val="005F6786"/>
    <w:pPr>
      <w:ind w:left="720"/>
      <w:contextualSpacing/>
    </w:pPr>
  </w:style>
  <w:style w:type="character" w:styleId="Hyperlink">
    <w:name w:val="Hyperlink"/>
    <w:unhideWhenUsed/>
    <w:rsid w:val="00D36FC4"/>
    <w:rPr>
      <w:color w:val="0000FF"/>
      <w:u w:val="single"/>
    </w:rPr>
  </w:style>
  <w:style w:type="paragraph" w:styleId="PlainText">
    <w:name w:val="Plain Text"/>
    <w:basedOn w:val="Normal"/>
    <w:link w:val="PlainTextChar"/>
    <w:unhideWhenUsed/>
    <w:rsid w:val="00D36FC4"/>
    <w:pPr>
      <w:suppressAutoHyphens w:val="0"/>
      <w:jc w:val="both"/>
    </w:pPr>
    <w:rPr>
      <w:szCs w:val="20"/>
      <w:lang w:val="en-GB" w:eastAsia="en-US"/>
    </w:rPr>
  </w:style>
  <w:style w:type="character" w:customStyle="1" w:styleId="PlainTextChar">
    <w:name w:val="Plain Text Char"/>
    <w:basedOn w:val="DefaultParagraphFont"/>
    <w:link w:val="PlainText"/>
    <w:rsid w:val="00D36FC4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87b0d8ffcbc959e2adc993d26351282fc48423f11eded957113f03cb115cb3db&amp;jobId=040322501630&amp;uid=227832328040322501630165494089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AB62F-1E2F-4526-9136-09C5E786D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24</cp:revision>
  <dcterms:created xsi:type="dcterms:W3CDTF">2022-05-07T07:30:00Z</dcterms:created>
  <dcterms:modified xsi:type="dcterms:W3CDTF">2022-06-09T05:43:00Z</dcterms:modified>
</cp:coreProperties>
</file>