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spacing w:after="0" w:line="240" w:lineRule="auto"/>
        <w:rPr>
          <w:b/>
          <w:sz w:val="36"/>
          <w:szCs w:val="36"/>
          <w:u w:val="single"/>
          <w:lang w:val="pt-BR"/>
        </w:rPr>
      </w:pPr>
      <w:r>
        <w:rPr>
          <w:b/>
          <w:sz w:val="28"/>
          <w:szCs w:val="28"/>
          <w:lang w:val="pt-BR"/>
        </w:rPr>
        <w:t xml:space="preserve">                                       </w:t>
      </w:r>
      <w:r>
        <w:rPr>
          <w:b/>
          <w:sz w:val="28"/>
          <w:szCs w:val="28"/>
          <w:lang w:val="pt-BR"/>
        </w:rPr>
        <w:t xml:space="preserve">    </w:t>
      </w:r>
      <w:r>
        <w:rPr>
          <w:b/>
          <w:sz w:val="36"/>
          <w:szCs w:val="36"/>
          <w:u w:val="single"/>
          <w:lang w:val="pt-BR"/>
        </w:rPr>
        <w:t>CURRICULUM VITAE</w:t>
      </w:r>
    </w:p>
    <w:p>
      <w:pPr>
        <w:spacing w:after="0" w:line="240" w:lineRule="auto"/>
        <w:rPr>
          <w:b/>
          <w:lang w:val="pt-BR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4512945</wp:posOffset>
            </wp:positionH>
            <wp:positionV relativeFrom="margin">
              <wp:posOffset>431165</wp:posOffset>
            </wp:positionV>
            <wp:extent cx="1377950" cy="1767840"/>
            <wp:effectExtent l="19050" t="0" r="0" b="0"/>
            <wp:wrapSquare wrapText="bothSides"/>
            <wp:docPr id="1026" name="Picture 1"/>
            <wp:cNvGraphicFramePr>
              <a:graphicFrameLocks xmlns:a="http://schemas.openxmlformats.org/drawingml/2006/main" noChangeAspect="0" noGrp="0" noSelect="0" noResize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84749" name="Picture 1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7950" cy="17678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NAME :-</w:t>
      </w:r>
      <w:r>
        <w:rPr>
          <w:sz w:val="28"/>
          <w:szCs w:val="28"/>
          <w:lang w:val="pt-BR"/>
        </w:rPr>
        <w:t xml:space="preserve">          PURUSOTTAM   MEHER</w:t>
      </w:r>
    </w:p>
    <w:p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PERSONAL DETAILS:</w:t>
      </w:r>
    </w:p>
    <w:p>
      <w:pPr>
        <w:spacing w:after="0"/>
        <w:rPr>
          <w:b/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>FATHER'S NAME</w:t>
      </w:r>
      <w:r>
        <w:rPr>
          <w:sz w:val="28"/>
          <w:szCs w:val="28"/>
        </w:rPr>
        <w:t xml:space="preserve">     :-       Sri. Paulasi Meher</w:t>
      </w:r>
    </w:p>
    <w:p>
      <w:pPr>
        <w:spacing w:after="0" w:line="240" w:lineRule="auto"/>
        <w:ind w:left="450"/>
        <w:rPr>
          <w:sz w:val="28"/>
          <w:szCs w:val="28"/>
        </w:rPr>
      </w:pPr>
      <w:r>
        <w:rPr>
          <w:sz w:val="28"/>
          <w:szCs w:val="28"/>
        </w:rPr>
        <w:t>MOTHER'S NAME</w:t>
      </w:r>
      <w:r>
        <w:rPr>
          <w:sz w:val="28"/>
          <w:szCs w:val="28"/>
        </w:rPr>
        <w:t xml:space="preserve">  :-        Smt. Manjula Meher</w:t>
      </w:r>
    </w:p>
    <w:p>
      <w:pPr>
        <w:spacing w:after="0" w:line="240" w:lineRule="auto"/>
        <w:ind w:left="450"/>
        <w:rPr>
          <w:sz w:val="28"/>
          <w:szCs w:val="28"/>
        </w:rPr>
      </w:pPr>
      <w:r>
        <w:rPr>
          <w:sz w:val="28"/>
          <w:szCs w:val="28"/>
        </w:rPr>
        <w:t>DATE OF BIRTH</w:t>
      </w:r>
      <w:r>
        <w:rPr>
          <w:sz w:val="28"/>
          <w:szCs w:val="28"/>
        </w:rPr>
        <w:t xml:space="preserve">       :-       </w:t>
      </w:r>
      <w:r>
        <w:rPr>
          <w:sz w:val="28"/>
          <w:szCs w:val="28"/>
        </w:rPr>
        <w:t>1</w:t>
      </w:r>
      <w:r>
        <w:rPr>
          <w:sz w:val="28"/>
          <w:szCs w:val="28"/>
        </w:rPr>
        <w:t>3-06-1991</w:t>
      </w:r>
    </w:p>
    <w:p>
      <w:pPr>
        <w:tabs>
          <w:tab w:val="left" w:pos="133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>GENDER</w:t>
      </w:r>
      <w:r>
        <w:rPr>
          <w:sz w:val="28"/>
          <w:szCs w:val="28"/>
        </w:rPr>
        <w:t xml:space="preserve">                   :-        </w:t>
      </w:r>
      <w:r>
        <w:rPr>
          <w:rFonts w:ascii="Verdana" w:hAnsi="Verdana"/>
          <w:iCs/>
          <w:sz w:val="28"/>
          <w:szCs w:val="28"/>
        </w:rPr>
        <w:t>M</w:t>
      </w:r>
      <w:r>
        <w:rPr>
          <w:sz w:val="28"/>
          <w:szCs w:val="28"/>
        </w:rPr>
        <w:t>ale</w:t>
      </w:r>
    </w:p>
    <w:p>
      <w:pPr>
        <w:tabs>
          <w:tab w:val="left" w:pos="1335"/>
        </w:tabs>
        <w:spacing w:after="0"/>
        <w:rPr>
          <w:rFonts w:ascii="Verdana" w:hAnsi="Verdana"/>
          <w:iCs/>
          <w:sz w:val="20"/>
          <w:szCs w:val="20"/>
        </w:rPr>
      </w:pPr>
      <w:r>
        <w:rPr>
          <w:sz w:val="28"/>
          <w:szCs w:val="28"/>
        </w:rPr>
        <w:t xml:space="preserve">       NATIONALITY          :-        Indian</w:t>
      </w:r>
    </w:p>
    <w:p>
      <w:pPr>
        <w:spacing w:after="0" w:line="240" w:lineRule="auto"/>
        <w:ind w:left="450"/>
        <w:rPr>
          <w:sz w:val="28"/>
          <w:szCs w:val="28"/>
        </w:rPr>
      </w:pPr>
      <w:r>
        <w:rPr>
          <w:sz w:val="28"/>
          <w:szCs w:val="28"/>
        </w:rPr>
        <w:t>MARITAL STATUS   :-        Single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>Contact No</w:t>
      </w:r>
      <w:r>
        <w:rPr>
          <w:sz w:val="28"/>
          <w:szCs w:val="28"/>
        </w:rPr>
        <w:t xml:space="preserve">              :-       +919861339147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>E-mail Id</w:t>
      </w:r>
      <w:r>
        <w:rPr>
          <w:sz w:val="28"/>
          <w:szCs w:val="28"/>
        </w:rPr>
        <w:t xml:space="preserve">                   </w:t>
      </w:r>
      <w:r>
        <w:rPr>
          <w:sz w:val="28"/>
          <w:szCs w:val="28"/>
        </w:rPr>
        <w:t>:</w:t>
      </w:r>
      <w:r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ascii="Arial" w:hAnsi="Arial" w:cs="Arial"/>
          <w:sz w:val="28"/>
          <w:szCs w:val="28"/>
        </w:rPr>
        <w:t>Meherilu123@gmail.com</w:t>
      </w:r>
    </w:p>
    <w:p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PERMANENT ADDRESS</w:t>
      </w:r>
      <w:r>
        <w:rPr>
          <w:b/>
          <w:sz w:val="32"/>
          <w:szCs w:val="32"/>
        </w:rPr>
        <w:t>:</w:t>
      </w:r>
    </w:p>
    <w:p>
      <w:pPr>
        <w:spacing w:after="0"/>
        <w:rPr>
          <w:b/>
          <w:sz w:val="28"/>
          <w:szCs w:val="28"/>
          <w:lang w:val="pt-BR"/>
        </w:rPr>
      </w:pPr>
      <w:r>
        <w:rPr>
          <w:rFonts w:ascii="Verdana" w:hAnsi="Verdana"/>
          <w:sz w:val="28"/>
          <w:szCs w:val="28"/>
        </w:rPr>
        <w:t xml:space="preserve">     </w:t>
      </w:r>
      <w:r>
        <w:rPr>
          <w:sz w:val="28"/>
          <w:szCs w:val="28"/>
        </w:rPr>
        <w:t>At-</w:t>
      </w:r>
      <w:r>
        <w:rPr>
          <w:sz w:val="28"/>
          <w:szCs w:val="28"/>
        </w:rPr>
        <w:t xml:space="preserve">           Bilaisathi</w:t>
      </w:r>
    </w:p>
    <w:p>
      <w:pPr>
        <w:tabs>
          <w:tab w:val="left" w:pos="700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Po</w:t>
      </w:r>
      <w:r>
        <w:rPr>
          <w:sz w:val="28"/>
          <w:szCs w:val="28"/>
        </w:rPr>
        <w:t xml:space="preserve">-           Solabandha </w:t>
      </w:r>
    </w:p>
    <w:p>
      <w:pPr>
        <w:tabs>
          <w:tab w:val="left" w:pos="700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Ps-           Patnagarh</w:t>
      </w:r>
    </w:p>
    <w:p>
      <w:pPr>
        <w:tabs>
          <w:tab w:val="left" w:pos="700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Dist-        Balangir (Odisha )</w:t>
      </w:r>
    </w:p>
    <w:p>
      <w:pPr>
        <w:tabs>
          <w:tab w:val="left" w:pos="7005"/>
        </w:tabs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  <w:r>
        <w:rPr>
          <w:sz w:val="28"/>
          <w:szCs w:val="28"/>
        </w:rPr>
        <w:t xml:space="preserve">PIN </w:t>
      </w:r>
      <w:r>
        <w:rPr>
          <w:sz w:val="28"/>
          <w:szCs w:val="28"/>
        </w:rPr>
        <w:t>-        767025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32"/>
          <w:szCs w:val="28"/>
        </w:rPr>
        <w:t>CAREER OBJECTIVE</w:t>
      </w:r>
      <w:r>
        <w:rPr>
          <w:b/>
          <w:sz w:val="28"/>
          <w:szCs w:val="28"/>
        </w:rPr>
        <w:t>:</w:t>
      </w:r>
    </w:p>
    <w:p>
      <w:pPr>
        <w:tabs>
          <w:tab w:val="left" w:pos="993"/>
        </w:tabs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             </w:t>
      </w:r>
      <w:r>
        <w:rPr>
          <w:rFonts w:ascii="Arial" w:hAnsi="Arial" w:cs="Arial"/>
          <w:sz w:val="28"/>
          <w:szCs w:val="28"/>
        </w:rPr>
        <w:t>Aim to secure a position that will enable me to use my strong organizational skills, educational background and  ability to work  in a creative and challenging environment which will help me to explore myself fully and resize my potential.</w:t>
      </w:r>
    </w:p>
    <w:p>
      <w:pPr>
        <w:spacing w:after="0" w:line="240" w:lineRule="auto"/>
        <w:rPr>
          <w:rFonts w:ascii="Arial" w:hAnsi="Arial" w:cs="Arial"/>
          <w:sz w:val="28"/>
          <w:szCs w:val="28"/>
        </w:rPr>
      </w:pPr>
    </w:p>
    <w:p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EDUCATIONAL QUALIFICATION:</w:t>
      </w:r>
    </w:p>
    <w:tbl>
      <w:tblPr>
        <w:tblStyle w:val="TableGrid"/>
        <w:tblW w:w="0" w:type="auto"/>
        <w:tblLook w:val="04A0"/>
      </w:tblPr>
      <w:tblGrid>
        <w:gridCol w:w="1506"/>
        <w:gridCol w:w="1746"/>
        <w:gridCol w:w="2816"/>
        <w:gridCol w:w="1635"/>
        <w:gridCol w:w="1538"/>
      </w:tblGrid>
      <w:tr>
        <w:tblPrEx>
          <w:tblW w:w="0" w:type="auto"/>
          <w:tblLook w:val="04A0"/>
        </w:tblPrEx>
        <w:tc>
          <w:tcPr>
            <w:tcW w:w="1751" w:type="dxa"/>
          </w:tcPr>
          <w:p>
            <w:pPr>
              <w:pStyle w:val="BodyText"/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Exam. Passed</w:t>
            </w:r>
          </w:p>
        </w:tc>
        <w:tc>
          <w:tcPr>
            <w:tcW w:w="1811" w:type="dxa"/>
          </w:tcPr>
          <w:p>
            <w:pPr>
              <w:snapToGrid w:val="0"/>
              <w:spacing w:before="20" w:after="2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Board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/University</w:t>
            </w:r>
          </w:p>
        </w:tc>
        <w:tc>
          <w:tcPr>
            <w:tcW w:w="2195" w:type="dxa"/>
          </w:tcPr>
          <w:p>
            <w:pPr>
              <w:pStyle w:val="BodyText"/>
              <w:spacing w:before="60" w:after="60"/>
              <w:rPr>
                <w:sz w:val="24"/>
              </w:rPr>
            </w:pPr>
            <w:r>
              <w:rPr>
                <w:sz w:val="24"/>
              </w:rPr>
              <w:t>Institution</w:t>
            </w:r>
          </w:p>
        </w:tc>
        <w:tc>
          <w:tcPr>
            <w:tcW w:w="1745" w:type="dxa"/>
          </w:tcPr>
          <w:p>
            <w:pPr>
              <w:pStyle w:val="BodyText"/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Year of Passing</w:t>
            </w:r>
          </w:p>
        </w:tc>
        <w:tc>
          <w:tcPr>
            <w:tcW w:w="1740" w:type="dxa"/>
          </w:tcPr>
          <w:p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Percent</w:t>
            </w:r>
          </w:p>
        </w:tc>
      </w:tr>
      <w:tr>
        <w:tblPrEx>
          <w:tblW w:w="0" w:type="auto"/>
          <w:tblLook w:val="04A0"/>
        </w:tblPrEx>
        <w:tc>
          <w:tcPr>
            <w:tcW w:w="1751" w:type="dxa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M.A</w:t>
            </w:r>
          </w:p>
        </w:tc>
        <w:tc>
          <w:tcPr>
            <w:tcW w:w="1811" w:type="dxa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IGNOU</w:t>
            </w:r>
          </w:p>
        </w:tc>
        <w:tc>
          <w:tcPr>
            <w:tcW w:w="2195" w:type="dxa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RAJENDRA COLLEGE,BALANGIR</w:t>
            </w:r>
          </w:p>
        </w:tc>
        <w:tc>
          <w:tcPr>
            <w:tcW w:w="1745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CONTINUE..</w:t>
            </w:r>
          </w:p>
        </w:tc>
        <w:tc>
          <w:tcPr>
            <w:tcW w:w="1740" w:type="dxa"/>
          </w:tcPr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</w:tc>
      </w:tr>
      <w:tr>
        <w:tblPrEx>
          <w:tblW w:w="0" w:type="auto"/>
          <w:tblLook w:val="04A0"/>
        </w:tblPrEx>
        <w:tc>
          <w:tcPr>
            <w:tcW w:w="1751" w:type="dxa"/>
          </w:tcPr>
          <w:p>
            <w:pPr>
              <w:rPr>
                <w:b/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</w:t>
            </w:r>
            <w:r>
              <w:rPr>
                <w:b/>
                <w:sz w:val="24"/>
                <w:szCs w:val="24"/>
              </w:rPr>
              <w:t xml:space="preserve">    </w:t>
            </w:r>
            <w:r>
              <w:rPr>
                <w:b/>
                <w:sz w:val="24"/>
                <w:szCs w:val="24"/>
              </w:rPr>
              <w:t xml:space="preserve">  B.</w:t>
            </w: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1811" w:type="dxa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SAMBALPUR UNIVERSITY</w:t>
            </w:r>
          </w:p>
        </w:tc>
        <w:tc>
          <w:tcPr>
            <w:tcW w:w="2195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JAWAHARLA COLLAGE, PATNAGARH</w:t>
            </w:r>
          </w:p>
        </w:tc>
        <w:tc>
          <w:tcPr>
            <w:tcW w:w="1745" w:type="dxa"/>
          </w:tcPr>
          <w:p>
            <w:pPr>
              <w:jc w:val="center"/>
              <w:rPr>
                <w:b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</w:t>
            </w: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740" w:type="dxa"/>
          </w:tcPr>
          <w:p>
            <w:pPr>
              <w:jc w:val="center"/>
              <w:rPr>
                <w:sz w:val="28"/>
                <w:szCs w:val="28"/>
              </w:rPr>
            </w:pPr>
          </w:p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52.22 %</w:t>
            </w:r>
          </w:p>
        </w:tc>
      </w:tr>
      <w:tr>
        <w:tblPrEx>
          <w:tblW w:w="0" w:type="auto"/>
          <w:tblLook w:val="04A0"/>
        </w:tblPrEx>
        <w:tc>
          <w:tcPr>
            <w:tcW w:w="1751" w:type="dxa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>
              <w:rPr>
                <w:b/>
                <w:sz w:val="24"/>
                <w:szCs w:val="24"/>
              </w:rPr>
              <w:t>12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811" w:type="dxa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COUNCIL OF HIGHER SECONDARY EDUCATION</w:t>
            </w:r>
          </w:p>
        </w:tc>
        <w:tc>
          <w:tcPr>
            <w:tcW w:w="2195" w:type="dxa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RAJENDRA </w:t>
            </w:r>
            <w:r>
              <w:rPr>
                <w:b/>
                <w:sz w:val="24"/>
                <w:szCs w:val="24"/>
              </w:rPr>
              <w:t xml:space="preserve">MEHER </w:t>
            </w:r>
            <w:r>
              <w:rPr>
                <w:b/>
                <w:sz w:val="24"/>
                <w:szCs w:val="24"/>
              </w:rPr>
              <w:t>COLLEGE,</w:t>
            </w:r>
            <w:r>
              <w:rPr>
                <w:b/>
                <w:sz w:val="24"/>
                <w:szCs w:val="24"/>
              </w:rPr>
              <w:t>JOGIMUNDA</w:t>
            </w:r>
          </w:p>
        </w:tc>
        <w:tc>
          <w:tcPr>
            <w:tcW w:w="1745" w:type="dxa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  <w:r>
              <w:rPr>
                <w:b/>
                <w:sz w:val="24"/>
                <w:szCs w:val="24"/>
              </w:rPr>
              <w:t>08</w:t>
            </w:r>
          </w:p>
        </w:tc>
        <w:tc>
          <w:tcPr>
            <w:tcW w:w="1740" w:type="dxa"/>
          </w:tcPr>
          <w:p>
            <w:pPr>
              <w:rPr>
                <w:b/>
              </w:rPr>
            </w:pPr>
          </w:p>
          <w:p>
            <w:pPr>
              <w:rPr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      </w:t>
            </w:r>
            <w:r>
              <w:rPr>
                <w:sz w:val="28"/>
                <w:szCs w:val="28"/>
              </w:rPr>
              <w:t>47.66</w:t>
            </w:r>
            <w:r>
              <w:rPr>
                <w:sz w:val="28"/>
                <w:szCs w:val="28"/>
              </w:rPr>
              <w:t>%</w:t>
            </w:r>
          </w:p>
        </w:tc>
      </w:tr>
      <w:tr>
        <w:tblPrEx>
          <w:tblW w:w="0" w:type="auto"/>
          <w:tblLook w:val="04A0"/>
        </w:tblPrEx>
        <w:tc>
          <w:tcPr>
            <w:tcW w:w="1751" w:type="dxa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811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HIGHER SECONDARY EDUCATION</w:t>
            </w:r>
          </w:p>
        </w:tc>
        <w:tc>
          <w:tcPr>
            <w:tcW w:w="2195" w:type="dxa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BHALUMUNDA HIGH SCHOOL,BHALUMUNDA</w:t>
            </w:r>
          </w:p>
        </w:tc>
        <w:tc>
          <w:tcPr>
            <w:tcW w:w="1745" w:type="dxa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200</w:t>
            </w: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740" w:type="dxa"/>
          </w:tcPr>
          <w:p>
            <w:pPr>
              <w:rPr>
                <w:b/>
                <w:sz w:val="24"/>
                <w:szCs w:val="24"/>
              </w:rPr>
            </w:pP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>
              <w:rPr>
                <w:sz w:val="28"/>
                <w:szCs w:val="28"/>
              </w:rPr>
              <w:t>55.86</w:t>
            </w:r>
            <w:r>
              <w:rPr>
                <w:sz w:val="28"/>
                <w:szCs w:val="28"/>
              </w:rPr>
              <w:t>%</w:t>
            </w:r>
          </w:p>
        </w:tc>
      </w:tr>
    </w:tbl>
    <w:p>
      <w:pPr>
        <w:spacing w:before="240"/>
        <w:rPr>
          <w:sz w:val="40"/>
        </w:rPr>
      </w:pPr>
      <w:r>
        <w:rPr>
          <w:sz w:val="40"/>
        </w:rPr>
        <w:t xml:space="preserve"> </w:t>
      </w:r>
      <w:r>
        <w:rPr>
          <w:b/>
          <w:bCs/>
          <w:sz w:val="32"/>
          <w:szCs w:val="32"/>
        </w:rPr>
        <w:t>COMPUTER PROFICIENCY</w:t>
      </w:r>
      <w:r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>-</w:t>
      </w:r>
    </w:p>
    <w:p>
      <w:pPr>
        <w:tabs>
          <w:tab w:val="left" w:pos="993"/>
        </w:tabs>
        <w:rPr>
          <w:sz w:val="28"/>
          <w:szCs w:val="28"/>
        </w:rPr>
      </w:pPr>
      <w:r>
        <w:rPr>
          <w:sz w:val="28"/>
          <w:szCs w:val="28"/>
        </w:rPr>
        <w:t>Basics Computer, Microsoft Office, Language-“C”,Computer Hardware &amp; Networking , photoshop, ,and Operating Systems (WINDOWS-XP ,07,08).</w:t>
      </w:r>
      <w:r>
        <w:rPr>
          <w:sz w:val="28"/>
          <w:szCs w:val="28"/>
        </w:rPr>
        <w:t xml:space="preserve"> (PGDCA Course )</w:t>
      </w:r>
    </w:p>
    <w:p>
      <w:pPr>
        <w:tabs>
          <w:tab w:val="left" w:pos="993"/>
        </w:tabs>
        <w:rPr>
          <w:sz w:val="28"/>
          <w:szCs w:val="28"/>
        </w:rPr>
      </w:pPr>
      <w:r>
        <w:rPr>
          <w:b/>
          <w:sz w:val="32"/>
          <w:szCs w:val="32"/>
        </w:rPr>
        <w:t>LANGUAGES KNOWN</w:t>
      </w:r>
      <w:r>
        <w:rPr>
          <w:b/>
          <w:sz w:val="32"/>
          <w:szCs w:val="32"/>
        </w:rPr>
        <w:t>:-</w:t>
      </w:r>
    </w:p>
    <w:p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>English, Hindi , O</w:t>
      </w:r>
      <w:r>
        <w:rPr>
          <w:sz w:val="28"/>
          <w:szCs w:val="28"/>
        </w:rPr>
        <w:t>riya.</w:t>
      </w:r>
    </w:p>
    <w:p>
      <w:pPr>
        <w:spacing w:after="0" w:line="240" w:lineRule="auto"/>
        <w:jc w:val="both"/>
        <w:rPr>
          <w:sz w:val="28"/>
          <w:szCs w:val="28"/>
        </w:rPr>
      </w:pPr>
    </w:p>
    <w:p>
      <w:pPr>
        <w:spacing w:after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WORK EXPERIENCE :-</w:t>
      </w:r>
    </w:p>
    <w:p>
      <w:pPr>
        <w:spacing w:after="0"/>
        <w:jc w:val="both"/>
        <w:rPr>
          <w:sz w:val="28"/>
          <w:szCs w:val="28"/>
        </w:rPr>
      </w:pPr>
    </w:p>
    <w:p>
      <w:pPr>
        <w:pStyle w:val="ListParagraph"/>
        <w:numPr>
          <w:ilvl w:val="0"/>
          <w:numId w:val="9"/>
        </w:numPr>
        <w:spacing w:line="276" w:lineRule="auto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Organisation Name</w:t>
      </w:r>
      <w:r>
        <w:rPr>
          <w:sz w:val="28"/>
          <w:szCs w:val="28"/>
        </w:rPr>
        <w:t xml:space="preserve">- </w:t>
      </w:r>
      <w:r>
        <w:rPr>
          <w:b/>
          <w:bCs/>
          <w:sz w:val="28"/>
          <w:szCs w:val="28"/>
        </w:rPr>
        <w:t xml:space="preserve">SIS </w:t>
      </w:r>
      <w:r>
        <w:rPr>
          <w:rFonts w:ascii="Calibri" w:hAnsi="Calibri"/>
          <w:b/>
          <w:bCs/>
          <w:sz w:val="28"/>
          <w:szCs w:val="28"/>
        </w:rPr>
        <w:t>PROSEGUR</w:t>
      </w:r>
      <w:r>
        <w:rPr>
          <w:b/>
          <w:bCs/>
          <w:sz w:val="28"/>
          <w:szCs w:val="28"/>
        </w:rPr>
        <w:t xml:space="preserve"> Cash service Pvt.Ltd</w:t>
      </w:r>
      <w:r>
        <w:rPr>
          <w:b/>
          <w:bCs/>
          <w:sz w:val="28"/>
          <w:szCs w:val="28"/>
          <w:lang w:val="en-US"/>
        </w:rPr>
        <w:t xml:space="preserve"> </w:t>
      </w:r>
    </w:p>
    <w:p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Designat</w:t>
      </w:r>
      <w:r>
        <w:rPr>
          <w:sz w:val="28"/>
          <w:szCs w:val="28"/>
        </w:rPr>
        <w:t>i</w:t>
      </w:r>
      <w:r>
        <w:rPr>
          <w:sz w:val="28"/>
          <w:szCs w:val="28"/>
        </w:rPr>
        <w:t>on- Executive officer (Custodian )</w:t>
      </w:r>
    </w:p>
    <w:p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Department-</w:t>
      </w:r>
      <w:r>
        <w:rPr>
          <w:sz w:val="28"/>
          <w:szCs w:val="28"/>
        </w:rPr>
        <w:t>ATM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Cash loading</w:t>
      </w:r>
    </w:p>
    <w:p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rFonts w:ascii="Calibri" w:hAnsi="Calibri"/>
          <w:sz w:val="28"/>
          <w:szCs w:val="28"/>
          <w:lang w:val="en-US"/>
        </w:rPr>
        <w:t xml:space="preserve">  </w:t>
      </w:r>
      <w:r>
        <w:rPr>
          <w:rFonts w:ascii="Calibri" w:hAnsi="Calibri"/>
          <w:sz w:val="28"/>
          <w:szCs w:val="28"/>
        </w:rPr>
        <w:t>Duration</w:t>
      </w:r>
      <w:r>
        <w:rPr>
          <w:sz w:val="28"/>
          <w:szCs w:val="28"/>
        </w:rPr>
        <w:t xml:space="preserve">- </w:t>
      </w:r>
      <w:r>
        <w:rPr>
          <w:rFonts w:ascii="Calibri" w:hAnsi="Calibri"/>
          <w:sz w:val="28"/>
          <w:szCs w:val="28"/>
        </w:rPr>
        <w:t>12 June 2013 to</w:t>
      </w:r>
      <w:r>
        <w:rPr>
          <w:rFonts w:ascii="Calibri" w:hAnsi="Calibri"/>
          <w:sz w:val="28"/>
          <w:szCs w:val="28"/>
          <w:lang w:val="en-US"/>
        </w:rPr>
        <w:t xml:space="preserve"> 30 sep</w:t>
      </w:r>
      <w:r>
        <w:rPr>
          <w:rFonts w:ascii="Calibri" w:hAnsi="Calibri"/>
          <w:sz w:val="28"/>
          <w:szCs w:val="28"/>
          <w:lang w:val="en-US"/>
        </w:rPr>
        <w:t>tember 2018</w:t>
      </w:r>
      <w:r>
        <w:rPr>
          <w:rFonts w:ascii="Calibri" w:hAnsi="Calibri"/>
          <w:sz w:val="28"/>
          <w:szCs w:val="28"/>
          <w:lang w:val="en-US"/>
        </w:rPr>
        <w:t xml:space="preserve"> </w:t>
      </w:r>
    </w:p>
    <w:p>
      <w:pPr>
        <w:pStyle w:val="ListParagraph"/>
        <w:numPr>
          <w:ilvl w:val="0"/>
          <w:numId w:val="0"/>
        </w:numPr>
        <w:ind w:left="1080" w:firstLine="0"/>
        <w:rPr>
          <w:sz w:val="28"/>
          <w:szCs w:val="28"/>
        </w:rPr>
      </w:pPr>
    </w:p>
    <w:p>
      <w:pPr>
        <w:pStyle w:val="ListParagraph"/>
        <w:numPr>
          <w:ilvl w:val="0"/>
          <w:numId w:val="13"/>
        </w:num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Organisation Name-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ADITYA BIRLA SUNLIFE INSURANC</w:t>
      </w:r>
      <w:r>
        <w:rPr>
          <w:b/>
          <w:bCs/>
          <w:sz w:val="28"/>
          <w:szCs w:val="28"/>
          <w:lang w:val="en-US"/>
        </w:rPr>
        <w:t xml:space="preserve"> PVT. L</w:t>
      </w:r>
      <w:r>
        <w:rPr>
          <w:b/>
          <w:bCs/>
          <w:sz w:val="28"/>
          <w:szCs w:val="28"/>
          <w:lang w:val="en-US"/>
        </w:rPr>
        <w:t>TD</w:t>
      </w:r>
    </w:p>
    <w:p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Designation-</w:t>
      </w:r>
      <w:r>
        <w:rPr>
          <w:sz w:val="28"/>
          <w:szCs w:val="28"/>
          <w:lang w:val="en-US"/>
        </w:rPr>
        <w:t>Branch relatio</w:t>
      </w:r>
      <w:r>
        <w:rPr>
          <w:sz w:val="28"/>
          <w:szCs w:val="28"/>
          <w:lang w:val="en-US"/>
        </w:rPr>
        <w:t>nship Officer</w:t>
      </w:r>
      <w:r>
        <w:rPr>
          <w:sz w:val="28"/>
          <w:szCs w:val="28"/>
          <w:lang w:val="en-US"/>
        </w:rPr>
        <w:t>(BRO)in</w:t>
      </w:r>
      <w:r>
        <w:rPr>
          <w:sz w:val="28"/>
          <w:szCs w:val="28"/>
          <w:lang w:val="en-US"/>
        </w:rPr>
        <w:t xml:space="preserve"> HDFC BANK</w:t>
      </w:r>
      <w:r>
        <w:rPr>
          <w:sz w:val="28"/>
          <w:szCs w:val="28"/>
          <w:lang w:val="en-US"/>
        </w:rPr>
        <w:t xml:space="preserve">. </w:t>
      </w:r>
    </w:p>
    <w:p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Department-Insurance sector</w:t>
      </w:r>
    </w:p>
    <w:p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Duration</w:t>
      </w:r>
      <w:r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8 october 2018 to til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  <w:lang w:val="en-US"/>
        </w:rPr>
        <w:t xml:space="preserve"> date</w:t>
      </w:r>
      <w:r>
        <w:rPr>
          <w:sz w:val="28"/>
          <w:szCs w:val="28"/>
          <w:lang w:val="en-US"/>
        </w:rPr>
        <w:t xml:space="preserve">. </w:t>
      </w:r>
    </w:p>
    <w:p>
      <w:pPr>
        <w:pStyle w:val="ListParagraph"/>
        <w:numPr>
          <w:ilvl w:val="0"/>
          <w:numId w:val="0"/>
        </w:numPr>
        <w:ind w:left="1080" w:firstLine="0"/>
        <w:rPr>
          <w:sz w:val="28"/>
          <w:szCs w:val="28"/>
        </w:rPr>
      </w:pPr>
    </w:p>
    <w:p>
      <w:pPr>
        <w:spacing w:line="240" w:lineRule="auto"/>
        <w:rPr>
          <w:b/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STRENGTH :</w:t>
      </w:r>
      <w:r>
        <w:rPr>
          <w:b/>
          <w:sz w:val="32"/>
          <w:szCs w:val="32"/>
        </w:rPr>
        <w:t>-</w:t>
      </w:r>
    </w:p>
    <w:p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sz w:val="28"/>
          <w:szCs w:val="28"/>
        </w:rPr>
        <w:t>Exceptional motivational and leadership skills .</w:t>
      </w:r>
    </w:p>
    <w:p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Excellent communication skills in written and verbal both.</w:t>
      </w:r>
    </w:p>
    <w:p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Remarkable passence with reliability and responsibility.</w:t>
      </w:r>
    </w:p>
    <w:p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Ability make strong and healthy relation among the employee.</w:t>
      </w:r>
    </w:p>
    <w:p>
      <w:pPr>
        <w:pStyle w:val="ListParagraph"/>
        <w:rPr>
          <w:sz w:val="28"/>
          <w:szCs w:val="28"/>
        </w:rPr>
      </w:pPr>
    </w:p>
    <w:p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HOBBIES AND INTERESTS:-</w:t>
      </w:r>
    </w:p>
    <w:p>
      <w:pPr>
        <w:pStyle w:val="ListParagraph"/>
        <w:numPr>
          <w:ilvl w:val="0"/>
          <w:numId w:val="6"/>
        </w:numPr>
        <w:jc w:val="both"/>
        <w:rPr>
          <w:rFonts w:cs="Verdana"/>
          <w:sz w:val="28"/>
          <w:szCs w:val="28"/>
          <w:lang w:val="en-GB"/>
        </w:rPr>
      </w:pPr>
      <w:r>
        <w:rPr>
          <w:rFonts w:cs="Verdana"/>
          <w:sz w:val="28"/>
          <w:szCs w:val="28"/>
          <w:lang w:val="en-GB"/>
        </w:rPr>
        <w:t>Making new friends and interacting with them to aware about the new ideas and religions that they possess.</w:t>
      </w:r>
    </w:p>
    <w:p>
      <w:pPr>
        <w:pStyle w:val="ListParagraph"/>
        <w:numPr>
          <w:ilvl w:val="0"/>
          <w:numId w:val="6"/>
        </w:numPr>
        <w:jc w:val="both"/>
        <w:rPr>
          <w:rFonts w:cs="Verdana"/>
          <w:sz w:val="28"/>
          <w:szCs w:val="28"/>
          <w:lang w:val="en-GB"/>
        </w:rPr>
      </w:pPr>
      <w:r>
        <w:rPr>
          <w:rFonts w:cs="Verdana"/>
          <w:sz w:val="28"/>
          <w:szCs w:val="28"/>
          <w:lang w:val="en-GB"/>
        </w:rPr>
        <w:t>Reading News papers</w:t>
      </w:r>
      <w:r>
        <w:rPr>
          <w:rFonts w:cs="Verdana"/>
          <w:sz w:val="28"/>
          <w:szCs w:val="28"/>
          <w:lang w:val="en-GB"/>
        </w:rPr>
        <w:t>.</w:t>
      </w:r>
    </w:p>
    <w:p>
      <w:pPr>
        <w:pStyle w:val="ListParagraph"/>
        <w:numPr>
          <w:ilvl w:val="0"/>
          <w:numId w:val="6"/>
        </w:numPr>
        <w:jc w:val="both"/>
        <w:rPr>
          <w:rFonts w:cs="Verdana"/>
          <w:sz w:val="28"/>
          <w:szCs w:val="28"/>
          <w:lang w:val="en-GB"/>
        </w:rPr>
      </w:pPr>
      <w:r>
        <w:rPr>
          <w:rFonts w:cs="Verdana"/>
          <w:sz w:val="28"/>
          <w:szCs w:val="28"/>
          <w:lang w:val="en-GB"/>
        </w:rPr>
        <w:t>Playing cricket</w:t>
      </w:r>
      <w:r>
        <w:rPr>
          <w:rFonts w:cs="Verdana"/>
          <w:sz w:val="28"/>
          <w:szCs w:val="28"/>
          <w:lang w:val="en-GB"/>
        </w:rPr>
        <w:t>.</w:t>
      </w:r>
    </w:p>
    <w:p>
      <w:pPr>
        <w:pStyle w:val="ListParagraph"/>
        <w:jc w:val="both"/>
        <w:rPr>
          <w:rFonts w:cs="Verdana"/>
          <w:sz w:val="28"/>
          <w:szCs w:val="28"/>
          <w:lang w:val="en-GB"/>
        </w:rPr>
      </w:pPr>
    </w:p>
    <w:p>
      <w:pPr>
        <w:tabs>
          <w:tab w:val="left" w:pos="720"/>
          <w:tab w:val="left" w:pos="3600"/>
          <w:tab w:val="left" w:pos="4230"/>
        </w:tabs>
        <w:spacing w:line="360" w:lineRule="auto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DECLARATION:</w:t>
      </w:r>
    </w:p>
    <w:p>
      <w:pPr>
        <w:tabs>
          <w:tab w:val="left" w:pos="720"/>
          <w:tab w:val="left" w:pos="3600"/>
          <w:tab w:val="left" w:pos="4230"/>
        </w:tabs>
        <w:spacing w:line="240" w:lineRule="auto"/>
        <w:jc w:val="both"/>
        <w:rPr>
          <w:color w:val="000000"/>
          <w:sz w:val="28"/>
          <w:szCs w:val="28"/>
        </w:rPr>
      </w:pPr>
      <w:r>
        <w:rPr>
          <w:color w:val="000000"/>
        </w:rPr>
        <w:tab/>
      </w:r>
      <w:r>
        <w:rPr>
          <w:color w:val="000000"/>
          <w:sz w:val="28"/>
          <w:szCs w:val="28"/>
        </w:rPr>
        <w:t xml:space="preserve">I do hereby declare that all the information’s furnished above are true and correct to the best of my knowledge and belief. </w:t>
      </w:r>
    </w:p>
    <w:p>
      <w:pPr>
        <w:tabs>
          <w:tab w:val="left" w:pos="720"/>
          <w:tab w:val="left" w:pos="3600"/>
          <w:tab w:val="left" w:pos="4230"/>
        </w:tabs>
        <w:spacing w:line="360" w:lineRule="auto"/>
        <w:jc w:val="both"/>
        <w:rPr>
          <w:sz w:val="32"/>
          <w:szCs w:val="32"/>
        </w:rPr>
      </w:pPr>
    </w:p>
    <w:p>
      <w:pPr>
        <w:tabs>
          <w:tab w:val="left" w:pos="720"/>
          <w:tab w:val="left" w:pos="3600"/>
          <w:tab w:val="left" w:pos="423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Date: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Place:  </w:t>
      </w:r>
      <w:r>
        <w:rPr>
          <w:sz w:val="28"/>
          <w:szCs w:val="28"/>
        </w:rPr>
        <w:t xml:space="preserve">                                                                                             Signature:</w:t>
      </w:r>
    </w:p>
    <w:p>
      <w:pPr>
        <w:spacing w:after="0" w:line="240" w:lineRule="auto"/>
        <w:rPr>
          <w:b/>
          <w:sz w:val="28"/>
          <w:szCs w:val="28"/>
        </w:rPr>
      </w:pPr>
    </w:p>
    <w:p>
      <w:pPr>
        <w:spacing w:after="0" w:line="240" w:lineRule="auto"/>
        <w:rPr>
          <w:b/>
          <w:sz w:val="28"/>
          <w:szCs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5"/>
          </v:shape>
        </w:pict>
      </w:r>
    </w:p>
    <w:sectPr>
      <w:pgSz w:w="11906" w:h="16838" w:orient="portrait"/>
      <w:pgMar w:top="1440" w:right="1440" w:bottom="1440" w:left="1440" w:header="708" w:footer="708" w:gutter="0"/>
      <w:pgBorders w:zOrder="front" w:display="allPages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3D92559A"/>
    <w:lvl w:ilvl="0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BA60A88E"/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2E328A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1848CB48"/>
    <w:lvl w:ilvl="0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DE4000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5EAEA2B6"/>
    <w:lvl w:ilvl="0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B53AE186"/>
    <w:lvl w:ilvl="0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5F3879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000000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0000000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000000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0000000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0000000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0000000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4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宋体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6">
    <w:name w:val="heading 6"/>
    <w:basedOn w:val="Normal"/>
    <w:next w:val="Normal"/>
    <w:link w:val="Heading6Char7a5cebd5-2f2a-4c20-83f9-196559b1da2a"/>
    <w:qFormat/>
    <w:pPr>
      <w:widowControl w:val="0"/>
      <w:autoSpaceDE w:val="0"/>
      <w:autoSpaceDN w:val="0"/>
      <w:adjustRightInd w:val="0"/>
      <w:spacing w:after="0" w:line="240" w:lineRule="auto"/>
      <w:outlineLvl w:val="5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8">
    <w:name w:val="heading 8"/>
    <w:basedOn w:val="Normal"/>
    <w:next w:val="Normal"/>
    <w:link w:val="Heading8Chara48946dd-d184-4466-bd0a-72d980d75775"/>
    <w:uiPriority w:val="9"/>
    <w:qFormat/>
    <w:pPr>
      <w:keepNext/>
      <w:keepLines/>
      <w:spacing w:before="200" w:after="0"/>
      <w:outlineLvl w:val="7"/>
    </w:pPr>
    <w:rPr>
      <w:rFonts w:ascii="Cambria" w:eastAsia="宋体" w:hAnsi="Cambria" w:cs="宋体"/>
      <w:color w:val="404040"/>
      <w:sz w:val="20"/>
      <w:szCs w:val="20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character" w:customStyle="1" w:styleId="Heading6Char7a5cebd5-2f2a-4c20-83f9-196559b1da2a">
    <w:name w:val="Heading 6 Char_7a5cebd5-2f2a-4c20-83f9-196559b1da2a"/>
    <w:basedOn w:val="DefaultParagraphFont"/>
    <w:link w:val="Heading6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Heading8Chara48946dd-d184-4466-bd0a-72d980d75775">
    <w:name w:val="Heading 8 Char_a48946dd-d184-4466-bd0a-72d980d75775"/>
    <w:basedOn w:val="DefaultParagraphFont"/>
    <w:link w:val="Heading8"/>
    <w:uiPriority w:val="9"/>
    <w:rPr>
      <w:rFonts w:ascii="Cambria" w:eastAsia="宋体" w:hAnsi="Cambria" w:cs="宋体"/>
      <w:color w:val="404040"/>
      <w:sz w:val="20"/>
      <w:szCs w:val="20"/>
    </w:rPr>
  </w:style>
  <w:style w:type="paragraph" w:styleId="Header">
    <w:name w:val="header"/>
    <w:basedOn w:val="Normal"/>
    <w:link w:val="HeaderCharf35d12d3-928a-4c95-9b2b-1afaa62676ce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f35d12d3-928a-4c95-9b2b-1afaa62676ce">
    <w:name w:val="Header Char_f35d12d3-928a-4c95-9b2b-1afaa62676ce"/>
    <w:basedOn w:val="DefaultParagraphFont"/>
    <w:link w:val="Header"/>
    <w:uiPriority w:val="99"/>
  </w:style>
  <w:style w:type="paragraph" w:styleId="Footer">
    <w:name w:val="footer"/>
    <w:basedOn w:val="Normal"/>
    <w:link w:val="FooterChar1124a437-96a0-404b-b793-b2041e079ed8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1124a437-96a0-404b-b793-b2041e079ed8">
    <w:name w:val="Footer Char_1124a437-96a0-404b-b793-b2041e079ed8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pPr>
      <w:widowControl w:val="0"/>
      <w:adjustRightInd w:val="0"/>
      <w:spacing w:after="0" w:line="360" w:lineRule="atLeast"/>
      <w:jc w:val="both"/>
      <w:textAlignment w:val="baseline"/>
    </w:pPr>
    <w:rPr>
      <w:rFonts w:ascii="Arial" w:eastAsia="Times New Roman" w:hAnsi="Arial" w:cs="Times New Roman"/>
      <w:b/>
      <w:color w:val="000000"/>
      <w:sz w:val="28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Pr>
      <w:rFonts w:ascii="Arial" w:eastAsia="Times New Roman" w:hAnsi="Arial" w:cs="Times New Roman"/>
      <w:b/>
      <w:color w:val="000000"/>
      <w:sz w:val="28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pPr>
      <w:widowControl w:val="0"/>
      <w:autoSpaceDE w:val="0"/>
      <w:autoSpaceDN w:val="0"/>
      <w:adjustRightInd w:val="0"/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http://footmark.infoedge.com/apply/cvtracking?dtyp=docx_n&amp;userId=0535c079d0373aba9a34a78bb78d0eb8c57de6e663e46921cdf3e35370f49177&amp;jobId=021220500264&amp;uid=1482246710212205002641607148683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301</Words>
  <Characters>1871</Characters>
  <Application>Microsoft Office Word</Application>
  <DocSecurity>0</DocSecurity>
  <Lines>0</Lines>
  <Paragraphs>99</Paragraphs>
  <ScaleCrop>false</ScaleCrop>
  <Company>Hewlett-Packard</Company>
  <LinksUpToDate>false</LinksUpToDate>
  <CharactersWithSpaces>2560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POCO X2</cp:lastModifiedBy>
  <cp:revision>25</cp:revision>
  <dcterms:created xsi:type="dcterms:W3CDTF">2020-11-01T14:23:46Z</dcterms:created>
  <dcterms:modified xsi:type="dcterms:W3CDTF">2020-11-01T14:23:46Z</dcterms:modified>
</cp:coreProperties>
</file>