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tbl>
      <w:tblPr>
        <w:tblW w:w="10774" w:type="dxa"/>
        <w:tblInd w:w="-431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1"/>
        <w:gridCol w:w="8363"/>
      </w:tblGrid>
      <w:tr w14:paraId="63CCC958" w14:textId="77777777" w:rsidTr="000B7F57">
        <w:tblPrEx>
          <w:tblW w:w="10774" w:type="dxa"/>
          <w:tblInd w:w="-431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627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08FB" w14:paraId="51B3823E" w14:textId="77777777">
            <w:pPr>
              <w:ind w:right="195"/>
              <w:rPr>
                <w:rFonts w:ascii="Calibri" w:eastAsia="Times New Roman" w:hAnsi="Calibri"/>
                <w:b/>
                <w:color w:val="000000"/>
                <w:sz w:val="28"/>
              </w:rPr>
            </w:pPr>
            <w:r>
              <w:rPr>
                <w:rFonts w:ascii="Calibri" w:eastAsia="Times New Roman" w:hAnsi="Calibri"/>
                <w:b/>
                <w:color w:val="000000"/>
                <w:sz w:val="28"/>
              </w:rPr>
              <w:tab/>
            </w:r>
          </w:p>
          <w:p w:rsidR="00D008FB" w14:paraId="6E986AB9" w14:textId="77777777">
            <w:pPr>
              <w:ind w:right="195"/>
              <w:rPr>
                <w:rFonts w:ascii="Calibri" w:eastAsia="Times New Roman" w:hAnsi="Calibri"/>
                <w:b/>
                <w:color w:val="000000"/>
                <w:sz w:val="28"/>
              </w:rPr>
            </w:pPr>
          </w:p>
          <w:p w:rsidR="00D008FB" w14:paraId="6843321E" w14:textId="77777777">
            <w:pPr>
              <w:ind w:right="195"/>
              <w:rPr>
                <w:rFonts w:ascii="Calibri" w:eastAsia="Times New Roman" w:hAnsi="Calibri"/>
                <w:b/>
                <w:color w:val="000000"/>
                <w:sz w:val="10"/>
                <w:u w:val="single"/>
              </w:rPr>
            </w:pPr>
          </w:p>
          <w:p w:rsidR="00D008FB" w14:paraId="74E68CED" w14:textId="77777777">
            <w:pPr>
              <w:ind w:left="-195" w:right="195"/>
              <w:rPr>
                <w:rFonts w:ascii="Calibri" w:eastAsia="Times New Roman" w:hAnsi="Calibri"/>
                <w:b/>
                <w:color w:val="000000"/>
                <w:sz w:val="28"/>
                <w:u w:val="single"/>
              </w:rPr>
            </w:pPr>
          </w:p>
          <w:p w:rsidR="00D008FB" w14:paraId="4BB94CBE" w14:textId="77777777">
            <w:pPr>
              <w:ind w:left="-195" w:right="195" w:firstLine="195"/>
              <w:rPr>
                <w:rFonts w:ascii="Calibri" w:eastAsia="Times New Roman" w:hAnsi="Calibri"/>
                <w:b/>
                <w:color w:val="000000"/>
                <w:sz w:val="28"/>
                <w:u w:val="single"/>
              </w:rPr>
            </w:pPr>
          </w:p>
          <w:p w:rsidR="00D008FB" w14:paraId="1EC1FD8D" w14:textId="50B0251A">
            <w:pPr>
              <w:ind w:right="195"/>
              <w:rPr>
                <w:rFonts w:ascii="Calibri" w:eastAsia="Times New Roman" w:hAnsi="Calibri"/>
                <w:b/>
                <w:color w:val="000000"/>
                <w:u w:val="single"/>
              </w:rPr>
            </w:pPr>
            <w:r>
              <w:rPr>
                <w:rFonts w:ascii="Calibri" w:eastAsia="Times New Roman" w:hAnsi="Calibri"/>
                <w:b/>
                <w:color w:val="000000"/>
                <w:u w:val="single"/>
              </w:rPr>
              <w:t>NAME: -</w:t>
            </w:r>
          </w:p>
          <w:p w:rsidR="00D008FB" w14:paraId="1328CC9D" w14:textId="77777777">
            <w:pPr>
              <w:ind w:right="195"/>
              <w:rPr>
                <w:rFonts w:ascii="Calibri" w:eastAsia="Times New Roman" w:hAnsi="Calibri"/>
                <w:b/>
                <w:color w:val="000000"/>
                <w:sz w:val="28"/>
              </w:rPr>
            </w:pPr>
          </w:p>
          <w:p w:rsidR="00D008FB" w14:paraId="1F3E53F7" w14:textId="77777777">
            <w:pPr>
              <w:ind w:right="195"/>
              <w:rPr>
                <w:rFonts w:ascii="Calibri" w:eastAsia="Times New Roman" w:hAnsi="Calibri"/>
                <w:b/>
                <w:color w:val="000000"/>
                <w:u w:val="single"/>
              </w:rPr>
            </w:pPr>
            <w:r>
              <w:rPr>
                <w:rFonts w:ascii="Calibri" w:eastAsia="Times New Roman" w:hAnsi="Calibri"/>
                <w:b/>
                <w:color w:val="000000"/>
              </w:rPr>
              <w:t>ARUN TRIPATHI</w:t>
            </w:r>
          </w:p>
          <w:p w:rsidR="00D008FB" w14:paraId="3527F5A9" w14:textId="77777777">
            <w:pPr>
              <w:ind w:right="195"/>
              <w:rPr>
                <w:rFonts w:ascii="Calibri" w:eastAsia="Times New Roman" w:hAnsi="Calibri"/>
                <w:b/>
                <w:color w:val="000000"/>
                <w:sz w:val="22"/>
                <w:u w:val="single"/>
              </w:rPr>
            </w:pPr>
          </w:p>
          <w:p w:rsidR="00D008FB" w14:paraId="59082072" w14:textId="77777777">
            <w:pPr>
              <w:spacing w:line="360" w:lineRule="auto"/>
              <w:ind w:right="195"/>
              <w:rPr>
                <w:rFonts w:ascii="Calibri" w:eastAsia="Times New Roman" w:hAnsi="Calibri"/>
                <w:b/>
                <w:color w:val="000000"/>
                <w:sz w:val="22"/>
              </w:rPr>
            </w:pPr>
          </w:p>
          <w:p w:rsidR="00D008FB" w14:paraId="27D19D44" w14:textId="6A193016">
            <w:pPr>
              <w:spacing w:line="360" w:lineRule="auto"/>
              <w:ind w:right="195"/>
              <w:rPr>
                <w:rFonts w:ascii="Calibri" w:eastAsia="Times New Roman" w:hAnsi="Calibri"/>
                <w:b/>
                <w:color w:val="000000"/>
                <w:sz w:val="22"/>
                <w:u w:val="single"/>
              </w:rPr>
            </w:pPr>
            <w:r>
              <w:rPr>
                <w:rFonts w:ascii="Calibri" w:eastAsia="Times New Roman" w:hAnsi="Calibri"/>
                <w:b/>
                <w:color w:val="000000"/>
                <w:sz w:val="22"/>
                <w:u w:val="single"/>
              </w:rPr>
              <w:t xml:space="preserve">LOCAL </w:t>
            </w:r>
            <w:r w:rsidR="008F15CA">
              <w:rPr>
                <w:rFonts w:ascii="Calibri" w:eastAsia="Times New Roman" w:hAnsi="Calibri"/>
                <w:b/>
                <w:color w:val="000000"/>
                <w:sz w:val="22"/>
                <w:u w:val="single"/>
              </w:rPr>
              <w:t>ADDRESS: -</w:t>
            </w:r>
          </w:p>
          <w:p w:rsidR="00D008FB" w14:paraId="2F8B0A1A" w14:textId="77777777">
            <w:pPr>
              <w:rPr>
                <w:rFonts w:ascii="Calibri" w:eastAsia="Calibri" w:hAnsi="Calibri"/>
                <w:color w:val="000000"/>
                <w:sz w:val="20"/>
              </w:rPr>
            </w:pPr>
            <w:r>
              <w:rPr>
                <w:rFonts w:ascii="Calibri" w:eastAsia="Calibri" w:hAnsi="Calibri"/>
                <w:color w:val="000000"/>
                <w:sz w:val="20"/>
                <w:lang w:val="en-US"/>
              </w:rPr>
              <w:t>HDD 101 Kabir Nagar Raipur Chhattisgarh 492001</w:t>
            </w:r>
          </w:p>
          <w:p w:rsidR="00D008FB" w14:paraId="040F5D78" w14:textId="77777777">
            <w:pPr>
              <w:rPr>
                <w:rFonts w:ascii="Calibri" w:eastAsia="Calibri" w:hAnsi="Calibri"/>
                <w:color w:val="000000"/>
                <w:sz w:val="20"/>
              </w:rPr>
            </w:pPr>
          </w:p>
          <w:p w:rsidR="00D008FB" w14:paraId="5C8165C9" w14:textId="77777777">
            <w:pPr>
              <w:spacing w:line="360" w:lineRule="auto"/>
              <w:ind w:right="195"/>
              <w:rPr>
                <w:rFonts w:ascii="Calibri" w:eastAsia="Times New Roman" w:hAnsi="Calibri"/>
                <w:b/>
                <w:color w:val="000000"/>
                <w:sz w:val="22"/>
              </w:rPr>
            </w:pPr>
          </w:p>
          <w:p w:rsidR="00D008FB" w14:paraId="6B2ABBC4" w14:textId="77777777">
            <w:pPr>
              <w:spacing w:line="360" w:lineRule="auto"/>
              <w:ind w:right="195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color w:val="000000"/>
                <w:sz w:val="22"/>
                <w:u w:val="single"/>
              </w:rPr>
              <w:t>VOICE</w:t>
            </w:r>
            <w:r>
              <w:rPr>
                <w:rFonts w:ascii="Calibri" w:eastAsia="Times New Roman" w:hAnsi="Calibri"/>
                <w:b/>
                <w:color w:val="000000"/>
                <w:sz w:val="22"/>
              </w:rPr>
              <w:t xml:space="preserve">:- </w:t>
            </w:r>
            <w:r>
              <w:rPr>
                <w:rFonts w:ascii="Calibri" w:eastAsia="Times New Roman" w:hAnsi="Calibri"/>
                <w:color w:val="000000"/>
                <w:sz w:val="22"/>
              </w:rPr>
              <w:t>(P) 8815184630,</w:t>
            </w:r>
          </w:p>
          <w:p w:rsidR="00D008FB" w14:paraId="61722FAF" w14:textId="77777777">
            <w:pPr>
              <w:spacing w:line="360" w:lineRule="auto"/>
              <w:ind w:right="195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 xml:space="preserve"> (O) 7987917808</w:t>
            </w:r>
          </w:p>
          <w:p w:rsidR="00D008FB" w14:paraId="749C328C" w14:textId="77777777">
            <w:pPr>
              <w:spacing w:line="360" w:lineRule="auto"/>
              <w:ind w:right="195"/>
              <w:rPr>
                <w:rFonts w:ascii="Calibri" w:eastAsia="Times New Roman" w:hAnsi="Calibri"/>
                <w:b/>
                <w:color w:val="000000"/>
                <w:sz w:val="22"/>
                <w:u w:val="single"/>
              </w:rPr>
            </w:pPr>
          </w:p>
          <w:p w:rsidR="00D008FB" w14:paraId="274C2D3B" w14:textId="77777777">
            <w:pPr>
              <w:spacing w:line="360" w:lineRule="auto"/>
              <w:ind w:right="195"/>
              <w:rPr>
                <w:rFonts w:ascii="Calibri" w:eastAsia="Times New Roman" w:hAnsi="Calibri"/>
                <w:b/>
                <w:color w:val="000000"/>
                <w:sz w:val="22"/>
                <w:u w:val="single"/>
              </w:rPr>
            </w:pPr>
          </w:p>
          <w:p w:rsidR="00D008FB" w14:paraId="306FFA64" w14:textId="77777777">
            <w:pPr>
              <w:spacing w:line="360" w:lineRule="auto"/>
              <w:ind w:right="195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color w:val="000000"/>
                <w:sz w:val="22"/>
                <w:u w:val="single"/>
              </w:rPr>
              <w:t xml:space="preserve">PAN NO </w:t>
            </w:r>
            <w:r>
              <w:rPr>
                <w:rFonts w:ascii="Calibri" w:eastAsia="Times New Roman" w:hAnsi="Calibri"/>
                <w:b/>
                <w:color w:val="000000"/>
                <w:sz w:val="22"/>
              </w:rPr>
              <w:t xml:space="preserve">: </w:t>
            </w:r>
            <w:r>
              <w:rPr>
                <w:rFonts w:ascii="Calibri" w:eastAsia="Times New Roman" w:hAnsi="Calibri"/>
                <w:color w:val="000000"/>
                <w:sz w:val="20"/>
              </w:rPr>
              <w:t>ANNPT0919P</w:t>
            </w:r>
          </w:p>
          <w:p w:rsidR="00D008FB" w14:paraId="52E58C85" w14:textId="77777777">
            <w:pPr>
              <w:rPr>
                <w:rFonts w:ascii="Calibri" w:eastAsia="Calibri" w:hAnsi="Calibri"/>
                <w:b/>
                <w:color w:val="000000"/>
                <w:sz w:val="22"/>
                <w:u w:val="single"/>
              </w:rPr>
            </w:pPr>
          </w:p>
          <w:p w:rsidR="00D008FB" w14:paraId="4B4C9B04" w14:textId="77777777">
            <w:pPr>
              <w:rPr>
                <w:rFonts w:ascii="Calibri" w:eastAsia="Calibri" w:hAnsi="Calibri"/>
                <w:b/>
                <w:color w:val="000000"/>
                <w:sz w:val="22"/>
                <w:u w:val="single"/>
              </w:rPr>
            </w:pPr>
          </w:p>
          <w:p w:rsidR="00D008FB" w14:paraId="54E3B3FB" w14:textId="77777777">
            <w:pPr>
              <w:rPr>
                <w:rFonts w:ascii="Calibri" w:eastAsia="Calibri" w:hAnsi="Calibri"/>
                <w:b/>
                <w:color w:val="000000"/>
                <w:sz w:val="22"/>
              </w:rPr>
            </w:pPr>
            <w:r>
              <w:rPr>
                <w:rFonts w:ascii="Calibri" w:eastAsia="Calibri" w:hAnsi="Calibri"/>
                <w:b/>
                <w:color w:val="000000"/>
                <w:sz w:val="22"/>
                <w:u w:val="single"/>
              </w:rPr>
              <w:t>E-MAIL</w:t>
            </w:r>
            <w:r>
              <w:rPr>
                <w:rFonts w:ascii="Calibri" w:eastAsia="Calibri" w:hAnsi="Calibri"/>
                <w:b/>
                <w:color w:val="000000"/>
                <w:sz w:val="22"/>
              </w:rPr>
              <w:t>:</w:t>
            </w:r>
          </w:p>
          <w:p w:rsidR="00D008FB" w14:paraId="3E7C819F" w14:textId="77777777">
            <w:pPr>
              <w:rPr>
                <w:rFonts w:ascii="Calibri" w:eastAsia="Calibri" w:hAnsi="Calibri"/>
                <w:b/>
                <w:color w:val="000000"/>
                <w:sz w:val="22"/>
              </w:rPr>
            </w:pPr>
            <w:r>
              <w:rPr>
                <w:rFonts w:ascii="Calibri" w:eastAsia="Calibri" w:hAnsi="Calibri"/>
                <w:color w:val="000000"/>
                <w:sz w:val="22"/>
              </w:rPr>
              <w:t>Arunfor.1989@gmail.com, Arunfor.1989@yahoo.com</w:t>
            </w:r>
          </w:p>
          <w:p w:rsidR="00D008FB" w14:paraId="498577A5" w14:textId="77777777">
            <w:pPr>
              <w:ind w:right="195"/>
              <w:rPr>
                <w:rFonts w:ascii="Calibri" w:eastAsia="Times New Roman" w:hAnsi="Calibri"/>
                <w:color w:val="000000"/>
                <w:sz w:val="20"/>
              </w:rPr>
            </w:pPr>
          </w:p>
          <w:p w:rsidR="00D008FB" w14:paraId="204BC857" w14:textId="77777777">
            <w:pPr>
              <w:ind w:right="195"/>
              <w:rPr>
                <w:rFonts w:ascii="Calibri" w:eastAsia="Times New Roman" w:hAnsi="Calibri"/>
                <w:b/>
                <w:color w:val="000000"/>
                <w:u w:val="single"/>
              </w:rPr>
            </w:pPr>
          </w:p>
          <w:p w:rsidR="00D008FB" w14:paraId="16516B74" w14:textId="77777777">
            <w:pPr>
              <w:ind w:right="195"/>
              <w:rPr>
                <w:rFonts w:ascii="Calibri" w:eastAsia="Times New Roman" w:hAnsi="Calibri"/>
                <w:b/>
                <w:color w:val="000000"/>
                <w:u w:val="single"/>
              </w:rPr>
            </w:pPr>
          </w:p>
          <w:p w:rsidR="00D008FB" w14:paraId="4C93FD4F" w14:textId="77777777">
            <w:pPr>
              <w:ind w:right="195"/>
              <w:rPr>
                <w:rFonts w:ascii="Calibri" w:eastAsia="Times New Roman" w:hAnsi="Calibri"/>
                <w:b/>
                <w:color w:val="000000"/>
                <w:u w:val="single"/>
              </w:rPr>
            </w:pPr>
            <w:r>
              <w:rPr>
                <w:rFonts w:ascii="Calibri" w:eastAsia="Times New Roman" w:hAnsi="Calibri"/>
                <w:b/>
                <w:color w:val="000000"/>
                <w:u w:val="single"/>
              </w:rPr>
              <w:t>CURRENT</w:t>
            </w:r>
          </w:p>
          <w:p w:rsidR="00D008FB" w14:paraId="64699411" w14:textId="77777777">
            <w:pPr>
              <w:ind w:right="195"/>
              <w:rPr>
                <w:rFonts w:ascii="Calibri" w:eastAsia="Times New Roman" w:hAnsi="Calibri"/>
                <w:color w:val="000000"/>
                <w:sz w:val="21"/>
              </w:rPr>
            </w:pPr>
            <w:r>
              <w:rPr>
                <w:rFonts w:ascii="Calibri" w:eastAsia="Times New Roman" w:hAnsi="Calibri"/>
                <w:b/>
                <w:color w:val="000000"/>
                <w:u w:val="single"/>
              </w:rPr>
              <w:t xml:space="preserve"> CTC :-</w:t>
            </w:r>
            <w:r>
              <w:rPr>
                <w:rFonts w:ascii="Calibri" w:eastAsia="Times New Roman" w:hAnsi="Calibri"/>
                <w:b/>
                <w:color w:val="000000"/>
              </w:rPr>
              <w:t xml:space="preserve">- </w:t>
            </w:r>
            <w:r>
              <w:rPr>
                <w:rFonts w:ascii="Calibri" w:eastAsia="Times New Roman" w:hAnsi="Calibri"/>
                <w:color w:val="000000"/>
                <w:sz w:val="21"/>
              </w:rPr>
              <w:t xml:space="preserve"> </w:t>
            </w:r>
            <w:r w:rsidR="00933D41">
              <w:rPr>
                <w:rFonts w:ascii="Calibri" w:eastAsia="Times New Roman" w:hAnsi="Calibri"/>
                <w:color w:val="000000"/>
                <w:sz w:val="21"/>
              </w:rPr>
              <w:t>5.68Lakh</w:t>
            </w:r>
            <w:r>
              <w:rPr>
                <w:rFonts w:ascii="Calibri" w:eastAsia="Times New Roman" w:hAnsi="Calibri"/>
                <w:color w:val="000000"/>
                <w:sz w:val="21"/>
              </w:rPr>
              <w:t xml:space="preserve"> / Annum</w:t>
            </w:r>
          </w:p>
          <w:p w:rsidR="00D008FB" w14:paraId="41623E3F" w14:textId="77777777">
            <w:pPr>
              <w:ind w:right="195"/>
              <w:rPr>
                <w:rFonts w:ascii="Times New Roman" w:eastAsia="Times New Roman" w:hAnsi="Times New Roman"/>
                <w:color w:val="000000"/>
              </w:rPr>
            </w:pPr>
          </w:p>
          <w:p w:rsidR="00D008FB" w14:paraId="70FACA34" w14:textId="77777777">
            <w:pPr>
              <w:ind w:right="195"/>
              <w:rPr>
                <w:rFonts w:ascii="Times New Roman" w:eastAsia="Times New Roman" w:hAnsi="Times New Roman"/>
                <w:color w:val="000000"/>
              </w:rPr>
            </w:pPr>
          </w:p>
          <w:p w:rsidR="00D008FB" w14:paraId="602C2C7E" w14:textId="77777777">
            <w:pPr>
              <w:ind w:right="195"/>
              <w:rPr>
                <w:rFonts w:ascii="Times New Roman" w:eastAsia="Times New Roman" w:hAnsi="Times New Roman"/>
                <w:color w:val="000000"/>
              </w:rPr>
            </w:pPr>
          </w:p>
          <w:p w:rsidR="00D008FB" w14:paraId="19B3C481" w14:textId="77777777">
            <w:pPr>
              <w:ind w:right="195"/>
              <w:rPr>
                <w:rFonts w:ascii="Calibri" w:eastAsia="Times New Roman" w:hAnsi="Calibri"/>
                <w:b/>
                <w:color w:val="000000"/>
                <w:u w:val="single"/>
              </w:rPr>
            </w:pPr>
            <w:r>
              <w:rPr>
                <w:rFonts w:ascii="Calibri" w:eastAsia="Times New Roman" w:hAnsi="Calibri"/>
                <w:b/>
                <w:color w:val="000000"/>
                <w:u w:val="single"/>
              </w:rPr>
              <w:t xml:space="preserve">EXPECTED </w:t>
            </w:r>
          </w:p>
          <w:p w:rsidR="00D008FB" w14:paraId="20863D77" w14:textId="77777777">
            <w:pPr>
              <w:spacing w:line="360" w:lineRule="auto"/>
              <w:ind w:right="195"/>
              <w:rPr>
                <w:rFonts w:ascii="Calibri" w:eastAsia="Times New Roman" w:hAnsi="Calibri"/>
                <w:b/>
                <w:color w:val="000000"/>
                <w:u w:val="single"/>
              </w:rPr>
            </w:pPr>
            <w:r>
              <w:rPr>
                <w:rFonts w:ascii="Calibri" w:eastAsia="Times New Roman" w:hAnsi="Calibri"/>
                <w:b/>
                <w:color w:val="000000"/>
                <w:u w:val="single"/>
              </w:rPr>
              <w:t>CTC:</w:t>
            </w:r>
            <w:r>
              <w:rPr>
                <w:rFonts w:ascii="Calibri" w:eastAsia="Times New Roman" w:hAnsi="Calibri"/>
                <w:b/>
                <w:color w:val="000000"/>
              </w:rPr>
              <w:t xml:space="preserve">-  </w:t>
            </w:r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r w:rsidR="00933D41">
              <w:rPr>
                <w:rFonts w:ascii="Calibri" w:eastAsia="Times New Roman" w:hAnsi="Calibri"/>
                <w:color w:val="000000"/>
              </w:rPr>
              <w:t>8</w:t>
            </w:r>
            <w:r w:rsidR="00DC20EB">
              <w:rPr>
                <w:rFonts w:ascii="Calibri" w:eastAsia="Times New Roman" w:hAnsi="Calibri"/>
                <w:color w:val="000000"/>
              </w:rPr>
              <w:t xml:space="preserve"> Lac /Annum</w:t>
            </w:r>
          </w:p>
          <w:p w:rsidR="00D008FB" w14:paraId="58F0C556" w14:textId="77777777">
            <w:pPr>
              <w:spacing w:line="480" w:lineRule="auto"/>
              <w:rPr>
                <w:rFonts w:ascii="Calibri" w:eastAsia="Times New Roman" w:hAnsi="Calibri"/>
                <w:b/>
                <w:color w:val="000000"/>
                <w:u w:val="single"/>
              </w:rPr>
            </w:pPr>
          </w:p>
          <w:p w:rsidR="00D008FB" w14:paraId="27CF5C8B" w14:textId="77777777">
            <w:pPr>
              <w:spacing w:line="480" w:lineRule="auto"/>
              <w:rPr>
                <w:rFonts w:ascii="Calibri" w:eastAsia="Times New Roman" w:hAnsi="Calibri"/>
                <w:b/>
                <w:color w:val="000000"/>
                <w:u w:val="single"/>
              </w:rPr>
            </w:pPr>
          </w:p>
          <w:p w:rsidR="00D008FB" w14:paraId="591E1457" w14:textId="77777777">
            <w:pPr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u w:val="single"/>
              </w:rPr>
              <w:t>HOBBY</w:t>
            </w:r>
            <w:r>
              <w:rPr>
                <w:rFonts w:ascii="Times New Roman" w:eastAsia="Times New Roman" w:hAnsi="Times New Roman"/>
                <w:color w:val="000000"/>
              </w:rPr>
              <w:t>:  Group Discussion,  Reading GK Book, Driving, Tours, Playing Cricket &amp; Chess.</w:t>
            </w:r>
          </w:p>
          <w:p w:rsidR="00D008FB" w14:paraId="71FF3142" w14:textId="77777777">
            <w:pPr>
              <w:ind w:right="195"/>
              <w:rPr>
                <w:rFonts w:ascii="Calibri" w:eastAsia="Times New Roman" w:hAnsi="Calibri"/>
                <w:b/>
                <w:color w:val="000000"/>
                <w:sz w:val="22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08FB" w14:paraId="6611A124" w14:textId="4FC1872A">
            <w:pPr>
              <w:pBdr>
                <w:bottom w:val="single" w:sz="0" w:space="0" w:color="auto"/>
              </w:pBdr>
              <w:spacing w:after="120"/>
              <w:ind w:left="851" w:right="195" w:hanging="851"/>
              <w:jc w:val="center"/>
              <w:rPr>
                <w:rFonts w:ascii="Calibri" w:eastAsia="Times New Roman" w:hAnsi="Calibri"/>
                <w:b/>
                <w:color w:val="000000"/>
                <w:sz w:val="32"/>
                <w:u w:val="single"/>
              </w:rPr>
            </w:pPr>
            <w:r>
              <w:rPr>
                <w:rFonts w:ascii="Calibri" w:eastAsia="Times New Roman" w:hAnsi="Calibri"/>
                <w:b/>
                <w:color w:val="000000"/>
                <w:sz w:val="32"/>
              </w:rPr>
              <w:t xml:space="preserve">           </w:t>
            </w:r>
            <w:r w:rsidR="000B7F57">
              <w:rPr>
                <w:rFonts w:ascii="Calibri" w:eastAsia="Times New Roman" w:hAnsi="Calibri"/>
                <w:b/>
                <w:color w:val="000000"/>
                <w:sz w:val="32"/>
                <w:u w:val="single"/>
              </w:rPr>
              <w:t>CURRICULUM VITAE</w:t>
            </w:r>
          </w:p>
          <w:p w:rsidR="00D008FB" w14:paraId="4D5FDF22" w14:textId="77777777">
            <w:pPr>
              <w:rPr>
                <w:rFonts w:ascii="Times New Roman" w:eastAsia="Times New Roman" w:hAnsi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hint="eastAsia"/>
                <w:noProof/>
                <w:color w:val="000000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3816985</wp:posOffset>
                  </wp:positionH>
                  <wp:positionV relativeFrom="paragraph">
                    <wp:posOffset>857885</wp:posOffset>
                  </wp:positionV>
                  <wp:extent cx="1245870" cy="1605280"/>
                  <wp:effectExtent l="0" t="0" r="0" b="0"/>
                  <wp:wrapSquare wrapText="bothSides"/>
                  <wp:docPr id="1027" name="Picture 3" descr="fImage249449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9442384" name="Picture 3"/>
                          <pic:cNvPicPr/>
                        </pic:nvPicPr>
                        <pic:blipFill>
                          <a:blip xmlns:r="http://schemas.openxmlformats.org/officeDocument/2006/relationships"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870" cy="1605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008FB" w14:paraId="71FFFB42" w14:textId="77777777">
            <w:pPr>
              <w:rPr>
                <w:rFonts w:ascii="Times New Roman" w:eastAsia="Times New Roman" w:hAnsi="Times New Roman"/>
                <w:b/>
                <w:color w:val="000000"/>
                <w:u w:val="single"/>
              </w:rPr>
            </w:pPr>
          </w:p>
          <w:p w:rsidR="00D008FB" w14:paraId="04570000" w14:textId="77777777">
            <w:pPr>
              <w:pBdr>
                <w:bottom w:val="single" w:sz="0" w:space="0" w:color="auto"/>
              </w:pBdr>
              <w:tabs>
                <w:tab w:val="left" w:pos="7680"/>
              </w:tabs>
              <w:spacing w:after="120"/>
              <w:ind w:right="195"/>
              <w:rPr>
                <w:rFonts w:ascii="Calibri" w:eastAsia="Times New Roman" w:hAnsi="Calibri"/>
                <w:b/>
                <w:color w:val="000000"/>
                <w:sz w:val="26"/>
                <w:u w:val="single"/>
              </w:rPr>
            </w:pPr>
          </w:p>
          <w:p w:rsidR="00D008FB" w14:paraId="18A7BE91" w14:textId="0A81EC73">
            <w:pPr>
              <w:pBdr>
                <w:bottom w:val="single" w:sz="0" w:space="0" w:color="auto"/>
              </w:pBdr>
              <w:tabs>
                <w:tab w:val="left" w:pos="7680"/>
              </w:tabs>
              <w:spacing w:after="120"/>
              <w:ind w:right="195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Calibri" w:eastAsia="Times New Roman" w:hAnsi="Calibri"/>
                <w:b/>
                <w:color w:val="000000"/>
                <w:sz w:val="26"/>
                <w:u w:val="single"/>
              </w:rPr>
              <w:t>OBJECTIVE: -</w:t>
            </w:r>
          </w:p>
          <w:p w:rsidR="00D008FB" w14:paraId="76468DD9" w14:textId="77777777">
            <w:pPr>
              <w:spacing w:line="360" w:lineRule="auto"/>
              <w:ind w:right="398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 need a platform where I could use my managerial expertise and knowledge &amp; implementing my all abilities to contribute to the success of the organization and my career growth.</w:t>
            </w:r>
          </w:p>
          <w:p w:rsidR="00D008FB" w14:paraId="0BBCC17C" w14:textId="77777777">
            <w:pPr>
              <w:spacing w:line="360" w:lineRule="auto"/>
              <w:ind w:right="398"/>
              <w:rPr>
                <w:rFonts w:ascii="Calibri" w:eastAsia="Times New Roman" w:hAnsi="Calibri"/>
                <w:color w:val="000000"/>
                <w:sz w:val="22"/>
              </w:rPr>
            </w:pPr>
          </w:p>
          <w:p w:rsidR="00D008FB" w14:paraId="63576B11" w14:textId="77777777">
            <w:pPr>
              <w:spacing w:line="360" w:lineRule="auto"/>
              <w:ind w:right="398"/>
              <w:rPr>
                <w:rFonts w:ascii="Calibri" w:eastAsia="Times New Roman" w:hAnsi="Calibri"/>
                <w:color w:val="000000"/>
                <w:sz w:val="22"/>
              </w:rPr>
            </w:pPr>
          </w:p>
          <w:p w:rsidR="00D008FB" w14:paraId="2BB34DC8" w14:textId="6640A8B0">
            <w:pPr>
              <w:pBdr>
                <w:bottom w:val="single" w:sz="0" w:space="0" w:color="auto"/>
              </w:pBdr>
              <w:spacing w:after="120"/>
              <w:ind w:right="195"/>
              <w:rPr>
                <w:rFonts w:ascii="Calibri" w:eastAsia="Times New Roman" w:hAnsi="Calibri"/>
                <w:b/>
                <w:color w:val="000000"/>
                <w:sz w:val="26"/>
                <w:u w:val="single"/>
              </w:rPr>
            </w:pPr>
            <w:r>
              <w:rPr>
                <w:rFonts w:ascii="Calibri" w:eastAsia="Times New Roman" w:hAnsi="Calibri"/>
                <w:b/>
                <w:color w:val="000000"/>
                <w:sz w:val="26"/>
                <w:u w:val="single"/>
              </w:rPr>
              <w:t xml:space="preserve">PROFESSIONAL </w:t>
            </w:r>
            <w:r w:rsidR="008F15CA">
              <w:rPr>
                <w:rFonts w:ascii="Calibri" w:eastAsia="Times New Roman" w:hAnsi="Calibri"/>
                <w:b/>
                <w:color w:val="000000"/>
                <w:sz w:val="26"/>
                <w:u w:val="single"/>
              </w:rPr>
              <w:t>RECORD: -</w:t>
            </w:r>
          </w:p>
          <w:p w:rsidR="00D008FB" w14:paraId="18BBCCFF" w14:textId="77777777">
            <w:pPr>
              <w:pBdr>
                <w:bottom w:val="single" w:sz="0" w:space="0" w:color="auto"/>
              </w:pBdr>
              <w:spacing w:after="120"/>
              <w:ind w:right="195"/>
              <w:rPr>
                <w:rFonts w:ascii="Calibri" w:eastAsia="Times New Roman" w:hAnsi="Calibri"/>
                <w:b/>
                <w:color w:val="000000"/>
                <w:sz w:val="26"/>
                <w:u w:val="single"/>
              </w:rPr>
            </w:pPr>
          </w:p>
          <w:p w:rsidR="00D008FB" w14:paraId="77B41638" w14:textId="77777777">
            <w:pPr>
              <w:pBdr>
                <w:bottom w:val="single" w:sz="0" w:space="0" w:color="auto"/>
              </w:pBdr>
              <w:spacing w:after="120"/>
              <w:ind w:right="195"/>
              <w:rPr>
                <w:rFonts w:ascii="Calibri" w:eastAsia="Times New Roman" w:hAnsi="Calibri"/>
                <w:b/>
                <w:color w:val="000000"/>
              </w:rPr>
            </w:pPr>
            <w:r>
              <w:rPr>
                <w:rFonts w:ascii="Calibri" w:eastAsia="Times New Roman" w:hAnsi="Calibri"/>
                <w:b/>
                <w:color w:val="000000"/>
              </w:rPr>
              <w:t>MBA (BARKATULLAH UNIVERSITY):-</w:t>
            </w:r>
          </w:p>
          <w:p w:rsidR="00D008FB" w14:paraId="52C55C67" w14:textId="77777777">
            <w:pPr>
              <w:numPr>
                <w:ilvl w:val="0"/>
                <w:numId w:val="1"/>
              </w:numPr>
              <w:spacing w:line="360" w:lineRule="auto"/>
              <w:ind w:right="195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From S. A. T. I. Vidisha</w:t>
            </w:r>
          </w:p>
          <w:p w:rsidR="00D008FB" w14:paraId="7876B135" w14:textId="51CF676D">
            <w:pPr>
              <w:numPr>
                <w:ilvl w:val="0"/>
                <w:numId w:val="5"/>
              </w:numPr>
              <w:tabs>
                <w:tab w:val="left" w:pos="630"/>
              </w:tabs>
              <w:spacing w:line="360" w:lineRule="auto"/>
              <w:ind w:left="630" w:right="195"/>
              <w:rPr>
                <w:rFonts w:ascii="Calibri" w:eastAsia="Times New Roman" w:hAnsi="Calibri"/>
                <w:b/>
                <w:color w:val="000000"/>
                <w:sz w:val="22"/>
                <w:u w:val="single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 xml:space="preserve">Concentrating </w:t>
            </w:r>
            <w:r w:rsidR="008F15CA">
              <w:rPr>
                <w:rFonts w:ascii="Calibri" w:eastAsia="Times New Roman" w:hAnsi="Calibri"/>
                <w:color w:val="000000"/>
                <w:sz w:val="22"/>
              </w:rPr>
              <w:t>in: -</w:t>
            </w:r>
            <w:r>
              <w:rPr>
                <w:rFonts w:ascii="Calibri" w:eastAsia="Times New Roman" w:hAnsi="Calibri"/>
                <w:color w:val="000000"/>
                <w:sz w:val="22"/>
              </w:rPr>
              <w:t xml:space="preserve"> </w:t>
            </w:r>
            <w:r>
              <w:rPr>
                <w:rFonts w:ascii="Calibri" w:eastAsia="Times New Roman" w:hAnsi="Calibri"/>
                <w:b/>
                <w:color w:val="000000"/>
                <w:sz w:val="22"/>
                <w:u w:val="single"/>
              </w:rPr>
              <w:t>FINANCE &amp; INTERNATIONAL BUSSINESS</w:t>
            </w:r>
          </w:p>
          <w:p w:rsidR="00D008FB" w14:paraId="7C793DA1" w14:textId="77777777">
            <w:pPr>
              <w:numPr>
                <w:ilvl w:val="0"/>
                <w:numId w:val="19"/>
              </w:numPr>
              <w:spacing w:line="360" w:lineRule="auto"/>
              <w:ind w:right="195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Aggregate: 66%</w:t>
            </w:r>
          </w:p>
          <w:p w:rsidR="00D008FB" w14:paraId="523E4199" w14:textId="77777777">
            <w:pPr>
              <w:numPr>
                <w:ilvl w:val="0"/>
                <w:numId w:val="2"/>
              </w:numPr>
              <w:tabs>
                <w:tab w:val="left" w:pos="630"/>
              </w:tabs>
              <w:spacing w:line="360" w:lineRule="auto"/>
              <w:ind w:left="630" w:right="195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 xml:space="preserve"> Year of Passing 2012.</w:t>
            </w:r>
          </w:p>
          <w:p w:rsidR="00D008FB" w14:paraId="39676B04" w14:textId="77777777">
            <w:pPr>
              <w:tabs>
                <w:tab w:val="left" w:pos="630"/>
              </w:tabs>
              <w:spacing w:line="360" w:lineRule="auto"/>
              <w:ind w:left="630" w:right="195"/>
              <w:rPr>
                <w:rFonts w:ascii="Calibri" w:eastAsia="Times New Roman" w:hAnsi="Calibri"/>
                <w:color w:val="000000"/>
                <w:sz w:val="22"/>
              </w:rPr>
            </w:pPr>
          </w:p>
          <w:p w:rsidR="00D008FB" w14:paraId="4F814986" w14:textId="77777777">
            <w:pPr>
              <w:pBdr>
                <w:bottom w:val="single" w:sz="0" w:space="0" w:color="auto"/>
              </w:pBdr>
              <w:spacing w:after="120"/>
              <w:ind w:right="195"/>
              <w:rPr>
                <w:rFonts w:ascii="Calibri" w:eastAsia="Times New Roman" w:hAnsi="Calibri"/>
                <w:b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color w:val="000000"/>
                <w:sz w:val="26"/>
                <w:u w:val="single"/>
              </w:rPr>
              <w:t>BBA (BARKATULLAH UNIVERSITY) :-</w:t>
            </w:r>
          </w:p>
          <w:p w:rsidR="00D008FB" w14:paraId="2DEE880D" w14:textId="77777777">
            <w:pPr>
              <w:numPr>
                <w:ilvl w:val="0"/>
                <w:numId w:val="2"/>
              </w:numPr>
              <w:tabs>
                <w:tab w:val="left" w:pos="630"/>
              </w:tabs>
              <w:spacing w:line="360" w:lineRule="auto"/>
              <w:ind w:left="630" w:right="195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From Career College, Bhopal.</w:t>
            </w:r>
          </w:p>
          <w:p w:rsidR="00D008FB" w14:paraId="32E6238E" w14:textId="77777777">
            <w:pPr>
              <w:numPr>
                <w:ilvl w:val="0"/>
                <w:numId w:val="12"/>
              </w:numPr>
              <w:tabs>
                <w:tab w:val="left" w:pos="630"/>
              </w:tabs>
              <w:spacing w:line="360" w:lineRule="auto"/>
              <w:ind w:left="630" w:right="195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 xml:space="preserve">Concentrating in </w:t>
            </w:r>
            <w:r>
              <w:rPr>
                <w:rFonts w:ascii="Calibri" w:eastAsia="Times New Roman" w:hAnsi="Calibri"/>
                <w:color w:val="000000"/>
                <w:sz w:val="22"/>
                <w:u w:val="single"/>
              </w:rPr>
              <w:t xml:space="preserve">Major </w:t>
            </w:r>
            <w:r>
              <w:rPr>
                <w:rFonts w:ascii="Calibri" w:eastAsia="Times New Roman" w:hAnsi="Calibri"/>
                <w:b/>
                <w:color w:val="000000"/>
                <w:sz w:val="22"/>
                <w:u w:val="single"/>
              </w:rPr>
              <w:t>:- FINANCE</w:t>
            </w:r>
          </w:p>
          <w:p w:rsidR="00D008FB" w14:paraId="41EEC757" w14:textId="77777777">
            <w:pPr>
              <w:numPr>
                <w:ilvl w:val="0"/>
                <w:numId w:val="2"/>
              </w:numPr>
              <w:tabs>
                <w:tab w:val="left" w:pos="630"/>
              </w:tabs>
              <w:spacing w:line="360" w:lineRule="auto"/>
              <w:ind w:left="630" w:right="195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Passed with 73 %.</w:t>
            </w:r>
          </w:p>
          <w:p w:rsidR="00D008FB" w14:paraId="00623CC3" w14:textId="77777777">
            <w:pPr>
              <w:numPr>
                <w:ilvl w:val="0"/>
                <w:numId w:val="3"/>
              </w:numPr>
              <w:tabs>
                <w:tab w:val="left" w:pos="630"/>
              </w:tabs>
              <w:spacing w:line="360" w:lineRule="auto"/>
              <w:ind w:left="630" w:right="195"/>
              <w:rPr>
                <w:rFonts w:ascii="Calibri" w:eastAsia="Times New Roman" w:hAnsi="Calibri"/>
                <w:b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Year of Passing 2010.</w:t>
            </w:r>
          </w:p>
          <w:p w:rsidR="00D008FB" w14:paraId="53C1A462" w14:textId="77777777">
            <w:pPr>
              <w:tabs>
                <w:tab w:val="left" w:pos="630"/>
              </w:tabs>
              <w:spacing w:line="360" w:lineRule="auto"/>
              <w:ind w:left="630" w:right="195"/>
              <w:rPr>
                <w:rFonts w:ascii="Calibri" w:eastAsia="Times New Roman" w:hAnsi="Calibri"/>
                <w:b/>
                <w:color w:val="000000"/>
                <w:sz w:val="22"/>
              </w:rPr>
            </w:pPr>
          </w:p>
          <w:p w:rsidR="00D008FB" w14:paraId="46CC2F80" w14:textId="77777777">
            <w:pPr>
              <w:pBdr>
                <w:bottom w:val="single" w:sz="0" w:space="0" w:color="auto"/>
              </w:pBdr>
              <w:spacing w:after="120"/>
              <w:ind w:right="195"/>
              <w:rPr>
                <w:rFonts w:ascii="Calibri" w:eastAsia="Times New Roman" w:hAnsi="Calibri"/>
                <w:b/>
                <w:color w:val="000000"/>
                <w:sz w:val="26"/>
                <w:u w:val="single"/>
              </w:rPr>
            </w:pPr>
            <w:r>
              <w:rPr>
                <w:rFonts w:ascii="Calibri" w:eastAsia="Times New Roman" w:hAnsi="Calibri"/>
                <w:b/>
                <w:color w:val="000000"/>
                <w:u w:val="single"/>
              </w:rPr>
              <w:t>HIGHER SECONDARY:-</w:t>
            </w:r>
          </w:p>
          <w:p w:rsidR="00D008FB" w14:paraId="224718F2" w14:textId="77777777">
            <w:pPr>
              <w:numPr>
                <w:ilvl w:val="0"/>
                <w:numId w:val="20"/>
              </w:numPr>
              <w:tabs>
                <w:tab w:val="left" w:pos="630"/>
              </w:tabs>
              <w:spacing w:line="360" w:lineRule="auto"/>
              <w:ind w:left="630" w:right="195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</w:rPr>
              <w:t xml:space="preserve">From </w:t>
            </w:r>
            <w:r>
              <w:rPr>
                <w:rFonts w:ascii="Calibri" w:eastAsia="Times New Roman" w:hAnsi="Calibri"/>
                <w:color w:val="000000"/>
                <w:sz w:val="22"/>
              </w:rPr>
              <w:t>M.P.Board</w:t>
            </w:r>
            <w:r>
              <w:rPr>
                <w:rFonts w:ascii="Calibri" w:eastAsia="Times New Roman" w:hAnsi="Calibri"/>
                <w:color w:val="000000"/>
                <w:sz w:val="22"/>
              </w:rPr>
              <w:t>, Bhopal.</w:t>
            </w:r>
          </w:p>
          <w:p w:rsidR="00D008FB" w14:paraId="1C94AE6B" w14:textId="77777777">
            <w:pPr>
              <w:numPr>
                <w:ilvl w:val="0"/>
                <w:numId w:val="2"/>
              </w:numPr>
              <w:tabs>
                <w:tab w:val="left" w:pos="630"/>
              </w:tabs>
              <w:spacing w:line="360" w:lineRule="auto"/>
              <w:ind w:left="630" w:right="195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Passed with 63 %.</w:t>
            </w:r>
          </w:p>
          <w:p w:rsidR="00D008FB" w14:paraId="0EF402AF" w14:textId="77777777">
            <w:pPr>
              <w:numPr>
                <w:ilvl w:val="0"/>
                <w:numId w:val="20"/>
              </w:numPr>
              <w:tabs>
                <w:tab w:val="left" w:pos="630"/>
              </w:tabs>
              <w:spacing w:line="360" w:lineRule="auto"/>
              <w:ind w:left="630" w:right="195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Year of Passing 2007.</w:t>
            </w:r>
          </w:p>
          <w:p w:rsidR="00D008FB" w14:paraId="4217B5D0" w14:textId="77777777">
            <w:pPr>
              <w:numPr>
                <w:ilvl w:val="0"/>
                <w:numId w:val="20"/>
              </w:numPr>
              <w:tabs>
                <w:tab w:val="left" w:pos="630"/>
              </w:tabs>
              <w:spacing w:line="360" w:lineRule="auto"/>
              <w:ind w:left="630" w:right="195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Done in Science Stream.</w:t>
            </w:r>
          </w:p>
          <w:p w:rsidR="00D008FB" w14:paraId="22A6B5EB" w14:textId="77777777">
            <w:pPr>
              <w:tabs>
                <w:tab w:val="left" w:pos="630"/>
              </w:tabs>
              <w:spacing w:line="360" w:lineRule="auto"/>
              <w:ind w:left="630" w:right="195"/>
              <w:rPr>
                <w:rFonts w:ascii="Calibri" w:eastAsia="Times New Roman" w:hAnsi="Calibri"/>
                <w:color w:val="000000"/>
                <w:sz w:val="22"/>
              </w:rPr>
            </w:pPr>
          </w:p>
          <w:p w:rsidR="00D008FB" w14:paraId="709DCB8A" w14:textId="77777777">
            <w:pPr>
              <w:pBdr>
                <w:bottom w:val="single" w:sz="0" w:space="0" w:color="auto"/>
              </w:pBdr>
              <w:spacing w:after="120"/>
              <w:ind w:right="195"/>
              <w:rPr>
                <w:rFonts w:ascii="Calibri" w:eastAsia="Times New Roman" w:hAnsi="Calibri"/>
                <w:b/>
                <w:color w:val="000000"/>
                <w:u w:val="single"/>
              </w:rPr>
            </w:pPr>
            <w:r>
              <w:rPr>
                <w:rFonts w:ascii="Calibri" w:eastAsia="Times New Roman" w:hAnsi="Calibri"/>
                <w:b/>
                <w:color w:val="000000"/>
                <w:u w:val="single"/>
              </w:rPr>
              <w:t>HIGH SCHOOL:-</w:t>
            </w:r>
          </w:p>
          <w:p w:rsidR="00D008FB" w14:paraId="70965ECC" w14:textId="77777777">
            <w:pPr>
              <w:numPr>
                <w:ilvl w:val="0"/>
                <w:numId w:val="10"/>
              </w:numPr>
              <w:tabs>
                <w:tab w:val="left" w:pos="280"/>
              </w:tabs>
              <w:spacing w:line="360" w:lineRule="auto"/>
              <w:ind w:right="195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 xml:space="preserve">From </w:t>
            </w:r>
            <w:r>
              <w:rPr>
                <w:rFonts w:ascii="Calibri" w:eastAsia="Times New Roman" w:hAnsi="Calibri"/>
                <w:color w:val="000000"/>
                <w:sz w:val="22"/>
              </w:rPr>
              <w:t>C.G.Board</w:t>
            </w:r>
            <w:r>
              <w:rPr>
                <w:rFonts w:ascii="Calibri" w:eastAsia="Times New Roman" w:hAnsi="Calibri"/>
                <w:color w:val="000000"/>
                <w:sz w:val="22"/>
              </w:rPr>
              <w:t>, Raipur.</w:t>
            </w:r>
          </w:p>
          <w:p w:rsidR="00D008FB" w14:paraId="53BFA714" w14:textId="77777777">
            <w:pPr>
              <w:numPr>
                <w:ilvl w:val="0"/>
                <w:numId w:val="2"/>
              </w:numPr>
              <w:tabs>
                <w:tab w:val="left" w:pos="630"/>
              </w:tabs>
              <w:spacing w:line="360" w:lineRule="auto"/>
              <w:ind w:left="630" w:right="195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Passed with 56 %.</w:t>
            </w:r>
          </w:p>
          <w:p w:rsidR="00D008FB" w14:paraId="7A79848D" w14:textId="77777777">
            <w:pPr>
              <w:numPr>
                <w:ilvl w:val="0"/>
                <w:numId w:val="4"/>
              </w:numPr>
              <w:tabs>
                <w:tab w:val="left" w:pos="630"/>
              </w:tabs>
              <w:spacing w:line="360" w:lineRule="auto"/>
              <w:ind w:left="630" w:right="195"/>
              <w:rPr>
                <w:rFonts w:ascii="Calibri" w:eastAsia="Calibri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Year of Passing 2004</w:t>
            </w:r>
          </w:p>
          <w:p w:rsidR="00D008FB" w14:paraId="22DF10B5" w14:textId="77777777">
            <w:pPr>
              <w:tabs>
                <w:tab w:val="left" w:pos="630"/>
              </w:tabs>
              <w:spacing w:line="360" w:lineRule="auto"/>
              <w:ind w:left="270" w:right="195"/>
              <w:rPr>
                <w:rFonts w:ascii="Calibri" w:eastAsia="Times New Roman" w:hAnsi="Calibri"/>
                <w:color w:val="000000"/>
              </w:rPr>
            </w:pPr>
          </w:p>
          <w:p w:rsidR="00D008FB" w14:paraId="6290B06A" w14:textId="77777777">
            <w:pPr>
              <w:tabs>
                <w:tab w:val="left" w:pos="630"/>
              </w:tabs>
              <w:spacing w:line="360" w:lineRule="auto"/>
              <w:ind w:right="195"/>
              <w:rPr>
                <w:rFonts w:ascii="Calibri" w:eastAsia="Calibri" w:hAnsi="Calibri"/>
                <w:color w:val="000000"/>
              </w:rPr>
            </w:pPr>
          </w:p>
        </w:tc>
      </w:tr>
      <w:tr w14:paraId="519BF496" w14:textId="77777777" w:rsidTr="000B7F57">
        <w:tblPrEx>
          <w:tblW w:w="10774" w:type="dxa"/>
          <w:tblInd w:w="-431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4777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08FB" w14:paraId="425511F4" w14:textId="77777777">
            <w:pPr>
              <w:ind w:right="195"/>
              <w:rPr>
                <w:rFonts w:ascii="Calibri" w:eastAsia="Times New Roman" w:hAnsi="Calibri"/>
                <w:b/>
                <w:color w:val="000000"/>
                <w:sz w:val="28"/>
                <w:u w:val="single"/>
              </w:rPr>
            </w:pPr>
          </w:p>
          <w:p w:rsidR="00D008FB" w14:paraId="549EA770" w14:textId="77777777">
            <w:pPr>
              <w:ind w:right="195"/>
              <w:rPr>
                <w:rFonts w:ascii="Calibri" w:eastAsia="Times New Roman" w:hAnsi="Calibri"/>
                <w:b/>
                <w:color w:val="000000"/>
                <w:sz w:val="28"/>
                <w:u w:val="single"/>
              </w:rPr>
            </w:pPr>
          </w:p>
          <w:p w:rsidR="00D008FB" w14:paraId="658A5FCF" w14:textId="77777777">
            <w:pPr>
              <w:ind w:right="195"/>
              <w:rPr>
                <w:rFonts w:ascii="Calibri" w:eastAsia="Times New Roman" w:hAnsi="Calibri"/>
                <w:b/>
                <w:color w:val="000000"/>
                <w:sz w:val="28"/>
                <w:u w:val="single"/>
              </w:rPr>
            </w:pPr>
          </w:p>
          <w:p w:rsidR="00D008FB" w14:paraId="088A662A" w14:textId="77777777">
            <w:pPr>
              <w:ind w:right="195"/>
              <w:rPr>
                <w:rFonts w:ascii="Calibri" w:eastAsia="Times New Roman" w:hAnsi="Calibri"/>
                <w:b/>
                <w:color w:val="000000"/>
                <w:sz w:val="28"/>
                <w:u w:val="single"/>
              </w:rPr>
            </w:pPr>
          </w:p>
          <w:p w:rsidR="00D008FB" w14:paraId="407E0431" w14:textId="77777777">
            <w:pPr>
              <w:ind w:right="195"/>
              <w:rPr>
                <w:rFonts w:ascii="Calibri" w:eastAsia="Times New Roman" w:hAnsi="Calibri"/>
                <w:b/>
                <w:color w:val="000000"/>
                <w:sz w:val="28"/>
                <w:u w:val="single"/>
              </w:rPr>
            </w:pPr>
          </w:p>
          <w:p w:rsidR="00D008FB" w14:paraId="3D73A8B6" w14:textId="77777777">
            <w:pPr>
              <w:ind w:right="195"/>
              <w:rPr>
                <w:rFonts w:ascii="Times New Roman" w:eastAsia="Times New Roman" w:hAnsi="Times New Roman"/>
                <w:color w:val="000000"/>
              </w:rPr>
            </w:pPr>
          </w:p>
          <w:p w:rsidR="00D008FB" w14:paraId="191C30F3" w14:textId="29B39DEC">
            <w:pPr>
              <w:ind w:right="195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Calibri" w:eastAsia="Times New Roman" w:hAnsi="Calibri"/>
                <w:b/>
                <w:color w:val="000000"/>
                <w:u w:val="single"/>
              </w:rPr>
              <w:t>PERMANENT</w:t>
            </w:r>
            <w:r w:rsidR="008F15CA">
              <w:rPr>
                <w:rFonts w:ascii="Calibri" w:eastAsia="Times New Roman" w:hAnsi="Calibri"/>
                <w:b/>
                <w:color w:val="000000"/>
                <w:u w:val="single"/>
              </w:rPr>
              <w:t xml:space="preserve"> ADDRESS</w:t>
            </w:r>
            <w:r w:rsidR="008F15CA">
              <w:rPr>
                <w:rFonts w:ascii="Calibri" w:eastAsia="Times New Roman" w:hAnsi="Calibri"/>
                <w:b/>
                <w:color w:val="000000"/>
              </w:rPr>
              <w:t>: -</w:t>
            </w:r>
          </w:p>
          <w:p w:rsidR="00D008FB" w14:paraId="698EA428" w14:textId="77777777">
            <w:pPr>
              <w:ind w:right="195"/>
              <w:rPr>
                <w:rFonts w:ascii="Times New Roman" w:eastAsia="Times New Roman" w:hAnsi="Times New Roman"/>
                <w:color w:val="000000"/>
              </w:rPr>
            </w:pPr>
          </w:p>
          <w:p w:rsidR="00D008FB" w14:paraId="203C701E" w14:textId="77777777">
            <w:pPr>
              <w:ind w:right="195"/>
              <w:rPr>
                <w:rFonts w:ascii="Calibri" w:eastAsia="Times New Roman" w:hAnsi="Calibri"/>
                <w:b/>
                <w:color w:val="000000"/>
                <w:sz w:val="28"/>
                <w:u w:val="single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 xml:space="preserve">Village Rampur Post Rampur, Thana And </w:t>
            </w:r>
            <w:r>
              <w:rPr>
                <w:rFonts w:ascii="Calibri" w:eastAsia="Times New Roman" w:hAnsi="Calibri"/>
                <w:color w:val="000000"/>
                <w:sz w:val="22"/>
              </w:rPr>
              <w:t>Tahsil</w:t>
            </w:r>
            <w:r>
              <w:rPr>
                <w:rFonts w:ascii="Calibri" w:eastAsia="Times New Roman" w:hAnsi="Calibri"/>
                <w:color w:val="000000"/>
                <w:sz w:val="22"/>
              </w:rPr>
              <w:t xml:space="preserve"> </w:t>
            </w:r>
            <w:r>
              <w:rPr>
                <w:rFonts w:ascii="Calibri" w:eastAsia="Times New Roman" w:hAnsi="Calibri"/>
                <w:color w:val="000000"/>
                <w:sz w:val="22"/>
              </w:rPr>
              <w:t>Naigarhi</w:t>
            </w:r>
            <w:r>
              <w:rPr>
                <w:rFonts w:ascii="Calibri" w:eastAsia="Times New Roman" w:hAnsi="Calibri"/>
                <w:color w:val="000000"/>
                <w:sz w:val="22"/>
              </w:rPr>
              <w:t xml:space="preserve"> District </w:t>
            </w:r>
            <w:r>
              <w:rPr>
                <w:rFonts w:ascii="Calibri" w:eastAsia="Times New Roman" w:hAnsi="Calibri"/>
                <w:color w:val="000000"/>
                <w:sz w:val="22"/>
              </w:rPr>
              <w:t>Rewa</w:t>
            </w:r>
            <w:r>
              <w:rPr>
                <w:rFonts w:ascii="Calibri" w:eastAsia="Times New Roman" w:hAnsi="Calibri"/>
                <w:color w:val="000000"/>
                <w:sz w:val="22"/>
              </w:rPr>
              <w:t>, Madhya Pradesh 486340</w:t>
            </w:r>
          </w:p>
          <w:p w:rsidR="00D008FB" w14:paraId="49A603B8" w14:textId="77777777">
            <w:pPr>
              <w:ind w:right="195"/>
              <w:rPr>
                <w:rFonts w:ascii="Calibri" w:eastAsia="Times New Roman" w:hAnsi="Calibri"/>
                <w:b/>
                <w:color w:val="000000"/>
                <w:u w:val="single"/>
              </w:rPr>
            </w:pPr>
          </w:p>
          <w:p w:rsidR="00D008FB" w14:paraId="00E97500" w14:textId="77777777">
            <w:pPr>
              <w:ind w:right="195"/>
              <w:rPr>
                <w:rFonts w:ascii="Calibri" w:eastAsia="Times New Roman" w:hAnsi="Calibri"/>
                <w:b/>
                <w:color w:val="000000"/>
                <w:sz w:val="28"/>
                <w:u w:val="single"/>
              </w:rPr>
            </w:pPr>
          </w:p>
          <w:p w:rsidR="00D008FB" w14:paraId="173A3B99" w14:textId="77777777">
            <w:pPr>
              <w:ind w:right="195"/>
              <w:rPr>
                <w:rFonts w:ascii="Calibri" w:eastAsia="Times New Roman" w:hAnsi="Calibri"/>
                <w:b/>
                <w:color w:val="000000"/>
                <w:sz w:val="28"/>
                <w:u w:val="single"/>
              </w:rPr>
            </w:pPr>
          </w:p>
          <w:p w:rsidR="00D008FB" w14:paraId="300D11B5" w14:textId="6ABE33AF">
            <w:pPr>
              <w:tabs>
                <w:tab w:val="left" w:pos="1335"/>
                <w:tab w:val="left" w:pos="1425"/>
              </w:tabs>
              <w:spacing w:line="480" w:lineRule="auto"/>
              <w:ind w:right="195"/>
              <w:rPr>
                <w:rFonts w:ascii="Calibri" w:eastAsia="Times New Roman" w:hAnsi="Calibri"/>
                <w:b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color w:val="000000"/>
                <w:u w:val="single"/>
              </w:rPr>
              <w:t>FATHER</w:t>
            </w:r>
            <w:r w:rsidR="008F15CA">
              <w:rPr>
                <w:rFonts w:ascii="Calibri" w:eastAsia="Times New Roman" w:hAnsi="Calibri"/>
                <w:b/>
                <w:color w:val="000000"/>
                <w:u w:val="single"/>
              </w:rPr>
              <w:t xml:space="preserve"> </w:t>
            </w:r>
            <w:r>
              <w:rPr>
                <w:rFonts w:ascii="Calibri" w:eastAsia="Times New Roman" w:hAnsi="Calibri"/>
                <w:b/>
                <w:color w:val="000000"/>
                <w:u w:val="single"/>
              </w:rPr>
              <w:t>NAME</w:t>
            </w:r>
            <w:r>
              <w:rPr>
                <w:rFonts w:ascii="Calibri" w:eastAsia="Times New Roman" w:hAnsi="Calibri"/>
                <w:b/>
                <w:color w:val="000000"/>
                <w:sz w:val="22"/>
              </w:rPr>
              <w:t xml:space="preserve">: </w:t>
            </w:r>
          </w:p>
          <w:p w:rsidR="00D008FB" w14:paraId="006D29C8" w14:textId="77777777">
            <w:pPr>
              <w:tabs>
                <w:tab w:val="left" w:pos="1335"/>
                <w:tab w:val="left" w:pos="1425"/>
              </w:tabs>
              <w:spacing w:line="480" w:lineRule="auto"/>
              <w:ind w:right="195"/>
              <w:rPr>
                <w:rFonts w:ascii="Calibri" w:eastAsia="Times New Roman" w:hAnsi="Calibri"/>
                <w:b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Umashankar</w:t>
            </w:r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r>
              <w:rPr>
                <w:rFonts w:ascii="Calibri" w:eastAsia="Times New Roman" w:hAnsi="Calibri"/>
                <w:color w:val="000000"/>
              </w:rPr>
              <w:t>Tripathi</w:t>
            </w:r>
          </w:p>
          <w:p w:rsidR="00D008FB" w14:paraId="76E89164" w14:textId="77777777">
            <w:pPr>
              <w:tabs>
                <w:tab w:val="left" w:pos="1335"/>
                <w:tab w:val="left" w:pos="1425"/>
              </w:tabs>
              <w:spacing w:line="480" w:lineRule="auto"/>
              <w:ind w:right="195"/>
              <w:rPr>
                <w:rFonts w:ascii="Calibri" w:eastAsia="Times New Roman" w:hAnsi="Calibri"/>
                <w:b/>
                <w:color w:val="000000"/>
                <w:sz w:val="22"/>
                <w:u w:val="single"/>
              </w:rPr>
            </w:pPr>
          </w:p>
          <w:p w:rsidR="00D008FB" w14:paraId="531EA692" w14:textId="77777777">
            <w:pPr>
              <w:tabs>
                <w:tab w:val="left" w:pos="1335"/>
                <w:tab w:val="left" w:pos="1425"/>
              </w:tabs>
              <w:spacing w:line="480" w:lineRule="auto"/>
              <w:ind w:right="195"/>
              <w:rPr>
                <w:rFonts w:ascii="Calibri" w:eastAsia="Times New Roman" w:hAnsi="Calibri"/>
                <w:b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color w:val="000000"/>
                <w:sz w:val="22"/>
                <w:u w:val="single"/>
              </w:rPr>
              <w:t>Date of Birth</w:t>
            </w:r>
            <w:r>
              <w:rPr>
                <w:rFonts w:ascii="Calibri" w:eastAsia="Times New Roman" w:hAnsi="Calibri"/>
                <w:b/>
                <w:color w:val="000000"/>
                <w:sz w:val="22"/>
              </w:rPr>
              <w:t>:-</w:t>
            </w:r>
          </w:p>
          <w:p w:rsidR="00D008FB" w14:paraId="59E918C3" w14:textId="77777777">
            <w:pPr>
              <w:tabs>
                <w:tab w:val="left" w:pos="1335"/>
                <w:tab w:val="left" w:pos="1425"/>
              </w:tabs>
              <w:spacing w:line="480" w:lineRule="auto"/>
              <w:ind w:right="195"/>
              <w:rPr>
                <w:rFonts w:ascii="Calibri" w:eastAsia="Times New Roman" w:hAnsi="Calibri"/>
                <w:b/>
                <w:color w:val="000000"/>
                <w:sz w:val="22"/>
                <w:u w:val="single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15</w:t>
            </w:r>
            <w:r>
              <w:rPr>
                <w:rFonts w:ascii="Calibri" w:eastAsia="Times New Roman" w:hAnsi="Calibri"/>
                <w:color w:val="000000"/>
                <w:sz w:val="22"/>
                <w:vertAlign w:val="superscript"/>
              </w:rPr>
              <w:t>TH</w:t>
            </w:r>
            <w:r>
              <w:rPr>
                <w:rFonts w:ascii="Calibri" w:eastAsia="Times New Roman" w:hAnsi="Calibri"/>
                <w:color w:val="000000"/>
                <w:sz w:val="22"/>
              </w:rPr>
              <w:t>JUNE 1989</w:t>
            </w:r>
          </w:p>
          <w:p w:rsidR="00D008FB" w14:paraId="5E67D5FE" w14:textId="77777777">
            <w:pPr>
              <w:tabs>
                <w:tab w:val="left" w:pos="1335"/>
                <w:tab w:val="left" w:pos="1425"/>
              </w:tabs>
              <w:spacing w:line="480" w:lineRule="auto"/>
              <w:ind w:right="195"/>
              <w:rPr>
                <w:rFonts w:ascii="Calibri" w:eastAsia="Times New Roman" w:hAnsi="Calibri"/>
                <w:b/>
                <w:color w:val="000000"/>
                <w:sz w:val="22"/>
                <w:u w:val="single"/>
              </w:rPr>
            </w:pPr>
          </w:p>
          <w:p w:rsidR="00D008FB" w14:paraId="5089535B" w14:textId="77777777">
            <w:pPr>
              <w:tabs>
                <w:tab w:val="left" w:pos="1335"/>
                <w:tab w:val="left" w:pos="1425"/>
              </w:tabs>
              <w:spacing w:line="480" w:lineRule="auto"/>
              <w:ind w:right="195"/>
              <w:rPr>
                <w:rFonts w:ascii="Calibri" w:eastAsia="Times New Roman" w:hAnsi="Calibri"/>
                <w:b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color w:val="000000"/>
                <w:sz w:val="22"/>
                <w:u w:val="single"/>
              </w:rPr>
              <w:t>SEX</w:t>
            </w:r>
            <w:r>
              <w:rPr>
                <w:rFonts w:ascii="Calibri" w:eastAsia="Times New Roman" w:hAnsi="Calibri"/>
                <w:b/>
                <w:color w:val="000000"/>
                <w:sz w:val="22"/>
              </w:rPr>
              <w:t xml:space="preserve">:- </w:t>
            </w:r>
            <w:r>
              <w:rPr>
                <w:rFonts w:ascii="Calibri" w:eastAsia="Times New Roman" w:hAnsi="Calibri"/>
                <w:color w:val="000000"/>
                <w:sz w:val="22"/>
              </w:rPr>
              <w:t>Male</w:t>
            </w:r>
          </w:p>
          <w:p w:rsidR="00D008FB" w14:paraId="3F4F9AFB" w14:textId="77777777">
            <w:pPr>
              <w:tabs>
                <w:tab w:val="left" w:pos="1245"/>
              </w:tabs>
              <w:spacing w:line="480" w:lineRule="auto"/>
              <w:ind w:right="195"/>
              <w:rPr>
                <w:rFonts w:ascii="Calibri" w:eastAsia="Times New Roman" w:hAnsi="Calibri"/>
                <w:b/>
                <w:color w:val="000000"/>
                <w:u w:val="single"/>
              </w:rPr>
            </w:pPr>
          </w:p>
          <w:p w:rsidR="00D008FB" w14:paraId="6BF96F9D" w14:textId="77777777">
            <w:pPr>
              <w:tabs>
                <w:tab w:val="left" w:pos="1245"/>
              </w:tabs>
              <w:spacing w:line="480" w:lineRule="auto"/>
              <w:ind w:right="195"/>
              <w:rPr>
                <w:rFonts w:ascii="Calibri" w:eastAsia="Times New Roman" w:hAnsi="Calibri"/>
                <w:b/>
                <w:color w:val="000000"/>
                <w:sz w:val="20"/>
              </w:rPr>
            </w:pPr>
            <w:r>
              <w:rPr>
                <w:rFonts w:ascii="Calibri" w:eastAsia="Times New Roman" w:hAnsi="Calibri"/>
                <w:b/>
                <w:color w:val="000000"/>
                <w:sz w:val="22"/>
                <w:u w:val="single"/>
              </w:rPr>
              <w:t>NATIONALITY</w:t>
            </w:r>
            <w:r>
              <w:rPr>
                <w:rFonts w:ascii="Calibri" w:eastAsia="Times New Roman" w:hAnsi="Calibri"/>
                <w:b/>
                <w:color w:val="000000"/>
                <w:sz w:val="22"/>
              </w:rPr>
              <w:t xml:space="preserve">:- </w:t>
            </w:r>
            <w:r>
              <w:rPr>
                <w:rFonts w:ascii="Calibri" w:eastAsia="Times New Roman" w:hAnsi="Calibri"/>
                <w:color w:val="000000"/>
                <w:sz w:val="22"/>
              </w:rPr>
              <w:t>Indian</w:t>
            </w:r>
          </w:p>
          <w:p w:rsidR="00D008FB" w14:paraId="5B3BD178" w14:textId="77777777">
            <w:pPr>
              <w:spacing w:line="480" w:lineRule="auto"/>
              <w:ind w:right="195"/>
              <w:rPr>
                <w:rFonts w:ascii="Calibri" w:eastAsia="Times New Roman" w:hAnsi="Calibri"/>
                <w:b/>
                <w:color w:val="000000"/>
                <w:sz w:val="22"/>
                <w:u w:val="single"/>
              </w:rPr>
            </w:pPr>
          </w:p>
          <w:p w:rsidR="00D008FB" w14:paraId="20DFD71D" w14:textId="77777777">
            <w:pPr>
              <w:spacing w:line="480" w:lineRule="auto"/>
              <w:ind w:right="195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color w:val="000000"/>
                <w:sz w:val="22"/>
                <w:u w:val="single"/>
              </w:rPr>
              <w:t>MARITALSTATUS</w:t>
            </w:r>
            <w:r>
              <w:rPr>
                <w:rFonts w:ascii="Calibri" w:eastAsia="Times New Roman" w:hAnsi="Calibri"/>
                <w:b/>
                <w:color w:val="000000"/>
                <w:sz w:val="22"/>
              </w:rPr>
              <w:t>:-</w:t>
            </w:r>
            <w:r>
              <w:rPr>
                <w:rFonts w:ascii="Calibri" w:eastAsia="Times New Roman" w:hAnsi="Calibri"/>
                <w:color w:val="000000"/>
              </w:rPr>
              <w:t>Married</w:t>
            </w:r>
          </w:p>
          <w:p w:rsidR="00D008FB" w14:paraId="464C4A4D" w14:textId="77777777">
            <w:pPr>
              <w:keepNext/>
              <w:spacing w:line="480" w:lineRule="auto"/>
              <w:ind w:right="195"/>
              <w:rPr>
                <w:rFonts w:ascii="Calibri" w:eastAsia="Times New Roman" w:hAnsi="Calibri"/>
                <w:b/>
                <w:color w:val="000000"/>
                <w:sz w:val="22"/>
                <w:u w:val="single"/>
              </w:rPr>
            </w:pPr>
          </w:p>
          <w:p w:rsidR="00D008FB" w14:paraId="77CB52D9" w14:textId="77777777">
            <w:pPr>
              <w:spacing w:line="480" w:lineRule="auto"/>
              <w:ind w:right="195"/>
              <w:rPr>
                <w:rFonts w:ascii="Calibri" w:eastAsia="Times New Roman" w:hAnsi="Calibri"/>
                <w:b/>
                <w:color w:val="000000"/>
                <w:u w:val="single"/>
              </w:rPr>
            </w:pPr>
          </w:p>
          <w:p w:rsidR="00D008FB" w14:paraId="4E3637BB" w14:textId="77777777">
            <w:pPr>
              <w:spacing w:line="480" w:lineRule="auto"/>
              <w:ind w:right="195"/>
              <w:rPr>
                <w:rFonts w:ascii="Calibri" w:eastAsia="Times New Roman" w:hAnsi="Calibri"/>
                <w:b/>
                <w:color w:val="000000"/>
                <w:u w:val="single"/>
              </w:rPr>
            </w:pPr>
          </w:p>
          <w:p w:rsidR="00D008FB" w14:paraId="1104E62A" w14:textId="77777777">
            <w:pPr>
              <w:spacing w:line="480" w:lineRule="auto"/>
              <w:ind w:right="195"/>
              <w:rPr>
                <w:rFonts w:ascii="Calibri" w:eastAsia="Times New Roman" w:hAnsi="Calibri"/>
                <w:b/>
                <w:color w:val="000000"/>
                <w:u w:val="single"/>
              </w:rPr>
            </w:pPr>
          </w:p>
          <w:p w:rsidR="00D008FB" w14:paraId="03FE9BF3" w14:textId="77777777">
            <w:pPr>
              <w:spacing w:line="480" w:lineRule="auto"/>
              <w:ind w:right="195"/>
              <w:rPr>
                <w:rFonts w:ascii="Calibri" w:eastAsia="Times New Roman" w:hAnsi="Calibri"/>
                <w:b/>
                <w:color w:val="000000"/>
                <w:u w:val="single"/>
              </w:rPr>
            </w:pPr>
          </w:p>
          <w:p w:rsidR="00D008FB" w14:paraId="59B15FB7" w14:textId="77777777">
            <w:pPr>
              <w:spacing w:line="480" w:lineRule="auto"/>
              <w:ind w:right="195"/>
              <w:rPr>
                <w:rFonts w:ascii="Calibri" w:eastAsia="Times New Roman" w:hAnsi="Calibri"/>
                <w:b/>
                <w:color w:val="000000"/>
                <w:u w:val="single"/>
              </w:rPr>
            </w:pPr>
          </w:p>
          <w:p w:rsidR="00D008FB" w14:paraId="04B1D04B" w14:textId="77777777">
            <w:pPr>
              <w:spacing w:line="480" w:lineRule="auto"/>
              <w:ind w:right="195"/>
              <w:rPr>
                <w:rFonts w:ascii="Calibri" w:eastAsia="Times New Roman" w:hAnsi="Calibri"/>
                <w:b/>
                <w:color w:val="000000"/>
                <w:u w:val="single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0B7F57" w14:paraId="553F1B2D" w14:textId="77777777">
            <w:pPr>
              <w:pBdr>
                <w:bottom w:val="single" w:sz="0" w:space="0" w:color="auto"/>
              </w:pBdr>
              <w:spacing w:after="120"/>
              <w:ind w:right="195"/>
              <w:rPr>
                <w:rFonts w:ascii="Calibri" w:eastAsia="Times New Roman" w:hAnsi="Calibri"/>
                <w:b/>
                <w:color w:val="000000"/>
                <w:sz w:val="36"/>
                <w:szCs w:val="36"/>
                <w:u w:val="single"/>
              </w:rPr>
            </w:pPr>
          </w:p>
          <w:p w:rsidR="00D008FB" w14:paraId="3490746F" w14:textId="6E1C7847">
            <w:pPr>
              <w:pBdr>
                <w:bottom w:val="single" w:sz="0" w:space="0" w:color="auto"/>
              </w:pBdr>
              <w:spacing w:after="120"/>
              <w:ind w:right="195"/>
              <w:rPr>
                <w:rFonts w:ascii="Calibri" w:eastAsia="Times New Roman" w:hAnsi="Calibri"/>
                <w:b/>
                <w:color w:val="000000"/>
                <w:sz w:val="36"/>
                <w:szCs w:val="36"/>
                <w:u w:val="single"/>
              </w:rPr>
            </w:pPr>
            <w:r>
              <w:rPr>
                <w:rFonts w:ascii="Calibri" w:eastAsia="Times New Roman" w:hAnsi="Calibri"/>
                <w:b/>
                <w:color w:val="000000"/>
                <w:sz w:val="36"/>
                <w:szCs w:val="36"/>
                <w:u w:val="single"/>
              </w:rPr>
              <w:t>WORK EXPERIENCE:-</w:t>
            </w:r>
          </w:p>
          <w:p w:rsidR="00D008FB" w14:paraId="24CFA017" w14:textId="77777777">
            <w:pPr>
              <w:pBdr>
                <w:bottom w:val="single" w:sz="0" w:space="0" w:color="auto"/>
              </w:pBdr>
              <w:spacing w:after="120"/>
              <w:ind w:right="195"/>
              <w:rPr>
                <w:rFonts w:ascii="Calibri" w:eastAsia="Times New Roman" w:hAnsi="Calibri"/>
                <w:b/>
                <w:color w:val="000000"/>
                <w:sz w:val="36"/>
                <w:szCs w:val="36"/>
                <w:u w:val="single"/>
              </w:rPr>
            </w:pPr>
          </w:p>
          <w:p w:rsidR="00C14D84" w:rsidP="002B43C4" w14:paraId="4C3D5D0F" w14:textId="77777777">
            <w:pPr>
              <w:pBdr>
                <w:bottom w:val="single" w:sz="0" w:space="0" w:color="auto"/>
              </w:pBdr>
              <w:spacing w:after="120"/>
              <w:ind w:right="195"/>
              <w:rPr>
                <w:rFonts w:ascii="Calibri" w:eastAsia="Times New Roman" w:hAnsi="Calibri"/>
                <w:b/>
                <w:color w:val="000000"/>
                <w:u w:val="single"/>
              </w:rPr>
            </w:pPr>
            <w:r>
              <w:rPr>
                <w:rFonts w:ascii="Calibri" w:eastAsia="Times New Roman" w:hAnsi="Calibri"/>
                <w:b/>
                <w:color w:val="000000"/>
                <w:u w:val="single"/>
                <w:lang w:val="en-US"/>
              </w:rPr>
              <w:t xml:space="preserve">IMEAC </w:t>
            </w:r>
            <w:r>
              <w:rPr>
                <w:rFonts w:ascii="Calibri" w:eastAsia="Times New Roman" w:hAnsi="Calibri"/>
                <w:b/>
                <w:color w:val="000000"/>
                <w:u w:val="single"/>
                <w:lang w:val="en-US"/>
              </w:rPr>
              <w:t>Medntek</w:t>
            </w:r>
            <w:r>
              <w:rPr>
                <w:rFonts w:ascii="Calibri" w:eastAsia="Times New Roman" w:hAnsi="Calibri"/>
                <w:b/>
                <w:color w:val="000000"/>
                <w:u w:val="single"/>
                <w:lang w:val="en-US"/>
              </w:rPr>
              <w:t xml:space="preserve"> Ltd</w:t>
            </w:r>
          </w:p>
          <w:p w:rsidR="00C14D84" w:rsidP="002B43C4" w14:paraId="6927E5F5" w14:textId="77777777">
            <w:pPr>
              <w:rPr>
                <w:rFonts w:ascii="Calibri" w:eastAsia="Times New Roman" w:hAnsi="Calibri"/>
                <w:b/>
                <w:color w:val="000000"/>
                <w:sz w:val="28"/>
                <w:u w:val="single"/>
              </w:rPr>
            </w:pPr>
          </w:p>
          <w:p w:rsidR="00C14D84" w:rsidP="00C14D84" w14:paraId="3AADDC38" w14:textId="0040B3AD">
            <w:pPr>
              <w:pStyle w:val="ListParagraph"/>
              <w:numPr>
                <w:ilvl w:val="0"/>
                <w:numId w:val="22"/>
              </w:numPr>
              <w:rPr>
                <w:rFonts w:eastAsia="Times New Roman"/>
                <w:b/>
                <w:color w:val="000000"/>
                <w:u w:val="single"/>
              </w:rPr>
            </w:pPr>
            <w:r>
              <w:rPr>
                <w:rFonts w:eastAsia="Times New Roman"/>
                <w:b/>
                <w:color w:val="000000"/>
                <w:u w:val="single"/>
              </w:rPr>
              <w:t xml:space="preserve">Senior Executive </w:t>
            </w:r>
            <w:r w:rsidR="008F15CA">
              <w:rPr>
                <w:rFonts w:eastAsia="Times New Roman"/>
                <w:b/>
                <w:color w:val="000000"/>
                <w:u w:val="single"/>
              </w:rPr>
              <w:t>– Commercial &amp; Administrative</w:t>
            </w:r>
          </w:p>
          <w:p w:rsidR="00C14D84" w:rsidP="00C14D84" w14:paraId="3AE61F9E" w14:textId="77777777">
            <w:pPr>
              <w:pStyle w:val="ListParagraph"/>
              <w:numPr>
                <w:ilvl w:val="0"/>
                <w:numId w:val="23"/>
              </w:numPr>
              <w:rPr>
                <w:rFonts w:eastAsia="Times New Roman"/>
                <w:b/>
                <w:color w:val="000000"/>
                <w:u w:val="single"/>
              </w:rPr>
            </w:pPr>
            <w:r>
              <w:rPr>
                <w:rFonts w:eastAsia="Times New Roman"/>
                <w:bCs/>
                <w:color w:val="000000"/>
              </w:rPr>
              <w:t>Bilaspur</w:t>
            </w:r>
            <w:r>
              <w:rPr>
                <w:rFonts w:eastAsia="Times New Roman"/>
                <w:bCs/>
                <w:color w:val="000000"/>
              </w:rPr>
              <w:t xml:space="preserve"> CHHATTISGARH</w:t>
            </w:r>
          </w:p>
          <w:p w:rsidR="00C14D84" w:rsidP="00C14D84" w14:paraId="2957D0FC" w14:textId="77777777">
            <w:pPr>
              <w:pStyle w:val="ListParagraph"/>
              <w:numPr>
                <w:ilvl w:val="0"/>
                <w:numId w:val="24"/>
              </w:numPr>
              <w:rPr>
                <w:rFonts w:eastAsia="Times New Roman"/>
                <w:b/>
                <w:color w:val="000000"/>
                <w:sz w:val="28"/>
                <w:u w:val="single"/>
              </w:rPr>
            </w:pPr>
            <w:r>
              <w:rPr>
                <w:rFonts w:eastAsia="Times New Roman"/>
                <w:bCs/>
                <w:color w:val="000000"/>
              </w:rPr>
              <w:t>June 2022</w:t>
            </w:r>
            <w:r>
              <w:rPr>
                <w:rFonts w:eastAsia="Times New Roman"/>
                <w:bCs/>
                <w:color w:val="000000"/>
              </w:rPr>
              <w:t xml:space="preserve"> TO Till Date.</w:t>
            </w:r>
          </w:p>
          <w:p w:rsidR="00C14D84" w:rsidP="002B43C4" w14:paraId="28F90C32" w14:textId="66BA9DD7">
            <w:pPr>
              <w:rPr>
                <w:rFonts w:ascii="Calibri" w:eastAsia="Times New Roman" w:hAnsi="Calibri"/>
                <w:b/>
                <w:color w:val="000000"/>
                <w:sz w:val="28"/>
                <w:u w:val="single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  <w:u w:val="single"/>
              </w:rPr>
              <w:t>RESPONSIBILITIES</w:t>
            </w:r>
            <w:r>
              <w:rPr>
                <w:rFonts w:ascii="Calibri" w:eastAsia="Times New Roman" w:hAnsi="Calibri"/>
                <w:b/>
                <w:color w:val="000000"/>
                <w:sz w:val="28"/>
                <w:u w:val="single"/>
              </w:rPr>
              <w:t>: -</w:t>
            </w:r>
          </w:p>
          <w:p w:rsidR="00C14D84" w:rsidP="002B43C4" w14:paraId="755599ED" w14:textId="495C88E6">
            <w:pPr>
              <w:rPr>
                <w:rFonts w:ascii="Calibri" w:eastAsia="Times New Roman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bCs/>
                <w:color w:val="000000"/>
                <w:sz w:val="20"/>
                <w:szCs w:val="20"/>
              </w:rPr>
              <w:t xml:space="preserve">MAINTAIN RELATIONSHIP WITH </w:t>
            </w:r>
            <w:r w:rsidR="008F15CA">
              <w:rPr>
                <w:rFonts w:ascii="Calibri" w:eastAsia="Times New Roman" w:hAnsi="Calibri"/>
                <w:bCs/>
                <w:color w:val="000000"/>
                <w:sz w:val="20"/>
                <w:szCs w:val="20"/>
              </w:rPr>
              <w:t>Hospital,</w:t>
            </w:r>
            <w:r w:rsidR="001F625F">
              <w:rPr>
                <w:rFonts w:ascii="Calibri" w:eastAsia="Times New Roman" w:hAnsi="Calibri"/>
                <w:bCs/>
                <w:color w:val="000000"/>
                <w:sz w:val="20"/>
                <w:szCs w:val="20"/>
              </w:rPr>
              <w:t xml:space="preserve"> Tracking Order</w:t>
            </w:r>
            <w:r>
              <w:rPr>
                <w:rFonts w:ascii="Calibri" w:eastAsia="Times New Roman" w:hAnsi="Calibri"/>
                <w:bCs/>
                <w:color w:val="000000"/>
                <w:sz w:val="20"/>
                <w:szCs w:val="20"/>
              </w:rPr>
              <w:t xml:space="preserve">, HANDLING </w:t>
            </w:r>
            <w:r w:rsidR="001F625F">
              <w:rPr>
                <w:rFonts w:ascii="Calibri" w:eastAsia="Times New Roman" w:hAnsi="Calibri"/>
                <w:bCs/>
                <w:color w:val="000000"/>
                <w:sz w:val="20"/>
                <w:szCs w:val="20"/>
              </w:rPr>
              <w:t>CMO</w:t>
            </w:r>
            <w:r w:rsidR="00D23171">
              <w:rPr>
                <w:rFonts w:ascii="Calibri" w:eastAsia="Times New Roman" w:hAnsi="Calibri"/>
                <w:bCs/>
                <w:color w:val="000000"/>
                <w:sz w:val="20"/>
                <w:szCs w:val="20"/>
              </w:rPr>
              <w:t xml:space="preserve"> </w:t>
            </w:r>
            <w:r w:rsidR="006456A3">
              <w:rPr>
                <w:rFonts w:ascii="Calibri" w:eastAsia="Times New Roman" w:hAnsi="Calibri"/>
                <w:bCs/>
                <w:color w:val="000000"/>
                <w:sz w:val="20"/>
                <w:szCs w:val="20"/>
              </w:rPr>
              <w:t>CS Surgeon</w:t>
            </w:r>
            <w:r w:rsidR="00D23171">
              <w:rPr>
                <w:rFonts w:ascii="Calibri" w:eastAsia="Times New Roman" w:hAnsi="Calibri"/>
                <w:bCs/>
                <w:color w:val="000000"/>
                <w:sz w:val="20"/>
                <w:szCs w:val="20"/>
              </w:rPr>
              <w:t xml:space="preserve"> </w:t>
            </w:r>
            <w:r w:rsidR="008F15CA">
              <w:rPr>
                <w:rFonts w:ascii="Calibri" w:eastAsia="Times New Roman" w:hAnsi="Calibri"/>
                <w:bCs/>
                <w:color w:val="000000"/>
                <w:sz w:val="20"/>
                <w:szCs w:val="20"/>
              </w:rPr>
              <w:t>&amp; In</w:t>
            </w:r>
            <w:r w:rsidR="009A4D09">
              <w:rPr>
                <w:rFonts w:ascii="Calibri" w:eastAsia="Times New Roman" w:hAnsi="Calibri"/>
                <w:bCs/>
                <w:color w:val="000000"/>
                <w:sz w:val="20"/>
                <w:szCs w:val="20"/>
              </w:rPr>
              <w:t xml:space="preserve"> charge</w:t>
            </w:r>
            <w:r>
              <w:rPr>
                <w:rFonts w:ascii="Calibri" w:eastAsia="Times New Roman" w:hAnsi="Calibri"/>
                <w:bCs/>
                <w:color w:val="000000"/>
                <w:sz w:val="20"/>
                <w:szCs w:val="20"/>
              </w:rPr>
              <w:t xml:space="preserve">, Team Handling, PROBLEM SOLVING, GENERATE REVENUE. </w:t>
            </w:r>
          </w:p>
          <w:p w:rsidR="00C14D84" w:rsidP="002B43C4" w14:paraId="6FFF090A" w14:textId="77777777">
            <w:pPr>
              <w:rPr>
                <w:rFonts w:ascii="Calibri" w:eastAsia="Times New Roman" w:hAnsi="Calibri"/>
                <w:b/>
                <w:color w:val="000000"/>
                <w:sz w:val="20"/>
                <w:szCs w:val="20"/>
                <w:u w:val="single"/>
              </w:rPr>
            </w:pPr>
          </w:p>
          <w:p w:rsidR="00C14D84" w:rsidP="002B43C4" w14:paraId="260AACDC" w14:textId="768D0EE1">
            <w:pPr>
              <w:rPr>
                <w:rFonts w:ascii="Calibri" w:eastAsia="Times New Roman" w:hAnsi="Calibri"/>
                <w:color w:val="000000"/>
                <w:sz w:val="20"/>
                <w:szCs w:val="20"/>
                <w:u w:val="single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  <w:u w:val="single"/>
              </w:rPr>
              <w:t xml:space="preserve">SKILLS </w:t>
            </w:r>
            <w:r w:rsidR="008F15CA">
              <w:rPr>
                <w:rFonts w:ascii="Calibri" w:eastAsia="Times New Roman" w:hAnsi="Calibri"/>
                <w:color w:val="000000"/>
                <w:sz w:val="20"/>
                <w:szCs w:val="20"/>
                <w:u w:val="single"/>
              </w:rPr>
              <w:t>USED: -</w:t>
            </w:r>
          </w:p>
          <w:p w:rsidR="00C14D84" w:rsidP="002B43C4" w14:paraId="029640E1" w14:textId="77777777">
            <w:pPr>
              <w:rPr>
                <w:rFonts w:ascii="Calibri" w:eastAsia="Times New Roman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bCs/>
                <w:color w:val="000000"/>
                <w:sz w:val="20"/>
                <w:szCs w:val="20"/>
              </w:rPr>
              <w:t>BUSINESS DEVELOPMENT, TEAMS HANDLING, PLANNING, ORGANISE MEETING, MOTIVATION, TEAMS WORK, EFFECTIVE COMMUNICATION SKILL,</w:t>
            </w:r>
          </w:p>
          <w:p w:rsidR="00C14D84" w:rsidP="002B43C4" w14:paraId="594399C1" w14:textId="77777777">
            <w:pPr>
              <w:rPr>
                <w:rFonts w:ascii="Calibri" w:eastAsia="Times New Roman" w:hAnsi="Calibri"/>
                <w:b/>
                <w:color w:val="000000"/>
                <w:sz w:val="28"/>
                <w:u w:val="single"/>
              </w:rPr>
            </w:pPr>
          </w:p>
          <w:p w:rsidR="007E0ACD" w14:paraId="116E6CCA" w14:textId="77777777">
            <w:pPr>
              <w:pBdr>
                <w:bottom w:val="single" w:sz="0" w:space="0" w:color="auto"/>
              </w:pBdr>
              <w:spacing w:after="120"/>
              <w:ind w:right="195"/>
              <w:rPr>
                <w:rFonts w:ascii="Calibri" w:eastAsia="Times New Roman" w:hAnsi="Calibri"/>
                <w:b/>
                <w:color w:val="000000"/>
                <w:sz w:val="36"/>
                <w:szCs w:val="36"/>
                <w:u w:val="single"/>
              </w:rPr>
            </w:pPr>
          </w:p>
          <w:p w:rsidR="00D008FB" w14:paraId="54504C89" w14:textId="77777777">
            <w:pPr>
              <w:pBdr>
                <w:bottom w:val="single" w:sz="0" w:space="0" w:color="auto"/>
              </w:pBdr>
              <w:spacing w:after="120"/>
              <w:ind w:right="195"/>
              <w:rPr>
                <w:rFonts w:ascii="Calibri" w:eastAsia="Times New Roman" w:hAnsi="Calibri"/>
                <w:b/>
                <w:color w:val="000000"/>
                <w:u w:val="single"/>
              </w:rPr>
            </w:pPr>
            <w:r>
              <w:rPr>
                <w:rFonts w:ascii="Calibri" w:eastAsia="Times New Roman" w:hAnsi="Calibri"/>
                <w:b/>
                <w:color w:val="000000"/>
                <w:u w:val="single"/>
                <w:lang w:val="en-US"/>
              </w:rPr>
              <w:t>PINE LABS PVT LTD</w:t>
            </w:r>
          </w:p>
          <w:p w:rsidR="00D008FB" w14:paraId="279504BB" w14:textId="77777777">
            <w:pPr>
              <w:rPr>
                <w:rFonts w:ascii="Calibri" w:eastAsia="Times New Roman" w:hAnsi="Calibri"/>
                <w:b/>
                <w:color w:val="000000"/>
                <w:sz w:val="28"/>
                <w:u w:val="single"/>
              </w:rPr>
            </w:pPr>
          </w:p>
          <w:p w:rsidR="00D008FB" w14:paraId="1AE32F0F" w14:textId="77777777">
            <w:pPr>
              <w:pStyle w:val="ListParagraph"/>
              <w:numPr>
                <w:ilvl w:val="0"/>
                <w:numId w:val="22"/>
              </w:numPr>
              <w:rPr>
                <w:rFonts w:eastAsia="Times New Roman"/>
                <w:b/>
                <w:color w:val="000000"/>
                <w:u w:val="single"/>
              </w:rPr>
            </w:pPr>
            <w:r>
              <w:rPr>
                <w:rFonts w:eastAsia="Times New Roman"/>
                <w:b/>
                <w:color w:val="000000"/>
                <w:u w:val="single"/>
              </w:rPr>
              <w:t xml:space="preserve">Business Promotion </w:t>
            </w:r>
            <w:r w:rsidR="00B01B31">
              <w:rPr>
                <w:rFonts w:eastAsia="Times New Roman"/>
                <w:b/>
                <w:color w:val="000000"/>
                <w:u w:val="single"/>
              </w:rPr>
              <w:t>Executive</w:t>
            </w:r>
            <w:r>
              <w:rPr>
                <w:rFonts w:eastAsia="Times New Roman"/>
                <w:b/>
                <w:color w:val="000000"/>
                <w:u w:val="single"/>
              </w:rPr>
              <w:t xml:space="preserve"> </w:t>
            </w:r>
          </w:p>
          <w:p w:rsidR="00D008FB" w14:paraId="189123F9" w14:textId="77777777">
            <w:pPr>
              <w:pStyle w:val="ListParagraph"/>
              <w:numPr>
                <w:ilvl w:val="0"/>
                <w:numId w:val="23"/>
              </w:numPr>
              <w:rPr>
                <w:rFonts w:eastAsia="Times New Roman"/>
                <w:b/>
                <w:color w:val="000000"/>
                <w:u w:val="single"/>
              </w:rPr>
            </w:pPr>
            <w:r>
              <w:rPr>
                <w:rFonts w:eastAsia="Times New Roman"/>
                <w:bCs/>
                <w:color w:val="000000"/>
              </w:rPr>
              <w:t>Raipur CHHATTISGARH</w:t>
            </w:r>
          </w:p>
          <w:p w:rsidR="00D008FB" w14:paraId="131DD2EA" w14:textId="77777777">
            <w:pPr>
              <w:pStyle w:val="ListParagraph"/>
              <w:numPr>
                <w:ilvl w:val="0"/>
                <w:numId w:val="24"/>
              </w:numPr>
              <w:rPr>
                <w:rFonts w:eastAsia="Times New Roman"/>
                <w:b/>
                <w:color w:val="000000"/>
                <w:sz w:val="28"/>
                <w:u w:val="single"/>
              </w:rPr>
            </w:pPr>
            <w:r>
              <w:rPr>
                <w:rFonts w:eastAsia="Times New Roman"/>
                <w:bCs/>
                <w:color w:val="000000"/>
              </w:rPr>
              <w:t>March</w:t>
            </w:r>
            <w:r w:rsidR="00FA139D">
              <w:rPr>
                <w:rFonts w:eastAsia="Times New Roman"/>
                <w:bCs/>
                <w:color w:val="000000"/>
              </w:rPr>
              <w:t xml:space="preserve"> </w:t>
            </w:r>
            <w:r w:rsidR="00F84EB9">
              <w:rPr>
                <w:rFonts w:eastAsia="Times New Roman"/>
                <w:bCs/>
                <w:color w:val="000000"/>
              </w:rPr>
              <w:t xml:space="preserve"> 2021 TO Till </w:t>
            </w:r>
            <w:r w:rsidR="00B01B31">
              <w:rPr>
                <w:rFonts w:eastAsia="Times New Roman"/>
                <w:bCs/>
                <w:color w:val="000000"/>
              </w:rPr>
              <w:t>June 2022</w:t>
            </w:r>
            <w:r w:rsidR="00FA139D">
              <w:rPr>
                <w:rFonts w:eastAsia="Times New Roman"/>
                <w:bCs/>
                <w:color w:val="000000"/>
              </w:rPr>
              <w:t>.</w:t>
            </w:r>
          </w:p>
          <w:p w:rsidR="00D008FB" w14:paraId="7A310B1C" w14:textId="77777777">
            <w:pPr>
              <w:rPr>
                <w:rFonts w:ascii="Calibri" w:eastAsia="Times New Roman" w:hAnsi="Calibri"/>
                <w:b/>
                <w:color w:val="000000"/>
                <w:sz w:val="28"/>
                <w:u w:val="single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  <w:u w:val="single"/>
              </w:rPr>
              <w:t>RESPONSIBILITIES</w:t>
            </w:r>
            <w:r>
              <w:rPr>
                <w:rFonts w:ascii="Calibri" w:eastAsia="Times New Roman" w:hAnsi="Calibri"/>
                <w:b/>
                <w:color w:val="000000"/>
                <w:sz w:val="28"/>
                <w:u w:val="single"/>
              </w:rPr>
              <w:t>:-</w:t>
            </w:r>
          </w:p>
          <w:p w:rsidR="00D008FB" w14:paraId="4684228A" w14:textId="77777777">
            <w:pPr>
              <w:rPr>
                <w:rFonts w:ascii="Calibri" w:eastAsia="Times New Roman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bCs/>
                <w:color w:val="000000"/>
                <w:sz w:val="20"/>
                <w:szCs w:val="20"/>
              </w:rPr>
              <w:t xml:space="preserve">MAINTAIN RELATIONSHIP WITH </w:t>
            </w:r>
            <w:r w:rsidR="00FA139D">
              <w:rPr>
                <w:rFonts w:ascii="Calibri" w:eastAsia="Times New Roman" w:hAnsi="Calibri"/>
                <w:bCs/>
                <w:color w:val="000000"/>
                <w:sz w:val="20"/>
                <w:szCs w:val="20"/>
              </w:rPr>
              <w:t>Dealership</w:t>
            </w:r>
            <w:r>
              <w:rPr>
                <w:rFonts w:ascii="Calibri" w:eastAsia="Times New Roman" w:hAnsi="Calibri"/>
                <w:bCs/>
                <w:color w:val="000000"/>
                <w:sz w:val="20"/>
                <w:szCs w:val="20"/>
              </w:rPr>
              <w:t xml:space="preserve"> , </w:t>
            </w:r>
            <w:r w:rsidR="00FA139D">
              <w:rPr>
                <w:rFonts w:ascii="Calibri" w:eastAsia="Times New Roman" w:hAnsi="Calibri"/>
                <w:bCs/>
                <w:color w:val="000000"/>
                <w:sz w:val="20"/>
                <w:szCs w:val="20"/>
              </w:rPr>
              <w:t>Two wheeler</w:t>
            </w:r>
            <w:r>
              <w:rPr>
                <w:rFonts w:ascii="Calibri" w:eastAsia="Times New Roman" w:hAnsi="Calibri"/>
                <w:bCs/>
                <w:color w:val="000000"/>
                <w:sz w:val="20"/>
                <w:szCs w:val="20"/>
              </w:rPr>
              <w:t xml:space="preserve"> Loan, HANDLING CUSTOMERS, Team Handling, CUSTOMER SELECTION, PROBLEM SOLVING, GENERATE REVENUE. </w:t>
            </w:r>
          </w:p>
          <w:p w:rsidR="00D008FB" w14:paraId="562DDB3A" w14:textId="77777777">
            <w:pPr>
              <w:rPr>
                <w:rFonts w:ascii="Calibri" w:eastAsia="Times New Roman" w:hAnsi="Calibri"/>
                <w:b/>
                <w:color w:val="000000"/>
                <w:sz w:val="20"/>
                <w:szCs w:val="20"/>
                <w:u w:val="single"/>
              </w:rPr>
            </w:pPr>
          </w:p>
          <w:p w:rsidR="00D008FB" w14:paraId="38402AC5" w14:textId="77777777">
            <w:pPr>
              <w:rPr>
                <w:rFonts w:ascii="Calibri" w:eastAsia="Times New Roman" w:hAnsi="Calibri"/>
                <w:color w:val="000000"/>
                <w:sz w:val="20"/>
                <w:szCs w:val="20"/>
                <w:u w:val="single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  <w:u w:val="single"/>
              </w:rPr>
              <w:t>SKILLS USED:-</w:t>
            </w:r>
          </w:p>
          <w:p w:rsidR="00D008FB" w14:paraId="10B59439" w14:textId="77777777">
            <w:pPr>
              <w:rPr>
                <w:rFonts w:ascii="Calibri" w:eastAsia="Times New Roman" w:hAnsi="Calibri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bCs/>
                <w:color w:val="000000"/>
                <w:sz w:val="20"/>
                <w:szCs w:val="20"/>
              </w:rPr>
              <w:t>BUSINESS DEVELOPMENT, TEAMS HANDLING, PLANNING, ORGANISE MEETING, MOTIVATION, TEAMS WORK, EFFECTIVE COMMUNICATION SKILL,</w:t>
            </w:r>
          </w:p>
          <w:p w:rsidR="00D008FB" w14:paraId="2103FB37" w14:textId="00D4B6D8">
            <w:pPr>
              <w:rPr>
                <w:rFonts w:ascii="Calibri" w:eastAsia="Times New Roman" w:hAnsi="Calibri"/>
                <w:b/>
                <w:color w:val="000000"/>
                <w:sz w:val="28"/>
                <w:u w:val="single"/>
              </w:rPr>
            </w:pPr>
          </w:p>
          <w:p w:rsidR="008F15CA" w14:paraId="7B773543" w14:textId="77777777">
            <w:pPr>
              <w:rPr>
                <w:rFonts w:ascii="Calibri" w:eastAsia="Times New Roman" w:hAnsi="Calibri"/>
                <w:b/>
                <w:color w:val="000000"/>
                <w:sz w:val="28"/>
                <w:u w:val="single"/>
              </w:rPr>
            </w:pPr>
          </w:p>
          <w:p w:rsidR="007605D3" w14:paraId="30C942C6" w14:textId="77777777">
            <w:pPr>
              <w:rPr>
                <w:rFonts w:ascii="Calibri" w:eastAsia="Times New Roman" w:hAnsi="Calibri"/>
                <w:b/>
                <w:color w:val="000000"/>
                <w:sz w:val="28"/>
                <w:u w:val="single"/>
              </w:rPr>
            </w:pPr>
          </w:p>
          <w:p w:rsidR="00D008FB" w14:paraId="34137EF2" w14:textId="77777777">
            <w:pPr>
              <w:pBdr>
                <w:bottom w:val="single" w:sz="0" w:space="0" w:color="auto"/>
              </w:pBdr>
              <w:tabs>
                <w:tab w:val="left" w:pos="7680"/>
              </w:tabs>
              <w:spacing w:after="120"/>
              <w:ind w:right="195"/>
              <w:rPr>
                <w:rFonts w:ascii="Times New Roman" w:eastAsia="Times New Roman" w:hAnsi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u w:val="single"/>
              </w:rPr>
              <w:t>TATA MOTORS FINANCE LTD</w:t>
            </w:r>
          </w:p>
          <w:p w:rsidR="00D008FB" w14:paraId="6AF9DBA9" w14:textId="77777777">
            <w:pPr>
              <w:tabs>
                <w:tab w:val="left" w:pos="720"/>
              </w:tabs>
              <w:spacing w:after="200" w:line="180" w:lineRule="auto"/>
              <w:ind w:left="360"/>
              <w:contextualSpacing/>
              <w:rPr>
                <w:rFonts w:ascii="Calibri" w:eastAsia="Calibri" w:hAnsi="Calibri"/>
                <w:b/>
                <w:smallCaps/>
                <w:color w:val="000000"/>
                <w:sz w:val="20"/>
              </w:rPr>
            </w:pPr>
          </w:p>
          <w:p w:rsidR="00D008FB" w14:paraId="0E6CC2C1" w14:textId="77777777">
            <w:pPr>
              <w:numPr>
                <w:ilvl w:val="0"/>
                <w:numId w:val="13"/>
              </w:numPr>
              <w:spacing w:after="200" w:line="180" w:lineRule="auto"/>
              <w:contextualSpacing/>
              <w:rPr>
                <w:rFonts w:ascii="Calibri" w:eastAsia="Times New Roman" w:hAnsi="Calibri"/>
                <w:b/>
                <w:smallCaps/>
                <w:color w:val="000000"/>
                <w:sz w:val="20"/>
                <w:u w:val="dotDash"/>
              </w:rPr>
            </w:pPr>
            <w:r>
              <w:rPr>
                <w:rFonts w:ascii="Calibri" w:eastAsia="Times New Roman" w:hAnsi="Calibri"/>
                <w:b/>
                <w:smallCaps/>
                <w:color w:val="000000"/>
                <w:sz w:val="20"/>
                <w:u w:val="dotDash"/>
              </w:rPr>
              <w:t xml:space="preserve"> Business Development Manager </w:t>
            </w:r>
          </w:p>
          <w:p w:rsidR="00D008FB" w14:paraId="7D78305D" w14:textId="77777777">
            <w:pPr>
              <w:numPr>
                <w:ilvl w:val="0"/>
                <w:numId w:val="21"/>
              </w:numPr>
              <w:spacing w:after="200" w:line="180" w:lineRule="auto"/>
              <w:contextualSpacing/>
              <w:rPr>
                <w:rFonts w:ascii="Calibri" w:eastAsia="Times New Roman" w:hAnsi="Calibri"/>
                <w:smallCaps/>
                <w:color w:val="000000"/>
                <w:sz w:val="20"/>
              </w:rPr>
            </w:pPr>
            <w:r>
              <w:rPr>
                <w:rFonts w:ascii="Calibri" w:eastAsia="Times New Roman" w:hAnsi="Calibri"/>
                <w:b/>
                <w:smallCaps/>
                <w:color w:val="000000"/>
                <w:sz w:val="20"/>
              </w:rPr>
              <w:t xml:space="preserve"> </w:t>
            </w:r>
            <w:r>
              <w:rPr>
                <w:rFonts w:ascii="Calibri" w:eastAsia="Times New Roman" w:hAnsi="Calibri"/>
                <w:smallCaps/>
                <w:color w:val="000000"/>
                <w:sz w:val="20"/>
              </w:rPr>
              <w:t xml:space="preserve"> </w:t>
            </w:r>
            <w:r>
              <w:rPr>
                <w:rFonts w:ascii="Calibri" w:eastAsia="Times New Roman" w:hAnsi="Calibri"/>
                <w:smallCaps/>
                <w:color w:val="000000"/>
                <w:sz w:val="20"/>
              </w:rPr>
              <w:t>Korba</w:t>
            </w:r>
            <w:r>
              <w:rPr>
                <w:rFonts w:ascii="Calibri" w:eastAsia="Times New Roman" w:hAnsi="Calibri"/>
                <w:smallCaps/>
                <w:color w:val="000000"/>
                <w:sz w:val="20"/>
              </w:rPr>
              <w:t xml:space="preserve"> Chhattisgarh </w:t>
            </w:r>
          </w:p>
          <w:p w:rsidR="00D008FB" w14:paraId="06E46037" w14:textId="77777777">
            <w:pPr>
              <w:numPr>
                <w:ilvl w:val="0"/>
                <w:numId w:val="11"/>
              </w:numPr>
              <w:spacing w:after="200" w:line="180" w:lineRule="auto"/>
              <w:ind w:left="720"/>
              <w:contextualSpacing/>
              <w:rPr>
                <w:rFonts w:ascii="Calibri" w:eastAsia="Times New Roman" w:hAnsi="Calibri"/>
                <w:smallCaps/>
                <w:color w:val="000000"/>
                <w:sz w:val="20"/>
              </w:rPr>
            </w:pPr>
            <w:r>
              <w:rPr>
                <w:rFonts w:ascii="Calibri" w:eastAsia="Times New Roman" w:hAnsi="Calibri"/>
                <w:smallCaps/>
                <w:color w:val="000000"/>
                <w:sz w:val="20"/>
              </w:rPr>
              <w:t xml:space="preserve">February  2017 to </w:t>
            </w:r>
            <w:r>
              <w:rPr>
                <w:rFonts w:ascii="Calibri" w:eastAsia="Times New Roman" w:hAnsi="Calibri"/>
                <w:smallCaps/>
                <w:color w:val="000000"/>
                <w:sz w:val="20"/>
                <w:lang w:val="en-US"/>
              </w:rPr>
              <w:t>September 2020</w:t>
            </w:r>
          </w:p>
          <w:p w:rsidR="00D008FB" w14:paraId="024BDE59" w14:textId="77777777">
            <w:pPr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>Responsibilities:-</w:t>
            </w:r>
          </w:p>
          <w:p w:rsidR="00D008FB" w14:paraId="339DB0EF" w14:textId="77777777">
            <w:pPr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 xml:space="preserve">Maintain Relationship with Dealer , Finance Four Wheeler Vehicle, Handling Customers, File Logins, House Verification, Customer Selection, Problem solving, Generate Revenue. </w:t>
            </w:r>
          </w:p>
          <w:p w:rsidR="00D008FB" w14:paraId="439987EF" w14:textId="77777777">
            <w:pPr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</w:p>
          <w:p w:rsidR="00D008FB" w14:paraId="7400B4C3" w14:textId="77777777">
            <w:pPr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>Skills Used:-</w:t>
            </w:r>
          </w:p>
          <w:p w:rsidR="00D008FB" w14:paraId="5A238DFB" w14:textId="77777777">
            <w:pPr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 xml:space="preserve">BUSINESS DEVELOPMENT, TEAMS HANDLING, PLANNING, </w:t>
            </w:r>
          </w:p>
          <w:p w:rsidR="007605D3" w14:paraId="210ABAD1" w14:textId="77777777">
            <w:pPr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 xml:space="preserve">Organise Meeting, MOTIVATION, TEAMS WORK, Effective communication </w:t>
            </w: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>SKILL</w:t>
            </w:r>
          </w:p>
          <w:p w:rsidR="00D008FB" w:rsidP="008F15CA" w14:paraId="33AD953B" w14:textId="0F1D3742">
            <w:pPr>
              <w:tabs>
                <w:tab w:val="left" w:pos="7596"/>
              </w:tabs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ab/>
            </w:r>
          </w:p>
          <w:p w:rsidR="008F15CA" w:rsidP="008F15CA" w14:paraId="6EDD894F" w14:textId="43E98D97">
            <w:pPr>
              <w:tabs>
                <w:tab w:val="left" w:pos="7596"/>
              </w:tabs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</w:p>
          <w:p w:rsidR="008F15CA" w:rsidP="008F15CA" w14:paraId="71E9B74A" w14:textId="2E297F21">
            <w:pPr>
              <w:tabs>
                <w:tab w:val="left" w:pos="7596"/>
              </w:tabs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</w:p>
          <w:p w:rsidR="008F15CA" w:rsidP="008F15CA" w14:paraId="08FEE889" w14:textId="362B978D">
            <w:pPr>
              <w:tabs>
                <w:tab w:val="left" w:pos="7596"/>
              </w:tabs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</w:p>
          <w:p w:rsidR="008F15CA" w:rsidP="008F15CA" w14:paraId="4161D683" w14:textId="616F34B5">
            <w:pPr>
              <w:tabs>
                <w:tab w:val="left" w:pos="7596"/>
              </w:tabs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</w:p>
          <w:p w:rsidR="008F15CA" w:rsidP="008F15CA" w14:paraId="0245EAC9" w14:textId="4F4CCB21">
            <w:pPr>
              <w:tabs>
                <w:tab w:val="left" w:pos="7596"/>
              </w:tabs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</w:p>
          <w:p w:rsidR="008F15CA" w:rsidP="008F15CA" w14:paraId="688CE908" w14:textId="77777777">
            <w:pPr>
              <w:tabs>
                <w:tab w:val="left" w:pos="7596"/>
              </w:tabs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</w:p>
          <w:p w:rsidR="008F15CA" w14:paraId="0171783F" w14:textId="791EBD42"/>
          <w:p w:rsidR="008F15CA" w14:paraId="2B4F8BE8" w14:textId="77777777"/>
          <w:p w:rsidR="00D008FB" w14:paraId="0CC678EB" w14:textId="77777777">
            <w:pPr>
              <w:pBdr>
                <w:bottom w:val="single" w:sz="0" w:space="0" w:color="auto"/>
              </w:pBdr>
              <w:tabs>
                <w:tab w:val="left" w:pos="7680"/>
              </w:tabs>
              <w:spacing w:after="120"/>
              <w:ind w:right="195"/>
              <w:rPr>
                <w:rFonts w:ascii="Times New Roman" w:eastAsia="Times New Roman" w:hAnsi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u w:val="single"/>
              </w:rPr>
              <w:t>TARAASHNA SERVICES PRIVATE LIMITED BC RBL BANK</w:t>
            </w:r>
          </w:p>
          <w:p w:rsidR="00D008FB" w14:paraId="351992BC" w14:textId="77777777">
            <w:pPr>
              <w:tabs>
                <w:tab w:val="left" w:pos="720"/>
              </w:tabs>
              <w:spacing w:after="200" w:line="180" w:lineRule="auto"/>
              <w:ind w:left="360"/>
              <w:contextualSpacing/>
              <w:rPr>
                <w:rFonts w:ascii="Calibri" w:eastAsia="Calibri" w:hAnsi="Calibri"/>
                <w:b/>
                <w:smallCaps/>
                <w:color w:val="000000"/>
                <w:sz w:val="20"/>
              </w:rPr>
            </w:pPr>
          </w:p>
          <w:p w:rsidR="00D008FB" w14:paraId="311EF517" w14:textId="77777777">
            <w:pPr>
              <w:numPr>
                <w:ilvl w:val="0"/>
                <w:numId w:val="13"/>
              </w:numPr>
              <w:spacing w:after="200" w:line="180" w:lineRule="auto"/>
              <w:contextualSpacing/>
              <w:rPr>
                <w:rFonts w:ascii="Calibri" w:eastAsia="Times New Roman" w:hAnsi="Calibri"/>
                <w:b/>
                <w:smallCaps/>
                <w:color w:val="000000"/>
                <w:sz w:val="20"/>
                <w:u w:val="dotDash"/>
              </w:rPr>
            </w:pPr>
            <w:r>
              <w:rPr>
                <w:rFonts w:ascii="Calibri" w:eastAsia="Times New Roman" w:hAnsi="Calibri"/>
                <w:b/>
                <w:smallCaps/>
                <w:color w:val="000000"/>
                <w:sz w:val="20"/>
                <w:u w:val="dotDash"/>
              </w:rPr>
              <w:t xml:space="preserve"> BRANCH MANAGER</w:t>
            </w:r>
          </w:p>
          <w:p w:rsidR="00D008FB" w14:paraId="0BAD2F14" w14:textId="77777777">
            <w:pPr>
              <w:numPr>
                <w:ilvl w:val="0"/>
                <w:numId w:val="21"/>
              </w:numPr>
              <w:spacing w:after="200" w:line="180" w:lineRule="auto"/>
              <w:contextualSpacing/>
              <w:rPr>
                <w:rFonts w:ascii="Calibri" w:eastAsia="Times New Roman" w:hAnsi="Calibri"/>
                <w:smallCaps/>
                <w:color w:val="000000"/>
                <w:sz w:val="20"/>
              </w:rPr>
            </w:pPr>
            <w:r>
              <w:rPr>
                <w:rFonts w:ascii="Calibri" w:eastAsia="Times New Roman" w:hAnsi="Calibri"/>
                <w:b/>
                <w:smallCaps/>
                <w:color w:val="000000"/>
                <w:sz w:val="20"/>
              </w:rPr>
              <w:t xml:space="preserve"> </w:t>
            </w:r>
            <w:r>
              <w:rPr>
                <w:rFonts w:ascii="Calibri" w:eastAsia="Times New Roman" w:hAnsi="Calibri"/>
                <w:smallCaps/>
                <w:color w:val="000000"/>
                <w:sz w:val="20"/>
              </w:rPr>
              <w:t xml:space="preserve"> </w:t>
            </w:r>
            <w:r>
              <w:rPr>
                <w:rFonts w:ascii="Calibri" w:eastAsia="Times New Roman" w:hAnsi="Calibri"/>
                <w:smallCaps/>
                <w:color w:val="000000"/>
                <w:sz w:val="20"/>
              </w:rPr>
              <w:t>Mandideep</w:t>
            </w:r>
            <w:r>
              <w:rPr>
                <w:rFonts w:ascii="Calibri" w:eastAsia="Times New Roman" w:hAnsi="Calibri"/>
                <w:smallCaps/>
                <w:color w:val="000000"/>
                <w:sz w:val="20"/>
              </w:rPr>
              <w:t>, Bhopal Madhya Pradesh</w:t>
            </w:r>
          </w:p>
          <w:p w:rsidR="00D008FB" w14:paraId="0DF3BCD4" w14:textId="3BEE2336">
            <w:pPr>
              <w:numPr>
                <w:ilvl w:val="0"/>
                <w:numId w:val="11"/>
              </w:numPr>
              <w:spacing w:after="200" w:line="180" w:lineRule="auto"/>
              <w:ind w:left="720"/>
              <w:contextualSpacing/>
              <w:rPr>
                <w:rFonts w:ascii="Calibri" w:eastAsia="Times New Roman" w:hAnsi="Calibri"/>
                <w:smallCaps/>
                <w:color w:val="000000"/>
                <w:sz w:val="20"/>
              </w:rPr>
            </w:pPr>
            <w:r>
              <w:rPr>
                <w:rFonts w:ascii="Calibri" w:eastAsia="Times New Roman" w:hAnsi="Calibri"/>
                <w:smallCaps/>
                <w:color w:val="000000"/>
                <w:sz w:val="20"/>
              </w:rPr>
              <w:t xml:space="preserve">January </w:t>
            </w:r>
            <w:r w:rsidR="00F84EB9">
              <w:rPr>
                <w:rFonts w:ascii="Calibri" w:eastAsia="Times New Roman" w:hAnsi="Calibri"/>
                <w:smallCaps/>
                <w:color w:val="000000"/>
                <w:sz w:val="20"/>
              </w:rPr>
              <w:t>2016 to February 2017</w:t>
            </w:r>
          </w:p>
          <w:p w:rsidR="000B7F57" w:rsidP="000B7F57" w14:paraId="39C99DF8" w14:textId="06BDF449">
            <w:pPr>
              <w:tabs>
                <w:tab w:val="left" w:pos="360"/>
              </w:tabs>
              <w:spacing w:after="200" w:line="180" w:lineRule="auto"/>
              <w:ind w:left="720"/>
              <w:contextualSpacing/>
              <w:rPr>
                <w:rFonts w:ascii="Calibri" w:eastAsia="Times New Roman" w:hAnsi="Calibri"/>
                <w:smallCaps/>
                <w:color w:val="000000"/>
                <w:sz w:val="20"/>
              </w:rPr>
            </w:pPr>
          </w:p>
          <w:p w:rsidR="000B7F57" w:rsidP="000B7F57" w14:paraId="4051490B" w14:textId="77777777">
            <w:pPr>
              <w:tabs>
                <w:tab w:val="left" w:pos="360"/>
              </w:tabs>
              <w:spacing w:after="200" w:line="180" w:lineRule="auto"/>
              <w:ind w:left="720"/>
              <w:contextualSpacing/>
              <w:rPr>
                <w:rFonts w:ascii="Calibri" w:eastAsia="Times New Roman" w:hAnsi="Calibri"/>
                <w:smallCaps/>
                <w:color w:val="000000"/>
                <w:sz w:val="20"/>
              </w:rPr>
            </w:pPr>
          </w:p>
          <w:p w:rsidR="00D008FB" w14:paraId="5A9FCB15" w14:textId="33A3C4F7">
            <w:pPr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>RESPONSIBILITIES: -</w:t>
            </w:r>
          </w:p>
          <w:p w:rsidR="00D008FB" w14:paraId="3F3EDC11" w14:textId="77777777">
            <w:pPr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 xml:space="preserve">Team Handling, branch handling, Generation of Revenue through </w:t>
            </w:r>
          </w:p>
          <w:p w:rsidR="00D008FB" w14:paraId="698D402E" w14:textId="3D6488C5">
            <w:pPr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 xml:space="preserve">Team, coordinate with Ro, problem solving, Group </w:t>
            </w:r>
            <w:r w:rsidR="000B7F57"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>Reconciliation</w:t>
            </w: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 xml:space="preserve"> Test, House Verification, Maintain Daily Registers, Prepare Daily And Monthly Report, Loan Disbursement, Surprise </w:t>
            </w:r>
            <w:r w:rsidR="000B7F57"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>Centre</w:t>
            </w: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 xml:space="preserve"> Visit, CGT Visit, </w:t>
            </w:r>
          </w:p>
          <w:p w:rsidR="00D008FB" w14:paraId="6AE413E7" w14:textId="77777777">
            <w:pPr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</w:p>
          <w:p w:rsidR="00D008FB" w14:paraId="4ADC7409" w14:textId="7C7E2AA5">
            <w:pPr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 xml:space="preserve">Skills </w:t>
            </w:r>
            <w:r w:rsidR="000B7F57"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>USED: -</w:t>
            </w:r>
          </w:p>
          <w:p w:rsidR="00D008FB" w14:paraId="065C6580" w14:textId="77777777">
            <w:pPr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 xml:space="preserve">BUSINESS DEVELOPMENT, TEAMS HANDLING, PLANNING, </w:t>
            </w:r>
          </w:p>
          <w:p w:rsidR="00D008FB" w14:paraId="21AE8604" w14:textId="77777777">
            <w:pPr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>Organise Meeting, MOTIVATION, CONTROL TEAMS, TEAMS WORK, Effective communication skill,</w:t>
            </w:r>
          </w:p>
          <w:p w:rsidR="00D008FB" w14:paraId="3F5808DE" w14:textId="25B71D1F">
            <w:pPr>
              <w:rPr>
                <w:rFonts w:ascii="Times New Roman" w:eastAsia="Times New Roman" w:hAnsi="Times New Roman"/>
                <w:smallCaps/>
                <w:color w:val="000000"/>
              </w:rPr>
            </w:pPr>
          </w:p>
          <w:p w:rsidR="008F15CA" w14:paraId="7CE4FFEE" w14:textId="77777777">
            <w:pPr>
              <w:rPr>
                <w:rFonts w:ascii="Times New Roman" w:eastAsia="Times New Roman" w:hAnsi="Times New Roman"/>
                <w:smallCaps/>
                <w:color w:val="000000"/>
              </w:rPr>
            </w:pPr>
          </w:p>
          <w:p w:rsidR="00D008FB" w14:paraId="2F58F614" w14:textId="77777777">
            <w:pPr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</w:p>
          <w:p w:rsidR="00D008FB" w14:paraId="02E53769" w14:textId="77777777">
            <w:pPr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</w:p>
          <w:p w:rsidR="00D008FB" w14:paraId="2E8B57F7" w14:textId="77777777">
            <w:pPr>
              <w:pBdr>
                <w:bottom w:val="single" w:sz="0" w:space="0" w:color="auto"/>
              </w:pBdr>
              <w:tabs>
                <w:tab w:val="left" w:pos="7680"/>
              </w:tabs>
              <w:spacing w:after="120"/>
              <w:ind w:right="195"/>
              <w:rPr>
                <w:rFonts w:ascii="Times New Roman" w:eastAsia="Times New Roman" w:hAnsi="Times New Roman"/>
                <w:smallCaps/>
                <w:color w:val="000000"/>
                <w:sz w:val="20"/>
                <w:u w:val="single"/>
              </w:rPr>
            </w:pPr>
            <w:r>
              <w:rPr>
                <w:rFonts w:ascii="Times New Roman" w:eastAsia="Times New Roman" w:hAnsi="Times New Roman"/>
                <w:b/>
                <w:smallCaps/>
                <w:color w:val="000000"/>
                <w:spacing w:val="5"/>
                <w:sz w:val="20"/>
                <w:u w:val="single"/>
              </w:rPr>
              <w:t>INDUSIND BANK</w:t>
            </w:r>
          </w:p>
          <w:p w:rsidR="00D008FB" w14:paraId="32BA67A4" w14:textId="77777777">
            <w:pPr>
              <w:tabs>
                <w:tab w:val="left" w:pos="720"/>
              </w:tabs>
              <w:spacing w:after="200" w:line="180" w:lineRule="auto"/>
              <w:ind w:left="360"/>
              <w:contextualSpacing/>
              <w:rPr>
                <w:rFonts w:ascii="Calibri" w:eastAsia="Calibri" w:hAnsi="Calibri"/>
                <w:b/>
                <w:smallCaps/>
                <w:color w:val="000000"/>
                <w:sz w:val="20"/>
              </w:rPr>
            </w:pPr>
          </w:p>
          <w:p w:rsidR="00D008FB" w14:paraId="3426BEF1" w14:textId="77777777">
            <w:pPr>
              <w:numPr>
                <w:ilvl w:val="0"/>
                <w:numId w:val="17"/>
              </w:numPr>
              <w:spacing w:after="200" w:line="180" w:lineRule="auto"/>
              <w:contextualSpacing/>
              <w:rPr>
                <w:rFonts w:ascii="Calibri" w:eastAsia="Times New Roman" w:hAnsi="Calibri"/>
                <w:b/>
                <w:smallCaps/>
                <w:color w:val="000000"/>
                <w:sz w:val="20"/>
                <w:u w:val="dotDash"/>
              </w:rPr>
            </w:pPr>
            <w:r>
              <w:rPr>
                <w:rFonts w:ascii="Calibri" w:eastAsia="Times New Roman" w:hAnsi="Calibri"/>
                <w:b/>
                <w:smallCaps/>
                <w:color w:val="000000"/>
                <w:sz w:val="20"/>
                <w:u w:val="dotDash"/>
              </w:rPr>
              <w:t>DEVIATION TRACKING EXECUTIVE</w:t>
            </w:r>
          </w:p>
          <w:p w:rsidR="00D008FB" w14:paraId="4D77FE83" w14:textId="77777777">
            <w:pPr>
              <w:numPr>
                <w:ilvl w:val="0"/>
                <w:numId w:val="6"/>
              </w:numPr>
              <w:spacing w:after="200" w:line="180" w:lineRule="auto"/>
              <w:contextualSpacing/>
              <w:rPr>
                <w:rFonts w:ascii="Calibri" w:eastAsia="Times New Roman" w:hAnsi="Calibri"/>
                <w:smallCaps/>
                <w:color w:val="000000"/>
                <w:sz w:val="20"/>
              </w:rPr>
            </w:pPr>
            <w:r>
              <w:rPr>
                <w:rFonts w:ascii="Calibri" w:eastAsia="Times New Roman" w:hAnsi="Calibri"/>
                <w:smallCaps/>
                <w:color w:val="000000"/>
                <w:sz w:val="20"/>
              </w:rPr>
              <w:t xml:space="preserve"> Bhopal, Madhya Pradesh</w:t>
            </w:r>
          </w:p>
          <w:p w:rsidR="00D008FB" w14:paraId="0F6BD510" w14:textId="23399685">
            <w:pPr>
              <w:numPr>
                <w:ilvl w:val="0"/>
                <w:numId w:val="16"/>
              </w:numPr>
              <w:spacing w:after="200" w:line="180" w:lineRule="auto"/>
              <w:contextualSpacing/>
              <w:rPr>
                <w:rFonts w:ascii="Calibri" w:eastAsia="Times New Roman" w:hAnsi="Calibri"/>
                <w:smallCaps/>
                <w:color w:val="000000"/>
                <w:sz w:val="20"/>
              </w:rPr>
            </w:pPr>
            <w:r>
              <w:rPr>
                <w:rFonts w:ascii="Calibri" w:eastAsia="Times New Roman" w:hAnsi="Calibri"/>
                <w:smallCaps/>
                <w:color w:val="000000"/>
                <w:sz w:val="20"/>
              </w:rPr>
              <w:t>July</w:t>
            </w:r>
            <w:r w:rsidR="00F84EB9">
              <w:rPr>
                <w:rFonts w:ascii="Calibri" w:eastAsia="Times New Roman" w:hAnsi="Calibri"/>
                <w:smallCaps/>
                <w:color w:val="000000"/>
                <w:sz w:val="20"/>
              </w:rPr>
              <w:t xml:space="preserve"> 201</w:t>
            </w:r>
            <w:r w:rsidR="00444633">
              <w:rPr>
                <w:rFonts w:ascii="Calibri" w:eastAsia="Times New Roman" w:hAnsi="Calibri"/>
                <w:smallCaps/>
                <w:color w:val="000000"/>
                <w:sz w:val="20"/>
              </w:rPr>
              <w:t xml:space="preserve">2 to </w:t>
            </w:r>
            <w:r w:rsidR="007A4946">
              <w:rPr>
                <w:rFonts w:ascii="Calibri" w:eastAsia="Times New Roman" w:hAnsi="Calibri"/>
                <w:smallCaps/>
                <w:color w:val="000000"/>
                <w:sz w:val="20"/>
              </w:rPr>
              <w:t>January</w:t>
            </w:r>
            <w:r w:rsidR="00F84EB9">
              <w:rPr>
                <w:rFonts w:ascii="Calibri" w:eastAsia="Times New Roman" w:hAnsi="Calibri"/>
                <w:smallCaps/>
                <w:color w:val="000000"/>
                <w:sz w:val="20"/>
              </w:rPr>
              <w:t xml:space="preserve"> 2014</w:t>
            </w:r>
          </w:p>
          <w:p w:rsidR="000B7F57" w:rsidP="000B7F57" w14:paraId="735028F8" w14:textId="77777777">
            <w:pPr>
              <w:tabs>
                <w:tab w:val="left" w:pos="720"/>
              </w:tabs>
              <w:spacing w:after="200" w:line="180" w:lineRule="auto"/>
              <w:ind w:left="720"/>
              <w:contextualSpacing/>
              <w:rPr>
                <w:rFonts w:ascii="Calibri" w:eastAsia="Times New Roman" w:hAnsi="Calibri"/>
                <w:smallCaps/>
                <w:color w:val="000000"/>
                <w:sz w:val="20"/>
              </w:rPr>
            </w:pPr>
          </w:p>
          <w:p w:rsidR="00D008FB" w14:paraId="36D988C0" w14:textId="13865362">
            <w:pPr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>RESPONSIBILITIES: -</w:t>
            </w:r>
          </w:p>
          <w:p w:rsidR="00D008FB" w14:paraId="52600198" w14:textId="77777777">
            <w:pPr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 xml:space="preserve">Two Wheelers Finance, CIBIL Check, Documentation,   </w:t>
            </w:r>
          </w:p>
          <w:p w:rsidR="00D008FB" w14:paraId="482A07E0" w14:textId="77777777">
            <w:pPr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</w:p>
          <w:p w:rsidR="00D008FB" w14:paraId="0F7CE62F" w14:textId="77777777">
            <w:pPr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 xml:space="preserve">Skills Used: </w:t>
            </w:r>
          </w:p>
          <w:p w:rsidR="00D008FB" w14:paraId="45974954" w14:textId="77777777">
            <w:pPr>
              <w:rPr>
                <w:rFonts w:ascii="Times New Roman" w:eastAsia="Times New Roman" w:hAnsi="Times New Roman"/>
                <w:smallCaps/>
                <w:color w:val="000000"/>
                <w:sz w:val="20"/>
              </w:rPr>
            </w:pP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 xml:space="preserve">Business Development, Client Relationship, Problem Solving, Revenue </w:t>
            </w:r>
          </w:p>
          <w:p w:rsidR="00D008FB" w14:paraId="57E4F474" w14:textId="075CDF6D">
            <w:pPr>
              <w:rPr>
                <w:rFonts w:ascii="Calibri" w:eastAsia="Calibri" w:hAnsi="Calibri"/>
                <w:b/>
                <w:color w:val="000000"/>
                <w:sz w:val="26"/>
                <w:u w:val="single"/>
              </w:rPr>
            </w:pP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 xml:space="preserve">Generation, Follow up, </w:t>
            </w:r>
            <w:r w:rsidR="000B7F57"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>TWO-WHEELER</w:t>
            </w:r>
            <w:r>
              <w:rPr>
                <w:rFonts w:ascii="Times New Roman" w:eastAsia="Times New Roman" w:hAnsi="Times New Roman"/>
                <w:smallCaps/>
                <w:color w:val="000000"/>
                <w:sz w:val="20"/>
              </w:rPr>
              <w:t xml:space="preserve"> loan, Documentation.</w:t>
            </w:r>
          </w:p>
          <w:p w:rsidR="00D008FB" w14:paraId="0582F749" w14:textId="783B4D36">
            <w:pPr>
              <w:pBdr>
                <w:bottom w:val="single" w:sz="0" w:space="0" w:color="auto"/>
              </w:pBdr>
              <w:tabs>
                <w:tab w:val="left" w:pos="7680"/>
              </w:tabs>
              <w:spacing w:after="120"/>
              <w:ind w:right="195"/>
              <w:rPr>
                <w:rFonts w:ascii="Calibri" w:eastAsia="Calibri" w:hAnsi="Calibri"/>
                <w:b/>
                <w:color w:val="000000"/>
                <w:sz w:val="26"/>
                <w:u w:val="single"/>
              </w:rPr>
            </w:pPr>
          </w:p>
          <w:p w:rsidR="008F15CA" w14:paraId="160E0549" w14:textId="77777777">
            <w:pPr>
              <w:pBdr>
                <w:bottom w:val="single" w:sz="0" w:space="0" w:color="auto"/>
              </w:pBdr>
              <w:tabs>
                <w:tab w:val="left" w:pos="7680"/>
              </w:tabs>
              <w:spacing w:after="120"/>
              <w:ind w:right="195"/>
              <w:rPr>
                <w:rFonts w:ascii="Calibri" w:eastAsia="Calibri" w:hAnsi="Calibri"/>
                <w:b/>
                <w:color w:val="000000"/>
                <w:sz w:val="26"/>
                <w:u w:val="single"/>
              </w:rPr>
            </w:pPr>
          </w:p>
          <w:p w:rsidR="00D008FB" w14:paraId="0C5569A3" w14:textId="77777777">
            <w:pPr>
              <w:pBdr>
                <w:bottom w:val="single" w:sz="0" w:space="0" w:color="auto"/>
              </w:pBdr>
              <w:tabs>
                <w:tab w:val="left" w:pos="7680"/>
              </w:tabs>
              <w:spacing w:after="120"/>
              <w:ind w:right="195"/>
              <w:rPr>
                <w:rFonts w:ascii="Calibri" w:eastAsia="Calibri" w:hAnsi="Calibri"/>
                <w:b/>
                <w:color w:val="000000"/>
                <w:sz w:val="26"/>
                <w:u w:val="single"/>
              </w:rPr>
            </w:pPr>
          </w:p>
          <w:p w:rsidR="00D008FB" w14:paraId="43C25BF2" w14:textId="30A26000">
            <w:pPr>
              <w:pBdr>
                <w:bottom w:val="single" w:sz="0" w:space="0" w:color="000000"/>
              </w:pBdr>
              <w:tabs>
                <w:tab w:val="left" w:pos="7680"/>
              </w:tabs>
              <w:spacing w:after="120"/>
              <w:ind w:right="195"/>
            </w:pPr>
            <w:r>
              <w:rPr>
                <w:rFonts w:ascii="Calibri" w:eastAsia="Times New Roman" w:hAnsi="Calibri"/>
                <w:b/>
                <w:color w:val="000000"/>
                <w:sz w:val="26"/>
                <w:u w:val="single"/>
              </w:rPr>
              <w:t>COMPUTERLITERACY(WORKWITH</w:t>
            </w:r>
            <w:r w:rsidR="000B7F57">
              <w:rPr>
                <w:rFonts w:ascii="Calibri" w:eastAsia="Times New Roman" w:hAnsi="Calibri"/>
                <w:b/>
                <w:color w:val="000000"/>
                <w:sz w:val="26"/>
                <w:u w:val="single"/>
              </w:rPr>
              <w:t>): -</w:t>
            </w:r>
          </w:p>
          <w:p w:rsidR="00D008FB" w14:paraId="124E2291" w14:textId="77777777">
            <w:pPr>
              <w:spacing w:after="200" w:line="276" w:lineRule="auto"/>
              <w:ind w:right="195"/>
            </w:pPr>
            <w:r>
              <w:rPr>
                <w:rFonts w:ascii="Calibri" w:eastAsia="Times New Roman" w:hAnsi="Calibri"/>
                <w:color w:val="000000"/>
                <w:sz w:val="22"/>
              </w:rPr>
              <w:t>MSOffice</w:t>
            </w:r>
          </w:p>
          <w:p w:rsidR="00D008FB" w14:paraId="5A90CB5F" w14:textId="77777777">
            <w:pPr>
              <w:spacing w:after="200" w:line="276" w:lineRule="auto"/>
              <w:ind w:right="195"/>
            </w:pPr>
            <w:r>
              <w:rPr>
                <w:rFonts w:ascii="Calibri" w:eastAsia="Times New Roman" w:hAnsi="Calibri"/>
                <w:color w:val="000000"/>
                <w:sz w:val="22"/>
              </w:rPr>
              <w:t>Internet</w:t>
            </w:r>
          </w:p>
          <w:p w:rsidR="00D008FB" w14:paraId="7FD6EC46" w14:textId="32ED6DF4">
            <w:pPr>
              <w:pBdr>
                <w:bottom w:val="single" w:sz="0" w:space="0" w:color="auto"/>
              </w:pBdr>
              <w:tabs>
                <w:tab w:val="left" w:pos="7680"/>
              </w:tabs>
              <w:spacing w:after="120"/>
              <w:ind w:right="195"/>
              <w:rPr>
                <w:rFonts w:ascii="Calibri" w:eastAsia="Calibri" w:hAnsi="Calibri"/>
                <w:b/>
                <w:color w:val="000000"/>
                <w:sz w:val="26"/>
                <w:u w:val="single"/>
              </w:rPr>
            </w:pPr>
          </w:p>
          <w:p w:rsidR="008F15CA" w14:paraId="599FF877" w14:textId="77777777">
            <w:pPr>
              <w:pBdr>
                <w:bottom w:val="single" w:sz="0" w:space="0" w:color="auto"/>
              </w:pBdr>
              <w:tabs>
                <w:tab w:val="left" w:pos="7680"/>
              </w:tabs>
              <w:spacing w:after="120"/>
              <w:ind w:right="195"/>
              <w:rPr>
                <w:rFonts w:ascii="Calibri" w:eastAsia="Calibri" w:hAnsi="Calibri"/>
                <w:b/>
                <w:color w:val="000000"/>
                <w:sz w:val="26"/>
                <w:u w:val="single"/>
              </w:rPr>
            </w:pPr>
          </w:p>
          <w:p w:rsidR="00D008FB" w14:paraId="733347CA" w14:textId="77777777">
            <w:pPr>
              <w:pBdr>
                <w:bottom w:val="single" w:sz="0" w:space="0" w:color="auto"/>
              </w:pBdr>
              <w:tabs>
                <w:tab w:val="left" w:pos="7680"/>
              </w:tabs>
              <w:spacing w:after="120"/>
              <w:ind w:right="195"/>
              <w:rPr>
                <w:rFonts w:ascii="Calibri" w:eastAsia="Calibri" w:hAnsi="Calibri"/>
                <w:b/>
                <w:color w:val="000000"/>
                <w:sz w:val="26"/>
                <w:u w:val="single"/>
              </w:rPr>
            </w:pPr>
          </w:p>
          <w:p w:rsidR="00D008FB" w14:paraId="11561516" w14:textId="5A04A498">
            <w:pPr>
              <w:pBdr>
                <w:bottom w:val="single" w:sz="0" w:space="0" w:color="000000"/>
              </w:pBdr>
              <w:tabs>
                <w:tab w:val="left" w:pos="7680"/>
              </w:tabs>
              <w:spacing w:after="120"/>
              <w:ind w:right="195"/>
            </w:pPr>
            <w:r>
              <w:rPr>
                <w:rFonts w:ascii="Calibri" w:eastAsia="Times New Roman" w:hAnsi="Calibri"/>
                <w:b/>
                <w:color w:val="000000"/>
                <w:sz w:val="26"/>
                <w:u w:val="single"/>
              </w:rPr>
              <w:t xml:space="preserve">EXTRA </w:t>
            </w:r>
            <w:r w:rsidR="000B7F57">
              <w:rPr>
                <w:rFonts w:ascii="Calibri" w:eastAsia="Times New Roman" w:hAnsi="Calibri"/>
                <w:b/>
                <w:color w:val="000000"/>
                <w:sz w:val="26"/>
                <w:u w:val="single"/>
              </w:rPr>
              <w:t>CURRICULAR: -</w:t>
            </w:r>
          </w:p>
          <w:p w:rsidR="00D008FB" w14:paraId="2E73947B" w14:textId="1E885C11">
            <w:pPr>
              <w:spacing w:after="200" w:line="276" w:lineRule="auto"/>
              <w:ind w:right="195"/>
            </w:pPr>
            <w:r>
              <w:rPr>
                <w:rFonts w:ascii="Calibri" w:eastAsia="Times New Roman" w:hAnsi="Calibri"/>
                <w:color w:val="000000"/>
                <w:sz w:val="22"/>
              </w:rPr>
              <w:t xml:space="preserve">Led as a SCHOOL HEAD BOY for two </w:t>
            </w:r>
            <w:r w:rsidR="000B7F57">
              <w:rPr>
                <w:rFonts w:ascii="Calibri" w:eastAsia="Times New Roman" w:hAnsi="Calibri"/>
                <w:color w:val="000000"/>
                <w:sz w:val="22"/>
              </w:rPr>
              <w:t>years</w:t>
            </w:r>
            <w:r>
              <w:rPr>
                <w:rFonts w:ascii="Calibri" w:eastAsia="Times New Roman" w:hAnsi="Calibri"/>
                <w:color w:val="000000"/>
                <w:sz w:val="22"/>
              </w:rPr>
              <w:t>.</w:t>
            </w:r>
          </w:p>
          <w:p w:rsidR="00D008FB" w14:paraId="231401F6" w14:textId="77777777">
            <w:pPr>
              <w:pBdr>
                <w:bottom w:val="single" w:sz="0" w:space="0" w:color="auto"/>
              </w:pBdr>
              <w:tabs>
                <w:tab w:val="left" w:pos="7680"/>
              </w:tabs>
              <w:spacing w:after="120"/>
              <w:ind w:right="195"/>
              <w:rPr>
                <w:rFonts w:ascii="Calibri" w:eastAsia="Calibri" w:hAnsi="Calibri"/>
                <w:b/>
                <w:color w:val="000000"/>
                <w:sz w:val="26"/>
                <w:u w:val="single"/>
              </w:rPr>
            </w:pPr>
          </w:p>
        </w:tc>
      </w:tr>
      <w:tr w14:paraId="399968E7" w14:textId="77777777" w:rsidTr="000B7F57">
        <w:tblPrEx>
          <w:tblW w:w="10774" w:type="dxa"/>
          <w:tblInd w:w="-431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9940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08FB" w14:paraId="6702FD80" w14:textId="3E342958">
            <w:pPr>
              <w:keepNext/>
              <w:spacing w:line="480" w:lineRule="auto"/>
              <w:ind w:right="195"/>
              <w:rPr>
                <w:rFonts w:ascii="Calibri" w:eastAsia="Times New Roman" w:hAnsi="Calibri"/>
                <w:b/>
                <w:color w:val="000000"/>
                <w:sz w:val="22"/>
                <w:u w:val="single"/>
              </w:rPr>
            </w:pPr>
          </w:p>
          <w:p w:rsidR="000B7F57" w14:paraId="7222F5A0" w14:textId="4235E11A">
            <w:pPr>
              <w:keepNext/>
              <w:spacing w:line="480" w:lineRule="auto"/>
              <w:ind w:right="195"/>
              <w:rPr>
                <w:rFonts w:ascii="Calibri" w:eastAsia="Times New Roman" w:hAnsi="Calibri"/>
                <w:b/>
                <w:color w:val="000000"/>
                <w:sz w:val="22"/>
                <w:u w:val="single"/>
              </w:rPr>
            </w:pPr>
          </w:p>
          <w:p w:rsidR="000B7F57" w14:paraId="28098487" w14:textId="77777777">
            <w:pPr>
              <w:keepNext/>
              <w:spacing w:line="480" w:lineRule="auto"/>
              <w:ind w:right="195"/>
              <w:rPr>
                <w:rFonts w:ascii="Calibri" w:eastAsia="Times New Roman" w:hAnsi="Calibri"/>
                <w:b/>
                <w:color w:val="000000"/>
                <w:sz w:val="22"/>
                <w:u w:val="single"/>
              </w:rPr>
            </w:pPr>
          </w:p>
          <w:p w:rsidR="00D008FB" w14:paraId="78C3FDA0" w14:textId="77777777">
            <w:pPr>
              <w:keepNext/>
              <w:spacing w:line="480" w:lineRule="auto"/>
              <w:ind w:right="195"/>
              <w:rPr>
                <w:rFonts w:ascii="Calibri" w:eastAsia="Times New Roman" w:hAnsi="Calibri"/>
                <w:b/>
                <w:color w:val="000000"/>
                <w:sz w:val="22"/>
                <w:u w:val="single"/>
              </w:rPr>
            </w:pPr>
          </w:p>
          <w:p w:rsidR="00D008FB" w14:paraId="11E5D312" w14:textId="72538BB2">
            <w:pPr>
              <w:keepNext/>
              <w:spacing w:line="480" w:lineRule="auto"/>
              <w:ind w:right="195"/>
              <w:rPr>
                <w:rFonts w:ascii="Calibri" w:eastAsia="Times New Roman" w:hAnsi="Calibri"/>
                <w:b/>
                <w:color w:val="000000"/>
                <w:sz w:val="22"/>
                <w:u w:val="single"/>
              </w:rPr>
            </w:pPr>
            <w:r>
              <w:rPr>
                <w:rFonts w:ascii="Calibri" w:eastAsia="Times New Roman" w:hAnsi="Calibri"/>
                <w:b/>
                <w:color w:val="000000"/>
                <w:sz w:val="22"/>
                <w:u w:val="single"/>
              </w:rPr>
              <w:t xml:space="preserve">LANGUAGES </w:t>
            </w:r>
            <w:r w:rsidR="000B7F57">
              <w:rPr>
                <w:rFonts w:ascii="Calibri" w:eastAsia="Times New Roman" w:hAnsi="Calibri"/>
                <w:b/>
                <w:color w:val="000000"/>
                <w:sz w:val="22"/>
                <w:u w:val="single"/>
              </w:rPr>
              <w:t>KNOWN: -</w:t>
            </w:r>
          </w:p>
          <w:p w:rsidR="00D008FB" w14:paraId="38DF1B67" w14:textId="77777777">
            <w:pPr>
              <w:keepNext/>
              <w:spacing w:line="480" w:lineRule="auto"/>
              <w:ind w:right="195"/>
              <w:rPr>
                <w:rFonts w:ascii="Calibri" w:eastAsia="Times New Roman" w:hAnsi="Calibri"/>
                <w:color w:val="000000"/>
                <w:sz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</w:rPr>
              <w:t>Hindi &amp; English</w:t>
            </w:r>
          </w:p>
          <w:p w:rsidR="00D008FB" w14:paraId="622B0B4B" w14:textId="77777777">
            <w:pPr>
              <w:rPr>
                <w:rFonts w:ascii="Calibri" w:eastAsia="Times New Roman" w:hAnsi="Calibri"/>
                <w:b/>
                <w:color w:val="000000"/>
                <w:u w:val="single"/>
              </w:rPr>
            </w:pPr>
          </w:p>
          <w:p w:rsidR="00D008FB" w14:paraId="285D2406" w14:textId="77777777">
            <w:pPr>
              <w:rPr>
                <w:rFonts w:ascii="Calibri" w:eastAsia="Times New Roman" w:hAnsi="Calibri"/>
                <w:b/>
                <w:color w:val="000000"/>
                <w:u w:val="single"/>
              </w:rPr>
            </w:pPr>
          </w:p>
          <w:p w:rsidR="00D008FB" w14:paraId="183BC39D" w14:textId="77777777">
            <w:pPr>
              <w:rPr>
                <w:rFonts w:ascii="Calibri" w:eastAsia="Times New Roman" w:hAnsi="Calibri"/>
                <w:b/>
                <w:color w:val="000000"/>
                <w:u w:val="single"/>
              </w:rPr>
            </w:pPr>
          </w:p>
          <w:p w:rsidR="00D008FB" w14:paraId="47CC11CF" w14:textId="77777777">
            <w:pPr>
              <w:rPr>
                <w:rFonts w:ascii="Calibri" w:eastAsia="Times New Roman" w:hAnsi="Calibri"/>
                <w:b/>
                <w:color w:val="000000"/>
                <w:u w:val="single"/>
              </w:rPr>
            </w:pPr>
            <w:r>
              <w:rPr>
                <w:rFonts w:ascii="Calibri" w:eastAsia="Times New Roman" w:hAnsi="Calibri"/>
                <w:b/>
                <w:color w:val="000000"/>
                <w:u w:val="single"/>
              </w:rPr>
              <w:t>MOBILITY:-</w:t>
            </w:r>
          </w:p>
          <w:p w:rsidR="00D008FB" w14:paraId="7AD41FBE" w14:textId="77777777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 xml:space="preserve"> Anywhere in India</w:t>
            </w:r>
          </w:p>
          <w:p w:rsidR="00D008FB" w14:paraId="36D2AB4B" w14:textId="77777777">
            <w:pPr>
              <w:ind w:right="195"/>
              <w:rPr>
                <w:rFonts w:ascii="Calibri" w:eastAsia="Times New Roman" w:hAnsi="Calibri"/>
                <w:color w:val="000000"/>
              </w:rPr>
            </w:pPr>
          </w:p>
          <w:p w:rsidR="00D008FB" w14:paraId="4B022C0B" w14:textId="77777777">
            <w:pPr>
              <w:ind w:right="195"/>
              <w:rPr>
                <w:rFonts w:ascii="Calibri" w:eastAsia="Times New Roman" w:hAnsi="Calibri"/>
                <w:color w:val="000000"/>
              </w:rPr>
            </w:pPr>
          </w:p>
          <w:p w:rsidR="00D008FB" w14:paraId="2D608CFF" w14:textId="77777777">
            <w:pPr>
              <w:ind w:right="195"/>
              <w:rPr>
                <w:rFonts w:ascii="Calibri" w:eastAsia="Times New Roman" w:hAnsi="Calibri"/>
                <w:color w:val="000000"/>
              </w:rPr>
            </w:pPr>
          </w:p>
          <w:p w:rsidR="00D008FB" w14:paraId="6C0DD4CC" w14:textId="77777777">
            <w:pPr>
              <w:ind w:right="195"/>
              <w:rPr>
                <w:rFonts w:ascii="Calibri" w:eastAsia="Times New Roman" w:hAnsi="Calibri"/>
                <w:b/>
                <w:color w:val="000000"/>
                <w:u w:val="single"/>
              </w:rPr>
            </w:pPr>
          </w:p>
          <w:p w:rsidR="00D008FB" w14:paraId="69A97EDB" w14:textId="77777777">
            <w:pPr>
              <w:ind w:right="195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:rsidR="00D008FB" w14:paraId="2674955D" w14:textId="690BCA5D">
            <w:pPr>
              <w:pBdr>
                <w:bottom w:val="single" w:sz="0" w:space="0" w:color="auto"/>
              </w:pBdr>
              <w:tabs>
                <w:tab w:val="left" w:pos="7695"/>
              </w:tabs>
              <w:spacing w:after="120"/>
              <w:ind w:right="195"/>
              <w:rPr>
                <w:rFonts w:ascii="Calibri" w:eastAsia="Times New Roman" w:hAnsi="Calibri"/>
                <w:b/>
                <w:color w:val="000000"/>
                <w:sz w:val="26"/>
                <w:u w:val="single"/>
              </w:rPr>
            </w:pPr>
          </w:p>
          <w:p w:rsidR="008F15CA" w14:paraId="045F4986" w14:textId="77777777">
            <w:pPr>
              <w:pBdr>
                <w:bottom w:val="single" w:sz="0" w:space="0" w:color="auto"/>
              </w:pBdr>
              <w:tabs>
                <w:tab w:val="left" w:pos="7695"/>
              </w:tabs>
              <w:spacing w:after="120"/>
              <w:ind w:right="195"/>
              <w:rPr>
                <w:rFonts w:ascii="Calibri" w:eastAsia="Times New Roman" w:hAnsi="Calibri"/>
                <w:b/>
                <w:color w:val="000000"/>
                <w:sz w:val="26"/>
                <w:u w:val="single"/>
              </w:rPr>
            </w:pPr>
          </w:p>
          <w:p w:rsidR="00D008FB" w14:paraId="6192E9A6" w14:textId="34181DF7">
            <w:pPr>
              <w:pBdr>
                <w:bottom w:val="single" w:sz="0" w:space="0" w:color="auto"/>
              </w:pBdr>
              <w:tabs>
                <w:tab w:val="left" w:pos="7695"/>
              </w:tabs>
              <w:spacing w:after="120"/>
              <w:ind w:right="195"/>
              <w:rPr>
                <w:rFonts w:ascii="Calibri" w:eastAsia="Times New Roman" w:hAnsi="Calibri"/>
                <w:b/>
                <w:color w:val="000000"/>
                <w:sz w:val="26"/>
                <w:u w:val="single"/>
              </w:rPr>
            </w:pPr>
            <w:r>
              <w:rPr>
                <w:rFonts w:ascii="Calibri" w:eastAsia="Times New Roman" w:hAnsi="Calibri"/>
                <w:b/>
                <w:color w:val="000000"/>
                <w:sz w:val="26"/>
                <w:u w:val="single"/>
              </w:rPr>
              <w:t xml:space="preserve">SUMMER </w:t>
            </w:r>
            <w:r w:rsidR="000B7F57">
              <w:rPr>
                <w:rFonts w:ascii="Calibri" w:eastAsia="Times New Roman" w:hAnsi="Calibri"/>
                <w:b/>
                <w:color w:val="000000"/>
                <w:sz w:val="26"/>
                <w:u w:val="single"/>
              </w:rPr>
              <w:t>TRAINING: -</w:t>
            </w:r>
          </w:p>
          <w:p w:rsidR="00D008FB" w14:paraId="5C1A6F7A" w14:textId="77777777">
            <w:pPr>
              <w:spacing w:line="360" w:lineRule="auto"/>
              <w:ind w:right="195"/>
              <w:rPr>
                <w:rFonts w:ascii="Calibri" w:eastAsia="Times New Roman" w:hAnsi="Calibri"/>
                <w:b/>
                <w:color w:val="000000"/>
              </w:rPr>
            </w:pPr>
            <w:r>
              <w:rPr>
                <w:rFonts w:ascii="Calibri" w:eastAsia="Times New Roman" w:hAnsi="Calibri"/>
                <w:b/>
                <w:color w:val="000000"/>
              </w:rPr>
              <w:t xml:space="preserve">Company Name: </w:t>
            </w:r>
            <w:r>
              <w:rPr>
                <w:rFonts w:ascii="Calibri" w:eastAsia="Times New Roman" w:hAnsi="Calibri"/>
                <w:color w:val="000000"/>
                <w:sz w:val="22"/>
                <w:u w:val="single"/>
              </w:rPr>
              <w:t>FCI Satna (MP)</w:t>
            </w:r>
          </w:p>
          <w:p w:rsidR="00D008FB" w14:paraId="7D3383EB" w14:textId="77777777">
            <w:pPr>
              <w:spacing w:line="360" w:lineRule="auto"/>
              <w:ind w:left="1810" w:right="195" w:hanging="1800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color w:val="000000"/>
              </w:rPr>
              <w:t>Project Title      :</w:t>
            </w:r>
            <w:r>
              <w:rPr>
                <w:rFonts w:ascii="Calibri" w:eastAsia="Times New Roman" w:hAnsi="Calibri"/>
                <w:color w:val="0D0D0D"/>
                <w:sz w:val="22"/>
              </w:rPr>
              <w:t>“</w:t>
            </w:r>
            <w:r>
              <w:rPr>
                <w:rFonts w:ascii="Calibri" w:eastAsia="Times New Roman" w:hAnsi="Calibri"/>
                <w:color w:val="000000"/>
                <w:sz w:val="22"/>
                <w:u w:val="single"/>
              </w:rPr>
              <w:t>INVENTORY MANAGEMENT</w:t>
            </w:r>
            <w:r>
              <w:rPr>
                <w:rFonts w:ascii="Calibri" w:eastAsia="Times New Roman" w:hAnsi="Calibri"/>
                <w:color w:val="0D0D0D"/>
                <w:sz w:val="22"/>
              </w:rPr>
              <w:t>”</w:t>
            </w:r>
            <w:r>
              <w:rPr>
                <w:rFonts w:ascii="Calibri" w:eastAsia="Times New Roman" w:hAnsi="Calibri"/>
                <w:color w:val="000000"/>
                <w:sz w:val="22"/>
              </w:rPr>
              <w:t>.</w:t>
            </w:r>
          </w:p>
          <w:p w:rsidR="00D008FB" w14:paraId="3C58BE17" w14:textId="77777777">
            <w:pPr>
              <w:spacing w:line="360" w:lineRule="auto"/>
              <w:ind w:left="1810" w:right="195" w:hanging="1800"/>
              <w:rPr>
                <w:rFonts w:ascii="Calibri" w:eastAsia="Times New Roman" w:hAnsi="Calibri"/>
                <w:b/>
                <w:color w:val="000000"/>
                <w:spacing w:val="-3"/>
                <w:sz w:val="26"/>
                <w:u w:val="single"/>
              </w:rPr>
            </w:pPr>
            <w:r>
              <w:rPr>
                <w:rFonts w:ascii="Calibri" w:eastAsia="Times New Roman" w:hAnsi="Calibri"/>
                <w:b/>
                <w:color w:val="000000"/>
              </w:rPr>
              <w:t>Duration</w:t>
            </w:r>
            <w:r>
              <w:rPr>
                <w:rFonts w:ascii="Calibri" w:eastAsia="Times New Roman" w:hAnsi="Calibri"/>
                <w:color w:val="000000"/>
              </w:rPr>
              <w:t xml:space="preserve">   :  </w:t>
            </w:r>
            <w:r>
              <w:rPr>
                <w:rFonts w:ascii="Calibri" w:eastAsia="Times New Roman" w:hAnsi="Calibri"/>
                <w:color w:val="0D0D0D"/>
                <w:sz w:val="22"/>
              </w:rPr>
              <w:t>1</w:t>
            </w:r>
            <w:r>
              <w:rPr>
                <w:rFonts w:ascii="Calibri" w:eastAsia="Times New Roman" w:hAnsi="Calibri"/>
                <w:color w:val="0D0D0D"/>
                <w:sz w:val="22"/>
                <w:vertAlign w:val="superscript"/>
              </w:rPr>
              <w:t>TH</w:t>
            </w:r>
            <w:r>
              <w:rPr>
                <w:rFonts w:ascii="Calibri" w:eastAsia="Times New Roman" w:hAnsi="Calibri"/>
                <w:color w:val="0D0D0D"/>
                <w:sz w:val="22"/>
              </w:rPr>
              <w:t xml:space="preserve"> June 2011 to 15</w:t>
            </w:r>
            <w:r>
              <w:rPr>
                <w:rFonts w:ascii="Calibri" w:eastAsia="Times New Roman" w:hAnsi="Calibri"/>
                <w:color w:val="0D0D0D"/>
                <w:sz w:val="22"/>
                <w:vertAlign w:val="superscript"/>
              </w:rPr>
              <w:t>th</w:t>
            </w:r>
            <w:r>
              <w:rPr>
                <w:rFonts w:ascii="Calibri" w:eastAsia="Times New Roman" w:hAnsi="Calibri"/>
                <w:color w:val="0D0D0D"/>
                <w:sz w:val="22"/>
              </w:rPr>
              <w:t xml:space="preserve"> July 2011</w:t>
            </w:r>
            <w:r>
              <w:rPr>
                <w:rFonts w:ascii="Calibri" w:eastAsia="Times New Roman" w:hAnsi="Calibri"/>
                <w:color w:val="000000"/>
                <w:sz w:val="22"/>
              </w:rPr>
              <w:t>.</w:t>
            </w:r>
          </w:p>
          <w:p w:rsidR="00D008FB" w14:paraId="33814B9A" w14:textId="74169B7E">
            <w:pPr>
              <w:pBdr>
                <w:bottom w:val="single" w:sz="0" w:space="0" w:color="auto"/>
              </w:pBdr>
              <w:tabs>
                <w:tab w:val="left" w:pos="7680"/>
              </w:tabs>
              <w:spacing w:after="120"/>
              <w:ind w:right="195"/>
              <w:rPr>
                <w:rFonts w:ascii="Calibri" w:eastAsia="Times New Roman" w:hAnsi="Calibri"/>
                <w:b/>
                <w:color w:val="000000"/>
                <w:sz w:val="26"/>
                <w:u w:val="single"/>
              </w:rPr>
            </w:pPr>
          </w:p>
          <w:p w:rsidR="000B7F57" w14:paraId="2258364C" w14:textId="2D27CF76">
            <w:pPr>
              <w:pBdr>
                <w:bottom w:val="single" w:sz="0" w:space="0" w:color="auto"/>
              </w:pBdr>
              <w:tabs>
                <w:tab w:val="left" w:pos="7680"/>
              </w:tabs>
              <w:spacing w:after="120"/>
              <w:ind w:right="195"/>
              <w:rPr>
                <w:rFonts w:ascii="Calibri" w:eastAsia="Times New Roman" w:hAnsi="Calibri"/>
                <w:b/>
                <w:color w:val="000000"/>
                <w:sz w:val="26"/>
                <w:u w:val="single"/>
              </w:rPr>
            </w:pPr>
          </w:p>
          <w:p w:rsidR="000B7F57" w14:paraId="6B4EB124" w14:textId="77777777">
            <w:pPr>
              <w:pBdr>
                <w:bottom w:val="single" w:sz="0" w:space="0" w:color="auto"/>
              </w:pBdr>
              <w:tabs>
                <w:tab w:val="left" w:pos="7680"/>
              </w:tabs>
              <w:spacing w:after="120"/>
              <w:ind w:right="195"/>
              <w:rPr>
                <w:rFonts w:ascii="Calibri" w:eastAsia="Times New Roman" w:hAnsi="Calibri"/>
                <w:b/>
                <w:color w:val="000000"/>
                <w:sz w:val="26"/>
                <w:u w:val="single"/>
              </w:rPr>
            </w:pPr>
          </w:p>
          <w:p w:rsidR="00D008FB" w14:paraId="023E2538" w14:textId="77777777">
            <w:pPr>
              <w:tabs>
                <w:tab w:val="left" w:pos="720"/>
              </w:tabs>
              <w:spacing w:after="200" w:line="276" w:lineRule="auto"/>
              <w:ind w:left="360" w:right="195"/>
              <w:contextualSpacing/>
              <w:rPr>
                <w:rFonts w:ascii="Calibri" w:eastAsia="Times New Roman" w:hAnsi="Calibri"/>
                <w:color w:val="000000"/>
                <w:sz w:val="26"/>
                <w:u w:val="single"/>
              </w:rPr>
            </w:pPr>
          </w:p>
          <w:p w:rsidR="00D008FB" w14:paraId="252699C1" w14:textId="77777777">
            <w:pPr>
              <w:pBdr>
                <w:bottom w:val="single" w:sz="0" w:space="0" w:color="auto"/>
              </w:pBdr>
              <w:tabs>
                <w:tab w:val="left" w:pos="7695"/>
              </w:tabs>
              <w:spacing w:after="120"/>
              <w:ind w:right="195"/>
              <w:rPr>
                <w:rFonts w:ascii="Calibri" w:eastAsia="Times New Roman" w:hAnsi="Calibri"/>
                <w:b/>
                <w:color w:val="000000"/>
                <w:sz w:val="26"/>
                <w:u w:val="single"/>
              </w:rPr>
            </w:pPr>
            <w:r>
              <w:rPr>
                <w:rFonts w:ascii="Calibri" w:eastAsia="Times New Roman" w:hAnsi="Calibri"/>
                <w:b/>
                <w:color w:val="000000"/>
                <w:sz w:val="26"/>
                <w:u w:val="single"/>
              </w:rPr>
              <w:t>INTER PERSONAL:-</w:t>
            </w:r>
          </w:p>
          <w:p w:rsidR="00D008FB" w14:paraId="54E554BC" w14:textId="77777777">
            <w:pPr>
              <w:numPr>
                <w:ilvl w:val="0"/>
                <w:numId w:val="9"/>
              </w:numPr>
              <w:tabs>
                <w:tab w:val="left" w:pos="630"/>
              </w:tabs>
              <w:ind w:left="630" w:right="195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Ability to deal with people and a natural team worker.</w:t>
            </w:r>
          </w:p>
          <w:p w:rsidR="00D008FB" w14:paraId="7CF0960C" w14:textId="77777777">
            <w:pPr>
              <w:numPr>
                <w:ilvl w:val="0"/>
                <w:numId w:val="9"/>
              </w:numPr>
              <w:tabs>
                <w:tab w:val="left" w:pos="630"/>
              </w:tabs>
              <w:ind w:left="630" w:right="195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Willingness to learn new things.</w:t>
            </w:r>
          </w:p>
          <w:p w:rsidR="00D008FB" w14:paraId="34B93DD3" w14:textId="77777777">
            <w:pPr>
              <w:numPr>
                <w:ilvl w:val="0"/>
                <w:numId w:val="9"/>
              </w:numPr>
              <w:tabs>
                <w:tab w:val="left" w:pos="630"/>
              </w:tabs>
              <w:ind w:left="630" w:right="195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Positive attitude.</w:t>
            </w:r>
          </w:p>
          <w:p w:rsidR="00D008FB" w14:paraId="41859E0B" w14:textId="77777777">
            <w:pPr>
              <w:numPr>
                <w:ilvl w:val="0"/>
                <w:numId w:val="9"/>
              </w:numPr>
              <w:tabs>
                <w:tab w:val="left" w:pos="630"/>
              </w:tabs>
              <w:ind w:left="630" w:right="195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Hard working.</w:t>
            </w:r>
          </w:p>
          <w:p w:rsidR="00D008FB" w14:paraId="3E0CF665" w14:textId="77777777">
            <w:pPr>
              <w:numPr>
                <w:ilvl w:val="0"/>
                <w:numId w:val="9"/>
              </w:numPr>
              <w:tabs>
                <w:tab w:val="left" w:pos="630"/>
              </w:tabs>
              <w:ind w:left="630" w:right="195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 xml:space="preserve">Excellent communication and presentation. </w:t>
            </w:r>
          </w:p>
          <w:p w:rsidR="00D008FB" w14:paraId="125557D6" w14:textId="44EE92A9">
            <w:pPr>
              <w:pBdr>
                <w:bottom w:val="single" w:sz="0" w:space="0" w:color="auto"/>
              </w:pBdr>
              <w:tabs>
                <w:tab w:val="left" w:pos="7695"/>
              </w:tabs>
              <w:spacing w:after="120"/>
              <w:ind w:right="195"/>
              <w:rPr>
                <w:rFonts w:ascii="Calibri" w:eastAsia="Times New Roman" w:hAnsi="Calibri"/>
                <w:b/>
                <w:color w:val="000000"/>
                <w:u w:val="single"/>
              </w:rPr>
            </w:pPr>
          </w:p>
          <w:p w:rsidR="000B7F57" w14:paraId="0F7D3C7B" w14:textId="77777777">
            <w:pPr>
              <w:pBdr>
                <w:bottom w:val="single" w:sz="0" w:space="0" w:color="auto"/>
              </w:pBdr>
              <w:tabs>
                <w:tab w:val="left" w:pos="7695"/>
              </w:tabs>
              <w:spacing w:after="120"/>
              <w:ind w:right="195"/>
              <w:rPr>
                <w:rFonts w:ascii="Calibri" w:eastAsia="Times New Roman" w:hAnsi="Calibri"/>
                <w:b/>
                <w:color w:val="000000"/>
                <w:u w:val="single"/>
              </w:rPr>
            </w:pPr>
          </w:p>
          <w:p w:rsidR="00D008FB" w14:paraId="6F1769BB" w14:textId="77777777">
            <w:pPr>
              <w:pBdr>
                <w:bottom w:val="single" w:sz="0" w:space="0" w:color="auto"/>
              </w:pBdr>
              <w:tabs>
                <w:tab w:val="left" w:pos="7695"/>
              </w:tabs>
              <w:spacing w:after="120"/>
              <w:ind w:right="195"/>
              <w:rPr>
                <w:rFonts w:ascii="Calibri" w:eastAsia="Times New Roman" w:hAnsi="Calibri"/>
                <w:b/>
                <w:color w:val="000000"/>
              </w:rPr>
            </w:pPr>
            <w:r>
              <w:rPr>
                <w:rFonts w:ascii="Calibri" w:eastAsia="Times New Roman" w:hAnsi="Calibri"/>
                <w:b/>
                <w:color w:val="000000"/>
                <w:u w:val="single"/>
              </w:rPr>
              <w:t>DECLARATION</w:t>
            </w:r>
            <w:r>
              <w:rPr>
                <w:rFonts w:ascii="Calibri" w:eastAsia="Times New Roman" w:hAnsi="Calibri"/>
                <w:b/>
                <w:color w:val="000000"/>
              </w:rPr>
              <w:t>:-</w:t>
            </w:r>
          </w:p>
          <w:p w:rsidR="00D008FB" w14:paraId="70402597" w14:textId="77777777">
            <w:pPr>
              <w:ind w:right="195"/>
              <w:rPr>
                <w:rFonts w:ascii="Calibri" w:eastAsia="Calibri" w:hAnsi="Calibri"/>
                <w:color w:val="000000"/>
                <w:sz w:val="22"/>
              </w:rPr>
            </w:pPr>
          </w:p>
          <w:p w:rsidR="00D008FB" w14:paraId="67EEF908" w14:textId="77777777">
            <w:pPr>
              <w:ind w:right="195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 xml:space="preserve">I hereby declare that the above information provided by me is true to the best of my knowledge and belief.  </w:t>
            </w:r>
          </w:p>
          <w:p w:rsidR="00D008FB" w14:paraId="55D48664" w14:textId="77777777">
            <w:pPr>
              <w:ind w:right="195"/>
              <w:rPr>
                <w:rFonts w:ascii="Calibri" w:eastAsia="Times New Roman" w:hAnsi="Calibri"/>
                <w:color w:val="000000"/>
                <w:sz w:val="22"/>
              </w:rPr>
            </w:pPr>
          </w:p>
          <w:p w:rsidR="00D008FB" w14:paraId="5534860A" w14:textId="77777777">
            <w:pPr>
              <w:ind w:right="195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b/>
                <w:color w:val="000000"/>
              </w:rPr>
              <w:t>Date  :</w:t>
            </w:r>
          </w:p>
          <w:p w:rsidR="00D008FB" w14:paraId="5B07140F" w14:textId="08A9C5D1">
            <w:pPr>
              <w:ind w:right="195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color w:val="000000"/>
              </w:rPr>
              <w:t xml:space="preserve">Place </w:t>
            </w:r>
            <w:r>
              <w:rPr>
                <w:rFonts w:ascii="Calibri" w:eastAsia="Times New Roman" w:hAnsi="Calibri"/>
                <w:color w:val="000000"/>
              </w:rPr>
              <w:t xml:space="preserve">: </w:t>
            </w:r>
            <w:r w:rsidR="000B7F57">
              <w:rPr>
                <w:rFonts w:ascii="Calibri" w:eastAsia="Times New Roman" w:hAnsi="Calibri"/>
                <w:color w:val="000000"/>
                <w:lang w:val="en-US"/>
              </w:rPr>
              <w:t xml:space="preserve">               </w:t>
            </w:r>
            <w:r>
              <w:rPr>
                <w:rFonts w:ascii="Calibri" w:eastAsia="Times New Roman" w:hAnsi="Calibri"/>
                <w:color w:val="000000"/>
              </w:rPr>
              <w:t xml:space="preserve">                                                                             Signature                 </w:t>
            </w:r>
            <w:r>
              <w:rPr>
                <w:rFonts w:ascii="Calibri" w:eastAsia="Calibri" w:hAnsi="Calibri"/>
                <w:color w:val="000000"/>
              </w:rPr>
              <w:t xml:space="preserve">                           </w:t>
            </w:r>
          </w:p>
        </w:tc>
      </w:tr>
    </w:tbl>
    <w:p w:rsidR="00D008FB" w14:paraId="4D5A3D82" w14:textId="77777777">
      <w:pPr>
        <w:ind w:right="195"/>
        <w:rPr>
          <w:rFonts w:ascii="Calibri" w:eastAsia="Times New Roman" w:hAnsi="Calibri"/>
          <w:color w:val="00000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99" w:h="16839"/>
      <w:pgMar w:top="873" w:right="949" w:bottom="873" w:left="94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PS Special 1">
    <w:altName w:val="Noto Sans Syriac Estrangela"/>
    <w:charset w:val="02"/>
    <w:family w:val="roman"/>
    <w:pitch w:val="default"/>
    <w:sig w:usb0="00000000" w:usb1="09060000" w:usb2="00000010" w:usb3="00000000" w:csb0="00080000" w:csb1="00000000"/>
  </w:font>
  <w:font w:name="WPS Special 3">
    <w:altName w:val="Noto Sans Syriac Estrangela"/>
    <w:charset w:val="02"/>
    <w:family w:val="roman"/>
    <w:pitch w:val="default"/>
    <w:sig w:usb0="00000000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E55CB" w14:paraId="58048A7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E55CB" w14:paraId="1095EA2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E55CB" w14:paraId="44190FBF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E55CB" w14:paraId="0D493D3C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E55CB" w14:paraId="2CA62E2A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E55CB" w14:paraId="5F10C61E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singleLevel"/>
    <w:tmpl w:val="00000000"/>
    <w:lvl w:ilvl="0">
      <w:start w:val="1"/>
      <w:numFmt w:val="bullet"/>
      <w:lvlText w:val=""/>
      <w:lvlJc w:val="left"/>
      <w:pPr>
        <w:tabs>
          <w:tab w:val="left" w:pos="270"/>
        </w:tabs>
        <w:ind w:left="270" w:hanging="360"/>
      </w:pPr>
      <w:rPr>
        <w:rFonts w:ascii="Wingdings" w:eastAsia="Wingdings" w:hAnsi="Wingdings" w:hint="default"/>
        <w:b/>
        <w:color w:val="000000"/>
        <w:w w:val="100"/>
        <w:sz w:val="22"/>
      </w:rPr>
    </w:lvl>
  </w:abstractNum>
  <w:abstractNum w:abstractNumId="1">
    <w:nsid w:val="00000002"/>
    <w:multiLevelType w:val="singleLevel"/>
    <w:tmpl w:val="00000000"/>
    <w:lvl w:ilvl="0">
      <w:start w:val="1"/>
      <w:numFmt w:val="bullet"/>
      <w:lvlText w:val="♦"/>
      <w:lvlJc w:val="left"/>
      <w:pPr>
        <w:tabs>
          <w:tab w:val="left" w:pos="1080"/>
        </w:tabs>
        <w:ind w:left="1080" w:hanging="360"/>
      </w:pPr>
      <w:rPr>
        <w:rFonts w:ascii="Arial" w:eastAsia="Arial" w:hAnsi="Arial" w:hint="default"/>
        <w:b w:val="0"/>
        <w:color w:val="auto"/>
        <w:w w:val="100"/>
        <w:sz w:val="22"/>
      </w:rPr>
    </w:lvl>
  </w:abstractNum>
  <w:abstractNum w:abstractNumId="2">
    <w:nsid w:val="00000003"/>
    <w:multiLevelType w:val="singleLevel"/>
    <w:tmpl w:val="00000000"/>
    <w:lvl w:ilvl="0">
      <w:start w:val="1"/>
      <w:numFmt w:val="bullet"/>
      <w:lvlText w:val=""/>
      <w:lvlJc w:val="left"/>
      <w:pPr>
        <w:tabs>
          <w:tab w:val="left" w:pos="270"/>
        </w:tabs>
        <w:ind w:left="270" w:hanging="360"/>
      </w:pPr>
      <w:rPr>
        <w:rFonts w:ascii="Wingdings" w:eastAsia="Wingdings" w:hAnsi="Wingdings" w:hint="default"/>
        <w:b w:val="0"/>
        <w:color w:val="000000"/>
        <w:w w:val="100"/>
        <w:sz w:val="22"/>
      </w:rPr>
    </w:lvl>
  </w:abstractNum>
  <w:abstractNum w:abstractNumId="3">
    <w:nsid w:val="00000004"/>
    <w:multiLevelType w:val="singleLevel"/>
    <w:tmpl w:val="00000000"/>
    <w:lvl w:ilvl="0">
      <w:start w:val="1"/>
      <w:numFmt w:val="bullet"/>
      <w:lvlText w:val=""/>
      <w:lvlJc w:val="left"/>
      <w:pPr>
        <w:tabs>
          <w:tab w:val="left" w:pos="270"/>
        </w:tabs>
        <w:ind w:left="270" w:hanging="360"/>
      </w:pPr>
      <w:rPr>
        <w:rFonts w:ascii="Wingdings" w:eastAsia="Wingdings" w:hAnsi="Wingdings" w:hint="default"/>
        <w:b w:val="0"/>
        <w:color w:val="000000"/>
        <w:w w:val="100"/>
        <w:sz w:val="22"/>
      </w:rPr>
    </w:lvl>
  </w:abstractNum>
  <w:abstractNum w:abstractNumId="4">
    <w:nsid w:val="00000005"/>
    <w:multiLevelType w:val="singleLevel"/>
    <w:tmpl w:val="00000000"/>
    <w:lvl w:ilvl="0">
      <w:start w:val="1"/>
      <w:numFmt w:val="bullet"/>
      <w:lvlText w:val=""/>
      <w:lvlJc w:val="left"/>
      <w:pPr>
        <w:tabs>
          <w:tab w:val="left" w:pos="270"/>
        </w:tabs>
        <w:ind w:left="270" w:hanging="360"/>
      </w:pPr>
      <w:rPr>
        <w:rFonts w:ascii="Wingdings" w:eastAsia="Wingdings" w:hAnsi="Wingdings" w:hint="default"/>
        <w:b/>
        <w:color w:val="000000"/>
        <w:w w:val="100"/>
        <w:sz w:val="22"/>
      </w:rPr>
    </w:lvl>
  </w:abstractNum>
  <w:abstractNum w:abstractNumId="5">
    <w:nsid w:val="00000006"/>
    <w:multiLevelType w:val="singleLevel"/>
    <w:tmpl w:val="00000000"/>
    <w:lvl w:ilvl="0">
      <w:start w:val="1"/>
      <w:numFmt w:val="bullet"/>
      <w:lvlText w:val=""/>
      <w:lvlJc w:val="left"/>
      <w:pPr>
        <w:tabs>
          <w:tab w:val="left" w:pos="270"/>
        </w:tabs>
        <w:ind w:left="270" w:hanging="360"/>
      </w:pPr>
      <w:rPr>
        <w:rFonts w:ascii="Wingdings" w:eastAsia="Wingdings" w:hAnsi="Wingdings" w:hint="default"/>
        <w:b w:val="0"/>
        <w:color w:val="auto"/>
        <w:w w:val="100"/>
        <w:sz w:val="22"/>
      </w:rPr>
    </w:lvl>
  </w:abstractNum>
  <w:abstractNum w:abstractNumId="6">
    <w:nsid w:val="00000007"/>
    <w:multiLevelType w:val="singleLevel"/>
    <w:tmpl w:val="00000000"/>
    <w:lvl w:ilvl="0">
      <w:start w:val="1"/>
      <w:numFmt w:val="bullet"/>
      <w:lvlText w:val=""/>
      <w:lvlJc w:val="left"/>
      <w:pPr>
        <w:tabs>
          <w:tab w:val="left" w:pos="630"/>
        </w:tabs>
        <w:ind w:left="630" w:hanging="360"/>
      </w:pPr>
      <w:rPr>
        <w:rFonts w:ascii="Wingdings" w:eastAsia="Wingdings" w:hAnsi="Wingdings" w:hint="default"/>
        <w:b w:val="0"/>
        <w:color w:val="000000"/>
        <w:w w:val="100"/>
        <w:sz w:val="22"/>
      </w:rPr>
    </w:lvl>
  </w:abstractNum>
  <w:abstractNum w:abstractNumId="7">
    <w:nsid w:val="00000008"/>
    <w:multiLevelType w:val="singleLevel"/>
    <w:tmpl w:val="00000000"/>
    <w:lvl w:ilvl="0">
      <w:start w:val="1"/>
      <w:numFmt w:val="bullet"/>
      <w:lvlText w:val=""/>
      <w:lvlJc w:val="left"/>
      <w:pPr>
        <w:tabs>
          <w:tab w:val="left" w:pos="270"/>
        </w:tabs>
        <w:ind w:left="270" w:hanging="360"/>
      </w:pPr>
      <w:rPr>
        <w:rFonts w:ascii="Wingdings" w:eastAsia="Wingdings" w:hAnsi="Wingdings" w:hint="default"/>
        <w:b w:val="0"/>
        <w:color w:val="000000"/>
        <w:w w:val="100"/>
        <w:sz w:val="24"/>
      </w:rPr>
    </w:lvl>
  </w:abstractNum>
  <w:abstractNum w:abstractNumId="8">
    <w:nsid w:val="00000009"/>
    <w:multiLevelType w:val="singleLevel"/>
    <w:tmpl w:val="00000000"/>
    <w:lvl w:ilvl="0">
      <w:start w:val="1"/>
      <w:numFmt w:val="bullet"/>
      <w:lvlText w:val=""/>
      <w:lvlJc w:val="left"/>
      <w:pPr>
        <w:tabs>
          <w:tab w:val="left" w:pos="720"/>
        </w:tabs>
        <w:ind w:left="720" w:hanging="360"/>
      </w:pPr>
      <w:rPr>
        <w:rFonts w:ascii="Wingdings" w:eastAsia="Wingdings" w:hAnsi="Wingdings" w:hint="default"/>
        <w:b/>
        <w:color w:val="000000"/>
        <w:w w:val="100"/>
        <w:sz w:val="20"/>
      </w:rPr>
    </w:lvl>
  </w:abstractNum>
  <w:abstractNum w:abstractNumId="9">
    <w:nsid w:val="0000000A"/>
    <w:multiLevelType w:val="singleLevel"/>
    <w:tmpl w:val="0000000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eastAsia="Wingdings" w:hAnsi="Wingdings" w:hint="default"/>
        <w:b w:val="0"/>
        <w:color w:val="000000"/>
        <w:w w:val="100"/>
        <w:sz w:val="20"/>
      </w:rPr>
    </w:lvl>
  </w:abstractNum>
  <w:abstractNum w:abstractNumId="10">
    <w:nsid w:val="0000000B"/>
    <w:multiLevelType w:val="singleLevel"/>
    <w:tmpl w:val="00000000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PS Special 1" w:eastAsia="WPS Special 1" w:hAnsi="WPS Special 1" w:hint="default"/>
        <w:b w:val="0"/>
        <w:color w:val="000000"/>
        <w:w w:val="100"/>
        <w:sz w:val="20"/>
      </w:rPr>
    </w:lvl>
  </w:abstractNum>
  <w:abstractNum w:abstractNumId="11">
    <w:nsid w:val="0000000C"/>
    <w:multiLevelType w:val="singleLevel"/>
    <w:tmpl w:val="00000000"/>
    <w:lvl w:ilvl="0">
      <w:start w:val="1"/>
      <w:numFmt w:val="bullet"/>
      <w:lvlText w:val=""/>
      <w:lvlJc w:val="left"/>
      <w:pPr>
        <w:tabs>
          <w:tab w:val="left" w:pos="720"/>
        </w:tabs>
        <w:ind w:left="720" w:hanging="360"/>
      </w:pPr>
      <w:rPr>
        <w:rFonts w:ascii="Wingdings" w:eastAsia="Wingdings" w:hAnsi="Wingdings" w:hint="default"/>
        <w:b/>
        <w:color w:val="000000"/>
        <w:w w:val="100"/>
        <w:sz w:val="20"/>
      </w:rPr>
    </w:lvl>
  </w:abstractNum>
  <w:abstractNum w:abstractNumId="12">
    <w:nsid w:val="0000000D"/>
    <w:multiLevelType w:val="singleLevel"/>
    <w:tmpl w:val="0000000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eastAsia="Wingdings" w:hAnsi="Wingdings" w:hint="default"/>
        <w:b w:val="0"/>
        <w:color w:val="000000"/>
        <w:w w:val="100"/>
        <w:sz w:val="20"/>
      </w:rPr>
    </w:lvl>
  </w:abstractNum>
  <w:abstractNum w:abstractNumId="13">
    <w:nsid w:val="0000000E"/>
    <w:multiLevelType w:val="singleLevel"/>
    <w:tmpl w:val="00000000"/>
    <w:lvl w:ilvl="0">
      <w:start w:val="1"/>
      <w:numFmt w:val="bullet"/>
      <w:lvlText w:val=""/>
      <w:lvlJc w:val="left"/>
      <w:pPr>
        <w:tabs>
          <w:tab w:val="left" w:pos="720"/>
        </w:tabs>
        <w:ind w:left="720" w:hanging="360"/>
      </w:pPr>
      <w:rPr>
        <w:rFonts w:ascii="Wingdings" w:eastAsia="Wingdings" w:hAnsi="Wingdings" w:hint="default"/>
        <w:b/>
        <w:color w:val="000000"/>
        <w:w w:val="100"/>
        <w:sz w:val="20"/>
      </w:rPr>
    </w:lvl>
  </w:abstractNum>
  <w:abstractNum w:abstractNumId="14">
    <w:nsid w:val="0000000F"/>
    <w:multiLevelType w:val="singleLevel"/>
    <w:tmpl w:val="0000000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eastAsia="Wingdings" w:hAnsi="Wingdings" w:hint="default"/>
        <w:b w:val="0"/>
        <w:color w:val="000000"/>
        <w:w w:val="100"/>
        <w:sz w:val="20"/>
      </w:rPr>
    </w:lvl>
  </w:abstractNum>
  <w:abstractNum w:abstractNumId="15">
    <w:nsid w:val="00000010"/>
    <w:multiLevelType w:val="singleLevel"/>
    <w:tmpl w:val="0000000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PS Special 1" w:eastAsia="WPS Special 1" w:hAnsi="WPS Special 1" w:hint="default"/>
        <w:b w:val="0"/>
        <w:color w:val="000000"/>
        <w:w w:val="100"/>
        <w:sz w:val="20"/>
      </w:rPr>
    </w:lvl>
  </w:abstractNum>
  <w:abstractNum w:abstractNumId="16">
    <w:nsid w:val="00000011"/>
    <w:multiLevelType w:val="singleLevel"/>
    <w:tmpl w:val="0000000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PS Special 1" w:eastAsia="WPS Special 1" w:hAnsi="WPS Special 1" w:hint="default"/>
        <w:b w:val="0"/>
        <w:color w:val="000000"/>
        <w:w w:val="100"/>
        <w:sz w:val="22"/>
      </w:rPr>
    </w:lvl>
  </w:abstractNum>
  <w:abstractNum w:abstractNumId="17">
    <w:nsid w:val="00000012"/>
    <w:multiLevelType w:val="singleLevel"/>
    <w:tmpl w:val="0000000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PS Special 1" w:eastAsia="WPS Special 1" w:hAnsi="WPS Special 1" w:hint="default"/>
        <w:b w:val="0"/>
        <w:color w:val="000000"/>
        <w:w w:val="100"/>
        <w:sz w:val="20"/>
      </w:rPr>
    </w:lvl>
  </w:abstractNum>
  <w:abstractNum w:abstractNumId="18">
    <w:nsid w:val="00000013"/>
    <w:multiLevelType w:val="singleLevel"/>
    <w:tmpl w:val="000000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WPS Special 3" w:eastAsia="WPS Special 3" w:hAnsi="WPS Special 3" w:hint="default"/>
        <w:b w:val="0"/>
        <w:color w:val="000000"/>
        <w:w w:val="100"/>
        <w:sz w:val="26"/>
      </w:rPr>
    </w:lvl>
  </w:abstractNum>
  <w:abstractNum w:abstractNumId="19">
    <w:nsid w:val="00000014"/>
    <w:multiLevelType w:val="singleLevel"/>
    <w:tmpl w:val="00000000"/>
    <w:lvl w:ilvl="0">
      <w:start w:val="1"/>
      <w:numFmt w:val="bullet"/>
      <w:lvlText w:val=""/>
      <w:lvlJc w:val="left"/>
      <w:pPr>
        <w:tabs>
          <w:tab w:val="left" w:pos="270"/>
        </w:tabs>
        <w:ind w:left="270" w:hanging="360"/>
      </w:pPr>
      <w:rPr>
        <w:rFonts w:ascii="Wingdings" w:eastAsia="Wingdings" w:hAnsi="Wingdings" w:hint="default"/>
        <w:b w:val="0"/>
        <w:color w:val="000000"/>
        <w:w w:val="100"/>
        <w:sz w:val="22"/>
      </w:rPr>
    </w:lvl>
  </w:abstractNum>
  <w:abstractNum w:abstractNumId="20">
    <w:nsid w:val="00000015"/>
    <w:multiLevelType w:val="hybridMultilevel"/>
    <w:tmpl w:val="00000000"/>
    <w:lvl w:ilvl="0">
      <w:start w:val="1"/>
      <w:numFmt w:val="bullet"/>
      <w:lvlText w:val="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0000000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00000000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1B3040F9"/>
    <w:multiLevelType w:val="singleLevel"/>
    <w:tmpl w:val="00000000"/>
    <w:lvl w:ilvl="0">
      <w:start w:val="1"/>
      <w:numFmt w:val="bullet"/>
      <w:pStyle w:val="Heading9"/>
      <w:lvlText w:val=""/>
      <w:lvlJc w:val="left"/>
      <w:pPr>
        <w:tabs>
          <w:tab w:val="left" w:pos="630"/>
        </w:tabs>
        <w:ind w:left="630" w:hanging="360"/>
      </w:pPr>
      <w:rPr>
        <w:rFonts w:ascii="Wingdings" w:eastAsia="Wingdings" w:hAnsi="Wingdings" w:hint="default"/>
        <w:b w:val="0"/>
        <w:color w:val="000000"/>
        <w:w w:val="100"/>
        <w:sz w:val="22"/>
      </w:rPr>
    </w:lvl>
  </w:abstractNum>
  <w:num w:numId="1">
    <w:abstractNumId w:val="23"/>
  </w:num>
  <w:num w:numId="2">
    <w:abstractNumId w:val="2"/>
  </w:num>
  <w:num w:numId="3">
    <w:abstractNumId w:val="4"/>
  </w:num>
  <w:num w:numId="4">
    <w:abstractNumId w:val="7"/>
  </w:num>
  <w:num w:numId="5">
    <w:abstractNumId w:val="0"/>
  </w:num>
  <w:num w:numId="6">
    <w:abstractNumId w:val="14"/>
  </w:num>
  <w:num w:numId="7">
    <w:abstractNumId w:val="16"/>
  </w:num>
  <w:num w:numId="8">
    <w:abstractNumId w:val="11"/>
  </w:num>
  <w:num w:numId="9">
    <w:abstractNumId w:val="19"/>
  </w:num>
  <w:num w:numId="10">
    <w:abstractNumId w:val="6"/>
  </w:num>
  <w:num w:numId="11">
    <w:abstractNumId w:val="10"/>
  </w:num>
  <w:num w:numId="12">
    <w:abstractNumId w:val="3"/>
  </w:num>
  <w:num w:numId="13">
    <w:abstractNumId w:val="8"/>
  </w:num>
  <w:num w:numId="14">
    <w:abstractNumId w:val="12"/>
  </w:num>
  <w:num w:numId="15">
    <w:abstractNumId w:val="17"/>
  </w:num>
  <w:num w:numId="16">
    <w:abstractNumId w:val="15"/>
  </w:num>
  <w:num w:numId="17">
    <w:abstractNumId w:val="13"/>
  </w:num>
  <w:num w:numId="18">
    <w:abstractNumId w:val="18"/>
  </w:num>
  <w:num w:numId="19">
    <w:abstractNumId w:val="1"/>
  </w:num>
  <w:num w:numId="20">
    <w:abstractNumId w:val="5"/>
  </w:num>
  <w:num w:numId="21">
    <w:abstractNumId w:val="9"/>
  </w:num>
  <w:num w:numId="22">
    <w:abstractNumId w:val="20"/>
  </w:num>
  <w:num w:numId="23">
    <w:abstractNumId w:val="21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"/>
  <w:bordersDoNotSurroundHeader/>
  <w:bordersDoNotSurroundFooter/>
  <w:proofState w:spelling="clean"/>
  <w:revisionView w:comments="1" w:formatting="1" w:inkAnnotations="0" w:insDel="1" w:markup="1"/>
  <w:defaultTabStop w:val="720"/>
  <w:displayHorizontalDrawingGridEvery w:val="0"/>
  <w:displayVerticalDrawingGridEvery w:val="2"/>
  <w:doNotShadeFormData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8FB"/>
    <w:rsid w:val="00091364"/>
    <w:rsid w:val="000B7F57"/>
    <w:rsid w:val="00111952"/>
    <w:rsid w:val="00196802"/>
    <w:rsid w:val="001A2EE7"/>
    <w:rsid w:val="001D2E17"/>
    <w:rsid w:val="001F625F"/>
    <w:rsid w:val="002A79D2"/>
    <w:rsid w:val="002B43C4"/>
    <w:rsid w:val="003621A2"/>
    <w:rsid w:val="00431199"/>
    <w:rsid w:val="00444633"/>
    <w:rsid w:val="0050329B"/>
    <w:rsid w:val="006456A3"/>
    <w:rsid w:val="00671C8A"/>
    <w:rsid w:val="007605D3"/>
    <w:rsid w:val="007A4946"/>
    <w:rsid w:val="007E0ACD"/>
    <w:rsid w:val="007E66CC"/>
    <w:rsid w:val="008A25CB"/>
    <w:rsid w:val="008B5246"/>
    <w:rsid w:val="008D25C1"/>
    <w:rsid w:val="008E29FA"/>
    <w:rsid w:val="008F15CA"/>
    <w:rsid w:val="00933D41"/>
    <w:rsid w:val="00973261"/>
    <w:rsid w:val="009A4D09"/>
    <w:rsid w:val="009F034D"/>
    <w:rsid w:val="00A065EB"/>
    <w:rsid w:val="00A81433"/>
    <w:rsid w:val="00B01B31"/>
    <w:rsid w:val="00B03872"/>
    <w:rsid w:val="00B4406F"/>
    <w:rsid w:val="00BF5212"/>
    <w:rsid w:val="00C14D84"/>
    <w:rsid w:val="00C9414F"/>
    <w:rsid w:val="00CB54B5"/>
    <w:rsid w:val="00CE55CB"/>
    <w:rsid w:val="00CE771E"/>
    <w:rsid w:val="00CF3F6B"/>
    <w:rsid w:val="00D008FB"/>
    <w:rsid w:val="00D16FC3"/>
    <w:rsid w:val="00D23171"/>
    <w:rsid w:val="00D42FA1"/>
    <w:rsid w:val="00D576F9"/>
    <w:rsid w:val="00D64367"/>
    <w:rsid w:val="00DC20EB"/>
    <w:rsid w:val="00E72C3B"/>
    <w:rsid w:val="00F84EB9"/>
    <w:rsid w:val="00FA139D"/>
    <w:rsid w:val="00FD529B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docId w15:val="{6B9EBBD7-A15A-5840-87CC-961E5D617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Wingdings" w:eastAsia="Wingdings" w:hAnsi="Wingding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uiPriority w:val="9"/>
    <w:qFormat/>
    <w:pPr>
      <w:keepNext/>
      <w:outlineLvl w:val="0"/>
    </w:pPr>
    <w:rPr>
      <w:b/>
      <w:sz w:val="22"/>
      <w:szCs w:val="24"/>
    </w:rPr>
  </w:style>
  <w:style w:type="paragraph" w:styleId="Heading2">
    <w:name w:val="heading 2"/>
    <w:uiPriority w:val="9"/>
    <w:semiHidden/>
    <w:unhideWhenUsed/>
    <w:qFormat/>
    <w:pPr>
      <w:keepNext/>
      <w:outlineLvl w:val="1"/>
    </w:pPr>
    <w:rPr>
      <w:b/>
      <w:i/>
      <w:sz w:val="22"/>
      <w:szCs w:val="24"/>
      <w:u w:val="single"/>
    </w:rPr>
  </w:style>
  <w:style w:type="paragraph" w:styleId="Heading3">
    <w:name w:val="heading 3"/>
    <w:uiPriority w:val="9"/>
    <w:semiHidden/>
    <w:unhideWhenUsed/>
    <w:qFormat/>
    <w:pPr>
      <w:keepNext/>
      <w:jc w:val="center"/>
      <w:outlineLvl w:val="2"/>
    </w:pPr>
    <w:rPr>
      <w:b/>
      <w:sz w:val="24"/>
      <w:szCs w:val="24"/>
    </w:rPr>
  </w:style>
  <w:style w:type="paragraph" w:styleId="Heading4">
    <w:name w:val="heading 4"/>
    <w:uiPriority w:val="9"/>
    <w:semiHidden/>
    <w:unhideWhenUsed/>
    <w:qFormat/>
    <w:pPr>
      <w:keepNext/>
      <w:keepLines/>
      <w:widowControl w:val="0"/>
      <w:spacing w:before="200"/>
      <w:outlineLvl w:val="3"/>
    </w:pPr>
    <w:rPr>
      <w:b/>
      <w:i/>
      <w:color w:val="4F81BD"/>
      <w:sz w:val="24"/>
      <w:szCs w:val="24"/>
    </w:rPr>
  </w:style>
  <w:style w:type="paragraph" w:styleId="Heading5">
    <w:name w:val="heading 5"/>
    <w:uiPriority w:val="9"/>
    <w:semiHidden/>
    <w:unhideWhenUsed/>
    <w:qFormat/>
    <w:pPr>
      <w:keepNext/>
      <w:keepLines/>
      <w:widowControl w:val="0"/>
      <w:spacing w:before="200"/>
      <w:outlineLvl w:val="4"/>
    </w:pPr>
    <w:rPr>
      <w:color w:val="243F60"/>
      <w:sz w:val="24"/>
      <w:szCs w:val="24"/>
    </w:rPr>
  </w:style>
  <w:style w:type="paragraph" w:styleId="Heading6">
    <w:name w:val="heading 6"/>
    <w:uiPriority w:val="9"/>
    <w:semiHidden/>
    <w:unhideWhenUsed/>
    <w:qFormat/>
    <w:pPr>
      <w:keepNext/>
      <w:keepLines/>
      <w:widowControl w:val="0"/>
      <w:spacing w:before="200"/>
      <w:outlineLvl w:val="5"/>
    </w:pPr>
    <w:rPr>
      <w:i/>
      <w:color w:val="243F60"/>
      <w:sz w:val="24"/>
      <w:szCs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autoSpaceDE w:val="0"/>
      <w:autoSpaceDN w:val="0"/>
      <w:outlineLvl w:val="6"/>
    </w:pPr>
    <w:rPr>
      <w:b/>
      <w:bCs/>
      <w:sz w:val="20"/>
      <w:szCs w:val="20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1"/>
      </w:numPr>
      <w:spacing w:before="200"/>
      <w:outlineLvl w:val="7"/>
    </w:pPr>
    <w:rPr>
      <w:color w:val="404040"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1"/>
      </w:numPr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pPr>
      <w:autoSpaceDE w:val="0"/>
      <w:autoSpaceDN w:val="0"/>
      <w:ind w:left="426" w:hanging="426"/>
    </w:pPr>
    <w:rPr>
      <w:b/>
      <w:bCs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paragraph" w:customStyle="1" w:styleId="Tit">
    <w:name w:val="Tit"/>
    <w:basedOn w:val="Normal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paragraph" w:styleId="BodyText">
    <w:name w:val="Body Text"/>
    <w:basedOn w:val="Normal"/>
    <w:pPr>
      <w:autoSpaceDE w:val="0"/>
      <w:autoSpaceDN w:val="0"/>
    </w:pPr>
    <w:rPr>
      <w:rFonts w:ascii="Arial" w:hAnsi="Arial" w:cs="Arial"/>
      <w:b/>
      <w:bCs/>
      <w:sz w:val="20"/>
      <w:szCs w:val="20"/>
    </w:rPr>
  </w:style>
  <w:style w:type="paragraph" w:styleId="BodyText2">
    <w:name w:val="Body Text 2"/>
    <w:basedOn w:val="Normal"/>
    <w:pPr>
      <w:tabs>
        <w:tab w:val="left" w:pos="0"/>
      </w:tabs>
      <w:suppressAutoHyphens/>
      <w:spacing w:line="215" w:lineRule="auto"/>
      <w:jc w:val="both"/>
    </w:pPr>
    <w:rPr>
      <w:spacing w:val="-3"/>
    </w:rPr>
  </w:style>
  <w:style w:type="character" w:styleId="Hyperlink">
    <w:name w:val="Hyperlink"/>
    <w:rPr>
      <w:rFonts w:ascii="Wingdings" w:eastAsia="Wingdings" w:hAnsi="Wingdings"/>
      <w:color w:val="0000FF"/>
      <w:u w:val="single"/>
    </w:rPr>
  </w:style>
  <w:style w:type="character" w:customStyle="1" w:styleId="yshortcuts">
    <w:name w:val="yshortcuts"/>
    <w:basedOn w:val="DefaultParagraphFont"/>
    <w:rPr>
      <w:rFonts w:ascii="Wingdings" w:eastAsia="Wingdings" w:hAnsi="Wingdings"/>
    </w:rPr>
  </w:style>
  <w:style w:type="paragraph" w:styleId="FootnoteText">
    <w:name w:val="footnote text"/>
    <w:basedOn w:val="Normal"/>
    <w:rPr>
      <w:sz w:val="20"/>
      <w:szCs w:val="20"/>
    </w:rPr>
  </w:style>
  <w:style w:type="character" w:customStyle="1" w:styleId="FootnoteTextChar">
    <w:name w:val="Footnote Text Char"/>
    <w:basedOn w:val="DefaultParagraphFont"/>
    <w:rPr>
      <w:rFonts w:ascii="Wingdings" w:eastAsia="Wingdings" w:hAnsi="Wingdings"/>
    </w:rPr>
  </w:style>
  <w:style w:type="character" w:styleId="FootnoteReference">
    <w:name w:val="footnote reference"/>
    <w:rPr>
      <w:rFonts w:ascii="Wingdings" w:eastAsia="Wingdings" w:hAnsi="Wingdings"/>
      <w:vertAlign w:val="superscript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FooterChar391214e2-a127-4589-a369-0338a59aa85d">
    <w:name w:val="Footer Char_391214e2-a127-4589-a369-0338a59aa85d"/>
    <w:rPr>
      <w:rFonts w:ascii="Wingdings" w:eastAsia="Wingdings" w:hAnsi="Wingdings"/>
      <w:sz w:val="24"/>
      <w:szCs w:val="24"/>
    </w:rPr>
  </w:style>
  <w:style w:type="paragraph" w:styleId="NoSpacing">
    <w:name w:val="No Spacing"/>
    <w:qFormat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basedOn w:val="DefaultParagraphFont"/>
    <w:rPr>
      <w:rFonts w:ascii="Calibri" w:eastAsia="Calibri" w:hAnsi="Calibr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qFormat/>
    <w:rPr>
      <w:rFonts w:ascii="Wingdings" w:eastAsia="Wingdings" w:hAnsi="Wingdings"/>
      <w:b/>
      <w:bCs/>
      <w:smallCaps/>
      <w:spacing w:val="5"/>
    </w:rPr>
  </w:style>
  <w:style w:type="paragraph" w:styleId="CommentText">
    <w:name w:val="annotation text"/>
    <w:basedOn w:val="Normal"/>
    <w:rPr>
      <w:sz w:val="20"/>
      <w:szCs w:val="20"/>
    </w:rPr>
  </w:style>
  <w:style w:type="character" w:customStyle="1" w:styleId="Heading4Char7f2b4ee0-2c2b-417a-8ee4-dd193a1e0f61">
    <w:name w:val="Heading 4 Char_7f2b4ee0-2c2b-417a-8ee4-dd193a1e0f61"/>
    <w:basedOn w:val="DefaultParagraphFont"/>
    <w:rPr>
      <w:rFonts w:ascii="Wingdings" w:eastAsia="Wingdings" w:hAnsi="Wingdings"/>
      <w:b/>
      <w:bCs/>
      <w:i/>
      <w:iCs/>
      <w:color w:val="4F81BD"/>
    </w:rPr>
  </w:style>
  <w:style w:type="character" w:customStyle="1" w:styleId="Heading5Characab446c-7662-4b56-9b5f-9016089b6b70">
    <w:name w:val="Heading 5 Char_acab446c-7662-4b56-9b5f-9016089b6b70"/>
    <w:basedOn w:val="DefaultParagraphFont"/>
    <w:rPr>
      <w:rFonts w:ascii="Wingdings" w:eastAsia="Wingdings" w:hAnsi="Wingdings"/>
      <w:color w:val="243F60"/>
    </w:rPr>
  </w:style>
  <w:style w:type="character" w:customStyle="1" w:styleId="Heading6Char89afa727-d938-4016-bbe7-24fafb0e69d2">
    <w:name w:val="Heading 6 Char_89afa727-d938-4016-bbe7-24fafb0e69d2"/>
    <w:basedOn w:val="DefaultParagraphFont"/>
    <w:rPr>
      <w:rFonts w:ascii="Wingdings" w:eastAsia="Wingdings" w:hAnsi="Wingdings"/>
      <w:i/>
      <w:iCs/>
      <w:color w:val="243F60"/>
    </w:rPr>
  </w:style>
  <w:style w:type="character" w:customStyle="1" w:styleId="Heading8Char6a46bc69-1c1a-4ee6-805a-1967bde9f449">
    <w:name w:val="Heading 8 Char_6a46bc69-1c1a-4ee6-805a-1967bde9f449"/>
    <w:basedOn w:val="DefaultParagraphFont"/>
    <w:rPr>
      <w:rFonts w:ascii="Wingdings" w:eastAsia="Wingdings" w:hAnsi="Wingdings"/>
      <w:color w:val="404040"/>
      <w:sz w:val="20"/>
      <w:szCs w:val="20"/>
    </w:rPr>
  </w:style>
  <w:style w:type="character" w:customStyle="1" w:styleId="Heading9Char5ec789ef-154d-4ea5-b777-4cc91596c771">
    <w:name w:val="Heading 9 Char_5ec789ef-154d-4ea5-b777-4cc91596c771"/>
    <w:basedOn w:val="DefaultParagraphFont"/>
    <w:rPr>
      <w:rFonts w:ascii="Wingdings" w:eastAsia="Wingdings" w:hAnsi="Wingdings"/>
      <w:i/>
      <w:iCs/>
      <w:color w:val="404040"/>
      <w:sz w:val="20"/>
      <w:szCs w:val="20"/>
    </w:rPr>
  </w:style>
  <w:style w:type="character" w:customStyle="1" w:styleId="TitleChar56fe295b-650b-47ff-be13-a23c99605c3a">
    <w:name w:val="Title Char_56fe295b-650b-47ff-be13-a23c99605c3a"/>
    <w:basedOn w:val="DefaultParagraphFont"/>
    <w:rPr>
      <w:rFonts w:ascii="Wingdings" w:eastAsia="Wingdings" w:hAnsi="Wingdings"/>
      <w:color w:val="17365D"/>
      <w:spacing w:val="5"/>
      <w:kern w:val="28"/>
      <w:sz w:val="52"/>
      <w:szCs w:val="52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/>
      <w:contextualSpacing/>
    </w:pPr>
    <w:rPr>
      <w:color w:val="17365D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rPr>
      <w:rFonts w:ascii="Wingdings" w:eastAsia="Wingdings" w:hAnsi="Wingdings"/>
      <w:i/>
      <w:iCs/>
      <w:color w:val="4F81BD"/>
      <w:spacing w:val="15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numPr>
        <w:ilvl w:val="1"/>
      </w:numPr>
    </w:pPr>
    <w:rPr>
      <w:i/>
      <w:iCs/>
      <w:color w:val="4F81BD"/>
      <w:spacing w:val="15"/>
    </w:rPr>
  </w:style>
  <w:style w:type="character" w:styleId="Emphasis">
    <w:name w:val="Emphasis"/>
    <w:basedOn w:val="DefaultParagraphFont"/>
    <w:qFormat/>
    <w:rPr>
      <w:rFonts w:ascii="Wingdings" w:eastAsia="Wingdings" w:hAnsi="Wingdings"/>
      <w:i/>
      <w:iCs/>
    </w:rPr>
  </w:style>
  <w:style w:type="character" w:styleId="IntenseEmphasis">
    <w:name w:val="Intense Emphasis"/>
    <w:basedOn w:val="DefaultParagraphFont"/>
    <w:qFormat/>
    <w:rPr>
      <w:rFonts w:ascii="Wingdings" w:eastAsia="Wingdings" w:hAnsi="Wingdings"/>
      <w:b/>
      <w:bCs/>
      <w:i/>
      <w:iCs/>
      <w:color w:val="4F81BD"/>
    </w:rPr>
  </w:style>
  <w:style w:type="character" w:styleId="SubtleEmphasis">
    <w:name w:val="Subtle Emphasis"/>
    <w:basedOn w:val="DefaultParagraphFont"/>
    <w:qFormat/>
    <w:rPr>
      <w:rFonts w:ascii="Wingdings" w:eastAsia="Wingdings" w:hAnsi="Wingdings"/>
      <w:i/>
      <w:iCs/>
      <w:color w:val="808080"/>
    </w:rPr>
  </w:style>
  <w:style w:type="character" w:styleId="Strong">
    <w:name w:val="Strong"/>
    <w:basedOn w:val="DefaultParagraphFont"/>
    <w:qFormat/>
    <w:rPr>
      <w:rFonts w:ascii="Wingdings" w:eastAsia="Wingdings" w:hAnsi="Wingdings"/>
      <w:b/>
      <w:bCs/>
    </w:rPr>
  </w:style>
  <w:style w:type="character" w:customStyle="1" w:styleId="QuoteChar6278809d-7572-4890-bbf9-7f7b71e03c5c">
    <w:name w:val="Quote Char_6278809d-7572-4890-bbf9-7f7b71e03c5c"/>
    <w:basedOn w:val="DefaultParagraphFont"/>
    <w:rPr>
      <w:rFonts w:ascii="Wingdings" w:eastAsia="Wingdings" w:hAnsi="Wingdings"/>
      <w:i/>
      <w:iCs/>
      <w:color w:val="000000"/>
    </w:rPr>
  </w:style>
  <w:style w:type="paragraph" w:styleId="Quote">
    <w:name w:val="Quote"/>
    <w:basedOn w:val="Normal"/>
    <w:next w:val="Normal"/>
    <w:qFormat/>
    <w:rPr>
      <w:i/>
      <w:iCs/>
      <w:color w:val="000000"/>
    </w:rPr>
  </w:style>
  <w:style w:type="character" w:customStyle="1" w:styleId="IntenseQuoteChar4c78fc1a-04ef-4df5-a17b-fc5db5f1702e">
    <w:name w:val="Intense Quote Char_4c78fc1a-04ef-4df5-a17b-fc5db5f1702e"/>
    <w:basedOn w:val="DefaultParagraphFont"/>
    <w:rPr>
      <w:rFonts w:ascii="Wingdings" w:eastAsia="Wingdings" w:hAnsi="Wingdings"/>
      <w:b/>
      <w:bCs/>
      <w:i/>
      <w:iCs/>
      <w:color w:val="4F81BD"/>
    </w:rPr>
  </w:style>
  <w:style w:type="paragraph" w:styleId="IntenseQuote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styleId="SubtleReference">
    <w:name w:val="Subtle Reference"/>
    <w:basedOn w:val="DefaultParagraphFont"/>
    <w:qFormat/>
    <w:rPr>
      <w:rFonts w:ascii="Wingdings" w:eastAsia="Wingdings" w:hAnsi="Wingdings"/>
      <w:smallCaps/>
      <w:color w:val="C0504D"/>
      <w:u w:val="single"/>
    </w:rPr>
  </w:style>
  <w:style w:type="character" w:styleId="IntenseReference">
    <w:name w:val="Intense Reference"/>
    <w:basedOn w:val="DefaultParagraphFont"/>
    <w:qFormat/>
    <w:rPr>
      <w:rFonts w:ascii="Wingdings" w:eastAsia="Wingdings" w:hAnsi="Wingdings"/>
      <w:b/>
      <w:bCs/>
      <w:smallCaps/>
      <w:color w:val="C0504D"/>
      <w:spacing w:val="5"/>
      <w:u w:val="single"/>
    </w:rPr>
  </w:style>
  <w:style w:type="paragraph" w:customStyle="1" w:styleId="ListParagraph0">
    <w:name w:val="&quot;List Paragraph&quot;"/>
    <w:pPr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Nome0">
    <w:name w:val="&quot;Nome&quot;"/>
    <w:pPr>
      <w:autoSpaceDE w:val="0"/>
      <w:autoSpaceDN w:val="0"/>
      <w:ind w:hanging="426"/>
    </w:pPr>
    <w:rPr>
      <w:b/>
      <w:sz w:val="28"/>
      <w:szCs w:val="28"/>
    </w:rPr>
  </w:style>
  <w:style w:type="paragraph" w:customStyle="1" w:styleId="heading80">
    <w:name w:val="&quot;heading 8&quot;"/>
    <w:pPr>
      <w:keepNext/>
      <w:keepLines/>
      <w:widowControl w:val="0"/>
      <w:spacing w:before="200"/>
      <w:outlineLvl w:val="7"/>
    </w:pPr>
    <w:rPr>
      <w:color w:val="404040"/>
    </w:rPr>
  </w:style>
  <w:style w:type="paragraph" w:customStyle="1" w:styleId="annotationtext">
    <w:name w:val="&quot;annotation text&quot;"/>
  </w:style>
  <w:style w:type="paragraph" w:customStyle="1" w:styleId="heading70">
    <w:name w:val="&quot;heading 7&quot;"/>
    <w:pPr>
      <w:keepNext/>
      <w:autoSpaceDE w:val="0"/>
      <w:autoSpaceDN w:val="0"/>
      <w:outlineLvl w:val="6"/>
    </w:pPr>
    <w:rPr>
      <w:b/>
    </w:rPr>
  </w:style>
  <w:style w:type="paragraph" w:customStyle="1" w:styleId="Tit0">
    <w:name w:val="&quot;Tit&quot;"/>
    <w:pPr>
      <w:pBdr>
        <w:bottom w:val="single" w:sz="6" w:space="2" w:color="auto"/>
      </w:pBdr>
      <w:shd w:val="pct5" w:color="auto" w:fill="FFFFFF"/>
      <w:autoSpaceDE w:val="0"/>
      <w:autoSpaceDN w:val="0"/>
      <w:spacing w:after="120"/>
      <w:ind w:hanging="851"/>
    </w:pPr>
    <w:rPr>
      <w:b/>
      <w:sz w:val="24"/>
      <w:szCs w:val="24"/>
    </w:rPr>
  </w:style>
  <w:style w:type="paragraph" w:customStyle="1" w:styleId="heading90">
    <w:name w:val="&quot;heading 9&quot;"/>
    <w:pPr>
      <w:keepNext/>
      <w:keepLines/>
      <w:widowControl w:val="0"/>
      <w:spacing w:before="200"/>
      <w:outlineLvl w:val="8"/>
    </w:pPr>
    <w:rPr>
      <w:i/>
      <w:color w:val="404040"/>
    </w:rPr>
  </w:style>
  <w:style w:type="paragraph" w:customStyle="1" w:styleId="BodyText20">
    <w:name w:val="&quot;Body Text 2&quot;"/>
    <w:pPr>
      <w:tabs>
        <w:tab w:val="left" w:pos="0"/>
      </w:tabs>
      <w:spacing w:line="216" w:lineRule="auto"/>
      <w:jc w:val="both"/>
    </w:pPr>
    <w:rPr>
      <w:spacing w:val="-3"/>
      <w:sz w:val="24"/>
      <w:szCs w:val="24"/>
    </w:rPr>
  </w:style>
  <w:style w:type="paragraph" w:customStyle="1" w:styleId="Subtitle0">
    <w:name w:val="&quot;Subtitle&quot;"/>
    <w:rPr>
      <w:i/>
      <w:color w:val="4F81BD"/>
      <w:spacing w:val="15"/>
      <w:sz w:val="24"/>
      <w:szCs w:val="24"/>
    </w:rPr>
  </w:style>
  <w:style w:type="paragraph" w:customStyle="1" w:styleId="footer0">
    <w:name w:val="&quot;footer&quot;"/>
    <w:pPr>
      <w:tabs>
        <w:tab w:val="center" w:pos="4680"/>
        <w:tab w:val="right" w:pos="9360"/>
      </w:tabs>
    </w:pPr>
    <w:rPr>
      <w:sz w:val="24"/>
      <w:szCs w:val="24"/>
    </w:rPr>
  </w:style>
  <w:style w:type="paragraph" w:customStyle="1" w:styleId="IntenseQuote0">
    <w:name w:val="&quot;Intense Quote&quot;"/>
    <w:pPr>
      <w:pBdr>
        <w:bottom w:val="single" w:sz="4" w:space="4" w:color="4F81BD"/>
      </w:pBdr>
      <w:spacing w:before="200" w:after="280"/>
    </w:pPr>
    <w:rPr>
      <w:b/>
      <w:i/>
      <w:color w:val="4F81BD"/>
      <w:sz w:val="24"/>
      <w:szCs w:val="24"/>
    </w:rPr>
  </w:style>
  <w:style w:type="paragraph" w:customStyle="1" w:styleId="header0">
    <w:name w:val="&quot;header&quot;"/>
    <w:pPr>
      <w:tabs>
        <w:tab w:val="center" w:pos="4320"/>
        <w:tab w:val="right" w:pos="8640"/>
      </w:tabs>
      <w:autoSpaceDE w:val="0"/>
      <w:autoSpaceDN w:val="0"/>
    </w:pPr>
  </w:style>
  <w:style w:type="paragraph" w:customStyle="1" w:styleId="Quote0">
    <w:name w:val="&quot;Quote&quot;"/>
    <w:rPr>
      <w:i/>
      <w:color w:val="000000"/>
      <w:sz w:val="24"/>
      <w:szCs w:val="24"/>
    </w:rPr>
  </w:style>
  <w:style w:type="paragraph" w:customStyle="1" w:styleId="NoSpacing0">
    <w:name w:val="&quot;No Spacing&quot;"/>
    <w:rPr>
      <w:rFonts w:ascii="Calibri" w:eastAsia="Calibri" w:hAnsi="Calibri"/>
      <w:sz w:val="22"/>
      <w:szCs w:val="22"/>
    </w:rPr>
  </w:style>
  <w:style w:type="paragraph" w:customStyle="1" w:styleId="footnotetext0">
    <w:name w:val="&quot;footnote text&quot;"/>
  </w:style>
  <w:style w:type="paragraph" w:customStyle="1" w:styleId="BodyText0">
    <w:name w:val="&quot;Body Text&quot;"/>
    <w:pPr>
      <w:autoSpaceDE w:val="0"/>
      <w:autoSpaceDN w:val="0"/>
    </w:pPr>
    <w:rPr>
      <w:rFonts w:ascii="Arial" w:hAnsi="Arial" w:cs="Arial"/>
      <w:b/>
    </w:rPr>
  </w:style>
  <w:style w:type="paragraph" w:customStyle="1" w:styleId="Title0">
    <w:name w:val="&quot;Title&quot;"/>
    <w:pPr>
      <w:pBdr>
        <w:bottom w:val="single" w:sz="8" w:space="4" w:color="4F81BD"/>
      </w:pBdr>
      <w:spacing w:after="300"/>
    </w:pPr>
    <w:rPr>
      <w:color w:val="17365D"/>
      <w:spacing w:val="5"/>
      <w:kern w:val="28"/>
      <w:sz w:val="52"/>
      <w:szCs w:val="52"/>
    </w:rPr>
  </w:style>
  <w:style w:type="table" w:styleId="MediumGrid3">
    <w:name w:val="Medium Grid 3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Accent1">
    <w:name w:val="Medium Grid 3 Accent 1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Accent2">
    <w:name w:val="Medium Grid 3 Accent 2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Accent3">
    <w:name w:val="Medium Grid 3 Accent 3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Accent4">
    <w:name w:val="Medium Grid 3 Accent 4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Accent5">
    <w:name w:val="Medium Grid 3 Accent 5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Accent6">
    <w:name w:val="Medium Grid 3 Accent 6"/>
    <w:basedOn w:val="TableNormal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customStyle="1" w:styleId="Title1">
    <w:name w:val="&quot;&quot;Title&quot;&quot;"/>
    <w:pPr>
      <w:pBdr>
        <w:bottom w:val="single" w:sz="8" w:space="4" w:color="4F81BD"/>
      </w:pBdr>
      <w:spacing w:after="300"/>
    </w:pPr>
    <w:rPr>
      <w:color w:val="17365D"/>
      <w:spacing w:val="5"/>
      <w:kern w:val="28"/>
      <w:sz w:val="52"/>
      <w:szCs w:val="52"/>
    </w:rPr>
  </w:style>
  <w:style w:type="paragraph" w:customStyle="1" w:styleId="heading81">
    <w:name w:val="&quot;&quot;heading 8&quot;&quot;"/>
    <w:pPr>
      <w:keepNext/>
      <w:keepLines/>
      <w:widowControl w:val="0"/>
      <w:spacing w:before="200"/>
      <w:outlineLvl w:val="7"/>
    </w:pPr>
    <w:rPr>
      <w:color w:val="404040"/>
    </w:rPr>
  </w:style>
  <w:style w:type="paragraph" w:customStyle="1" w:styleId="header1">
    <w:name w:val="&quot;&quot;header&quot;&quot;"/>
    <w:pPr>
      <w:tabs>
        <w:tab w:val="center" w:pos="4320"/>
        <w:tab w:val="right" w:pos="8640"/>
      </w:tabs>
      <w:autoSpaceDE w:val="0"/>
      <w:autoSpaceDN w:val="0"/>
    </w:pPr>
  </w:style>
  <w:style w:type="paragraph" w:customStyle="1" w:styleId="Quote1">
    <w:name w:val="&quot;&quot;Quote&quot;&quot;"/>
    <w:rPr>
      <w:i/>
      <w:color w:val="000000"/>
      <w:sz w:val="24"/>
      <w:szCs w:val="24"/>
    </w:rPr>
  </w:style>
  <w:style w:type="paragraph" w:customStyle="1" w:styleId="IntenseQuote1">
    <w:name w:val="&quot;&quot;Intense Quote&quot;&quot;"/>
    <w:pPr>
      <w:pBdr>
        <w:bottom w:val="single" w:sz="4" w:space="4" w:color="4F81BD"/>
      </w:pBdr>
      <w:spacing w:before="200" w:after="280"/>
    </w:pPr>
    <w:rPr>
      <w:b/>
      <w:i/>
      <w:color w:val="4F81BD"/>
      <w:sz w:val="24"/>
      <w:szCs w:val="24"/>
    </w:rPr>
  </w:style>
  <w:style w:type="paragraph" w:customStyle="1" w:styleId="BodyText21">
    <w:name w:val="&quot;&quot;Body Text 2&quot;&quot;"/>
    <w:pPr>
      <w:tabs>
        <w:tab w:val="left" w:pos="0"/>
      </w:tabs>
      <w:spacing w:line="216" w:lineRule="auto"/>
      <w:jc w:val="both"/>
    </w:pPr>
    <w:rPr>
      <w:spacing w:val="-3"/>
      <w:sz w:val="24"/>
      <w:szCs w:val="24"/>
    </w:rPr>
  </w:style>
  <w:style w:type="paragraph" w:customStyle="1" w:styleId="Nome1">
    <w:name w:val="&quot;&quot;Nome&quot;&quot;"/>
    <w:pPr>
      <w:autoSpaceDE w:val="0"/>
      <w:autoSpaceDN w:val="0"/>
      <w:ind w:hanging="426"/>
    </w:pPr>
    <w:rPr>
      <w:b/>
      <w:sz w:val="28"/>
      <w:szCs w:val="28"/>
    </w:rPr>
  </w:style>
  <w:style w:type="paragraph" w:customStyle="1" w:styleId="ListParagraph1">
    <w:name w:val="&quot;&quot;List Paragraph&quot;&quot;"/>
    <w:pPr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footnotetext1">
    <w:name w:val="&quot;&quot;footnote text&quot;&quot;"/>
  </w:style>
  <w:style w:type="paragraph" w:customStyle="1" w:styleId="Tit1">
    <w:name w:val="&quot;&quot;Tit&quot;&quot;"/>
    <w:pPr>
      <w:pBdr>
        <w:bottom w:val="single" w:sz="6" w:space="2" w:color="auto"/>
      </w:pBdr>
      <w:shd w:val="pct5" w:color="auto" w:fill="FFFFFF"/>
      <w:autoSpaceDE w:val="0"/>
      <w:autoSpaceDN w:val="0"/>
      <w:spacing w:after="120"/>
      <w:ind w:hanging="851"/>
    </w:pPr>
    <w:rPr>
      <w:b/>
      <w:sz w:val="24"/>
      <w:szCs w:val="24"/>
    </w:rPr>
  </w:style>
  <w:style w:type="paragraph" w:customStyle="1" w:styleId="Subtitle1">
    <w:name w:val="&quot;&quot;Subtitle&quot;&quot;"/>
    <w:rPr>
      <w:i/>
      <w:color w:val="4F81BD"/>
      <w:spacing w:val="15"/>
      <w:sz w:val="24"/>
      <w:szCs w:val="24"/>
    </w:rPr>
  </w:style>
  <w:style w:type="paragraph" w:customStyle="1" w:styleId="BodyText1">
    <w:name w:val="&quot;&quot;Body Text&quot;&quot;"/>
    <w:pPr>
      <w:autoSpaceDE w:val="0"/>
      <w:autoSpaceDN w:val="0"/>
    </w:pPr>
    <w:rPr>
      <w:rFonts w:ascii="Arial" w:hAnsi="Arial" w:cs="Arial"/>
      <w:b/>
    </w:rPr>
  </w:style>
  <w:style w:type="paragraph" w:customStyle="1" w:styleId="NoSpacing1">
    <w:name w:val="&quot;&quot;No Spacing&quot;&quot;"/>
    <w:rPr>
      <w:rFonts w:ascii="Calibri" w:eastAsia="Calibri" w:hAnsi="Calibri"/>
      <w:sz w:val="22"/>
      <w:szCs w:val="22"/>
    </w:rPr>
  </w:style>
  <w:style w:type="paragraph" w:customStyle="1" w:styleId="heading91">
    <w:name w:val="&quot;&quot;heading 9&quot;&quot;"/>
    <w:pPr>
      <w:keepNext/>
      <w:keepLines/>
      <w:widowControl w:val="0"/>
      <w:spacing w:before="200"/>
      <w:outlineLvl w:val="8"/>
    </w:pPr>
    <w:rPr>
      <w:i/>
      <w:color w:val="404040"/>
    </w:rPr>
  </w:style>
  <w:style w:type="paragraph" w:customStyle="1" w:styleId="footer1">
    <w:name w:val="&quot;&quot;footer&quot;&quot;"/>
    <w:pPr>
      <w:tabs>
        <w:tab w:val="center" w:pos="4680"/>
        <w:tab w:val="right" w:pos="9360"/>
      </w:tabs>
    </w:pPr>
    <w:rPr>
      <w:sz w:val="24"/>
      <w:szCs w:val="24"/>
    </w:rPr>
  </w:style>
  <w:style w:type="paragraph" w:customStyle="1" w:styleId="heading71">
    <w:name w:val="&quot;&quot;heading 7&quot;&quot;"/>
    <w:pPr>
      <w:keepNext/>
      <w:autoSpaceDE w:val="0"/>
      <w:autoSpaceDN w:val="0"/>
      <w:outlineLvl w:val="6"/>
    </w:pPr>
    <w:rPr>
      <w:b/>
    </w:rPr>
  </w:style>
  <w:style w:type="paragraph" w:customStyle="1" w:styleId="annotationtext0">
    <w:name w:val="&quot;&quot;annotation text&quot;&quot;"/>
  </w:style>
  <w:style w:type="paragraph" w:customStyle="1" w:styleId="Nome2">
    <w:name w:val="&quot;&quot;&quot;Nome&quot;&quot;&quot;"/>
    <w:pPr>
      <w:autoSpaceDE w:val="0"/>
      <w:autoSpaceDN w:val="0"/>
      <w:ind w:hanging="426"/>
    </w:pPr>
    <w:rPr>
      <w:b/>
      <w:sz w:val="28"/>
      <w:szCs w:val="28"/>
    </w:rPr>
  </w:style>
  <w:style w:type="paragraph" w:customStyle="1" w:styleId="NoSpacing2">
    <w:name w:val="&quot;&quot;&quot;No Spacing&quot;&quot;&quot;"/>
    <w:rPr>
      <w:rFonts w:ascii="Calibri" w:eastAsia="Calibri" w:hAnsi="Calibri"/>
      <w:sz w:val="22"/>
      <w:szCs w:val="22"/>
    </w:rPr>
  </w:style>
  <w:style w:type="paragraph" w:customStyle="1" w:styleId="annotationtext1">
    <w:name w:val="&quot;&quot;&quot;annotation text&quot;&quot;&quot;"/>
  </w:style>
  <w:style w:type="paragraph" w:customStyle="1" w:styleId="Tit2">
    <w:name w:val="&quot;&quot;&quot;Tit&quot;&quot;&quot;"/>
    <w:pPr>
      <w:pBdr>
        <w:bottom w:val="single" w:sz="6" w:space="2" w:color="auto"/>
      </w:pBdr>
      <w:shd w:val="pct5" w:color="auto" w:fill="FFFFFF"/>
      <w:autoSpaceDE w:val="0"/>
      <w:autoSpaceDN w:val="0"/>
      <w:spacing w:after="120"/>
      <w:ind w:hanging="851"/>
    </w:pPr>
    <w:rPr>
      <w:b/>
      <w:sz w:val="24"/>
      <w:szCs w:val="24"/>
    </w:rPr>
  </w:style>
  <w:style w:type="paragraph" w:customStyle="1" w:styleId="header2">
    <w:name w:val="&quot;&quot;&quot;header&quot;&quot;&quot;"/>
    <w:pPr>
      <w:tabs>
        <w:tab w:val="center" w:pos="4320"/>
        <w:tab w:val="right" w:pos="8640"/>
      </w:tabs>
      <w:autoSpaceDE w:val="0"/>
      <w:autoSpaceDN w:val="0"/>
    </w:pPr>
  </w:style>
  <w:style w:type="paragraph" w:customStyle="1" w:styleId="Title2">
    <w:name w:val="&quot;&quot;&quot;Title&quot;&quot;&quot;"/>
    <w:pPr>
      <w:pBdr>
        <w:bottom w:val="single" w:sz="8" w:space="4" w:color="4F81BD"/>
      </w:pBdr>
      <w:spacing w:after="300"/>
    </w:pPr>
    <w:rPr>
      <w:color w:val="17365D"/>
      <w:spacing w:val="5"/>
      <w:kern w:val="28"/>
      <w:sz w:val="52"/>
      <w:szCs w:val="52"/>
    </w:rPr>
  </w:style>
  <w:style w:type="paragraph" w:customStyle="1" w:styleId="heading72">
    <w:name w:val="&quot;&quot;&quot;heading 7&quot;&quot;&quot;"/>
    <w:pPr>
      <w:keepNext/>
      <w:autoSpaceDE w:val="0"/>
      <w:autoSpaceDN w:val="0"/>
      <w:outlineLvl w:val="6"/>
    </w:pPr>
    <w:rPr>
      <w:b/>
    </w:rPr>
  </w:style>
  <w:style w:type="paragraph" w:customStyle="1" w:styleId="ListParagraph2">
    <w:name w:val="&quot;&quot;&quot;List Paragraph&quot;&quot;&quot;"/>
    <w:pPr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BodyText22">
    <w:name w:val="&quot;&quot;&quot;Body Text 2&quot;&quot;&quot;"/>
    <w:pPr>
      <w:tabs>
        <w:tab w:val="left" w:pos="0"/>
      </w:tabs>
      <w:spacing w:line="216" w:lineRule="auto"/>
      <w:jc w:val="both"/>
    </w:pPr>
    <w:rPr>
      <w:spacing w:val="-3"/>
      <w:sz w:val="24"/>
      <w:szCs w:val="24"/>
    </w:rPr>
  </w:style>
  <w:style w:type="paragraph" w:customStyle="1" w:styleId="heading82">
    <w:name w:val="&quot;&quot;&quot;heading 8&quot;&quot;&quot;"/>
    <w:pPr>
      <w:keepNext/>
      <w:keepLines/>
      <w:widowControl w:val="0"/>
      <w:spacing w:before="200"/>
      <w:outlineLvl w:val="7"/>
    </w:pPr>
    <w:rPr>
      <w:color w:val="404040"/>
    </w:rPr>
  </w:style>
  <w:style w:type="paragraph" w:customStyle="1" w:styleId="Subtitle2">
    <w:name w:val="&quot;&quot;&quot;Subtitle&quot;&quot;&quot;"/>
    <w:rPr>
      <w:i/>
      <w:color w:val="4F81BD"/>
      <w:spacing w:val="15"/>
      <w:sz w:val="24"/>
      <w:szCs w:val="24"/>
    </w:rPr>
  </w:style>
  <w:style w:type="paragraph" w:customStyle="1" w:styleId="footer2">
    <w:name w:val="&quot;&quot;&quot;footer&quot;&quot;&quot;"/>
    <w:pPr>
      <w:tabs>
        <w:tab w:val="center" w:pos="4680"/>
        <w:tab w:val="right" w:pos="9360"/>
      </w:tabs>
    </w:pPr>
    <w:rPr>
      <w:sz w:val="24"/>
      <w:szCs w:val="24"/>
    </w:rPr>
  </w:style>
  <w:style w:type="paragraph" w:customStyle="1" w:styleId="Quote2">
    <w:name w:val="&quot;&quot;&quot;Quote&quot;&quot;&quot;"/>
    <w:rPr>
      <w:i/>
      <w:color w:val="000000"/>
      <w:sz w:val="24"/>
      <w:szCs w:val="24"/>
    </w:rPr>
  </w:style>
  <w:style w:type="paragraph" w:customStyle="1" w:styleId="IntenseQuote2">
    <w:name w:val="&quot;&quot;&quot;Intense Quote&quot;&quot;&quot;"/>
    <w:pPr>
      <w:pBdr>
        <w:bottom w:val="single" w:sz="4" w:space="4" w:color="4F81BD"/>
      </w:pBdr>
      <w:spacing w:before="200" w:after="280"/>
    </w:pPr>
    <w:rPr>
      <w:b/>
      <w:i/>
      <w:color w:val="4F81BD"/>
      <w:sz w:val="24"/>
      <w:szCs w:val="24"/>
    </w:rPr>
  </w:style>
  <w:style w:type="paragraph" w:customStyle="1" w:styleId="heading92">
    <w:name w:val="&quot;&quot;&quot;heading 9&quot;&quot;&quot;"/>
    <w:pPr>
      <w:keepNext/>
      <w:keepLines/>
      <w:widowControl w:val="0"/>
      <w:spacing w:before="200"/>
      <w:outlineLvl w:val="8"/>
    </w:pPr>
    <w:rPr>
      <w:i/>
      <w:color w:val="404040"/>
    </w:rPr>
  </w:style>
  <w:style w:type="paragraph" w:customStyle="1" w:styleId="footnotetext2">
    <w:name w:val="&quot;&quot;&quot;footnote text&quot;&quot;&quot;"/>
  </w:style>
  <w:style w:type="paragraph" w:customStyle="1" w:styleId="BodyText3">
    <w:name w:val="&quot;&quot;&quot;Body Text&quot;&quot;&quot;"/>
    <w:pPr>
      <w:autoSpaceDE w:val="0"/>
      <w:autoSpaceDN w:val="0"/>
    </w:pPr>
    <w:rPr>
      <w:rFonts w:ascii="Arial" w:hAnsi="Arial" w:cs="Arial"/>
      <w:b/>
    </w:rPr>
  </w:style>
  <w:style w:type="paragraph" w:customStyle="1" w:styleId="annotationtext2">
    <w:name w:val="&quot;&quot;&quot;&quot;annotation text&quot;&quot;&quot;&quot;"/>
  </w:style>
  <w:style w:type="paragraph" w:customStyle="1" w:styleId="footnotetext3">
    <w:name w:val="&quot;&quot;&quot;&quot;footnote text&quot;&quot;&quot;&quot;"/>
  </w:style>
  <w:style w:type="paragraph" w:customStyle="1" w:styleId="heading73">
    <w:name w:val="&quot;&quot;&quot;&quot;heading 7&quot;&quot;&quot;&quot;"/>
    <w:pPr>
      <w:keepNext/>
      <w:autoSpaceDE w:val="0"/>
      <w:autoSpaceDN w:val="0"/>
      <w:outlineLvl w:val="6"/>
    </w:pPr>
    <w:rPr>
      <w:b/>
    </w:rPr>
  </w:style>
  <w:style w:type="paragraph" w:customStyle="1" w:styleId="Tit3">
    <w:name w:val="&quot;&quot;&quot;&quot;Tit&quot;&quot;&quot;&quot;"/>
    <w:pPr>
      <w:pBdr>
        <w:bottom w:val="single" w:sz="6" w:space="2" w:color="auto"/>
      </w:pBdr>
      <w:shd w:val="pct5" w:color="auto" w:fill="FFFFFF"/>
      <w:autoSpaceDE w:val="0"/>
      <w:autoSpaceDN w:val="0"/>
      <w:spacing w:after="120"/>
      <w:ind w:hanging="851"/>
    </w:pPr>
    <w:rPr>
      <w:b/>
      <w:sz w:val="24"/>
      <w:szCs w:val="24"/>
    </w:rPr>
  </w:style>
  <w:style w:type="paragraph" w:customStyle="1" w:styleId="ListParagraph3">
    <w:name w:val="&quot;&quot;&quot;&quot;List Paragraph&quot;&quot;&quot;&quot;"/>
    <w:pPr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header3">
    <w:name w:val="&quot;&quot;&quot;&quot;header&quot;&quot;&quot;&quot;"/>
    <w:pPr>
      <w:tabs>
        <w:tab w:val="center" w:pos="4320"/>
        <w:tab w:val="right" w:pos="8640"/>
      </w:tabs>
      <w:autoSpaceDE w:val="0"/>
      <w:autoSpaceDN w:val="0"/>
    </w:pPr>
  </w:style>
  <w:style w:type="paragraph" w:customStyle="1" w:styleId="Subtitle3">
    <w:name w:val="&quot;&quot;&quot;&quot;Subtitle&quot;&quot;&quot;&quot;"/>
    <w:rPr>
      <w:i/>
      <w:color w:val="4F81BD"/>
      <w:spacing w:val="15"/>
      <w:sz w:val="24"/>
      <w:szCs w:val="24"/>
    </w:rPr>
  </w:style>
  <w:style w:type="paragraph" w:customStyle="1" w:styleId="Quote3">
    <w:name w:val="&quot;&quot;&quot;&quot;Quote&quot;&quot;&quot;&quot;"/>
    <w:rPr>
      <w:i/>
      <w:color w:val="000000"/>
      <w:sz w:val="24"/>
      <w:szCs w:val="24"/>
    </w:rPr>
  </w:style>
  <w:style w:type="paragraph" w:customStyle="1" w:styleId="IntenseQuote3">
    <w:name w:val="&quot;&quot;&quot;&quot;Intense Quote&quot;&quot;&quot;&quot;"/>
    <w:pPr>
      <w:pBdr>
        <w:bottom w:val="single" w:sz="4" w:space="4" w:color="4F81BD"/>
      </w:pBdr>
      <w:spacing w:before="200" w:after="280"/>
    </w:pPr>
    <w:rPr>
      <w:b/>
      <w:i/>
      <w:color w:val="4F81BD"/>
      <w:sz w:val="24"/>
      <w:szCs w:val="24"/>
    </w:rPr>
  </w:style>
  <w:style w:type="paragraph" w:customStyle="1" w:styleId="footer3">
    <w:name w:val="&quot;&quot;&quot;&quot;footer&quot;&quot;&quot;&quot;"/>
    <w:pPr>
      <w:tabs>
        <w:tab w:val="center" w:pos="4680"/>
        <w:tab w:val="right" w:pos="9360"/>
      </w:tabs>
    </w:pPr>
    <w:rPr>
      <w:sz w:val="24"/>
      <w:szCs w:val="24"/>
    </w:rPr>
  </w:style>
  <w:style w:type="paragraph" w:customStyle="1" w:styleId="heading83">
    <w:name w:val="&quot;&quot;&quot;&quot;heading 8&quot;&quot;&quot;&quot;"/>
    <w:pPr>
      <w:keepNext/>
      <w:keepLines/>
      <w:widowControl w:val="0"/>
      <w:spacing w:before="200"/>
      <w:outlineLvl w:val="7"/>
    </w:pPr>
    <w:rPr>
      <w:color w:val="404040"/>
    </w:rPr>
  </w:style>
  <w:style w:type="paragraph" w:customStyle="1" w:styleId="Title3">
    <w:name w:val="&quot;&quot;&quot;&quot;Title&quot;&quot;&quot;&quot;"/>
    <w:pPr>
      <w:pBdr>
        <w:bottom w:val="single" w:sz="8" w:space="4" w:color="4F81BD"/>
      </w:pBdr>
      <w:spacing w:after="300"/>
    </w:pPr>
    <w:rPr>
      <w:color w:val="17365D"/>
      <w:spacing w:val="5"/>
      <w:kern w:val="28"/>
      <w:sz w:val="52"/>
      <w:szCs w:val="52"/>
    </w:rPr>
  </w:style>
  <w:style w:type="paragraph" w:customStyle="1" w:styleId="Nome3">
    <w:name w:val="&quot;&quot;&quot;&quot;Nome&quot;&quot;&quot;&quot;"/>
    <w:pPr>
      <w:autoSpaceDE w:val="0"/>
      <w:autoSpaceDN w:val="0"/>
      <w:ind w:hanging="426"/>
    </w:pPr>
    <w:rPr>
      <w:b/>
      <w:sz w:val="28"/>
      <w:szCs w:val="28"/>
    </w:rPr>
  </w:style>
  <w:style w:type="paragraph" w:customStyle="1" w:styleId="BodyText4">
    <w:name w:val="&quot;&quot;&quot;&quot;Body Text&quot;&quot;&quot;&quot;"/>
    <w:pPr>
      <w:autoSpaceDE w:val="0"/>
      <w:autoSpaceDN w:val="0"/>
    </w:pPr>
    <w:rPr>
      <w:rFonts w:ascii="Arial" w:hAnsi="Arial" w:cs="Arial"/>
      <w:b/>
    </w:rPr>
  </w:style>
  <w:style w:type="paragraph" w:customStyle="1" w:styleId="heading93">
    <w:name w:val="&quot;&quot;&quot;&quot;heading 9&quot;&quot;&quot;&quot;"/>
    <w:pPr>
      <w:keepNext/>
      <w:keepLines/>
      <w:widowControl w:val="0"/>
      <w:spacing w:before="200"/>
      <w:outlineLvl w:val="8"/>
    </w:pPr>
    <w:rPr>
      <w:i/>
      <w:color w:val="404040"/>
    </w:rPr>
  </w:style>
  <w:style w:type="paragraph" w:customStyle="1" w:styleId="BodyText23">
    <w:name w:val="&quot;&quot;&quot;&quot;Body Text 2&quot;&quot;&quot;&quot;"/>
    <w:pPr>
      <w:tabs>
        <w:tab w:val="left" w:pos="0"/>
      </w:tabs>
      <w:spacing w:line="216" w:lineRule="auto"/>
      <w:jc w:val="both"/>
    </w:pPr>
    <w:rPr>
      <w:spacing w:val="-3"/>
      <w:sz w:val="24"/>
      <w:szCs w:val="24"/>
    </w:rPr>
  </w:style>
  <w:style w:type="paragraph" w:customStyle="1" w:styleId="NoSpacing3">
    <w:name w:val="&quot;&quot;&quot;&quot;No Spacing&quot;&quot;&quot;&quot;"/>
    <w:rPr>
      <w:rFonts w:ascii="Calibri" w:eastAsia="Calibri" w:hAnsi="Calibri"/>
      <w:sz w:val="22"/>
      <w:szCs w:val="22"/>
    </w:rPr>
  </w:style>
  <w:style w:type="paragraph" w:customStyle="1" w:styleId="Nome4">
    <w:name w:val="&quot;&quot;&quot;&quot;&quot;Nome&quot;&quot;&quot;&quot;&quot;"/>
    <w:pPr>
      <w:autoSpaceDE w:val="0"/>
      <w:autoSpaceDN w:val="0"/>
      <w:ind w:hanging="426"/>
    </w:pPr>
    <w:rPr>
      <w:b/>
      <w:sz w:val="28"/>
      <w:szCs w:val="28"/>
    </w:rPr>
  </w:style>
  <w:style w:type="paragraph" w:customStyle="1" w:styleId="heading84">
    <w:name w:val="&quot;&quot;&quot;&quot;&quot;heading 8&quot;&quot;&quot;&quot;&quot;"/>
    <w:pPr>
      <w:keepNext/>
      <w:keepLines/>
      <w:widowControl w:val="0"/>
      <w:spacing w:before="200"/>
      <w:outlineLvl w:val="7"/>
    </w:pPr>
    <w:rPr>
      <w:color w:val="404040"/>
    </w:rPr>
  </w:style>
  <w:style w:type="paragraph" w:customStyle="1" w:styleId="Quote4">
    <w:name w:val="&quot;&quot;&quot;&quot;&quot;Quote&quot;&quot;&quot;&quot;&quot;"/>
    <w:rPr>
      <w:i/>
      <w:color w:val="000000"/>
      <w:sz w:val="24"/>
      <w:szCs w:val="24"/>
    </w:rPr>
  </w:style>
  <w:style w:type="paragraph" w:customStyle="1" w:styleId="NoSpacing4">
    <w:name w:val="&quot;&quot;&quot;&quot;&quot;No Spacing&quot;&quot;&quot;&quot;&quot;"/>
    <w:rPr>
      <w:rFonts w:ascii="Calibri" w:eastAsia="Calibri" w:hAnsi="Calibri"/>
      <w:sz w:val="22"/>
      <w:szCs w:val="22"/>
    </w:rPr>
  </w:style>
  <w:style w:type="paragraph" w:customStyle="1" w:styleId="heading74">
    <w:name w:val="&quot;&quot;&quot;&quot;&quot;heading 7&quot;&quot;&quot;&quot;&quot;"/>
    <w:pPr>
      <w:keepNext/>
      <w:autoSpaceDE w:val="0"/>
      <w:autoSpaceDN w:val="0"/>
      <w:outlineLvl w:val="6"/>
    </w:pPr>
    <w:rPr>
      <w:b/>
    </w:rPr>
  </w:style>
  <w:style w:type="paragraph" w:customStyle="1" w:styleId="IntenseQuote4">
    <w:name w:val="&quot;&quot;&quot;&quot;&quot;Intense Quote&quot;&quot;&quot;&quot;&quot;"/>
    <w:pPr>
      <w:pBdr>
        <w:bottom w:val="single" w:sz="4" w:space="4" w:color="4F81BD"/>
      </w:pBdr>
      <w:spacing w:before="200" w:after="280"/>
    </w:pPr>
    <w:rPr>
      <w:b/>
      <w:i/>
      <w:color w:val="4F81BD"/>
      <w:sz w:val="24"/>
      <w:szCs w:val="24"/>
    </w:rPr>
  </w:style>
  <w:style w:type="paragraph" w:customStyle="1" w:styleId="header4">
    <w:name w:val="&quot;&quot;&quot;&quot;&quot;header&quot;&quot;&quot;&quot;&quot;"/>
    <w:pPr>
      <w:tabs>
        <w:tab w:val="center" w:pos="4320"/>
        <w:tab w:val="right" w:pos="8640"/>
      </w:tabs>
      <w:autoSpaceDE w:val="0"/>
      <w:autoSpaceDN w:val="0"/>
    </w:pPr>
  </w:style>
  <w:style w:type="paragraph" w:customStyle="1" w:styleId="footnotetext4">
    <w:name w:val="&quot;&quot;&quot;&quot;&quot;footnote text&quot;&quot;&quot;&quot;&quot;"/>
  </w:style>
  <w:style w:type="paragraph" w:customStyle="1" w:styleId="Subtitle4">
    <w:name w:val="&quot;&quot;&quot;&quot;&quot;Subtitle&quot;&quot;&quot;&quot;&quot;"/>
    <w:rPr>
      <w:i/>
      <w:color w:val="4F81BD"/>
      <w:spacing w:val="15"/>
      <w:sz w:val="24"/>
      <w:szCs w:val="24"/>
    </w:rPr>
  </w:style>
  <w:style w:type="paragraph" w:customStyle="1" w:styleId="annotationtext3">
    <w:name w:val="&quot;&quot;&quot;&quot;&quot;annotation text&quot;&quot;&quot;&quot;&quot;"/>
  </w:style>
  <w:style w:type="paragraph" w:customStyle="1" w:styleId="BodyText24">
    <w:name w:val="&quot;&quot;&quot;&quot;&quot;Body Text 2&quot;&quot;&quot;&quot;&quot;"/>
    <w:pPr>
      <w:tabs>
        <w:tab w:val="left" w:pos="0"/>
      </w:tabs>
      <w:spacing w:line="216" w:lineRule="auto"/>
      <w:jc w:val="both"/>
    </w:pPr>
    <w:rPr>
      <w:spacing w:val="-3"/>
      <w:sz w:val="24"/>
      <w:szCs w:val="24"/>
    </w:rPr>
  </w:style>
  <w:style w:type="paragraph" w:customStyle="1" w:styleId="ListParagraph4">
    <w:name w:val="&quot;&quot;&quot;&quot;&quot;List Paragraph&quot;&quot;&quot;&quot;&quot;"/>
    <w:pPr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BodyText5">
    <w:name w:val="&quot;&quot;&quot;&quot;&quot;Body Text&quot;&quot;&quot;&quot;&quot;"/>
    <w:pPr>
      <w:autoSpaceDE w:val="0"/>
      <w:autoSpaceDN w:val="0"/>
    </w:pPr>
    <w:rPr>
      <w:rFonts w:ascii="Arial" w:hAnsi="Arial" w:cs="Arial"/>
      <w:b/>
    </w:rPr>
  </w:style>
  <w:style w:type="paragraph" w:customStyle="1" w:styleId="Title4">
    <w:name w:val="&quot;&quot;&quot;&quot;&quot;Title&quot;&quot;&quot;&quot;&quot;"/>
    <w:pPr>
      <w:pBdr>
        <w:bottom w:val="single" w:sz="8" w:space="4" w:color="4F81BD"/>
      </w:pBdr>
      <w:spacing w:after="300"/>
    </w:pPr>
    <w:rPr>
      <w:color w:val="17365D"/>
      <w:spacing w:val="5"/>
      <w:kern w:val="28"/>
      <w:sz w:val="52"/>
      <w:szCs w:val="52"/>
    </w:rPr>
  </w:style>
  <w:style w:type="paragraph" w:customStyle="1" w:styleId="heading94">
    <w:name w:val="&quot;&quot;&quot;&quot;&quot;heading 9&quot;&quot;&quot;&quot;&quot;"/>
    <w:pPr>
      <w:keepNext/>
      <w:keepLines/>
      <w:widowControl w:val="0"/>
      <w:spacing w:before="200"/>
      <w:outlineLvl w:val="8"/>
    </w:pPr>
    <w:rPr>
      <w:i/>
      <w:color w:val="404040"/>
    </w:rPr>
  </w:style>
  <w:style w:type="paragraph" w:customStyle="1" w:styleId="Tit4">
    <w:name w:val="&quot;&quot;&quot;&quot;&quot;Tit&quot;&quot;&quot;&quot;&quot;"/>
    <w:pPr>
      <w:pBdr>
        <w:bottom w:val="single" w:sz="6" w:space="2" w:color="auto"/>
      </w:pBdr>
      <w:shd w:val="pct5" w:color="auto" w:fill="FFFFFF"/>
      <w:autoSpaceDE w:val="0"/>
      <w:autoSpaceDN w:val="0"/>
      <w:spacing w:after="120"/>
      <w:ind w:hanging="851"/>
    </w:pPr>
    <w:rPr>
      <w:b/>
      <w:sz w:val="24"/>
      <w:szCs w:val="24"/>
    </w:rPr>
  </w:style>
  <w:style w:type="paragraph" w:customStyle="1" w:styleId="footer4">
    <w:name w:val="&quot;&quot;&quot;&quot;&quot;footer&quot;&quot;&quot;&quot;&quot;"/>
    <w:pPr>
      <w:tabs>
        <w:tab w:val="center" w:pos="4680"/>
        <w:tab w:val="right" w:pos="9360"/>
      </w:tabs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://footmark.infoedge.com/apply/cvtracking?dtyp=docx_n&amp;userId=326098fd0eb3cfc249147992296e7651b1f4f54011683417&amp;jobId=040322501630&amp;uid=586823330403225016301661019927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584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Arun Tripathi</cp:lastModifiedBy>
  <cp:revision>2</cp:revision>
  <dcterms:created xsi:type="dcterms:W3CDTF">2022-07-29T11:05:00Z</dcterms:created>
  <dcterms:modified xsi:type="dcterms:W3CDTF">2022-07-29T11:05:00Z</dcterms:modified>
</cp:coreProperties>
</file>