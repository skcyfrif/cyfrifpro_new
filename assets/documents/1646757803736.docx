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ackground w:color="ffffff">
    <v:background id="_x0000_s1025" filled="t"/>
  </w:background>
  <w:body>
    <w:p w:rsidR="00C635E2" w:rsidRPr="00B55487" w:rsidP="00B55487">
      <w:pPr>
        <w:shd w:val="clear" w:color="auto" w:fill="DFDFDF"/>
        <w:ind w:left="-360" w:right="-738"/>
        <w:rPr>
          <w:b/>
          <w:bCs/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248920</wp:posOffset>
                </wp:positionV>
                <wp:extent cx="6529070" cy="6637655"/>
                <wp:effectExtent l="0" t="0" r="0" b="0"/>
                <wp:wrapSquare wrapText="largest"/>
                <wp:docPr id="7" name=" 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 bwMode="auto">
                        <a:xfrm>
                          <a:off x="0" y="0"/>
                          <a:ext cx="6529070" cy="663765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70" w:type="dxa"/>
                              <w:tblLayout w:type="fixed"/>
                              <w:tblCellMar>
                                <w:left w:w="170" w:type="dxa"/>
                                <w:right w:w="170" w:type="dxa"/>
                              </w:tblCellMar>
                              <w:tblLook w:val="0000"/>
                            </w:tblPr>
                            <w:tblGrid>
                              <w:gridCol w:w="3430"/>
                              <w:gridCol w:w="6916"/>
                            </w:tblGrid>
                            <w:tr w:rsidTr="00B90EE2">
                              <w:tblPrEx>
                                <w:tblW w:w="0" w:type="auto"/>
                                <w:tblInd w:w="170" w:type="dxa"/>
                                <w:tblLayout w:type="fixed"/>
                                <w:tblCellMar>
                                  <w:left w:w="170" w:type="dxa"/>
                                  <w:right w:w="170" w:type="dxa"/>
                                </w:tblCellMar>
                                <w:tblLook w:val="0000"/>
                              </w:tblPrEx>
                              <w:trPr>
                                <w:trHeight w:val="12777"/>
                              </w:trPr>
                              <w:tc>
                                <w:tcPr>
                                  <w:tcW w:w="3430" w:type="dxa"/>
                                  <w:shd w:val="clear" w:color="auto" w:fill="E5E5E5"/>
                                </w:tcPr>
                                <w:p w:rsidR="00C635E2">
                                  <w:pPr>
                                    <w:pStyle w:val="Heading8"/>
                                    <w:keepNext/>
                                    <w:snapToGrid w:val="0"/>
                                    <w:jc w:val="both"/>
                                    <w:rPr>
                                      <w:rFonts w:ascii="Times New Roman" w:hAnsi="Times New Roman"/>
                                      <w:i w:val="0"/>
                                      <w:iCs w:val="0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noProof/>
                                      <w:lang w:eastAsia="en-US"/>
                                    </w:rPr>
                                    <w:drawing>
                                      <wp:inline distT="0" distB="0" distL="0" distR="0">
                                        <wp:extent cx="1428750" cy="1552575"/>
                                        <wp:effectExtent l="19050" t="0" r="0" b="0"/>
                                        <wp:docPr id="427317051" name="Pictur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17489974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xmlns:r="http://schemas.openxmlformats.org/officeDocument/2006/relationships" r:embed="rId4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428750" cy="1552575"/>
                                                </a:xfrm>
                                                <a:custGeom>
                                                  <a:avLst/>
                                                  <a:gdLst/>
                                                  <a:rect l="0" t="0" r="r" b="b"/>
                                                  <a:pathLst>
                                                    <a:path fill="norm" h="21600" w="21600" stroke="1">
                                                      <a:moveTo>
                                                        <a:pt x="0" y="0"/>
                                                      </a:moveTo>
                                                      <a:lnTo>
                                                        <a:pt x="0" y="21600"/>
                                                      </a:lnTo>
                                                      <a:lnTo>
                                                        <a:pt x="21600" y="21600"/>
                                                      </a:lnTo>
                                                      <a:lnTo>
                                                        <a:pt x="21600" y="0"/>
                                                      </a:lnTo>
                                                      <a:close/>
                                                    </a:path>
                                                  </a:pathLst>
                                                </a:cu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:rsidR="0081684E">
                                  <w:pPr>
                                    <w:pStyle w:val="Heading8"/>
                                    <w:keepNext/>
                                    <w:jc w:val="both"/>
                                    <w:rPr>
                                      <w:rFonts w:ascii="Times New Roman" w:hAnsi="Times New Roman"/>
                                      <w:b/>
                                      <w:i w:val="0"/>
                                      <w:iCs w:val="0"/>
                                    </w:rPr>
                                  </w:pPr>
                                </w:p>
                                <w:p w:rsidR="00C635E2">
                                  <w:pPr>
                                    <w:pStyle w:val="Heading8"/>
                                    <w:keepNext/>
                                    <w:jc w:val="both"/>
                                    <w:rPr>
                                      <w:rFonts w:ascii="Times New Roman" w:hAnsi="Times New Roman"/>
                                      <w:b/>
                                      <w:i w:val="0"/>
                                      <w:iCs w:val="0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i w:val="0"/>
                                      <w:iCs w:val="0"/>
                                    </w:rPr>
                                    <w:t>BINAY GOSWAMI</w:t>
                                  </w:r>
                                </w:p>
                                <w:p w:rsidR="00C635E2">
                                  <w:pPr>
                                    <w:pStyle w:val="Heading8"/>
                                    <w:keepNext/>
                                    <w:jc w:val="both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i w:val="0"/>
                                      <w:iCs w:val="0"/>
                                    </w:rPr>
                                  </w:pPr>
                                </w:p>
                                <w:p w:rsidR="00C635E2" w:rsidRPr="0035062D">
                                  <w:pPr>
                                    <w:pStyle w:val="Heading8"/>
                                    <w:keepNext/>
                                    <w:jc w:val="both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i w:val="0"/>
                                      <w:iCs w:val="0"/>
                                    </w:rPr>
                                  </w:pPr>
                                  <w:r w:rsidRPr="0035062D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i w:val="0"/>
                                      <w:iCs w:val="0"/>
                                    </w:rPr>
                                    <w:t xml:space="preserve">Personal Data  </w:t>
                                  </w:r>
                                </w:p>
                                <w:p w:rsidR="00C635E2" w:rsidRPr="0035062D" w:rsidP="00592250">
                                  <w:pPr>
                                    <w:pStyle w:val="Heading8"/>
                                    <w:keepNext/>
                                    <w:rPr>
                                      <w:rFonts w:ascii="Times New Roman" w:hAnsi="Times New Roman"/>
                                      <w:i w:val="0"/>
                                      <w:iCs w:val="0"/>
                                    </w:rPr>
                                  </w:pPr>
                                  <w:r w:rsidRPr="0035062D">
                                    <w:rPr>
                                      <w:rFonts w:ascii="Times New Roman" w:hAnsi="Times New Roman"/>
                                      <w:i w:val="0"/>
                                      <w:iCs w:val="0"/>
                                    </w:rPr>
                                    <w:t xml:space="preserve">Father’s </w:t>
                                  </w:r>
                                  <w:r w:rsidRPr="0035062D" w:rsidR="00170554">
                                    <w:rPr>
                                      <w:rFonts w:ascii="Times New Roman" w:hAnsi="Times New Roman"/>
                                      <w:i w:val="0"/>
                                      <w:iCs w:val="0"/>
                                    </w:rPr>
                                    <w:t>Name:</w:t>
                                  </w:r>
                                  <w:r w:rsidR="0035062D">
                                    <w:rPr>
                                      <w:rFonts w:ascii="Times New Roman" w:hAnsi="Times New Roman"/>
                                      <w:i w:val="0"/>
                                      <w:iCs w:val="0"/>
                                    </w:rPr>
                                    <w:t xml:space="preserve"> </w:t>
                                  </w:r>
                                  <w:r w:rsidR="0035062D">
                                    <w:rPr>
                                      <w:rFonts w:ascii="Times New Roman" w:hAnsi="Times New Roman"/>
                                      <w:i w:val="0"/>
                                      <w:iCs w:val="0"/>
                                    </w:rPr>
                                    <w:t>S.C.</w:t>
                                  </w:r>
                                  <w:r w:rsidRPr="0035062D" w:rsidR="00592250">
                                    <w:rPr>
                                      <w:rFonts w:ascii="Times New Roman" w:hAnsi="Times New Roman"/>
                                      <w:i w:val="0"/>
                                      <w:iCs w:val="0"/>
                                    </w:rPr>
                                    <w:t>Goswami</w:t>
                                  </w:r>
                                </w:p>
                                <w:p w:rsidR="00C635E2" w:rsidRPr="0035062D">
                                  <w:r w:rsidRPr="0035062D">
                                    <w:t xml:space="preserve">Mother’s Name: </w:t>
                                  </w:r>
                                  <w:r w:rsidRPr="0035062D">
                                    <w:t>Kalpana</w:t>
                                  </w:r>
                                  <w:r w:rsidRPr="0035062D">
                                    <w:t xml:space="preserve"> Devi</w:t>
                                  </w:r>
                                </w:p>
                                <w:p w:rsidR="00C635E2" w:rsidRPr="0035062D">
                                  <w:r w:rsidRPr="0035062D">
                                    <w:t xml:space="preserve">Date of </w:t>
                                  </w:r>
                                  <w:r w:rsidRPr="0035062D" w:rsidR="00BE647B">
                                    <w:t>Birth:</w:t>
                                  </w:r>
                                  <w:r w:rsidRPr="0035062D" w:rsidR="008909D4">
                                    <w:t xml:space="preserve"> 19</w:t>
                                  </w:r>
                                  <w:r w:rsidRPr="0035062D">
                                    <w:rPr>
                                      <w:vertAlign w:val="superscript"/>
                                    </w:rPr>
                                    <w:t>th</w:t>
                                  </w:r>
                                  <w:r w:rsidRPr="0035062D" w:rsidR="008909D4">
                                    <w:t xml:space="preserve"> march. 1985</w:t>
                                  </w:r>
                                </w:p>
                                <w:p w:rsidR="00C635E2" w:rsidRPr="0035062D">
                                  <w:pPr>
                                    <w:tabs>
                                      <w:tab w:val="left" w:pos="1245"/>
                                    </w:tabs>
                                    <w:jc w:val="both"/>
                                  </w:pPr>
                                  <w:r w:rsidRPr="0035062D">
                                    <w:t>Nationality    : Indian</w:t>
                                  </w:r>
                                </w:p>
                                <w:p w:rsidR="00C635E2" w:rsidRPr="0035062D" w:rsidP="008909D4">
                                  <w:pPr>
                                    <w:pStyle w:val="Heading6"/>
                                    <w:keepNext/>
                                    <w:jc w:val="both"/>
                                    <w:rPr>
                                      <w:rFonts w:ascii="Times New Roman" w:hAnsi="Times New Roman"/>
                                      <w:b w:val="0"/>
                                      <w:bCs w:val="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 w:val="0"/>
                                      <w:bCs w:val="0"/>
                                      <w:sz w:val="24"/>
                                      <w:szCs w:val="24"/>
                                    </w:rPr>
                                    <w:t>Marital Status: Married</w:t>
                                  </w:r>
                                </w:p>
                                <w:p w:rsidR="00D6085C" w:rsidRPr="0035062D">
                                  <w:pPr>
                                    <w:jc w:val="both"/>
                                  </w:pPr>
                                  <w:r w:rsidRPr="0035062D">
                                    <w:t xml:space="preserve">                 </w:t>
                                  </w:r>
                                </w:p>
                                <w:p w:rsidR="00C635E2" w:rsidRPr="0035062D" w:rsidP="001B549B">
                                  <w:pPr>
                                    <w:pStyle w:val="Heading8"/>
                                    <w:keepNext/>
                                    <w:jc w:val="both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i w:val="0"/>
                                      <w:iCs w:val="0"/>
                                    </w:rPr>
                                  </w:pPr>
                                  <w:r w:rsidRPr="0035062D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i w:val="0"/>
                                      <w:iCs w:val="0"/>
                                    </w:rPr>
                                    <w:t>Permanent Address</w:t>
                                  </w:r>
                                </w:p>
                                <w:p w:rsidR="001B549B" w:rsidRPr="0035062D" w:rsidP="001B549B">
                                  <w:r w:rsidRPr="0035062D">
                                    <w:t>Sector-8/D</w:t>
                                  </w:r>
                                </w:p>
                                <w:p w:rsidR="001B549B" w:rsidRPr="0035062D" w:rsidP="001B549B">
                                  <w:r w:rsidRPr="0035062D">
                                    <w:t>Street-51</w:t>
                                  </w:r>
                                </w:p>
                                <w:p w:rsidR="001B549B" w:rsidRPr="0035062D" w:rsidP="001B549B">
                                  <w:r w:rsidRPr="0035062D">
                                    <w:t>House no.-2120</w:t>
                                  </w:r>
                                </w:p>
                                <w:p w:rsidR="00C635E2" w:rsidRPr="0035062D" w:rsidP="001B549B">
                                  <w:r w:rsidRPr="0035062D">
                                    <w:t>Bokaro</w:t>
                                  </w:r>
                                  <w:r w:rsidRPr="0035062D">
                                    <w:t xml:space="preserve"> steel city</w:t>
                                  </w:r>
                                </w:p>
                                <w:p w:rsidR="00C635E2" w:rsidRPr="0035062D">
                                  <w:pPr>
                                    <w:jc w:val="both"/>
                                  </w:pPr>
                                  <w:r w:rsidRPr="0035062D">
                                    <w:t>Dist</w:t>
                                  </w:r>
                                  <w:r w:rsidRPr="0035062D">
                                    <w:t xml:space="preserve">: </w:t>
                                  </w:r>
                                  <w:r w:rsidRPr="0035062D">
                                    <w:t>bokaro</w:t>
                                  </w:r>
                                </w:p>
                                <w:p w:rsidR="00C635E2" w:rsidRPr="0035062D">
                                  <w:pPr>
                                    <w:jc w:val="both"/>
                                  </w:pPr>
                                  <w:r w:rsidRPr="0035062D">
                                    <w:t>jharkhand</w:t>
                                  </w:r>
                                  <w:r w:rsidRPr="0035062D">
                                    <w:t xml:space="preserve"> (India)</w:t>
                                  </w:r>
                                </w:p>
                                <w:p w:rsidR="00C635E2" w:rsidRPr="0035062D">
                                  <w:pPr>
                                    <w:jc w:val="both"/>
                                  </w:pPr>
                                  <w:r w:rsidRPr="0035062D">
                                    <w:t>Pin:827009</w:t>
                                  </w:r>
                                </w:p>
                                <w:p w:rsidR="00CA79C1" w:rsidRPr="0035062D">
                                  <w:pPr>
                                    <w:jc w:val="both"/>
                                  </w:pPr>
                                </w:p>
                                <w:p w:rsidR="00C635E2" w:rsidRPr="0035062D">
                                  <w:pPr>
                                    <w:jc w:val="both"/>
                                  </w:pPr>
                                  <w:r w:rsidRPr="0035062D">
                                    <w:t>Mob.no</w:t>
                                  </w:r>
                                  <w:r w:rsidRPr="0035062D">
                                    <w:t>. +91-9835544378</w:t>
                                  </w:r>
                                </w:p>
                                <w:p w:rsidR="00137C0D" w:rsidRPr="0035062D" w:rsidP="00137C0D">
                                  <w:pPr>
                                    <w:widowControl/>
                                    <w:suppressAutoHyphens w:val="0"/>
                                    <w:autoSpaceDE/>
                                  </w:pPr>
                                  <w:r w:rsidRPr="0035062D">
                                    <w:t xml:space="preserve">               </w:t>
                                  </w:r>
                                  <w:r w:rsidRPr="0035062D" w:rsidR="00BC0DB8">
                                    <w:t>+91-7004325484</w:t>
                                  </w:r>
                                </w:p>
                                <w:p w:rsidR="00C635E2" w:rsidRPr="0035062D">
                                  <w:pPr>
                                    <w:jc w:val="both"/>
                                    <w:rPr>
                                      <w:bCs/>
                                    </w:rPr>
                                  </w:pPr>
                                  <w:r w:rsidRPr="0035062D">
                                    <w:rPr>
                                      <w:b/>
                                      <w:bCs/>
                                    </w:rPr>
                                    <w:t xml:space="preserve">   </w:t>
                                  </w:r>
                                </w:p>
                                <w:p w:rsidR="00C635E2" w:rsidRPr="0035062D">
                                  <w:pPr>
                                    <w:jc w:val="both"/>
                                  </w:pPr>
                                  <w:r w:rsidRPr="0035062D">
                                    <w:rPr>
                                      <w:b/>
                                      <w:bCs/>
                                    </w:rPr>
                                    <w:t>Email ID</w:t>
                                  </w:r>
                                  <w:r w:rsidRPr="0035062D">
                                    <w:t xml:space="preserve"> </w:t>
                                  </w:r>
                                </w:p>
                                <w:p w:rsidR="00C635E2">
                                  <w:pPr>
                                    <w:jc w:val="center"/>
                                    <w:rPr>
                                      <w:color w:val="4F81BD"/>
                                    </w:rPr>
                                  </w:pPr>
                                  <w:r w:rsidRPr="0035062D">
                                    <w:rPr>
                                      <w:color w:val="4F81BD"/>
                                    </w:rPr>
                                    <w:t>Binay.goswami</w:t>
                                  </w:r>
                                  <w:r w:rsidRPr="0035062D">
                                    <w:rPr>
                                      <w:color w:val="4F81BD"/>
                                    </w:rPr>
                                    <w:t>@gmail.com</w:t>
                                  </w:r>
                                </w:p>
                              </w:tc>
                              <w:tc>
                                <w:tcPr>
                                  <w:tcW w:w="6916" w:type="dxa"/>
                                  <w:shd w:val="clear" w:color="auto" w:fill="auto"/>
                                </w:tcPr>
                                <w:p w:rsidR="00B55487">
                                  <w:pPr>
                                    <w:pBdr>
                                      <w:bottom w:val="single" w:sz="4" w:space="2" w:color="000000"/>
                                    </w:pBdr>
                                    <w:shd w:val="clear" w:color="auto" w:fill="E5E5E5"/>
                                    <w:snapToGrid w:val="0"/>
                                    <w:spacing w:after="120"/>
                                    <w:ind w:right="-155"/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  <w:p w:rsidR="00C635E2" w:rsidRPr="000743F5">
                                  <w:pPr>
                                    <w:pBdr>
                                      <w:bottom w:val="single" w:sz="4" w:space="2" w:color="000000"/>
                                    </w:pBdr>
                                    <w:shd w:val="clear" w:color="auto" w:fill="E5E5E5"/>
                                    <w:snapToGrid w:val="0"/>
                                    <w:spacing w:after="120"/>
                                    <w:ind w:right="-155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SENIOR SALES AND MARKETING EXECUTIVE WITH 7 YEARS OF EXPERIENCE.</w:t>
                                  </w:r>
                                  <w:r w:rsidRPr="000743F5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 xml:space="preserve">                         </w:t>
                                  </w:r>
                                </w:p>
                                <w:p w:rsidR="00C635E2" w:rsidRPr="0035062D">
                                  <w:pPr>
                                    <w:spacing w:line="360" w:lineRule="auto"/>
                                  </w:pPr>
                                  <w:r w:rsidRPr="0035062D">
                                    <w:rPr>
                                      <w:color w:val="343434"/>
                                      <w:shd w:val="clear" w:color="auto" w:fill="FFFFFF"/>
                                    </w:rPr>
                                    <w:t xml:space="preserve">Dynamic and motivated professional with a proven record of generating and </w:t>
                                  </w:r>
                                  <w:r w:rsidR="001A50BA">
                                    <w:rPr>
                                      <w:color w:val="343434"/>
                                      <w:shd w:val="clear" w:color="auto" w:fill="FFFFFF"/>
                                    </w:rPr>
                                    <w:t xml:space="preserve">building </w:t>
                                  </w:r>
                                  <w:r w:rsidR="001A50BA">
                                    <w:rPr>
                                      <w:color w:val="343434"/>
                                      <w:shd w:val="clear" w:color="auto" w:fill="FFFFFF"/>
                                    </w:rPr>
                                    <w:t>relationships,</w:t>
                                  </w:r>
                                  <w:r w:rsidRPr="0035062D">
                                    <w:rPr>
                                      <w:color w:val="343434"/>
                                      <w:shd w:val="clear" w:color="auto" w:fill="FFFFFF"/>
                                    </w:rPr>
                                    <w:t>Skilled</w:t>
                                  </w:r>
                                  <w:r w:rsidRPr="0035062D">
                                    <w:rPr>
                                      <w:color w:val="343434"/>
                                      <w:shd w:val="clear" w:color="auto" w:fill="FFFFFF"/>
                                    </w:rPr>
                                    <w:t xml:space="preserve"> in building cross-functional teams, demonstrating exceptional communication skills, and making critical decisions during challenges. Adaptable and transformational leader with an</w:t>
                                  </w:r>
                                  <w:r w:rsidR="00B90EE2">
                                    <w:rPr>
                                      <w:color w:val="343434"/>
                                      <w:shd w:val="clear" w:color="auto" w:fill="FFFFFF"/>
                                    </w:rPr>
                                    <w:t xml:space="preserve"> ability to work independently</w:t>
                                  </w:r>
                                  <w:r w:rsidRPr="0035062D">
                                    <w:rPr>
                                      <w:color w:val="343434"/>
                                      <w:shd w:val="clear" w:color="auto" w:fill="FFFFFF"/>
                                    </w:rPr>
                                    <w:t xml:space="preserve"> and developing opportunities that further establish organizational goals.</w:t>
                                  </w:r>
                                </w:p>
                                <w:p w:rsidR="001F5943">
                                  <w:pPr>
                                    <w:spacing w:line="360" w:lineRule="auto"/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  <w:p w:rsidR="00C635E2">
                                  <w:pPr>
                                    <w:pBdr>
                                      <w:bottom w:val="single" w:sz="4" w:space="2" w:color="000000"/>
                                    </w:pBdr>
                                    <w:shd w:val="clear" w:color="auto" w:fill="E5E5E5"/>
                                    <w:spacing w:after="120"/>
                                    <w:ind w:left="851" w:right="-155" w:hanging="851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ACADEMIA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                                    </w:t>
                                  </w:r>
                                </w:p>
                                <w:p w:rsidR="00C635E2" w:rsidRPr="007235EF">
                                  <w:pPr>
                                    <w:ind w:left="2160" w:firstLine="720"/>
                                    <w:rPr>
                                      <w:caps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</w:pPr>
                                </w:p>
                                <w:p w:rsidR="00C635E2" w:rsidP="00B55487">
                                  <w:pPr>
                                    <w:ind w:right="-216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t xml:space="preserve">Master </w:t>
                                  </w:r>
                                  <w:r w:rsidR="00B55487">
                                    <w:t xml:space="preserve">Degree </w:t>
                                  </w:r>
                                  <w:r>
                                    <w:t xml:space="preserve"> : 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>Master</w:t>
                                  </w:r>
                                  <w:r w:rsidR="008909D4">
                                    <w:rPr>
                                      <w:b/>
                                      <w:bCs/>
                                    </w:rPr>
                                    <w:t xml:space="preserve"> Of Business Administration(2010-2012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>)</w:t>
                                  </w:r>
                                </w:p>
                                <w:p w:rsidR="00C635E2" w:rsidP="00B55487">
                                  <w:pPr>
                                    <w:ind w:right="-216"/>
                                  </w:pPr>
                                  <w:r>
                                    <w:t xml:space="preserve">Specialization   </w:t>
                                  </w:r>
                                  <w:r w:rsidRPr="00EA6051">
                                    <w:rPr>
                                      <w:b/>
                                    </w:rPr>
                                    <w:t>:  Marketing</w:t>
                                  </w:r>
                                  <w:r w:rsidRPr="00EA6051" w:rsidR="008909D4">
                                    <w:rPr>
                                      <w:b/>
                                    </w:rPr>
                                    <w:t xml:space="preserve"> &amp; Human resource</w:t>
                                  </w:r>
                                </w:p>
                                <w:p w:rsidR="00C635E2" w:rsidP="00B55487">
                                  <w:r>
                                    <w:t>Institution</w:t>
                                  </w:r>
                                  <w:r>
                                    <w:tab/>
                                  </w:r>
                                  <w:r w:rsidR="00B55487">
                                    <w:t xml:space="preserve">  </w:t>
                                  </w:r>
                                  <w:r>
                                    <w:t>: Regional College of Management ,Bhubaneswar</w:t>
                                  </w:r>
                                </w:p>
                                <w:p w:rsidR="00C635E2" w:rsidP="00B55487">
                                  <w:r>
                                    <w:t>University</w:t>
                                  </w:r>
                                  <w:r>
                                    <w:tab/>
                                  </w:r>
                                  <w:r w:rsidR="00B55487">
                                    <w:t xml:space="preserve">  </w:t>
                                  </w:r>
                                  <w:r>
                                    <w:t xml:space="preserve">: </w:t>
                                  </w:r>
                                  <w:r>
                                    <w:t>Biju</w:t>
                                  </w:r>
                                  <w:r>
                                    <w:t xml:space="preserve"> </w:t>
                                  </w:r>
                                  <w:r>
                                    <w:t>Patnaik</w:t>
                                  </w:r>
                                  <w:r>
                                    <w:t xml:space="preserve"> University Of Technology(BPUT)</w:t>
                                  </w:r>
                                </w:p>
                                <w:p w:rsidR="00C635E2" w:rsidP="00B55487"/>
                                <w:p w:rsidR="00C635E2" w:rsidP="00B55487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t>Graduation</w:t>
                                  </w:r>
                                  <w:r>
                                    <w:tab/>
                                  </w:r>
                                  <w:r w:rsidR="00B55487">
                                    <w:t xml:space="preserve">  </w:t>
                                  </w:r>
                                  <w:r>
                                    <w:t xml:space="preserve">: 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 Bachelor of Commerce</w:t>
                                  </w:r>
                                  <w:r w:rsidR="00DD4198">
                                    <w:rPr>
                                      <w:b/>
                                      <w:bCs/>
                                    </w:rPr>
                                    <w:t>(2006-2009)</w:t>
                                  </w:r>
                                </w:p>
                                <w:p w:rsidR="00C635E2" w:rsidP="00B55487">
                                  <w:r>
                                    <w:t>In</w:t>
                                  </w:r>
                                  <w:r w:rsidR="008909D4">
                                    <w:t>stitution</w:t>
                                  </w:r>
                                  <w:r w:rsidR="008909D4">
                                    <w:tab/>
                                  </w:r>
                                  <w:r w:rsidR="00B55487">
                                    <w:t xml:space="preserve">  </w:t>
                                  </w:r>
                                  <w:r w:rsidR="008909D4">
                                    <w:t xml:space="preserve">: </w:t>
                                  </w:r>
                                  <w:r w:rsidR="008909D4">
                                    <w:t>Gossner</w:t>
                                  </w:r>
                                  <w:r w:rsidR="008909D4">
                                    <w:t xml:space="preserve"> college</w:t>
                                  </w:r>
                                </w:p>
                                <w:p w:rsidR="00C635E2" w:rsidP="00B55487">
                                  <w:r>
                                    <w:t>University</w:t>
                                  </w:r>
                                  <w:r>
                                    <w:tab/>
                                  </w:r>
                                  <w:r w:rsidR="00B55487">
                                    <w:t xml:space="preserve">  </w:t>
                                  </w:r>
                                  <w:r w:rsidR="008909D4">
                                    <w:t>: Ranchi University</w:t>
                                  </w:r>
                                </w:p>
                                <w:p w:rsidR="001F5943" w:rsidP="00B55487"/>
                                <w:p w:rsidR="00797947" w:rsidRPr="00A71F13" w:rsidP="00797947">
                                  <w:pPr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t xml:space="preserve">Intermediate     : </w:t>
                                  </w:r>
                                  <w:r w:rsidRPr="00797947">
                                    <w:rPr>
                                      <w:bCs/>
                                      <w:sz w:val="22"/>
                                      <w:szCs w:val="22"/>
                                    </w:rPr>
                                    <w:t xml:space="preserve">Shree </w:t>
                                  </w:r>
                                  <w:r w:rsidRPr="00797947">
                                    <w:rPr>
                                      <w:bCs/>
                                      <w:sz w:val="22"/>
                                      <w:szCs w:val="22"/>
                                    </w:rPr>
                                    <w:t>Ayyappa</w:t>
                                  </w:r>
                                  <w:r w:rsidRPr="00797947">
                                    <w:rPr>
                                      <w:bCs/>
                                      <w:sz w:val="22"/>
                                      <w:szCs w:val="22"/>
                                    </w:rPr>
                                    <w:t xml:space="preserve"> Public School</w:t>
                                  </w:r>
                                  <w:r>
                                    <w:rPr>
                                      <w:bCs/>
                                      <w:sz w:val="22"/>
                                      <w:szCs w:val="22"/>
                                    </w:rPr>
                                    <w:t>(2003-2005)</w:t>
                                  </w:r>
                                </w:p>
                                <w:p w:rsidR="001F5943">
                                  <w:r>
                                    <w:t>Board                : CBSE .</w:t>
                                  </w:r>
                                </w:p>
                                <w:p w:rsidR="001F5943"/>
                                <w:p w:rsidR="001F5943">
                                  <w:r w:rsidRPr="00797947">
                                    <w:rPr>
                                      <w:sz w:val="22"/>
                                      <w:szCs w:val="22"/>
                                    </w:rPr>
                                    <w:t>Matriculation</w:t>
                                  </w:r>
                                  <w:r w:rsidRPr="009A2797">
                                    <w:t xml:space="preserve"> </w:t>
                                  </w:r>
                                  <w:r>
                                    <w:t xml:space="preserve">   : BIV 8/C(2003)</w:t>
                                  </w:r>
                                </w:p>
                                <w:p w:rsidR="00797947">
                                  <w:r>
                                    <w:t xml:space="preserve">Board              </w:t>
                                  </w:r>
                                  <w:r>
                                    <w:t xml:space="preserve"> : CBSE</w:t>
                                  </w:r>
                                </w:p>
                                <w:p w:rsidR="00797947" w:rsidRPr="009A2797"/>
                                <w:p w:rsidR="00C635E2" w:rsidP="001F5943">
                                  <w:pPr>
                                    <w:pBdr>
                                      <w:bottom w:val="single" w:sz="4" w:space="2" w:color="000000"/>
                                    </w:pBdr>
                                    <w:shd w:val="clear" w:color="auto" w:fill="E5E5E5"/>
                                    <w:spacing w:after="120"/>
                                    <w:ind w:right="-155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COMPUTER SKILLS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                             </w:t>
                                  </w:r>
                                </w:p>
                                <w:p w:rsidR="00C635E2">
                                  <w:r>
                                    <w:t xml:space="preserve"> Knowledge of MS-Office, Excel, PowerPoint </w:t>
                                  </w:r>
                                </w:p>
                                <w:p w:rsidR="00FA35E0" w:rsidRPr="00A25921" w:rsidP="00A25921">
                                  <w:r>
                                    <w:t xml:space="preserve"> </w:t>
                                  </w:r>
                                </w:p>
                                <w:p w:rsidR="00300459" w:rsidP="00FA35E0">
                                  <w:pPr>
                                    <w:pBdr>
                                      <w:bottom w:val="single" w:sz="4" w:space="2" w:color="000000"/>
                                    </w:pBdr>
                                    <w:shd w:val="clear" w:color="auto" w:fill="E5E5E5"/>
                                    <w:spacing w:after="120"/>
                                    <w:ind w:left="851" w:right="-155" w:hanging="851"/>
                                    <w:rPr>
                                      <w:b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b/>
                                      <w:sz w:val="32"/>
                                      <w:szCs w:val="32"/>
                                    </w:rPr>
                                    <w:t xml:space="preserve">WORK EXPERIENCE </w:t>
                                  </w:r>
                                </w:p>
                                <w:p w:rsidR="0021558B" w:rsidP="00FA35E0">
                                  <w:pPr>
                                    <w:pBdr>
                                      <w:bottom w:val="single" w:sz="4" w:space="2" w:color="000000"/>
                                    </w:pBdr>
                                    <w:shd w:val="clear" w:color="auto" w:fill="E5E5E5"/>
                                    <w:spacing w:after="120"/>
                                    <w:ind w:left="851" w:right="-155" w:hanging="851"/>
                                    <w:rPr>
                                      <w:b/>
                                      <w:sz w:val="32"/>
                                      <w:szCs w:val="32"/>
                                    </w:rPr>
                                  </w:pPr>
                                </w:p>
                                <w:p w:rsidR="00D94C6D" w:rsidP="00FA35E0">
                                  <w:pPr>
                                    <w:pBdr>
                                      <w:bottom w:val="single" w:sz="4" w:space="2" w:color="000000"/>
                                    </w:pBdr>
                                    <w:shd w:val="clear" w:color="auto" w:fill="E5E5E5"/>
                                    <w:spacing w:after="120"/>
                                    <w:ind w:left="851" w:right="-155" w:hanging="851"/>
                                    <w:rPr>
                                      <w:b/>
                                      <w:sz w:val="32"/>
                                      <w:szCs w:val="32"/>
                                    </w:rPr>
                                  </w:pPr>
                                </w:p>
                                <w:p w:rsidR="00D94C6D" w:rsidP="00D94C6D">
                                  <w:pPr>
                                    <w:pBdr>
                                      <w:bottom w:val="single" w:sz="4" w:space="2" w:color="000000"/>
                                    </w:pBdr>
                                    <w:shd w:val="clear" w:color="auto" w:fill="E5E5E5"/>
                                    <w:spacing w:after="120"/>
                                    <w:ind w:right="-155"/>
                                    <w:rPr>
                                      <w:b/>
                                      <w:sz w:val="32"/>
                                      <w:szCs w:val="32"/>
                                    </w:rPr>
                                  </w:pPr>
                                </w:p>
                                <w:p w:rsidR="00300459" w:rsidRPr="00FA35E0" w:rsidP="00FA35E0">
                                  <w:pPr>
                                    <w:pBdr>
                                      <w:bottom w:val="single" w:sz="4" w:space="2" w:color="000000"/>
                                    </w:pBdr>
                                    <w:shd w:val="clear" w:color="auto" w:fill="E5E5E5"/>
                                    <w:spacing w:after="120"/>
                                    <w:ind w:left="851" w:right="-155" w:hanging="851"/>
                                    <w:rPr>
                                      <w:b/>
                                      <w:sz w:val="32"/>
                                      <w:szCs w:val="32"/>
                                    </w:rPr>
                                  </w:pPr>
                                </w:p>
                                <w:p w:rsidR="00FA35E0" w:rsidP="00FA35E0">
                                  <w:pPr>
                                    <w:pBdr>
                                      <w:bottom w:val="single" w:sz="4" w:space="2" w:color="000000"/>
                                    </w:pBdr>
                                    <w:shd w:val="clear" w:color="auto" w:fill="E5E5E5"/>
                                    <w:spacing w:after="120"/>
                                    <w:ind w:left="851" w:right="-155" w:hanging="851"/>
                                  </w:pPr>
                                </w:p>
                              </w:tc>
                            </w:tr>
                          </w:tbl>
                          <w:p w:rsidR="00C635E2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 3" o:spid="_x0000_s1026" type="#_x0000_t202" style="width:514.1pt;height:522.65pt;margin-top:19.6pt;margin-left:0;mso-height-percent:0;mso-height-relative:page;mso-position-horizontal:center;mso-position-horizontal-relative:margin;mso-width-percent:0;mso-width-relative:page;mso-wrap-distance-bottom:0;mso-wrap-distance-left:9pt;mso-wrap-distance-right:9pt;mso-wrap-distance-top:0;mso-wrap-style:square;position:absolute;visibility:visible;v-text-anchor:top;z-index:251660288" stroked="f">
                <v:fill opacity="0"/>
                <v:path arrowok="t" textboxrect="0,0,21600,21600"/>
                <v:textbox inset="0,0,0,0">
                  <w:txbxContent>
                    <w:tbl>
                      <w:tblPr>
                        <w:tblW w:w="0" w:type="auto"/>
                        <w:tblInd w:w="170" w:type="dxa"/>
                        <w:tblLayout w:type="fixed"/>
                        <w:tblCellMar>
                          <w:left w:w="170" w:type="dxa"/>
                          <w:right w:w="170" w:type="dxa"/>
                        </w:tblCellMar>
                        <w:tblLook w:val="0000"/>
                      </w:tblPr>
                      <w:tblGrid>
                        <w:gridCol w:w="3430"/>
                        <w:gridCol w:w="6916"/>
                      </w:tblGrid>
                      <w:tr w:rsidTr="00B90EE2">
                        <w:tblPrEx>
                          <w:tblW w:w="0" w:type="auto"/>
                          <w:tblInd w:w="170" w:type="dxa"/>
                          <w:tblLayout w:type="fixed"/>
                          <w:tblCellMar>
                            <w:left w:w="170" w:type="dxa"/>
                            <w:right w:w="170" w:type="dxa"/>
                          </w:tblCellMar>
                          <w:tblLook w:val="0000"/>
                        </w:tblPrEx>
                        <w:trPr>
                          <w:trHeight w:val="12777"/>
                        </w:trPr>
                        <w:tc>
                          <w:tcPr>
                            <w:tcW w:w="3430" w:type="dxa"/>
                            <w:shd w:val="clear" w:color="auto" w:fill="E5E5E5"/>
                          </w:tcPr>
                          <w:p w:rsidR="00C635E2">
                            <w:pPr>
                              <w:pStyle w:val="Heading8"/>
                              <w:keepNext/>
                              <w:snapToGrid w:val="0"/>
                              <w:jc w:val="both"/>
                              <w:rPr>
                                <w:rFonts w:ascii="Times New Roman" w:hAnsi="Times New Roman"/>
                                <w:i w:val="0"/>
                                <w:iCs w:val="0"/>
                              </w:rPr>
                            </w:pPr>
                            <w:drawing>
                              <wp:inline distT="0" distB="0" distL="0" distR="0">
                                <wp:extent cx="1428750" cy="1552575"/>
                                <wp:effectExtent l="19050" t="0" r="0" b="0"/>
                                <wp:docPr id="1" name="Pictur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932125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xmlns:r="http://schemas.openxmlformats.org/officeDocument/2006/relationships"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28750" cy="1552575"/>
                                        </a:xfrm>
                                        <a:custGeom>
                                          <a:avLst/>
                                          <a:gdLst/>
                                          <a:rect l="0" t="0" r="r" b="b"/>
                                          <a:pathLst>
                                            <a:path fill="norm" h="21600" w="21600" stroke="1">
                                              <a:moveTo>
                                                <a:pt x="0" y="0"/>
                                              </a:moveTo>
                                              <a:lnTo>
                                                <a:pt x="0" y="21600"/>
                                              </a:lnTo>
                                              <a:lnTo>
                                                <a:pt x="21600" y="21600"/>
                                              </a:lnTo>
                                              <a:lnTo>
                                                <a:pt x="21600" y="0"/>
                                              </a:lnTo>
                                              <a:close/>
                                            </a:path>
                                          </a:pathLst>
                                        </a:cu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p>
                          <w:p w:rsidR="0081684E">
                            <w:pPr>
                              <w:pStyle w:val="Heading8"/>
                              <w:keepNext/>
                              <w:jc w:val="both"/>
                              <w:rPr>
                                <w:rFonts w:ascii="Times New Roman" w:hAnsi="Times New Roman"/>
                                <w:b/>
                                <w:i w:val="0"/>
                                <w:iCs w:val="0"/>
                              </w:rPr>
                            </w:pPr>
                          </w:p>
                          <w:p w:rsidR="00C635E2">
                            <w:pPr>
                              <w:pStyle w:val="Heading8"/>
                              <w:keepNext/>
                              <w:jc w:val="both"/>
                              <w:rPr>
                                <w:rFonts w:ascii="Times New Roman" w:hAnsi="Times New Roman"/>
                                <w:b/>
                                <w:i w:val="0"/>
                                <w:iCs w:val="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i w:val="0"/>
                                <w:iCs w:val="0"/>
                              </w:rPr>
                              <w:t>BINAY GOSWAMI</w:t>
                            </w:r>
                          </w:p>
                          <w:p w:rsidR="00C635E2">
                            <w:pPr>
                              <w:pStyle w:val="Heading8"/>
                              <w:keepNext/>
                              <w:jc w:val="both"/>
                              <w:rPr>
                                <w:rFonts w:ascii="Times New Roman" w:hAnsi="Times New Roman"/>
                                <w:b/>
                                <w:bCs/>
                                <w:i w:val="0"/>
                                <w:iCs w:val="0"/>
                              </w:rPr>
                            </w:pPr>
                          </w:p>
                          <w:p w:rsidR="00C635E2" w:rsidRPr="0035062D">
                            <w:pPr>
                              <w:pStyle w:val="Heading8"/>
                              <w:keepNext/>
                              <w:jc w:val="both"/>
                              <w:rPr>
                                <w:rFonts w:ascii="Times New Roman" w:hAnsi="Times New Roman"/>
                                <w:b/>
                                <w:bCs/>
                                <w:i w:val="0"/>
                                <w:iCs w:val="0"/>
                              </w:rPr>
                            </w:pPr>
                            <w:r w:rsidRPr="0035062D">
                              <w:rPr>
                                <w:rFonts w:ascii="Times New Roman" w:hAnsi="Times New Roman"/>
                                <w:b/>
                                <w:bCs/>
                                <w:i w:val="0"/>
                                <w:iCs w:val="0"/>
                              </w:rPr>
                              <w:t xml:space="preserve">Personal Data  </w:t>
                            </w:r>
                          </w:p>
                          <w:p w:rsidR="00C635E2" w:rsidRPr="0035062D" w:rsidP="00592250">
                            <w:pPr>
                              <w:pStyle w:val="Heading8"/>
                              <w:keepNext/>
                              <w:rPr>
                                <w:rFonts w:ascii="Times New Roman" w:hAnsi="Times New Roman"/>
                                <w:i w:val="0"/>
                                <w:iCs w:val="0"/>
                              </w:rPr>
                            </w:pPr>
                            <w:r w:rsidRPr="0035062D">
                              <w:rPr>
                                <w:rFonts w:ascii="Times New Roman" w:hAnsi="Times New Roman"/>
                                <w:i w:val="0"/>
                                <w:iCs w:val="0"/>
                              </w:rPr>
                              <w:t xml:space="preserve">Father’s </w:t>
                            </w:r>
                            <w:r w:rsidRPr="0035062D" w:rsidR="00170554">
                              <w:rPr>
                                <w:rFonts w:ascii="Times New Roman" w:hAnsi="Times New Roman"/>
                                <w:i w:val="0"/>
                                <w:iCs w:val="0"/>
                              </w:rPr>
                              <w:t>Name:</w:t>
                            </w:r>
                            <w:r w:rsidR="0035062D">
                              <w:rPr>
                                <w:rFonts w:ascii="Times New Roman" w:hAnsi="Times New Roman"/>
                                <w:i w:val="0"/>
                                <w:iCs w:val="0"/>
                              </w:rPr>
                              <w:t xml:space="preserve"> </w:t>
                            </w:r>
                            <w:r w:rsidR="0035062D">
                              <w:rPr>
                                <w:rFonts w:ascii="Times New Roman" w:hAnsi="Times New Roman"/>
                                <w:i w:val="0"/>
                                <w:iCs w:val="0"/>
                              </w:rPr>
                              <w:t>S.C.</w:t>
                            </w:r>
                            <w:r w:rsidRPr="0035062D" w:rsidR="00592250">
                              <w:rPr>
                                <w:rFonts w:ascii="Times New Roman" w:hAnsi="Times New Roman"/>
                                <w:i w:val="0"/>
                                <w:iCs w:val="0"/>
                              </w:rPr>
                              <w:t>Goswami</w:t>
                            </w:r>
                          </w:p>
                          <w:p w:rsidR="00C635E2" w:rsidRPr="0035062D">
                            <w:r w:rsidRPr="0035062D">
                              <w:t xml:space="preserve">Mother’s Name: </w:t>
                            </w:r>
                            <w:r w:rsidRPr="0035062D">
                              <w:t>Kalpana</w:t>
                            </w:r>
                            <w:r w:rsidRPr="0035062D">
                              <w:t xml:space="preserve"> Devi</w:t>
                            </w:r>
                          </w:p>
                          <w:p w:rsidR="00C635E2" w:rsidRPr="0035062D">
                            <w:r w:rsidRPr="0035062D">
                              <w:t xml:space="preserve">Date of </w:t>
                            </w:r>
                            <w:r w:rsidRPr="0035062D" w:rsidR="00BE647B">
                              <w:t>Birth:</w:t>
                            </w:r>
                            <w:r w:rsidRPr="0035062D" w:rsidR="008909D4">
                              <w:t xml:space="preserve"> 19</w:t>
                            </w:r>
                            <w:r w:rsidRPr="0035062D">
                              <w:rPr>
                                <w:vertAlign w:val="superscript"/>
                              </w:rPr>
                              <w:t>th</w:t>
                            </w:r>
                            <w:r w:rsidRPr="0035062D" w:rsidR="008909D4">
                              <w:t xml:space="preserve"> march. 1985</w:t>
                            </w:r>
                          </w:p>
                          <w:p w:rsidR="00C635E2" w:rsidRPr="0035062D">
                            <w:pPr>
                              <w:tabs>
                                <w:tab w:val="left" w:pos="1245"/>
                              </w:tabs>
                              <w:jc w:val="both"/>
                            </w:pPr>
                            <w:r w:rsidRPr="0035062D">
                              <w:t>Nationality    : Indian</w:t>
                            </w:r>
                          </w:p>
                          <w:p w:rsidR="00C635E2" w:rsidRPr="0035062D" w:rsidP="008909D4">
                            <w:pPr>
                              <w:pStyle w:val="Heading6"/>
                              <w:keepNext/>
                              <w:jc w:val="both"/>
                              <w:rPr>
                                <w:rFonts w:ascii="Times New Roman" w:hAnsi="Times New Roman"/>
                                <w:b w:val="0"/>
                                <w:bCs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 w:val="0"/>
                                <w:bCs w:val="0"/>
                                <w:sz w:val="24"/>
                                <w:szCs w:val="24"/>
                              </w:rPr>
                              <w:t>Marital Status: Married</w:t>
                            </w:r>
                          </w:p>
                          <w:p w:rsidR="00D6085C" w:rsidRPr="0035062D">
                            <w:pPr>
                              <w:jc w:val="both"/>
                            </w:pPr>
                            <w:r w:rsidRPr="0035062D">
                              <w:t xml:space="preserve">                 </w:t>
                            </w:r>
                          </w:p>
                          <w:p w:rsidR="00C635E2" w:rsidRPr="0035062D" w:rsidP="001B549B">
                            <w:pPr>
                              <w:pStyle w:val="Heading8"/>
                              <w:keepNext/>
                              <w:jc w:val="both"/>
                              <w:rPr>
                                <w:rFonts w:ascii="Times New Roman" w:hAnsi="Times New Roman"/>
                                <w:b/>
                                <w:bCs/>
                                <w:i w:val="0"/>
                                <w:iCs w:val="0"/>
                              </w:rPr>
                            </w:pPr>
                            <w:r w:rsidRPr="0035062D">
                              <w:rPr>
                                <w:rFonts w:ascii="Times New Roman" w:hAnsi="Times New Roman"/>
                                <w:b/>
                                <w:bCs/>
                                <w:i w:val="0"/>
                                <w:iCs w:val="0"/>
                              </w:rPr>
                              <w:t>Permanent Address</w:t>
                            </w:r>
                          </w:p>
                          <w:p w:rsidR="001B549B" w:rsidRPr="0035062D" w:rsidP="001B549B">
                            <w:r w:rsidRPr="0035062D">
                              <w:t>Sector-8/D</w:t>
                            </w:r>
                          </w:p>
                          <w:p w:rsidR="001B549B" w:rsidRPr="0035062D" w:rsidP="001B549B">
                            <w:r w:rsidRPr="0035062D">
                              <w:t>Street-51</w:t>
                            </w:r>
                          </w:p>
                          <w:p w:rsidR="001B549B" w:rsidRPr="0035062D" w:rsidP="001B549B">
                            <w:r w:rsidRPr="0035062D">
                              <w:t>House no.-2120</w:t>
                            </w:r>
                          </w:p>
                          <w:p w:rsidR="00C635E2" w:rsidRPr="0035062D" w:rsidP="001B549B">
                            <w:r w:rsidRPr="0035062D">
                              <w:t>Bokaro</w:t>
                            </w:r>
                            <w:r w:rsidRPr="0035062D">
                              <w:t xml:space="preserve"> steel city</w:t>
                            </w:r>
                          </w:p>
                          <w:p w:rsidR="00C635E2" w:rsidRPr="0035062D">
                            <w:pPr>
                              <w:jc w:val="both"/>
                            </w:pPr>
                            <w:r w:rsidRPr="0035062D">
                              <w:t>Dist</w:t>
                            </w:r>
                            <w:r w:rsidRPr="0035062D">
                              <w:t xml:space="preserve">: </w:t>
                            </w:r>
                            <w:r w:rsidRPr="0035062D">
                              <w:t>bokaro</w:t>
                            </w:r>
                          </w:p>
                          <w:p w:rsidR="00C635E2" w:rsidRPr="0035062D">
                            <w:pPr>
                              <w:jc w:val="both"/>
                            </w:pPr>
                            <w:r w:rsidRPr="0035062D">
                              <w:t>jharkhand</w:t>
                            </w:r>
                            <w:r w:rsidRPr="0035062D">
                              <w:t xml:space="preserve"> (India)</w:t>
                            </w:r>
                          </w:p>
                          <w:p w:rsidR="00C635E2" w:rsidRPr="0035062D">
                            <w:pPr>
                              <w:jc w:val="both"/>
                            </w:pPr>
                            <w:r w:rsidRPr="0035062D">
                              <w:t>Pin:827009</w:t>
                            </w:r>
                          </w:p>
                          <w:p w:rsidR="00CA79C1" w:rsidRPr="0035062D">
                            <w:pPr>
                              <w:jc w:val="both"/>
                            </w:pPr>
                          </w:p>
                          <w:p w:rsidR="00C635E2" w:rsidRPr="0035062D">
                            <w:pPr>
                              <w:jc w:val="both"/>
                            </w:pPr>
                            <w:r w:rsidRPr="0035062D">
                              <w:t>Mob.no</w:t>
                            </w:r>
                            <w:r w:rsidRPr="0035062D">
                              <w:t>. +91-9835544378</w:t>
                            </w:r>
                          </w:p>
                          <w:p w:rsidR="00137C0D" w:rsidRPr="0035062D" w:rsidP="00137C0D">
                            <w:pPr>
                              <w:widowControl/>
                              <w:suppressAutoHyphens w:val="0"/>
                              <w:autoSpaceDE/>
                            </w:pPr>
                            <w:r w:rsidRPr="0035062D">
                              <w:t xml:space="preserve">               </w:t>
                            </w:r>
                            <w:r w:rsidRPr="0035062D" w:rsidR="00BC0DB8">
                              <w:t>+91-7004325484</w:t>
                            </w:r>
                          </w:p>
                          <w:p w:rsidR="00C635E2" w:rsidRPr="0035062D">
                            <w:pPr>
                              <w:jc w:val="both"/>
                              <w:rPr>
                                <w:bCs/>
                              </w:rPr>
                            </w:pPr>
                            <w:r w:rsidRPr="0035062D">
                              <w:rPr>
                                <w:b/>
                                <w:bCs/>
                              </w:rPr>
                              <w:t xml:space="preserve">   </w:t>
                            </w:r>
                          </w:p>
                          <w:p w:rsidR="00C635E2" w:rsidRPr="0035062D">
                            <w:pPr>
                              <w:jc w:val="both"/>
                            </w:pPr>
                            <w:r w:rsidRPr="0035062D">
                              <w:rPr>
                                <w:b/>
                                <w:bCs/>
                              </w:rPr>
                              <w:t>Email ID</w:t>
                            </w:r>
                            <w:r w:rsidRPr="0035062D">
                              <w:t xml:space="preserve"> </w:t>
                            </w:r>
                          </w:p>
                          <w:p w:rsidR="00C635E2">
                            <w:pPr>
                              <w:jc w:val="center"/>
                              <w:rPr>
                                <w:color w:val="4F81BD"/>
                              </w:rPr>
                            </w:pPr>
                            <w:r w:rsidRPr="0035062D">
                              <w:rPr>
                                <w:color w:val="4F81BD"/>
                              </w:rPr>
                              <w:t>Binay.goswami</w:t>
                            </w:r>
                            <w:r w:rsidRPr="0035062D">
                              <w:rPr>
                                <w:color w:val="4F81BD"/>
                              </w:rPr>
                              <w:t>@gmail.com</w:t>
                            </w:r>
                          </w:p>
                        </w:tc>
                        <w:tc>
                          <w:tcPr>
                            <w:tcW w:w="6916" w:type="dxa"/>
                            <w:shd w:val="clear" w:color="auto" w:fill="auto"/>
                          </w:tcPr>
                          <w:p w:rsidR="00B55487">
                            <w:pPr>
                              <w:pBdr>
                                <w:bottom w:val="single" w:sz="4" w:space="2" w:color="000000"/>
                              </w:pBdr>
                              <w:shd w:val="clear" w:color="auto" w:fill="E5E5E5"/>
                              <w:snapToGrid w:val="0"/>
                              <w:spacing w:after="120"/>
                              <w:ind w:right="-155"/>
                              <w:rPr>
                                <w:b/>
                                <w:bCs/>
                              </w:rPr>
                            </w:pPr>
                          </w:p>
                          <w:p w:rsidR="00C635E2" w:rsidRPr="000743F5">
                            <w:pPr>
                              <w:pBdr>
                                <w:bottom w:val="single" w:sz="4" w:space="2" w:color="000000"/>
                              </w:pBdr>
                              <w:shd w:val="clear" w:color="auto" w:fill="E5E5E5"/>
                              <w:snapToGrid w:val="0"/>
                              <w:spacing w:after="120"/>
                              <w:ind w:right="-155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SENIOR SALES AND MARKETING EXECUTIVE WITH 7 YEARS OF EXPERIENCE.</w:t>
                            </w:r>
                            <w:r w:rsidRPr="000743F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                      </w:t>
                            </w:r>
                          </w:p>
                          <w:p w:rsidR="00C635E2" w:rsidRPr="0035062D">
                            <w:pPr>
                              <w:spacing w:line="360" w:lineRule="auto"/>
                            </w:pPr>
                            <w:r w:rsidRPr="0035062D">
                              <w:rPr>
                                <w:color w:val="343434"/>
                                <w:shd w:val="clear" w:color="auto" w:fill="FFFFFF"/>
                              </w:rPr>
                              <w:t xml:space="preserve">Dynamic and motivated professional with a proven record of generating and </w:t>
                            </w:r>
                            <w:r w:rsidR="001A50BA">
                              <w:rPr>
                                <w:color w:val="343434"/>
                                <w:shd w:val="clear" w:color="auto" w:fill="FFFFFF"/>
                              </w:rPr>
                              <w:t xml:space="preserve">building </w:t>
                            </w:r>
                            <w:r w:rsidR="001A50BA">
                              <w:rPr>
                                <w:color w:val="343434"/>
                                <w:shd w:val="clear" w:color="auto" w:fill="FFFFFF"/>
                              </w:rPr>
                              <w:t>relationships,</w:t>
                            </w:r>
                            <w:r w:rsidRPr="0035062D">
                              <w:rPr>
                                <w:color w:val="343434"/>
                                <w:shd w:val="clear" w:color="auto" w:fill="FFFFFF"/>
                              </w:rPr>
                              <w:t>Skilled</w:t>
                            </w:r>
                            <w:r w:rsidRPr="0035062D">
                              <w:rPr>
                                <w:color w:val="343434"/>
                                <w:shd w:val="clear" w:color="auto" w:fill="FFFFFF"/>
                              </w:rPr>
                              <w:t xml:space="preserve"> in building cross-functional teams, demonstrating exceptional communication skills, and making critical decisions during challenges. Adaptable and transformational leader with an</w:t>
                            </w:r>
                            <w:r w:rsidR="00B90EE2">
                              <w:rPr>
                                <w:color w:val="343434"/>
                                <w:shd w:val="clear" w:color="auto" w:fill="FFFFFF"/>
                              </w:rPr>
                              <w:t xml:space="preserve"> ability to work independently</w:t>
                            </w:r>
                            <w:r w:rsidRPr="0035062D">
                              <w:rPr>
                                <w:color w:val="343434"/>
                                <w:shd w:val="clear" w:color="auto" w:fill="FFFFFF"/>
                              </w:rPr>
                              <w:t xml:space="preserve"> and developing opportunities that further establish organizational goals.</w:t>
                            </w:r>
                          </w:p>
                          <w:p w:rsidR="001F5943">
                            <w:pPr>
                              <w:spacing w:line="360" w:lineRule="auto"/>
                              <w:rPr>
                                <w:b/>
                                <w:bCs/>
                              </w:rPr>
                            </w:pPr>
                          </w:p>
                          <w:p w:rsidR="00C635E2">
                            <w:pPr>
                              <w:pBdr>
                                <w:bottom w:val="single" w:sz="4" w:space="2" w:color="000000"/>
                              </w:pBdr>
                              <w:shd w:val="clear" w:color="auto" w:fill="E5E5E5"/>
                              <w:spacing w:after="120"/>
                              <w:ind w:left="851" w:right="-155" w:hanging="851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ACADEMIA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                                   </w:t>
                            </w:r>
                          </w:p>
                          <w:p w:rsidR="00C635E2" w:rsidRPr="007235EF">
                            <w:pPr>
                              <w:ind w:left="2160" w:firstLine="720"/>
                              <w:rPr>
                                <w:caps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</w:p>
                          <w:p w:rsidR="00C635E2" w:rsidP="00B55487">
                            <w:pPr>
                              <w:ind w:right="-216"/>
                              <w:rPr>
                                <w:b/>
                                <w:bCs/>
                              </w:rPr>
                            </w:pPr>
                            <w:r>
                              <w:t xml:space="preserve">Master </w:t>
                            </w:r>
                            <w:r w:rsidR="00B55487">
                              <w:t xml:space="preserve">Degree </w:t>
                            </w:r>
                            <w:r>
                              <w:t xml:space="preserve"> : </w:t>
                            </w:r>
                            <w:r>
                              <w:rPr>
                                <w:b/>
                                <w:bCs/>
                              </w:rPr>
                              <w:t>Master</w:t>
                            </w:r>
                            <w:r w:rsidR="008909D4">
                              <w:rPr>
                                <w:b/>
                                <w:bCs/>
                              </w:rPr>
                              <w:t xml:space="preserve"> Of Business Administration(2010-2012</w:t>
                            </w:r>
                            <w:r>
                              <w:rPr>
                                <w:b/>
                                <w:bCs/>
                              </w:rPr>
                              <w:t>)</w:t>
                            </w:r>
                          </w:p>
                          <w:p w:rsidR="00C635E2" w:rsidP="00B55487">
                            <w:pPr>
                              <w:ind w:right="-216"/>
                            </w:pPr>
                            <w:r>
                              <w:t xml:space="preserve">Specialization   </w:t>
                            </w:r>
                            <w:r w:rsidRPr="00EA6051">
                              <w:rPr>
                                <w:b/>
                              </w:rPr>
                              <w:t>:  Marketing</w:t>
                            </w:r>
                            <w:r w:rsidRPr="00EA6051" w:rsidR="008909D4">
                              <w:rPr>
                                <w:b/>
                              </w:rPr>
                              <w:t xml:space="preserve"> &amp; Human resource</w:t>
                            </w:r>
                          </w:p>
                          <w:p w:rsidR="00C635E2" w:rsidP="00B55487">
                            <w:r>
                              <w:t>Institution</w:t>
                            </w:r>
                            <w:r>
                              <w:tab/>
                            </w:r>
                            <w:r w:rsidR="00B55487">
                              <w:t xml:space="preserve">  </w:t>
                            </w:r>
                            <w:r>
                              <w:t>: Regional College of Management ,Bhubaneswar</w:t>
                            </w:r>
                          </w:p>
                          <w:p w:rsidR="00C635E2" w:rsidP="00B55487">
                            <w:r>
                              <w:t>University</w:t>
                            </w:r>
                            <w:r>
                              <w:tab/>
                            </w:r>
                            <w:r w:rsidR="00B55487">
                              <w:t xml:space="preserve">  </w:t>
                            </w:r>
                            <w:r>
                              <w:t xml:space="preserve">: </w:t>
                            </w:r>
                            <w:r>
                              <w:t>Biju</w:t>
                            </w:r>
                            <w:r>
                              <w:t xml:space="preserve"> </w:t>
                            </w:r>
                            <w:r>
                              <w:t>Patnaik</w:t>
                            </w:r>
                            <w:r>
                              <w:t xml:space="preserve"> University Of Technology(BPUT)</w:t>
                            </w:r>
                          </w:p>
                          <w:p w:rsidR="00C635E2" w:rsidP="00B55487"/>
                          <w:p w:rsidR="00C635E2" w:rsidP="00B55487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t>Graduation</w:t>
                            </w:r>
                            <w:r>
                              <w:tab/>
                            </w:r>
                            <w:r w:rsidR="00B55487">
                              <w:t xml:space="preserve">  </w:t>
                            </w:r>
                            <w:r>
                              <w:t xml:space="preserve">: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Bachelor of Commerce</w:t>
                            </w:r>
                            <w:r w:rsidR="00DD4198">
                              <w:rPr>
                                <w:b/>
                                <w:bCs/>
                              </w:rPr>
                              <w:t>(2006-2009)</w:t>
                            </w:r>
                          </w:p>
                          <w:p w:rsidR="00C635E2" w:rsidP="00B55487">
                            <w:r>
                              <w:t>In</w:t>
                            </w:r>
                            <w:r w:rsidR="008909D4">
                              <w:t>stitution</w:t>
                            </w:r>
                            <w:r w:rsidR="008909D4">
                              <w:tab/>
                            </w:r>
                            <w:r w:rsidR="00B55487">
                              <w:t xml:space="preserve">  </w:t>
                            </w:r>
                            <w:r w:rsidR="008909D4">
                              <w:t xml:space="preserve">: </w:t>
                            </w:r>
                            <w:r w:rsidR="008909D4">
                              <w:t>Gossner</w:t>
                            </w:r>
                            <w:r w:rsidR="008909D4">
                              <w:t xml:space="preserve"> college</w:t>
                            </w:r>
                          </w:p>
                          <w:p w:rsidR="00C635E2" w:rsidP="00B55487">
                            <w:r>
                              <w:t>University</w:t>
                            </w:r>
                            <w:r>
                              <w:tab/>
                            </w:r>
                            <w:r w:rsidR="00B55487">
                              <w:t xml:space="preserve">  </w:t>
                            </w:r>
                            <w:r w:rsidR="008909D4">
                              <w:t>: Ranchi University</w:t>
                            </w:r>
                          </w:p>
                          <w:p w:rsidR="001F5943" w:rsidP="00B55487"/>
                          <w:p w:rsidR="00797947" w:rsidRPr="00A71F13" w:rsidP="00797947">
                            <w:pP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t xml:space="preserve">Intermediate     : </w:t>
                            </w:r>
                            <w:r w:rsidRPr="00797947">
                              <w:rPr>
                                <w:bCs/>
                                <w:sz w:val="22"/>
                                <w:szCs w:val="22"/>
                              </w:rPr>
                              <w:t xml:space="preserve">Shree </w:t>
                            </w:r>
                            <w:r w:rsidRPr="00797947">
                              <w:rPr>
                                <w:bCs/>
                                <w:sz w:val="22"/>
                                <w:szCs w:val="22"/>
                              </w:rPr>
                              <w:t>Ayyappa</w:t>
                            </w:r>
                            <w:r w:rsidRPr="00797947">
                              <w:rPr>
                                <w:bCs/>
                                <w:sz w:val="22"/>
                                <w:szCs w:val="22"/>
                              </w:rPr>
                              <w:t xml:space="preserve"> Public School</w:t>
                            </w:r>
                            <w:r>
                              <w:rPr>
                                <w:bCs/>
                                <w:sz w:val="22"/>
                                <w:szCs w:val="22"/>
                              </w:rPr>
                              <w:t>(2003-2005)</w:t>
                            </w:r>
                          </w:p>
                          <w:p w:rsidR="001F5943">
                            <w:r>
                              <w:t>Board                : CBSE .</w:t>
                            </w:r>
                          </w:p>
                          <w:p w:rsidR="001F5943"/>
                          <w:p w:rsidR="001F5943">
                            <w:r w:rsidRPr="00797947">
                              <w:rPr>
                                <w:sz w:val="22"/>
                                <w:szCs w:val="22"/>
                              </w:rPr>
                              <w:t>Matriculation</w:t>
                            </w:r>
                            <w:r w:rsidRPr="009A2797">
                              <w:t xml:space="preserve"> </w:t>
                            </w:r>
                            <w:r>
                              <w:t xml:space="preserve">   : BIV 8/C(2003)</w:t>
                            </w:r>
                          </w:p>
                          <w:p w:rsidR="00797947">
                            <w:r>
                              <w:t xml:space="preserve">Board              </w:t>
                            </w:r>
                            <w:r>
                              <w:t xml:space="preserve"> : CBSE</w:t>
                            </w:r>
                          </w:p>
                          <w:p w:rsidR="00797947" w:rsidRPr="009A2797"/>
                          <w:p w:rsidR="00C635E2" w:rsidP="001F5943">
                            <w:pPr>
                              <w:pBdr>
                                <w:bottom w:val="single" w:sz="4" w:space="2" w:color="000000"/>
                              </w:pBdr>
                              <w:shd w:val="clear" w:color="auto" w:fill="E5E5E5"/>
                              <w:spacing w:after="120"/>
                              <w:ind w:right="-155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COMPUTER SKILLS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                            </w:t>
                            </w:r>
                          </w:p>
                          <w:p w:rsidR="00C635E2">
                            <w:r>
                              <w:t xml:space="preserve"> Knowledge of MS-Office, Excel, PowerPoint </w:t>
                            </w:r>
                          </w:p>
                          <w:p w:rsidR="00FA35E0" w:rsidRPr="00A25921" w:rsidP="00A25921">
                            <w:r>
                              <w:t xml:space="preserve"> </w:t>
                            </w:r>
                          </w:p>
                          <w:p w:rsidR="00300459" w:rsidP="00FA35E0">
                            <w:pPr>
                              <w:pBdr>
                                <w:bottom w:val="single" w:sz="4" w:space="2" w:color="000000"/>
                              </w:pBdr>
                              <w:shd w:val="clear" w:color="auto" w:fill="E5E5E5"/>
                              <w:spacing w:after="120"/>
                              <w:ind w:left="851" w:right="-155" w:hanging="851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WORK EXPERIENCE </w:t>
                            </w:r>
                          </w:p>
                          <w:p w:rsidR="0021558B" w:rsidP="00FA35E0">
                            <w:pPr>
                              <w:pBdr>
                                <w:bottom w:val="single" w:sz="4" w:space="2" w:color="000000"/>
                              </w:pBdr>
                              <w:shd w:val="clear" w:color="auto" w:fill="E5E5E5"/>
                              <w:spacing w:after="120"/>
                              <w:ind w:left="851" w:right="-155" w:hanging="851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:rsidR="00D94C6D" w:rsidP="00FA35E0">
                            <w:pPr>
                              <w:pBdr>
                                <w:bottom w:val="single" w:sz="4" w:space="2" w:color="000000"/>
                              </w:pBdr>
                              <w:shd w:val="clear" w:color="auto" w:fill="E5E5E5"/>
                              <w:spacing w:after="120"/>
                              <w:ind w:left="851" w:right="-155" w:hanging="851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:rsidR="00D94C6D" w:rsidP="00D94C6D">
                            <w:pPr>
                              <w:pBdr>
                                <w:bottom w:val="single" w:sz="4" w:space="2" w:color="000000"/>
                              </w:pBdr>
                              <w:shd w:val="clear" w:color="auto" w:fill="E5E5E5"/>
                              <w:spacing w:after="120"/>
                              <w:ind w:right="-155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:rsidR="00300459" w:rsidRPr="00FA35E0" w:rsidP="00FA35E0">
                            <w:pPr>
                              <w:pBdr>
                                <w:bottom w:val="single" w:sz="4" w:space="2" w:color="000000"/>
                              </w:pBdr>
                              <w:shd w:val="clear" w:color="auto" w:fill="E5E5E5"/>
                              <w:spacing w:after="120"/>
                              <w:ind w:left="851" w:right="-155" w:hanging="851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:rsidR="00FA35E0" w:rsidP="00FA35E0">
                            <w:pPr>
                              <w:pBdr>
                                <w:bottom w:val="single" w:sz="4" w:space="2" w:color="000000"/>
                              </w:pBdr>
                              <w:shd w:val="clear" w:color="auto" w:fill="E5E5E5"/>
                              <w:spacing w:after="120"/>
                              <w:ind w:left="851" w:right="-155" w:hanging="851"/>
                            </w:pPr>
                          </w:p>
                        </w:tc>
                      </w:tr>
                    </w:tbl>
                    <w:p w:rsidR="00C635E2">
                      <w:r>
                        <w:t xml:space="preserve"> </w:t>
                      </w:r>
                    </w:p>
                  </w:txbxContent>
                </v:textbox>
                <w10:wrap type="square" side="largest"/>
              </v:shape>
            </w:pict>
          </mc:Fallback>
        </mc:AlternateContent>
      </w:r>
      <w:r w:rsidR="00B55487">
        <w:rPr>
          <w:b/>
          <w:bCs/>
          <w:sz w:val="32"/>
          <w:szCs w:val="32"/>
        </w:rPr>
        <w:t xml:space="preserve">                                  </w:t>
      </w:r>
      <w:r w:rsidR="00233296">
        <w:rPr>
          <w:b/>
          <w:bCs/>
          <w:sz w:val="32"/>
          <w:szCs w:val="32"/>
        </w:rPr>
        <w:t xml:space="preserve">   </w:t>
      </w:r>
      <w:r w:rsidR="002840DA">
        <w:rPr>
          <w:b/>
          <w:bCs/>
          <w:sz w:val="32"/>
          <w:szCs w:val="32"/>
        </w:rPr>
        <w:t xml:space="preserve"> </w:t>
      </w:r>
      <w:r w:rsidRPr="00B55487">
        <w:rPr>
          <w:b/>
          <w:bCs/>
          <w:sz w:val="32"/>
          <w:szCs w:val="32"/>
        </w:rPr>
        <w:t xml:space="preserve"> CURRICULUM VITAE</w:t>
      </w:r>
    </w:p>
    <w:p w:rsidR="005E2D83" w:rsidRPr="004B1479" w:rsidP="005102FB">
      <w:pPr>
        <w:widowControl/>
        <w:autoSpaceDE/>
        <w:jc w:val="both"/>
        <w:rPr>
          <w:sz w:val="19"/>
          <w:szCs w:val="19"/>
        </w:rPr>
      </w:pPr>
    </w:p>
    <w:p w:rsidR="00AB401E" w:rsidRPr="004B1479" w:rsidP="005102FB">
      <w:pPr>
        <w:widowControl/>
        <w:autoSpaceDE/>
        <w:jc w:val="both"/>
        <w:rPr>
          <w:sz w:val="19"/>
          <w:szCs w:val="19"/>
        </w:rPr>
      </w:pPr>
    </w:p>
    <w:p w:rsidR="00AB401E" w:rsidRPr="0023618A" w:rsidP="005102FB">
      <w:pPr>
        <w:widowControl/>
        <w:autoSpaceDE/>
        <w:jc w:val="both"/>
        <w:rPr>
          <w:b/>
          <w:bCs/>
        </w:rPr>
      </w:pPr>
      <w:r w:rsidRPr="0023618A">
        <w:rPr>
          <w:b/>
          <w:bCs/>
        </w:rPr>
        <w:t xml:space="preserve">Currently working in SANMARG </w:t>
      </w:r>
      <w:r w:rsidRPr="0023618A" w:rsidR="00D43BD3">
        <w:rPr>
          <w:b/>
          <w:bCs/>
        </w:rPr>
        <w:t xml:space="preserve">JHARKHAND MEDIA PVT LTD </w:t>
      </w:r>
      <w:r w:rsidRPr="0023618A" w:rsidR="00BB1E20">
        <w:rPr>
          <w:b/>
          <w:bCs/>
        </w:rPr>
        <w:t xml:space="preserve">as a Consultant Assistant Manager </w:t>
      </w:r>
      <w:r w:rsidRPr="0023618A" w:rsidR="00B54008">
        <w:rPr>
          <w:b/>
          <w:bCs/>
        </w:rPr>
        <w:t>from July 2020.</w:t>
      </w:r>
    </w:p>
    <w:p w:rsidR="00AB401E" w:rsidRPr="004B1479" w:rsidP="005102FB">
      <w:pPr>
        <w:widowControl/>
        <w:autoSpaceDE/>
        <w:jc w:val="both"/>
        <w:rPr>
          <w:sz w:val="19"/>
          <w:szCs w:val="19"/>
        </w:rPr>
      </w:pPr>
    </w:p>
    <w:p w:rsidR="00AB401E" w:rsidRPr="004B1479" w:rsidP="005102FB">
      <w:pPr>
        <w:widowControl/>
        <w:autoSpaceDE/>
        <w:jc w:val="both"/>
        <w:rPr>
          <w:sz w:val="19"/>
          <w:szCs w:val="19"/>
        </w:rPr>
      </w:pPr>
    </w:p>
    <w:p w:rsidR="00222C4C" w:rsidP="005462C8">
      <w:pPr>
        <w:widowControl/>
        <w:autoSpaceDE/>
        <w:ind w:left="360"/>
        <w:rPr>
          <w:b/>
          <w:sz w:val="28"/>
          <w:szCs w:val="28"/>
          <w:u w:val="single"/>
        </w:rPr>
      </w:pPr>
      <w:r w:rsidRPr="001D0654">
        <w:rPr>
          <w:b/>
          <w:sz w:val="44"/>
          <w:szCs w:val="28"/>
          <w:u w:val="single"/>
        </w:rPr>
        <w:t>Previous experience</w:t>
      </w:r>
    </w:p>
    <w:p w:rsidR="00EB3936" w:rsidP="005462C8">
      <w:pPr>
        <w:widowControl/>
        <w:suppressAutoHyphens w:val="0"/>
        <w:autoSpaceDE/>
        <w:ind w:left="360"/>
      </w:pPr>
    </w:p>
    <w:p w:rsidR="00EB3936" w:rsidRPr="00454E09" w:rsidP="005462C8">
      <w:pPr>
        <w:pStyle w:val="ListParagraph"/>
        <w:numPr>
          <w:ilvl w:val="0"/>
          <w:numId w:val="18"/>
        </w:numPr>
        <w:ind w:left="108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54E09">
        <w:rPr>
          <w:rFonts w:ascii="Times New Roman" w:hAnsi="Times New Roman" w:cs="Times New Roman"/>
          <w:b/>
          <w:sz w:val="28"/>
          <w:szCs w:val="28"/>
          <w:u w:val="single"/>
        </w:rPr>
        <w:t>KURLON LIMITED</w:t>
      </w:r>
    </w:p>
    <w:p w:rsidR="00DF380F" w:rsidRPr="00FA5B44" w:rsidP="005462C8">
      <w:pPr>
        <w:ind w:left="360"/>
        <w:rPr>
          <w:sz w:val="20"/>
          <w:szCs w:val="20"/>
        </w:rPr>
      </w:pPr>
      <w:r w:rsidRPr="00DF380F">
        <w:rPr>
          <w:b/>
        </w:rPr>
        <w:t xml:space="preserve">May 2012 to December 2014 Got a campus selection in </w:t>
      </w:r>
      <w:r w:rsidRPr="00DF380F">
        <w:rPr>
          <w:b/>
        </w:rPr>
        <w:t>Kurl</w:t>
      </w:r>
      <w:r w:rsidRPr="00DF380F">
        <w:rPr>
          <w:b/>
        </w:rPr>
        <w:t xml:space="preserve">-on limited as business officer and was handling seven district of  </w:t>
      </w:r>
      <w:r w:rsidRPr="00DF380F">
        <w:rPr>
          <w:b/>
        </w:rPr>
        <w:t>chattishgarh</w:t>
      </w:r>
      <w:r w:rsidRPr="00DF380F">
        <w:rPr>
          <w:b/>
        </w:rPr>
        <w:t xml:space="preserve"> state. Handling 32 direct dealers 2 distributor with 30 sub-dealers.</w:t>
      </w:r>
    </w:p>
    <w:p w:rsidR="00325FBD" w:rsidP="00325FBD">
      <w:pPr>
        <w:widowControl/>
        <w:tabs>
          <w:tab w:val="left" w:pos="3345"/>
        </w:tabs>
        <w:suppressAutoHyphens w:val="0"/>
        <w:autoSpaceDE/>
        <w:rPr>
          <w:b/>
          <w:sz w:val="36"/>
          <w:szCs w:val="36"/>
          <w:u w:val="single"/>
        </w:rPr>
      </w:pPr>
    </w:p>
    <w:p w:rsidR="005E2EDB" w:rsidRPr="0018754E" w:rsidP="005462C8">
      <w:pPr>
        <w:pStyle w:val="ListParagraph"/>
        <w:numPr>
          <w:ilvl w:val="0"/>
          <w:numId w:val="18"/>
        </w:numPr>
        <w:tabs>
          <w:tab w:val="left" w:pos="3345"/>
        </w:tabs>
        <w:rPr>
          <w:rFonts w:ascii="Times New Roman" w:hAnsi="Times New Roman" w:cs="Times New Roman"/>
          <w:b/>
          <w:sz w:val="24"/>
          <w:szCs w:val="24"/>
        </w:rPr>
      </w:pPr>
      <w:r w:rsidRPr="0018754E">
        <w:rPr>
          <w:rFonts w:ascii="Times New Roman" w:hAnsi="Times New Roman" w:cs="Times New Roman"/>
          <w:b/>
          <w:sz w:val="24"/>
          <w:szCs w:val="24"/>
          <w:u w:val="single"/>
        </w:rPr>
        <w:t>VODAFONE MOBILE SERVICES LIMITED</w:t>
      </w:r>
    </w:p>
    <w:p w:rsidR="00EB3936" w:rsidP="00FA5B44">
      <w:pPr>
        <w:widowControl/>
        <w:suppressAutoHyphens w:val="0"/>
        <w:autoSpaceDE/>
        <w:ind w:left="360"/>
        <w:rPr>
          <w:b/>
        </w:rPr>
      </w:pPr>
    </w:p>
    <w:p w:rsidR="00DF380F" w:rsidP="005E2EDB">
      <w:pPr>
        <w:widowControl/>
        <w:suppressAutoHyphens w:val="0"/>
        <w:autoSpaceDE/>
        <w:rPr>
          <w:b/>
        </w:rPr>
      </w:pPr>
      <w:r w:rsidRPr="00DF380F">
        <w:rPr>
          <w:b/>
        </w:rPr>
        <w:t xml:space="preserve">January 2015 to </w:t>
      </w:r>
      <w:r w:rsidRPr="00DF380F">
        <w:rPr>
          <w:b/>
        </w:rPr>
        <w:t>july</w:t>
      </w:r>
      <w:r w:rsidRPr="00DF380F">
        <w:rPr>
          <w:b/>
        </w:rPr>
        <w:t xml:space="preserve"> 2016 ,worked with Vodafone mobile services  Limited As A Senior Relationship Manage</w:t>
      </w:r>
      <w:r w:rsidR="0062096E">
        <w:rPr>
          <w:b/>
        </w:rPr>
        <w:t xml:space="preserve">r (senior executive) looking After  </w:t>
      </w:r>
      <w:r w:rsidR="0062096E">
        <w:rPr>
          <w:b/>
        </w:rPr>
        <w:t>Hazaribagh</w:t>
      </w:r>
      <w:r w:rsidRPr="00DF380F">
        <w:rPr>
          <w:b/>
        </w:rPr>
        <w:t xml:space="preserve"> </w:t>
      </w:r>
      <w:r w:rsidR="0062096E">
        <w:rPr>
          <w:b/>
        </w:rPr>
        <w:t xml:space="preserve">&amp; </w:t>
      </w:r>
      <w:r w:rsidRPr="00DF380F">
        <w:rPr>
          <w:b/>
        </w:rPr>
        <w:t>Koderma</w:t>
      </w:r>
      <w:r w:rsidRPr="00DF380F">
        <w:rPr>
          <w:b/>
        </w:rPr>
        <w:t>, Jharkhand</w:t>
      </w:r>
      <w:r w:rsidR="005C01B3">
        <w:rPr>
          <w:b/>
        </w:rPr>
        <w:t>.</w:t>
      </w:r>
    </w:p>
    <w:p w:rsidR="005C01B3" w:rsidP="005E2EDB">
      <w:pPr>
        <w:widowControl/>
        <w:suppressAutoHyphens w:val="0"/>
        <w:autoSpaceDE/>
        <w:rPr>
          <w:b/>
        </w:rPr>
      </w:pPr>
    </w:p>
    <w:p w:rsidR="005C01B3" w:rsidP="005E2EDB">
      <w:pPr>
        <w:widowControl/>
        <w:suppressAutoHyphens w:val="0"/>
        <w:autoSpaceDE/>
        <w:rPr>
          <w:b/>
        </w:rPr>
      </w:pPr>
      <w:r>
        <w:rPr>
          <w:b/>
        </w:rPr>
        <w:t xml:space="preserve">Reporting </w:t>
      </w:r>
      <w:r w:rsidR="00567EDC">
        <w:rPr>
          <w:b/>
        </w:rPr>
        <w:t>Officials:-</w:t>
      </w:r>
    </w:p>
    <w:p w:rsidR="00567EDC" w:rsidRPr="001159BE" w:rsidP="005E2EDB">
      <w:pPr>
        <w:widowControl/>
        <w:suppressAutoHyphens w:val="0"/>
        <w:autoSpaceDE/>
        <w:rPr>
          <w:bCs/>
          <w:sz w:val="20"/>
          <w:szCs w:val="20"/>
        </w:rPr>
      </w:pPr>
      <w:r>
        <w:rPr>
          <w:bCs/>
        </w:rPr>
        <w:t>1.</w:t>
      </w:r>
      <w:r w:rsidRPr="001159BE" w:rsidR="00F52D0F">
        <w:rPr>
          <w:bCs/>
          <w:sz w:val="20"/>
          <w:szCs w:val="20"/>
        </w:rPr>
        <w:t>A.B.M</w:t>
      </w:r>
    </w:p>
    <w:p w:rsidR="00783462" w:rsidRPr="001159BE" w:rsidP="005E2EDB">
      <w:pPr>
        <w:widowControl/>
        <w:suppressAutoHyphens w:val="0"/>
        <w:autoSpaceDE/>
        <w:rPr>
          <w:bCs/>
          <w:sz w:val="20"/>
          <w:szCs w:val="20"/>
        </w:rPr>
      </w:pPr>
      <w:r w:rsidRPr="001159BE">
        <w:rPr>
          <w:bCs/>
          <w:sz w:val="20"/>
          <w:szCs w:val="20"/>
        </w:rPr>
        <w:t>2.</w:t>
      </w:r>
      <w:r w:rsidRPr="001159BE" w:rsidR="00F52D0F">
        <w:rPr>
          <w:bCs/>
          <w:sz w:val="20"/>
          <w:szCs w:val="20"/>
        </w:rPr>
        <w:t>STATE HEAD</w:t>
      </w:r>
    </w:p>
    <w:p w:rsidR="00DF380F" w:rsidP="00DF380F">
      <w:pPr>
        <w:widowControl/>
        <w:suppressAutoHyphens w:val="0"/>
        <w:autoSpaceDE/>
        <w:rPr>
          <w:b/>
        </w:rPr>
      </w:pPr>
    </w:p>
    <w:p w:rsidR="00B849D9" w:rsidRPr="00B16CD5" w:rsidP="0018754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sz w:val="28"/>
          <w:szCs w:val="28"/>
        </w:rPr>
      </w:pPr>
      <w:r w:rsidRPr="00B16CD5">
        <w:rPr>
          <w:rFonts w:ascii="Times New Roman" w:hAnsi="Times New Roman" w:cs="Times New Roman"/>
          <w:b/>
          <w:sz w:val="28"/>
          <w:szCs w:val="28"/>
          <w:u w:val="single"/>
        </w:rPr>
        <w:t>A.B.P  GROUP</w:t>
      </w:r>
      <w:r w:rsidRPr="00B16CD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EC60F0" w:rsidP="00F3529C">
      <w:pPr>
        <w:rPr>
          <w:b/>
        </w:rPr>
      </w:pPr>
    </w:p>
    <w:p w:rsidR="00B849D9" w:rsidRPr="00EC60F0" w:rsidP="00F3529C">
      <w:pPr>
        <w:rPr>
          <w:b/>
        </w:rPr>
      </w:pPr>
      <w:r w:rsidRPr="00EC60F0">
        <w:rPr>
          <w:b/>
        </w:rPr>
        <w:t xml:space="preserve">As a Senior Executive </w:t>
      </w:r>
      <w:r w:rsidRPr="000162B4" w:rsidR="000162B4">
        <w:rPr>
          <w:b/>
        </w:rPr>
        <w:t>for</w:t>
      </w:r>
      <w:r w:rsidR="00661930">
        <w:rPr>
          <w:b/>
        </w:rPr>
        <w:t xml:space="preserve"> </w:t>
      </w:r>
      <w:r w:rsidR="00661930">
        <w:rPr>
          <w:b/>
        </w:rPr>
        <w:t>h</w:t>
      </w:r>
      <w:r w:rsidRPr="000162B4">
        <w:rPr>
          <w:b/>
        </w:rPr>
        <w:t>sales</w:t>
      </w:r>
      <w:r w:rsidRPr="00EC60F0">
        <w:rPr>
          <w:b/>
        </w:rPr>
        <w:t xml:space="preserve"> and distribution of all the product  through 13 distributors in</w:t>
      </w:r>
      <w:r w:rsidR="007015C4">
        <w:rPr>
          <w:b/>
        </w:rPr>
        <w:t xml:space="preserve"> </w:t>
      </w:r>
      <w:r w:rsidRPr="00EC60F0">
        <w:rPr>
          <w:b/>
        </w:rPr>
        <w:t>districts</w:t>
      </w:r>
      <w:r w:rsidR="004C39DD">
        <w:rPr>
          <w:b/>
        </w:rPr>
        <w:t xml:space="preserve"> (</w:t>
      </w:r>
      <w:r w:rsidRPr="00EC60F0">
        <w:rPr>
          <w:b/>
        </w:rPr>
        <w:t>bokaro</w:t>
      </w:r>
      <w:r w:rsidR="00060159">
        <w:rPr>
          <w:b/>
        </w:rPr>
        <w:t xml:space="preserve"> , </w:t>
      </w:r>
      <w:r w:rsidRPr="00EC60F0">
        <w:rPr>
          <w:b/>
        </w:rPr>
        <w:t>dhanbad,giridih,deogarh</w:t>
      </w:r>
      <w:r w:rsidRPr="00EC60F0">
        <w:rPr>
          <w:b/>
        </w:rPr>
        <w:t>,</w:t>
      </w:r>
      <w:r w:rsidR="00060159">
        <w:rPr>
          <w:b/>
        </w:rPr>
        <w:t xml:space="preserve"> </w:t>
      </w:r>
      <w:r w:rsidRPr="00EC60F0">
        <w:rPr>
          <w:b/>
        </w:rPr>
        <w:t>dumka,godda</w:t>
      </w:r>
      <w:r w:rsidRPr="00EC60F0">
        <w:rPr>
          <w:b/>
        </w:rPr>
        <w:t>,</w:t>
      </w:r>
      <w:r w:rsidR="00092A6C">
        <w:rPr>
          <w:b/>
        </w:rPr>
        <w:t xml:space="preserve"> </w:t>
      </w:r>
      <w:r w:rsidRPr="00EC60F0">
        <w:rPr>
          <w:b/>
        </w:rPr>
        <w:t>madhupur</w:t>
      </w:r>
      <w:r w:rsidRPr="00EC60F0">
        <w:rPr>
          <w:b/>
        </w:rPr>
        <w:t>,</w:t>
      </w:r>
      <w:r w:rsidR="00092A6C">
        <w:rPr>
          <w:b/>
        </w:rPr>
        <w:t xml:space="preserve"> </w:t>
      </w:r>
      <w:r w:rsidRPr="00EC60F0">
        <w:rPr>
          <w:b/>
        </w:rPr>
        <w:t>chitranjan</w:t>
      </w:r>
      <w:r w:rsidR="00092A6C">
        <w:rPr>
          <w:b/>
        </w:rPr>
        <w:t xml:space="preserve"> </w:t>
      </w:r>
      <w:r w:rsidR="00661930">
        <w:rPr>
          <w:b/>
        </w:rPr>
        <w:t>in jharkhand</w:t>
      </w:r>
      <w:bookmarkStart w:id="0" w:name="_GoBack"/>
      <w:bookmarkEnd w:id="0"/>
      <w:r w:rsidRPr="00EC60F0">
        <w:rPr>
          <w:b/>
        </w:rPr>
        <w:t>)from  August 2016 to June 2020.</w:t>
      </w:r>
    </w:p>
    <w:p w:rsidR="00B849D9" w:rsidRPr="00EC60F0" w:rsidP="00F3529C">
      <w:pPr>
        <w:widowControl/>
        <w:suppressAutoHyphens w:val="0"/>
        <w:autoSpaceDE/>
      </w:pPr>
    </w:p>
    <w:p w:rsidR="00B849D9" w:rsidRPr="00FA5B44" w:rsidP="00F3529C">
      <w:pPr>
        <w:widowControl/>
        <w:suppressAutoHyphens w:val="0"/>
        <w:autoSpaceDE/>
      </w:pPr>
    </w:p>
    <w:p w:rsidR="00B849D9" w:rsidP="00F3529C">
      <w:pPr>
        <w:widowControl/>
        <w:autoSpaceDE/>
        <w:jc w:val="both"/>
        <w:rPr>
          <w:sz w:val="19"/>
          <w:szCs w:val="19"/>
        </w:rPr>
      </w:pPr>
      <w:r w:rsidRPr="004A33CF">
        <w:rPr>
          <w:b/>
          <w:sz w:val="28"/>
          <w:szCs w:val="28"/>
          <w:u w:val="single"/>
        </w:rPr>
        <w:t>Reporting Officials</w:t>
      </w:r>
      <w:r w:rsidRPr="004B1479">
        <w:rPr>
          <w:sz w:val="19"/>
          <w:szCs w:val="19"/>
        </w:rPr>
        <w:t xml:space="preserve">: - </w:t>
      </w:r>
    </w:p>
    <w:p w:rsidR="00B849D9" w:rsidP="00F3529C">
      <w:pPr>
        <w:pStyle w:val="ListParagraph"/>
        <w:numPr>
          <w:ilvl w:val="0"/>
          <w:numId w:val="17"/>
        </w:numPr>
        <w:jc w:val="both"/>
      </w:pPr>
      <w:r>
        <w:t>MANAGER.(STATE HEAD)</w:t>
      </w:r>
    </w:p>
    <w:p w:rsidR="005E2EDB" w:rsidRPr="005E2EDB" w:rsidP="005E2EDB">
      <w:pPr>
        <w:widowControl/>
        <w:suppressAutoHyphens w:val="0"/>
        <w:autoSpaceDE/>
      </w:pPr>
    </w:p>
    <w:p w:rsidR="00C635E2" w:rsidRPr="004B1479" w:rsidP="00952C29">
      <w:pPr>
        <w:pBdr>
          <w:bottom w:val="single" w:sz="4" w:space="4" w:color="000000"/>
        </w:pBdr>
        <w:shd w:val="clear" w:color="auto" w:fill="E5E5E5"/>
        <w:tabs>
          <w:tab w:val="left" w:pos="1440"/>
        </w:tabs>
        <w:spacing w:after="120"/>
        <w:ind w:right="180"/>
        <w:rPr>
          <w:b/>
          <w:bCs/>
        </w:rPr>
      </w:pPr>
      <w:r w:rsidRPr="004B1479">
        <w:rPr>
          <w:b/>
          <w:bCs/>
        </w:rPr>
        <w:t xml:space="preserve">Languages Known                                         </w:t>
      </w:r>
    </w:p>
    <w:p w:rsidR="00C635E2" w:rsidRPr="004B1479" w:rsidP="00E60741">
      <w:pPr>
        <w:spacing w:line="276" w:lineRule="auto"/>
      </w:pPr>
      <w:r w:rsidRPr="004B1479">
        <w:t>1. English</w:t>
      </w:r>
    </w:p>
    <w:p w:rsidR="00C635E2" w:rsidRPr="004B1479" w:rsidP="00E60741">
      <w:pPr>
        <w:spacing w:line="276" w:lineRule="auto"/>
        <w:ind w:right="90"/>
      </w:pPr>
      <w:r w:rsidRPr="004B1479">
        <w:t xml:space="preserve">2. Hindi  </w:t>
      </w:r>
    </w:p>
    <w:p w:rsidR="00C635E2" w:rsidRPr="004B1479" w:rsidP="00E60741">
      <w:pPr>
        <w:spacing w:line="276" w:lineRule="auto"/>
        <w:ind w:right="90"/>
        <w:rPr>
          <w:bCs/>
        </w:rPr>
      </w:pPr>
      <w:r>
        <w:rPr>
          <w:bCs/>
        </w:rPr>
        <w:t>3. Bangla</w:t>
      </w:r>
    </w:p>
    <w:p w:rsidR="008909D4" w:rsidRPr="004B1479" w:rsidP="00E60741">
      <w:pPr>
        <w:spacing w:line="276" w:lineRule="auto"/>
        <w:ind w:right="90"/>
        <w:rPr>
          <w:bCs/>
        </w:rPr>
      </w:pPr>
      <w:r w:rsidRPr="004B1479">
        <w:rPr>
          <w:bCs/>
        </w:rPr>
        <w:t>4. Oriya</w:t>
      </w:r>
    </w:p>
    <w:p w:rsidR="00952C29" w:rsidRPr="004B1479">
      <w:pPr>
        <w:pBdr>
          <w:bottom w:val="single" w:sz="4" w:space="1" w:color="000000"/>
        </w:pBdr>
        <w:shd w:val="clear" w:color="auto" w:fill="E0E0E0"/>
        <w:tabs>
          <w:tab w:val="left" w:pos="5743"/>
        </w:tabs>
        <w:jc w:val="both"/>
        <w:rPr>
          <w:b/>
          <w:bCs/>
        </w:rPr>
      </w:pPr>
    </w:p>
    <w:p w:rsidR="00C635E2" w:rsidRPr="004B1479">
      <w:pPr>
        <w:pBdr>
          <w:bottom w:val="single" w:sz="4" w:space="1" w:color="000000"/>
        </w:pBdr>
        <w:shd w:val="clear" w:color="auto" w:fill="E0E0E0"/>
        <w:tabs>
          <w:tab w:val="left" w:pos="5743"/>
        </w:tabs>
        <w:jc w:val="both"/>
        <w:rPr>
          <w:b/>
          <w:bCs/>
        </w:rPr>
      </w:pPr>
      <w:r w:rsidRPr="004B1479">
        <w:rPr>
          <w:b/>
          <w:bCs/>
        </w:rPr>
        <w:t xml:space="preserve">Declaration                     </w:t>
      </w:r>
      <w:r w:rsidRPr="004B1479">
        <w:rPr>
          <w:b/>
          <w:bCs/>
        </w:rPr>
        <w:tab/>
      </w:r>
    </w:p>
    <w:p w:rsidR="00C635E2" w:rsidRPr="004B1479">
      <w:pPr>
        <w:jc w:val="both"/>
      </w:pPr>
      <w:r w:rsidRPr="004B1479">
        <w:t xml:space="preserve">                  </w:t>
      </w:r>
    </w:p>
    <w:p w:rsidR="00C635E2" w:rsidRPr="004B1479" w:rsidP="00E60741">
      <w:pPr>
        <w:spacing w:line="276" w:lineRule="auto"/>
        <w:jc w:val="both"/>
      </w:pPr>
      <w:r w:rsidRPr="004B1479">
        <w:t xml:space="preserve">   I hereby declare that all the above details are true and correct to the </w:t>
      </w:r>
    </w:p>
    <w:p w:rsidR="00C635E2" w:rsidRPr="004B1479" w:rsidP="00E60741">
      <w:pPr>
        <w:spacing w:line="276" w:lineRule="auto"/>
        <w:jc w:val="both"/>
      </w:pPr>
      <w:r w:rsidRPr="004B1479">
        <w:t xml:space="preserve">   best</w:t>
      </w:r>
      <w:r w:rsidRPr="004B1479" w:rsidR="0037245C">
        <w:t xml:space="preserve"> of </w:t>
      </w:r>
      <w:r w:rsidRPr="004B1479">
        <w:t>my knowledge.</w:t>
      </w:r>
    </w:p>
    <w:p w:rsidR="00C635E2" w:rsidRPr="004B1479" w:rsidP="00F04D9B">
      <w:pPr>
        <w:ind w:left="6480"/>
      </w:pPr>
      <w:r>
        <w:rPr>
          <w:noProof/>
          <w:lang w:eastAsia="en-US"/>
        </w:rPr>
        <w:drawing>
          <wp:inline distT="0" distB="0" distL="0" distR="0">
            <wp:extent cx="1781175" cy="914400"/>
            <wp:effectExtent l="19050" t="0" r="9525" b="0"/>
            <wp:docPr id="2" name="Picture 2" descr="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233125" name="Picture 2" descr="DS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914400"/>
                    </a:xfrm>
                    <a:custGeom>
                      <a:avLst/>
                      <a:gdLst/>
                      <a:rect l="0" t="0" r="r" b="b"/>
                      <a:pathLst>
                        <a:path fill="norm" h="21600" w="21600" stroke="1">
                          <a:moveTo>
                            <a:pt x="0" y="0"/>
                          </a:moveTo>
                          <a:lnTo>
                            <a:pt x="0" y="21600"/>
                          </a:lnTo>
                          <a:lnTo>
                            <a:pt x="21600" y="21600"/>
                          </a:lnTo>
                          <a:lnTo>
                            <a:pt x="21600" y="0"/>
                          </a:lnTo>
                          <a:close/>
                        </a:path>
                      </a:pathLst>
                    </a:cu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35E2" w:rsidRPr="004B1479" w:rsidP="00EE557F">
      <w:r w:rsidRPr="004B1479">
        <w:t xml:space="preserve">Date:                                                   </w:t>
      </w:r>
    </w:p>
    <w:p w:rsidR="00C635E2" w:rsidRPr="004B1479" w:rsidP="00E60741">
      <w:pPr>
        <w:tabs>
          <w:tab w:val="left" w:pos="7200"/>
        </w:tabs>
        <w:spacing w:line="276" w:lineRule="auto"/>
      </w:pPr>
      <w:r>
        <w:t xml:space="preserve">Place: </w:t>
      </w:r>
      <w:r w:rsidRPr="004B1479">
        <w:t xml:space="preserve">                                                              </w:t>
      </w:r>
      <w:r w:rsidR="004511CE">
        <w:t xml:space="preserve">                                       </w:t>
      </w:r>
      <w:r w:rsidRPr="004B1479" w:rsidR="00952C29">
        <w:t xml:space="preserve"> </w:t>
      </w:r>
      <w:r>
        <w:t>BINAY GOSWAMI</w:t>
      </w:r>
      <w:r w:rsidRPr="004B1479">
        <w:t xml:space="preserve">                                                                                                                                                    </w:t>
      </w:r>
    </w:p>
    <w:p w:rsidR="00C635E2" w:rsidRPr="004B1479">
      <w:pPr>
        <w:tabs>
          <w:tab w:val="left" w:pos="7200"/>
        </w:tabs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width:1pt;height:1pt;margin-top:0;margin-left:0;position:absolute;z-index:251659264">
            <v:imagedata r:id="rId6"/>
          </v:shape>
        </w:pict>
      </w:r>
    </w:p>
    <w:sectPr w:rsidSect="00DD719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990" w:left="1440" w:header="720" w:footer="720" w:gutter="0"/>
      <w:pgBorders>
        <w:top w:val="double" w:sz="4" w:space="31" w:color="auto"/>
        <w:left w:val="double" w:sz="4" w:space="31" w:color="auto"/>
        <w:bottom w:val="double" w:sz="4" w:space="25" w:color="auto"/>
        <w:right w:val="double" w:sz="4" w:space="31" w:color="auto"/>
      </w:pgBorders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7235E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7235E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7235EF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7235E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7235E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7235E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suff w:val="nothing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Verdana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/>
      </w:rPr>
    </w:lvl>
  </w:abstractNum>
  <w:abstractNum w:abstractNumId="3">
    <w:nsid w:val="00000004"/>
    <w:multiLevelType w:val="hybridMultilevel"/>
    <w:tmpl w:val="5388064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Times New Roman"/>
      </w:rPr>
    </w:lvl>
    <w:lvl w:ilvl="1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350804AA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E5F23084"/>
    <w:lvl w:ilvl="0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>
      <w:start w:val="1"/>
      <w:numFmt w:val="bullet"/>
      <w:lvlRestart w:val="0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>
      <w:start w:val="1"/>
      <w:numFmt w:val="bullet"/>
      <w:lvlRestart w:val="0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>
      <w:start w:val="1"/>
      <w:numFmt w:val="bullet"/>
      <w:lvlRestart w:val="0"/>
      <w:lvlText w:val=""/>
      <w:lvlJc w:val="left"/>
      <w:pPr>
        <w:ind w:left="2970" w:hanging="360"/>
      </w:pPr>
      <w:rPr>
        <w:rFonts w:ascii="Symbol" w:hAnsi="Symbol" w:hint="default"/>
      </w:rPr>
    </w:lvl>
    <w:lvl w:ilvl="4">
      <w:start w:val="1"/>
      <w:numFmt w:val="bullet"/>
      <w:lvlRestart w:val="0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>
      <w:start w:val="1"/>
      <w:numFmt w:val="bullet"/>
      <w:lvlRestart w:val="0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>
      <w:start w:val="1"/>
      <w:numFmt w:val="bullet"/>
      <w:lvlRestart w:val="0"/>
      <w:lvlText w:val=""/>
      <w:lvlJc w:val="left"/>
      <w:pPr>
        <w:ind w:left="5130" w:hanging="360"/>
      </w:pPr>
      <w:rPr>
        <w:rFonts w:ascii="Symbol" w:hAnsi="Symbol" w:hint="default"/>
      </w:rPr>
    </w:lvl>
    <w:lvl w:ilvl="7">
      <w:start w:val="1"/>
      <w:numFmt w:val="bullet"/>
      <w:lvlRestart w:val="0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>
      <w:start w:val="1"/>
      <w:numFmt w:val="bullet"/>
      <w:lvlRestart w:val="0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E6D63720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DFBE015A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5D98F61A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Restart w:val="0"/>
      <w:lvlText w:val="%2."/>
      <w:lvlJc w:val="left"/>
      <w:pPr>
        <w:ind w:left="1440" w:hanging="360"/>
      </w:pPr>
    </w:lvl>
    <w:lvl w:ilvl="2">
      <w:start w:val="1"/>
      <w:numFmt w:val="lowerRoman"/>
      <w:lvlRestart w:val="0"/>
      <w:lvlText w:val="%3."/>
      <w:lvlJc w:val="right"/>
      <w:pPr>
        <w:ind w:left="2160" w:hanging="180"/>
      </w:pPr>
    </w:lvl>
    <w:lvl w:ilvl="3">
      <w:start w:val="1"/>
      <w:numFmt w:val="decimal"/>
      <w:lvlRestart w:val="0"/>
      <w:lvlText w:val="%4."/>
      <w:lvlJc w:val="left"/>
      <w:pPr>
        <w:ind w:left="2880" w:hanging="360"/>
      </w:pPr>
    </w:lvl>
    <w:lvl w:ilvl="4">
      <w:start w:val="1"/>
      <w:numFmt w:val="lowerLetter"/>
      <w:lvlRestart w:val="0"/>
      <w:lvlText w:val="%5."/>
      <w:lvlJc w:val="left"/>
      <w:pPr>
        <w:ind w:left="3600" w:hanging="360"/>
      </w:pPr>
    </w:lvl>
    <w:lvl w:ilvl="5">
      <w:start w:val="1"/>
      <w:numFmt w:val="lowerRoman"/>
      <w:lvlRestart w:val="0"/>
      <w:lvlText w:val="%6."/>
      <w:lvlJc w:val="right"/>
      <w:pPr>
        <w:ind w:left="4320" w:hanging="180"/>
      </w:pPr>
    </w:lvl>
    <w:lvl w:ilvl="6">
      <w:start w:val="1"/>
      <w:numFmt w:val="decimal"/>
      <w:lvlRestart w:val="0"/>
      <w:lvlText w:val="%7."/>
      <w:lvlJc w:val="left"/>
      <w:pPr>
        <w:ind w:left="5040" w:hanging="360"/>
      </w:pPr>
    </w:lvl>
    <w:lvl w:ilvl="7">
      <w:start w:val="1"/>
      <w:numFmt w:val="lowerLetter"/>
      <w:lvlRestart w:val="0"/>
      <w:lvlText w:val="%8."/>
      <w:lvlJc w:val="left"/>
      <w:pPr>
        <w:ind w:left="5760" w:hanging="360"/>
      </w:pPr>
    </w:lvl>
    <w:lvl w:ilvl="8">
      <w:start w:val="1"/>
      <w:numFmt w:val="lowerRoman"/>
      <w:lvlRestart w:val="0"/>
      <w:lvlText w:val="%9."/>
      <w:lvlJc w:val="right"/>
      <w:pPr>
        <w:ind w:left="6480" w:hanging="180"/>
      </w:pPr>
    </w:lvl>
  </w:abstractNum>
  <w:abstractNum w:abstractNumId="9">
    <w:nsid w:val="0000000A"/>
    <w:multiLevelType w:val="hybridMultilevel"/>
    <w:tmpl w:val="9F061A0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3D4F44"/>
    <w:multiLevelType w:val="hybridMultilevel"/>
    <w:tmpl w:val="1C6489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6715B53"/>
    <w:multiLevelType w:val="hybridMultilevel"/>
    <w:tmpl w:val="8F2E7B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89B5B66"/>
    <w:multiLevelType w:val="hybridMultilevel"/>
    <w:tmpl w:val="E752E5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u w:val="single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A3E2DD2"/>
    <w:multiLevelType w:val="hybridMultilevel"/>
    <w:tmpl w:val="53F2FD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65C0487"/>
    <w:multiLevelType w:val="hybridMultilevel"/>
    <w:tmpl w:val="B4B65F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C2B4253"/>
    <w:multiLevelType w:val="hybridMultilevel"/>
    <w:tmpl w:val="6FDCC336"/>
    <w:lvl w:ilvl="0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365" w:hanging="360"/>
      </w:pPr>
    </w:lvl>
    <w:lvl w:ilvl="2" w:tentative="1">
      <w:start w:val="1"/>
      <w:numFmt w:val="lowerRoman"/>
      <w:lvlText w:val="%3."/>
      <w:lvlJc w:val="right"/>
      <w:pPr>
        <w:ind w:left="2085" w:hanging="180"/>
      </w:pPr>
    </w:lvl>
    <w:lvl w:ilvl="3" w:tentative="1">
      <w:start w:val="1"/>
      <w:numFmt w:val="decimal"/>
      <w:lvlText w:val="%4."/>
      <w:lvlJc w:val="left"/>
      <w:pPr>
        <w:ind w:left="2805" w:hanging="360"/>
      </w:pPr>
    </w:lvl>
    <w:lvl w:ilvl="4" w:tentative="1">
      <w:start w:val="1"/>
      <w:numFmt w:val="lowerLetter"/>
      <w:lvlText w:val="%5."/>
      <w:lvlJc w:val="left"/>
      <w:pPr>
        <w:ind w:left="3525" w:hanging="360"/>
      </w:pPr>
    </w:lvl>
    <w:lvl w:ilvl="5" w:tentative="1">
      <w:start w:val="1"/>
      <w:numFmt w:val="lowerRoman"/>
      <w:lvlText w:val="%6."/>
      <w:lvlJc w:val="right"/>
      <w:pPr>
        <w:ind w:left="4245" w:hanging="180"/>
      </w:pPr>
    </w:lvl>
    <w:lvl w:ilvl="6" w:tentative="1">
      <w:start w:val="1"/>
      <w:numFmt w:val="decimal"/>
      <w:lvlText w:val="%7."/>
      <w:lvlJc w:val="left"/>
      <w:pPr>
        <w:ind w:left="4965" w:hanging="360"/>
      </w:pPr>
    </w:lvl>
    <w:lvl w:ilvl="7" w:tentative="1">
      <w:start w:val="1"/>
      <w:numFmt w:val="lowerLetter"/>
      <w:lvlText w:val="%8."/>
      <w:lvlJc w:val="left"/>
      <w:pPr>
        <w:ind w:left="5685" w:hanging="360"/>
      </w:pPr>
    </w:lvl>
    <w:lvl w:ilvl="8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6">
    <w:nsid w:val="6E6F5A82"/>
    <w:multiLevelType w:val="hybridMultilevel"/>
    <w:tmpl w:val="9E7A194C"/>
    <w:lvl w:ilvl="0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320" w:hanging="360"/>
      </w:pPr>
    </w:lvl>
    <w:lvl w:ilvl="2" w:tentative="1">
      <w:start w:val="1"/>
      <w:numFmt w:val="lowerRoman"/>
      <w:lvlText w:val="%3."/>
      <w:lvlJc w:val="right"/>
      <w:pPr>
        <w:ind w:left="2040" w:hanging="180"/>
      </w:pPr>
    </w:lvl>
    <w:lvl w:ilvl="3" w:tentative="1">
      <w:start w:val="1"/>
      <w:numFmt w:val="decimal"/>
      <w:lvlText w:val="%4."/>
      <w:lvlJc w:val="left"/>
      <w:pPr>
        <w:ind w:left="2760" w:hanging="360"/>
      </w:pPr>
    </w:lvl>
    <w:lvl w:ilvl="4" w:tentative="1">
      <w:start w:val="1"/>
      <w:numFmt w:val="lowerLetter"/>
      <w:lvlText w:val="%5."/>
      <w:lvlJc w:val="left"/>
      <w:pPr>
        <w:ind w:left="3480" w:hanging="360"/>
      </w:pPr>
    </w:lvl>
    <w:lvl w:ilvl="5" w:tentative="1">
      <w:start w:val="1"/>
      <w:numFmt w:val="lowerRoman"/>
      <w:lvlText w:val="%6."/>
      <w:lvlJc w:val="right"/>
      <w:pPr>
        <w:ind w:left="4200" w:hanging="180"/>
      </w:pPr>
    </w:lvl>
    <w:lvl w:ilvl="6" w:tentative="1">
      <w:start w:val="1"/>
      <w:numFmt w:val="decimal"/>
      <w:lvlText w:val="%7."/>
      <w:lvlJc w:val="left"/>
      <w:pPr>
        <w:ind w:left="4920" w:hanging="360"/>
      </w:pPr>
    </w:lvl>
    <w:lvl w:ilvl="7" w:tentative="1">
      <w:start w:val="1"/>
      <w:numFmt w:val="lowerLetter"/>
      <w:lvlText w:val="%8."/>
      <w:lvlJc w:val="left"/>
      <w:pPr>
        <w:ind w:left="5640" w:hanging="360"/>
      </w:pPr>
    </w:lvl>
    <w:lvl w:ilvl="8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7">
    <w:nsid w:val="7D6865BD"/>
    <w:multiLevelType w:val="hybridMultilevel"/>
    <w:tmpl w:val="94784944"/>
    <w:lvl w:ilvl="0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125" w:hanging="360"/>
      </w:pPr>
    </w:lvl>
    <w:lvl w:ilvl="2" w:tentative="1">
      <w:start w:val="1"/>
      <w:numFmt w:val="lowerRoman"/>
      <w:lvlText w:val="%3."/>
      <w:lvlJc w:val="right"/>
      <w:pPr>
        <w:ind w:left="1845" w:hanging="180"/>
      </w:pPr>
    </w:lvl>
    <w:lvl w:ilvl="3" w:tentative="1">
      <w:start w:val="1"/>
      <w:numFmt w:val="decimal"/>
      <w:lvlText w:val="%4."/>
      <w:lvlJc w:val="left"/>
      <w:pPr>
        <w:ind w:left="2565" w:hanging="360"/>
      </w:pPr>
    </w:lvl>
    <w:lvl w:ilvl="4" w:tentative="1">
      <w:start w:val="1"/>
      <w:numFmt w:val="lowerLetter"/>
      <w:lvlText w:val="%5."/>
      <w:lvlJc w:val="left"/>
      <w:pPr>
        <w:ind w:left="3285" w:hanging="360"/>
      </w:pPr>
    </w:lvl>
    <w:lvl w:ilvl="5" w:tentative="1">
      <w:start w:val="1"/>
      <w:numFmt w:val="lowerRoman"/>
      <w:lvlText w:val="%6."/>
      <w:lvlJc w:val="right"/>
      <w:pPr>
        <w:ind w:left="4005" w:hanging="180"/>
      </w:pPr>
    </w:lvl>
    <w:lvl w:ilvl="6" w:tentative="1">
      <w:start w:val="1"/>
      <w:numFmt w:val="decimal"/>
      <w:lvlText w:val="%7."/>
      <w:lvlJc w:val="left"/>
      <w:pPr>
        <w:ind w:left="4725" w:hanging="360"/>
      </w:pPr>
    </w:lvl>
    <w:lvl w:ilvl="7" w:tentative="1">
      <w:start w:val="1"/>
      <w:numFmt w:val="lowerLetter"/>
      <w:lvlText w:val="%8."/>
      <w:lvlJc w:val="left"/>
      <w:pPr>
        <w:ind w:left="5445" w:hanging="360"/>
      </w:pPr>
    </w:lvl>
    <w:lvl w:ilvl="8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6"/>
  </w:num>
  <w:num w:numId="5">
    <w:abstractNumId w:val="4"/>
  </w:num>
  <w:num w:numId="6">
    <w:abstractNumId w:val="7"/>
  </w:num>
  <w:num w:numId="7">
    <w:abstractNumId w:val="8"/>
  </w:num>
  <w:num w:numId="8">
    <w:abstractNumId w:val="3"/>
  </w:num>
  <w:num w:numId="9">
    <w:abstractNumId w:val="9"/>
  </w:num>
  <w:num w:numId="10">
    <w:abstractNumId w:val="5"/>
  </w:num>
  <w:num w:numId="11">
    <w:abstractNumId w:val="10"/>
  </w:num>
  <w:num w:numId="12">
    <w:abstractNumId w:val="12"/>
  </w:num>
  <w:num w:numId="13">
    <w:abstractNumId w:val="13"/>
  </w:num>
  <w:num w:numId="14">
    <w:abstractNumId w:val="11"/>
  </w:num>
  <w:num w:numId="15">
    <w:abstractNumId w:val="15"/>
  </w:num>
  <w:num w:numId="16">
    <w:abstractNumId w:val="16"/>
  </w:num>
  <w:num w:numId="17">
    <w:abstractNumId w:val="17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1"/>
  <w:displayBackgroundShape/>
  <w:proofState w:spelling="clean"/>
  <w:stylePaneFormatFilter w:val="0000" w:allStyles="0" w:alternateStyleNames="0" w:clearFormatting="0" w:customStyles="0" w:directFormattingOnNumbering="0" w:directFormattingOnParagraphs="0" w:directFormattingOnRuns="0" w:directFormattingOnTables="0" w:headingStyles="0" w:latentStyles="0" w:numberingStyles="0" w:stylesInUse="0" w:tableStyles="0" w:top3HeadingStyles="0" w:visibleStyl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characterSpacingControl w:val="compressPunctuation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6E4C"/>
    <w:rsid w:val="000162B4"/>
    <w:rsid w:val="00052E8B"/>
    <w:rsid w:val="00060159"/>
    <w:rsid w:val="000743F5"/>
    <w:rsid w:val="00085A58"/>
    <w:rsid w:val="00092A6C"/>
    <w:rsid w:val="000F5E54"/>
    <w:rsid w:val="001003B8"/>
    <w:rsid w:val="0011212D"/>
    <w:rsid w:val="001159BE"/>
    <w:rsid w:val="00124CE1"/>
    <w:rsid w:val="00137C0D"/>
    <w:rsid w:val="001502DA"/>
    <w:rsid w:val="00170554"/>
    <w:rsid w:val="00172A27"/>
    <w:rsid w:val="0017394E"/>
    <w:rsid w:val="0018754E"/>
    <w:rsid w:val="00197221"/>
    <w:rsid w:val="001A50BA"/>
    <w:rsid w:val="001B549B"/>
    <w:rsid w:val="001D0654"/>
    <w:rsid w:val="001F5943"/>
    <w:rsid w:val="0021558B"/>
    <w:rsid w:val="00222C4C"/>
    <w:rsid w:val="00233296"/>
    <w:rsid w:val="0023618A"/>
    <w:rsid w:val="00242C41"/>
    <w:rsid w:val="0026433F"/>
    <w:rsid w:val="002840DA"/>
    <w:rsid w:val="002A3250"/>
    <w:rsid w:val="002D53DF"/>
    <w:rsid w:val="00300459"/>
    <w:rsid w:val="00325FBD"/>
    <w:rsid w:val="0035062D"/>
    <w:rsid w:val="003671D3"/>
    <w:rsid w:val="0037245C"/>
    <w:rsid w:val="00377318"/>
    <w:rsid w:val="00387A8A"/>
    <w:rsid w:val="003A3715"/>
    <w:rsid w:val="003C5460"/>
    <w:rsid w:val="003F7D36"/>
    <w:rsid w:val="00404847"/>
    <w:rsid w:val="004511CE"/>
    <w:rsid w:val="00454E09"/>
    <w:rsid w:val="004761A2"/>
    <w:rsid w:val="0048061F"/>
    <w:rsid w:val="004969B4"/>
    <w:rsid w:val="004A33CF"/>
    <w:rsid w:val="004B1479"/>
    <w:rsid w:val="004C39DD"/>
    <w:rsid w:val="004D489E"/>
    <w:rsid w:val="004E7875"/>
    <w:rsid w:val="005102FB"/>
    <w:rsid w:val="00514DB7"/>
    <w:rsid w:val="005176B9"/>
    <w:rsid w:val="00544603"/>
    <w:rsid w:val="005462C8"/>
    <w:rsid w:val="00567EDC"/>
    <w:rsid w:val="00581B87"/>
    <w:rsid w:val="00592250"/>
    <w:rsid w:val="0059293B"/>
    <w:rsid w:val="00593E57"/>
    <w:rsid w:val="005C01B3"/>
    <w:rsid w:val="005C50F6"/>
    <w:rsid w:val="005E2D83"/>
    <w:rsid w:val="005E2EDB"/>
    <w:rsid w:val="006121CB"/>
    <w:rsid w:val="0062096E"/>
    <w:rsid w:val="00660450"/>
    <w:rsid w:val="00661930"/>
    <w:rsid w:val="00676D6A"/>
    <w:rsid w:val="006B7EAA"/>
    <w:rsid w:val="006F0A7D"/>
    <w:rsid w:val="007015C4"/>
    <w:rsid w:val="0070368C"/>
    <w:rsid w:val="00706E90"/>
    <w:rsid w:val="007142BE"/>
    <w:rsid w:val="007235EF"/>
    <w:rsid w:val="00783462"/>
    <w:rsid w:val="007857A0"/>
    <w:rsid w:val="00797947"/>
    <w:rsid w:val="007B3435"/>
    <w:rsid w:val="0081684E"/>
    <w:rsid w:val="00826169"/>
    <w:rsid w:val="00864C37"/>
    <w:rsid w:val="008909D4"/>
    <w:rsid w:val="00897546"/>
    <w:rsid w:val="008A75A0"/>
    <w:rsid w:val="008A785B"/>
    <w:rsid w:val="008B7344"/>
    <w:rsid w:val="00952C29"/>
    <w:rsid w:val="00984BC1"/>
    <w:rsid w:val="00986C47"/>
    <w:rsid w:val="00990D09"/>
    <w:rsid w:val="00992A76"/>
    <w:rsid w:val="009A2797"/>
    <w:rsid w:val="009B21B9"/>
    <w:rsid w:val="009D0D46"/>
    <w:rsid w:val="00A23293"/>
    <w:rsid w:val="00A25921"/>
    <w:rsid w:val="00A55D47"/>
    <w:rsid w:val="00A678F8"/>
    <w:rsid w:val="00A70769"/>
    <w:rsid w:val="00A71F13"/>
    <w:rsid w:val="00A93D11"/>
    <w:rsid w:val="00A93FE1"/>
    <w:rsid w:val="00AB401E"/>
    <w:rsid w:val="00B16CD5"/>
    <w:rsid w:val="00B46853"/>
    <w:rsid w:val="00B54008"/>
    <w:rsid w:val="00B55487"/>
    <w:rsid w:val="00B65B2B"/>
    <w:rsid w:val="00B76095"/>
    <w:rsid w:val="00B849D9"/>
    <w:rsid w:val="00B90EE2"/>
    <w:rsid w:val="00B96184"/>
    <w:rsid w:val="00BB1E20"/>
    <w:rsid w:val="00BC0DB8"/>
    <w:rsid w:val="00BE647B"/>
    <w:rsid w:val="00BF2504"/>
    <w:rsid w:val="00C462E1"/>
    <w:rsid w:val="00C635E2"/>
    <w:rsid w:val="00C635EC"/>
    <w:rsid w:val="00C72C02"/>
    <w:rsid w:val="00C92DF4"/>
    <w:rsid w:val="00CA6142"/>
    <w:rsid w:val="00CA79C1"/>
    <w:rsid w:val="00CC6B1A"/>
    <w:rsid w:val="00CF2D61"/>
    <w:rsid w:val="00D17A3C"/>
    <w:rsid w:val="00D43BD3"/>
    <w:rsid w:val="00D6085C"/>
    <w:rsid w:val="00D660AE"/>
    <w:rsid w:val="00D94563"/>
    <w:rsid w:val="00D94C6D"/>
    <w:rsid w:val="00D97B7B"/>
    <w:rsid w:val="00DC4010"/>
    <w:rsid w:val="00DD2345"/>
    <w:rsid w:val="00DD4198"/>
    <w:rsid w:val="00DD7192"/>
    <w:rsid w:val="00DE33E5"/>
    <w:rsid w:val="00DF380F"/>
    <w:rsid w:val="00DF3A46"/>
    <w:rsid w:val="00E27CA6"/>
    <w:rsid w:val="00E456C2"/>
    <w:rsid w:val="00E60741"/>
    <w:rsid w:val="00E97B1F"/>
    <w:rsid w:val="00EA6051"/>
    <w:rsid w:val="00EA607B"/>
    <w:rsid w:val="00EB1811"/>
    <w:rsid w:val="00EB3936"/>
    <w:rsid w:val="00EC60F0"/>
    <w:rsid w:val="00ED1475"/>
    <w:rsid w:val="00EE3146"/>
    <w:rsid w:val="00EE557F"/>
    <w:rsid w:val="00F04D9B"/>
    <w:rsid w:val="00F135B4"/>
    <w:rsid w:val="00F230C1"/>
    <w:rsid w:val="00F316EC"/>
    <w:rsid w:val="00F3529C"/>
    <w:rsid w:val="00F44DC5"/>
    <w:rsid w:val="00F45C07"/>
    <w:rsid w:val="00F52D0F"/>
    <w:rsid w:val="00F65231"/>
    <w:rsid w:val="00F66485"/>
    <w:rsid w:val="00FA35E0"/>
    <w:rsid w:val="00FA382F"/>
    <w:rsid w:val="00FA5B44"/>
    <w:rsid w:val="00FA6250"/>
    <w:rsid w:val="00FB1476"/>
    <w:rsid w:val="00FD7C85"/>
    <w:rsid w:val="00FE06EC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15:docId w15:val="{F9261E1E-85F5-E446-A373-0A20CC170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7192"/>
    <w:pPr>
      <w:widowControl w:val="0"/>
      <w:suppressAutoHyphens/>
      <w:autoSpaceDE w:val="0"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rsid w:val="00DD7192"/>
    <w:pPr>
      <w:tabs>
        <w:tab w:val="num" w:pos="0"/>
      </w:tabs>
      <w:ind w:left="432" w:hanging="432"/>
      <w:outlineLvl w:val="0"/>
    </w:pPr>
    <w:rPr>
      <w:rFonts w:ascii="Cambria" w:hAnsi="Cambria"/>
      <w:b/>
      <w:bCs/>
      <w:kern w:val="1"/>
      <w:sz w:val="32"/>
      <w:szCs w:val="32"/>
    </w:rPr>
  </w:style>
  <w:style w:type="paragraph" w:styleId="Heading2">
    <w:name w:val="heading 2"/>
    <w:basedOn w:val="Normal"/>
    <w:next w:val="Normal"/>
    <w:qFormat/>
    <w:rsid w:val="00DD7192"/>
    <w:pPr>
      <w:tabs>
        <w:tab w:val="num" w:pos="0"/>
      </w:tabs>
      <w:ind w:left="576" w:hanging="576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DD7192"/>
    <w:pPr>
      <w:tabs>
        <w:tab w:val="num" w:pos="0"/>
      </w:tabs>
      <w:ind w:left="720" w:hanging="72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DD7192"/>
    <w:pPr>
      <w:tabs>
        <w:tab w:val="num" w:pos="0"/>
      </w:tabs>
      <w:ind w:left="864" w:hanging="864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DD7192"/>
    <w:pPr>
      <w:tabs>
        <w:tab w:val="num" w:pos="0"/>
      </w:tabs>
      <w:ind w:left="1008" w:hanging="1008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DD7192"/>
    <w:pPr>
      <w:tabs>
        <w:tab w:val="num" w:pos="0"/>
      </w:tabs>
      <w:ind w:left="1152" w:hanging="1152"/>
      <w:outlineLvl w:val="5"/>
    </w:pPr>
    <w:rPr>
      <w:rFonts w:ascii="Calibri" w:hAnsi="Calibri"/>
      <w:b/>
      <w:bCs/>
      <w:sz w:val="20"/>
      <w:szCs w:val="20"/>
    </w:rPr>
  </w:style>
  <w:style w:type="paragraph" w:styleId="Heading7">
    <w:name w:val="heading 7"/>
    <w:basedOn w:val="Normal"/>
    <w:next w:val="Normal"/>
    <w:qFormat/>
    <w:rsid w:val="00DD7192"/>
    <w:pPr>
      <w:tabs>
        <w:tab w:val="num" w:pos="0"/>
      </w:tabs>
      <w:ind w:left="1296" w:hanging="1296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qFormat/>
    <w:rsid w:val="00DD7192"/>
    <w:pPr>
      <w:tabs>
        <w:tab w:val="num" w:pos="0"/>
      </w:tabs>
      <w:ind w:left="1440" w:hanging="1440"/>
      <w:outlineLvl w:val="7"/>
    </w:pPr>
    <w:rPr>
      <w:rFonts w:ascii="Calibri" w:hAnsi="Calibr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3">
    <w:name w:val="Body Text 3"/>
    <w:basedOn w:val="Normal"/>
    <w:rsid w:val="00DD7192"/>
    <w:pPr>
      <w:spacing w:line="280" w:lineRule="atLeast"/>
      <w:jc w:val="both"/>
    </w:pPr>
    <w:rPr>
      <w:rFonts w:ascii="Verdana" w:hAnsi="Verdana"/>
    </w:rPr>
  </w:style>
  <w:style w:type="character" w:customStyle="1" w:styleId="WW8Num2z0">
    <w:name w:val="WW8Num2z0"/>
    <w:rsid w:val="00DD7192"/>
    <w:rPr>
      <w:rFonts w:ascii="Verdana" w:eastAsia="Times New Roman" w:hAnsi="Verdana" w:cs="Verdana"/>
    </w:rPr>
  </w:style>
  <w:style w:type="character" w:customStyle="1" w:styleId="WW8Num3z0">
    <w:name w:val="WW8Num3z0"/>
    <w:rsid w:val="00DD7192"/>
    <w:rPr>
      <w:rFonts w:ascii="Times New Roman" w:eastAsia="Times New Roman" w:hAnsi="Times New Roman" w:cs="Times New Roman"/>
    </w:rPr>
  </w:style>
  <w:style w:type="character" w:customStyle="1" w:styleId="Absatz-Standardschriftart">
    <w:name w:val="Absatz-Standardschriftart"/>
    <w:rsid w:val="00DD7192"/>
    <w:rPr>
      <w:rFonts w:ascii="Times New Roman" w:eastAsia="Times New Roman" w:hAnsi="Times New Roman" w:cs="Times New Roman"/>
    </w:rPr>
  </w:style>
  <w:style w:type="character" w:customStyle="1" w:styleId="WW-Absatz-Standardschriftart">
    <w:name w:val="WW-Absatz-Standardschriftart"/>
    <w:rsid w:val="00DD7192"/>
    <w:rPr>
      <w:rFonts w:ascii="Times New Roman" w:eastAsia="Times New Roman" w:hAnsi="Times New Roman" w:cs="Times New Roman"/>
    </w:rPr>
  </w:style>
  <w:style w:type="character" w:customStyle="1" w:styleId="WW-Absatz-Standardschriftart1">
    <w:name w:val="WW-Absatz-Standardschriftart1"/>
    <w:rsid w:val="00DD7192"/>
    <w:rPr>
      <w:rFonts w:ascii="Times New Roman" w:eastAsia="Times New Roman" w:hAnsi="Times New Roman" w:cs="Times New Roman"/>
    </w:rPr>
  </w:style>
  <w:style w:type="character" w:customStyle="1" w:styleId="WW8Num1z0">
    <w:name w:val="WW8Num1z0"/>
    <w:rsid w:val="00DD7192"/>
    <w:rPr>
      <w:rFonts w:ascii="Times New Roman" w:eastAsia="Times New Roman" w:hAnsi="Times New Roman" w:cs="Times New Roman"/>
    </w:rPr>
  </w:style>
  <w:style w:type="character" w:customStyle="1" w:styleId="WW8Num4z0">
    <w:name w:val="WW8Num4z0"/>
    <w:rsid w:val="00DD7192"/>
    <w:rPr>
      <w:rFonts w:ascii="Wingdings" w:eastAsia="Times New Roman" w:hAnsi="Wingdings" w:cs="Times New Roman"/>
    </w:rPr>
  </w:style>
  <w:style w:type="character" w:customStyle="1" w:styleId="WW8Num4z1">
    <w:name w:val="WW8Num4z1"/>
    <w:rsid w:val="00DD7192"/>
    <w:rPr>
      <w:rFonts w:ascii="Courier New" w:eastAsia="Times New Roman" w:hAnsi="Courier New" w:cs="Courier New"/>
    </w:rPr>
  </w:style>
  <w:style w:type="character" w:customStyle="1" w:styleId="WW8Num4z3">
    <w:name w:val="WW8Num4z3"/>
    <w:rsid w:val="00DD7192"/>
    <w:rPr>
      <w:rFonts w:ascii="Symbol" w:eastAsia="Times New Roman" w:hAnsi="Symbol" w:cs="Times New Roman"/>
    </w:rPr>
  </w:style>
  <w:style w:type="character" w:customStyle="1" w:styleId="WW8Num6z0">
    <w:name w:val="WW8Num6z0"/>
    <w:rsid w:val="00DD7192"/>
    <w:rPr>
      <w:rFonts w:ascii="Verdana" w:eastAsia="Times New Roman" w:hAnsi="Verdana" w:cs="Verdana"/>
    </w:rPr>
  </w:style>
  <w:style w:type="character" w:customStyle="1" w:styleId="WW8Num7z0">
    <w:name w:val="WW8Num7z0"/>
    <w:rsid w:val="00DD7192"/>
    <w:rPr>
      <w:rFonts w:ascii="Times New Roman" w:eastAsia="Times New Roman" w:hAnsi="Times New Roman" w:cs="Times New Roman"/>
      <w:b/>
    </w:rPr>
  </w:style>
  <w:style w:type="character" w:customStyle="1" w:styleId="WW8Num9z0">
    <w:name w:val="WW8Num9z0"/>
    <w:rsid w:val="00DD7192"/>
    <w:rPr>
      <w:rFonts w:ascii="Verdana" w:eastAsia="Times New Roman" w:hAnsi="Verdana" w:cs="Verdana"/>
    </w:rPr>
  </w:style>
  <w:style w:type="character" w:customStyle="1" w:styleId="WW8Num10z0">
    <w:name w:val="WW8Num10z0"/>
    <w:rsid w:val="00DD7192"/>
    <w:rPr>
      <w:rFonts w:ascii="Wingdings" w:eastAsia="Times New Roman" w:hAnsi="Wingdings" w:cs="Times New Roman"/>
    </w:rPr>
  </w:style>
  <w:style w:type="character" w:customStyle="1" w:styleId="WW8Num10z1">
    <w:name w:val="WW8Num10z1"/>
    <w:rsid w:val="00DD7192"/>
    <w:rPr>
      <w:rFonts w:ascii="Courier New" w:eastAsia="Times New Roman" w:hAnsi="Courier New" w:cs="Courier New"/>
    </w:rPr>
  </w:style>
  <w:style w:type="character" w:customStyle="1" w:styleId="WW8Num10z3">
    <w:name w:val="WW8Num10z3"/>
    <w:rsid w:val="00DD7192"/>
    <w:rPr>
      <w:rFonts w:ascii="Symbol" w:eastAsia="Times New Roman" w:hAnsi="Symbol" w:cs="Times New Roman"/>
    </w:rPr>
  </w:style>
  <w:style w:type="character" w:customStyle="1" w:styleId="WW8Num11z0">
    <w:name w:val="WW8Num11z0"/>
    <w:rsid w:val="00DD7192"/>
    <w:rPr>
      <w:rFonts w:ascii="Times New Roman" w:eastAsia="Times New Roman" w:hAnsi="Times New Roman" w:cs="Times New Roman"/>
      <w:b w:val="0"/>
    </w:rPr>
  </w:style>
  <w:style w:type="character" w:customStyle="1" w:styleId="WW8NumSt2z0">
    <w:name w:val="WW8NumSt2z0"/>
    <w:rsid w:val="00DD7192"/>
    <w:rPr>
      <w:rFonts w:ascii="Verdana" w:eastAsia="Times New Roman" w:hAnsi="Verdana" w:cs="Verdana"/>
    </w:rPr>
  </w:style>
  <w:style w:type="character" w:customStyle="1" w:styleId="Heading1Char">
    <w:name w:val="Heading 1 Char"/>
    <w:rsid w:val="00DD7192"/>
    <w:rPr>
      <w:rFonts w:ascii="Cambria" w:eastAsia="Times New Roman" w:hAnsi="Cambria" w:cs="Times New Roman"/>
      <w:b/>
      <w:bCs/>
      <w:kern w:val="1"/>
      <w:sz w:val="32"/>
      <w:szCs w:val="32"/>
    </w:rPr>
  </w:style>
  <w:style w:type="character" w:customStyle="1" w:styleId="Heading2Char">
    <w:name w:val="Heading 2 Char"/>
    <w:rsid w:val="00DD7192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rsid w:val="00DD7192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rsid w:val="00DD7192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rsid w:val="00DD719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rsid w:val="00DD7192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rsid w:val="00DD719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rsid w:val="00DD719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erChar">
    <w:name w:val="Header Char"/>
    <w:rsid w:val="00DD7192"/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rsid w:val="00DD7192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rsid w:val="00DD7192"/>
    <w:rPr>
      <w:rFonts w:ascii="Times New Roman" w:eastAsia="Times New Roman" w:hAnsi="Times New Roman" w:cs="Times New Roman"/>
      <w:color w:val="0000FF"/>
      <w:u w:val="single"/>
    </w:rPr>
  </w:style>
  <w:style w:type="character" w:styleId="FollowedHyperlink">
    <w:name w:val="FollowedHyperlink"/>
    <w:rsid w:val="00DD7192"/>
    <w:rPr>
      <w:rFonts w:ascii="Times New Roman" w:eastAsia="Times New Roman" w:hAnsi="Times New Roman" w:cs="Times New Roman"/>
      <w:color w:val="800080"/>
      <w:u w:val="single"/>
    </w:rPr>
  </w:style>
  <w:style w:type="paragraph" w:styleId="BodyText">
    <w:name w:val="Body Text"/>
    <w:basedOn w:val="Normal"/>
    <w:rsid w:val="00DD7192"/>
    <w:pPr>
      <w:spacing w:after="120"/>
    </w:pPr>
  </w:style>
  <w:style w:type="paragraph" w:customStyle="1" w:styleId="Heading">
    <w:name w:val="Heading"/>
    <w:basedOn w:val="Normal"/>
    <w:next w:val="BodyText"/>
    <w:rsid w:val="00DD7192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List">
    <w:name w:val="List"/>
    <w:basedOn w:val="BodyText"/>
    <w:rsid w:val="00DD7192"/>
    <w:rPr>
      <w:rFonts w:cs="Mangal"/>
    </w:rPr>
  </w:style>
  <w:style w:type="paragraph" w:styleId="Caption">
    <w:name w:val="caption"/>
    <w:basedOn w:val="Normal"/>
    <w:qFormat/>
    <w:rsid w:val="00DD7192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rsid w:val="00DD7192"/>
    <w:pPr>
      <w:suppressLineNumbers/>
    </w:pPr>
    <w:rPr>
      <w:rFonts w:cs="Mangal"/>
    </w:rPr>
  </w:style>
  <w:style w:type="paragraph" w:styleId="Header">
    <w:name w:val="header"/>
    <w:basedOn w:val="Normal"/>
    <w:rsid w:val="00DD7192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rsid w:val="00DD7192"/>
    <w:pPr>
      <w:tabs>
        <w:tab w:val="center" w:pos="4680"/>
        <w:tab w:val="right" w:pos="9360"/>
      </w:tabs>
    </w:pPr>
  </w:style>
  <w:style w:type="paragraph" w:customStyle="1" w:styleId="Framecontents">
    <w:name w:val="Frame contents"/>
    <w:basedOn w:val="BodyText"/>
    <w:rsid w:val="00DD7192"/>
  </w:style>
  <w:style w:type="paragraph" w:customStyle="1" w:styleId="TableContents">
    <w:name w:val="Table Contents"/>
    <w:basedOn w:val="Normal"/>
    <w:rsid w:val="00DD7192"/>
    <w:pPr>
      <w:suppressLineNumbers/>
    </w:pPr>
  </w:style>
  <w:style w:type="paragraph" w:customStyle="1" w:styleId="TableHeading">
    <w:name w:val="Table Heading"/>
    <w:basedOn w:val="TableContents"/>
    <w:rsid w:val="00DD7192"/>
    <w:pPr>
      <w:jc w:val="center"/>
    </w:pPr>
    <w:rPr>
      <w:b/>
      <w:bCs/>
    </w:rPr>
  </w:style>
  <w:style w:type="paragraph" w:styleId="ListParagraph">
    <w:name w:val="List Paragraph"/>
    <w:basedOn w:val="Normal"/>
    <w:qFormat/>
    <w:rsid w:val="00DD7192"/>
    <w:pPr>
      <w:widowControl/>
      <w:suppressAutoHyphens w:val="0"/>
      <w:autoSpaceDE/>
      <w:spacing w:after="200" w:line="276" w:lineRule="auto"/>
      <w:ind w:left="720"/>
      <w:contextualSpacing/>
    </w:pPr>
    <w:rPr>
      <w:rFonts w:ascii="Calibri" w:hAnsi="Calibri" w:cs="Mangal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6B1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6B1A"/>
    <w:rPr>
      <w:rFonts w:ascii="Tahoma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footer" Target="footer2.xml" /><Relationship Id="rId11" Type="http://schemas.openxmlformats.org/officeDocument/2006/relationships/header" Target="header3.xml" /><Relationship Id="rId12" Type="http://schemas.openxmlformats.org/officeDocument/2006/relationships/footer" Target="footer3.xml" /><Relationship Id="rId13" Type="http://schemas.openxmlformats.org/officeDocument/2006/relationships/theme" Target="theme/theme1.xml" /><Relationship Id="rId14" Type="http://schemas.openxmlformats.org/officeDocument/2006/relationships/numbering" Target="numbering.xml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image" Target="media/image2.jpeg" /><Relationship Id="rId6" Type="http://schemas.openxmlformats.org/officeDocument/2006/relationships/image" Target="http://footmark.infoedge.com/apply/cvtracking?dtyp=docx_n&amp;userId=4cdaebbb3fd0cde170f3263ab72435812f4b88561ca75a48&amp;jobId=040322501630&amp;uid=649563990403225016301646757790&amp;docType=docx" TargetMode="External" /><Relationship Id="rId7" Type="http://schemas.openxmlformats.org/officeDocument/2006/relationships/header" Target="header1.xml" /><Relationship Id="rId8" Type="http://schemas.openxmlformats.org/officeDocument/2006/relationships/header" Target="header2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</dc:creator>
  <cp:lastModifiedBy>919835544378</cp:lastModifiedBy>
  <cp:revision>48</cp:revision>
  <cp:lastPrinted>1970-01-01T00:00:00Z</cp:lastPrinted>
  <dcterms:created xsi:type="dcterms:W3CDTF">2021-01-11T13:16:00Z</dcterms:created>
  <dcterms:modified xsi:type="dcterms:W3CDTF">2021-01-11T13:57:00Z</dcterms:modified>
</cp:coreProperties>
</file>