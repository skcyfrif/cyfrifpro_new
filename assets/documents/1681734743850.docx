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B259EC" w:rsidP="00A300C4" w14:paraId="609AE14C" w14:textId="77777777">
      <w:pPr>
        <w:autoSpaceDE w:val="0"/>
        <w:spacing w:after="0" w:line="240" w:lineRule="auto"/>
        <w:ind w:left="3828" w:hanging="3686"/>
        <w:rPr>
          <w:rFonts w:cs="Trebuchet MS"/>
          <w:b/>
          <w:bCs/>
          <w:color w:val="CC3333"/>
          <w:spacing w:val="-4"/>
          <w:sz w:val="40"/>
          <w:szCs w:val="40"/>
        </w:rPr>
      </w:pPr>
    </w:p>
    <w:p w:rsidR="00CB45F1" w:rsidP="00A300C4" w14:paraId="37C5FEAB" w14:textId="364DC567">
      <w:pPr>
        <w:autoSpaceDE w:val="0"/>
        <w:spacing w:after="0" w:line="240" w:lineRule="auto"/>
        <w:ind w:left="3828" w:hanging="3686"/>
      </w:pPr>
      <w:r>
        <w:rPr>
          <w:rFonts w:cs="Trebuchet MS"/>
          <w:b/>
          <w:bCs/>
          <w:color w:val="CC3333"/>
          <w:spacing w:val="-4"/>
          <w:sz w:val="40"/>
          <w:szCs w:val="40"/>
        </w:rPr>
        <w:t>DEEPAK PRADHAN</w:t>
      </w:r>
      <w:r>
        <w:rPr>
          <w:rFonts w:cs="Trebuchet MS"/>
          <w:b/>
          <w:bCs/>
          <w:color w:val="666666"/>
          <w:spacing w:val="-6"/>
          <w:sz w:val="40"/>
          <w:szCs w:val="40"/>
        </w:rPr>
        <w:t xml:space="preserve"> 17.0</w:t>
      </w:r>
      <w:r w:rsidR="001E56AB">
        <w:rPr>
          <w:rFonts w:cs="Trebuchet MS"/>
          <w:b/>
          <w:bCs/>
          <w:color w:val="666666"/>
          <w:spacing w:val="-6"/>
          <w:sz w:val="40"/>
          <w:szCs w:val="40"/>
        </w:rPr>
        <w:t>3</w:t>
      </w:r>
      <w:r>
        <w:rPr>
          <w:rFonts w:cs="Trebuchet MS"/>
          <w:b/>
          <w:bCs/>
          <w:color w:val="666666"/>
          <w:spacing w:val="-2"/>
          <w:sz w:val="40"/>
          <w:szCs w:val="40"/>
        </w:rPr>
        <w:t xml:space="preserve"> YRS EXP- Logistics, E-</w:t>
      </w:r>
      <w:r w:rsidR="00540FBE">
        <w:rPr>
          <w:rFonts w:cs="Trebuchet MS"/>
          <w:b/>
          <w:bCs/>
          <w:color w:val="666666"/>
          <w:spacing w:val="-2"/>
          <w:sz w:val="40"/>
          <w:szCs w:val="40"/>
        </w:rPr>
        <w:t>Commerce</w:t>
      </w:r>
      <w:r>
        <w:rPr>
          <w:rFonts w:cs="Trebuchet MS"/>
          <w:b/>
          <w:bCs/>
          <w:color w:val="666666"/>
          <w:spacing w:val="-2"/>
          <w:sz w:val="40"/>
          <w:szCs w:val="40"/>
        </w:rPr>
        <w:t>, Courier</w:t>
      </w:r>
      <w:r w:rsidR="00A300C4">
        <w:rPr>
          <w:rFonts w:cs="Trebuchet MS"/>
          <w:b/>
          <w:bCs/>
          <w:color w:val="666666"/>
          <w:spacing w:val="-2"/>
          <w:sz w:val="40"/>
          <w:szCs w:val="40"/>
        </w:rPr>
        <w:t xml:space="preserve">- </w:t>
      </w:r>
      <w:r>
        <w:rPr>
          <w:rFonts w:cs="Trebuchet MS"/>
          <w:b/>
          <w:bCs/>
          <w:color w:val="666666"/>
          <w:spacing w:val="-2"/>
          <w:sz w:val="40"/>
          <w:szCs w:val="40"/>
        </w:rPr>
        <w:t>Cargo, &amp; Warehousing.</w:t>
      </w:r>
    </w:p>
    <w:p w:rsidR="00B259EC" w:rsidP="00230416" w14:paraId="4C3C9404" w14:textId="33E01648">
      <w:pPr>
        <w:autoSpaceDE w:val="0"/>
        <w:spacing w:after="0" w:line="240" w:lineRule="auto"/>
        <w:ind w:left="3828" w:hanging="3544"/>
        <w:rPr>
          <w:rFonts w:cs="Trebuchet MS"/>
          <w:b/>
          <w:bCs/>
          <w:color w:val="000000"/>
          <w:spacing w:val="19"/>
          <w:sz w:val="24"/>
          <w:szCs w:val="24"/>
        </w:rPr>
      </w:pPr>
      <w:r>
        <w:rPr>
          <w:rFonts w:ascii="Trebuchet MS" w:eastAsia="Trebuchet MS" w:hAnsi="Trebuchet MS" w:cs="Trebuchet MS"/>
          <w:color w:val="000000"/>
          <w:spacing w:val="4"/>
          <w:sz w:val="19"/>
          <w:szCs w:val="19"/>
        </w:rPr>
        <w:t xml:space="preserve">           </w:t>
      </w:r>
      <w:r w:rsidR="0084301E">
        <w:rPr>
          <w:rFonts w:ascii="Trebuchet MS" w:eastAsia="Trebuchet MS" w:hAnsi="Trebuchet MS" w:cs="Trebuchet MS"/>
          <w:color w:val="000000"/>
          <w:spacing w:val="4"/>
          <w:sz w:val="19"/>
          <w:szCs w:val="19"/>
        </w:rPr>
        <w:t xml:space="preserve">    </w:t>
      </w:r>
      <w:r>
        <w:rPr>
          <w:rFonts w:cs="Trebuchet MS"/>
          <w:color w:val="000000"/>
          <w:spacing w:val="4"/>
          <w:sz w:val="20"/>
          <w:szCs w:val="20"/>
        </w:rPr>
        <w:t xml:space="preserve">5274, </w:t>
      </w:r>
      <w:r>
        <w:rPr>
          <w:rFonts w:cs="Trebuchet MS"/>
          <w:color w:val="000000"/>
          <w:spacing w:val="4"/>
          <w:sz w:val="20"/>
          <w:szCs w:val="20"/>
        </w:rPr>
        <w:t>Jharana</w:t>
      </w:r>
      <w:r>
        <w:rPr>
          <w:rFonts w:cs="Trebuchet MS"/>
          <w:color w:val="000000"/>
          <w:spacing w:val="4"/>
          <w:sz w:val="20"/>
          <w:szCs w:val="20"/>
        </w:rPr>
        <w:t xml:space="preserve"> </w:t>
      </w:r>
      <w:r>
        <w:rPr>
          <w:rFonts w:cs="Trebuchet MS"/>
          <w:color w:val="000000"/>
          <w:spacing w:val="4"/>
          <w:sz w:val="20"/>
          <w:szCs w:val="20"/>
        </w:rPr>
        <w:t>Sahi</w:t>
      </w:r>
      <w:r>
        <w:rPr>
          <w:rFonts w:cs="Trebuchet MS"/>
          <w:color w:val="000000"/>
          <w:spacing w:val="4"/>
          <w:sz w:val="20"/>
          <w:szCs w:val="20"/>
        </w:rPr>
        <w:t xml:space="preserve">, </w:t>
      </w:r>
      <w:r>
        <w:rPr>
          <w:rFonts w:cs="Trebuchet MS"/>
          <w:color w:val="000000"/>
          <w:spacing w:val="4"/>
          <w:sz w:val="20"/>
          <w:szCs w:val="20"/>
        </w:rPr>
        <w:t>Baragada</w:t>
      </w:r>
      <w:r>
        <w:rPr>
          <w:rFonts w:cs="Trebuchet MS"/>
          <w:color w:val="000000"/>
          <w:spacing w:val="4"/>
          <w:sz w:val="20"/>
          <w:szCs w:val="20"/>
        </w:rPr>
        <w:t xml:space="preserve"> Brit Colony, Bhubaneswar, Odisha</w:t>
      </w:r>
      <w:r>
        <w:rPr>
          <w:rFonts w:cs="Trebuchet MS"/>
          <w:color w:val="000000"/>
          <w:spacing w:val="5"/>
          <w:sz w:val="20"/>
          <w:szCs w:val="20"/>
        </w:rPr>
        <w:t>|</w:t>
      </w:r>
      <w:r>
        <w:rPr>
          <w:rFonts w:cs="Trebuchet MS"/>
          <w:color w:val="000000"/>
          <w:spacing w:val="-1"/>
          <w:sz w:val="20"/>
          <w:szCs w:val="20"/>
        </w:rPr>
        <w:t xml:space="preserve"> </w:t>
      </w:r>
      <w:r>
        <w:rPr>
          <w:rFonts w:cs="Trebuchet MS"/>
          <w:color w:val="000000"/>
          <w:spacing w:val="1"/>
          <w:sz w:val="20"/>
          <w:szCs w:val="20"/>
        </w:rPr>
        <w:t xml:space="preserve">C: </w:t>
      </w:r>
      <w:r>
        <w:rPr>
          <w:rFonts w:cs="Trebuchet MS"/>
          <w:color w:val="000000"/>
          <w:spacing w:val="9"/>
          <w:sz w:val="20"/>
          <w:szCs w:val="20"/>
        </w:rPr>
        <w:t>+91-9124377820, 8260281884</w:t>
      </w:r>
      <w:r>
        <w:rPr>
          <w:rFonts w:cs="Trebuchet MS"/>
          <w:color w:val="000000"/>
          <w:spacing w:val="3"/>
          <w:sz w:val="20"/>
          <w:szCs w:val="20"/>
        </w:rPr>
        <w:t xml:space="preserve"> |     </w:t>
      </w:r>
      <w:r>
        <w:rPr>
          <w:rFonts w:cs="Trebuchet MS"/>
          <w:color w:val="000000"/>
          <w:spacing w:val="3"/>
          <w:sz w:val="20"/>
          <w:szCs w:val="20"/>
        </w:rPr>
        <w:tab/>
      </w:r>
      <w:r>
        <w:rPr>
          <w:rFonts w:cs="Trebuchet MS"/>
          <w:color w:val="000000"/>
          <w:spacing w:val="3"/>
          <w:sz w:val="20"/>
          <w:szCs w:val="20"/>
        </w:rPr>
        <w:tab/>
        <w:t xml:space="preserve">         </w:t>
      </w:r>
      <w:hyperlink r:id="rId5" w:history="1">
        <w:r w:rsidRPr="00AA1F8B" w:rsidR="0084301E">
          <w:rPr>
            <w:rStyle w:val="Hyperlink"/>
            <w:rFonts w:cs="Trebuchet MS"/>
            <w:spacing w:val="4"/>
            <w:sz w:val="20"/>
            <w:szCs w:val="20"/>
          </w:rPr>
          <w:t>pradhan_deepak@yahoo.co.in</w:t>
        </w:r>
      </w:hyperlink>
    </w:p>
    <w:p w:rsidR="00CB45F1" w14:paraId="26EB343D" w14:textId="4B0745AE">
      <w:pPr>
        <w:autoSpaceDE w:val="0"/>
        <w:spacing w:after="0"/>
        <w:ind w:left="2880" w:hanging="288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69215</wp:posOffset>
                </wp:positionV>
                <wp:extent cx="7160260" cy="256540"/>
                <wp:effectExtent l="0" t="0" r="2540" b="0"/>
                <wp:wrapNone/>
                <wp:docPr id="16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 flipV="1">
                          <a:off x="0" y="0"/>
                          <a:ext cx="7160260" cy="256540"/>
                        </a:xfrm>
                        <a:custGeom>
                          <a:avLst/>
                          <a:gdLst>
                            <a:gd name="T0" fmla="*/ 11135 w 11150"/>
                            <a:gd name="T1" fmla="*/ 15 h 30"/>
                            <a:gd name="T2" fmla="*/ 15 w 11150"/>
                            <a:gd name="T3" fmla="*/ 15 h 3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30" w="11150" stroke="1">
                              <a:moveTo>
                                <a:pt x="1113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CC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5" o:spid="_x0000_s1026" style="width:563.8pt;height:20.2pt;margin-top:5.45pt;margin-left:-1.3pt;flip:y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52096" coordsize="11150,30" path="m11135,15l15,15e" filled="f" strokecolor="#c33" strokeweight="0.74pt">
                <v:stroke joinstyle="miter"/>
                <v:path arrowok="t" o:connecttype="custom" o:connectlocs="7150627,128270;9633,128270" o:connectangles="0,0"/>
              </v:shape>
            </w:pict>
          </mc:Fallback>
        </mc:AlternateConten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>Profile</w:t>
      </w:r>
      <w:r>
        <w:rPr>
          <w:b/>
          <w:bCs/>
          <w:sz w:val="24"/>
          <w:szCs w:val="24"/>
        </w:rPr>
        <w:t xml:space="preserve"> Summary</w:t>
      </w:r>
    </w:p>
    <w:p w:rsidR="00B259EC" w14:paraId="7108F116" w14:textId="77777777">
      <w:pPr>
        <w:autoSpaceDE w:val="0"/>
        <w:spacing w:after="0"/>
        <w:ind w:left="2880" w:hanging="2880"/>
      </w:pPr>
    </w:p>
    <w:p w:rsidR="00CB45F1" w:rsidP="00B259EC" w14:paraId="283FDAE2" w14:textId="17C646E5">
      <w:pPr>
        <w:autoSpaceDE w:val="0"/>
        <w:spacing w:after="0" w:line="200" w:lineRule="atLeast"/>
      </w:pP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Hands-on experience of </w:t>
      </w:r>
      <w:r w:rsidR="00A300C4">
        <w:rPr>
          <w:rFonts w:ascii="Cambria" w:eastAsia="Calibri" w:hAnsi="Cambria" w:cs="Cambria"/>
          <w:color w:val="000000"/>
          <w:spacing w:val="15"/>
          <w:sz w:val="20"/>
          <w:szCs w:val="20"/>
        </w:rPr>
        <w:t>B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2</w:t>
      </w:r>
      <w:r w:rsidR="00A300C4">
        <w:rPr>
          <w:rFonts w:ascii="Cambria" w:eastAsia="Calibri" w:hAnsi="Cambria" w:cs="Cambria"/>
          <w:color w:val="000000"/>
          <w:spacing w:val="15"/>
          <w:sz w:val="20"/>
          <w:szCs w:val="20"/>
        </w:rPr>
        <w:t>C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operations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>,</w:t>
      </w:r>
      <w:r w:rsidR="00A300C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First</w:t>
      </w:r>
      <w:r w:rsidR="005005E5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Mile HUB operations, </w:t>
      </w:r>
      <w:r w:rsidR="00B259EC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3PL Operation, </w:t>
      </w:r>
      <w:r w:rsidR="005005E5">
        <w:rPr>
          <w:rFonts w:ascii="Cambria" w:eastAsia="Calibri" w:hAnsi="Cambria" w:cs="Cambria"/>
          <w:color w:val="000000"/>
          <w:spacing w:val="15"/>
          <w:sz w:val="20"/>
          <w:szCs w:val="20"/>
        </w:rPr>
        <w:t>Mid Mile</w:t>
      </w:r>
      <w:r w:rsidR="00A300C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&amp; Last mile Operations</w:t>
      </w:r>
      <w:r w:rsidR="00B259EC">
        <w:rPr>
          <w:rFonts w:ascii="Cambria" w:eastAsia="Calibri" w:hAnsi="Cambria" w:cs="Cambria"/>
          <w:color w:val="000000"/>
          <w:spacing w:val="15"/>
          <w:sz w:val="20"/>
          <w:szCs w:val="20"/>
        </w:rPr>
        <w:t>, Line Haul Monitoring, Panning &amp; Control</w:t>
      </w:r>
      <w:r w:rsidR="006975A1"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Highly experienced in planning, supervising &amp; managing entire 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>first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, mid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&amp; last mile 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>operations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>. R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>esources planning for smooth functioning of all departments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Excellence in conceptualizing and effectuating measures in the operating procedures to optimize resource &amp; capacity utilization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E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xpertly </w:t>
      </w:r>
      <w:r w:rsidRPr="00D11827" w:rsidR="002572FF">
        <w:rPr>
          <w:rFonts w:ascii="Cambria" w:eastAsia="Calibri" w:hAnsi="Cambria" w:cs="Cambria"/>
          <w:color w:val="000000"/>
          <w:spacing w:val="15"/>
          <w:sz w:val="20"/>
          <w:szCs w:val="20"/>
        </w:rPr>
        <w:t>analyzing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space allocation with respect to the </w:t>
      </w:r>
      <w:r w:rsidR="00A77333">
        <w:rPr>
          <w:rFonts w:ascii="Cambria" w:eastAsia="Calibri" w:hAnsi="Cambria" w:cs="Cambria"/>
          <w:color w:val="000000"/>
          <w:spacing w:val="15"/>
          <w:sz w:val="20"/>
          <w:szCs w:val="20"/>
        </w:rPr>
        <w:t>projected volume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>, stock capacity &amp; season Exceptional capability</w:t>
      </w:r>
      <w:r w:rsidR="00BA5EAA">
        <w:rPr>
          <w:rFonts w:ascii="Cambria" w:eastAsia="Calibri" w:hAnsi="Cambria" w:cs="Cambria"/>
          <w:color w:val="000000"/>
          <w:spacing w:val="15"/>
          <w:sz w:val="20"/>
          <w:szCs w:val="20"/>
        </w:rPr>
        <w:t>. E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nsuring that all the 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SOP’S are adhered properly.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Resourceful in providing valuable suggestions for efficiency enhancement in material </w:t>
      </w:r>
      <w:r w:rsidR="00BA5EAA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handling &amp; 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>managem</w:t>
      </w:r>
      <w:r w:rsidR="00BA5EAA">
        <w:rPr>
          <w:rFonts w:ascii="Cambria" w:eastAsia="Calibri" w:hAnsi="Cambria" w:cs="Cambria"/>
          <w:color w:val="000000"/>
          <w:spacing w:val="15"/>
          <w:sz w:val="20"/>
          <w:szCs w:val="20"/>
        </w:rPr>
        <w:t>ent.</w:t>
      </w:r>
      <w:r w:rsidRP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Expertise in Managing Complete Channel Operations, with capability to build professional rapport, effectively lead a team and positively influence diverse groups. </w:t>
      </w:r>
    </w:p>
    <w:p w:rsidR="00D736DA" w14:paraId="2968B2BB" w14:textId="13E6C80F">
      <w:pPr>
        <w:autoSpaceDE w:val="0"/>
        <w:spacing w:after="0" w:line="200" w:lineRule="atLeast"/>
        <w:ind w:right="540"/>
        <w:jc w:val="both"/>
        <w:rPr>
          <w:rFonts w:cs="Trebuchet MS"/>
          <w:b/>
          <w:bCs/>
          <w:color w:val="000000"/>
          <w:spacing w:val="19"/>
          <w:sz w:val="24"/>
          <w:szCs w:val="24"/>
        </w:rPr>
      </w:pPr>
      <w:r w:rsidRPr="00D1182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94615</wp:posOffset>
                </wp:positionV>
                <wp:extent cx="7226300" cy="514350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7226300" cy="514350"/>
                        </a:xfrm>
                        <a:custGeom>
                          <a:avLst/>
                          <a:gdLst>
                            <a:gd name="T0" fmla="*/ 11135 w 11150"/>
                            <a:gd name="T1" fmla="*/ 15 h 30"/>
                            <a:gd name="T2" fmla="*/ 15 w 11150"/>
                            <a:gd name="T3" fmla="*/ 15 h 3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30" w="11150" stroke="1">
                              <a:moveTo>
                                <a:pt x="1113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CC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1" o:spid="_x0000_s1027" style="width:569pt;height:40.5pt;margin-top:7.45pt;margin-left:-1.25pt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50048" coordsize="11150,30" path="m11135,15l15,15e" filled="f" strokecolor="#c33" strokeweight="0.74pt">
                <v:stroke joinstyle="miter"/>
                <v:path arrowok="t" o:connecttype="custom" o:connectlocs="7216579,257175;9721,257175" o:connectangles="0,0"/>
              </v:shape>
            </w:pict>
          </mc:Fallback>
        </mc:AlternateContent>
      </w:r>
    </w:p>
    <w:p w:rsidR="00CB45F1" w14:paraId="34BCD7F5" w14:textId="7F15C0C4">
      <w:pPr>
        <w:autoSpaceDE w:val="0"/>
        <w:spacing w:after="0" w:line="200" w:lineRule="atLeast"/>
        <w:ind w:right="540"/>
        <w:jc w:val="both"/>
        <w:rPr>
          <w:rFonts w:cs="Trebuchet MS"/>
          <w:b/>
          <w:bCs/>
          <w:color w:val="000000"/>
          <w:spacing w:val="19"/>
          <w:sz w:val="24"/>
          <w:szCs w:val="24"/>
        </w:rPr>
      </w:pPr>
      <w:r>
        <w:rPr>
          <w:rFonts w:cs="Trebuchet MS"/>
          <w:b/>
          <w:bCs/>
          <w:color w:val="000000"/>
          <w:spacing w:val="19"/>
          <w:sz w:val="24"/>
          <w:szCs w:val="24"/>
        </w:rPr>
        <w:t>Highlights</w:t>
      </w:r>
    </w:p>
    <w:p w:rsidR="00B259EC" w14:paraId="00910F13" w14:textId="77777777">
      <w:pPr>
        <w:autoSpaceDE w:val="0"/>
        <w:spacing w:after="0" w:line="200" w:lineRule="atLeast"/>
        <w:ind w:right="540"/>
        <w:jc w:val="both"/>
      </w:pPr>
    </w:p>
    <w:p w:rsidR="005005E5" w:rsidP="00D11827" w14:paraId="21A81CE2" w14:textId="0870AEB7">
      <w:pPr>
        <w:autoSpaceDE w:val="0"/>
        <w:spacing w:after="0" w:line="200" w:lineRule="atLeast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B</w:t>
      </w:r>
      <w:r w:rsidR="00D736DA">
        <w:rPr>
          <w:rFonts w:ascii="Cambria" w:eastAsia="Calibri" w:hAnsi="Cambria" w:cs="Cambria"/>
          <w:color w:val="000000"/>
          <w:spacing w:val="15"/>
          <w:sz w:val="20"/>
          <w:szCs w:val="20"/>
        </w:rPr>
        <w:t>2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C </w:t>
      </w:r>
      <w:r w:rsidR="00B259EC">
        <w:rPr>
          <w:rFonts w:ascii="Cambria" w:eastAsia="Calibri" w:hAnsi="Cambria" w:cs="Cambria"/>
          <w:color w:val="000000"/>
          <w:spacing w:val="15"/>
          <w:sz w:val="20"/>
          <w:szCs w:val="20"/>
        </w:rPr>
        <w:t>O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perations</w:t>
      </w:r>
    </w:p>
    <w:p w:rsidR="00B259EC" w:rsidP="00D11827" w14:paraId="695DFB45" w14:textId="65EB5F2C">
      <w:pPr>
        <w:autoSpaceDE w:val="0"/>
        <w:spacing w:after="0" w:line="200" w:lineRule="atLeast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3PL Operation &amp; 3PL Vendor Management</w:t>
      </w:r>
    </w:p>
    <w:p w:rsidR="00B259EC" w:rsidP="00D11827" w14:paraId="11AEF9C6" w14:textId="0B155B8A">
      <w:pPr>
        <w:autoSpaceDE w:val="0"/>
        <w:spacing w:after="0" w:line="200" w:lineRule="atLeast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Line Haul Monitoring, Panning &amp; Control</w:t>
      </w:r>
    </w:p>
    <w:p w:rsidR="005005E5" w:rsidP="00D11827" w14:paraId="550C481B" w14:textId="5DB88959">
      <w:pPr>
        <w:autoSpaceDE w:val="0"/>
        <w:spacing w:after="0" w:line="200" w:lineRule="atLeast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First Mile HUB operations, Mid Mile &amp; Last mile Operations</w:t>
      </w:r>
    </w:p>
    <w:p w:rsidR="00CB45F1" w:rsidP="00D11827" w14:paraId="4BB5B343" w14:textId="04D4B544">
      <w:pPr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Cost</w:t>
      </w:r>
      <w:r w:rsidR="006975A1">
        <w:rPr>
          <w:rFonts w:ascii="Cambria" w:eastAsia="Calibri" w:hAnsi="Cambria" w:cs="Cambria"/>
          <w:color w:val="000000"/>
          <w:spacing w:val="15"/>
          <w:sz w:val="20"/>
          <w:szCs w:val="20"/>
        </w:rPr>
        <w:t>,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Revenue</w:t>
      </w:r>
      <w:r w:rsidR="006975A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&amp; Productivity analysis with correlation of operation excellence</w:t>
      </w:r>
    </w:p>
    <w:p w:rsidR="00CB45F1" w:rsidP="00D11827" w14:paraId="14AAE257" w14:textId="3E0E3F3E">
      <w:pPr>
        <w:tabs>
          <w:tab w:val="left" w:pos="5124"/>
          <w:tab w:val="left" w:pos="5125"/>
          <w:tab w:val="left" w:pos="5129"/>
          <w:tab w:val="left" w:pos="5130"/>
          <w:tab w:val="left" w:pos="513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Strategic Sourcing. Data analysis, Expense control, Time Management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br/>
        <w:t>Vendor development, Vendor Negotiation</w:t>
      </w:r>
    </w:p>
    <w:p w:rsidR="00CB45F1" w:rsidP="00D11827" w14:paraId="7AB9E4A4" w14:textId="461C3C67">
      <w:pPr>
        <w:tabs>
          <w:tab w:val="left" w:pos="5124"/>
          <w:tab w:val="left" w:pos="5125"/>
          <w:tab w:val="left" w:pos="5129"/>
          <w:tab w:val="left" w:pos="5130"/>
          <w:tab w:val="left" w:pos="513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HUB Operations Control, Man day’s optimum utilization &amp; analysis</w:t>
      </w:r>
    </w:p>
    <w:p w:rsidR="00CB45F1" w:rsidP="00D11827" w14:paraId="48855AE4" w14:textId="4E11AA58">
      <w:pPr>
        <w:tabs>
          <w:tab w:val="left" w:pos="5124"/>
          <w:tab w:val="left" w:pos="5125"/>
          <w:tab w:val="left" w:pos="5129"/>
          <w:tab w:val="left" w:pos="5130"/>
          <w:tab w:val="left" w:pos="513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Trend Analysis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>,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future threat &amp; opportunity analysis basing on present trend</w:t>
      </w:r>
    </w:p>
    <w:p w:rsidR="00CB45F1" w:rsidP="007C6E4D" w14:paraId="031D6B96" w14:textId="2EE58563">
      <w:pPr>
        <w:tabs>
          <w:tab w:val="left" w:pos="5124"/>
          <w:tab w:val="left" w:pos="5125"/>
          <w:tab w:val="left" w:pos="5129"/>
          <w:tab w:val="left" w:pos="5130"/>
          <w:tab w:val="left" w:pos="5131"/>
        </w:tabs>
        <w:autoSpaceDE w:val="0"/>
        <w:spacing w:after="0" w:line="200" w:lineRule="atLeast"/>
        <w:rPr>
          <w:rFonts w:cs="Calibri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Risk Management, Bench-marking Best Practices CRM, SRM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, 5S, Kaizen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br/>
        <w:t>HUB Operation Management, Manpower Management</w:t>
      </w:r>
    </w:p>
    <w:p w:rsidR="00D736DA" w14:paraId="0DA456F4" w14:textId="77777777">
      <w:pPr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</w:p>
    <w:p w:rsidR="00B259EC" w14:paraId="7A9AB13C" w14:textId="77777777">
      <w:pPr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111760</wp:posOffset>
                </wp:positionV>
                <wp:extent cx="6877050" cy="177800"/>
                <wp:effectExtent l="0" t="0" r="19050" b="0"/>
                <wp:wrapNone/>
                <wp:docPr id="14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877050" cy="177800"/>
                        </a:xfrm>
                        <a:custGeom>
                          <a:avLst/>
                          <a:gdLst>
                            <a:gd name="T0" fmla="*/ 11135 w 11150"/>
                            <a:gd name="T1" fmla="*/ 15 h 30"/>
                            <a:gd name="T2" fmla="*/ 15 w 11150"/>
                            <a:gd name="T3" fmla="*/ 15 h 3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30" w="11150" stroke="1">
                              <a:moveTo>
                                <a:pt x="1113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CC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6" o:spid="_x0000_s1028" style="width:541.5pt;height:14pt;margin-top:8.8pt;margin-left:0.7pt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45952" coordsize="11150,30" path="m11135,15l15,15e" filled="f" strokecolor="#c33" strokeweight="0.74pt">
                <v:stroke joinstyle="miter"/>
                <v:path arrowok="t" o:connecttype="custom" o:connectlocs="6867798,88900;9252,88900" o:connectangles="0,0"/>
              </v:shape>
            </w:pict>
          </mc:Fallback>
        </mc:AlternateContent>
      </w:r>
      <w:r w:rsidR="00FC3BCC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3471545</wp:posOffset>
                </wp:positionH>
                <wp:positionV relativeFrom="page">
                  <wp:posOffset>2413000</wp:posOffset>
                </wp:positionV>
                <wp:extent cx="12700" cy="1485900"/>
                <wp:effectExtent l="0" t="0" r="6350" b="0"/>
                <wp:wrapNone/>
                <wp:docPr id="1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2700" cy="1485900"/>
                        </a:xfrm>
                        <a:custGeom>
                          <a:avLst/>
                          <a:gdLst>
                            <a:gd name="T0" fmla="*/ 0 w 20"/>
                            <a:gd name="T1" fmla="*/ 0 h 2340"/>
                            <a:gd name="T2" fmla="*/ 20 w 20"/>
                            <a:gd name="T3" fmla="*/ 0 h 2340"/>
                            <a:gd name="T4" fmla="*/ 20 w 20"/>
                            <a:gd name="T5" fmla="*/ 2340 h 2340"/>
                            <a:gd name="T6" fmla="*/ 0 w 20"/>
                            <a:gd name="T7" fmla="*/ 2340 h 234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fill="norm" h="2340" w="20" stroke="1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2340"/>
                              </a:lnTo>
                              <a:lnTo>
                                <a:pt x="0" y="2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ffectLst/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2" o:spid="_x0000_s1029" style="width:1pt;height:117pt;margin-top:190pt;margin-left:273.3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none;position:absolute;visibility:visible;v-text-anchor:middle;z-index:-251654144" coordsize="20,2340" path="m,l20,l20,2340l,2340,,xe" fillcolor="#fefdfd" stroked="f" strokecolor="#3465a4">
                <v:path arrowok="t" o:connecttype="custom" o:connectlocs="0,0;12700,0;12700,1485900;0,1485900" o:connectangles="0,0,0,0"/>
              </v:shape>
            </w:pict>
          </mc:Fallback>
        </mc:AlternateContent>
      </w:r>
      <w:r w:rsidR="00CB45F1">
        <w:rPr>
          <w:rFonts w:cs="Trebuchet MS"/>
          <w:b/>
          <w:bCs/>
          <w:color w:val="000000"/>
          <w:spacing w:val="19"/>
          <w:sz w:val="24"/>
          <w:szCs w:val="24"/>
        </w:rPr>
        <w:t xml:space="preserve">Chronology </w:t>
      </w:r>
    </w:p>
    <w:p w:rsidR="00CB45F1" w14:paraId="1AB50986" w14:textId="57FC06B8">
      <w:pPr>
        <w:autoSpaceDE w:val="0"/>
        <w:spacing w:after="0" w:line="200" w:lineRule="atLeast"/>
      </w:pP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>
        <w:rPr>
          <w:rFonts w:cs="Calibri"/>
          <w:bCs/>
          <w:color w:val="000000"/>
          <w:spacing w:val="-1"/>
          <w:sz w:val="20"/>
          <w:szCs w:val="20"/>
        </w:rPr>
        <w:t xml:space="preserve">                         </w:t>
      </w:r>
    </w:p>
    <w:p w:rsidR="00CB45F1" w14:paraId="2E3B1DB8" w14:textId="0D570EA2">
      <w:pPr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Manager HUB 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>Incharge</w:t>
      </w:r>
      <w:r w:rsidR="00C97B9F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>MH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Operation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Instakart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Services Pvt Ltd</w:t>
      </w:r>
      <w:r w:rsidR="00C97B9F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(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Myntra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Division)   </w:t>
      </w:r>
      <w:r w:rsidR="00725B9D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920787">
        <w:rPr>
          <w:rFonts w:ascii="Cambria" w:eastAsia="Calibri" w:hAnsi="Cambria" w:cs="Cambria"/>
          <w:color w:val="000000"/>
          <w:spacing w:val="15"/>
          <w:sz w:val="20"/>
          <w:szCs w:val="20"/>
        </w:rPr>
        <w:t>Dec 2019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till date</w:t>
      </w:r>
    </w:p>
    <w:p w:rsidR="00CB45F1" w14:paraId="09FC4B6B" w14:textId="019B6030">
      <w:pPr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Deputy Manager (1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  <w:vertAlign w:val="superscript"/>
        </w:rPr>
        <w:t>st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Mile &amp; Last Mile) Operation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XpressBees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, Odisha                           Feb 2019 till Nov 2019</w:t>
      </w:r>
    </w:p>
    <w:p w:rsidR="00CB45F1" w14:paraId="2EE5F6A1" w14:textId="3BB8B0E3">
      <w:pPr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State Manager-DGM (Cash logistic Management)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WSG, (Jharkhand &amp;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Bihar)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          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May 2018 till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>Jan 2019</w:t>
      </w:r>
    </w:p>
    <w:p w:rsidR="00CB45F1" w14:paraId="47333F27" w14:textId="3766BE1F">
      <w:pPr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State Operation Manager (Cash logistic Management)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WSG, Jharkhand &amp; Bihar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ab/>
        <w:t xml:space="preserve">         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Jun 2016 till Apr 2018</w:t>
      </w:r>
    </w:p>
    <w:p w:rsidR="00CB45F1" w14:paraId="140A8BA5" w14:textId="060C3152">
      <w:pPr>
        <w:tabs>
          <w:tab w:val="left" w:pos="8790"/>
        </w:tabs>
        <w:autoSpaceDE w:val="0"/>
        <w:spacing w:after="107" w:line="200" w:lineRule="atLeast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Assistant Manager, (Logistic &amp; Store Management)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OLL, Odisha, India                          Feb 2014 till May 2016</w:t>
      </w:r>
      <w:r w:rsidR="007C6E4D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Area Manager, (Logistics &amp; 3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vertAlign w:val="superscript"/>
        </w:rPr>
        <w:t>rd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party Store Management) - OEL, Odisha, India</w:t>
      </w:r>
      <w:r w:rsidR="00D11827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            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Sep 2011till </w:t>
      </w:r>
      <w:r w:rsidR="005741A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Jan</w:t>
      </w:r>
      <w:r w:rsidR="005741A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2014 Cargo Executive, (Logistics &amp; Cargo Management) - KFA Ltd. Odisha, India</w:t>
      </w:r>
      <w:r w:rsidR="005741A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                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May 2010 till Aug2011 </w:t>
      </w:r>
      <w:r>
        <w:rPr>
          <w:rFonts w:ascii="Cambria" w:eastAsia="Calibri" w:hAnsi="Cambria" w:cs="Cambria"/>
          <w:color w:val="000000"/>
          <w:spacing w:val="15"/>
          <w:sz w:val="18"/>
          <w:szCs w:val="18"/>
        </w:rPr>
        <w:t>Channel Sales Executive, (international Cargo Management)</w:t>
      </w:r>
      <w:r w:rsidR="001E56AB">
        <w:rPr>
          <w:rFonts w:ascii="Cambria" w:eastAsia="Calibri" w:hAnsi="Cambria" w:cs="Cambria"/>
          <w:color w:val="000000"/>
          <w:spacing w:val="15"/>
          <w:sz w:val="18"/>
          <w:szCs w:val="18"/>
        </w:rPr>
        <w:t xml:space="preserve"> - </w:t>
      </w:r>
      <w:r>
        <w:rPr>
          <w:rFonts w:ascii="Cambria" w:eastAsia="Calibri" w:hAnsi="Cambria" w:cs="Cambria"/>
          <w:color w:val="000000"/>
          <w:spacing w:val="15"/>
          <w:sz w:val="18"/>
          <w:szCs w:val="18"/>
        </w:rPr>
        <w:t>TNT India Pvt. Ltd</w:t>
      </w:r>
      <w:r w:rsidR="001E56AB">
        <w:rPr>
          <w:rFonts w:ascii="Cambria" w:eastAsia="Calibri" w:hAnsi="Cambria" w:cs="Cambria"/>
          <w:color w:val="000000"/>
          <w:spacing w:val="15"/>
          <w:sz w:val="18"/>
          <w:szCs w:val="18"/>
        </w:rPr>
        <w:t xml:space="preserve">                     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May 2007 till Apr2010  MSR-NT, (Gov Sales) - Exide Industries Limited, Odisha, India                                        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Jul  200</w:t>
      </w:r>
      <w:r w:rsidR="001E56AB">
        <w:rPr>
          <w:rFonts w:ascii="Cambria" w:eastAsia="Calibri" w:hAnsi="Cambria" w:cs="Cambria"/>
          <w:color w:val="000000"/>
          <w:spacing w:val="15"/>
          <w:sz w:val="20"/>
          <w:szCs w:val="20"/>
        </w:rPr>
        <w:t>5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till  Apr 2007</w:t>
      </w:r>
    </w:p>
    <w:p w:rsidR="00CB45F1" w14:paraId="739BEF90" w14:textId="1B8E41C9">
      <w:pPr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179705</wp:posOffset>
                </wp:positionV>
                <wp:extent cx="7141210" cy="4445"/>
                <wp:effectExtent l="0" t="0" r="1270" b="17780"/>
                <wp:wrapNone/>
                <wp:docPr id="1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141210" cy="444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3" o:spid="_x0000_s1030" type="#_x0000_t32" style="width:562.3pt;height:0.35pt;margin-top:14.15pt;margin-left:0.25pt;mso-height-percent:0;mso-height-relative:page;mso-width-percent:0;mso-width-relative:page;mso-wrap-distance-bottom:0;mso-wrap-distance-left:9pt;mso-wrap-distance-right:9pt;mso-wrap-distance-top:0;mso-wrap-style:square;position:absolute;visibility:visible;z-index:251674624" strokecolor="red" strokeweight="0.74pt">
                <v:stroke joinstyle="miter"/>
              </v:shape>
            </w:pict>
          </mc:Fallback>
        </mc:AlternateConten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>Education</w:t>
      </w:r>
    </w:p>
    <w:p w:rsidR="00B259EC" w14:paraId="3B7E8094" w14:textId="77777777">
      <w:pPr>
        <w:autoSpaceDE w:val="0"/>
        <w:spacing w:after="0" w:line="200" w:lineRule="atLeast"/>
      </w:pPr>
    </w:p>
    <w:p w:rsidR="00CB45F1" w:rsidP="00EE3C25" w14:paraId="4042511D" w14:textId="01D19847">
      <w:pPr>
        <w:tabs>
          <w:tab w:val="left" w:pos="1089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Master of Business Administration, HR &amp; Mkt.                                                                     2003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br/>
        <w:t>CSM-IGS, TASMAC PUNE</w:t>
      </w:r>
    </w:p>
    <w:p w:rsidR="00CB45F1" w14:paraId="4B2E8B4B" w14:textId="77777777">
      <w:pPr>
        <w:tabs>
          <w:tab w:val="left" w:pos="10891"/>
        </w:tabs>
        <w:autoSpaceDE w:val="0"/>
        <w:spacing w:after="0" w:line="200" w:lineRule="atLeast"/>
        <w:ind w:left="1403"/>
        <w:rPr>
          <w:rFonts w:ascii="Cambria" w:eastAsia="Calibri" w:hAnsi="Cambria" w:cs="Cambria"/>
          <w:color w:val="000000"/>
          <w:spacing w:val="15"/>
          <w:sz w:val="20"/>
          <w:szCs w:val="20"/>
        </w:rPr>
      </w:pPr>
    </w:p>
    <w:p w:rsidR="00CB45F1" w:rsidP="00EE3C25" w14:paraId="53A29A35" w14:textId="5FD923BB">
      <w:pPr>
        <w:tabs>
          <w:tab w:val="left" w:pos="1089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Bachelor of Science </w:t>
      </w:r>
      <w:r w:rsidR="00C04747">
        <w:rPr>
          <w:rFonts w:ascii="Cambria" w:eastAsia="Calibri" w:hAnsi="Cambria" w:cs="Cambria"/>
          <w:color w:val="000000"/>
          <w:spacing w:val="15"/>
          <w:sz w:val="20"/>
          <w:szCs w:val="20"/>
        </w:rPr>
        <w:t>(+3 B.S.C</w:t>
      </w:r>
      <w:r w:rsidR="00775059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)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 </w:t>
      </w:r>
      <w:r w:rsidR="005741A4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                                                                                         1999</w:t>
      </w:r>
    </w:p>
    <w:p w:rsidR="00CB45F1" w:rsidP="00EE3C25" w14:paraId="2002B48E" w14:textId="77777777">
      <w:pPr>
        <w:tabs>
          <w:tab w:val="left" w:pos="10891"/>
        </w:tabs>
        <w:autoSpaceDE w:val="0"/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Utkal University - Bhubaneswar, Odisha, India</w:t>
      </w:r>
    </w:p>
    <w:p w:rsidR="00B259EC" w:rsidP="001E56AB" w14:paraId="5639EC06" w14:textId="77777777">
      <w:pPr>
        <w:tabs>
          <w:tab w:val="left" w:pos="1700"/>
        </w:tabs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</w:p>
    <w:p w:rsidR="00CB45F1" w:rsidP="001E56AB" w14:paraId="667FD413" w14:textId="0AC89E33">
      <w:pPr>
        <w:tabs>
          <w:tab w:val="left" w:pos="1700"/>
        </w:tabs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  <w:r w:rsidRPr="00D736DA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7080250" cy="285750"/>
                <wp:effectExtent l="0" t="0" r="6985" b="0"/>
                <wp:wrapNone/>
                <wp:docPr id="1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7080250" cy="285750"/>
                        </a:xfrm>
                        <a:custGeom>
                          <a:avLst/>
                          <a:gdLst>
                            <a:gd name="T0" fmla="*/ 11135 w 11150"/>
                            <a:gd name="T1" fmla="*/ 15 h 30"/>
                            <a:gd name="T2" fmla="*/ 15 w 11150"/>
                            <a:gd name="T3" fmla="*/ 15 h 3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30" w="11150" stroke="1">
                              <a:moveTo>
                                <a:pt x="1113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CC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7" o:spid="_x0000_s1031" style="width:557.5pt;height:22.5pt;margin-top:4.5pt;margin-left:0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48000" coordsize="11150,30" path="m11135,15l15,15e" filled="f" strokecolor="#c33" strokeweight="0.74pt">
                <v:stroke joinstyle="miter"/>
                <v:path arrowok="t" o:connecttype="custom" o:connectlocs="7070725,142875;9525,142875" o:connectangles="0,0"/>
              </v:shape>
            </w:pict>
          </mc:Fallback>
        </mc:AlternateContent>
      </w:r>
      <w:r w:rsidR="00230416">
        <w:rPr>
          <w:rFonts w:cs="Trebuchet MS"/>
          <w:b/>
          <w:bCs/>
          <w:color w:val="000000"/>
          <w:spacing w:val="19"/>
          <w:sz w:val="24"/>
          <w:szCs w:val="24"/>
        </w:rPr>
        <w:t>E</w:t>
      </w:r>
      <w:r w:rsidRPr="00D736DA">
        <w:rPr>
          <w:rFonts w:cs="Trebuchet MS"/>
          <w:b/>
          <w:bCs/>
          <w:color w:val="000000"/>
          <w:spacing w:val="19"/>
          <w:sz w:val="24"/>
          <w:szCs w:val="24"/>
        </w:rPr>
        <w:t>xperience</w:t>
      </w:r>
    </w:p>
    <w:p w:rsidR="00B259EC" w:rsidRPr="00D736DA" w:rsidP="001E56AB" w14:paraId="45E229A9" w14:textId="77777777">
      <w:pPr>
        <w:tabs>
          <w:tab w:val="left" w:pos="1700"/>
        </w:tabs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</w:p>
    <w:p w:rsidR="00803F0D" w:rsidP="002C453C" w14:paraId="71732B94" w14:textId="27A0E4FC">
      <w:pPr>
        <w:autoSpaceDE w:val="0"/>
        <w:spacing w:after="47" w:line="200" w:lineRule="atLeast"/>
      </w:pPr>
      <w:r w:rsidRPr="004D04C5">
        <w:rPr>
          <w:rFonts w:cs="Trebuchet MS"/>
          <w:color w:val="000000"/>
          <w:spacing w:val="19"/>
          <w:sz w:val="20"/>
          <w:szCs w:val="20"/>
        </w:rPr>
        <w:t>Managr</w:t>
      </w:r>
      <w:r w:rsidRPr="004D04C5">
        <w:rPr>
          <w:rFonts w:cs="Trebuchet MS"/>
          <w:color w:val="000000"/>
          <w:spacing w:val="19"/>
          <w:sz w:val="20"/>
          <w:szCs w:val="20"/>
        </w:rPr>
        <w:t xml:space="preserve"> HUB </w:t>
      </w:r>
      <w:r w:rsidRPr="004D04C5">
        <w:rPr>
          <w:rFonts w:cs="Trebuchet MS"/>
          <w:color w:val="000000"/>
          <w:spacing w:val="19"/>
          <w:sz w:val="20"/>
          <w:szCs w:val="20"/>
        </w:rPr>
        <w:t>Head( Odisha</w:t>
      </w:r>
      <w:r w:rsidRPr="004D04C5" w:rsidR="00D736DA">
        <w:rPr>
          <w:rFonts w:cs="Trebuchet MS"/>
          <w:color w:val="000000"/>
          <w:spacing w:val="19"/>
          <w:sz w:val="20"/>
          <w:szCs w:val="20"/>
        </w:rPr>
        <w:t xml:space="preserve"> </w:t>
      </w:r>
      <w:r w:rsidRPr="004D04C5">
        <w:rPr>
          <w:rFonts w:cs="Trebuchet MS"/>
          <w:color w:val="000000"/>
          <w:spacing w:val="19"/>
          <w:sz w:val="20"/>
          <w:szCs w:val="20"/>
        </w:rPr>
        <w:t>)First Mile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ab/>
        <w:t xml:space="preserve">                              </w:t>
      </w:r>
      <w:r w:rsidR="002C453C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</w:t>
      </w:r>
      <w:r w:rsidR="00D736DA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Dec 2019 till </w:t>
      </w:r>
      <w:r w:rsidR="00D736DA"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date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ab/>
        <w:t xml:space="preserve"> 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Instakart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 Services Pvt Ltd( Myntra Div</w:t>
      </w:r>
      <w:r w:rsidR="00B259EC"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ision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).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                                                    </w:t>
      </w:r>
    </w:p>
    <w:p w:rsidR="00CB45F1" w:rsidRPr="004D04C5" w:rsidP="0059749E" w14:paraId="6A5BAE3F" w14:textId="2BB81C45">
      <w:pPr>
        <w:pStyle w:val="BodyText"/>
        <w:spacing w:after="0"/>
        <w:ind w:left="284" w:hanging="284"/>
        <w:jc w:val="both"/>
        <w:rPr>
          <w:rFonts w:cs="Trebuchet MS"/>
          <w:color w:val="000000"/>
          <w:spacing w:val="19"/>
          <w:sz w:val="24"/>
          <w:szCs w:val="24"/>
        </w:rPr>
      </w:pPr>
      <w:r w:rsidRPr="004D04C5">
        <w:rPr>
          <w:rFonts w:cs="Trebuchet MS"/>
          <w:color w:val="000000"/>
          <w:spacing w:val="19"/>
          <w:sz w:val="24"/>
          <w:szCs w:val="24"/>
          <w:u w:val="single"/>
        </w:rPr>
        <w:t>Job Profile</w:t>
      </w:r>
      <w:r w:rsidRPr="004D04C5">
        <w:rPr>
          <w:rFonts w:cs="Trebuchet MS"/>
          <w:color w:val="000000"/>
          <w:spacing w:val="19"/>
          <w:sz w:val="24"/>
          <w:szCs w:val="24"/>
          <w:u w:val="single"/>
        </w:rPr>
        <w:t>:</w:t>
      </w:r>
      <w:r w:rsidRPr="004D04C5">
        <w:rPr>
          <w:rFonts w:cs="Trebuchet MS"/>
          <w:color w:val="000000"/>
          <w:spacing w:val="19"/>
          <w:sz w:val="24"/>
          <w:szCs w:val="24"/>
        </w:rPr>
        <w:t xml:space="preserve"> </w:t>
      </w:r>
    </w:p>
    <w:p w:rsidR="004D3001" w:rsidRPr="004D3001" w:rsidP="004D3001" w14:paraId="51215809" w14:textId="3E57C5B1">
      <w:pPr>
        <w:pStyle w:val="BodyText"/>
        <w:numPr>
          <w:ilvl w:val="0"/>
          <w:numId w:val="66"/>
        </w:numPr>
        <w:spacing w:after="0"/>
        <w:ind w:left="284" w:hanging="284"/>
        <w:jc w:val="both"/>
        <w:rPr>
          <w:rFonts w:ascii="Cambria" w:hAnsi="Cambria"/>
        </w:rPr>
      </w:pPr>
      <w:r w:rsidRPr="004D3001">
        <w:rPr>
          <w:rFonts w:ascii="Cambria" w:hAnsi="Cambria" w:cs="Trebuchet MS"/>
          <w:color w:val="000000"/>
          <w:spacing w:val="19"/>
          <w:sz w:val="20"/>
          <w:szCs w:val="20"/>
        </w:rPr>
        <w:t>I am accountable for overall activity in</w:t>
      </w:r>
      <w:r>
        <w:rPr>
          <w:rFonts w:ascii="Cambria" w:hAnsi="Cambria" w:cs="Trebuchet MS"/>
          <w:color w:val="000000"/>
          <w:spacing w:val="19"/>
          <w:sz w:val="20"/>
          <w:szCs w:val="20"/>
        </w:rPr>
        <w:t xml:space="preserve"> </w:t>
      </w:r>
      <w:r>
        <w:rPr>
          <w:rFonts w:ascii="Cambria" w:hAnsi="Cambria" w:cs="Trebuchet MS"/>
          <w:color w:val="000000"/>
          <w:spacing w:val="19"/>
          <w:sz w:val="20"/>
          <w:szCs w:val="20"/>
        </w:rPr>
        <w:t>MH,TH</w:t>
      </w:r>
      <w:r>
        <w:rPr>
          <w:rFonts w:ascii="Cambria" w:hAnsi="Cambria" w:cs="Trebuchet MS"/>
          <w:color w:val="000000"/>
          <w:spacing w:val="19"/>
          <w:sz w:val="20"/>
          <w:szCs w:val="20"/>
        </w:rPr>
        <w:t>,DH,3PL &amp;LH</w:t>
      </w:r>
      <w:r w:rsidRPr="004D3001">
        <w:rPr>
          <w:rFonts w:ascii="Cambria" w:hAnsi="Cambria" w:cs="Trebuchet MS"/>
          <w:color w:val="000000"/>
          <w:spacing w:val="19"/>
          <w:sz w:val="20"/>
          <w:szCs w:val="20"/>
        </w:rPr>
        <w:t xml:space="preserve"> in coordination with all s</w:t>
      </w:r>
      <w:r w:rsidR="000E2B1E">
        <w:rPr>
          <w:rFonts w:ascii="Cambria" w:hAnsi="Cambria" w:cs="Trebuchet MS"/>
          <w:color w:val="000000"/>
          <w:spacing w:val="19"/>
          <w:sz w:val="20"/>
          <w:szCs w:val="20"/>
        </w:rPr>
        <w:t>take holders</w:t>
      </w:r>
      <w:r w:rsidRPr="004D3001">
        <w:rPr>
          <w:rFonts w:ascii="Cambria" w:hAnsi="Cambria" w:cs="Trebuchet MS"/>
          <w:color w:val="000000"/>
          <w:spacing w:val="19"/>
          <w:sz w:val="24"/>
          <w:szCs w:val="24"/>
        </w:rPr>
        <w:t>.</w:t>
      </w:r>
    </w:p>
    <w:p w:rsidR="00CB45F1" w:rsidP="002C453C" w14:paraId="5A388CDD" w14:textId="4DE58770">
      <w:pPr>
        <w:pStyle w:val="BodyText"/>
        <w:numPr>
          <w:ilvl w:val="0"/>
          <w:numId w:val="21"/>
        </w:numPr>
        <w:tabs>
          <w:tab w:val="left" w:pos="284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Accountable for all Hub Operations under the span of control and seek intervention from superior</w:t>
      </w:r>
      <w:r w:rsidR="000E2B1E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5663FA">
        <w:rPr>
          <w:rFonts w:ascii="Cambria" w:eastAsia="Calibri" w:hAnsi="Cambria" w:cs="Cambria"/>
          <w:color w:val="000000"/>
          <w:spacing w:val="15"/>
          <w:sz w:val="20"/>
          <w:szCs w:val="20"/>
        </w:rPr>
        <w:t>as</w:t>
      </w:r>
      <w:r w:rsidR="002C453C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5663FA">
        <w:rPr>
          <w:rFonts w:ascii="Cambria" w:eastAsia="Calibri" w:hAnsi="Cambria" w:cs="Cambria"/>
          <w:color w:val="000000"/>
          <w:spacing w:val="15"/>
          <w:sz w:val="20"/>
          <w:szCs w:val="20"/>
        </w:rPr>
        <w:t>appropriate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</w:p>
    <w:p w:rsidR="00CB45F1" w:rsidP="002C453C" w14:paraId="4680DC4B" w14:textId="77777777">
      <w:pPr>
        <w:pStyle w:val="BodyText"/>
        <w:numPr>
          <w:ilvl w:val="0"/>
          <w:numId w:val="23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To command situation in peak </w:t>
      </w:r>
      <w:r w:rsidR="00803F0D">
        <w:rPr>
          <w:rFonts w:ascii="Cambria" w:eastAsia="Calibri" w:hAnsi="Cambria" w:cs="Cambria"/>
          <w:color w:val="000000"/>
          <w:spacing w:val="15"/>
          <w:sz w:val="20"/>
          <w:szCs w:val="20"/>
        </w:rPr>
        <w:t>periods (</w:t>
      </w:r>
      <w:r w:rsidR="0049332B">
        <w:rPr>
          <w:rFonts w:ascii="Cambria" w:eastAsia="Calibri" w:hAnsi="Cambria" w:cs="Cambria"/>
          <w:color w:val="000000"/>
          <w:spacing w:val="15"/>
          <w:sz w:val="20"/>
          <w:szCs w:val="20"/>
        </w:rPr>
        <w:t>SALE)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, build culture in line with company values and has</w:t>
      </w:r>
      <w:r w:rsidR="0049332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improvisational work attitude</w:t>
      </w:r>
    </w:p>
    <w:p w:rsidR="00CB45F1" w:rsidP="002C453C" w14:paraId="588FF333" w14:textId="794F14C0">
      <w:pPr>
        <w:pStyle w:val="BodyText"/>
        <w:numPr>
          <w:ilvl w:val="0"/>
          <w:numId w:val="24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Keeping a track of pendency’s at HUB on hourly basis</w:t>
      </w:r>
    </w:p>
    <w:p w:rsidR="00CB45F1" w:rsidP="002C453C" w14:paraId="2571D015" w14:textId="77777777">
      <w:pPr>
        <w:pStyle w:val="BodyText"/>
        <w:numPr>
          <w:ilvl w:val="0"/>
          <w:numId w:val="25"/>
        </w:numPr>
        <w:tabs>
          <w:tab w:val="num" w:pos="284"/>
          <w:tab w:val="clear" w:pos="720"/>
          <w:tab w:val="left" w:pos="210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Achieve Zero Lost Shipment, Shrinkage within hub and enroute.</w:t>
      </w:r>
    </w:p>
    <w:p w:rsidR="00FC674B" w:rsidRPr="00FC674B" w:rsidP="0059749E" w14:paraId="1A488654" w14:textId="77777777">
      <w:pPr>
        <w:pStyle w:val="BodyText"/>
        <w:numPr>
          <w:ilvl w:val="5"/>
          <w:numId w:val="25"/>
        </w:numPr>
        <w:tabs>
          <w:tab w:val="clear" w:pos="25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Plan, develop, Organize, direct, manage &amp; evaluate end to end TH Operations while</w:t>
      </w:r>
    </w:p>
    <w:p w:rsidR="00CB45F1" w:rsidP="000E2B1E" w14:paraId="6B56100B" w14:textId="258FFFC8">
      <w:pPr>
        <w:pStyle w:val="BodyText"/>
        <w:spacing w:after="0"/>
        <w:ind w:left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nsuring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quality, productivity &amp;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budget objectives. Need to work with FC Team and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other Functions for implementing new solutions in seamless way.</w:t>
      </w:r>
    </w:p>
    <w:p w:rsidR="00CB45F1" w:rsidP="009C43C2" w14:paraId="57379048" w14:textId="7E4C2442">
      <w:pPr>
        <w:pStyle w:val="BodyText"/>
        <w:numPr>
          <w:ilvl w:val="0"/>
          <w:numId w:val="29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Based at Warehouse, hence responsible for on time connection through 3PL &amp; self-shuttle as per</w:t>
      </w:r>
      <w:r w:rsidR="000E2B1E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fixed cut-offs</w:t>
      </w:r>
    </w:p>
    <w:p w:rsidR="00CB45F1" w:rsidP="009C43C2" w14:paraId="09A6F486" w14:textId="77777777">
      <w:pPr>
        <w:pStyle w:val="BodyText"/>
        <w:numPr>
          <w:ilvl w:val="0"/>
          <w:numId w:val="30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Analyzing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the facts and figures and reporting to management. Also reporting &amp; keeping records of all movement</w:t>
      </w:r>
    </w:p>
    <w:p w:rsidR="00CB45F1" w:rsidP="009C43C2" w14:paraId="64FF6E67" w14:textId="77777777">
      <w:pPr>
        <w:pStyle w:val="BodyText"/>
        <w:numPr>
          <w:ilvl w:val="0"/>
          <w:numId w:val="33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Ensuring stock accuracy is maintained at all Hub assigned.</w:t>
      </w:r>
    </w:p>
    <w:p w:rsidR="00CB45F1" w:rsidP="009C43C2" w14:paraId="1B526901" w14:textId="49A17865">
      <w:pPr>
        <w:pStyle w:val="BodyText"/>
        <w:numPr>
          <w:ilvl w:val="0"/>
          <w:numId w:val="35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andled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Manpower of </w:t>
      </w:r>
      <w:r w:rsidR="00E204FE">
        <w:rPr>
          <w:rFonts w:ascii="Cambria" w:eastAsia="Calibri" w:hAnsi="Cambria" w:cs="Cambria"/>
          <w:color w:val="000000"/>
          <w:spacing w:val="15"/>
          <w:sz w:val="20"/>
          <w:szCs w:val="20"/>
        </w:rPr>
        <w:t>23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On role &amp; </w:t>
      </w:r>
      <w:r w:rsidR="00E204FE">
        <w:rPr>
          <w:rFonts w:ascii="Cambria" w:eastAsia="Calibri" w:hAnsi="Cambria" w:cs="Cambria"/>
          <w:color w:val="000000"/>
          <w:spacing w:val="15"/>
          <w:sz w:val="20"/>
          <w:szCs w:val="20"/>
        </w:rPr>
        <w:t>2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50 Off role employees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assuring proper training </w:t>
      </w:r>
      <w:r w:rsidR="000E2B1E">
        <w:rPr>
          <w:rFonts w:ascii="Cambria" w:eastAsia="Calibri" w:hAnsi="Cambria" w:cs="Cambria"/>
          <w:color w:val="000000"/>
          <w:spacing w:val="15"/>
          <w:sz w:val="20"/>
          <w:szCs w:val="20"/>
        </w:rPr>
        <w:t>&amp; process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upgradation</w:t>
      </w:r>
      <w:r w:rsidR="00E204FE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. </w:t>
      </w:r>
    </w:p>
    <w:p w:rsidR="00CB45F1" w:rsidP="009C43C2" w14:paraId="4392FE77" w14:textId="37A896E5">
      <w:pPr>
        <w:pStyle w:val="BodyText"/>
        <w:numPr>
          <w:ilvl w:val="0"/>
          <w:numId w:val="36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Achieving cost per shipment</w:t>
      </w:r>
      <w:r w:rsidR="00AF0D36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target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. Maintain the cost of operations as per budget </w:t>
      </w:r>
    </w:p>
    <w:p w:rsidR="00CB45F1" w:rsidP="009C43C2" w14:paraId="7938F06C" w14:textId="77777777">
      <w:pPr>
        <w:pStyle w:val="BodyText"/>
        <w:numPr>
          <w:ilvl w:val="0"/>
          <w:numId w:val="37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Achieve Zero Lost Shipment, Shrinkage within hub and enroute.</w:t>
      </w:r>
    </w:p>
    <w:p w:rsidR="00CB45F1" w:rsidP="007F6026" w14:paraId="186C4D3B" w14:textId="3EB36C49">
      <w:pPr>
        <w:pStyle w:val="BodyText"/>
        <w:numPr>
          <w:ilvl w:val="0"/>
          <w:numId w:val="38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Achieve productivity </w:t>
      </w:r>
      <w:r w:rsidR="00AF0D36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&amp; utilization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of </w:t>
      </w:r>
      <w:r w:rsidR="00AF0D36">
        <w:rPr>
          <w:rFonts w:ascii="Cambria" w:eastAsia="Calibri" w:hAnsi="Cambria" w:cs="Cambria"/>
          <w:color w:val="000000"/>
          <w:spacing w:val="15"/>
          <w:sz w:val="20"/>
          <w:szCs w:val="20"/>
        </w:rPr>
        <w:t>LH vehicle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as per Budget</w:t>
      </w:r>
    </w:p>
    <w:p w:rsidR="00CB45F1" w:rsidP="007F6026" w14:paraId="0DDB9CCA" w14:textId="77777777">
      <w:pPr>
        <w:pStyle w:val="BodyText"/>
        <w:numPr>
          <w:ilvl w:val="0"/>
          <w:numId w:val="39"/>
        </w:numPr>
        <w:tabs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100% Compliance of KPI.</w:t>
      </w:r>
    </w:p>
    <w:p w:rsidR="00CB45F1" w:rsidP="007F6026" w14:paraId="3D1AA861" w14:textId="77777777">
      <w:pPr>
        <w:pStyle w:val="BodyText"/>
        <w:numPr>
          <w:ilvl w:val="0"/>
          <w:numId w:val="40"/>
        </w:numPr>
        <w:tabs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Continuous Process Improvement and Adherence of Quality standard at all times.</w:t>
      </w:r>
    </w:p>
    <w:p w:rsidR="00CB45F1" w:rsidP="00AF0D36" w14:paraId="1C70F4A7" w14:textId="77777777">
      <w:pPr>
        <w:pStyle w:val="BodyText"/>
        <w:numPr>
          <w:ilvl w:val="0"/>
          <w:numId w:val="44"/>
        </w:numPr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Ensure 100% ZTP (Zero Tolerance Policy)</w:t>
      </w:r>
    </w:p>
    <w:p w:rsidR="00CB45F1" w:rsidP="00AF0D36" w14:paraId="34666D48" w14:textId="77777777">
      <w:pPr>
        <w:pStyle w:val="BodyText"/>
        <w:numPr>
          <w:ilvl w:val="0"/>
          <w:numId w:val="45"/>
        </w:numPr>
        <w:tabs>
          <w:tab w:val="num" w:pos="284"/>
          <w:tab w:val="clear" w:pos="720"/>
        </w:tabs>
        <w:spacing w:after="0"/>
        <w:ind w:left="709" w:hanging="709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Filling Gaps in employee head count within turnaround time, Achieving Maximum productivity of Manpower</w:t>
      </w:r>
    </w:p>
    <w:p w:rsidR="00CB45F1" w:rsidP="00AF0D36" w14:paraId="587B28FD" w14:textId="4B5BA6A4">
      <w:pPr>
        <w:pStyle w:val="BodyText"/>
        <w:numPr>
          <w:ilvl w:val="0"/>
          <w:numId w:val="46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Hub Performance reporting,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profitable operations, ensure commercial and statutory complaisance are met along with the support of teams</w:t>
      </w:r>
    </w:p>
    <w:p w:rsidR="00CB45F1" w:rsidP="00AF0D36" w14:paraId="07E056D8" w14:textId="77777777">
      <w:pPr>
        <w:pStyle w:val="BodyText"/>
        <w:numPr>
          <w:ilvl w:val="0"/>
          <w:numId w:val="47"/>
        </w:numPr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Ensure succession planning at hubs and implement special retention for HIPO talent.</w:t>
      </w:r>
    </w:p>
    <w:p w:rsidR="00CB45F1" w:rsidP="00B730B1" w14:paraId="44704348" w14:textId="08144704">
      <w:pPr>
        <w:pStyle w:val="BodyText"/>
        <w:numPr>
          <w:ilvl w:val="0"/>
          <w:numId w:val="48"/>
        </w:numPr>
        <w:tabs>
          <w:tab w:val="num" w:pos="284"/>
          <w:tab w:val="clear" w:pos="720"/>
        </w:tabs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Maintain high quality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floor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hygiene and safety for facility &amp; People, grievance handling and conducting Open House/meeting with Hub Teams. Ensure low attrition rate.</w:t>
      </w:r>
    </w:p>
    <w:p w:rsidR="00CB45F1" w:rsidP="00B730B1" w14:paraId="21D1FE72" w14:textId="3B95D7C7">
      <w:pPr>
        <w:pStyle w:val="BodyText"/>
        <w:numPr>
          <w:ilvl w:val="0"/>
          <w:numId w:val="49"/>
        </w:numPr>
        <w:autoSpaceDE w:val="0"/>
        <w:spacing w:after="0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Conduct Monthly Review Meeting (MRM) along with Hub and Support Team.</w:t>
      </w:r>
    </w:p>
    <w:p w:rsidR="00CB45F1" w:rsidP="004D3001" w14:paraId="79E8E90E" w14:textId="3EE67529">
      <w:pPr>
        <w:numPr>
          <w:ilvl w:val="0"/>
          <w:numId w:val="7"/>
        </w:numPr>
        <w:spacing w:after="0" w:line="240" w:lineRule="auto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Monitoring &amp; controlling daily end to end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MH &amp;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Transit Hub operations while ensuring on time load</w:t>
      </w:r>
      <w:r w:rsidR="00FC674B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connection with no misroute of consignment.</w:t>
      </w:r>
    </w:p>
    <w:p w:rsidR="00CB45F1" w:rsidP="00B730B1" w14:paraId="31058502" w14:textId="77777777">
      <w:pPr>
        <w:pStyle w:val="ListParagraph"/>
        <w:numPr>
          <w:ilvl w:val="0"/>
          <w:numId w:val="7"/>
        </w:numPr>
        <w:spacing w:line="200" w:lineRule="atLeast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People KRAs: Interview, Select, Coach, Train, Manage &amp; appraise the performance of Hub &amp; supervisory personnel. </w:t>
      </w:r>
    </w:p>
    <w:p w:rsidR="00CB45F1" w:rsidP="00B730B1" w14:paraId="2A08F5E8" w14:textId="0A77BDA6">
      <w:pPr>
        <w:pStyle w:val="ListParagraph"/>
        <w:numPr>
          <w:ilvl w:val="0"/>
          <w:numId w:val="7"/>
        </w:numPr>
        <w:spacing w:line="200" w:lineRule="atLeast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Maintain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MH &amp;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Transit Hub performance parameters, audit reports, publish regular reports &amp; MISs as required.</w:t>
      </w:r>
    </w:p>
    <w:p w:rsidR="00CB45F1" w:rsidP="00B730B1" w14:paraId="34CE9215" w14:textId="53F28E26">
      <w:pPr>
        <w:pStyle w:val="ListParagraph"/>
        <w:numPr>
          <w:ilvl w:val="0"/>
          <w:numId w:val="7"/>
        </w:numPr>
        <w:spacing w:line="200" w:lineRule="atLeast"/>
        <w:ind w:left="284" w:hanging="284"/>
        <w:jc w:val="both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Hygiene KRAs: Safeguard Hub operations &amp; Inventory by monitoring/ controlling security procedures &amp; protocols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</w:p>
    <w:p w:rsidR="00CB45F1" w:rsidP="00B730B1" w14:paraId="73C7106F" w14:textId="133C4B64">
      <w:pPr>
        <w:pStyle w:val="ListParagraph"/>
        <w:numPr>
          <w:ilvl w:val="0"/>
          <w:numId w:val="7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Manag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ing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="004D300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timely drops to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D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elivery </w:t>
      </w:r>
      <w:r w:rsidR="00FA4D7B">
        <w:rPr>
          <w:rFonts w:ascii="Cambria" w:eastAsia="Calibri" w:hAnsi="Cambria" w:cs="Cambria"/>
          <w:color w:val="000000"/>
          <w:spacing w:val="15"/>
          <w:sz w:val="20"/>
          <w:szCs w:val="20"/>
        </w:rPr>
        <w:t>Hub (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DH)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,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Stores (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Franchise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)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and 3 PL load and reconciliation daily as per schedule.</w:t>
      </w:r>
    </w:p>
    <w:p w:rsidR="00CB45F1" w:rsidP="00B730B1" w14:paraId="36CE663D" w14:textId="77777777">
      <w:pPr>
        <w:pStyle w:val="ListParagraph"/>
        <w:numPr>
          <w:ilvl w:val="0"/>
          <w:numId w:val="7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 management - Manage line staffs and provide solutions within time frame</w:t>
      </w:r>
    </w:p>
    <w:p w:rsidR="00CB45F1" w:rsidP="00B730B1" w14:paraId="27350C00" w14:textId="77777777">
      <w:pPr>
        <w:pStyle w:val="ListParagraph"/>
        <w:numPr>
          <w:ilvl w:val="0"/>
          <w:numId w:val="7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Responsible for MLS (Multi level </w:t>
      </w:r>
      <w:r w:rsidR="00B523B3">
        <w:rPr>
          <w:rFonts w:ascii="Cambria" w:eastAsia="Calibri" w:hAnsi="Cambria" w:cs="Cambria"/>
          <w:color w:val="000000"/>
          <w:spacing w:val="15"/>
          <w:sz w:val="20"/>
          <w:szCs w:val="20"/>
        </w:rPr>
        <w:t>shorting)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</w:p>
    <w:p w:rsidR="00CB45F1" w:rsidP="004D3001" w14:paraId="391A2DAC" w14:textId="77777777">
      <w:pPr>
        <w:pStyle w:val="ListParagraph"/>
        <w:numPr>
          <w:ilvl w:val="0"/>
          <w:numId w:val="7"/>
        </w:numPr>
        <w:spacing w:after="28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Manages loading unloading activity at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our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in transit –hub.</w:t>
      </w:r>
    </w:p>
    <w:p w:rsidR="00CB45F1" w:rsidP="004D3001" w14:paraId="3C56F8E0" w14:textId="10240688">
      <w:pPr>
        <w:pStyle w:val="ListParagraph"/>
        <w:numPr>
          <w:ilvl w:val="0"/>
          <w:numId w:val="19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Needs to maintain discipline and 5S standards in the hub as per company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SOP.</w:t>
      </w:r>
    </w:p>
    <w:p w:rsidR="00CB45F1" w:rsidP="004D3001" w14:paraId="6F967799" w14:textId="14AE485F">
      <w:pPr>
        <w:pStyle w:val="ListParagraph"/>
        <w:numPr>
          <w:ilvl w:val="0"/>
          <w:numId w:val="19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Coordination with Other department of </w:t>
      </w:r>
      <w:r w:rsidR="00B730B1">
        <w:rPr>
          <w:rFonts w:ascii="Cambria" w:eastAsia="Calibri" w:hAnsi="Cambria" w:cs="Cambria"/>
          <w:color w:val="000000"/>
          <w:spacing w:val="15"/>
          <w:sz w:val="20"/>
          <w:szCs w:val="20"/>
        </w:rPr>
        <w:t>Control tower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like Finance, REW &amp; HR for </w:t>
      </w:r>
      <w:r w:rsidR="00B523B3">
        <w:rPr>
          <w:rFonts w:ascii="Cambria" w:eastAsia="Calibri" w:hAnsi="Cambria" w:cs="Cambria"/>
          <w:color w:val="000000"/>
          <w:spacing w:val="15"/>
          <w:sz w:val="20"/>
          <w:szCs w:val="20"/>
        </w:rPr>
        <w:t>Day-to-Day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business needs. </w:t>
      </w:r>
    </w:p>
    <w:p w:rsidR="00CB45F1" w:rsidP="004D3001" w14:paraId="7A771AB2" w14:textId="77777777">
      <w:pPr>
        <w:pStyle w:val="ListParagraph"/>
        <w:numPr>
          <w:ilvl w:val="0"/>
          <w:numId w:val="19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Coordination with External Stack Holder for immediate problem solving in a smooth and effective manner.</w:t>
      </w:r>
    </w:p>
    <w:p w:rsidR="00CB45F1" w:rsidP="004D3001" w14:paraId="46481114" w14:textId="77777777">
      <w:pPr>
        <w:pStyle w:val="ListParagraph"/>
        <w:numPr>
          <w:ilvl w:val="0"/>
          <w:numId w:val="19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Analyzing, Planning &amp; focusing on upcoming sales.</w:t>
      </w:r>
    </w:p>
    <w:p w:rsidR="00CB45F1" w:rsidP="004D3001" w14:paraId="5E47732A" w14:textId="77777777">
      <w:pPr>
        <w:pStyle w:val="ListParagraph"/>
        <w:numPr>
          <w:ilvl w:val="0"/>
          <w:numId w:val="19"/>
        </w:numPr>
        <w:spacing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Responsible for managing the execution, direction, and coordination of all transportation matters within the organization.</w:t>
      </w:r>
    </w:p>
    <w:p w:rsidR="00CB45F1" w:rsidP="004D3001" w14:paraId="761A0A84" w14:textId="77777777">
      <w:pPr>
        <w:pStyle w:val="ListParagraph"/>
        <w:numPr>
          <w:ilvl w:val="0"/>
          <w:numId w:val="19"/>
        </w:numPr>
        <w:spacing w:after="28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Ensure to clear the pendency within the stipulated time frame.</w:t>
      </w:r>
    </w:p>
    <w:p w:rsidR="00CB45F1" w:rsidP="004D3001" w14:paraId="6012583F" w14:textId="77777777">
      <w:pPr>
        <w:pStyle w:val="ListParagraph"/>
        <w:numPr>
          <w:ilvl w:val="0"/>
          <w:numId w:val="7"/>
        </w:numPr>
        <w:autoSpaceDE w:val="0"/>
        <w:spacing w:after="28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o have an RCA for SOP deviation and pro-active action on this.</w:t>
      </w:r>
    </w:p>
    <w:p w:rsidR="00CB45F1" w:rsidRPr="00237454" w:rsidP="00237454" w14:paraId="3AD0511D" w14:textId="79873A09">
      <w:pPr>
        <w:autoSpaceDE w:val="0"/>
        <w:spacing w:after="47" w:line="200" w:lineRule="atLeast"/>
        <w:ind w:left="142"/>
      </w:pPr>
      <w:r w:rsidRPr="004D04C5">
        <w:rPr>
          <w:rFonts w:cs="Trebuchet MS"/>
          <w:color w:val="000000"/>
          <w:spacing w:val="19"/>
          <w:sz w:val="20"/>
          <w:szCs w:val="20"/>
        </w:rPr>
        <w:t>Deputy Manager (Odisha) First Mile &amp; Last Mile</w:t>
      </w:r>
      <w:r w:rsidRPr="004D04C5" w:rsidR="004D04C5">
        <w:rPr>
          <w:rFonts w:cs="Trebuchet MS"/>
          <w:b/>
          <w:bCs/>
          <w:color w:val="000000"/>
          <w:spacing w:val="19"/>
        </w:rPr>
        <w:t xml:space="preserve">                                            </w:t>
      </w:r>
      <w:r w:rsidR="004D04C5">
        <w:rPr>
          <w:rFonts w:cs="Trebuchet MS"/>
          <w:b/>
          <w:bCs/>
          <w:color w:val="000000"/>
          <w:spacing w:val="19"/>
        </w:rPr>
        <w:t xml:space="preserve">     </w:t>
      </w:r>
      <w:r w:rsidR="004D04C5">
        <w:rPr>
          <w:rFonts w:cs="Trebuchet MS"/>
          <w:b/>
          <w:bCs/>
          <w:color w:val="000000"/>
          <w:spacing w:val="19"/>
          <w:sz w:val="24"/>
          <w:szCs w:val="24"/>
        </w:rPr>
        <w:t>Feb 2019 till Nov 2019</w:t>
      </w:r>
    </w:p>
    <w:p w:rsidR="00CB45F1" w:rsidRPr="004D04C5" w:rsidP="00237454" w14:paraId="64C49269" w14:textId="0440BD76">
      <w:pPr>
        <w:autoSpaceDE w:val="0"/>
        <w:spacing w:after="47" w:line="200" w:lineRule="atLeast"/>
        <w:ind w:left="142"/>
        <w:rPr>
          <w:rFonts w:cs="Trebuchet MS"/>
          <w:b/>
          <w:bCs/>
          <w:color w:val="000000"/>
          <w:spacing w:val="19"/>
          <w:sz w:val="24"/>
          <w:szCs w:val="24"/>
        </w:rPr>
      </w:pPr>
      <w:r w:rsidRPr="004D04C5"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Busybees</w:t>
      </w:r>
      <w:r w:rsidRPr="004D04C5"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 Logistics Solutions Pvt. Ltd.</w:t>
      </w:r>
      <w:r w:rsidRPr="004D04C5">
        <w:rPr>
          <w:rFonts w:cs="Trebuchet MS"/>
          <w:b/>
          <w:bCs/>
          <w:color w:val="000000"/>
          <w:spacing w:val="19"/>
          <w:sz w:val="24"/>
          <w:szCs w:val="24"/>
        </w:rPr>
        <w:tab/>
      </w:r>
      <w:r w:rsidRPr="004D04C5">
        <w:rPr>
          <w:rFonts w:cs="Trebuchet MS"/>
          <w:b/>
          <w:bCs/>
          <w:color w:val="000000"/>
          <w:spacing w:val="19"/>
          <w:sz w:val="24"/>
          <w:szCs w:val="24"/>
        </w:rPr>
        <w:tab/>
      </w:r>
      <w:r w:rsidRPr="004D04C5">
        <w:rPr>
          <w:rFonts w:cs="Trebuchet MS"/>
          <w:b/>
          <w:bCs/>
          <w:color w:val="000000"/>
          <w:spacing w:val="19"/>
          <w:sz w:val="24"/>
          <w:szCs w:val="24"/>
        </w:rPr>
        <w:tab/>
      </w:r>
      <w:r w:rsidRPr="004D04C5">
        <w:rPr>
          <w:rFonts w:cs="Trebuchet MS"/>
          <w:b/>
          <w:bCs/>
          <w:color w:val="000000"/>
          <w:spacing w:val="19"/>
          <w:sz w:val="24"/>
          <w:szCs w:val="24"/>
        </w:rPr>
        <w:tab/>
        <w:t xml:space="preserve">  </w:t>
      </w:r>
      <w:r w:rsidRPr="004D04C5" w:rsidR="00237454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</w:t>
      </w:r>
    </w:p>
    <w:p w:rsidR="004D04C5" w:rsidRPr="004D04C5" w:rsidP="00237454" w14:paraId="6C959F1B" w14:textId="4305BD67">
      <w:pPr>
        <w:autoSpaceDE w:val="0"/>
        <w:spacing w:after="47" w:line="200" w:lineRule="atLeast"/>
        <w:ind w:left="142"/>
      </w:pPr>
      <w:r w:rsidRPr="004D04C5">
        <w:rPr>
          <w:rFonts w:cs="Trebuchet MS"/>
          <w:color w:val="000000"/>
          <w:spacing w:val="19"/>
          <w:sz w:val="24"/>
          <w:szCs w:val="24"/>
          <w:u w:val="single"/>
        </w:rPr>
        <w:t>Job Profile:</w:t>
      </w:r>
    </w:p>
    <w:p w:rsidR="00CB45F1" w:rsidP="00FA4D7B" w14:paraId="6431ADEB" w14:textId="77777777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1710" w:hanging="171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Handling first mile &amp; last mile Operation of entire Odisha region.</w:t>
      </w:r>
    </w:p>
    <w:p w:rsidR="00CB45F1" w:rsidP="004D04C5" w14:paraId="0C152566" w14:textId="02AFDFC1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Keeping a track of inbound and outbound logistics.</w:t>
      </w:r>
      <w:r w:rsid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>Develop &amp; oversee planning to ensure efficiency, accuracy</w:t>
      </w:r>
      <w:r w:rsid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>and timeliness of load connection to various destinations.</w:t>
      </w:r>
    </w:p>
    <w:p w:rsidR="00CB45F1" w:rsidP="00FA4D7B" w14:paraId="2248813D" w14:textId="77777777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1710" w:hanging="171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Keeping a track of pendency’s at HUB on hourly basis.</w:t>
      </w:r>
    </w:p>
    <w:p w:rsidR="00CB45F1" w:rsidP="00FA4D7B" w14:paraId="5292CA11" w14:textId="77777777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1710" w:hanging="171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Servicing customer queries in both online and offline environment through CLT/CST.</w:t>
      </w:r>
    </w:p>
    <w:p w:rsidR="004D04C5" w:rsidRPr="004D04C5" w:rsidP="004D04C5" w14:paraId="068C5C22" w14:textId="2A75AD3C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Working closely with Admin to complete feasibility and cost estimates for new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DH as per planning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</w:p>
    <w:p w:rsidR="00CB45F1" w:rsidP="004D04C5" w14:paraId="21A80496" w14:textId="1E38DD3E">
      <w:pPr>
        <w:numPr>
          <w:ilvl w:val="0"/>
          <w:numId w:val="10"/>
        </w:numPr>
        <w:tabs>
          <w:tab w:val="left" w:pos="284"/>
        </w:tabs>
        <w:spacing w:after="0" w:line="200" w:lineRule="atLeast"/>
        <w:ind w:left="284" w:hanging="284"/>
      </w:pP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>Maintaining a close busines</w:t>
      </w:r>
      <w:r w:rsidRPr="004D04C5" w:rsidR="00237454">
        <w:rPr>
          <w:rFonts w:ascii="Cambria" w:eastAsia="Calibri" w:hAnsi="Cambria" w:cs="Cambria"/>
          <w:color w:val="000000"/>
          <w:spacing w:val="15"/>
          <w:sz w:val="20"/>
          <w:szCs w:val="20"/>
        </w:rPr>
        <w:t>s</w:t>
      </w: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relationship with LH team for timely load connection to various SVC’s &amp; </w:t>
      </w:r>
      <w:r w:rsidRPr="004D04C5" w:rsidR="00A540D0">
        <w:rPr>
          <w:rFonts w:ascii="Cambria" w:eastAsia="Calibri" w:hAnsi="Cambria" w:cs="Cambria"/>
          <w:color w:val="000000"/>
          <w:spacing w:val="15"/>
          <w:sz w:val="20"/>
          <w:szCs w:val="20"/>
        </w:rPr>
        <w:t>RSCs</w:t>
      </w: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across Odisha.</w:t>
      </w:r>
    </w:p>
    <w:p w:rsidR="00CB45F1" w:rsidP="004D04C5" w14:paraId="2657F84F" w14:textId="4E579F8F">
      <w:pPr>
        <w:numPr>
          <w:ilvl w:val="0"/>
          <w:numId w:val="10"/>
        </w:numPr>
        <w:tabs>
          <w:tab w:val="left" w:pos="284"/>
          <w:tab w:val="left" w:pos="426"/>
        </w:tabs>
        <w:spacing w:after="0" w:line="200" w:lineRule="atLeast"/>
        <w:ind w:left="1710" w:hanging="171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Reviewing productivity of all SVC’s, RSC’s &amp; Warehouse productivity day on day basis.</w:t>
      </w:r>
    </w:p>
    <w:p w:rsidR="00CB45F1" w:rsidP="004D04C5" w14:paraId="17DDA327" w14:textId="38CB3866">
      <w:pPr>
        <w:pStyle w:val="ListParagraph"/>
        <w:numPr>
          <w:ilvl w:val="0"/>
          <w:numId w:val="10"/>
        </w:numPr>
        <w:tabs>
          <w:tab w:val="left" w:pos="284"/>
          <w:tab w:val="left" w:pos="426"/>
        </w:tabs>
        <w:spacing w:after="0" w:line="200" w:lineRule="atLeast"/>
        <w:ind w:hanging="720"/>
      </w:pPr>
      <w:r w:rsidRPr="004D04C5">
        <w:rPr>
          <w:rFonts w:ascii="Cambria" w:eastAsia="Calibri" w:hAnsi="Cambria" w:cs="Cambria"/>
          <w:color w:val="000000"/>
          <w:spacing w:val="15"/>
          <w:sz w:val="20"/>
          <w:szCs w:val="20"/>
        </w:rPr>
        <w:t>Managing 15 SVC’s, 11 RSC’s &amp; 3 Warehouse along with 7 Cluster Heads &amp; 3 Warehouse Managers.</w:t>
      </w:r>
    </w:p>
    <w:p w:rsidR="00CB45F1" w:rsidP="00FA4D7B" w14:paraId="2CC8C857" w14:textId="1291173B">
      <w:pPr>
        <w:numPr>
          <w:ilvl w:val="0"/>
          <w:numId w:val="10"/>
        </w:numPr>
        <w:tabs>
          <w:tab w:val="left" w:pos="284"/>
          <w:tab w:val="left" w:pos="426"/>
        </w:tabs>
        <w:spacing w:after="0" w:line="200" w:lineRule="atLeast"/>
        <w:ind w:left="1710" w:hanging="171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Making sure </w:t>
      </w:r>
      <w:r w:rsidR="00A540D0">
        <w:rPr>
          <w:rFonts w:ascii="Cambria" w:eastAsia="Calibri" w:hAnsi="Cambria" w:cs="Cambria"/>
          <w:color w:val="000000"/>
          <w:spacing w:val="15"/>
          <w:sz w:val="20"/>
          <w:szCs w:val="20"/>
        </w:rPr>
        <w:t>SLAs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are matched in accordance to stand set by the company</w:t>
      </w:r>
    </w:p>
    <w:p w:rsidR="00A540D0" w:rsidRPr="00563E0E" w:rsidP="004D04C5" w14:paraId="2DBA7BC9" w14:textId="12BB02E4">
      <w:pPr>
        <w:numPr>
          <w:ilvl w:val="0"/>
          <w:numId w:val="10"/>
        </w:numPr>
        <w:tabs>
          <w:tab w:val="left" w:pos="284"/>
          <w:tab w:val="left" w:pos="426"/>
        </w:tabs>
        <w:autoSpaceDE w:val="0"/>
        <w:spacing w:after="280" w:line="200" w:lineRule="atLeast"/>
        <w:ind w:left="1644" w:hanging="1644"/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</w:pPr>
      <w:r w:rsidRPr="00563E0E">
        <w:rPr>
          <w:rFonts w:ascii="Cambria" w:eastAsia="Calibri" w:hAnsi="Cambria" w:cs="Cambria"/>
          <w:color w:val="000000"/>
          <w:spacing w:val="15"/>
          <w:sz w:val="20"/>
          <w:szCs w:val="20"/>
        </w:rPr>
        <w:t>Implementation of new processes and procedures for effective and efficient operations.</w:t>
      </w:r>
      <w:r w:rsidRPr="00563E0E">
        <w:rPr>
          <w:rFonts w:cs="Trebuchet MS"/>
          <w:b/>
          <w:bCs/>
          <w:spacing w:val="14"/>
        </w:rPr>
        <w:t xml:space="preserve">  </w:t>
      </w:r>
    </w:p>
    <w:p w:rsidR="00CB45F1" w:rsidP="00563E0E" w14:paraId="662BA11D" w14:textId="3FB08C72">
      <w:pPr>
        <w:tabs>
          <w:tab w:val="left" w:pos="1701"/>
          <w:tab w:val="left" w:pos="1800"/>
        </w:tabs>
        <w:autoSpaceDE w:val="0"/>
        <w:spacing w:after="280" w:line="200" w:lineRule="atLeast"/>
      </w:pPr>
      <w:r w:rsidRPr="00B803C5">
        <w:rPr>
          <w:rFonts w:cs="Trebuchet MS"/>
          <w:color w:val="000000"/>
          <w:spacing w:val="19"/>
          <w:sz w:val="20"/>
          <w:szCs w:val="20"/>
        </w:rPr>
        <w:t>State</w:t>
      </w:r>
      <w:r w:rsidR="00B803C5">
        <w:rPr>
          <w:rFonts w:cs="Trebuchet MS"/>
          <w:color w:val="000000"/>
          <w:spacing w:val="19"/>
          <w:sz w:val="20"/>
          <w:szCs w:val="20"/>
        </w:rPr>
        <w:t xml:space="preserve"> Head</w:t>
      </w:r>
      <w:r w:rsidRPr="00B803C5">
        <w:rPr>
          <w:rFonts w:cs="Trebuchet MS"/>
          <w:color w:val="000000"/>
          <w:spacing w:val="19"/>
          <w:sz w:val="20"/>
          <w:szCs w:val="20"/>
        </w:rPr>
        <w:t xml:space="preserve">-DGM                                                     </w:t>
      </w:r>
      <w:r w:rsidRPr="00B803C5" w:rsidR="00563E0E">
        <w:rPr>
          <w:rFonts w:cs="Trebuchet MS"/>
          <w:color w:val="000000"/>
          <w:spacing w:val="19"/>
          <w:sz w:val="20"/>
          <w:szCs w:val="20"/>
        </w:rPr>
        <w:t xml:space="preserve">                      </w:t>
      </w:r>
      <w:r w:rsidR="00B803C5">
        <w:rPr>
          <w:rFonts w:cs="Trebuchet MS"/>
          <w:color w:val="000000"/>
          <w:spacing w:val="19"/>
          <w:sz w:val="20"/>
          <w:szCs w:val="20"/>
        </w:rPr>
        <w:t xml:space="preserve">                         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May 2018   till Jan 2019   </w:t>
      </w:r>
      <w:r w:rsidR="00B803C5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  </w:t>
      </w:r>
      <w:r w:rsidRPr="00B803C5">
        <w:rPr>
          <w:rFonts w:cs="Trebuchet MS"/>
          <w:b/>
          <w:bCs/>
          <w:color w:val="000000"/>
          <w:spacing w:val="19"/>
          <w:sz w:val="20"/>
          <w:szCs w:val="20"/>
          <w:u w:val="single"/>
        </w:rPr>
        <w:t xml:space="preserve">Writer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Safeguard Pvt.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Ltd.( Jharkhand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 &amp; Bihar)</w:t>
      </w:r>
    </w:p>
    <w:p w:rsidR="00CB45F1" w:rsidRPr="00B803C5" w:rsidP="00563E0E" w14:paraId="32D0C03C" w14:textId="77777777">
      <w:pPr>
        <w:autoSpaceDE w:val="0"/>
        <w:spacing w:after="47" w:line="200" w:lineRule="atLeast"/>
        <w:rPr>
          <w:sz w:val="20"/>
          <w:szCs w:val="20"/>
        </w:rPr>
      </w:pPr>
      <w:r w:rsidRPr="00B803C5">
        <w:rPr>
          <w:rFonts w:cs="Trebuchet MS"/>
          <w:color w:val="000000"/>
          <w:spacing w:val="19"/>
          <w:sz w:val="20"/>
          <w:szCs w:val="20"/>
        </w:rPr>
        <w:t>State Operation Manager</w:t>
      </w:r>
    </w:p>
    <w:p w:rsidR="00CB45F1" w:rsidP="00563E0E" w14:paraId="0D6B8A74" w14:textId="0C72B86D">
      <w:pPr>
        <w:autoSpaceDE w:val="0"/>
        <w:spacing w:after="47" w:line="200" w:lineRule="atLeast"/>
        <w:rPr>
          <w:rFonts w:cs="Trebuchet MS"/>
          <w:b/>
          <w:bCs/>
          <w:color w:val="000000"/>
          <w:spacing w:val="19"/>
          <w:sz w:val="24"/>
          <w:szCs w:val="24"/>
        </w:rPr>
      </w:pP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Writer Safeguard Pvt.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Ltd.( Jharkhand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)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</w:t>
      </w:r>
      <w:r w:rsidR="00563E0E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</w:t>
      </w:r>
      <w:r w:rsidR="00B803C5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>Jun 2016   till Apr 2018</w:t>
      </w:r>
    </w:p>
    <w:p w:rsidR="00B803C5" w:rsidP="00563E0E" w14:paraId="2819EE30" w14:textId="77777777">
      <w:pPr>
        <w:autoSpaceDE w:val="0"/>
        <w:spacing w:after="47" w:line="200" w:lineRule="atLeast"/>
      </w:pPr>
    </w:p>
    <w:p w:rsidR="00CB45F1" w:rsidP="00563E0E" w14:paraId="71AB30A5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Implementing the compliance process as directed by the company with no margin of error.</w:t>
      </w:r>
    </w:p>
    <w:p w:rsidR="00CB45F1" w:rsidP="00563E0E" w14:paraId="4F762619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Assuring total monitoring on daily basis for all operation related process &amp; activity.</w:t>
      </w:r>
    </w:p>
    <w:p w:rsidR="00CB45F1" w:rsidP="00563E0E" w14:paraId="02A0662D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567" w:hanging="567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Making sure penalty is minimized &amp; revenue generation is Maximum by real time response &amp; addressing the issue.</w:t>
      </w:r>
    </w:p>
    <w:p w:rsidR="00CB45F1" w:rsidP="00563E0E" w14:paraId="5E7C7EB3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Making sure the MIS ( Revenue generation )data is in profit side.</w:t>
      </w:r>
    </w:p>
    <w:p w:rsidR="00CB45F1" w:rsidP="00563E0E" w14:paraId="69157544" w14:textId="77777777">
      <w:pPr>
        <w:pStyle w:val="ListParagraph"/>
        <w:numPr>
          <w:ilvl w:val="0"/>
          <w:numId w:val="11"/>
        </w:numPr>
        <w:tabs>
          <w:tab w:val="clear" w:pos="0"/>
        </w:tabs>
        <w:autoSpaceDE w:val="0"/>
        <w:spacing w:after="47" w:line="200" w:lineRule="atLeast"/>
        <w:ind w:left="567" w:hanging="567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Making sure all respective departments (Accounts, HR, Admin, Fleet, FLM, Reports) are functioning as per the standards fixed by the HO.</w:t>
      </w:r>
    </w:p>
    <w:p w:rsidR="00CB45F1" w:rsidP="00563E0E" w14:paraId="7740932F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Making sure the shortage is minimum &amp; operation Dashboard is above to 99.00%</w:t>
      </w:r>
    </w:p>
    <w:p w:rsidR="00CB45F1" w:rsidP="00CE2405" w14:paraId="035B57FB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567" w:hanging="567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Implementing all the new instructions &amp; activity with full efficiency &amp; perfection for smooth operational activity.</w:t>
      </w:r>
    </w:p>
    <w:p w:rsidR="00CB45F1" w:rsidP="00CE2405" w14:paraId="624AECDB" w14:textId="77777777">
      <w:pPr>
        <w:pStyle w:val="ListParagraph"/>
        <w:numPr>
          <w:ilvl w:val="0"/>
          <w:numId w:val="11"/>
        </w:numPr>
        <w:tabs>
          <w:tab w:val="clear" w:pos="0"/>
          <w:tab w:val="num" w:pos="567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I have to make sure the below points are </w:t>
      </w:r>
      <w:r w:rsidR="00640701">
        <w:rPr>
          <w:rFonts w:ascii="Cambria" w:eastAsia="Calibri" w:hAnsi="Cambria" w:cs="Cambria"/>
          <w:color w:val="000000"/>
          <w:spacing w:val="15"/>
          <w:sz w:val="20"/>
          <w:szCs w:val="20"/>
        </w:rPr>
        <w:t>achieved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as per my KRA </w:t>
      </w:r>
    </w:p>
    <w:p w:rsidR="00CB45F1" w:rsidP="00563E0E" w14:paraId="6F6D81FF" w14:textId="77777777">
      <w:pPr>
        <w:pStyle w:val="ListParagraph"/>
        <w:autoSpaceDE w:val="0"/>
        <w:spacing w:after="47" w:line="200" w:lineRule="atLeast"/>
        <w:ind w:left="0"/>
      </w:pPr>
      <w:r>
        <w:rPr>
          <w:rFonts w:cs="Trebuchet MS"/>
          <w:b/>
          <w:bCs/>
          <w:spacing w:val="-1"/>
          <w:sz w:val="20"/>
          <w:szCs w:val="20"/>
          <w:u w:val="single"/>
        </w:rPr>
        <w:t>Financial</w:t>
      </w:r>
      <w:r>
        <w:rPr>
          <w:rFonts w:cs="Calibri"/>
          <w:sz w:val="20"/>
          <w:szCs w:val="20"/>
        </w:rPr>
        <w:t xml:space="preserve">: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Indicates metrics closely linked to and contributing to the top line and </w:t>
      </w:r>
      <w:r w:rsidR="00640701">
        <w:rPr>
          <w:rFonts w:ascii="Cambria" w:eastAsia="Calibri" w:hAnsi="Cambria" w:cs="Cambria"/>
          <w:color w:val="000000"/>
          <w:spacing w:val="15"/>
          <w:sz w:val="20"/>
          <w:szCs w:val="20"/>
        </w:rPr>
        <w:t>bottom-line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performance of the organization. Gross Margin to be maintained as per AOP budget for FY 17-18. Deduction, penalties, all cash losses (any mode) not to exceed 3% of the total revenue.</w:t>
      </w:r>
    </w:p>
    <w:p w:rsidR="00CB45F1" w:rsidP="00563E0E" w14:paraId="5720F7D1" w14:textId="77777777">
      <w:pPr>
        <w:pStyle w:val="NoSpacing"/>
        <w:spacing w:line="200" w:lineRule="atLeast"/>
      </w:pPr>
      <w:r>
        <w:rPr>
          <w:b/>
          <w:sz w:val="20"/>
          <w:szCs w:val="20"/>
          <w:u w:val="single"/>
        </w:rPr>
        <w:t xml:space="preserve">Customer: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Indicates metrics closely linked to and contributing to internal customers / clients / stakeholder engagement and retention. Loading/EOD/Cash pickup Skip to be less than 0.3%of the overall cases for FY 2017-18. Ops Dashboard performance to be above 99%</w:t>
      </w:r>
    </w:p>
    <w:p w:rsidR="00CB45F1" w:rsidP="00563E0E" w14:paraId="26CFE139" w14:textId="77777777">
      <w:pPr>
        <w:pStyle w:val="NoSpacing"/>
        <w:spacing w:line="200" w:lineRule="atLeast"/>
      </w:pPr>
      <w:r>
        <w:rPr>
          <w:b/>
          <w:sz w:val="20"/>
          <w:szCs w:val="20"/>
          <w:u w:val="single"/>
        </w:rPr>
        <w:t>Organizational Excellence</w:t>
      </w:r>
      <w:r>
        <w:rPr>
          <w:b/>
          <w:u w:val="single"/>
        </w:rPr>
        <w:t>:</w:t>
      </w:r>
      <w:r>
        <w:t xml:space="preserve"> </w:t>
      </w:r>
      <w:r>
        <w:rPr>
          <w:sz w:val="20"/>
          <w:szCs w:val="20"/>
        </w:rPr>
        <w:t xml:space="preserve">Indicates metrics closely linked to and contributing to improvement in quality and </w:t>
      </w:r>
    </w:p>
    <w:p w:rsidR="00CB45F1" w:rsidP="00563E0E" w14:paraId="10000873" w14:textId="77777777">
      <w:pPr>
        <w:pStyle w:val="NoSpacing"/>
        <w:spacing w:line="200" w:lineRule="atLeast"/>
      </w:pPr>
      <w:r>
        <w:rPr>
          <w:sz w:val="20"/>
          <w:szCs w:val="20"/>
        </w:rPr>
        <w:t>Implementation of organizational practices, processes, projects. All internal Audit Score, including infra, cash &amp; security to be &gt;=90%.CBS Mobile &amp; BPR implementation to be 100% for each individual location.</w:t>
      </w:r>
    </w:p>
    <w:p w:rsidR="00CB45F1" w:rsidP="00563E0E" w14:paraId="6C50D4DA" w14:textId="77777777">
      <w:pPr>
        <w:pStyle w:val="NoSpacing"/>
        <w:spacing w:line="200" w:lineRule="atLeast"/>
      </w:pPr>
      <w:r>
        <w:rPr>
          <w:b/>
          <w:sz w:val="20"/>
          <w:szCs w:val="20"/>
          <w:u w:val="single"/>
        </w:rPr>
        <w:t>Learning &amp; Growth</w:t>
      </w:r>
      <w:r>
        <w:rPr>
          <w:sz w:val="20"/>
          <w:szCs w:val="20"/>
        </w:rPr>
        <w:t xml:space="preserve">: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Indicates metrics closely linked to and contributing to creating long term growth and individual and Organizations capability building. Ensuring Monitoring of all </w:t>
      </w:r>
      <w:r w:rsidR="00640701">
        <w:rPr>
          <w:rFonts w:ascii="Cambria" w:eastAsia="Calibri" w:hAnsi="Cambria" w:cs="Cambria"/>
          <w:color w:val="000000"/>
          <w:spacing w:val="15"/>
          <w:sz w:val="20"/>
          <w:szCs w:val="20"/>
        </w:rPr>
        <w:t>locations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operational team &amp; mandatory conduct monthly 1 location review with a defined improvement plans &amp; achieve results against the plan.</w:t>
      </w:r>
    </w:p>
    <w:p w:rsidR="00CB45F1" w:rsidRPr="00B803C5" w:rsidP="00B803C5" w14:paraId="7402AE6C" w14:textId="61488A4A">
      <w:pPr>
        <w:pStyle w:val="ListParagraph"/>
        <w:numPr>
          <w:ilvl w:val="0"/>
          <w:numId w:val="9"/>
        </w:numPr>
        <w:tabs>
          <w:tab w:val="clear" w:pos="0"/>
          <w:tab w:val="num" w:pos="284"/>
        </w:tabs>
        <w:autoSpaceDE w:val="0"/>
        <w:spacing w:after="47" w:line="200" w:lineRule="atLeast"/>
        <w:ind w:left="142" w:hanging="142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Overall,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I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have to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make sure all department runs smoothly in order to get high end productivity &amp; profitability.</w:t>
      </w:r>
    </w:p>
    <w:p w:rsidR="00B803C5" w:rsidP="00B803C5" w14:paraId="36EE1066" w14:textId="77777777">
      <w:pPr>
        <w:pStyle w:val="ListParagraph"/>
        <w:autoSpaceDE w:val="0"/>
        <w:spacing w:after="47" w:line="200" w:lineRule="atLeast"/>
        <w:ind w:left="0"/>
      </w:pPr>
    </w:p>
    <w:p w:rsidR="00CB45F1" w:rsidP="00CE2405" w14:paraId="25EA4F8F" w14:textId="5F059322">
      <w:pPr>
        <w:tabs>
          <w:tab w:val="left" w:pos="9589"/>
        </w:tabs>
        <w:autoSpaceDE w:val="0"/>
        <w:spacing w:after="47" w:line="200" w:lineRule="atLeast"/>
      </w:pPr>
      <w:r w:rsidRPr="00B803C5">
        <w:rPr>
          <w:rFonts w:cs="Trebuchet MS"/>
          <w:color w:val="000000"/>
          <w:spacing w:val="19"/>
          <w:sz w:val="20"/>
          <w:szCs w:val="20"/>
        </w:rPr>
        <w:t xml:space="preserve">Assistant Manager                                                           </w:t>
      </w:r>
      <w:r w:rsidRPr="00B803C5" w:rsidR="00CE2405">
        <w:rPr>
          <w:rFonts w:cs="Trebuchet MS"/>
          <w:color w:val="000000"/>
          <w:spacing w:val="19"/>
          <w:sz w:val="20"/>
          <w:szCs w:val="20"/>
        </w:rPr>
        <w:t xml:space="preserve">                    </w:t>
      </w:r>
      <w:r w:rsidRPr="00B803C5">
        <w:rPr>
          <w:rFonts w:cs="Trebuchet MS"/>
          <w:color w:val="000000"/>
          <w:spacing w:val="19"/>
          <w:sz w:val="20"/>
          <w:szCs w:val="20"/>
        </w:rPr>
        <w:t xml:space="preserve">  </w:t>
      </w:r>
      <w:r w:rsidR="00B803C5">
        <w:rPr>
          <w:rFonts w:cs="Trebuchet MS"/>
          <w:color w:val="000000"/>
          <w:spacing w:val="19"/>
          <w:sz w:val="20"/>
          <w:szCs w:val="20"/>
        </w:rPr>
        <w:t xml:space="preserve">                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>Feb 2014 to May 2016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br/>
        <w:t>Om Logistics Limited – Odisha, India</w:t>
      </w:r>
    </w:p>
    <w:p w:rsidR="00CB45F1" w:rsidP="00B803C5" w14:paraId="28FAF133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Strategically plan and manage logistics, warehouse, transportation and customer services.</w:t>
      </w:r>
    </w:p>
    <w:p w:rsidR="00CB45F1" w:rsidP="00B803C5" w14:paraId="3E03F99C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Direct, optimize and coordinate full order cycle.</w:t>
      </w:r>
    </w:p>
    <w:p w:rsidR="00CB45F1" w:rsidP="00B803C5" w14:paraId="398BA579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Liaise and negotiate with suppliers, manufacturers, retailers and consumers.</w:t>
      </w:r>
    </w:p>
    <w:p w:rsidR="00CB45F1" w:rsidP="00B803C5" w14:paraId="3D57D798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Keep track of quality, quantity, stock levels, delivery times, transport costs and efficiency.</w:t>
      </w:r>
    </w:p>
    <w:p w:rsidR="00CB45F1" w:rsidP="00B803C5" w14:paraId="6DF6A461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Arrange warehouse, catalog goods, plan routes and process shipments.</w:t>
      </w:r>
    </w:p>
    <w:p w:rsidR="00CB45F1" w:rsidP="00B803C5" w14:paraId="2A0D05FD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Resolve any arising problems or complaints &amp; </w:t>
      </w:r>
      <w:r w:rsidR="00CE2405"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supervise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, coach and train warehouse workforce.</w:t>
      </w:r>
    </w:p>
    <w:p w:rsidR="00CB45F1" w:rsidP="00B803C5" w14:paraId="50AB925A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Maintain metrics and analyze data to assess performance and implement improvements.</w:t>
      </w:r>
    </w:p>
    <w:p w:rsidR="00CB45F1" w:rsidP="00B803C5" w14:paraId="611A5F8F" w14:textId="77777777">
      <w:pPr>
        <w:numPr>
          <w:ilvl w:val="0"/>
          <w:numId w:val="3"/>
        </w:numPr>
        <w:tabs>
          <w:tab w:val="clear" w:pos="0"/>
          <w:tab w:val="num" w:pos="284"/>
          <w:tab w:val="num" w:pos="709"/>
        </w:tabs>
        <w:autoSpaceDE w:val="0"/>
        <w:spacing w:after="47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Comply with laws, regulations and ISO requirements &amp; </w:t>
      </w:r>
      <w:r w:rsidR="00CE2405"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implement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new or improved supply chain processes.</w:t>
      </w:r>
    </w:p>
    <w:p w:rsidR="00CB45F1" w:rsidP="00B803C5" w14:paraId="4BD0DB1F" w14:textId="7E678F05">
      <w:pPr>
        <w:numPr>
          <w:ilvl w:val="0"/>
          <w:numId w:val="3"/>
        </w:numPr>
        <w:tabs>
          <w:tab w:val="clear" w:pos="0"/>
          <w:tab w:val="num" w:pos="142"/>
          <w:tab w:val="num" w:pos="284"/>
        </w:tabs>
        <w:autoSpaceDE w:val="0"/>
        <w:spacing w:after="47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Develop or implement procedures or systems to evaluate or select suppliers. &amp;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Analyze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information about</w:t>
      </w:r>
      <w:r w:rsidR="00B803C5"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supplier performance or procurement program success.</w:t>
      </w:r>
    </w:p>
    <w:p w:rsidR="00CB45F1" w:rsidP="00B803C5" w14:paraId="26731CDD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Analyze inventories to determine how to increase inventory turns, reduce waste, or optimize customer service.</w:t>
      </w:r>
    </w:p>
    <w:p w:rsidR="00CB45F1" w:rsidP="00B803C5" w14:paraId="292713A4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Develop procedures for coordination of supply chain management with other functional areas, such as sales, marketing, finance, production, or quality assurance.</w:t>
      </w:r>
    </w:p>
    <w:p w:rsidR="00CB45F1" w:rsidP="00B803C5" w14:paraId="5B294DBF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Manage activities related to strategic or tactical purchasing, material requirements planning, inventory control, warehousing, or receiving.</w:t>
      </w:r>
    </w:p>
    <w:p w:rsidR="00CB45F1" w:rsidP="00B803C5" w14:paraId="5A988A0D" w14:textId="77777777">
      <w:pPr>
        <w:numPr>
          <w:ilvl w:val="0"/>
          <w:numId w:val="3"/>
        </w:numPr>
        <w:tabs>
          <w:tab w:val="clear" w:pos="0"/>
          <w:tab w:val="num" w:pos="284"/>
        </w:tabs>
        <w:autoSpaceDE w:val="0"/>
        <w:spacing w:after="47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  <w:shd w:val="clear" w:color="auto" w:fill="FFFFFF"/>
        </w:rPr>
        <w:t>Design or implement supply chains that support business strategies adapted to changing market conditions, new business opportunities, or cost reduction strategies.</w:t>
      </w:r>
    </w:p>
    <w:p w:rsidR="00CB45F1" w:rsidP="00B803C5" w14:paraId="28F5039E" w14:textId="77777777">
      <w:pPr>
        <w:numPr>
          <w:ilvl w:val="0"/>
          <w:numId w:val="17"/>
        </w:numPr>
        <w:tabs>
          <w:tab w:val="num" w:pos="284"/>
          <w:tab w:val="left" w:pos="2070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Managing operations, Monitoring and ensuring high service levels.</w:t>
      </w:r>
    </w:p>
    <w:p w:rsidR="00CB45F1" w:rsidP="00B803C5" w14:paraId="5A9897A4" w14:textId="77777777">
      <w:pPr>
        <w:numPr>
          <w:ilvl w:val="0"/>
          <w:numId w:val="18"/>
        </w:numPr>
        <w:tabs>
          <w:tab w:val="clear" w:pos="0"/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Managing multiple businesses, ensuring the operating expenses are within the budget.</w:t>
      </w:r>
    </w:p>
    <w:p w:rsidR="00CB45F1" w:rsidP="00B803C5" w14:paraId="2AFE6737" w14:textId="77777777">
      <w:pPr>
        <w:numPr>
          <w:ilvl w:val="0"/>
          <w:numId w:val="18"/>
        </w:numPr>
        <w:tabs>
          <w:tab w:val="clear" w:pos="0"/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Draw up an appropriate transportation strategy for clients</w:t>
      </w:r>
    </w:p>
    <w:p w:rsidR="00CB45F1" w:rsidP="00B803C5" w14:paraId="7CCA6D63" w14:textId="77777777">
      <w:pPr>
        <w:numPr>
          <w:ilvl w:val="0"/>
          <w:numId w:val="18"/>
        </w:numPr>
        <w:tabs>
          <w:tab w:val="clear" w:pos="0"/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Ensure OTD of product to customers in line with KPIs such as cycle time, lead time &amp; inventory turns</w:t>
      </w:r>
    </w:p>
    <w:p w:rsidR="00B803C5" w:rsidP="00640701" w14:paraId="1F788E31" w14:textId="77777777">
      <w:pPr>
        <w:tabs>
          <w:tab w:val="left" w:pos="9429"/>
        </w:tabs>
        <w:autoSpaceDE w:val="0"/>
        <w:spacing w:after="0" w:line="200" w:lineRule="atLeast"/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</w:pPr>
    </w:p>
    <w:p w:rsidR="00CB45F1" w:rsidP="00640701" w14:paraId="7CD368F2" w14:textId="2BD3D349">
      <w:pPr>
        <w:tabs>
          <w:tab w:val="left" w:pos="9429"/>
        </w:tabs>
        <w:autoSpaceDE w:val="0"/>
        <w:spacing w:after="0" w:line="200" w:lineRule="atLeast"/>
      </w:pPr>
      <w:r w:rsidRPr="00B803C5">
        <w:rPr>
          <w:rFonts w:cs="Trebuchet MS"/>
          <w:color w:val="000000"/>
          <w:spacing w:val="19"/>
          <w:sz w:val="20"/>
          <w:szCs w:val="20"/>
        </w:rPr>
        <w:t xml:space="preserve">Area Manager                                                                       </w:t>
      </w:r>
      <w:r w:rsidR="00B803C5">
        <w:rPr>
          <w:rFonts w:cs="Trebuchet MS"/>
          <w:color w:val="000000"/>
          <w:spacing w:val="19"/>
          <w:sz w:val="20"/>
          <w:szCs w:val="20"/>
        </w:rPr>
        <w:t xml:space="preserve">                              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Sep 2011 to Jan 2014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br/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Overnite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 xml:space="preserve"> Express Ltd - Odisha, India</w:t>
      </w:r>
    </w:p>
    <w:p w:rsidR="00CB45F1" w:rsidP="00B803C5" w14:paraId="556E0107" w14:textId="77777777">
      <w:pPr>
        <w:numPr>
          <w:ilvl w:val="0"/>
          <w:numId w:val="17"/>
        </w:numPr>
        <w:tabs>
          <w:tab w:val="num" w:pos="284"/>
          <w:tab w:val="clear" w:pos="720"/>
        </w:tabs>
        <w:autoSpaceDE w:val="0"/>
        <w:spacing w:after="47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Engaging and retaining customers. Managing operations, Monitoring and ensuring high service levels.</w:t>
      </w:r>
    </w:p>
    <w:p w:rsidR="00CB45F1" w:rsidP="00B803C5" w14:paraId="782A3FC8" w14:textId="77777777">
      <w:pPr>
        <w:numPr>
          <w:ilvl w:val="0"/>
          <w:numId w:val="17"/>
        </w:numPr>
        <w:tabs>
          <w:tab w:val="num" w:pos="284"/>
          <w:tab w:val="clear" w:pos="720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Managing multiple business, ensuring the operating expenses are within the budget.</w:t>
      </w:r>
    </w:p>
    <w:p w:rsidR="00CB45F1" w:rsidP="00B803C5" w14:paraId="07DDDE7C" w14:textId="77777777">
      <w:pPr>
        <w:numPr>
          <w:ilvl w:val="0"/>
          <w:numId w:val="17"/>
        </w:numPr>
        <w:tabs>
          <w:tab w:val="num" w:pos="284"/>
          <w:tab w:val="clear" w:pos="720"/>
        </w:tabs>
        <w:autoSpaceDE w:val="0"/>
        <w:spacing w:after="47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Optimize various resources to control costs. Develop new business partners to expand business.</w:t>
      </w:r>
    </w:p>
    <w:p w:rsidR="00CB45F1" w:rsidP="00B803C5" w14:paraId="65ACF437" w14:textId="77777777">
      <w:pPr>
        <w:numPr>
          <w:ilvl w:val="0"/>
          <w:numId w:val="17"/>
        </w:numPr>
        <w:tabs>
          <w:tab w:val="num" w:pos="284"/>
          <w:tab w:val="clear" w:pos="720"/>
        </w:tabs>
        <w:autoSpaceDE w:val="0"/>
        <w:spacing w:after="47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Plan and execute for expansion and retention of customer base. Managing and leading cross functional team.</w:t>
      </w:r>
    </w:p>
    <w:p w:rsidR="00CB45F1" w:rsidP="00B803C5" w14:paraId="3721D286" w14:textId="77777777">
      <w:pPr>
        <w:numPr>
          <w:ilvl w:val="0"/>
          <w:numId w:val="6"/>
        </w:numPr>
        <w:tabs>
          <w:tab w:val="clear" w:pos="0"/>
          <w:tab w:val="num" w:pos="284"/>
        </w:tabs>
        <w:autoSpaceDE w:val="0"/>
        <w:spacing w:after="0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Managing customers &amp; Vendors. Development of strategies including market analysis, category data analysis.</w:t>
      </w:r>
    </w:p>
    <w:p w:rsidR="00CB45F1" w:rsidP="00B803C5" w14:paraId="279631C7" w14:textId="77777777">
      <w:pPr>
        <w:numPr>
          <w:ilvl w:val="0"/>
          <w:numId w:val="6"/>
        </w:numPr>
        <w:tabs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Ensure OTD of product to customers in line with KPIs such as cycle time, lead time &amp; inventory turns</w:t>
      </w:r>
    </w:p>
    <w:p w:rsidR="00CB45F1" w:rsidRPr="00B803C5" w:rsidP="00B803C5" w14:paraId="480063A1" w14:textId="38C7CDB1">
      <w:pPr>
        <w:numPr>
          <w:ilvl w:val="0"/>
          <w:numId w:val="6"/>
        </w:numPr>
        <w:tabs>
          <w:tab w:val="clear" w:pos="0"/>
          <w:tab w:val="num" w:pos="284"/>
        </w:tabs>
        <w:autoSpaceDE w:val="0"/>
        <w:spacing w:after="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Leading the team and providing necessary guidance to individual within the team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br/>
        <w:t>relation</w:t>
      </w:r>
      <w:r w:rsidR="00B803C5"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</w:p>
    <w:p w:rsidR="00B803C5" w:rsidP="00B803C5" w14:paraId="642AD0BF" w14:textId="77777777">
      <w:pPr>
        <w:autoSpaceDE w:val="0"/>
        <w:spacing w:after="0" w:line="200" w:lineRule="atLeast"/>
        <w:ind w:left="284"/>
      </w:pPr>
    </w:p>
    <w:p w:rsidR="00CB45F1" w:rsidP="00640701" w14:paraId="51FAE424" w14:textId="430F4C9F">
      <w:pPr>
        <w:tabs>
          <w:tab w:val="left" w:pos="9540"/>
        </w:tabs>
        <w:autoSpaceDE w:val="0"/>
        <w:spacing w:after="0" w:line="200" w:lineRule="atLeast"/>
      </w:pPr>
      <w:r w:rsidRPr="00B803C5">
        <w:rPr>
          <w:rFonts w:cs="Trebuchet MS"/>
          <w:color w:val="000000"/>
          <w:spacing w:val="19"/>
          <w:sz w:val="20"/>
          <w:szCs w:val="20"/>
        </w:rPr>
        <w:t>Cargo Executive (</w:t>
      </w:r>
      <w:r w:rsidRPr="00B803C5" w:rsidR="00B803C5">
        <w:rPr>
          <w:rFonts w:cs="Trebuchet MS"/>
          <w:color w:val="000000"/>
          <w:spacing w:val="19"/>
          <w:sz w:val="20"/>
          <w:szCs w:val="20"/>
        </w:rPr>
        <w:t>B2C, B2</w:t>
      </w:r>
      <w:r w:rsidRPr="00B803C5" w:rsidR="00B803C5">
        <w:rPr>
          <w:rFonts w:cs="Trebuchet MS"/>
          <w:color w:val="000000"/>
          <w:spacing w:val="19"/>
          <w:sz w:val="20"/>
          <w:szCs w:val="20"/>
        </w:rPr>
        <w:t>B</w:t>
      </w:r>
      <w:r w:rsidRPr="00B803C5">
        <w:rPr>
          <w:rFonts w:cs="Trebuchet MS"/>
          <w:color w:val="000000"/>
          <w:spacing w:val="19"/>
          <w:sz w:val="24"/>
          <w:szCs w:val="24"/>
        </w:rPr>
        <w:t>)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                       </w:t>
      </w:r>
      <w:r w:rsidR="00640701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</w:t>
      </w:r>
      <w:r w:rsidR="00B803C5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May 2010 to Aug 2011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br/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Kingfisher Airlines Ltd - Odisha, India</w:t>
      </w:r>
    </w:p>
    <w:p w:rsidR="00CB45F1" w:rsidP="00B803C5" w14:paraId="210F0BF3" w14:textId="77777777">
      <w:pPr>
        <w:numPr>
          <w:ilvl w:val="0"/>
          <w:numId w:val="4"/>
        </w:numPr>
        <w:tabs>
          <w:tab w:val="clear" w:pos="0"/>
          <w:tab w:val="num" w:pos="284"/>
        </w:tabs>
        <w:autoSpaceDE w:val="0"/>
        <w:spacing w:after="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Responsible for inbound materials as per the quality and packaging standards and take necessary action</w:t>
      </w:r>
      <w:r w:rsidR="00640701"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in case of discrepancy &amp; damage</w:t>
      </w:r>
    </w:p>
    <w:p w:rsidR="00CB45F1" w:rsidP="00B803C5" w14:paraId="594A3F12" w14:textId="77777777">
      <w:pPr>
        <w:numPr>
          <w:ilvl w:val="0"/>
          <w:numId w:val="4"/>
        </w:numPr>
        <w:tabs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Ensuring distribution of cargo to its destination within time.</w:t>
      </w:r>
    </w:p>
    <w:p w:rsidR="00CB45F1" w:rsidRPr="00B803C5" w:rsidP="00B803C5" w14:paraId="10626E8F" w14:textId="65D74B79">
      <w:pPr>
        <w:numPr>
          <w:ilvl w:val="0"/>
          <w:numId w:val="4"/>
        </w:numPr>
        <w:tabs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New customer allocation</w:t>
      </w:r>
    </w:p>
    <w:p w:rsidR="00B803C5" w:rsidP="00B803C5" w14:paraId="0F774690" w14:textId="77777777">
      <w:pPr>
        <w:autoSpaceDE w:val="0"/>
        <w:spacing w:after="0" w:line="200" w:lineRule="atLeast"/>
      </w:pPr>
    </w:p>
    <w:p w:rsidR="00CB45F1" w:rsidP="00640701" w14:paraId="2B380F56" w14:textId="05091BAD">
      <w:pPr>
        <w:tabs>
          <w:tab w:val="left" w:pos="9540"/>
        </w:tabs>
        <w:autoSpaceDE w:val="0"/>
        <w:spacing w:after="0" w:line="200" w:lineRule="atLeast"/>
      </w:pPr>
      <w:r w:rsidRPr="00B803C5">
        <w:rPr>
          <w:rFonts w:cs="Trebuchet MS"/>
          <w:color w:val="000000"/>
          <w:spacing w:val="-2"/>
          <w:sz w:val="20"/>
          <w:szCs w:val="20"/>
        </w:rPr>
        <w:t>C</w:t>
      </w:r>
      <w:r w:rsidRPr="00B803C5">
        <w:rPr>
          <w:rFonts w:cs="Trebuchet MS"/>
          <w:color w:val="000000"/>
          <w:spacing w:val="19"/>
          <w:sz w:val="20"/>
          <w:szCs w:val="20"/>
        </w:rPr>
        <w:t>hannel Sales Executive</w:t>
      </w:r>
      <w:r w:rsidR="00B803C5">
        <w:rPr>
          <w:rFonts w:cs="Trebuchet MS"/>
          <w:color w:val="000000"/>
          <w:spacing w:val="19"/>
          <w:sz w:val="20"/>
          <w:szCs w:val="20"/>
        </w:rPr>
        <w:t xml:space="preserve"> </w:t>
      </w:r>
      <w:r w:rsidRPr="00B803C5">
        <w:rPr>
          <w:rFonts w:cs="Trebuchet MS"/>
          <w:color w:val="000000"/>
          <w:spacing w:val="19"/>
          <w:sz w:val="20"/>
          <w:szCs w:val="20"/>
        </w:rPr>
        <w:t xml:space="preserve">(international Cargo </w:t>
      </w:r>
      <w:r w:rsidRPr="00B803C5">
        <w:rPr>
          <w:rFonts w:cs="Trebuchet MS"/>
          <w:color w:val="000000"/>
          <w:spacing w:val="19"/>
          <w:sz w:val="20"/>
          <w:szCs w:val="20"/>
        </w:rPr>
        <w:t>Management</w:t>
      </w:r>
      <w:r w:rsidRPr="00B803C5" w:rsidR="006C1278">
        <w:rPr>
          <w:rFonts w:cs="Trebuchet MS"/>
          <w:color w:val="000000"/>
          <w:spacing w:val="19"/>
          <w:sz w:val="20"/>
          <w:szCs w:val="20"/>
        </w:rPr>
        <w:t>)</w:t>
      </w:r>
      <w:r w:rsidRPr="00640701" w:rsidR="006C1278"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 w:rsidRPr="00640701" w:rsidR="00640701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</w:t>
      </w:r>
      <w:r w:rsidRPr="00640701" w:rsidR="00640701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</w:t>
      </w:r>
      <w:r w:rsidRPr="00B803C5" w:rsidR="00640701"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 w:rsidRPr="00B803C5" w:rsidR="006C1278"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 w:rsidRPr="00B803C5" w:rsidR="00B803C5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May 2007 to Apr 2010</w:t>
      </w:r>
    </w:p>
    <w:p w:rsidR="00CB45F1" w:rsidP="00640701" w14:paraId="20B1103D" w14:textId="77777777">
      <w:pPr>
        <w:tabs>
          <w:tab w:val="left" w:pos="9401"/>
        </w:tabs>
        <w:autoSpaceDE w:val="0"/>
        <w:spacing w:after="47" w:line="200" w:lineRule="atLeast"/>
      </w:pP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TNT India Pvt Ltd</w:t>
      </w:r>
    </w:p>
    <w:p w:rsidR="00CB45F1" w:rsidP="00230416" w14:paraId="43C8BE44" w14:textId="77777777">
      <w:pPr>
        <w:numPr>
          <w:ilvl w:val="0"/>
          <w:numId w:val="15"/>
        </w:numPr>
        <w:tabs>
          <w:tab w:val="clear" w:pos="0"/>
          <w:tab w:val="num" w:pos="284"/>
        </w:tabs>
        <w:autoSpaceDE w:val="0"/>
        <w:spacing w:after="0" w:line="200" w:lineRule="atLeast"/>
        <w:ind w:left="284" w:hanging="284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Responsible for inbound &amp; outbound materials as per the quality and packaging standards and take necessary action in case of discrepancy &amp; damage</w:t>
      </w:r>
    </w:p>
    <w:p w:rsidR="00CB45F1" w:rsidP="00230416" w14:paraId="073802D6" w14:textId="77777777">
      <w:pPr>
        <w:numPr>
          <w:ilvl w:val="0"/>
          <w:numId w:val="15"/>
        </w:numPr>
        <w:tabs>
          <w:tab w:val="num" w:pos="284"/>
        </w:tabs>
        <w:autoSpaceDE w:val="0"/>
        <w:spacing w:after="0" w:line="200" w:lineRule="atLeast"/>
        <w:ind w:left="0" w:firstLine="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Ensuring distribution of cargo to its destination within time.</w:t>
      </w:r>
    </w:p>
    <w:p w:rsidR="00CB45F1" w:rsidP="00230416" w14:paraId="0AD16DD7" w14:textId="77777777">
      <w:pPr>
        <w:numPr>
          <w:ilvl w:val="0"/>
          <w:numId w:val="15"/>
        </w:numPr>
        <w:tabs>
          <w:tab w:val="clear" w:pos="0"/>
          <w:tab w:val="num" w:pos="284"/>
          <w:tab w:val="left" w:pos="3240"/>
          <w:tab w:val="left" w:pos="6210"/>
        </w:tabs>
        <w:autoSpaceDE w:val="0"/>
        <w:spacing w:after="0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New customer allocation, Establishment of new channel partners, wholesalers’ for smooth movement of cargo.</w:t>
      </w:r>
    </w:p>
    <w:p w:rsidR="00230416" w:rsidP="00551FB6" w14:paraId="05F694D4" w14:textId="77777777">
      <w:pPr>
        <w:tabs>
          <w:tab w:val="left" w:pos="9540"/>
        </w:tabs>
        <w:autoSpaceDE w:val="0"/>
        <w:spacing w:after="0" w:line="200" w:lineRule="atLeast"/>
        <w:ind w:left="709" w:hanging="630"/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</w:pPr>
    </w:p>
    <w:p w:rsidR="00CB45F1" w:rsidP="00551FB6" w14:paraId="1F6F7706" w14:textId="28D418DF">
      <w:pPr>
        <w:tabs>
          <w:tab w:val="left" w:pos="9540"/>
        </w:tabs>
        <w:autoSpaceDE w:val="0"/>
        <w:spacing w:after="0" w:line="200" w:lineRule="atLeast"/>
        <w:ind w:left="709" w:hanging="630"/>
      </w:pPr>
      <w:r w:rsidRPr="00230416">
        <w:rPr>
          <w:rFonts w:cs="Trebuchet MS"/>
          <w:color w:val="000000"/>
          <w:spacing w:val="19"/>
          <w:sz w:val="20"/>
          <w:szCs w:val="20"/>
        </w:rPr>
        <w:t xml:space="preserve">MSR-NT, (Gov </w:t>
      </w:r>
      <w:r w:rsidRPr="00230416" w:rsidR="00A540D0">
        <w:rPr>
          <w:rFonts w:cs="Trebuchet MS"/>
          <w:color w:val="000000"/>
          <w:spacing w:val="19"/>
          <w:sz w:val="20"/>
          <w:szCs w:val="20"/>
        </w:rPr>
        <w:t>Sales</w:t>
      </w:r>
      <w:r w:rsidRPr="00230416" w:rsidR="00A540D0">
        <w:rPr>
          <w:rFonts w:cs="Trebuchet MS"/>
          <w:color w:val="000000"/>
          <w:spacing w:val="19"/>
          <w:sz w:val="24"/>
          <w:szCs w:val="24"/>
        </w:rPr>
        <w:t xml:space="preserve">)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                                     </w:t>
      </w:r>
      <w:r w:rsidR="00551FB6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            </w:t>
      </w:r>
      <w:r>
        <w:rPr>
          <w:rFonts w:cs="Trebuchet MS"/>
          <w:b/>
          <w:bCs/>
          <w:color w:val="000000"/>
          <w:spacing w:val="19"/>
          <w:sz w:val="24"/>
          <w:szCs w:val="24"/>
        </w:rPr>
        <w:t xml:space="preserve"> </w:t>
      </w:r>
      <w:r w:rsidR="00230416">
        <w:rPr>
          <w:rFonts w:cs="Trebuchet MS"/>
          <w:b/>
          <w:bCs/>
          <w:color w:val="000000"/>
          <w:spacing w:val="19"/>
          <w:sz w:val="24"/>
          <w:szCs w:val="24"/>
        </w:rPr>
        <w:t xml:space="preserve">      </w:t>
      </w: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July 2004 to Apr 2007</w:t>
      </w:r>
    </w:p>
    <w:p w:rsidR="00CB45F1" w:rsidP="00551FB6" w14:paraId="1235D136" w14:textId="77777777">
      <w:pPr>
        <w:tabs>
          <w:tab w:val="left" w:pos="9401"/>
        </w:tabs>
        <w:autoSpaceDE w:val="0"/>
        <w:spacing w:after="47" w:line="200" w:lineRule="atLeast"/>
        <w:ind w:left="709" w:hanging="630"/>
      </w:pPr>
      <w:r>
        <w:rPr>
          <w:rFonts w:cs="Trebuchet MS"/>
          <w:b/>
          <w:bCs/>
          <w:color w:val="000000"/>
          <w:spacing w:val="19"/>
          <w:sz w:val="24"/>
          <w:szCs w:val="24"/>
          <w:u w:val="single"/>
        </w:rPr>
        <w:t>Exide Industries Ltd</w:t>
      </w:r>
    </w:p>
    <w:p w:rsidR="00CB45F1" w:rsidP="00230416" w14:paraId="35A7C8A7" w14:textId="77777777">
      <w:pPr>
        <w:numPr>
          <w:ilvl w:val="0"/>
          <w:numId w:val="5"/>
        </w:numPr>
        <w:tabs>
          <w:tab w:val="num" w:pos="284"/>
          <w:tab w:val="clear" w:pos="720"/>
          <w:tab w:val="left" w:pos="2070"/>
        </w:tabs>
        <w:autoSpaceDE w:val="0"/>
        <w:spacing w:after="47" w:line="200" w:lineRule="atLeast"/>
        <w:ind w:left="1134" w:hanging="1134"/>
      </w:pPr>
      <w:r>
        <w:rPr>
          <w:rFonts w:cs="Trebuchet MS"/>
          <w:bCs/>
          <w:color w:val="000000"/>
          <w:spacing w:val="-1"/>
          <w:sz w:val="20"/>
          <w:szCs w:val="20"/>
        </w:rPr>
        <w:t>Responsible for allocation &amp; supply of stock to govt. department</w:t>
      </w:r>
    </w:p>
    <w:p w:rsidR="00CB45F1" w:rsidP="00230416" w14:paraId="00C985D0" w14:textId="77777777">
      <w:pPr>
        <w:numPr>
          <w:ilvl w:val="0"/>
          <w:numId w:val="5"/>
        </w:numPr>
        <w:tabs>
          <w:tab w:val="num" w:pos="709"/>
          <w:tab w:val="clear" w:pos="720"/>
        </w:tabs>
        <w:autoSpaceDE w:val="0"/>
        <w:spacing w:after="47" w:line="200" w:lineRule="atLeast"/>
        <w:ind w:left="284" w:hanging="284"/>
      </w:pPr>
      <w:r>
        <w:rPr>
          <w:rFonts w:cs="Trebuchet MS"/>
          <w:bCs/>
          <w:color w:val="000000"/>
          <w:spacing w:val="-1"/>
          <w:sz w:val="20"/>
          <w:szCs w:val="20"/>
        </w:rPr>
        <w:t>Raising the bill by using SAP (SD)</w:t>
      </w:r>
    </w:p>
    <w:p w:rsidR="00CB45F1" w:rsidRPr="00230416" w:rsidP="00230416" w14:paraId="4E1F398E" w14:textId="69D407B7">
      <w:pPr>
        <w:numPr>
          <w:ilvl w:val="0"/>
          <w:numId w:val="5"/>
        </w:numPr>
        <w:tabs>
          <w:tab w:val="num" w:pos="709"/>
          <w:tab w:val="clear" w:pos="720"/>
          <w:tab w:val="left" w:pos="2070"/>
        </w:tabs>
        <w:autoSpaceDE w:val="0"/>
        <w:spacing w:after="47" w:line="200" w:lineRule="atLeast"/>
        <w:ind w:left="284" w:hanging="284"/>
      </w:pPr>
      <w:r>
        <w:rPr>
          <w:rFonts w:cs="Trebuchet MS"/>
          <w:bCs/>
          <w:color w:val="000000"/>
          <w:spacing w:val="-1"/>
          <w:sz w:val="20"/>
          <w:szCs w:val="20"/>
        </w:rPr>
        <w:t>Lessoning with Govt. department for after sales service and new orders.</w:t>
      </w:r>
    </w:p>
    <w:p w:rsidR="00230416" w:rsidP="00230416" w14:paraId="0638D9A4" w14:textId="64F7CD14">
      <w:pPr>
        <w:tabs>
          <w:tab w:val="left" w:pos="2070"/>
        </w:tabs>
        <w:autoSpaceDE w:val="0"/>
        <w:spacing w:after="47" w:line="200" w:lineRule="atLeast"/>
        <w:ind w:left="284"/>
      </w:pPr>
    </w:p>
    <w:p w:rsidR="00230416" w:rsidP="00230416" w14:paraId="11837314" w14:textId="77777777">
      <w:pPr>
        <w:tabs>
          <w:tab w:val="left" w:pos="2070"/>
        </w:tabs>
        <w:autoSpaceDE w:val="0"/>
        <w:spacing w:after="47" w:line="200" w:lineRule="atLeast"/>
        <w:ind w:left="284"/>
      </w:pPr>
    </w:p>
    <w:p w:rsidR="00CB45F1" w14:paraId="1EEFD0E2" w14:textId="48A83FF3">
      <w:pPr>
        <w:tabs>
          <w:tab w:val="left" w:pos="2070"/>
        </w:tabs>
        <w:autoSpaceDE w:val="0"/>
        <w:spacing w:after="47" w:line="2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195580</wp:posOffset>
                </wp:positionV>
                <wp:extent cx="7137400" cy="45719"/>
                <wp:effectExtent l="0" t="0" r="25400" b="31115"/>
                <wp:wrapNone/>
                <wp:docPr id="9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7137400" cy="45719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10" o:spid="_x0000_s1032" type="#_x0000_t32" style="width:562pt;height:3.6pt;margin-top:15.4pt;margin-left:-1.3pt;mso-height-percent:0;mso-height-relative:page;mso-width-percent:0;mso-width-relative:page;mso-wrap-distance-bottom:0;mso-wrap-distance-left:9pt;mso-wrap-distance-right:9pt;mso-wrap-distance-top:0;mso-wrap-style:square;position:absolute;visibility:visible;z-index:251672576" strokecolor="#e36c0a" strokeweight="0.74pt">
                <v:stroke joinstyle="miter"/>
              </v:shape>
            </w:pict>
          </mc:Fallback>
        </mc:AlternateContent>
      </w:r>
      <w:r>
        <w:rPr>
          <w:rFonts w:cs="Trebuchet MS"/>
          <w:b/>
          <w:bCs/>
          <w:color w:val="000000"/>
          <w:spacing w:val="17"/>
          <w:sz w:val="24"/>
          <w:szCs w:val="24"/>
        </w:rPr>
        <w:t>Languages &amp; Preferred Location</w:t>
      </w:r>
    </w:p>
    <w:p w:rsidR="00CB45F1" w:rsidP="00230416" w14:paraId="712D3A4D" w14:textId="210BBD40">
      <w:pPr>
        <w:numPr>
          <w:ilvl w:val="0"/>
          <w:numId w:val="62"/>
        </w:numPr>
        <w:tabs>
          <w:tab w:val="left" w:pos="284"/>
          <w:tab w:val="clear" w:pos="720"/>
          <w:tab w:val="left" w:pos="1440"/>
          <w:tab w:val="left" w:pos="1843"/>
        </w:tabs>
        <w:autoSpaceDE w:val="0"/>
        <w:spacing w:after="0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English - Proficient | Bengali - Limited working Proficiency | Hindi - Proficient | Oriya-      </w:t>
      </w:r>
    </w:p>
    <w:p w:rsidR="00CB45F1" w:rsidRPr="00230416" w:rsidP="00230416" w14:paraId="6F2291C2" w14:textId="22D83780">
      <w:pPr>
        <w:numPr>
          <w:ilvl w:val="0"/>
          <w:numId w:val="63"/>
        </w:numPr>
        <w:tabs>
          <w:tab w:val="left" w:pos="284"/>
          <w:tab w:val="clear" w:pos="720"/>
          <w:tab w:val="left" w:pos="1843"/>
        </w:tabs>
        <w:autoSpaceDE w:val="0"/>
        <w:spacing w:after="0" w:line="200" w:lineRule="atLeast"/>
        <w:ind w:left="709" w:hanging="709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Bhubaneswar, </w:t>
      </w:r>
      <w:r w:rsidR="00A540D0">
        <w:rPr>
          <w:rFonts w:ascii="Cambria" w:eastAsia="Calibri" w:hAnsi="Cambria" w:cs="Cambria"/>
          <w:color w:val="000000"/>
          <w:spacing w:val="15"/>
          <w:sz w:val="20"/>
          <w:szCs w:val="20"/>
        </w:rPr>
        <w:t>Odisha, Kolkata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(WB)/ Rest of India.</w:t>
      </w:r>
    </w:p>
    <w:p w:rsidR="00230416" w14:paraId="6D20D8BB" w14:textId="77777777">
      <w:pPr>
        <w:autoSpaceDE w:val="0"/>
        <w:spacing w:after="0" w:line="200" w:lineRule="atLeast"/>
        <w:rPr>
          <w:rFonts w:eastAsia="Calibri" w:cs="Calibri"/>
          <w:b/>
          <w:bCs/>
          <w:color w:val="595959"/>
          <w:spacing w:val="11"/>
          <w:sz w:val="24"/>
          <w:szCs w:val="24"/>
        </w:rPr>
      </w:pPr>
    </w:p>
    <w:p w:rsidR="00230416" w14:paraId="23BA9216" w14:textId="77777777">
      <w:pPr>
        <w:autoSpaceDE w:val="0"/>
        <w:spacing w:after="0" w:line="200" w:lineRule="atLeast"/>
        <w:rPr>
          <w:rFonts w:eastAsia="Calibri" w:cs="Calibri"/>
          <w:b/>
          <w:bCs/>
          <w:color w:val="595959"/>
          <w:spacing w:val="11"/>
          <w:sz w:val="24"/>
          <w:szCs w:val="24"/>
        </w:rPr>
      </w:pPr>
    </w:p>
    <w:p w:rsidR="00230416" w14:paraId="0A6522E1" w14:textId="77777777">
      <w:pPr>
        <w:autoSpaceDE w:val="0"/>
        <w:spacing w:after="0" w:line="200" w:lineRule="atLeast"/>
        <w:rPr>
          <w:rFonts w:eastAsia="Calibri" w:cs="Calibri"/>
          <w:b/>
          <w:bCs/>
          <w:color w:val="595959"/>
          <w:spacing w:val="11"/>
          <w:sz w:val="24"/>
          <w:szCs w:val="24"/>
        </w:rPr>
      </w:pPr>
    </w:p>
    <w:p w:rsidR="00CB45F1" w14:paraId="2BA5E67B" w14:textId="47831262">
      <w:pPr>
        <w:autoSpaceDE w:val="0"/>
        <w:spacing w:after="0" w:line="2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165099</wp:posOffset>
                </wp:positionV>
                <wp:extent cx="7160260" cy="45719"/>
                <wp:effectExtent l="0" t="0" r="21590" b="31115"/>
                <wp:wrapNone/>
                <wp:docPr id="8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7160260" cy="45719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11" o:spid="_x0000_s1033" type="#_x0000_t32" style="width:563.8pt;height:3.6pt;margin-top:13pt;margin-left:4.2pt;flip:y;mso-height-percent:0;mso-height-relative:page;mso-width-percent:0;mso-width-relative:page;mso-wrap-distance-bottom:0;mso-wrap-distance-left:9pt;mso-wrap-distance-right:9pt;mso-wrap-distance-top:0;mso-wrap-style:square;position:absolute;visibility:visible;z-index:251676672" strokecolor="#e36c0a" strokeweight="0.74pt">
                <v:stroke joinstyle="miter"/>
              </v:shape>
            </w:pict>
          </mc:Fallback>
        </mc:AlternateContent>
      </w:r>
      <w:r>
        <w:rPr>
          <w:rFonts w:eastAsia="Calibri" w:cs="Calibri"/>
          <w:b/>
          <w:bCs/>
          <w:color w:val="595959"/>
          <w:spacing w:val="11"/>
          <w:sz w:val="24"/>
          <w:szCs w:val="24"/>
        </w:rPr>
        <w:t xml:space="preserve"> </w:t>
      </w:r>
      <w:r>
        <w:rPr>
          <w:rFonts w:cs="Trebuchet MS"/>
          <w:b/>
          <w:bCs/>
          <w:color w:val="000000"/>
          <w:spacing w:val="11"/>
          <w:sz w:val="24"/>
          <w:szCs w:val="24"/>
        </w:rPr>
        <w:t>Certifications</w:t>
      </w:r>
    </w:p>
    <w:p w:rsidR="00230416" w:rsidP="00551FB6" w14:paraId="0BBF62C8" w14:textId="77777777">
      <w:pPr>
        <w:autoSpaceDE w:val="0"/>
        <w:spacing w:after="0" w:line="200" w:lineRule="atLeast"/>
        <w:ind w:left="142"/>
        <w:rPr>
          <w:rFonts w:ascii="Cambria" w:eastAsia="Cambria" w:hAnsi="Cambria" w:cs="Cambria"/>
          <w:color w:val="000000"/>
          <w:spacing w:val="15"/>
          <w:sz w:val="20"/>
          <w:szCs w:val="20"/>
        </w:rPr>
      </w:pPr>
      <w:r>
        <w:rPr>
          <w:rFonts w:ascii="Cambria" w:eastAsia="Cambria" w:hAnsi="Cambria" w:cs="Cambria"/>
          <w:color w:val="000000"/>
          <w:spacing w:val="15"/>
          <w:sz w:val="20"/>
          <w:szCs w:val="20"/>
        </w:rPr>
        <w:t xml:space="preserve"> </w:t>
      </w:r>
      <w:r>
        <w:rPr>
          <w:rFonts w:ascii="Cambria" w:eastAsia="Cambria" w:hAnsi="Cambria" w:cs="Cambria"/>
          <w:color w:val="000000"/>
          <w:spacing w:val="15"/>
          <w:sz w:val="20"/>
          <w:szCs w:val="20"/>
        </w:rPr>
        <w:t xml:space="preserve"> </w:t>
      </w:r>
    </w:p>
    <w:p w:rsidR="00CB45F1" w:rsidP="00551FB6" w14:paraId="1687C42B" w14:textId="2EF12109">
      <w:pPr>
        <w:autoSpaceDE w:val="0"/>
        <w:spacing w:after="0" w:line="200" w:lineRule="atLeast"/>
        <w:ind w:left="142"/>
      </w:pPr>
      <w:r>
        <w:rPr>
          <w:rFonts w:ascii="Cambria" w:eastAsia="Cambria" w:hAnsi="Cambria" w:cs="Cambria"/>
          <w:color w:val="000000"/>
          <w:spacing w:val="15"/>
          <w:sz w:val="20"/>
          <w:szCs w:val="20"/>
        </w:rPr>
        <w:t xml:space="preserve">                         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Certification on Handling Dangerous </w:t>
      </w:r>
      <w:r w:rsidR="00A540D0">
        <w:rPr>
          <w:rFonts w:ascii="Cambria" w:eastAsia="Calibri" w:hAnsi="Cambria" w:cs="Cambria"/>
          <w:color w:val="000000"/>
          <w:spacing w:val="15"/>
          <w:sz w:val="20"/>
          <w:szCs w:val="20"/>
        </w:rPr>
        <w:t>good, TNT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India Training Department.</w:t>
      </w:r>
    </w:p>
    <w:p w:rsidR="00CB45F1" w14:paraId="717D6409" w14:textId="77777777">
      <w:pPr>
        <w:autoSpaceDE w:val="0"/>
        <w:spacing w:after="0" w:line="200" w:lineRule="atLeast"/>
        <w:ind w:left="990"/>
      </w:pPr>
    </w:p>
    <w:p w:rsidR="00CB45F1" w14:paraId="727392DF" w14:textId="77777777">
      <w:pPr>
        <w:autoSpaceDE w:val="0"/>
        <w:spacing w:after="0" w:line="200" w:lineRule="atLeast"/>
        <w:ind w:left="990"/>
        <w:rPr>
          <w:rFonts w:cs="Trebuchet MS"/>
          <w:b/>
          <w:color w:val="595959"/>
          <w:spacing w:val="-5"/>
          <w:sz w:val="24"/>
          <w:szCs w:val="24"/>
        </w:rPr>
      </w:pPr>
    </w:p>
    <w:p w:rsidR="00CB45F1" w:rsidP="00230416" w14:paraId="56D65A8A" w14:textId="5B2EC6E2">
      <w:pPr>
        <w:pStyle w:val="NoSpacing"/>
        <w:spacing w:line="200" w:lineRule="atLeast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173990</wp:posOffset>
                </wp:positionV>
                <wp:extent cx="7280910" cy="45719"/>
                <wp:effectExtent l="0" t="0" r="34290" b="31115"/>
                <wp:wrapNone/>
                <wp:docPr id="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7280910" cy="45719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12" o:spid="_x0000_s1034" type="#_x0000_t32" style="width:573.3pt;height:3.6pt;margin-top:13.7pt;margin-left:-1.8pt;flip:y;mso-height-percent:0;mso-height-relative:page;mso-width-percent:0;mso-width-relative:page;mso-wrap-distance-bottom:0;mso-wrap-distance-left:9pt;mso-wrap-distance-right:9pt;mso-wrap-distance-top:0;mso-wrap-style:square;position:absolute;visibility:visible;z-index:251678720" strokecolor="#e36c0a" strokeweight="0.74pt">
                <v:stroke joinstyle="miter"/>
              </v:shape>
            </w:pict>
          </mc:Fallback>
        </mc:AlternateContent>
      </w:r>
      <w:r>
        <w:rPr>
          <w:b/>
          <w:color w:val="000000"/>
          <w:sz w:val="24"/>
          <w:szCs w:val="24"/>
        </w:rPr>
        <w:t>Skills</w:t>
      </w:r>
    </w:p>
    <w:p w:rsidR="00230416" w14:paraId="46812EB8" w14:textId="77777777">
      <w:pPr>
        <w:autoSpaceDE w:val="0"/>
        <w:spacing w:after="0" w:line="200" w:lineRule="atLeast"/>
        <w:ind w:left="1440"/>
        <w:contextualSpacing/>
        <w:rPr>
          <w:rFonts w:ascii="Trebuchet MS" w:hAnsi="Trebuchet MS" w:cs="Trebuchet MS"/>
          <w:b/>
          <w:bCs/>
          <w:color w:val="000000"/>
          <w:spacing w:val="3"/>
          <w:sz w:val="21"/>
          <w:szCs w:val="21"/>
        </w:rPr>
      </w:pPr>
    </w:p>
    <w:p w:rsidR="00CB45F1" w14:paraId="785C3EC4" w14:textId="1CA6CFDE">
      <w:pPr>
        <w:autoSpaceDE w:val="0"/>
        <w:spacing w:after="0" w:line="200" w:lineRule="atLeast"/>
        <w:ind w:left="1440"/>
        <w:contextualSpacing/>
      </w:pPr>
      <w:r>
        <w:rPr>
          <w:rFonts w:ascii="Trebuchet MS" w:hAnsi="Trebuchet MS" w:cs="Trebuchet MS"/>
          <w:b/>
          <w:bCs/>
          <w:color w:val="000000"/>
          <w:spacing w:val="3"/>
          <w:sz w:val="21"/>
          <w:szCs w:val="21"/>
        </w:rPr>
        <w:t>Soft</w:t>
      </w:r>
      <w:r>
        <w:rPr>
          <w:rFonts w:ascii="Trebuchet MS" w:hAnsi="Trebuchet MS" w:cs="Trebuchet MS"/>
          <w:color w:val="000000"/>
          <w:spacing w:val="-2"/>
          <w:sz w:val="21"/>
          <w:szCs w:val="21"/>
        </w:rPr>
        <w:t xml:space="preserve">: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Client relationship management, Team management, Stakeholder management, Time management, Stress handling Capability.</w:t>
      </w:r>
    </w:p>
    <w:p w:rsidR="00CB45F1" w14:paraId="05E0CEDB" w14:textId="77777777">
      <w:pPr>
        <w:autoSpaceDE w:val="0"/>
        <w:spacing w:after="0" w:line="200" w:lineRule="atLeast"/>
        <w:ind w:left="1440"/>
        <w:contextualSpacing/>
        <w:rPr>
          <w:rFonts w:ascii="Cambria" w:eastAsia="Calibri" w:hAnsi="Cambria" w:cs="Cambria"/>
          <w:color w:val="000000"/>
          <w:spacing w:val="15"/>
          <w:sz w:val="20"/>
          <w:szCs w:val="20"/>
        </w:rPr>
      </w:pPr>
      <w:r>
        <w:rPr>
          <w:sz w:val="20"/>
          <w:szCs w:val="20"/>
        </w:rPr>
        <w:br/>
      </w:r>
      <w:r>
        <w:rPr>
          <w:rFonts w:ascii="Trebuchet MS" w:hAnsi="Trebuchet MS" w:cs="Trebuchet MS"/>
          <w:b/>
          <w:bCs/>
          <w:color w:val="000000"/>
          <w:spacing w:val="-1"/>
          <w:sz w:val="21"/>
          <w:szCs w:val="21"/>
        </w:rPr>
        <w:t>Software</w:t>
      </w:r>
      <w:r>
        <w:rPr>
          <w:rFonts w:ascii="Trebuchet MS" w:hAnsi="Trebuchet MS" w:cs="Trebuchet MS"/>
          <w:color w:val="000000"/>
          <w:spacing w:val="-4"/>
          <w:sz w:val="21"/>
          <w:szCs w:val="21"/>
        </w:rPr>
        <w:t xml:space="preserve">: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MS Office (MS Word, MS Excel, MS Power Point, MS access).</w:t>
      </w:r>
    </w:p>
    <w:p w:rsidR="00BC6644" w14:paraId="38BDBA30" w14:textId="77777777">
      <w:pPr>
        <w:autoSpaceDE w:val="0"/>
        <w:spacing w:after="0" w:line="200" w:lineRule="atLeast"/>
        <w:ind w:left="1440"/>
        <w:contextualSpacing/>
        <w:rPr>
          <w:rFonts w:cs="Trebuchet MS"/>
          <w:color w:val="000000"/>
          <w:spacing w:val="-4"/>
          <w:sz w:val="20"/>
          <w:szCs w:val="20"/>
        </w:rPr>
      </w:pPr>
    </w:p>
    <w:p w:rsidR="00CB45F1" w14:paraId="619C86B9" w14:textId="779C86D4">
      <w:pPr>
        <w:autoSpaceDE w:val="0"/>
        <w:spacing w:after="0" w:line="200" w:lineRule="atLeast"/>
        <w:contextualSpacing/>
      </w:pPr>
      <w:r>
        <w:rPr>
          <w:rFonts w:eastAsia="Calibri" w:cs="Calibri"/>
          <w:b/>
          <w:color w:val="595959"/>
          <w:sz w:val="24"/>
          <w:szCs w:val="24"/>
        </w:rPr>
        <w:t xml:space="preserve">  </w:t>
      </w:r>
    </w:p>
    <w:p w:rsidR="00CB45F1" w14:paraId="4CE94564" w14:textId="43BE1292">
      <w:pPr>
        <w:autoSpaceDE w:val="0"/>
        <w:spacing w:after="0" w:line="200" w:lineRule="atLeast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176530</wp:posOffset>
                </wp:positionV>
                <wp:extent cx="7211060" cy="45719"/>
                <wp:effectExtent l="0" t="0" r="27940" b="31115"/>
                <wp:wrapNone/>
                <wp:docPr id="6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 flipV="1">
                          <a:off x="0" y="0"/>
                          <a:ext cx="7211060" cy="45719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E36C0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13" o:spid="_x0000_s1035" type="#_x0000_t32" style="width:567.8pt;height:3.6pt;margin-top:13.9pt;margin-left:4.2pt;flip:y;mso-height-percent:0;mso-height-relative:page;mso-width-percent:0;mso-width-relative:page;mso-wrap-distance-bottom:0;mso-wrap-distance-left:9pt;mso-wrap-distance-right:9pt;mso-wrap-distance-top:0;mso-wrap-style:square;position:absolute;visibility:visible;z-index:251680768" strokecolor="#e36c0a" strokeweight="0.74pt">
                <v:stroke joinstyle="miter"/>
              </v:shape>
            </w:pict>
          </mc:Fallback>
        </mc:AlternateContent>
      </w:r>
      <w:r>
        <w:rPr>
          <w:b/>
          <w:color w:val="000000"/>
          <w:sz w:val="24"/>
          <w:szCs w:val="24"/>
        </w:rPr>
        <w:t>Computer Proficiency</w:t>
      </w:r>
    </w:p>
    <w:p w:rsidR="00230416" w14:paraId="0EF90630" w14:textId="77777777">
      <w:pPr>
        <w:tabs>
          <w:tab w:val="left" w:pos="3780"/>
        </w:tabs>
        <w:spacing w:after="0" w:line="200" w:lineRule="atLeast"/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b/>
          <w:sz w:val="20"/>
          <w:szCs w:val="20"/>
        </w:rPr>
        <w:t xml:space="preserve">     </w:t>
      </w:r>
    </w:p>
    <w:p w:rsidR="00CB45F1" w14:paraId="2C17F388" w14:textId="12923B48">
      <w:pPr>
        <w:tabs>
          <w:tab w:val="left" w:pos="3780"/>
        </w:tabs>
        <w:spacing w:after="0" w:line="200" w:lineRule="atLeast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Operating System                                                                          Win 95, Win 98, Win 2000, Win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Xp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.</w:t>
      </w:r>
    </w:p>
    <w:p w:rsidR="00230416" w14:paraId="1BA4B52C" w14:textId="77777777">
      <w:pPr>
        <w:tabs>
          <w:tab w:val="left" w:pos="1440"/>
          <w:tab w:val="left" w:pos="3780"/>
        </w:tabs>
        <w:spacing w:after="0" w:line="200" w:lineRule="atLeast"/>
        <w:rPr>
          <w:rFonts w:ascii="Cambria" w:eastAsia="Cambria" w:hAnsi="Cambria" w:cs="Cambria"/>
          <w:color w:val="000000"/>
          <w:spacing w:val="15"/>
          <w:sz w:val="20"/>
          <w:szCs w:val="20"/>
        </w:rPr>
      </w:pPr>
    </w:p>
    <w:p w:rsidR="00CB45F1" w14:paraId="2DE678F5" w14:textId="18C719CD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Package Known                                                                              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>Ms</w:t>
      </w: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 Word, Excel, and Power </w:t>
      </w:r>
    </w:p>
    <w:p w:rsidR="00CB45F1" w14:paraId="7DBB0C97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0BDF08E6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066525C4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71668B3E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05F8CED3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35232D86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2196425A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14:paraId="1C7C33EA" w14:textId="77777777">
      <w:pPr>
        <w:tabs>
          <w:tab w:val="left" w:pos="1440"/>
          <w:tab w:val="left" w:pos="3780"/>
        </w:tabs>
        <w:spacing w:after="0" w:line="200" w:lineRule="atLeast"/>
        <w:rPr>
          <w:sz w:val="20"/>
          <w:szCs w:val="20"/>
        </w:rPr>
      </w:pPr>
    </w:p>
    <w:p w:rsidR="00355EA0" w14:paraId="2FD7CE97" w14:textId="77777777">
      <w:pPr>
        <w:tabs>
          <w:tab w:val="left" w:pos="3780"/>
        </w:tabs>
        <w:spacing w:after="0" w:line="200" w:lineRule="atLeast"/>
        <w:rPr>
          <w:sz w:val="20"/>
          <w:szCs w:val="20"/>
        </w:rPr>
      </w:pPr>
    </w:p>
    <w:p w:rsidR="00355EA0" w14:paraId="051D4995" w14:textId="77777777">
      <w:pPr>
        <w:tabs>
          <w:tab w:val="left" w:pos="3780"/>
        </w:tabs>
        <w:spacing w:after="0" w:line="200" w:lineRule="atLeast"/>
        <w:rPr>
          <w:sz w:val="20"/>
          <w:szCs w:val="20"/>
        </w:rPr>
      </w:pPr>
    </w:p>
    <w:p w:rsidR="00355EA0" w14:paraId="4F9C7A9F" w14:textId="77777777">
      <w:pPr>
        <w:tabs>
          <w:tab w:val="left" w:pos="3780"/>
        </w:tabs>
        <w:spacing w:after="0" w:line="200" w:lineRule="atLeast"/>
        <w:rPr>
          <w:sz w:val="20"/>
          <w:szCs w:val="20"/>
        </w:rPr>
      </w:pPr>
    </w:p>
    <w:p w:rsidR="00355EA0" w14:paraId="41190705" w14:textId="77777777">
      <w:pPr>
        <w:tabs>
          <w:tab w:val="left" w:pos="3780"/>
        </w:tabs>
        <w:spacing w:after="0" w:line="200" w:lineRule="atLeast"/>
        <w:rPr>
          <w:sz w:val="20"/>
          <w:szCs w:val="20"/>
        </w:rPr>
      </w:pPr>
    </w:p>
    <w:p w:rsidR="00CB45F1" w:rsidP="00230416" w14:paraId="15073AF5" w14:textId="1EBA1D66">
      <w:pPr>
        <w:tabs>
          <w:tab w:val="left" w:pos="3780"/>
        </w:tabs>
        <w:spacing w:after="0" w:line="2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123190</wp:posOffset>
                </wp:positionV>
                <wp:extent cx="7181850" cy="82550"/>
                <wp:effectExtent l="0" t="0" r="0" b="0"/>
                <wp:wrapNone/>
                <wp:docPr id="5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 flipV="1">
                          <a:off x="0" y="0"/>
                          <a:ext cx="7181850" cy="82550"/>
                        </a:xfrm>
                        <a:custGeom>
                          <a:avLst/>
                          <a:gdLst>
                            <a:gd name="T0" fmla="*/ 11135 w 11150"/>
                            <a:gd name="T1" fmla="*/ 15 h 30"/>
                            <a:gd name="T2" fmla="*/ 15 w 11150"/>
                            <a:gd name="T3" fmla="*/ 15 h 30"/>
                          </a:gdLst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fill="norm" h="30" w="11150" stroke="1">
                              <a:moveTo>
                                <a:pt x="1113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CC33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anchor="ctr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9" o:spid="_x0000_s1036" style="width:565.5pt;height:6.5pt;margin-top:9.7pt;margin-left:1.7pt;flip:y;mso-height-percent:0;mso-height-relative:page;mso-width-percent:0;mso-width-relative:page;mso-wrap-distance-bottom:0;mso-wrap-distance-left:9pt;mso-wrap-distance-right:9pt;mso-wrap-distance-top:0;mso-wrap-style:none;position:absolute;visibility:visible;v-text-anchor:middle;z-index:-251656192" coordsize="11150,30" path="m11135,15l15,15e" filled="f" strokecolor="#c33" strokeweight="0.74pt">
                <v:stroke joinstyle="miter"/>
                <v:path arrowok="t" o:connecttype="custom" o:connectlocs="7172188,41275;9662,41275" o:connectangles="0,0"/>
              </v:shape>
            </w:pict>
          </mc:Fallback>
        </mc:AlternateContent>
      </w:r>
      <w:r>
        <w:rPr>
          <w:b/>
          <w:color w:val="4A442A"/>
          <w:sz w:val="24"/>
          <w:szCs w:val="24"/>
        </w:rPr>
        <w:t>Declaration</w:t>
      </w:r>
      <w:r>
        <w:rPr>
          <w:b/>
          <w:sz w:val="32"/>
        </w:rPr>
        <w:t xml:space="preserve"> </w:t>
      </w:r>
    </w:p>
    <w:p w:rsidR="00230416" w14:paraId="4679E15D" w14:textId="77777777">
      <w:pPr>
        <w:tabs>
          <w:tab w:val="left" w:pos="1440"/>
        </w:tabs>
        <w:spacing w:after="0" w:line="200" w:lineRule="atLeast"/>
        <w:ind w:left="180" w:right="180"/>
        <w:rPr>
          <w:rFonts w:eastAsia="Calibri" w:cs="Calibri"/>
        </w:rPr>
      </w:pPr>
      <w:r>
        <w:rPr>
          <w:rFonts w:eastAsia="Calibri" w:cs="Calibri"/>
        </w:rPr>
        <w:t xml:space="preserve">                          </w:t>
      </w:r>
    </w:p>
    <w:p w:rsidR="00230416" w14:paraId="1BFAAB84" w14:textId="77777777">
      <w:pPr>
        <w:tabs>
          <w:tab w:val="left" w:pos="1440"/>
        </w:tabs>
        <w:spacing w:after="0" w:line="200" w:lineRule="atLeast"/>
        <w:ind w:left="180" w:right="180"/>
        <w:rPr>
          <w:rFonts w:eastAsia="Calibri" w:cs="Calibri"/>
        </w:rPr>
      </w:pPr>
    </w:p>
    <w:p w:rsidR="00230416" w14:paraId="6948F0F2" w14:textId="77777777">
      <w:pPr>
        <w:tabs>
          <w:tab w:val="left" w:pos="1440"/>
        </w:tabs>
        <w:spacing w:after="0" w:line="200" w:lineRule="atLeast"/>
        <w:ind w:left="180" w:right="180"/>
        <w:rPr>
          <w:rFonts w:eastAsia="Calibri" w:cs="Calibri"/>
        </w:rPr>
      </w:pPr>
    </w:p>
    <w:p w:rsidR="00CB45F1" w14:paraId="516D8E50" w14:textId="7A92B57A">
      <w:pPr>
        <w:tabs>
          <w:tab w:val="left" w:pos="1440"/>
        </w:tabs>
        <w:spacing w:after="0" w:line="200" w:lineRule="atLeast"/>
        <w:ind w:left="180" w:right="180"/>
      </w:pPr>
      <w:r>
        <w:rPr>
          <w:rFonts w:ascii="Cambria" w:eastAsia="Calibri" w:hAnsi="Cambria" w:cs="Cambria"/>
          <w:color w:val="000000"/>
          <w:spacing w:val="15"/>
          <w:sz w:val="20"/>
          <w:szCs w:val="20"/>
        </w:rPr>
        <w:t xml:space="preserve">I (Deepak Pradhan) do hereby declare that all the statement made above is true to best of my Knowledge and Belief. </w:t>
      </w:r>
    </w:p>
    <w:p w:rsidR="00CB45F1" w14:paraId="72F96D93" w14:textId="77777777">
      <w:pPr>
        <w:pStyle w:val="NoSpacing"/>
        <w:spacing w:line="200" w:lineRule="atLeast"/>
      </w:pPr>
      <w:r>
        <w:rPr>
          <w:rFonts w:ascii="Trebuchet MS" w:eastAsia="Trebuchet MS" w:hAnsi="Trebuchet MS" w:cs="Trebuchet MS"/>
          <w:sz w:val="21"/>
          <w:szCs w:val="21"/>
        </w:rPr>
        <w:t xml:space="preserve">                                                                                                                                       </w:t>
      </w:r>
    </w:p>
    <w:p w:rsidR="00CB45F1" w14:paraId="65ED8A6D" w14:textId="2E5055D9">
      <w:pPr>
        <w:pStyle w:val="NoSpacing"/>
        <w:spacing w:line="200" w:lineRule="atLeast"/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 xml:space="preserve">               </w:t>
      </w:r>
    </w:p>
    <w:p w:rsidR="00230416" w14:paraId="5AFA28D1" w14:textId="49FCC29A">
      <w:pPr>
        <w:pStyle w:val="NoSpacing"/>
        <w:spacing w:line="200" w:lineRule="atLeast"/>
        <w:rPr>
          <w:rFonts w:eastAsia="Calibri" w:cs="Calibri"/>
          <w:sz w:val="20"/>
          <w:szCs w:val="20"/>
        </w:rPr>
      </w:pPr>
    </w:p>
    <w:p w:rsidR="00230416" w14:paraId="00C25E46" w14:textId="3BA74C1E">
      <w:pPr>
        <w:pStyle w:val="NoSpacing"/>
        <w:spacing w:line="200" w:lineRule="atLeast"/>
        <w:rPr>
          <w:rFonts w:eastAsia="Calibri" w:cs="Calibri"/>
          <w:sz w:val="20"/>
          <w:szCs w:val="20"/>
        </w:rPr>
      </w:pPr>
    </w:p>
    <w:p w:rsidR="00230416" w14:paraId="1C1FE694" w14:textId="0EDD8C3E">
      <w:pPr>
        <w:pStyle w:val="NoSpacing"/>
        <w:spacing w:line="200" w:lineRule="atLeast"/>
        <w:rPr>
          <w:rFonts w:eastAsia="Calibri" w:cs="Calibri"/>
          <w:sz w:val="20"/>
          <w:szCs w:val="20"/>
        </w:rPr>
      </w:pPr>
    </w:p>
    <w:p w:rsidR="00230416" w14:paraId="6459DD25" w14:textId="77777777">
      <w:pPr>
        <w:pStyle w:val="NoSpacing"/>
        <w:spacing w:line="200" w:lineRule="atLeast"/>
      </w:pPr>
    </w:p>
    <w:p w:rsidR="00CB45F1" w14:paraId="64E45255" w14:textId="7777777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CB45F1" w14:paraId="263785CF" w14:textId="5BB8F2F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614DC76B" w14:textId="3A212C0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25A2D340" w14:textId="728EF565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716917E7" w14:textId="67C6EEA1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55BD7E1D" w14:textId="619C0064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38C7DEB6" w14:textId="66B7B28C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30499B2C" w14:textId="12D2B98F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39255CDF" w14:textId="69689A25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230416" w14:paraId="6CEE740D" w14:textId="7777777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CB45F1" w14:paraId="3B152480" w14:textId="7777777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CB45F1" w14:paraId="35261539" w14:textId="77777777">
      <w:pPr>
        <w:pStyle w:val="NoSpacing"/>
        <w:spacing w:line="200" w:lineRule="atLeast"/>
        <w:rPr>
          <w:rFonts w:cs="Trebuchet MS"/>
          <w:sz w:val="20"/>
          <w:szCs w:val="20"/>
        </w:rPr>
      </w:pPr>
    </w:p>
    <w:p w:rsidR="00CB45F1" w14:paraId="1108F391" w14:textId="7AE26E93">
      <w:pPr>
        <w:pStyle w:val="NoSpacing"/>
        <w:spacing w:line="200" w:lineRule="atLeast"/>
      </w:pPr>
      <w:r>
        <w:rPr>
          <w:rFonts w:eastAsia="Calibri" w:cs="Calibri"/>
          <w:sz w:val="20"/>
          <w:szCs w:val="20"/>
        </w:rPr>
        <w:t xml:space="preserve">               </w:t>
      </w:r>
      <w:r>
        <w:rPr>
          <w:rFonts w:cs="Trebuchet MS"/>
          <w:sz w:val="20"/>
          <w:szCs w:val="20"/>
        </w:rPr>
        <w:t xml:space="preserve">Date:        </w:t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</w:r>
      <w:r>
        <w:rPr>
          <w:rFonts w:cs="Trebuchet MS"/>
          <w:sz w:val="20"/>
          <w:szCs w:val="20"/>
        </w:rPr>
        <w:tab/>
        <w:t xml:space="preserve">                         </w:t>
      </w:r>
    </w:p>
    <w:p w:rsidR="00CB45F1" w14:paraId="1F74BC92" w14:textId="77777777">
      <w:pPr>
        <w:pStyle w:val="NoSpacing"/>
        <w:tabs>
          <w:tab w:val="left" w:pos="10890"/>
        </w:tabs>
        <w:spacing w:line="200" w:lineRule="atLeast"/>
      </w:pPr>
      <w:r>
        <w:rPr>
          <w:rFonts w:eastAsia="Calibri" w:cs="Calibri"/>
          <w:sz w:val="20"/>
          <w:szCs w:val="20"/>
        </w:rPr>
        <w:t xml:space="preserve">               </w:t>
      </w:r>
    </w:p>
    <w:p w:rsidR="00CB45F1" w14:paraId="5C72FE09" w14:textId="77777777">
      <w:pPr>
        <w:pStyle w:val="NoSpacing"/>
        <w:tabs>
          <w:tab w:val="left" w:pos="10890"/>
        </w:tabs>
        <w:spacing w:line="200" w:lineRule="atLeast"/>
        <w:rPr>
          <w:rFonts w:cs="Trebuchet MS"/>
          <w:sz w:val="20"/>
          <w:szCs w:val="20"/>
        </w:rPr>
      </w:pPr>
    </w:p>
    <w:p w:rsidR="00CB45F1" w14:paraId="428886AC" w14:textId="77777777">
      <w:pPr>
        <w:pStyle w:val="NoSpacing"/>
        <w:tabs>
          <w:tab w:val="left" w:pos="10890"/>
        </w:tabs>
        <w:spacing w:line="200" w:lineRule="atLeast"/>
      </w:pPr>
      <w:r>
        <w:rPr>
          <w:rFonts w:eastAsia="Calibri" w:cs="Calibri"/>
          <w:b/>
          <w:sz w:val="20"/>
          <w:szCs w:val="20"/>
        </w:rPr>
        <w:t xml:space="preserve">               </w:t>
      </w:r>
      <w:r>
        <w:rPr>
          <w:rFonts w:cs="Trebuchet MS"/>
          <w:b/>
          <w:sz w:val="20"/>
          <w:szCs w:val="20"/>
        </w:rPr>
        <w:t xml:space="preserve">Place:                                                                                                                                                                         </w:t>
      </w:r>
      <w:r>
        <w:rPr>
          <w:b/>
          <w:sz w:val="20"/>
          <w:szCs w:val="20"/>
        </w:rPr>
        <w:t>(</w:t>
      </w:r>
      <w:r>
        <w:rPr>
          <w:b/>
          <w:i/>
          <w:sz w:val="20"/>
          <w:szCs w:val="20"/>
        </w:rPr>
        <w:t>Deepak Pradhan</w:t>
      </w:r>
      <w:r>
        <w:rPr>
          <w:b/>
          <w:sz w:val="20"/>
          <w:szCs w:val="2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6"/>
          </v:shape>
        </w:pict>
      </w:r>
    </w:p>
    <w:sectPr w:rsidSect="00B259EC">
      <w:pgSz w:w="12240" w:h="15840"/>
      <w:pgMar w:top="142" w:right="474" w:bottom="426" w:left="426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2850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2756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2754" w:hanging="360"/>
      </w:pPr>
      <w:rPr>
        <w:rFonts w:ascii="Symbol" w:hAnsi="Symbol" w:cs="OpenSymbol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/>
      </w:rPr>
    </w:lvl>
  </w:abstractNum>
  <w:abstractNum w:abstractNumId="9">
    <w:nsid w:val="0000000A"/>
    <w:multiLevelType w:val="single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2625" w:hanging="360"/>
      </w:pPr>
      <w:rPr>
        <w:rFonts w:ascii="Symbol" w:hAnsi="Symbol" w:cs="Symbol"/>
      </w:rPr>
    </w:lvl>
  </w:abstractNum>
  <w:abstractNum w:abstractNumId="11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2754" w:hanging="360"/>
      </w:pPr>
      <w:rPr>
        <w:rFonts w:ascii="Symbol" w:hAnsi="Symbol" w:cs="OpenSymbol"/>
      </w:rPr>
    </w:lvl>
  </w:abstractNum>
  <w:abstractNum w:abstractNumId="12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13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</w:abstractNum>
  <w:abstractNum w:abstractNumId="14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/>
      </w:rPr>
    </w:lvl>
  </w:abstractNum>
  <w:abstractNum w:abstractNumId="15">
    <w:nsid w:val="00000010"/>
    <w:multiLevelType w:val="single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270" w:hanging="360"/>
      </w:pPr>
      <w:rPr>
        <w:rFonts w:ascii="Symbol" w:hAnsi="Symbol" w:cs="OpenSymbol"/>
      </w:rPr>
    </w:lvl>
  </w:abstractNum>
  <w:abstractNum w:abstractNumId="16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2115" w:hanging="360"/>
      </w:pPr>
      <w:rPr>
        <w:rFonts w:ascii="Symbol" w:hAnsi="Symbol" w:cs="Symbol"/>
      </w:rPr>
    </w:lvl>
  </w:abstractNum>
  <w:abstractNum w:abstractNumId="17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2756" w:hanging="360"/>
      </w:pPr>
      <w:rPr>
        <w:rFonts w:ascii="Symbol" w:hAnsi="Symbol" w:cs="Symbol"/>
      </w:rPr>
    </w:lvl>
  </w:abstractNum>
  <w:abstractNum w:abstractNumId="18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0"/>
        </w:tabs>
        <w:ind w:left="2563" w:hanging="360"/>
      </w:pPr>
      <w:rPr>
        <w:rFonts w:ascii="Symbol" w:hAnsi="Symbol" w:cs="Symbol"/>
      </w:rPr>
    </w:lvl>
  </w:abstractNum>
  <w:abstractNum w:abstractNumId="19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2757" w:hanging="360"/>
      </w:pPr>
      <w:rPr>
        <w:rFonts w:ascii="Symbol" w:hAnsi="Symbol" w:cs="OpenSymbol"/>
      </w:rPr>
    </w:lvl>
  </w:abstractNum>
  <w:abstractNum w:abstractNumId="2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1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OpenSymbol"/>
      </w:rPr>
    </w:lvl>
  </w:abstractNum>
  <w:abstractNum w:abstractNumId="22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3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4">
    <w:nsid w:val="00000019"/>
    <w:multiLevelType w:val="multilevel"/>
    <w:tmpl w:val="000000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5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6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7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8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9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1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2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3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4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5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6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7">
    <w:nsid w:val="00000026"/>
    <w:multiLevelType w:val="multilevel"/>
    <w:tmpl w:val="00000026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8">
    <w:nsid w:val="00000027"/>
    <w:multiLevelType w:val="multi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9">
    <w:nsid w:val="00000028"/>
    <w:multiLevelType w:val="multilevel"/>
    <w:tmpl w:val="00000028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0">
    <w:nsid w:val="00000029"/>
    <w:multiLevelType w:val="multilevel"/>
    <w:tmpl w:val="00000029"/>
    <w:name w:val="WW8Num4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1">
    <w:nsid w:val="0000002A"/>
    <w:multiLevelType w:val="multilevel"/>
    <w:tmpl w:val="0000002A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2">
    <w:nsid w:val="0000002B"/>
    <w:multiLevelType w:val="multilevel"/>
    <w:tmpl w:val="0000002B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3">
    <w:nsid w:val="0000002C"/>
    <w:multiLevelType w:val="multilevel"/>
    <w:tmpl w:val="0000002C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4">
    <w:nsid w:val="0000002D"/>
    <w:multiLevelType w:val="multilevel"/>
    <w:tmpl w:val="0000002D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5">
    <w:nsid w:val="0000002E"/>
    <w:multiLevelType w:val="multilevel"/>
    <w:tmpl w:val="0000002E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6">
    <w:nsid w:val="0000002F"/>
    <w:multiLevelType w:val="multilevel"/>
    <w:tmpl w:val="0000002F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7">
    <w:nsid w:val="00000030"/>
    <w:multiLevelType w:val="multilevel"/>
    <w:tmpl w:val="00000030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8">
    <w:nsid w:val="00000031"/>
    <w:multiLevelType w:val="multilevel"/>
    <w:tmpl w:val="00000031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9">
    <w:nsid w:val="00000032"/>
    <w:multiLevelType w:val="multilevel"/>
    <w:tmpl w:val="00000032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0">
    <w:nsid w:val="00000033"/>
    <w:multiLevelType w:val="multilevel"/>
    <w:tmpl w:val="00000033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1">
    <w:nsid w:val="00000034"/>
    <w:multiLevelType w:val="multilevel"/>
    <w:tmpl w:val="00000034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2">
    <w:nsid w:val="00000035"/>
    <w:multiLevelType w:val="multilevel"/>
    <w:tmpl w:val="00000035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3">
    <w:nsid w:val="00000036"/>
    <w:multiLevelType w:val="multilevel"/>
    <w:tmpl w:val="00000036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4">
    <w:nsid w:val="00000037"/>
    <w:multiLevelType w:val="multilevel"/>
    <w:tmpl w:val="00000037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5">
    <w:nsid w:val="00000038"/>
    <w:multiLevelType w:val="multilevel"/>
    <w:tmpl w:val="00000038"/>
    <w:name w:val="WW8Num5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6">
    <w:nsid w:val="00000039"/>
    <w:multiLevelType w:val="multilevel"/>
    <w:tmpl w:val="00000039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7">
    <w:nsid w:val="0000003A"/>
    <w:multiLevelType w:val="multilevel"/>
    <w:tmpl w:val="0000003A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8">
    <w:nsid w:val="0000003B"/>
    <w:multiLevelType w:val="multilevel"/>
    <w:tmpl w:val="0000003B"/>
    <w:name w:val="WW8Num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9">
    <w:nsid w:val="0000003C"/>
    <w:multiLevelType w:val="multilevel"/>
    <w:tmpl w:val="0000003C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0">
    <w:nsid w:val="0000003D"/>
    <w:multiLevelType w:val="multilevel"/>
    <w:tmpl w:val="0000003D"/>
    <w:name w:val="WW8Num63"/>
    <w:lvl w:ilvl="0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4092"/>
        </w:tabs>
        <w:ind w:left="4092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cs="OpenSymbol"/>
      </w:rPr>
    </w:lvl>
  </w:abstractNum>
  <w:abstractNum w:abstractNumId="61">
    <w:nsid w:val="0000003E"/>
    <w:multiLevelType w:val="multilevel"/>
    <w:tmpl w:val="0000003E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2">
    <w:nsid w:val="0000003F"/>
    <w:multiLevelType w:val="multilevel"/>
    <w:tmpl w:val="0000003F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3">
    <w:nsid w:val="3AEC2CBB"/>
    <w:multiLevelType w:val="hybridMultilevel"/>
    <w:tmpl w:val="84BCA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B33014A"/>
    <w:multiLevelType w:val="hybridMultilevel"/>
    <w:tmpl w:val="663EAED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>
    <w:nsid w:val="7A931C79"/>
    <w:multiLevelType w:val="hybridMultilevel"/>
    <w:tmpl w:val="280CAF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A0"/>
    <w:rsid w:val="000E2B1E"/>
    <w:rsid w:val="00162D8C"/>
    <w:rsid w:val="001E56AB"/>
    <w:rsid w:val="00230416"/>
    <w:rsid w:val="00237454"/>
    <w:rsid w:val="00247DBD"/>
    <w:rsid w:val="002572FF"/>
    <w:rsid w:val="002817D7"/>
    <w:rsid w:val="002C453C"/>
    <w:rsid w:val="002E7BC2"/>
    <w:rsid w:val="00355EA0"/>
    <w:rsid w:val="003705AE"/>
    <w:rsid w:val="0049332B"/>
    <w:rsid w:val="004D04C5"/>
    <w:rsid w:val="004D3001"/>
    <w:rsid w:val="005005E5"/>
    <w:rsid w:val="0050254E"/>
    <w:rsid w:val="00540FBE"/>
    <w:rsid w:val="00542EAB"/>
    <w:rsid w:val="005478D7"/>
    <w:rsid w:val="00551FB6"/>
    <w:rsid w:val="00563E0E"/>
    <w:rsid w:val="005663FA"/>
    <w:rsid w:val="005741A4"/>
    <w:rsid w:val="00587263"/>
    <w:rsid w:val="0059749E"/>
    <w:rsid w:val="00640701"/>
    <w:rsid w:val="006975A1"/>
    <w:rsid w:val="006C1278"/>
    <w:rsid w:val="006E1E64"/>
    <w:rsid w:val="007008DB"/>
    <w:rsid w:val="0072377B"/>
    <w:rsid w:val="00725B9D"/>
    <w:rsid w:val="00775059"/>
    <w:rsid w:val="007B416F"/>
    <w:rsid w:val="007C6E4D"/>
    <w:rsid w:val="007F6026"/>
    <w:rsid w:val="00801F73"/>
    <w:rsid w:val="00803F0D"/>
    <w:rsid w:val="0084301E"/>
    <w:rsid w:val="008450FF"/>
    <w:rsid w:val="00920787"/>
    <w:rsid w:val="009C43C2"/>
    <w:rsid w:val="009E026C"/>
    <w:rsid w:val="00A234DA"/>
    <w:rsid w:val="00A300C4"/>
    <w:rsid w:val="00A540D0"/>
    <w:rsid w:val="00A77333"/>
    <w:rsid w:val="00AA1F8B"/>
    <w:rsid w:val="00AA491C"/>
    <w:rsid w:val="00AF0D36"/>
    <w:rsid w:val="00B259EC"/>
    <w:rsid w:val="00B45B8F"/>
    <w:rsid w:val="00B45F69"/>
    <w:rsid w:val="00B523B3"/>
    <w:rsid w:val="00B730B1"/>
    <w:rsid w:val="00B803C5"/>
    <w:rsid w:val="00BA5EAA"/>
    <w:rsid w:val="00BC6644"/>
    <w:rsid w:val="00C04747"/>
    <w:rsid w:val="00C53A3C"/>
    <w:rsid w:val="00C9628A"/>
    <w:rsid w:val="00C97B9F"/>
    <w:rsid w:val="00CB45F1"/>
    <w:rsid w:val="00CE2405"/>
    <w:rsid w:val="00D11827"/>
    <w:rsid w:val="00D344BC"/>
    <w:rsid w:val="00D736DA"/>
    <w:rsid w:val="00E204FE"/>
    <w:rsid w:val="00E92EBF"/>
    <w:rsid w:val="00EE3C25"/>
    <w:rsid w:val="00F90105"/>
    <w:rsid w:val="00FA4D7B"/>
    <w:rsid w:val="00FC3BCC"/>
    <w:rsid w:val="00FC674B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DA693DCD-818A-3B4E-A6DA-8C26E15D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2z0">
    <w:name w:val="WW8Num22z0"/>
    <w:rPr>
      <w:rFonts w:ascii="Symbol" w:hAnsi="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8z0">
    <w:name w:val="WW8Num38z0"/>
    <w:rPr>
      <w:rFonts w:ascii="Symbol" w:hAnsi="Symbol" w:cs="OpenSymbol"/>
    </w:rPr>
  </w:style>
  <w:style w:type="character" w:customStyle="1" w:styleId="WW8Num39z0">
    <w:name w:val="WW8Num39z0"/>
    <w:rPr>
      <w:rFonts w:ascii="Symbol" w:hAnsi="Symbol" w:cs="OpenSymbol"/>
    </w:rPr>
  </w:style>
  <w:style w:type="character" w:customStyle="1" w:styleId="WW8Num40z0">
    <w:name w:val="WW8Num40z0"/>
    <w:rPr>
      <w:rFonts w:ascii="Symbol" w:hAnsi="Symbol" w:cs="OpenSymbol"/>
    </w:rPr>
  </w:style>
  <w:style w:type="character" w:customStyle="1" w:styleId="WW8Num41z0">
    <w:name w:val="WW8Num41z0"/>
    <w:rPr>
      <w:rFonts w:ascii="Symbol" w:hAnsi="Symbol" w:cs="OpenSymbol"/>
    </w:rPr>
  </w:style>
  <w:style w:type="character" w:customStyle="1" w:styleId="WW8Num42z0">
    <w:name w:val="WW8Num42z0"/>
    <w:rPr>
      <w:rFonts w:ascii="Symbol" w:hAnsi="Symbol" w:cs="OpenSymbol"/>
    </w:rPr>
  </w:style>
  <w:style w:type="character" w:customStyle="1" w:styleId="WW8Num43z0">
    <w:name w:val="WW8Num43z0"/>
    <w:rPr>
      <w:rFonts w:ascii="Symbol" w:hAnsi="Symbol" w:cs="OpenSymbol"/>
    </w:rPr>
  </w:style>
  <w:style w:type="character" w:customStyle="1" w:styleId="WW8Num44z0">
    <w:name w:val="WW8Num44z0"/>
    <w:rPr>
      <w:rFonts w:ascii="Symbol" w:hAnsi="Symbol" w:cs="OpenSymbol"/>
    </w:rPr>
  </w:style>
  <w:style w:type="character" w:customStyle="1" w:styleId="WW8Num45z0">
    <w:name w:val="WW8Num45z0"/>
    <w:rPr>
      <w:rFonts w:ascii="Symbol" w:hAnsi="Symbol" w:cs="OpenSymbol"/>
    </w:rPr>
  </w:style>
  <w:style w:type="character" w:customStyle="1" w:styleId="WW8Num46z0">
    <w:name w:val="WW8Num46z0"/>
    <w:rPr>
      <w:rFonts w:ascii="Symbol" w:hAnsi="Symbol" w:cs="OpenSymbol"/>
    </w:rPr>
  </w:style>
  <w:style w:type="character" w:customStyle="1" w:styleId="WW8Num47z0">
    <w:name w:val="WW8Num47z0"/>
    <w:rPr>
      <w:rFonts w:ascii="Symbol" w:hAnsi="Symbol" w:cs="OpenSymbol"/>
    </w:rPr>
  </w:style>
  <w:style w:type="character" w:customStyle="1" w:styleId="WW8Num48z0">
    <w:name w:val="WW8Num48z0"/>
    <w:rPr>
      <w:rFonts w:ascii="Symbol" w:hAnsi="Symbol" w:cs="OpenSymbol"/>
    </w:rPr>
  </w:style>
  <w:style w:type="character" w:customStyle="1" w:styleId="WW8Num49z0">
    <w:name w:val="WW8Num49z0"/>
    <w:rPr>
      <w:rFonts w:ascii="Symbol" w:hAnsi="Symbol" w:cs="OpenSymbol"/>
    </w:rPr>
  </w:style>
  <w:style w:type="character" w:customStyle="1" w:styleId="WW8Num50z0">
    <w:name w:val="WW8Num50z0"/>
    <w:rPr>
      <w:rFonts w:ascii="Symbol" w:hAnsi="Symbol" w:cs="OpenSymbol"/>
    </w:rPr>
  </w:style>
  <w:style w:type="character" w:customStyle="1" w:styleId="WW8Num51z0">
    <w:name w:val="WW8Num51z0"/>
    <w:rPr>
      <w:rFonts w:ascii="Symbol" w:hAnsi="Symbol" w:cs="OpenSymbol"/>
    </w:rPr>
  </w:style>
  <w:style w:type="character" w:customStyle="1" w:styleId="WW8Num52z0">
    <w:name w:val="WW8Num52z0"/>
    <w:rPr>
      <w:rFonts w:ascii="Symbol" w:hAnsi="Symbol" w:cs="OpenSymbol"/>
    </w:rPr>
  </w:style>
  <w:style w:type="character" w:customStyle="1" w:styleId="WW8Num53z0">
    <w:name w:val="WW8Num53z0"/>
    <w:rPr>
      <w:rFonts w:ascii="Symbol" w:hAnsi="Symbol" w:cs="OpenSymbol"/>
    </w:rPr>
  </w:style>
  <w:style w:type="character" w:customStyle="1" w:styleId="WW8Num54z0">
    <w:name w:val="WW8Num54z0"/>
    <w:rPr>
      <w:rFonts w:ascii="Symbol" w:hAnsi="Symbol" w:cs="OpenSymbol"/>
    </w:rPr>
  </w:style>
  <w:style w:type="character" w:customStyle="1" w:styleId="WW8Num55z0">
    <w:name w:val="WW8Num55z0"/>
    <w:rPr>
      <w:rFonts w:ascii="Symbol" w:hAnsi="Symbol" w:cs="OpenSymbol"/>
    </w:rPr>
  </w:style>
  <w:style w:type="character" w:customStyle="1" w:styleId="WW8Num56z0">
    <w:name w:val="WW8Num56z0"/>
    <w:rPr>
      <w:rFonts w:ascii="Symbol" w:hAnsi="Symbol" w:cs="OpenSymbol"/>
    </w:rPr>
  </w:style>
  <w:style w:type="character" w:customStyle="1" w:styleId="WW8Num57z0">
    <w:name w:val="WW8Num57z0"/>
    <w:rPr>
      <w:rFonts w:ascii="Symbol" w:hAnsi="Symbol" w:cs="OpenSymbol"/>
    </w:rPr>
  </w:style>
  <w:style w:type="character" w:customStyle="1" w:styleId="WW8Num58z0">
    <w:name w:val="WW8Num58z0"/>
    <w:rPr>
      <w:rFonts w:ascii="Symbol" w:hAnsi="Symbol" w:cs="OpenSymbol"/>
    </w:rPr>
  </w:style>
  <w:style w:type="character" w:customStyle="1" w:styleId="WW8Num59z0">
    <w:name w:val="WW8Num59z0"/>
    <w:rPr>
      <w:rFonts w:ascii="Symbol" w:hAnsi="Symbol" w:cs="OpenSymbol"/>
    </w:rPr>
  </w:style>
  <w:style w:type="character" w:customStyle="1" w:styleId="WW8Num60z0">
    <w:name w:val="WW8Num60z0"/>
    <w:rPr>
      <w:rFonts w:ascii="Symbol" w:hAnsi="Symbol" w:cs="OpenSymbol"/>
    </w:rPr>
  </w:style>
  <w:style w:type="character" w:customStyle="1" w:styleId="WW8Num61z0">
    <w:name w:val="WW8Num61z0"/>
    <w:rPr>
      <w:rFonts w:ascii="Symbol" w:hAnsi="Symbol" w:cs="OpenSymbol"/>
    </w:rPr>
  </w:style>
  <w:style w:type="character" w:customStyle="1" w:styleId="WW8Num62z0">
    <w:name w:val="WW8Num62z0"/>
    <w:rPr>
      <w:rFonts w:ascii="Symbol" w:hAnsi="Symbol" w:cs="OpenSymbol"/>
    </w:rPr>
  </w:style>
  <w:style w:type="character" w:customStyle="1" w:styleId="WW8Num63z0">
    <w:name w:val="WW8Num63z0"/>
    <w:rPr>
      <w:rFonts w:ascii="Symbol" w:hAnsi="Symbol" w:cs="OpenSymbol"/>
    </w:rPr>
  </w:style>
  <w:style w:type="character" w:customStyle="1" w:styleId="WW8Num64z0">
    <w:name w:val="WW8Num64z0"/>
    <w:rPr>
      <w:rFonts w:ascii="Symbol" w:hAnsi="Symbol" w:cs="OpenSymbol"/>
    </w:rPr>
  </w:style>
  <w:style w:type="character" w:customStyle="1" w:styleId="WW8Num65z0">
    <w:name w:val="WW8Num65z0"/>
    <w:rPr>
      <w:rFonts w:ascii="Symbol" w:hAnsi="Symbol" w:cs="Open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1">
    <w:name w:val="WW8Num23z1"/>
    <w:rPr>
      <w:rFonts w:ascii="Wingdings" w:hAnsi="Wingdings" w:cs="Wingdings"/>
    </w:rPr>
  </w:style>
  <w:style w:type="character" w:customStyle="1" w:styleId="WW8Num23z6">
    <w:name w:val="WW8Num23z6"/>
    <w:rPr>
      <w:rFonts w:ascii="Symbol" w:hAnsi="Symbol" w:cs="Symbol"/>
    </w:rPr>
  </w:style>
  <w:style w:type="character" w:customStyle="1" w:styleId="WW8Num23z7">
    <w:name w:val="WW8Num23z7"/>
    <w:rPr>
      <w:rFonts w:ascii="Courier New" w:hAnsi="Courier New" w:cs="Courier New"/>
    </w:rPr>
  </w:style>
  <w:style w:type="character" w:customStyle="1" w:styleId="WW8Num24z1">
    <w:name w:val="WW8Num24z1"/>
    <w:rPr>
      <w:rFonts w:ascii="Wingdings" w:hAnsi="Wingdings" w:cs="Wingdings"/>
      <w:b w:val="0"/>
      <w:sz w:val="22"/>
      <w:szCs w:val="22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4z4">
    <w:name w:val="WW8Num24z4"/>
    <w:rPr>
      <w:rFonts w:ascii="Courier New" w:hAnsi="Courier New" w:cs="Courier New"/>
    </w:rPr>
  </w:style>
  <w:style w:type="character" w:customStyle="1" w:styleId="WW8Num24z5">
    <w:name w:val="WW8Num24z5"/>
    <w:rPr>
      <w:rFonts w:ascii="Wingdings" w:hAnsi="Wingdings" w:cs="Wingding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val="en-US" w:eastAsia="zh-C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pPr>
      <w:suppressAutoHyphens/>
      <w:autoSpaceDE w:val="0"/>
    </w:pPr>
    <w:rPr>
      <w:rFonts w:ascii="DaunPenh" w:hAnsi="DaunPenh" w:cs="DaunPenh"/>
      <w:color w:val="000000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8430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3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BCC"/>
    <w:rPr>
      <w:rFonts w:ascii="Calibri" w:hAnsi="Calibri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C3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BCC"/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dhan_deepak@yahoo.co.in" TargetMode="External" /><Relationship Id="rId6" Type="http://schemas.openxmlformats.org/officeDocument/2006/relationships/image" Target="http://footmark.infoedge.com/apply/cvtracking?dtyp=docx_n&amp;userId=47aa7ead7b0bffe1c6c9ad9cbc04b90e7cd1f4cd8718e6d1&amp;jobId=040322501630&amp;uid=300422490403225016301681734743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1834-35E6-4FAD-870B-23D7A8DC4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Pradhan</dc:creator>
  <cp:lastModifiedBy>Deepak Pradhan</cp:lastModifiedBy>
  <cp:revision>4</cp:revision>
  <cp:lastPrinted>1899-12-31T18:30:00Z</cp:lastPrinted>
  <dcterms:created xsi:type="dcterms:W3CDTF">2022-08-08T11:00:00Z</dcterms:created>
  <dcterms:modified xsi:type="dcterms:W3CDTF">2022-10-15T06:13:00Z</dcterms:modified>
</cp:coreProperties>
</file>