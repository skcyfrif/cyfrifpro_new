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61FB">
      <w:pPr>
        <w:rPr>
          <w:b/>
          <w:bCs/>
          <w:sz w:val="26"/>
          <w:szCs w:val="26"/>
          <w:u w:val="single"/>
        </w:rPr>
      </w:pPr>
      <w:r>
        <w:t xml:space="preserve">  </w:t>
      </w:r>
      <w:r w:rsidR="002B0E0E">
        <w:t xml:space="preserve">                                                  </w:t>
      </w:r>
      <w:r>
        <w:rPr>
          <w:b/>
          <w:bCs/>
        </w:rPr>
        <w:t xml:space="preserve"> </w:t>
      </w:r>
      <w:r>
        <w:rPr>
          <w:b/>
          <w:bCs/>
          <w:sz w:val="26"/>
          <w:szCs w:val="26"/>
          <w:u w:val="single"/>
        </w:rPr>
        <w:t>Chetan Kanekar</w:t>
      </w:r>
    </w:p>
    <w:p w:rsidR="00B561FB">
      <w:pPr>
        <w:rPr>
          <w:sz w:val="26"/>
          <w:szCs w:val="26"/>
        </w:rPr>
      </w:pPr>
    </w:p>
    <w:p w:rsidR="00B561FB" w:rsidRPr="007F1CF5">
      <w:pPr>
        <w:rPr>
          <w:b/>
          <w:bCs/>
          <w:u w:val="single"/>
        </w:rPr>
      </w:pPr>
      <w:r>
        <w:t>Email:</w:t>
      </w:r>
      <w:hyperlink r:id="rId5" w:history="1">
        <w:r>
          <w:rPr>
            <w:rStyle w:val="Hyperlink"/>
          </w:rPr>
          <w:t>-chetankanekar@gmail.com</w:t>
        </w:r>
      </w:hyperlink>
      <w:r>
        <w:tab/>
      </w:r>
      <w:r>
        <w:tab/>
      </w:r>
      <w:r>
        <w:tab/>
      </w:r>
      <w:r w:rsidR="006C5EC1">
        <w:t xml:space="preserve">                 </w:t>
      </w:r>
      <w:r>
        <w:t>Mob no</w:t>
      </w:r>
      <w:r>
        <w:rPr>
          <w:u w:val="single"/>
        </w:rPr>
        <w:t>:</w:t>
      </w:r>
      <w:r w:rsidR="006C5EC1">
        <w:rPr>
          <w:b/>
          <w:bCs/>
          <w:u w:val="single"/>
        </w:rPr>
        <w:t>+919522564338</w:t>
      </w:r>
    </w:p>
    <w:p w:rsidR="00B561FB">
      <w:pPr>
        <w:rPr>
          <w:b/>
          <w:bCs/>
          <w:i/>
          <w:iCs/>
          <w:u w:val="single"/>
        </w:rPr>
      </w:pPr>
      <w:r>
        <w:rPr>
          <w:b/>
          <w:bCs/>
          <w:i/>
          <w:iCs/>
          <w:u w:val="single"/>
        </w:rPr>
        <w:t>CAREER OBJECTIVE:</w:t>
      </w:r>
    </w:p>
    <w:p w:rsidR="00B561FB"/>
    <w:p w:rsidR="00B561FB">
      <w:r>
        <w:t>Seeking Employment that allows me to grow professionally while being able to utilize my skills for the betterment of the organization with the best use of my dedication, determination and resourcefulness.</w:t>
      </w:r>
    </w:p>
    <w:p w:rsidR="00B561FB"/>
    <w:p w:rsidR="00B561FB">
      <w:pPr>
        <w:rPr>
          <w:b/>
          <w:bCs/>
          <w:i/>
          <w:iCs/>
          <w:u w:val="single"/>
        </w:rPr>
      </w:pPr>
      <w:r>
        <w:rPr>
          <w:b/>
          <w:bCs/>
          <w:i/>
          <w:iCs/>
          <w:u w:val="single"/>
        </w:rPr>
        <w:t>KEY SKILLS:</w:t>
      </w:r>
    </w:p>
    <w:p w:rsidR="00B561FB"/>
    <w:p w:rsidR="00B561FB">
      <w:r>
        <w:t>Banking and finance management</w:t>
      </w:r>
      <w:r w:rsidR="00563C6B">
        <w:t xml:space="preserve"> in sales.</w:t>
      </w:r>
    </w:p>
    <w:p w:rsidR="00B561FB"/>
    <w:p w:rsidR="00B561FB">
      <w:r>
        <w:rPr>
          <w:b/>
          <w:bCs/>
          <w:i/>
          <w:iCs/>
        </w:rPr>
        <w:t xml:space="preserve">CURRENT </w:t>
      </w:r>
      <w:r w:rsidR="002B0E0E">
        <w:rPr>
          <w:b/>
          <w:bCs/>
          <w:i/>
          <w:iCs/>
        </w:rPr>
        <w:t>LOCATION:</w:t>
      </w:r>
      <w:r w:rsidR="00563C6B">
        <w:t>-Raipur</w:t>
      </w:r>
      <w:r w:rsidR="00852530">
        <w:t xml:space="preserve"> (C.G)</w:t>
      </w:r>
    </w:p>
    <w:p w:rsidR="00A9091D"/>
    <w:p w:rsidR="00B561FB">
      <w:pPr>
        <w:rPr>
          <w:b/>
          <w:bCs/>
          <w:i/>
          <w:iCs/>
          <w:u w:val="single"/>
        </w:rPr>
      </w:pPr>
      <w:r>
        <w:rPr>
          <w:b/>
          <w:bCs/>
          <w:i/>
          <w:iCs/>
          <w:u w:val="single"/>
        </w:rPr>
        <w:t>ACADEMIC CREDENTIALS:</w:t>
      </w:r>
    </w:p>
    <w:p w:rsidR="00B561FB" w:rsidRPr="002B0E0E">
      <w:pPr>
        <w:numPr>
          <w:ilvl w:val="0"/>
          <w:numId w:val="1"/>
        </w:numPr>
        <w:rPr>
          <w:b/>
        </w:rPr>
      </w:pPr>
      <w:r w:rsidRPr="002B0E0E">
        <w:rPr>
          <w:b/>
        </w:rPr>
        <w:t xml:space="preserve">MBA/PGDM in </w:t>
      </w:r>
      <w:r w:rsidRPr="002B0E0E">
        <w:rPr>
          <w:b/>
          <w:bCs/>
        </w:rPr>
        <w:t>(BANKING &amp; FINANCE)</w:t>
      </w:r>
      <w:r w:rsidRPr="002B0E0E">
        <w:rPr>
          <w:b/>
        </w:rPr>
        <w:t xml:space="preserve"> in 2009 with 69% from PIMSR college   Navi Mumabi A.I.C.T.E</w:t>
      </w:r>
    </w:p>
    <w:p w:rsidR="00B561FB" w:rsidRPr="002B0E0E">
      <w:pPr>
        <w:numPr>
          <w:ilvl w:val="0"/>
          <w:numId w:val="2"/>
        </w:numPr>
        <w:rPr>
          <w:b/>
        </w:rPr>
      </w:pPr>
      <w:r w:rsidRPr="002B0E0E">
        <w:rPr>
          <w:b/>
        </w:rPr>
        <w:t>B.sc Biotechnology (hons) in 2006 with 68% from dept of biotechnology Guru Ghasidas University Bilaspur (C.G)</w:t>
      </w:r>
    </w:p>
    <w:p w:rsidR="00A9091D" w:rsidP="00A9091D">
      <w:pPr>
        <w:ind w:left="283"/>
      </w:pPr>
    </w:p>
    <w:p w:rsidR="00B561FB">
      <w:pPr>
        <w:ind w:left="283"/>
      </w:pPr>
    </w:p>
    <w:p w:rsidR="00B561FB">
      <w:pPr>
        <w:rPr>
          <w:b/>
          <w:bCs/>
          <w:i/>
          <w:iCs/>
          <w:u w:val="single"/>
        </w:rPr>
      </w:pPr>
      <w:r>
        <w:rPr>
          <w:b/>
          <w:bCs/>
          <w:i/>
          <w:iCs/>
          <w:u w:val="single"/>
        </w:rPr>
        <w:t>ACADEMIC ACHIVEMENTS &amp; CERTIFICATES:</w:t>
      </w:r>
    </w:p>
    <w:p w:rsidR="00B561FB">
      <w:pPr>
        <w:rPr>
          <w:b/>
          <w:bCs/>
          <w:i/>
          <w:iCs/>
          <w:u w:val="single"/>
        </w:rPr>
      </w:pPr>
    </w:p>
    <w:p w:rsidR="00B561FB">
      <w:pPr>
        <w:numPr>
          <w:ilvl w:val="0"/>
          <w:numId w:val="3"/>
        </w:numPr>
      </w:pPr>
      <w:r>
        <w:t>National seminar congress 2006:- A certificate from national seminar congress for representing the presentation on RECENT TRENDS IN BIOMEDICAL SCIENCES</w:t>
      </w:r>
    </w:p>
    <w:p w:rsidR="00B561FB">
      <w:pPr>
        <w:numPr>
          <w:ilvl w:val="0"/>
          <w:numId w:val="3"/>
        </w:numPr>
      </w:pPr>
      <w:r>
        <w:t>Presentation on “CULTURAL DIVERSIFICATION AFFECTING MNC'S as a part of multinational strategies in 2008.</w:t>
      </w:r>
    </w:p>
    <w:p w:rsidR="00B561FB">
      <w:pPr>
        <w:numPr>
          <w:ilvl w:val="0"/>
          <w:numId w:val="3"/>
        </w:numPr>
      </w:pPr>
      <w:r>
        <w:t xml:space="preserve">Best Performer awards in SAMBHAV 2008 AN </w:t>
      </w:r>
      <w:r w:rsidR="002B0E0E">
        <w:t>MARKETING FAIR</w:t>
      </w:r>
      <w:r>
        <w:t xml:space="preserve"> conducted by college.</w:t>
      </w:r>
    </w:p>
    <w:p w:rsidR="00B561FB">
      <w:pPr>
        <w:numPr>
          <w:ilvl w:val="0"/>
          <w:numId w:val="3"/>
        </w:numPr>
      </w:pPr>
      <w:r>
        <w:t>NCFM-FINANCIAL MARKETS BEGINNERS MODULE.</w:t>
      </w:r>
    </w:p>
    <w:p w:rsidR="006C5EC1" w:rsidP="006C5EC1">
      <w:pPr>
        <w:numPr>
          <w:ilvl w:val="0"/>
          <w:numId w:val="3"/>
        </w:numPr>
      </w:pPr>
      <w:r>
        <w:t>PROJECT on “INDIAN BANKING SYSYTEM &amp; BANKING VISION 2010” undertaken</w:t>
      </w:r>
      <w:r w:rsidR="00852530">
        <w:t xml:space="preserve"> under the guidance of prof. Pai.</w:t>
      </w:r>
    </w:p>
    <w:p w:rsidR="00852530" w:rsidRPr="002B0E0E">
      <w:pPr>
        <w:rPr>
          <w:b/>
          <w:strike/>
        </w:rPr>
      </w:pPr>
    </w:p>
    <w:p w:rsidR="00B561FB" w:rsidRPr="002B0E0E" w:rsidP="002B0E0E">
      <w:pPr>
        <w:pStyle w:val="NoSpacing"/>
        <w:rPr>
          <w:b/>
        </w:rPr>
      </w:pPr>
      <w:r w:rsidRPr="002B0E0E">
        <w:rPr>
          <w:b/>
          <w:highlight w:val="yellow"/>
        </w:rPr>
        <w:t>PROFESSIONAL</w:t>
      </w:r>
      <w:r w:rsidRPr="002B0E0E">
        <w:rPr>
          <w:b/>
          <w:highlight w:val="yellow"/>
          <w:u w:val="single"/>
        </w:rPr>
        <w:t xml:space="preserve"> </w:t>
      </w:r>
      <w:r w:rsidRPr="002B0E0E" w:rsidR="002B0E0E">
        <w:rPr>
          <w:b/>
          <w:highlight w:val="yellow"/>
        </w:rPr>
        <w:t>EXPERIENCES:</w:t>
      </w:r>
      <w:r w:rsidRPr="002B0E0E" w:rsidR="00A9091D">
        <w:rPr>
          <w:b/>
          <w:highlight w:val="yellow"/>
        </w:rPr>
        <w:t>-</w:t>
      </w:r>
      <w:r w:rsidRPr="002B0E0E" w:rsidR="00A9091D">
        <w:rPr>
          <w:b/>
        </w:rPr>
        <w:t xml:space="preserve"> </w:t>
      </w:r>
    </w:p>
    <w:p w:rsidR="00AA312E" w:rsidRPr="002B0E0E">
      <w:pPr>
        <w:rPr>
          <w:b/>
          <w:bCs/>
          <w:i/>
          <w:iCs/>
          <w:sz w:val="28"/>
          <w:szCs w:val="28"/>
        </w:rPr>
      </w:pPr>
    </w:p>
    <w:p w:rsidR="001D048A" w:rsidP="002B0E0E">
      <w:pPr>
        <w:pStyle w:val="NoSpacing"/>
        <w:rPr>
          <w:b/>
        </w:rPr>
      </w:pPr>
      <w:r w:rsidRPr="002B0E0E">
        <w:rPr>
          <w:b/>
          <w:highlight w:val="cyan"/>
          <w:u w:val="single"/>
        </w:rPr>
        <w:t>CURRENTLY WORKING:</w:t>
      </w:r>
      <w:r w:rsidRPr="002B0E0E">
        <w:rPr>
          <w:b/>
          <w:highlight w:val="cyan"/>
        </w:rPr>
        <w:t>-</w:t>
      </w:r>
      <w:r w:rsidRPr="002B0E0E">
        <w:rPr>
          <w:b/>
        </w:rPr>
        <w:t xml:space="preserve"> </w:t>
      </w:r>
      <w:r w:rsidR="00835298">
        <w:rPr>
          <w:b/>
        </w:rPr>
        <w:t xml:space="preserve">TATA AIA </w:t>
      </w:r>
      <w:r w:rsidR="007359BA">
        <w:rPr>
          <w:b/>
        </w:rPr>
        <w:t xml:space="preserve">LIFE INSURANCE </w:t>
      </w:r>
      <w:r w:rsidR="00E579F0">
        <w:rPr>
          <w:b/>
        </w:rPr>
        <w:t xml:space="preserve">CO.LTD </w:t>
      </w:r>
      <w:r w:rsidR="00BD05C9">
        <w:rPr>
          <w:b/>
        </w:rPr>
        <w:t xml:space="preserve">As an Area manager </w:t>
      </w:r>
      <w:r w:rsidR="0090341C">
        <w:rPr>
          <w:b/>
        </w:rPr>
        <w:t xml:space="preserve">with indusind bank channel since </w:t>
      </w:r>
      <w:r w:rsidR="00744474">
        <w:rPr>
          <w:b/>
        </w:rPr>
        <w:t>30</w:t>
      </w:r>
      <w:r w:rsidRPr="00744474" w:rsidR="00744474">
        <w:rPr>
          <w:b/>
          <w:vertAlign w:val="superscript"/>
        </w:rPr>
        <w:t>th</w:t>
      </w:r>
      <w:r w:rsidR="00744474">
        <w:rPr>
          <w:b/>
        </w:rPr>
        <w:t xml:space="preserve"> may 2022 to till date.</w:t>
      </w:r>
    </w:p>
    <w:p w:rsidR="00744474" w:rsidP="002B0E0E">
      <w:pPr>
        <w:pStyle w:val="NoSpacing"/>
        <w:rPr>
          <w:b/>
        </w:rPr>
      </w:pPr>
      <w:r>
        <w:rPr>
          <w:b/>
        </w:rPr>
        <w:t xml:space="preserve">Having 9 Sm team </w:t>
      </w:r>
      <w:r w:rsidR="002258BC">
        <w:rPr>
          <w:b/>
        </w:rPr>
        <w:t xml:space="preserve">handling Raipur home market </w:t>
      </w:r>
    </w:p>
    <w:p w:rsidR="001D048A" w:rsidP="002B0E0E">
      <w:pPr>
        <w:pStyle w:val="NoSpacing"/>
        <w:rPr>
          <w:b/>
        </w:rPr>
      </w:pPr>
    </w:p>
    <w:p w:rsidR="001D048A" w:rsidP="002B0E0E">
      <w:pPr>
        <w:pStyle w:val="NoSpacing"/>
        <w:rPr>
          <w:b/>
        </w:rPr>
      </w:pPr>
    </w:p>
    <w:p w:rsidR="001D048A" w:rsidP="002B0E0E">
      <w:pPr>
        <w:pStyle w:val="NoSpacing"/>
        <w:rPr>
          <w:b/>
        </w:rPr>
      </w:pPr>
    </w:p>
    <w:p w:rsidR="00A9091D" w:rsidRPr="002B0E0E" w:rsidP="002B0E0E">
      <w:pPr>
        <w:pStyle w:val="NoSpacing"/>
        <w:rPr>
          <w:b/>
        </w:rPr>
      </w:pPr>
      <w:r w:rsidRPr="00835298">
        <w:rPr>
          <w:b/>
          <w:color w:val="000000" w:themeColor="text1"/>
          <w:highlight w:val="yellow"/>
        </w:rPr>
        <w:t xml:space="preserve">LAST </w:t>
      </w:r>
      <w:r w:rsidRPr="00835298" w:rsidR="006B4B81">
        <w:rPr>
          <w:b/>
          <w:color w:val="000000" w:themeColor="text1"/>
          <w:highlight w:val="yellow"/>
        </w:rPr>
        <w:t>EMPLOYMENT</w:t>
      </w:r>
      <w:r w:rsidRPr="008467BC" w:rsidR="006B4B81">
        <w:rPr>
          <w:b/>
          <w:color w:val="FFC000" w:themeColor="accent4"/>
          <w:highlight w:val="yellow"/>
        </w:rPr>
        <w:t>:</w:t>
      </w:r>
      <w:r w:rsidR="006B4B81">
        <w:rPr>
          <w:b/>
        </w:rPr>
        <w:t>-</w:t>
      </w:r>
      <w:r w:rsidRPr="002B0E0E" w:rsidR="00AA312E">
        <w:rPr>
          <w:b/>
        </w:rPr>
        <w:t xml:space="preserve">AREA MANAGER </w:t>
      </w:r>
      <w:r w:rsidRPr="002B0E0E" w:rsidR="002B5384">
        <w:rPr>
          <w:b/>
        </w:rPr>
        <w:t>IN BAJAJ ALLIANZ LIFE INSURANCE AT RAIPUR.</w:t>
      </w:r>
    </w:p>
    <w:p w:rsidR="002B5384" w:rsidRPr="002B0E0E" w:rsidP="002B0E0E">
      <w:pPr>
        <w:pStyle w:val="NoSpacing"/>
        <w:rPr>
          <w:b/>
        </w:rPr>
      </w:pPr>
      <w:r w:rsidRPr="002B0E0E">
        <w:rPr>
          <w:b/>
        </w:rPr>
        <w:t xml:space="preserve">HANDING WHOLE </w:t>
      </w:r>
      <w:r w:rsidR="00224C97">
        <w:rPr>
          <w:b/>
        </w:rPr>
        <w:t>RAIPUR CLUSTER</w:t>
      </w:r>
      <w:r w:rsidRPr="002B0E0E">
        <w:rPr>
          <w:b/>
        </w:rPr>
        <w:t xml:space="preserve"> </w:t>
      </w:r>
      <w:r w:rsidRPr="002B0E0E" w:rsidR="00C90907">
        <w:rPr>
          <w:b/>
        </w:rPr>
        <w:t xml:space="preserve">IN BANDHAN BANK </w:t>
      </w:r>
      <w:r w:rsidRPr="002B0E0E" w:rsidR="007F1CF5">
        <w:rPr>
          <w:b/>
        </w:rPr>
        <w:t>RELATIONSHIP. Since</w:t>
      </w:r>
      <w:r w:rsidRPr="002B0E0E" w:rsidR="008643B3">
        <w:rPr>
          <w:b/>
        </w:rPr>
        <w:t xml:space="preserve"> March 2019</w:t>
      </w:r>
      <w:r w:rsidRPr="002B0E0E" w:rsidR="00210EAA">
        <w:rPr>
          <w:b/>
        </w:rPr>
        <w:t xml:space="preserve"> to</w:t>
      </w:r>
      <w:r w:rsidR="00224C97">
        <w:rPr>
          <w:b/>
        </w:rPr>
        <w:t xml:space="preserve"> 28</w:t>
      </w:r>
      <w:r w:rsidRPr="00224C97" w:rsidR="00224C97">
        <w:rPr>
          <w:b/>
          <w:vertAlign w:val="superscript"/>
        </w:rPr>
        <w:t>th</w:t>
      </w:r>
      <w:r w:rsidR="00224C97">
        <w:rPr>
          <w:b/>
        </w:rPr>
        <w:t xml:space="preserve"> May 2022.</w:t>
      </w:r>
    </w:p>
    <w:p w:rsidR="00C90907" w:rsidRPr="002B0E0E">
      <w:pPr>
        <w:rPr>
          <w:b/>
          <w:bCs/>
          <w:i/>
          <w:iCs/>
          <w:sz w:val="28"/>
          <w:szCs w:val="28"/>
        </w:rPr>
      </w:pPr>
    </w:p>
    <w:p w:rsidR="00A9091D" w:rsidRPr="002B0E0E" w:rsidP="002B0E0E">
      <w:pPr>
        <w:pStyle w:val="NoSpacing"/>
        <w:rPr>
          <w:b/>
        </w:rPr>
      </w:pPr>
      <w:r w:rsidRPr="002B0E0E">
        <w:rPr>
          <w:b/>
          <w:u w:val="single"/>
        </w:rPr>
        <w:t xml:space="preserve">LAST </w:t>
      </w:r>
      <w:r w:rsidRPr="002B0E0E" w:rsidR="00DB580B">
        <w:rPr>
          <w:b/>
          <w:u w:val="single"/>
        </w:rPr>
        <w:t>EMPLOYMENT</w:t>
      </w:r>
      <w:r w:rsidRPr="002B0E0E">
        <w:rPr>
          <w:b/>
        </w:rPr>
        <w:t>:-</w:t>
      </w:r>
      <w:r w:rsidRPr="002B0E0E" w:rsidR="006C5EC1">
        <w:rPr>
          <w:b/>
        </w:rPr>
        <w:t xml:space="preserve"> HDFCLIFE INSURANCE as a CSM (corporate sales manager)in Bancasurance channel in Bilaspur</w:t>
      </w:r>
      <w:r w:rsidR="002B0E0E">
        <w:rPr>
          <w:b/>
        </w:rPr>
        <w:t xml:space="preserve"> Handing 8 SM in cluster.</w:t>
      </w:r>
    </w:p>
    <w:p w:rsidR="00A9091D" w:rsidRPr="002B0E0E" w:rsidP="002B0E0E">
      <w:pPr>
        <w:pStyle w:val="NoSpacing"/>
        <w:rPr>
          <w:b/>
        </w:rPr>
      </w:pPr>
      <w:r w:rsidRPr="002B0E0E">
        <w:rPr>
          <w:b/>
        </w:rPr>
        <w:t xml:space="preserve">Period :- </w:t>
      </w:r>
      <w:r w:rsidRPr="002B0E0E" w:rsidR="00ED0413">
        <w:rPr>
          <w:b/>
        </w:rPr>
        <w:t>Jan</w:t>
      </w:r>
      <w:r w:rsidRPr="002B0E0E">
        <w:rPr>
          <w:b/>
        </w:rPr>
        <w:t xml:space="preserve"> 2014 to </w:t>
      </w:r>
      <w:r w:rsidRPr="002B0E0E" w:rsidR="007F1CF5">
        <w:rPr>
          <w:b/>
        </w:rPr>
        <w:t xml:space="preserve">28th </w:t>
      </w:r>
      <w:r w:rsidRPr="002B0E0E" w:rsidR="00AE7255">
        <w:rPr>
          <w:b/>
        </w:rPr>
        <w:t>FEB 2019</w:t>
      </w:r>
    </w:p>
    <w:p w:rsidR="00ED0413" w:rsidP="002B0E0E">
      <w:pPr>
        <w:pStyle w:val="NoSpacing"/>
        <w:rPr>
          <w:b/>
        </w:rPr>
      </w:pPr>
      <w:r w:rsidRPr="002B0E0E">
        <w:rPr>
          <w:b/>
        </w:rPr>
        <w:t>Job description :- B</w:t>
      </w:r>
      <w:r w:rsidRPr="002B0E0E" w:rsidR="00A9091D">
        <w:rPr>
          <w:b/>
        </w:rPr>
        <w:t>anca channel</w:t>
      </w:r>
      <w:r w:rsidRPr="002B0E0E" w:rsidR="006C5EC1">
        <w:rPr>
          <w:b/>
        </w:rPr>
        <w:t xml:space="preserve"> sales of insurance products in </w:t>
      </w:r>
      <w:r w:rsidRPr="002B0E0E" w:rsidR="00A9091D">
        <w:rPr>
          <w:b/>
        </w:rPr>
        <w:t xml:space="preserve">retail banking handling </w:t>
      </w:r>
      <w:r w:rsidR="002B0E0E">
        <w:rPr>
          <w:b/>
        </w:rPr>
        <w:t>9</w:t>
      </w:r>
      <w:r w:rsidRPr="002B0E0E" w:rsidR="006C5EC1">
        <w:rPr>
          <w:b/>
        </w:rPr>
        <w:t xml:space="preserve"> hdfc bank branchs in bilaspur c.g location.</w:t>
      </w:r>
    </w:p>
    <w:p w:rsidR="002B0E0E" w:rsidP="002B0E0E">
      <w:pPr>
        <w:pStyle w:val="NoSpacing"/>
        <w:rPr>
          <w:b/>
        </w:rPr>
      </w:pPr>
    </w:p>
    <w:p w:rsidR="002B0E0E" w:rsidRPr="002B0E0E" w:rsidP="002B0E0E">
      <w:pPr>
        <w:pStyle w:val="NoSpacing"/>
        <w:rPr>
          <w:b/>
        </w:rPr>
      </w:pPr>
    </w:p>
    <w:p w:rsidR="00A9091D">
      <w:pPr>
        <w:rPr>
          <w:b/>
          <w:bCs/>
          <w:i/>
          <w:iCs/>
          <w:u w:val="single"/>
        </w:rPr>
      </w:pPr>
    </w:p>
    <w:p w:rsidR="00A9091D">
      <w:pPr>
        <w:rPr>
          <w:b/>
          <w:bCs/>
          <w:i/>
          <w:iCs/>
          <w:u w:val="single"/>
        </w:rPr>
      </w:pPr>
    </w:p>
    <w:p w:rsidR="00B561FB">
      <w:r>
        <w:rPr>
          <w:b/>
          <w:bCs/>
          <w:i/>
          <w:iCs/>
          <w:u w:val="single"/>
        </w:rPr>
        <w:t xml:space="preserve">LAST EMPLOYMENT </w:t>
      </w:r>
      <w:r>
        <w:rPr>
          <w:b/>
          <w:bCs/>
          <w:i/>
          <w:iCs/>
          <w:u w:val="single"/>
        </w:rPr>
        <w:t xml:space="preserve"> :-</w:t>
      </w:r>
      <w:r>
        <w:t xml:space="preserve"> </w:t>
      </w:r>
      <w:r>
        <w:rPr>
          <w:b/>
          <w:bCs/>
        </w:rPr>
        <w:t>Birla Sun life Insurance Co Ltd</w:t>
      </w:r>
      <w:r>
        <w:t xml:space="preserve">. As a </w:t>
      </w:r>
      <w:r>
        <w:rPr>
          <w:b/>
          <w:bCs/>
        </w:rPr>
        <w:t>Senior Unit Sales</w:t>
      </w:r>
      <w:r>
        <w:t xml:space="preserve"> M</w:t>
      </w:r>
      <w:r>
        <w:rPr>
          <w:b/>
          <w:bCs/>
        </w:rPr>
        <w:t>anager</w:t>
      </w:r>
      <w:r>
        <w:t xml:space="preserve"> in Mumbai</w:t>
      </w:r>
      <w:r>
        <w:tab/>
      </w:r>
    </w:p>
    <w:p w:rsidR="00B561FB"/>
    <w:p w:rsidR="00B561FB">
      <w:r>
        <w:t>Period:-</w:t>
      </w:r>
      <w:r w:rsidR="00A9091D">
        <w:rPr>
          <w:b/>
          <w:bCs/>
        </w:rPr>
        <w:t>Since July-2011 to Jan 2014 (two and half years)</w:t>
      </w:r>
      <w:r>
        <w:tab/>
      </w:r>
      <w:r>
        <w:tab/>
      </w:r>
    </w:p>
    <w:p w:rsidR="00B561FB"/>
    <w:p w:rsidR="00B561FB">
      <w:r>
        <w:t xml:space="preserve">Job Description:-Banca Channel sales of Insurance Products to Retail banking and NRI </w:t>
      </w:r>
    </w:p>
    <w:p w:rsidR="00B561FB">
      <w:pPr>
        <w:rPr>
          <w:b/>
          <w:bCs/>
          <w:i/>
          <w:iCs/>
          <w:sz w:val="26"/>
          <w:szCs w:val="26"/>
          <w:u w:val="single"/>
        </w:rPr>
      </w:pPr>
    </w:p>
    <w:p w:rsidR="00B561FB">
      <w:pPr>
        <w:rPr>
          <w:b/>
          <w:bCs/>
          <w:i/>
          <w:iCs/>
          <w:sz w:val="26"/>
          <w:szCs w:val="26"/>
          <w:u w:val="single"/>
        </w:rPr>
      </w:pPr>
    </w:p>
    <w:p w:rsidR="00B561FB">
      <w:r>
        <w:rPr>
          <w:b/>
          <w:bCs/>
          <w:i/>
          <w:iCs/>
          <w:sz w:val="26"/>
          <w:szCs w:val="26"/>
          <w:u w:val="single"/>
        </w:rPr>
        <w:t>Last Employment</w:t>
      </w:r>
      <w:r>
        <w:rPr>
          <w:sz w:val="26"/>
          <w:szCs w:val="26"/>
        </w:rPr>
        <w:t xml:space="preserve"> :</w:t>
      </w:r>
      <w:r>
        <w:t xml:space="preserve">- worked with </w:t>
      </w:r>
      <w:r>
        <w:rPr>
          <w:b/>
          <w:bCs/>
        </w:rPr>
        <w:t>Kotak Securities Ltd.</w:t>
      </w:r>
      <w:r>
        <w:t xml:space="preserve"> As a </w:t>
      </w:r>
      <w:r>
        <w:rPr>
          <w:b/>
          <w:bCs/>
        </w:rPr>
        <w:t>Relationship Manager</w:t>
      </w:r>
      <w:r>
        <w:t xml:space="preserve"> in Mumbai </w:t>
      </w:r>
    </w:p>
    <w:p w:rsidR="00B561FB"/>
    <w:p w:rsidR="00B561FB">
      <w:r>
        <w:t>Period:- 5</w:t>
      </w:r>
      <w:r>
        <w:t xml:space="preserve"> months.</w:t>
      </w:r>
      <w:r w:rsidR="007F1CF5">
        <w:t xml:space="preserve"> Jan 2011 to 30</w:t>
      </w:r>
      <w:r w:rsidRPr="007F1CF5" w:rsidR="007F1CF5">
        <w:rPr>
          <w:vertAlign w:val="superscript"/>
        </w:rPr>
        <w:t>th</w:t>
      </w:r>
      <w:r w:rsidR="007F1CF5">
        <w:t xml:space="preserve"> june 2011</w:t>
      </w:r>
    </w:p>
    <w:p w:rsidR="00B561FB"/>
    <w:p w:rsidR="00B561FB">
      <w:r>
        <w:t xml:space="preserve">Job Description:-  Sales Managing  in Demat account and IPO’S  </w:t>
      </w:r>
    </w:p>
    <w:p w:rsidR="00B561FB">
      <w:r>
        <w:tab/>
        <w:t xml:space="preserve">                  Managing SIP products of clients and there Portfolio's.</w:t>
      </w:r>
    </w:p>
    <w:p w:rsidR="00ED0413"/>
    <w:p w:rsidR="00A9091D">
      <w:pPr>
        <w:rPr>
          <w:b/>
          <w:bCs/>
        </w:rPr>
      </w:pPr>
    </w:p>
    <w:p w:rsidR="00B561FB">
      <w:r>
        <w:rPr>
          <w:b/>
          <w:bCs/>
          <w:i/>
          <w:iCs/>
          <w:sz w:val="26"/>
          <w:szCs w:val="26"/>
          <w:u w:val="single"/>
        </w:rPr>
        <w:t>Worked Experiences:-</w:t>
      </w:r>
      <w:r>
        <w:rPr>
          <w:sz w:val="26"/>
          <w:szCs w:val="26"/>
        </w:rPr>
        <w:t xml:space="preserve"> </w:t>
      </w:r>
      <w:r>
        <w:t xml:space="preserve">worked with </w:t>
      </w:r>
      <w:r>
        <w:rPr>
          <w:b/>
          <w:bCs/>
        </w:rPr>
        <w:t>CITI  FINANCIAL</w:t>
      </w:r>
      <w:r>
        <w:t xml:space="preserve"> As a </w:t>
      </w:r>
      <w:r>
        <w:rPr>
          <w:b/>
          <w:bCs/>
        </w:rPr>
        <w:t>CUSTOMER</w:t>
      </w:r>
      <w:r>
        <w:t xml:space="preserve"> </w:t>
      </w:r>
      <w:r>
        <w:rPr>
          <w:b/>
          <w:bCs/>
        </w:rPr>
        <w:t>RELATIONSHIP  MANAGER</w:t>
      </w:r>
      <w:r>
        <w:t xml:space="preserve"> and </w:t>
      </w:r>
      <w:r>
        <w:rPr>
          <w:b/>
          <w:bCs/>
        </w:rPr>
        <w:t>ACQUISTION MANAGER</w:t>
      </w:r>
      <w:r>
        <w:t xml:space="preserve">  in vashi branch Navi Mumbai .</w:t>
      </w:r>
    </w:p>
    <w:p w:rsidR="00B561FB"/>
    <w:p w:rsidR="00B561FB">
      <w:r>
        <w:t>Period:- 1 yr .</w:t>
      </w:r>
      <w:r w:rsidR="007F1CF5">
        <w:t xml:space="preserve"> aug 2006 to july 2007 </w:t>
      </w:r>
    </w:p>
    <w:p w:rsidR="00B561FB">
      <w:r>
        <w:t xml:space="preserve">Job Description:- </w:t>
      </w:r>
      <w:r>
        <w:rPr>
          <w:b/>
          <w:bCs/>
        </w:rPr>
        <w:t>CRM</w:t>
      </w:r>
      <w:r>
        <w:t xml:space="preserve"> managing all types of loan (personal,mortgage,home loans)  </w:t>
      </w:r>
      <w:r>
        <w:tab/>
      </w:r>
      <w:r>
        <w:tab/>
      </w:r>
      <w:r>
        <w:tab/>
        <w:t xml:space="preserve">      handling team size of </w:t>
      </w:r>
      <w:r>
        <w:rPr>
          <w:b/>
          <w:bCs/>
        </w:rPr>
        <w:t>20 DST</w:t>
      </w:r>
      <w:r>
        <w:t xml:space="preserve"> and </w:t>
      </w:r>
      <w:r>
        <w:rPr>
          <w:b/>
          <w:bCs/>
        </w:rPr>
        <w:t>5 DSA</w:t>
      </w:r>
      <w:r>
        <w:t xml:space="preserve"> .</w:t>
      </w:r>
    </w:p>
    <w:p w:rsidR="00A9091D" w:rsidP="00EB6FC5">
      <w:pPr>
        <w:ind w:left="283"/>
      </w:pPr>
      <w:r w:rsidRPr="00ED0413">
        <w:rPr>
          <w:b/>
        </w:rPr>
        <w:t xml:space="preserve">                         AM</w:t>
      </w:r>
      <w:r>
        <w:t xml:space="preserve"> Acquiring channels for the source hired DSA and DST</w:t>
      </w:r>
      <w:r w:rsidR="00ED0413">
        <w:t xml:space="preserve"> all over    </w:t>
      </w:r>
      <w:r w:rsidR="00ED0413">
        <w:tab/>
      </w:r>
      <w:r w:rsidR="00ED0413">
        <w:tab/>
        <w:t xml:space="preserve">      the Mumbai</w:t>
      </w:r>
    </w:p>
    <w:p w:rsidR="002B0E0E" w:rsidP="00EB6FC5">
      <w:pPr>
        <w:ind w:left="283"/>
      </w:pPr>
    </w:p>
    <w:p w:rsidR="002B0E0E" w:rsidP="00EB6FC5">
      <w:pPr>
        <w:ind w:left="283"/>
      </w:pPr>
    </w:p>
    <w:p w:rsidR="00B561FB">
      <w:pPr>
        <w:rPr>
          <w:b/>
          <w:bCs/>
        </w:rPr>
      </w:pPr>
      <w:r>
        <w:rPr>
          <w:b/>
          <w:bCs/>
          <w:i/>
          <w:iCs/>
          <w:u w:val="single"/>
        </w:rPr>
        <w:t xml:space="preserve">SUMMER INTERNSHIP PROGRAMS: </w:t>
      </w:r>
      <w:r>
        <w:t xml:space="preserve">This project was under taken during the summer internship program in </w:t>
      </w:r>
      <w:r>
        <w:rPr>
          <w:b/>
          <w:bCs/>
        </w:rPr>
        <w:t xml:space="preserve">BANK OF INDIA </w:t>
      </w:r>
      <w:r>
        <w:t xml:space="preserve">As a Management Trainee the profile had worked over is </w:t>
      </w:r>
      <w:r>
        <w:rPr>
          <w:b/>
          <w:bCs/>
        </w:rPr>
        <w:t>FINANCIAL INCLUSION In rural areas.</w:t>
      </w:r>
    </w:p>
    <w:p w:rsidR="00B561FB"/>
    <w:p w:rsidR="00B561FB">
      <w:pPr>
        <w:rPr>
          <w:b/>
          <w:bCs/>
          <w:u w:val="single"/>
        </w:rPr>
      </w:pPr>
      <w:r>
        <w:rPr>
          <w:b/>
          <w:bCs/>
          <w:u w:val="single"/>
        </w:rPr>
        <w:t>Summary of Internship in HR,SALES BANKING SKILLS.&amp; SELF HELP GROUP</w:t>
      </w:r>
    </w:p>
    <w:p w:rsidR="00B561FB">
      <w:pPr>
        <w:rPr>
          <w:u w:val="single"/>
        </w:rPr>
      </w:pPr>
    </w:p>
    <w:p w:rsidR="00B561FB">
      <w:pPr>
        <w:numPr>
          <w:ilvl w:val="0"/>
          <w:numId w:val="5"/>
        </w:numPr>
      </w:pPr>
      <w:r>
        <w:t xml:space="preserve">Work Experience As a Recruiter ( Trainee) in BANK OF INDIA </w:t>
      </w:r>
    </w:p>
    <w:p w:rsidR="00B561FB">
      <w:pPr>
        <w:numPr>
          <w:ilvl w:val="0"/>
          <w:numId w:val="5"/>
        </w:numPr>
      </w:pPr>
      <w:r>
        <w:t xml:space="preserve">Theoretically &amp; </w:t>
      </w:r>
      <w:r w:rsidR="00476603">
        <w:t>technically</w:t>
      </w:r>
      <w:r>
        <w:t xml:space="preserve"> gone through HR Practices.</w:t>
      </w:r>
    </w:p>
    <w:p w:rsidR="00B561FB">
      <w:pPr>
        <w:numPr>
          <w:ilvl w:val="0"/>
          <w:numId w:val="5"/>
        </w:numPr>
      </w:pPr>
      <w:r>
        <w:t>Handling counters activity with bank staff.</w:t>
      </w:r>
    </w:p>
    <w:p w:rsidR="00B561FB">
      <w:pPr>
        <w:numPr>
          <w:ilvl w:val="0"/>
          <w:numId w:val="5"/>
        </w:numPr>
        <w:rPr>
          <w:b/>
          <w:bCs/>
        </w:rPr>
      </w:pPr>
      <w:r>
        <w:rPr>
          <w:b/>
          <w:bCs/>
        </w:rPr>
        <w:t xml:space="preserve">Special support to </w:t>
      </w:r>
      <w:r w:rsidR="00476603">
        <w:rPr>
          <w:b/>
          <w:bCs/>
        </w:rPr>
        <w:t>self-help</w:t>
      </w:r>
      <w:r>
        <w:rPr>
          <w:b/>
          <w:bCs/>
        </w:rPr>
        <w:t xml:space="preserve"> group in rural area for accounting and sourcing new acquisition</w:t>
      </w:r>
    </w:p>
    <w:p w:rsidR="00B561FB">
      <w:pPr>
        <w:numPr>
          <w:ilvl w:val="0"/>
          <w:numId w:val="5"/>
        </w:numPr>
        <w:rPr>
          <w:b/>
          <w:bCs/>
        </w:rPr>
      </w:pPr>
      <w:r>
        <w:rPr>
          <w:b/>
          <w:bCs/>
        </w:rPr>
        <w:t>Raising</w:t>
      </w:r>
      <w:r>
        <w:rPr>
          <w:b/>
          <w:bCs/>
        </w:rPr>
        <w:t xml:space="preserve"> fund by numbers of number on daily basis to support. </w:t>
      </w:r>
    </w:p>
    <w:p w:rsidR="002B0E0E" w:rsidP="002B0E0E">
      <w:pPr>
        <w:rPr>
          <w:b/>
          <w:bCs/>
        </w:rPr>
      </w:pPr>
    </w:p>
    <w:p w:rsidR="002B0E0E" w:rsidP="002B0E0E">
      <w:pPr>
        <w:rPr>
          <w:b/>
          <w:bCs/>
        </w:rPr>
      </w:pPr>
    </w:p>
    <w:p w:rsidR="002B0E0E" w:rsidP="002B0E0E">
      <w:pPr>
        <w:rPr>
          <w:b/>
          <w:bCs/>
        </w:rPr>
      </w:pPr>
    </w:p>
    <w:p w:rsidR="002B0E0E" w:rsidP="002B0E0E">
      <w:pPr>
        <w:rPr>
          <w:b/>
          <w:bCs/>
        </w:rPr>
      </w:pPr>
    </w:p>
    <w:p w:rsidR="00B561FB">
      <w:pPr>
        <w:rPr>
          <w:b/>
          <w:bCs/>
          <w:i/>
          <w:iCs/>
          <w:u w:val="single"/>
        </w:rPr>
      </w:pPr>
    </w:p>
    <w:p w:rsidR="00B561FB">
      <w:pPr>
        <w:rPr>
          <w:b/>
          <w:bCs/>
          <w:i/>
          <w:iCs/>
          <w:u w:val="single"/>
        </w:rPr>
      </w:pPr>
    </w:p>
    <w:p w:rsidR="00B561FB">
      <w:pPr>
        <w:rPr>
          <w:b/>
          <w:bCs/>
          <w:i/>
          <w:iCs/>
          <w:u w:val="single"/>
        </w:rPr>
      </w:pPr>
      <w:r>
        <w:rPr>
          <w:b/>
          <w:bCs/>
          <w:i/>
          <w:iCs/>
          <w:u w:val="single"/>
        </w:rPr>
        <w:t>COMPUTER KNOWLEDGE:</w:t>
      </w:r>
    </w:p>
    <w:p w:rsidR="00B561FB"/>
    <w:p w:rsidR="00B561FB">
      <w:pPr>
        <w:numPr>
          <w:ilvl w:val="0"/>
          <w:numId w:val="6"/>
        </w:numPr>
      </w:pPr>
      <w:r>
        <w:t xml:space="preserve">MS-OFFICE-word, </w:t>
      </w:r>
      <w:r w:rsidR="00476603">
        <w:t>excel, power</w:t>
      </w:r>
      <w:r>
        <w:t xml:space="preserve"> point &amp; Professional computer personal skills with NET &amp; Web Access.</w:t>
      </w:r>
    </w:p>
    <w:p w:rsidR="00B561FB"/>
    <w:p w:rsidR="00B561FB"/>
    <w:p w:rsidR="00B561FB">
      <w:pPr>
        <w:rPr>
          <w:b/>
          <w:bCs/>
          <w:i/>
          <w:iCs/>
          <w:u w:val="single"/>
        </w:rPr>
      </w:pPr>
      <w:r>
        <w:rPr>
          <w:b/>
          <w:bCs/>
          <w:i/>
          <w:iCs/>
          <w:u w:val="single"/>
        </w:rPr>
        <w:t>POSITIONS AND RESPONSIBILITY :</w:t>
      </w:r>
    </w:p>
    <w:p w:rsidR="00B561FB">
      <w:pPr>
        <w:rPr>
          <w:b/>
          <w:bCs/>
          <w:i/>
          <w:iCs/>
          <w:u w:val="single"/>
        </w:rPr>
      </w:pPr>
    </w:p>
    <w:p w:rsidR="002B0E0E" w:rsidP="002B0E0E">
      <w:pPr>
        <w:numPr>
          <w:ilvl w:val="0"/>
          <w:numId w:val="7"/>
        </w:numPr>
      </w:pPr>
      <w:r>
        <w:t xml:space="preserve">Winner in Face Painting and banner Making In </w:t>
      </w:r>
      <w:r>
        <w:rPr>
          <w:b/>
          <w:bCs/>
        </w:rPr>
        <w:t xml:space="preserve">CHAK DE INDIA 2007 </w:t>
      </w:r>
      <w:r>
        <w:t>competitions in ST Xavier's college Mumbai</w:t>
      </w:r>
    </w:p>
    <w:p w:rsidR="002B0E0E" w:rsidP="002B0E0E">
      <w:pPr>
        <w:numPr>
          <w:ilvl w:val="0"/>
          <w:numId w:val="7"/>
        </w:numPr>
      </w:pPr>
      <w:r>
        <w:t xml:space="preserve">Winner of </w:t>
      </w:r>
      <w:r w:rsidRPr="002B0E0E">
        <w:rPr>
          <w:b/>
          <w:bCs/>
        </w:rPr>
        <w:t xml:space="preserve">CASE STUDY </w:t>
      </w:r>
      <w:r>
        <w:t xml:space="preserve">in </w:t>
      </w:r>
      <w:r w:rsidRPr="002B0E0E">
        <w:rPr>
          <w:b/>
          <w:bCs/>
        </w:rPr>
        <w:t>CHAK DE INDIA 2007</w:t>
      </w:r>
    </w:p>
    <w:p w:rsidR="002B0E0E" w:rsidP="002B0E0E">
      <w:pPr>
        <w:numPr>
          <w:ilvl w:val="0"/>
          <w:numId w:val="7"/>
        </w:numPr>
      </w:pPr>
      <w:r>
        <w:t>SAMBHAV 2008 mega marketing events conducted by our college</w:t>
      </w:r>
      <w:r w:rsidRPr="002B0E0E">
        <w:rPr>
          <w:b/>
          <w:bCs/>
        </w:rPr>
        <w:t xml:space="preserve"> BEST</w:t>
      </w:r>
      <w:r>
        <w:t xml:space="preserve"> </w:t>
      </w:r>
      <w:r w:rsidRPr="002B0E0E">
        <w:rPr>
          <w:b/>
          <w:bCs/>
        </w:rPr>
        <w:t>PERFORMER</w:t>
      </w:r>
      <w:r>
        <w:t xml:space="preserve"> IN this event wit</w:t>
      </w:r>
      <w:r>
        <w:t>h Revenue of 400000 lakh rupees.</w:t>
      </w:r>
    </w:p>
    <w:p w:rsidR="00B561FB" w:rsidP="002B0E0E">
      <w:pPr>
        <w:numPr>
          <w:ilvl w:val="0"/>
          <w:numId w:val="7"/>
        </w:numPr>
      </w:pPr>
      <w:r>
        <w:t>Captain-ship in Inter school and Inter college</w:t>
      </w:r>
      <w:r w:rsidRPr="002B0E0E">
        <w:rPr>
          <w:b/>
          <w:bCs/>
        </w:rPr>
        <w:t xml:space="preserve"> cricket</w:t>
      </w:r>
      <w:r>
        <w:t xml:space="preserve"> level.</w:t>
      </w:r>
    </w:p>
    <w:p w:rsidR="00B561FB"/>
    <w:p w:rsidR="00B561FB"/>
    <w:p w:rsidR="00B561FB" w:rsidRPr="00A9091D">
      <w:pPr>
        <w:rPr>
          <w:b/>
          <w:bCs/>
          <w:i/>
          <w:iCs/>
          <w:u w:val="single"/>
        </w:rPr>
      </w:pPr>
      <w:r>
        <w:rPr>
          <w:b/>
          <w:bCs/>
          <w:i/>
          <w:iCs/>
          <w:u w:val="single"/>
        </w:rPr>
        <w:t>PERSONAL SNIPPETS:</w:t>
      </w:r>
    </w:p>
    <w:p w:rsidR="00B561FB"/>
    <w:p w:rsidR="00B561FB">
      <w:pPr>
        <w:numPr>
          <w:ilvl w:val="0"/>
          <w:numId w:val="8"/>
        </w:numPr>
      </w:pPr>
      <w:r>
        <w:t xml:space="preserve">D.O.B                                        </w:t>
      </w:r>
      <w:r>
        <w:rPr>
          <w:b/>
          <w:bCs/>
        </w:rPr>
        <w:t xml:space="preserve">  :  </w:t>
      </w:r>
      <w:r>
        <w:t xml:space="preserve">               07/06/1983</w:t>
      </w:r>
    </w:p>
    <w:p w:rsidR="00B561FB">
      <w:pPr>
        <w:numPr>
          <w:ilvl w:val="0"/>
          <w:numId w:val="8"/>
        </w:numPr>
      </w:pPr>
      <w:r>
        <w:t xml:space="preserve">MARITAL STATUS               </w:t>
      </w:r>
      <w:r>
        <w:rPr>
          <w:b/>
          <w:bCs/>
        </w:rPr>
        <w:t xml:space="preserve">   : </w:t>
      </w:r>
      <w:r w:rsidR="00852530">
        <w:t xml:space="preserve">                MARRIED</w:t>
      </w:r>
    </w:p>
    <w:p w:rsidR="00B561FB">
      <w:pPr>
        <w:numPr>
          <w:ilvl w:val="0"/>
          <w:numId w:val="8"/>
        </w:numPr>
      </w:pPr>
      <w:r>
        <w:t xml:space="preserve">LANGUAGE KNOWN            </w:t>
      </w:r>
      <w:r>
        <w:rPr>
          <w:b/>
          <w:bCs/>
        </w:rPr>
        <w:t xml:space="preserve">  :</w:t>
      </w:r>
      <w:r>
        <w:t xml:space="preserve">                 ENGLISH,     </w:t>
      </w:r>
      <w:r>
        <w:tab/>
      </w:r>
      <w:r>
        <w:tab/>
      </w:r>
      <w:r>
        <w:tab/>
      </w:r>
      <w:r>
        <w:tab/>
      </w:r>
      <w:r>
        <w:tab/>
      </w:r>
      <w:r>
        <w:tab/>
      </w:r>
      <w:r>
        <w:tab/>
      </w:r>
      <w:r>
        <w:tab/>
      </w:r>
      <w:r>
        <w:tab/>
        <w:t xml:space="preserve">                HINDI,MARATHI</w:t>
      </w:r>
    </w:p>
    <w:p w:rsidR="00B561FB">
      <w:pPr>
        <w:numPr>
          <w:ilvl w:val="0"/>
          <w:numId w:val="8"/>
        </w:numPr>
      </w:pPr>
      <w:r>
        <w:t xml:space="preserve">HOBBIES                                 </w:t>
      </w:r>
      <w:r>
        <w:rPr>
          <w:b/>
          <w:bCs/>
        </w:rPr>
        <w:t xml:space="preserve">  : </w:t>
      </w:r>
      <w:r>
        <w:t xml:space="preserve">                READING BOOKS SPORTS AND     </w:t>
      </w:r>
      <w:r>
        <w:tab/>
      </w:r>
      <w:r>
        <w:tab/>
      </w:r>
      <w:r>
        <w:tab/>
      </w:r>
      <w:r>
        <w:tab/>
      </w:r>
      <w:r>
        <w:tab/>
        <w:t xml:space="preserve">                            COOKING, TRAVELLING</w:t>
      </w:r>
    </w:p>
    <w:p w:rsidR="00B561FB" w:rsidP="00EB6FC5">
      <w:pPr>
        <w:numPr>
          <w:ilvl w:val="0"/>
          <w:numId w:val="8"/>
        </w:numPr>
      </w:pPr>
      <w:r>
        <w:rPr>
          <w:u w:val="single"/>
        </w:rPr>
        <w:t xml:space="preserve">Permanent Add </w:t>
      </w:r>
      <w:r>
        <w:t xml:space="preserve">                        </w:t>
      </w:r>
      <w:r>
        <w:rPr>
          <w:b/>
          <w:bCs/>
        </w:rPr>
        <w:t xml:space="preserve">  : </w:t>
      </w:r>
      <w:r>
        <w:t xml:space="preserve">               “</w:t>
      </w:r>
      <w:r w:rsidR="00EB6FC5">
        <w:t xml:space="preserve">Narmada Badwaik shanti vihar colony       </w:t>
      </w:r>
      <w:r w:rsidR="00EB6FC5">
        <w:tab/>
      </w:r>
      <w:r w:rsidR="00EB6FC5">
        <w:tab/>
      </w:r>
      <w:r w:rsidR="00EB6FC5">
        <w:tab/>
      </w:r>
      <w:r w:rsidR="00EB6FC5">
        <w:tab/>
      </w:r>
      <w:r w:rsidR="00EB6FC5">
        <w:tab/>
      </w:r>
      <w:r w:rsidR="00EB6FC5">
        <w:tab/>
        <w:t xml:space="preserve">      raipur c.g 492001                      </w:t>
      </w:r>
      <w:r w:rsidR="00A9091D">
        <w:tab/>
      </w:r>
      <w:r w:rsidR="00A9091D">
        <w:tab/>
      </w:r>
      <w:r w:rsidR="00A9091D">
        <w:tab/>
      </w:r>
      <w:r w:rsidR="00A9091D">
        <w:tab/>
      </w:r>
    </w:p>
    <w:p w:rsidR="00B561FB">
      <w:pPr>
        <w:rPr>
          <w:b/>
          <w:bCs/>
          <w:i/>
          <w:iCs/>
          <w:u w:val="single"/>
        </w:rPr>
      </w:pPr>
      <w:r>
        <w:rPr>
          <w:b/>
          <w:bCs/>
        </w:rPr>
        <w:t xml:space="preserve">DATE :-     /    / </w:t>
      </w:r>
      <w:r w:rsidR="003D7F63">
        <w:rPr>
          <w:b/>
          <w:bCs/>
        </w:rPr>
        <w:t>2022</w:t>
      </w:r>
      <w:r>
        <w:t xml:space="preserve">                                                               </w:t>
      </w:r>
      <w:r>
        <w:rPr>
          <w:b/>
          <w:bCs/>
          <w:i/>
          <w:iCs/>
          <w:u w:val="single"/>
        </w:rPr>
        <w:t>CHETAN KANEKAR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8">
    <w:nsid w:val="00000009"/>
    <w:multiLevelType w:val="multilevel"/>
    <w:tmpl w:val="00000009"/>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D"/>
    <w:rsid w:val="001D048A"/>
    <w:rsid w:val="00210EAA"/>
    <w:rsid w:val="00224C97"/>
    <w:rsid w:val="002258BC"/>
    <w:rsid w:val="002B0E0E"/>
    <w:rsid w:val="002B5384"/>
    <w:rsid w:val="002F305C"/>
    <w:rsid w:val="003D7F63"/>
    <w:rsid w:val="003F08C0"/>
    <w:rsid w:val="00476603"/>
    <w:rsid w:val="00563C6B"/>
    <w:rsid w:val="006B4B81"/>
    <w:rsid w:val="006C5EC1"/>
    <w:rsid w:val="007337B5"/>
    <w:rsid w:val="007359BA"/>
    <w:rsid w:val="00744474"/>
    <w:rsid w:val="007D3DF2"/>
    <w:rsid w:val="007E69CA"/>
    <w:rsid w:val="007F1CF5"/>
    <w:rsid w:val="00835298"/>
    <w:rsid w:val="008467BC"/>
    <w:rsid w:val="00852530"/>
    <w:rsid w:val="008643B3"/>
    <w:rsid w:val="008A4157"/>
    <w:rsid w:val="0090341C"/>
    <w:rsid w:val="00A9091D"/>
    <w:rsid w:val="00AA312E"/>
    <w:rsid w:val="00AE7255"/>
    <w:rsid w:val="00B561FB"/>
    <w:rsid w:val="00B81C85"/>
    <w:rsid w:val="00BD05C9"/>
    <w:rsid w:val="00C90907"/>
    <w:rsid w:val="00DB580B"/>
    <w:rsid w:val="00E579F0"/>
    <w:rsid w:val="00EB6FC5"/>
    <w:rsid w:val="00EC25F6"/>
    <w:rsid w:val="00ED0413"/>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EmbedSmartTags/>
  <w15:chartTrackingRefBased/>
  <w15:docId w15:val="{6841CD93-61D0-0640-B339-0494BC2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tarSymbol"/>
      <w:sz w:val="18"/>
      <w:szCs w:val="18"/>
    </w:rPr>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unhideWhenUsed/>
    <w:rsid w:val="007F1CF5"/>
    <w:pPr>
      <w:tabs>
        <w:tab w:val="center" w:pos="4513"/>
        <w:tab w:val="right" w:pos="9026"/>
      </w:tabs>
    </w:pPr>
  </w:style>
  <w:style w:type="character" w:customStyle="1" w:styleId="HeaderChar">
    <w:name w:val="Header Char"/>
    <w:basedOn w:val="DefaultParagraphFont"/>
    <w:link w:val="Header"/>
    <w:uiPriority w:val="99"/>
    <w:rsid w:val="007F1CF5"/>
    <w:rPr>
      <w:rFonts w:eastAsia="Arial Unicode MS"/>
      <w:sz w:val="24"/>
      <w:szCs w:val="24"/>
      <w:lang w:val="en-US"/>
    </w:rPr>
  </w:style>
  <w:style w:type="paragraph" w:styleId="Footer">
    <w:name w:val="footer"/>
    <w:basedOn w:val="Normal"/>
    <w:link w:val="FooterChar"/>
    <w:uiPriority w:val="99"/>
    <w:unhideWhenUsed/>
    <w:rsid w:val="007F1CF5"/>
    <w:pPr>
      <w:tabs>
        <w:tab w:val="center" w:pos="4513"/>
        <w:tab w:val="right" w:pos="9026"/>
      </w:tabs>
    </w:pPr>
  </w:style>
  <w:style w:type="character" w:customStyle="1" w:styleId="FooterChar">
    <w:name w:val="Footer Char"/>
    <w:basedOn w:val="DefaultParagraphFont"/>
    <w:link w:val="Footer"/>
    <w:uiPriority w:val="99"/>
    <w:rsid w:val="007F1CF5"/>
    <w:rPr>
      <w:rFonts w:eastAsia="Arial Unicode MS"/>
      <w:sz w:val="24"/>
      <w:szCs w:val="24"/>
      <w:lang w:val="en-US"/>
    </w:rPr>
  </w:style>
  <w:style w:type="paragraph" w:styleId="NoSpacing">
    <w:name w:val="No Spacing"/>
    <w:uiPriority w:val="1"/>
    <w:qFormat/>
    <w:rsid w:val="002B0E0E"/>
    <w:pPr>
      <w:widowControl w:val="0"/>
      <w:suppressAutoHyphens/>
    </w:pPr>
    <w:rPr>
      <w:rFonts w:eastAsia="Arial Unicode M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chetankanekar@gmail.com" TargetMode="External" /><Relationship Id="rId6" Type="http://schemas.openxmlformats.org/officeDocument/2006/relationships/image" Target="http://footmark.infoedge.com/apply/cvtracking?dtyp=docx_n&amp;userId=321e898416b0aea50c1b8d3546237e58717fe2b112c572d1&amp;jobId=040322501630&amp;uid=369964330403225016301661487654&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4FD17-3F95-4FE9-A1BE-8021DD617B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 BANK</dc:creator>
  <cp:lastModifiedBy>Chetan</cp:lastModifiedBy>
  <cp:revision>2</cp:revision>
  <cp:lastPrinted>2013-09-18T11:21:00Z</cp:lastPrinted>
  <dcterms:created xsi:type="dcterms:W3CDTF">2022-07-12T08:51:00Z</dcterms:created>
  <dcterms:modified xsi:type="dcterms:W3CDTF">2022-07-12T08:51:00Z</dcterms:modified>
</cp:coreProperties>
</file>