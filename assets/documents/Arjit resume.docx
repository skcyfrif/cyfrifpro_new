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2340"/>
        <w:gridCol w:w="2970"/>
      </w:tblGrid>
      <w:tr w:rsidR="008B61C1" w:rsidTr="005F2D0D">
        <w:trPr>
          <w:trHeight w:val="835"/>
        </w:trPr>
        <w:tc>
          <w:tcPr>
            <w:tcW w:w="2340" w:type="dxa"/>
            <w:shd w:val="clear" w:color="auto" w:fill="auto"/>
          </w:tcPr>
          <w:p w:rsidR="00640EC8" w:rsidRDefault="002D485F" w:rsidP="00640EC8">
            <w:pPr>
              <w:pStyle w:val="Address2"/>
              <w:tabs>
                <w:tab w:val="left" w:pos="2412"/>
              </w:tabs>
              <w:ind w:right="-1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C-6/93</w:t>
            </w:r>
            <w:r w:rsidR="00640EC8">
              <w:rPr>
                <w:sz w:val="18"/>
                <w:szCs w:val="18"/>
              </w:rPr>
              <w:t xml:space="preserve"> </w:t>
            </w:r>
          </w:p>
          <w:p w:rsidR="008B61C1" w:rsidRDefault="002D485F" w:rsidP="00640EC8">
            <w:pPr>
              <w:pStyle w:val="Address2"/>
              <w:tabs>
                <w:tab w:val="left" w:pos="2412"/>
              </w:tabs>
              <w:ind w:right="-19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Keshav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puram</w:t>
            </w:r>
            <w:proofErr w:type="spellEnd"/>
          </w:p>
          <w:p w:rsidR="008B61C1" w:rsidRDefault="00640EC8" w:rsidP="00640EC8">
            <w:pPr>
              <w:pStyle w:val="Address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  <w:r w:rsidR="002D485F">
              <w:rPr>
                <w:sz w:val="18"/>
                <w:szCs w:val="18"/>
              </w:rPr>
              <w:t xml:space="preserve"> Delhi 110035</w:t>
            </w:r>
          </w:p>
        </w:tc>
        <w:tc>
          <w:tcPr>
            <w:tcW w:w="2970" w:type="dxa"/>
            <w:shd w:val="clear" w:color="auto" w:fill="auto"/>
          </w:tcPr>
          <w:p w:rsidR="008B61C1" w:rsidRDefault="00C76945" w:rsidP="00640EC8">
            <w:pPr>
              <w:pStyle w:val="Address1"/>
              <w:ind w:right="-1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Phone: </w:t>
            </w:r>
            <w:r w:rsidR="002D485F">
              <w:rPr>
                <w:sz w:val="18"/>
                <w:szCs w:val="18"/>
              </w:rPr>
              <w:t>9871198866,</w:t>
            </w:r>
            <w:r w:rsidR="00640EC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9868300533.</w:t>
            </w:r>
          </w:p>
          <w:p w:rsidR="008B61C1" w:rsidRDefault="002D485F">
            <w:pPr>
              <w:pStyle w:val="Address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  <w:r w:rsidR="00C76945">
              <w:rPr>
                <w:sz w:val="18"/>
                <w:szCs w:val="18"/>
              </w:rPr>
              <w:t>:</w:t>
            </w:r>
          </w:p>
          <w:p w:rsidR="008B61C1" w:rsidRDefault="002D485F">
            <w:pPr>
              <w:pStyle w:val="Address1"/>
            </w:pPr>
            <w:r>
              <w:rPr>
                <w:sz w:val="18"/>
                <w:szCs w:val="18"/>
              </w:rPr>
              <w:t xml:space="preserve">arjitvashishtha@gmail.com </w:t>
            </w:r>
          </w:p>
        </w:tc>
      </w:tr>
    </w:tbl>
    <w:p w:rsidR="008B61C1" w:rsidRDefault="002D485F">
      <w:pPr>
        <w:pStyle w:val="Name"/>
        <w:pBdr>
          <w:bottom w:val="single" w:sz="4" w:space="1" w:color="000000"/>
        </w:pBdr>
        <w:rPr>
          <w:color w:val="000000"/>
        </w:rPr>
      </w:pPr>
      <w:proofErr w:type="spellStart"/>
      <w:r>
        <w:t>Arjit</w:t>
      </w:r>
      <w:proofErr w:type="spellEnd"/>
      <w:r>
        <w:t xml:space="preserve"> Vashistha</w:t>
      </w:r>
    </w:p>
    <w:tbl>
      <w:tblPr>
        <w:tblW w:w="0" w:type="auto"/>
        <w:tblLayout w:type="fixed"/>
        <w:tblLook w:val="0000"/>
      </w:tblPr>
      <w:tblGrid>
        <w:gridCol w:w="1908"/>
        <w:gridCol w:w="7598"/>
        <w:gridCol w:w="14"/>
      </w:tblGrid>
      <w:tr w:rsidR="008B61C1">
        <w:trPr>
          <w:gridAfter w:val="1"/>
          <w:wAfter w:w="14" w:type="dxa"/>
        </w:trPr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</w:pPr>
            <w:r>
              <w:rPr>
                <w:color w:val="000000"/>
              </w:rPr>
              <w:t>Professional Experience</w:t>
            </w:r>
          </w:p>
        </w:tc>
        <w:tc>
          <w:tcPr>
            <w:tcW w:w="7598" w:type="dxa"/>
            <w:shd w:val="clear" w:color="auto" w:fill="auto"/>
          </w:tcPr>
          <w:p w:rsidR="001118A5" w:rsidRPr="001A62D1" w:rsidRDefault="001118A5" w:rsidP="001118A5">
            <w:pPr>
              <w:pStyle w:val="CompanyName"/>
            </w:pPr>
            <w:r>
              <w:t>14 August 2017</w:t>
            </w:r>
            <w:r w:rsidRPr="001A62D1">
              <w:t xml:space="preserve"> </w:t>
            </w:r>
            <w:r>
              <w:t>– Till Date</w:t>
            </w:r>
            <w:r w:rsidRPr="001A62D1">
              <w:t xml:space="preserve">        </w:t>
            </w:r>
            <w:r>
              <w:t>Money Managers</w:t>
            </w:r>
            <w:r w:rsidRPr="001A62D1">
              <w:tab/>
            </w:r>
            <w:r>
              <w:t>Delhi</w:t>
            </w:r>
          </w:p>
          <w:p w:rsidR="001118A5" w:rsidRDefault="001118A5" w:rsidP="001118A5">
            <w:pPr>
              <w:pStyle w:val="JobTitle"/>
            </w:pPr>
            <w:r>
              <w:t xml:space="preserve">Proprietor (Sales – Unsecured Loans) </w:t>
            </w:r>
          </w:p>
          <w:p w:rsidR="001118A5" w:rsidRDefault="001118A5" w:rsidP="001118A5">
            <w:pPr>
              <w:pStyle w:val="Achievement"/>
              <w:tabs>
                <w:tab w:val="clear" w:pos="360"/>
              </w:tabs>
              <w:ind w:left="0" w:firstLine="0"/>
              <w:rPr>
                <w:b/>
                <w:bCs/>
                <w:spacing w:val="0"/>
                <w:u w:val="single"/>
              </w:rPr>
            </w:pPr>
            <w:r w:rsidRPr="007E7D2B">
              <w:rPr>
                <w:b/>
                <w:bCs/>
                <w:spacing w:val="0"/>
                <w:u w:val="single"/>
              </w:rPr>
              <w:t>Responsibilities</w:t>
            </w:r>
          </w:p>
          <w:p w:rsidR="001118A5" w:rsidRPr="00E40A04" w:rsidRDefault="001118A5" w:rsidP="001118A5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uppressAutoHyphens w:val="0"/>
              <w:spacing w:before="100" w:beforeAutospacing="1" w:after="100" w:afterAutospacing="1"/>
              <w:ind w:left="252" w:hanging="252"/>
              <w:rPr>
                <w:spacing w:val="-5"/>
              </w:rPr>
            </w:pPr>
            <w:r w:rsidRPr="00E40A04">
              <w:rPr>
                <w:spacing w:val="-5"/>
              </w:rPr>
              <w:t xml:space="preserve">Achieve allocated target for Personal Loans through lead generation and </w:t>
            </w:r>
            <w:proofErr w:type="spellStart"/>
            <w:r w:rsidRPr="00E40A04">
              <w:rPr>
                <w:spacing w:val="-5"/>
              </w:rPr>
              <w:t>fulfillment</w:t>
            </w:r>
            <w:proofErr w:type="spellEnd"/>
            <w:r w:rsidRPr="00E40A04">
              <w:rPr>
                <w:spacing w:val="-5"/>
              </w:rPr>
              <w:t xml:space="preserve"> from t</w:t>
            </w:r>
            <w:r>
              <w:rPr>
                <w:spacing w:val="-5"/>
              </w:rPr>
              <w:t>he Channel/Network &amp; Open Market.</w:t>
            </w:r>
          </w:p>
          <w:p w:rsidR="001118A5" w:rsidRPr="00E40A04" w:rsidRDefault="001118A5" w:rsidP="001118A5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uppressAutoHyphens w:val="0"/>
              <w:spacing w:before="100" w:beforeAutospacing="1" w:after="100" w:afterAutospacing="1"/>
              <w:ind w:hanging="720"/>
              <w:rPr>
                <w:spacing w:val="-5"/>
              </w:rPr>
            </w:pPr>
            <w:r w:rsidRPr="00E40A04">
              <w:rPr>
                <w:spacing w:val="-5"/>
              </w:rPr>
              <w:t xml:space="preserve">Handle the team of </w:t>
            </w:r>
            <w:r>
              <w:rPr>
                <w:spacing w:val="-5"/>
              </w:rPr>
              <w:t xml:space="preserve">Coordinator/ </w:t>
            </w:r>
            <w:r w:rsidRPr="00E40A04">
              <w:rPr>
                <w:spacing w:val="-5"/>
              </w:rPr>
              <w:t xml:space="preserve">FOS and drive their productivity levels. </w:t>
            </w:r>
          </w:p>
          <w:p w:rsidR="001118A5" w:rsidRPr="00292987" w:rsidRDefault="001118A5" w:rsidP="001118A5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uppressAutoHyphens w:val="0"/>
              <w:spacing w:before="100" w:beforeAutospacing="1" w:after="100" w:afterAutospacing="1"/>
              <w:ind w:hanging="72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40A04">
              <w:rPr>
                <w:spacing w:val="-5"/>
              </w:rPr>
              <w:t>Channel Management</w:t>
            </w:r>
            <w:r>
              <w:rPr>
                <w:spacing w:val="-5"/>
              </w:rPr>
              <w:t>.</w:t>
            </w:r>
          </w:p>
          <w:p w:rsidR="001118A5" w:rsidRPr="001A62D1" w:rsidRDefault="001118A5" w:rsidP="001118A5">
            <w:pPr>
              <w:pStyle w:val="CompanyName"/>
            </w:pPr>
            <w:r>
              <w:t>04 February 2013</w:t>
            </w:r>
            <w:r w:rsidRPr="001A62D1">
              <w:t xml:space="preserve"> </w:t>
            </w:r>
            <w:r>
              <w:t>– 14 August 2017</w:t>
            </w:r>
            <w:r w:rsidRPr="001A62D1">
              <w:t xml:space="preserve">         </w:t>
            </w:r>
            <w:r>
              <w:t>HDFC BANK LTD.</w:t>
            </w:r>
            <w:r w:rsidRPr="001A62D1">
              <w:tab/>
            </w:r>
            <w:r>
              <w:t>Delhi</w:t>
            </w:r>
          </w:p>
          <w:p w:rsidR="008B61C1" w:rsidRDefault="002D485F">
            <w:pPr>
              <w:pStyle w:val="JobTitle"/>
              <w:rPr>
                <w:b/>
                <w:bCs/>
                <w:spacing w:val="0"/>
                <w:u w:val="single"/>
              </w:rPr>
            </w:pPr>
            <w:r>
              <w:t xml:space="preserve">Manager (Sales – Personal Loans) 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spacing w:val="0"/>
                <w:u w:val="single"/>
              </w:rPr>
              <w:t>Responsibilities</w:t>
            </w:r>
          </w:p>
          <w:p w:rsidR="008B61C1" w:rsidRDefault="002D485F">
            <w:pPr>
              <w:numPr>
                <w:ilvl w:val="0"/>
                <w:numId w:val="4"/>
              </w:numPr>
              <w:tabs>
                <w:tab w:val="left" w:pos="252"/>
              </w:tabs>
              <w:spacing w:before="280"/>
              <w:ind w:left="252" w:hanging="252"/>
              <w:rPr>
                <w:spacing w:val="-5"/>
              </w:rPr>
            </w:pPr>
            <w:r>
              <w:rPr>
                <w:spacing w:val="-5"/>
              </w:rPr>
              <w:t>Achieve allocated target for Personal Loans through lead generation and fulfilment from the branch network, DST Channel &amp; open market.</w:t>
            </w:r>
          </w:p>
          <w:p w:rsidR="008B61C1" w:rsidRDefault="002D485F">
            <w:pPr>
              <w:numPr>
                <w:ilvl w:val="0"/>
                <w:numId w:val="4"/>
              </w:numPr>
              <w:tabs>
                <w:tab w:val="left" w:pos="252"/>
              </w:tabs>
              <w:ind w:hanging="720"/>
              <w:rPr>
                <w:spacing w:val="-5"/>
              </w:rPr>
            </w:pPr>
            <w:r>
              <w:rPr>
                <w:spacing w:val="-5"/>
              </w:rPr>
              <w:t xml:space="preserve">Handle the team of FOS and drive their productivity levels. </w:t>
            </w:r>
          </w:p>
          <w:p w:rsidR="008B61C1" w:rsidRDefault="002D485F">
            <w:pPr>
              <w:numPr>
                <w:ilvl w:val="0"/>
                <w:numId w:val="4"/>
              </w:numPr>
              <w:tabs>
                <w:tab w:val="left" w:pos="252"/>
              </w:tabs>
              <w:ind w:hanging="720"/>
              <w:rPr>
                <w:spacing w:val="-5"/>
              </w:rPr>
            </w:pPr>
            <w:r>
              <w:rPr>
                <w:spacing w:val="-5"/>
              </w:rPr>
              <w:t xml:space="preserve">Ensure target branches achieve their targets with requisite conversions. </w:t>
            </w:r>
          </w:p>
          <w:p w:rsidR="008B61C1" w:rsidRDefault="002D485F">
            <w:pPr>
              <w:numPr>
                <w:ilvl w:val="0"/>
                <w:numId w:val="4"/>
              </w:numPr>
              <w:tabs>
                <w:tab w:val="left" w:pos="252"/>
              </w:tabs>
              <w:ind w:hanging="720"/>
              <w:rPr>
                <w:spacing w:val="-5"/>
              </w:rPr>
            </w:pPr>
            <w:r>
              <w:rPr>
                <w:spacing w:val="-5"/>
              </w:rPr>
              <w:t>Ensure healthy LG to LC ratios.</w:t>
            </w:r>
          </w:p>
          <w:p w:rsidR="008B61C1" w:rsidRDefault="002D485F">
            <w:pPr>
              <w:numPr>
                <w:ilvl w:val="0"/>
                <w:numId w:val="4"/>
              </w:numPr>
              <w:tabs>
                <w:tab w:val="left" w:pos="252"/>
              </w:tabs>
              <w:spacing w:after="280"/>
              <w:ind w:hanging="720"/>
              <w:rPr>
                <w:b/>
                <w:bCs/>
                <w:u w:val="single"/>
              </w:rPr>
            </w:pPr>
            <w:r>
              <w:rPr>
                <w:spacing w:val="-5"/>
              </w:rPr>
              <w:t>Channel Management.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u w:val="single"/>
              </w:rPr>
              <w:t>Achievements</w:t>
            </w:r>
            <w:r>
              <w:t>:</w:t>
            </w:r>
          </w:p>
          <w:p w:rsidR="008B61C1" w:rsidRDefault="002D485F">
            <w:pPr>
              <w:numPr>
                <w:ilvl w:val="0"/>
                <w:numId w:val="1"/>
              </w:numPr>
              <w:ind w:left="232" w:hanging="232"/>
            </w:pPr>
            <w:r>
              <w:t>Award for top performer in BPM Personal loans for FY 2013 – 2014.</w:t>
            </w:r>
          </w:p>
          <w:p w:rsidR="008B61C1" w:rsidRDefault="002D485F">
            <w:pPr>
              <w:pStyle w:val="CompanyName"/>
            </w:pPr>
            <w:r>
              <w:t>11 March 2011 – 03 February 2013         HDFC BANK LTD.</w:t>
            </w:r>
            <w:r>
              <w:tab/>
              <w:t>Delhi</w:t>
            </w:r>
          </w:p>
          <w:p w:rsidR="008B61C1" w:rsidRDefault="002D485F">
            <w:pPr>
              <w:pStyle w:val="JobTitle"/>
              <w:rPr>
                <w:b/>
                <w:bCs/>
                <w:spacing w:val="0"/>
                <w:u w:val="single"/>
              </w:rPr>
            </w:pPr>
            <w:r>
              <w:t>Deputy Manager (Phone Banking - customer service &amp; sales)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  <w:rPr>
                <w:b/>
                <w:bCs/>
                <w:spacing w:val="0"/>
                <w:u w:val="single"/>
              </w:rPr>
            </w:pPr>
            <w:r>
              <w:rPr>
                <w:b/>
                <w:bCs/>
                <w:spacing w:val="0"/>
                <w:u w:val="single"/>
              </w:rPr>
              <w:t>Responsibilities</w:t>
            </w:r>
          </w:p>
          <w:p w:rsidR="008B61C1" w:rsidRDefault="008B61C1">
            <w:pPr>
              <w:pStyle w:val="Achievement"/>
              <w:tabs>
                <w:tab w:val="clear" w:pos="360"/>
              </w:tabs>
              <w:ind w:left="0" w:firstLine="0"/>
              <w:rPr>
                <w:b/>
                <w:bCs/>
                <w:spacing w:val="0"/>
                <w:u w:val="single"/>
              </w:rPr>
            </w:pPr>
          </w:p>
          <w:p w:rsidR="008B61C1" w:rsidRDefault="002D485F">
            <w:pPr>
              <w:pStyle w:val="Achievement"/>
            </w:pPr>
            <w:r>
              <w:t>Performance Management &amp; Training Need Identification for the assigned team.</w:t>
            </w:r>
          </w:p>
          <w:p w:rsidR="008B61C1" w:rsidRDefault="002D485F">
            <w:pPr>
              <w:pStyle w:val="Achievement"/>
            </w:pPr>
            <w:r>
              <w:t>Roster &amp; Scheduling on the basis of daily work flow report.</w:t>
            </w:r>
          </w:p>
          <w:p w:rsidR="008B61C1" w:rsidRDefault="002D485F">
            <w:pPr>
              <w:pStyle w:val="Achievement"/>
              <w:rPr>
                <w:szCs w:val="17"/>
              </w:rPr>
            </w:pPr>
            <w:r>
              <w:t xml:space="preserve">Audit reports for process &amp; </w:t>
            </w:r>
            <w:r>
              <w:rPr>
                <w:szCs w:val="17"/>
              </w:rPr>
              <w:t>developing time to time strategy to increase productivity.</w:t>
            </w:r>
          </w:p>
          <w:p w:rsidR="008B61C1" w:rsidRDefault="002D485F">
            <w:pPr>
              <w:pStyle w:val="Achievement"/>
            </w:pPr>
            <w:r>
              <w:rPr>
                <w:szCs w:val="17"/>
              </w:rPr>
              <w:t xml:space="preserve">Maintain customer relationship by personal visits and timely </w:t>
            </w:r>
            <w:r>
              <w:t>grievance resolution</w:t>
            </w:r>
            <w:r>
              <w:rPr>
                <w:szCs w:val="17"/>
              </w:rPr>
              <w:t>.</w:t>
            </w:r>
          </w:p>
          <w:p w:rsidR="008B61C1" w:rsidRDefault="002D485F">
            <w:pPr>
              <w:pStyle w:val="Achievement"/>
            </w:pPr>
            <w:r>
              <w:t>Handling a team of 20 inbound customer support (Phone Banking) representatives.</w:t>
            </w:r>
          </w:p>
          <w:p w:rsidR="008B61C1" w:rsidRDefault="002D485F">
            <w:pPr>
              <w:pStyle w:val="Achievement"/>
            </w:pPr>
            <w:r>
              <w:t>Effective Coordination with sales team (Phone Banking leads) which include 2 sales managers (assets desk: loan products and credit cards), 10 telesales representatives and 20 field representatives (HDFC LIFE Insurance).</w:t>
            </w:r>
          </w:p>
          <w:p w:rsidR="008B61C1" w:rsidRDefault="002D485F">
            <w:pPr>
              <w:pStyle w:val="Achievement"/>
            </w:pPr>
            <w:r>
              <w:t>Is responsible for Production, Crisis, and Time Management for the teams, analyze volume trends, gather, track and report productivity metrics.</w:t>
            </w:r>
          </w:p>
          <w:p w:rsidR="008B61C1" w:rsidRDefault="002D485F">
            <w:pPr>
              <w:pStyle w:val="Achievement"/>
            </w:pPr>
            <w:r>
              <w:lastRenderedPageBreak/>
              <w:t>Participate in Operations Relationship calls to understand and align with customer’s requirements and expectations.</w:t>
            </w:r>
          </w:p>
          <w:p w:rsidR="008B61C1" w:rsidRDefault="002D485F">
            <w:pPr>
              <w:pStyle w:val="CompanyName"/>
            </w:pPr>
            <w:r>
              <w:t>11 May 2010 – 28 February 2011         AVAZON BPO</w:t>
            </w:r>
            <w:r>
              <w:tab/>
            </w:r>
            <w:proofErr w:type="spellStart"/>
            <w:r>
              <w:t>Gurgaon</w:t>
            </w:r>
            <w:proofErr w:type="spellEnd"/>
          </w:p>
          <w:p w:rsidR="008B61C1" w:rsidRDefault="002D485F">
            <w:pPr>
              <w:pStyle w:val="JobTitle"/>
              <w:rPr>
                <w:b/>
                <w:bCs/>
                <w:spacing w:val="0"/>
                <w:u w:val="single"/>
              </w:rPr>
            </w:pPr>
            <w:r>
              <w:t>Assistant Manager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spacing w:val="0"/>
                <w:u w:val="single"/>
              </w:rPr>
              <w:t>Responsibilities</w:t>
            </w:r>
          </w:p>
          <w:p w:rsidR="008B61C1" w:rsidRDefault="002D485F">
            <w:pPr>
              <w:pStyle w:val="Achievement"/>
            </w:pPr>
            <w:r>
              <w:t>Was handling a team of 3 team leaders and direct reporting 25 agents (floor strength 182).</w:t>
            </w:r>
          </w:p>
          <w:p w:rsidR="008B61C1" w:rsidRDefault="002D485F">
            <w:pPr>
              <w:pStyle w:val="Achievement"/>
            </w:pPr>
            <w:r>
              <w:t>Performance Management for the assigned team.</w:t>
            </w:r>
          </w:p>
          <w:p w:rsidR="008B61C1" w:rsidRDefault="002D485F">
            <w:pPr>
              <w:pStyle w:val="Achievement"/>
              <w:rPr>
                <w:szCs w:val="17"/>
              </w:rPr>
            </w:pPr>
            <w:r>
              <w:t>Build, coach and direct all teams to meet the required performance standards (SLAs).</w:t>
            </w:r>
          </w:p>
          <w:p w:rsidR="008B61C1" w:rsidRDefault="002D485F">
            <w:pPr>
              <w:pStyle w:val="Achievement"/>
            </w:pPr>
            <w:r>
              <w:rPr>
                <w:szCs w:val="17"/>
              </w:rPr>
              <w:t>Developing time to time strategy to increase productivity.</w:t>
            </w:r>
          </w:p>
          <w:p w:rsidR="008B61C1" w:rsidRDefault="002D485F">
            <w:pPr>
              <w:pStyle w:val="Achievement"/>
            </w:pPr>
            <w:r>
              <w:t>Training Need Identification and Team motivation and grievance resolution.</w:t>
            </w:r>
          </w:p>
          <w:p w:rsidR="008B61C1" w:rsidRDefault="002D485F">
            <w:pPr>
              <w:pStyle w:val="Achievement"/>
            </w:pPr>
            <w:r>
              <w:t>Was responsible for Production, Crisis, and Time Management for the teams, analyze volume trends, gather, track and report productivity metrics.</w:t>
            </w:r>
          </w:p>
          <w:p w:rsidR="008B61C1" w:rsidRDefault="002D485F">
            <w:pPr>
              <w:pStyle w:val="Achievement"/>
              <w:rPr>
                <w:b/>
                <w:bCs/>
                <w:u w:val="single"/>
              </w:rPr>
            </w:pPr>
            <w:r>
              <w:t>Participate in Operations / Client Relationship calls to understand and align with customer’s requirements and expectations.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u w:val="single"/>
              </w:rPr>
              <w:t>Achievements</w:t>
            </w:r>
            <w:r>
              <w:t>:</w:t>
            </w:r>
          </w:p>
          <w:p w:rsidR="008B61C1" w:rsidRDefault="002D485F">
            <w:pPr>
              <w:numPr>
                <w:ilvl w:val="0"/>
                <w:numId w:val="1"/>
              </w:numPr>
              <w:ind w:left="232" w:hanging="232"/>
            </w:pPr>
            <w:r>
              <w:t xml:space="preserve">Was part of successful </w:t>
            </w:r>
            <w:r>
              <w:rPr>
                <w:b/>
              </w:rPr>
              <w:t>Transition</w:t>
            </w:r>
            <w:r>
              <w:t xml:space="preserve"> of three </w:t>
            </w:r>
            <w:proofErr w:type="gramStart"/>
            <w:r>
              <w:t>processes.</w:t>
            </w:r>
            <w:proofErr w:type="gramEnd"/>
          </w:p>
          <w:p w:rsidR="008B61C1" w:rsidRDefault="002D485F">
            <w:pPr>
              <w:numPr>
                <w:ilvl w:val="0"/>
                <w:numId w:val="1"/>
              </w:numPr>
              <w:ind w:left="232" w:hanging="232"/>
            </w:pPr>
            <w:r>
              <w:t>Adjudged best team leader for month of July and September 2010.</w:t>
            </w:r>
          </w:p>
          <w:p w:rsidR="008B61C1" w:rsidRDefault="002D485F">
            <w:pPr>
              <w:pStyle w:val="CompanyName"/>
              <w:rPr>
                <w:rFonts w:ascii="Arial Black" w:hAnsi="Arial Black" w:cs="Arial Black"/>
                <w:spacing w:val="-10"/>
                <w:lang w:val="en-US"/>
              </w:rPr>
            </w:pPr>
            <w:r>
              <w:t>30 March 2009- 10 May 2010          Bank Of America (BACS)</w:t>
            </w:r>
            <w:r>
              <w:tab/>
            </w:r>
            <w:proofErr w:type="spellStart"/>
            <w:r>
              <w:t>Gurgaon</w:t>
            </w:r>
            <w:proofErr w:type="spellEnd"/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  <w:rPr>
                <w:b/>
                <w:bCs/>
                <w:spacing w:val="0"/>
                <w:u w:val="single"/>
              </w:rPr>
            </w:pPr>
            <w:r>
              <w:rPr>
                <w:rFonts w:ascii="Arial Black" w:hAnsi="Arial Black" w:cs="Arial Black"/>
                <w:spacing w:val="-10"/>
                <w:lang w:val="en-US"/>
              </w:rPr>
              <w:t>SME - Subject Matter Expert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  <w:rPr>
                <w:lang w:val="en-US"/>
              </w:rPr>
            </w:pPr>
            <w:r>
              <w:rPr>
                <w:b/>
                <w:bCs/>
                <w:spacing w:val="0"/>
                <w:u w:val="single"/>
              </w:rPr>
              <w:t>Responsibilities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Responsible for training of new hire.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Responsible for giving updates to team and training on those updates.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 achieve monthly Performance Target.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Preparing growth map for Team Member.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Handling and coaching a team of 5 Team Member.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Responsible entirely for performance of Team Member.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Supporting Team Leader with full of my knowledge.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Responsible for giving quality feedback.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Taking meetings for team.</w:t>
            </w:r>
          </w:p>
          <w:p w:rsidR="008B61C1" w:rsidRDefault="002D485F">
            <w:pPr>
              <w:pStyle w:val="Achievement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rPr>
                <w:lang w:val="en-US"/>
              </w:rPr>
              <w:t>Involved in roster preparation.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u w:val="single"/>
              </w:rPr>
              <w:t>Achievements</w:t>
            </w:r>
            <w:r>
              <w:t>:</w:t>
            </w:r>
          </w:p>
          <w:p w:rsidR="008B61C1" w:rsidRDefault="002D485F">
            <w:pPr>
              <w:pStyle w:val="Achievement"/>
              <w:numPr>
                <w:ilvl w:val="0"/>
                <w:numId w:val="5"/>
              </w:numPr>
              <w:tabs>
                <w:tab w:val="left" w:pos="412"/>
              </w:tabs>
              <w:ind w:left="412"/>
            </w:pPr>
            <w:r>
              <w:t>Achievement award for third quarter of 2009.</w:t>
            </w:r>
          </w:p>
          <w:p w:rsidR="008B61C1" w:rsidRDefault="002D485F">
            <w:pPr>
              <w:pStyle w:val="Achievement"/>
              <w:numPr>
                <w:ilvl w:val="0"/>
                <w:numId w:val="5"/>
              </w:numPr>
              <w:tabs>
                <w:tab w:val="left" w:pos="412"/>
              </w:tabs>
              <w:ind w:left="412"/>
            </w:pPr>
            <w:r>
              <w:t>Award for best commitment and performance.</w:t>
            </w:r>
          </w:p>
          <w:p w:rsidR="008B61C1" w:rsidRDefault="002D485F">
            <w:pPr>
              <w:pStyle w:val="Achievement"/>
              <w:numPr>
                <w:ilvl w:val="0"/>
                <w:numId w:val="5"/>
              </w:numPr>
              <w:tabs>
                <w:tab w:val="left" w:pos="412"/>
              </w:tabs>
              <w:ind w:left="412"/>
            </w:pPr>
            <w:r>
              <w:t>Top performer for the month of February 2010.</w:t>
            </w:r>
          </w:p>
          <w:p w:rsidR="008B61C1" w:rsidRDefault="002D485F">
            <w:pPr>
              <w:pStyle w:val="CompanyName"/>
            </w:pPr>
            <w:r>
              <w:t xml:space="preserve">21 May 2007- 28 Mar 2009           Global </w:t>
            </w:r>
            <w:proofErr w:type="spellStart"/>
            <w:r>
              <w:t>Vantedge</w:t>
            </w:r>
            <w:proofErr w:type="spellEnd"/>
            <w:r>
              <w:t xml:space="preserve"> India (Aegis)</w:t>
            </w:r>
            <w:r>
              <w:tab/>
            </w:r>
            <w:proofErr w:type="spellStart"/>
            <w:r>
              <w:t>Gurgaon</w:t>
            </w:r>
            <w:proofErr w:type="spellEnd"/>
          </w:p>
          <w:p w:rsidR="008B61C1" w:rsidRDefault="002D485F">
            <w:pPr>
              <w:pStyle w:val="JobTitle"/>
              <w:jc w:val="both"/>
              <w:rPr>
                <w:b/>
                <w:bCs/>
                <w:u w:val="single"/>
              </w:rPr>
            </w:pPr>
            <w:r>
              <w:t>Specialist – Subject Matter Expert</w:t>
            </w:r>
          </w:p>
          <w:p w:rsidR="008B61C1" w:rsidRDefault="002D485F">
            <w:r>
              <w:rPr>
                <w:b/>
                <w:bCs/>
                <w:u w:val="single"/>
              </w:rPr>
              <w:t>Responsibilities</w:t>
            </w:r>
          </w:p>
          <w:p w:rsidR="008B61C1" w:rsidRDefault="002D485F">
            <w:pPr>
              <w:pStyle w:val="Achievement"/>
            </w:pPr>
            <w:r>
              <w:t>Supporting team leader with team handling.</w:t>
            </w:r>
          </w:p>
          <w:p w:rsidR="008B61C1" w:rsidRDefault="002D485F">
            <w:pPr>
              <w:pStyle w:val="Achievement"/>
            </w:pPr>
            <w:r>
              <w:t>To achieve monthly target in collection.</w:t>
            </w:r>
          </w:p>
          <w:p w:rsidR="008B61C1" w:rsidRDefault="002D485F">
            <w:pPr>
              <w:pStyle w:val="Achievement"/>
            </w:pPr>
            <w:r>
              <w:t>Supervisory calls on required cases.</w:t>
            </w:r>
          </w:p>
          <w:p w:rsidR="008B61C1" w:rsidRDefault="002D485F">
            <w:pPr>
              <w:pStyle w:val="Achievement"/>
              <w:rPr>
                <w:b/>
                <w:bCs/>
                <w:u w:val="single"/>
              </w:rPr>
            </w:pPr>
            <w:r>
              <w:lastRenderedPageBreak/>
              <w:t>Help new hires with product knowledge.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</w:pPr>
            <w:r>
              <w:rPr>
                <w:b/>
                <w:bCs/>
                <w:u w:val="single"/>
              </w:rPr>
              <w:t>Achievements</w:t>
            </w:r>
            <w:r>
              <w:t>:</w:t>
            </w:r>
          </w:p>
          <w:p w:rsidR="008B61C1" w:rsidRDefault="002D485F">
            <w:pPr>
              <w:pStyle w:val="Achievement"/>
            </w:pPr>
            <w:r>
              <w:t>Been top performer in GVI for 13 months in row.</w:t>
            </w:r>
          </w:p>
          <w:p w:rsidR="008B61C1" w:rsidRDefault="002D485F">
            <w:pPr>
              <w:pStyle w:val="Achievement"/>
            </w:pPr>
            <w:r>
              <w:t>Been quality star (top performer) for month of June, July and December 2008.</w:t>
            </w:r>
          </w:p>
          <w:p w:rsidR="008B61C1" w:rsidRDefault="008B61C1">
            <w:pPr>
              <w:pStyle w:val="CompanyName"/>
            </w:pPr>
          </w:p>
          <w:p w:rsidR="008B61C1" w:rsidRDefault="008B61C1">
            <w:pPr>
              <w:pStyle w:val="CompanyName"/>
            </w:pPr>
          </w:p>
          <w:p w:rsidR="008B61C1" w:rsidRDefault="002D485F">
            <w:pPr>
              <w:pStyle w:val="CompanyName"/>
            </w:pPr>
            <w:r>
              <w:t>06 February 2003-12 May 2007          Money Managers®</w:t>
            </w:r>
            <w:r>
              <w:tab/>
              <w:t>Delhi</w:t>
            </w:r>
          </w:p>
          <w:p w:rsidR="008B61C1" w:rsidRDefault="002D485F">
            <w:pPr>
              <w:pStyle w:val="JobTitle"/>
              <w:jc w:val="both"/>
              <w:rPr>
                <w:b/>
                <w:bCs/>
                <w:u w:val="single"/>
              </w:rPr>
            </w:pPr>
            <w:r>
              <w:t>Team Leader.</w:t>
            </w:r>
          </w:p>
          <w:p w:rsidR="008B61C1" w:rsidRDefault="002D485F">
            <w:r>
              <w:rPr>
                <w:b/>
                <w:bCs/>
                <w:u w:val="single"/>
              </w:rPr>
              <w:t>Responsibilities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t>Handling team of 5 callers.</w:t>
            </w:r>
          </w:p>
          <w:p w:rsidR="008B61C1" w:rsidRDefault="002D485F">
            <w:pPr>
              <w:pStyle w:val="Achievement"/>
            </w:pPr>
            <w:r>
              <w:rPr>
                <w:lang w:val="en-US"/>
              </w:rPr>
              <w:t>Handling team of 12 field executive.</w:t>
            </w:r>
          </w:p>
          <w:p w:rsidR="008B61C1" w:rsidRDefault="002D485F">
            <w:pPr>
              <w:pStyle w:val="Achievement"/>
            </w:pPr>
            <w:r>
              <w:t>To achieve monthly target.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t>Supervisory calls on required cases.</w:t>
            </w:r>
          </w:p>
          <w:p w:rsidR="008B61C1" w:rsidRDefault="002D485F">
            <w:pPr>
              <w:pStyle w:val="Achievement"/>
            </w:pPr>
            <w:r>
              <w:rPr>
                <w:lang w:val="en-US"/>
              </w:rPr>
              <w:t>Marketing and sales of HDFC Standard Life Insurance.</w:t>
            </w:r>
          </w:p>
          <w:p w:rsidR="008B61C1" w:rsidRDefault="002D485F">
            <w:pPr>
              <w:pStyle w:val="Achievement"/>
            </w:pPr>
            <w:r>
              <w:t>Handling the problems in team and centre.</w:t>
            </w:r>
          </w:p>
          <w:p w:rsidR="008B61C1" w:rsidRDefault="002D485F">
            <w:pPr>
              <w:pStyle w:val="Achievement"/>
            </w:pPr>
            <w:r>
              <w:t>Training new hire.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t>To maintain positive energy in centre and team.</w:t>
            </w:r>
          </w:p>
          <w:p w:rsidR="008B61C1" w:rsidRDefault="002D485F">
            <w:pPr>
              <w:pStyle w:val="Achievement"/>
              <w:rPr>
                <w:b/>
                <w:bCs/>
                <w:u w:val="single"/>
              </w:rPr>
            </w:pPr>
            <w:r>
              <w:rPr>
                <w:lang w:val="en-US"/>
              </w:rPr>
              <w:t>Giving information and maintaining the policies of company.</w:t>
            </w:r>
          </w:p>
          <w:p w:rsidR="008B61C1" w:rsidRDefault="002D485F">
            <w:pPr>
              <w:pStyle w:val="Achievement"/>
              <w:tabs>
                <w:tab w:val="clear" w:pos="360"/>
              </w:tabs>
              <w:ind w:left="0" w:firstLine="0"/>
              <w:rPr>
                <w:lang w:val="en-US"/>
              </w:rPr>
            </w:pPr>
            <w:r>
              <w:rPr>
                <w:b/>
                <w:bCs/>
                <w:u w:val="single"/>
              </w:rPr>
              <w:t>Achievements</w:t>
            </w:r>
            <w:r>
              <w:t>: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rPr>
                <w:lang w:val="en-US"/>
              </w:rPr>
              <w:t>Awarded with best team leader of the month (18 month in row).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rPr>
                <w:lang w:val="en-US"/>
              </w:rPr>
              <w:t>Awarded with best team leader award (best team) of the year 2005-2006.</w:t>
            </w:r>
          </w:p>
          <w:p w:rsidR="008B61C1" w:rsidRDefault="002D485F">
            <w:pPr>
              <w:pStyle w:val="Achievement"/>
              <w:rPr>
                <w:lang w:val="en-US"/>
              </w:rPr>
            </w:pPr>
            <w:r>
              <w:rPr>
                <w:lang w:val="en-US"/>
              </w:rPr>
              <w:t>Awarded for highest sales in month of July, August, September and December 2003.</w:t>
            </w:r>
          </w:p>
          <w:p w:rsidR="008B61C1" w:rsidRDefault="002D485F">
            <w:pPr>
              <w:pStyle w:val="Achievement"/>
            </w:pPr>
            <w:r>
              <w:rPr>
                <w:lang w:val="en-US"/>
              </w:rPr>
              <w:t>Awarded for highest sales in month of July, August and September 2004.</w:t>
            </w:r>
          </w:p>
        </w:tc>
      </w:tr>
      <w:tr w:rsidR="008B61C1">
        <w:trPr>
          <w:trHeight w:val="2205"/>
        </w:trPr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</w:pPr>
            <w:r>
              <w:lastRenderedPageBreak/>
              <w:t>Education</w:t>
            </w:r>
          </w:p>
        </w:tc>
        <w:tc>
          <w:tcPr>
            <w:tcW w:w="7612" w:type="dxa"/>
            <w:gridSpan w:val="2"/>
            <w:shd w:val="clear" w:color="auto" w:fill="auto"/>
          </w:tcPr>
          <w:p w:rsidR="008B61C1" w:rsidRDefault="002D485F">
            <w:pPr>
              <w:pStyle w:val="CompanyName"/>
            </w:pPr>
            <w:r>
              <w:t>[  2007-2009  ]</w:t>
            </w:r>
            <w:r>
              <w:tab/>
              <w:t xml:space="preserve">Dr. B.R. </w:t>
            </w:r>
            <w:proofErr w:type="spellStart"/>
            <w:r>
              <w:t>Ambedkar</w:t>
            </w:r>
            <w:proofErr w:type="spellEnd"/>
            <w:r>
              <w:t xml:space="preserve"> Open University</w:t>
            </w:r>
            <w:r>
              <w:tab/>
              <w:t>Open</w:t>
            </w:r>
          </w:p>
          <w:p w:rsidR="008B61C1" w:rsidRDefault="002D485F">
            <w:pPr>
              <w:pStyle w:val="JobTitle"/>
              <w:spacing w:before="240" w:after="40"/>
            </w:pPr>
            <w:r>
              <w:t>M.B.A. (Finance)</w:t>
            </w:r>
          </w:p>
          <w:p w:rsidR="008B61C1" w:rsidRDefault="002D485F">
            <w:pPr>
              <w:pStyle w:val="CompanyName"/>
            </w:pPr>
            <w:r>
              <w:t>[  2002-2005  ]</w:t>
            </w:r>
            <w:r>
              <w:tab/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Dayal</w:t>
            </w:r>
            <w:proofErr w:type="spellEnd"/>
            <w:r>
              <w:t xml:space="preserve"> </w:t>
            </w:r>
            <w:proofErr w:type="spellStart"/>
            <w:r>
              <w:t>Upadhyaya</w:t>
            </w:r>
            <w:proofErr w:type="spellEnd"/>
            <w:r>
              <w:t xml:space="preserve"> college (D.U.)</w:t>
            </w:r>
            <w:r>
              <w:tab/>
              <w:t>Delhi</w:t>
            </w:r>
          </w:p>
          <w:p w:rsidR="008B61C1" w:rsidRDefault="002D485F">
            <w:pPr>
              <w:pStyle w:val="JobTitle"/>
            </w:pPr>
            <w:r>
              <w:t>B.Sc. (physics honors)</w:t>
            </w:r>
          </w:p>
          <w:p w:rsidR="008B61C1" w:rsidRDefault="002D485F">
            <w:pPr>
              <w:pStyle w:val="Achievement"/>
            </w:pPr>
            <w:r>
              <w:t>President of college students union (2004-2005).</w:t>
            </w:r>
          </w:p>
          <w:p w:rsidR="008B61C1" w:rsidRDefault="002D485F">
            <w:pPr>
              <w:pStyle w:val="Achievement"/>
            </w:pPr>
            <w:r>
              <w:t>Cultural co-ordinator (2003-2004).</w:t>
            </w:r>
          </w:p>
          <w:p w:rsidR="008B61C1" w:rsidRDefault="002D485F">
            <w:pPr>
              <w:pStyle w:val="CompanyName"/>
            </w:pPr>
            <w:r>
              <w:t>[  2002 ]</w:t>
            </w:r>
            <w:r>
              <w:tab/>
              <w:t xml:space="preserve">Mont fort Sr. Sec. School Ashok </w:t>
            </w:r>
            <w:proofErr w:type="spellStart"/>
            <w:r>
              <w:t>Vihar</w:t>
            </w:r>
            <w:proofErr w:type="spellEnd"/>
            <w:r>
              <w:tab/>
              <w:t>Delhi</w:t>
            </w:r>
          </w:p>
          <w:p w:rsidR="008B61C1" w:rsidRDefault="002D485F">
            <w:pPr>
              <w:pStyle w:val="JobTitle"/>
            </w:pPr>
            <w:r>
              <w:t>Senior school</w:t>
            </w:r>
          </w:p>
        </w:tc>
      </w:tr>
      <w:tr w:rsidR="008B61C1">
        <w:trPr>
          <w:trHeight w:val="6462"/>
        </w:trPr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  <w:rPr>
                <w:b/>
              </w:rPr>
            </w:pPr>
            <w:r>
              <w:lastRenderedPageBreak/>
              <w:t>Additional Trainings Attended</w:t>
            </w:r>
          </w:p>
        </w:tc>
        <w:tc>
          <w:tcPr>
            <w:tcW w:w="7612" w:type="dxa"/>
            <w:gridSpan w:val="2"/>
            <w:shd w:val="clear" w:color="auto" w:fill="auto"/>
          </w:tcPr>
          <w:p w:rsidR="008B61C1" w:rsidRDefault="002D485F">
            <w:pPr>
              <w:pStyle w:val="Objective"/>
            </w:pPr>
            <w:proofErr w:type="gramStart"/>
            <w:r>
              <w:rPr>
                <w:b/>
              </w:rPr>
              <w:t>Six sigma basic.</w:t>
            </w:r>
            <w:proofErr w:type="gramEnd"/>
          </w:p>
          <w:p w:rsidR="008B61C1" w:rsidRDefault="002D485F">
            <w:pPr>
              <w:pStyle w:val="Objective"/>
            </w:pPr>
            <w:r>
              <w:t>Anti money laundering.</w:t>
            </w:r>
          </w:p>
          <w:p w:rsidR="008B61C1" w:rsidRDefault="002D485F">
            <w:pPr>
              <w:pStyle w:val="BodyText"/>
            </w:pPr>
            <w:r>
              <w:t>Code of ethics.</w:t>
            </w:r>
          </w:p>
          <w:p w:rsidR="008B61C1" w:rsidRDefault="002D485F">
            <w:pPr>
              <w:pStyle w:val="BodyText"/>
            </w:pPr>
            <w:r>
              <w:t>Information protection and privacy.</w:t>
            </w:r>
          </w:p>
          <w:p w:rsidR="008B61C1" w:rsidRDefault="002D485F">
            <w:pPr>
              <w:pStyle w:val="BodyText"/>
            </w:pPr>
            <w:r>
              <w:t>Protecting your business.</w:t>
            </w:r>
          </w:p>
          <w:p w:rsidR="008B61C1" w:rsidRDefault="002D485F">
            <w:pPr>
              <w:pStyle w:val="BodyText"/>
            </w:pPr>
            <w:r>
              <w:t>Treating customers fairly.</w:t>
            </w:r>
          </w:p>
          <w:p w:rsidR="008B61C1" w:rsidRDefault="002D485F">
            <w:pPr>
              <w:pStyle w:val="BodyText"/>
            </w:pPr>
            <w:r>
              <w:t>Information protection and business continuity.</w:t>
            </w:r>
          </w:p>
          <w:p w:rsidR="008B61C1" w:rsidRDefault="002D485F">
            <w:pPr>
              <w:pStyle w:val="BodyText"/>
            </w:pPr>
            <w:r>
              <w:t>Internal security awareness.</w:t>
            </w:r>
          </w:p>
          <w:p w:rsidR="008B61C1" w:rsidRDefault="002D485F">
            <w:pPr>
              <w:pStyle w:val="BodyText"/>
            </w:pPr>
            <w:r>
              <w:t>Performing to higher standards part-1.</w:t>
            </w:r>
          </w:p>
          <w:p w:rsidR="008B61C1" w:rsidRDefault="002D485F">
            <w:pPr>
              <w:pStyle w:val="BodyText"/>
            </w:pPr>
            <w:r>
              <w:t>Getting past clashes: valuing team diversity.</w:t>
            </w:r>
          </w:p>
          <w:p w:rsidR="008B61C1" w:rsidRDefault="002D485F">
            <w:pPr>
              <w:pStyle w:val="BodyText"/>
            </w:pPr>
            <w:r>
              <w:t>Communicating for success.</w:t>
            </w:r>
          </w:p>
          <w:p w:rsidR="008B61C1" w:rsidRDefault="002D485F">
            <w:pPr>
              <w:pStyle w:val="BodyText"/>
            </w:pPr>
            <w:r>
              <w:t>Creative and analytical approach to problem solving.</w:t>
            </w:r>
          </w:p>
          <w:p w:rsidR="008B61C1" w:rsidRDefault="002D485F">
            <w:pPr>
              <w:pStyle w:val="BodyText"/>
            </w:pPr>
            <w:r>
              <w:t>Fish Philosophy.</w:t>
            </w:r>
          </w:p>
          <w:p w:rsidR="008B61C1" w:rsidRDefault="002D485F">
            <w:pPr>
              <w:pStyle w:val="BodyText"/>
            </w:pPr>
            <w:r>
              <w:t xml:space="preserve">Who moved my </w:t>
            </w:r>
            <w:proofErr w:type="gramStart"/>
            <w:r>
              <w:t>cheese.</w:t>
            </w:r>
            <w:proofErr w:type="gramEnd"/>
          </w:p>
        </w:tc>
      </w:tr>
      <w:tr w:rsidR="008B61C1">
        <w:trPr>
          <w:trHeight w:val="1080"/>
        </w:trPr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</w:pPr>
            <w:r>
              <w:t>Languages</w:t>
            </w:r>
          </w:p>
        </w:tc>
        <w:tc>
          <w:tcPr>
            <w:tcW w:w="7612" w:type="dxa"/>
            <w:gridSpan w:val="2"/>
            <w:shd w:val="clear" w:color="auto" w:fill="auto"/>
          </w:tcPr>
          <w:p w:rsidR="008B61C1" w:rsidRDefault="002D485F">
            <w:pPr>
              <w:pStyle w:val="Objective"/>
            </w:pPr>
            <w:r>
              <w:t xml:space="preserve">English </w:t>
            </w:r>
          </w:p>
          <w:p w:rsidR="008B61C1" w:rsidRDefault="002D485F">
            <w:pPr>
              <w:pStyle w:val="Objective"/>
            </w:pPr>
            <w:r>
              <w:t xml:space="preserve">Hindi </w:t>
            </w:r>
          </w:p>
        </w:tc>
      </w:tr>
      <w:tr w:rsidR="008B61C1"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</w:pPr>
            <w:r>
              <w:t>Interests and activities</w:t>
            </w:r>
          </w:p>
        </w:tc>
        <w:tc>
          <w:tcPr>
            <w:tcW w:w="7612" w:type="dxa"/>
            <w:gridSpan w:val="2"/>
            <w:shd w:val="clear" w:color="auto" w:fill="auto"/>
          </w:tcPr>
          <w:p w:rsidR="008B61C1" w:rsidRDefault="002D485F">
            <w:pPr>
              <w:pStyle w:val="Objective"/>
            </w:pPr>
            <w:r>
              <w:t>Been a Martial Art coach in various institutions.</w:t>
            </w:r>
          </w:p>
          <w:p w:rsidR="008B61C1" w:rsidRDefault="002D485F">
            <w:pPr>
              <w:pStyle w:val="BodyText"/>
            </w:pPr>
            <w:r>
              <w:t>Been captain of school and college football team.</w:t>
            </w:r>
          </w:p>
          <w:p w:rsidR="008B61C1" w:rsidRDefault="002D485F">
            <w:pPr>
              <w:pStyle w:val="BodyText"/>
            </w:pPr>
            <w:r>
              <w:t xml:space="preserve">Possess black belt in Taekwondo, Karate, </w:t>
            </w:r>
            <w:proofErr w:type="spellStart"/>
            <w:proofErr w:type="gramStart"/>
            <w:r>
              <w:t>Jeet</w:t>
            </w:r>
            <w:proofErr w:type="spellEnd"/>
            <w:proofErr w:type="gramEnd"/>
            <w:r>
              <w:t>-</w:t>
            </w:r>
            <w:proofErr w:type="spellStart"/>
            <w:r>
              <w:t>kone</w:t>
            </w:r>
            <w:proofErr w:type="spellEnd"/>
            <w:r>
              <w:t>-do.</w:t>
            </w:r>
          </w:p>
          <w:p w:rsidR="008B61C1" w:rsidRDefault="002D485F">
            <w:pPr>
              <w:pStyle w:val="Objective"/>
            </w:pPr>
            <w:r>
              <w:t>Possess many certificates in athletics, basketball, volleyball, dramatics etc.</w:t>
            </w:r>
          </w:p>
          <w:p w:rsidR="008B61C1" w:rsidRDefault="002D485F">
            <w:pPr>
              <w:pStyle w:val="BodyText"/>
            </w:pPr>
            <w:r>
              <w:t>Always looking for something new and exciting (adventure) hunger for growth.</w:t>
            </w:r>
          </w:p>
        </w:tc>
      </w:tr>
      <w:tr w:rsidR="008B61C1">
        <w:tc>
          <w:tcPr>
            <w:tcW w:w="1908" w:type="dxa"/>
            <w:shd w:val="clear" w:color="auto" w:fill="auto"/>
          </w:tcPr>
          <w:p w:rsidR="008B61C1" w:rsidRDefault="002D485F">
            <w:pPr>
              <w:pStyle w:val="SectionTitle"/>
            </w:pPr>
            <w:r>
              <w:t>Personal details</w:t>
            </w:r>
          </w:p>
        </w:tc>
        <w:tc>
          <w:tcPr>
            <w:tcW w:w="7612" w:type="dxa"/>
            <w:gridSpan w:val="2"/>
            <w:shd w:val="clear" w:color="auto" w:fill="auto"/>
          </w:tcPr>
          <w:p w:rsidR="008B61C1" w:rsidRDefault="002D485F">
            <w:pPr>
              <w:pStyle w:val="Objective"/>
            </w:pPr>
            <w:r>
              <w:t xml:space="preserve">Father’s name    </w:t>
            </w:r>
            <w:r w:rsidR="00C76945">
              <w:t xml:space="preserve">  -       </w:t>
            </w:r>
            <w:proofErr w:type="spellStart"/>
            <w:r w:rsidR="00C76945">
              <w:t>Naresh</w:t>
            </w:r>
            <w:proofErr w:type="spellEnd"/>
            <w:r w:rsidR="00C76945">
              <w:t xml:space="preserve"> Chandra Vashis</w:t>
            </w:r>
            <w:r>
              <w:t xml:space="preserve">tha </w:t>
            </w:r>
          </w:p>
          <w:p w:rsidR="008B61C1" w:rsidRDefault="002D485F">
            <w:pPr>
              <w:pStyle w:val="Objective"/>
            </w:pPr>
            <w:r>
              <w:t>Date of birth         -        26 Aug 1984</w:t>
            </w:r>
          </w:p>
          <w:p w:rsidR="00C76945" w:rsidRDefault="002D485F" w:rsidP="00C76945">
            <w:pPr>
              <w:pStyle w:val="BodyText"/>
            </w:pPr>
            <w:r>
              <w:t>Nationality              -         Indian</w:t>
            </w:r>
          </w:p>
        </w:tc>
      </w:tr>
    </w:tbl>
    <w:p w:rsidR="002D485F" w:rsidRDefault="002D485F"/>
    <w:sectPr w:rsidR="002D485F" w:rsidSect="008B61C1">
      <w:pgSz w:w="12240" w:h="15840"/>
      <w:pgMar w:top="1440" w:right="1440" w:bottom="216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02C117A"/>
    <w:multiLevelType w:val="multilevel"/>
    <w:tmpl w:val="659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</w:compat>
  <w:rsids>
    <w:rsidRoot w:val="00C76945"/>
    <w:rsid w:val="001118A5"/>
    <w:rsid w:val="002D485F"/>
    <w:rsid w:val="005F2D0D"/>
    <w:rsid w:val="00640EC8"/>
    <w:rsid w:val="008B61C1"/>
    <w:rsid w:val="00C76945"/>
    <w:rsid w:val="00D1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C1"/>
    <w:pPr>
      <w:widowControl w:val="0"/>
      <w:suppressAutoHyphens/>
    </w:pPr>
    <w:rPr>
      <w:rFonts w:ascii="Arial" w:eastAsia="Batang" w:hAnsi="Arial" w:cs="Arial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B61C1"/>
    <w:rPr>
      <w:rFonts w:ascii="Symbol" w:hAnsi="Symbol" w:cs="Symbol"/>
    </w:rPr>
  </w:style>
  <w:style w:type="character" w:customStyle="1" w:styleId="WW8Num2z0">
    <w:name w:val="WW8Num2z0"/>
    <w:rsid w:val="008B61C1"/>
    <w:rPr>
      <w:rFonts w:ascii="Symbol" w:hAnsi="Symbol" w:cs="Symbol"/>
    </w:rPr>
  </w:style>
  <w:style w:type="character" w:customStyle="1" w:styleId="WW8Num3z0">
    <w:name w:val="WW8Num3z0"/>
    <w:rsid w:val="008B61C1"/>
    <w:rPr>
      <w:rFonts w:ascii="Wingdings" w:hAnsi="Wingdings" w:cs="Wingdings"/>
    </w:rPr>
  </w:style>
  <w:style w:type="character" w:customStyle="1" w:styleId="WW8Num4z0">
    <w:name w:val="WW8Num4z0"/>
    <w:rsid w:val="008B61C1"/>
    <w:rPr>
      <w:rFonts w:ascii="Wingdings" w:hAnsi="Wingdings" w:cs="Wingdings"/>
    </w:rPr>
  </w:style>
  <w:style w:type="character" w:customStyle="1" w:styleId="WW8Num4z1">
    <w:name w:val="WW8Num4z1"/>
    <w:rsid w:val="008B61C1"/>
    <w:rPr>
      <w:rFonts w:ascii="Courier New" w:hAnsi="Courier New" w:cs="Courier New"/>
      <w:sz w:val="20"/>
    </w:rPr>
  </w:style>
  <w:style w:type="character" w:customStyle="1" w:styleId="WW8Num4z2">
    <w:name w:val="WW8Num4z2"/>
    <w:rsid w:val="008B61C1"/>
    <w:rPr>
      <w:rFonts w:ascii="Wingdings" w:hAnsi="Wingdings" w:cs="Wingdings"/>
      <w:sz w:val="20"/>
    </w:rPr>
  </w:style>
  <w:style w:type="character" w:customStyle="1" w:styleId="WW8Num5z0">
    <w:name w:val="WW8Num5z0"/>
    <w:rsid w:val="008B61C1"/>
    <w:rPr>
      <w:rFonts w:ascii="Symbol" w:hAnsi="Symbol" w:cs="Symbol"/>
      <w:sz w:val="20"/>
    </w:rPr>
  </w:style>
  <w:style w:type="character" w:customStyle="1" w:styleId="WW8Num1z1">
    <w:name w:val="WW8Num1z1"/>
    <w:rsid w:val="008B61C1"/>
    <w:rPr>
      <w:rFonts w:ascii="Courier New" w:hAnsi="Courier New" w:cs="Courier New"/>
    </w:rPr>
  </w:style>
  <w:style w:type="character" w:customStyle="1" w:styleId="WW8Num1z2">
    <w:name w:val="WW8Num1z2"/>
    <w:rsid w:val="008B61C1"/>
    <w:rPr>
      <w:rFonts w:ascii="Wingdings" w:hAnsi="Wingdings" w:cs="Wingdings"/>
    </w:rPr>
  </w:style>
  <w:style w:type="character" w:customStyle="1" w:styleId="WW8Num2z1">
    <w:name w:val="WW8Num2z1"/>
    <w:rsid w:val="008B61C1"/>
    <w:rPr>
      <w:rFonts w:ascii="Courier New" w:hAnsi="Courier New" w:cs="Courier New"/>
    </w:rPr>
  </w:style>
  <w:style w:type="character" w:customStyle="1" w:styleId="WW8Num2z2">
    <w:name w:val="WW8Num2z2"/>
    <w:rsid w:val="008B61C1"/>
    <w:rPr>
      <w:rFonts w:ascii="Wingdings" w:hAnsi="Wingdings" w:cs="Wingdings"/>
    </w:rPr>
  </w:style>
  <w:style w:type="character" w:customStyle="1" w:styleId="WW8Num3z1">
    <w:name w:val="WW8Num3z1"/>
    <w:rsid w:val="008B61C1"/>
    <w:rPr>
      <w:rFonts w:ascii="Courier New" w:hAnsi="Courier New" w:cs="Courier New"/>
    </w:rPr>
  </w:style>
  <w:style w:type="character" w:customStyle="1" w:styleId="WW8Num3z3">
    <w:name w:val="WW8Num3z3"/>
    <w:rsid w:val="008B61C1"/>
    <w:rPr>
      <w:rFonts w:ascii="Symbol" w:hAnsi="Symbol" w:cs="Symbol"/>
    </w:rPr>
  </w:style>
  <w:style w:type="character" w:customStyle="1" w:styleId="WW8Num5z1">
    <w:name w:val="WW8Num5z1"/>
    <w:rsid w:val="008B61C1"/>
    <w:rPr>
      <w:rFonts w:ascii="Courier New" w:hAnsi="Courier New" w:cs="Courier New"/>
      <w:sz w:val="20"/>
    </w:rPr>
  </w:style>
  <w:style w:type="character" w:customStyle="1" w:styleId="WW8Num5z2">
    <w:name w:val="WW8Num5z2"/>
    <w:rsid w:val="008B61C1"/>
    <w:rPr>
      <w:rFonts w:ascii="Wingdings" w:hAnsi="Wingdings" w:cs="Wingdings"/>
      <w:sz w:val="20"/>
    </w:rPr>
  </w:style>
  <w:style w:type="character" w:customStyle="1" w:styleId="WW8Num6z0">
    <w:name w:val="WW8Num6z0"/>
    <w:rsid w:val="008B61C1"/>
    <w:rPr>
      <w:rFonts w:ascii="Symbol" w:hAnsi="Symbol" w:cs="Symbol"/>
    </w:rPr>
  </w:style>
  <w:style w:type="character" w:customStyle="1" w:styleId="WW8Num6z1">
    <w:name w:val="WW8Num6z1"/>
    <w:rsid w:val="008B61C1"/>
    <w:rPr>
      <w:rFonts w:ascii="Courier New" w:hAnsi="Courier New" w:cs="Courier New"/>
    </w:rPr>
  </w:style>
  <w:style w:type="character" w:customStyle="1" w:styleId="WW8Num6z2">
    <w:name w:val="WW8Num6z2"/>
    <w:rsid w:val="008B61C1"/>
    <w:rPr>
      <w:rFonts w:ascii="Wingdings" w:hAnsi="Wingdings" w:cs="Wingdings"/>
    </w:rPr>
  </w:style>
  <w:style w:type="character" w:styleId="Hyperlink">
    <w:name w:val="Hyperlink"/>
    <w:rsid w:val="008B61C1"/>
    <w:rPr>
      <w:rFonts w:ascii="Times New Roman" w:eastAsia="SimSun" w:hAnsi="Times New Roman"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rsid w:val="008B61C1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8B61C1"/>
    <w:pPr>
      <w:spacing w:after="220" w:line="220" w:lineRule="atLeast"/>
      <w:jc w:val="both"/>
    </w:pPr>
    <w:rPr>
      <w:rFonts w:ascii="Times New Roman" w:eastAsia="SimSun" w:hAnsi="Times New Roman" w:cs="Times New Roman"/>
      <w:spacing w:val="-5"/>
    </w:rPr>
  </w:style>
  <w:style w:type="paragraph" w:styleId="List">
    <w:name w:val="List"/>
    <w:basedOn w:val="BodyText"/>
    <w:rsid w:val="008B61C1"/>
    <w:rPr>
      <w:rFonts w:cs="Mangal"/>
    </w:rPr>
  </w:style>
  <w:style w:type="paragraph" w:styleId="Caption">
    <w:name w:val="caption"/>
    <w:basedOn w:val="Normal"/>
    <w:qFormat/>
    <w:rsid w:val="008B61C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B61C1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8B61C1"/>
    <w:pPr>
      <w:tabs>
        <w:tab w:val="num" w:pos="360"/>
      </w:tabs>
      <w:spacing w:after="60"/>
      <w:ind w:left="245" w:hanging="245"/>
    </w:pPr>
  </w:style>
  <w:style w:type="paragraph" w:customStyle="1" w:styleId="Address1">
    <w:name w:val="Address 1"/>
    <w:basedOn w:val="Normal"/>
    <w:rsid w:val="008B61C1"/>
    <w:pPr>
      <w:spacing w:line="160" w:lineRule="atLeast"/>
      <w:jc w:val="both"/>
    </w:pPr>
    <w:rPr>
      <w:rFonts w:ascii="Times New Roman" w:eastAsia="SimSun" w:hAnsi="Times New Roman" w:cs="Times New Roman"/>
      <w:sz w:val="14"/>
    </w:rPr>
  </w:style>
  <w:style w:type="paragraph" w:customStyle="1" w:styleId="Address2">
    <w:name w:val="Address 2"/>
    <w:basedOn w:val="Normal"/>
    <w:rsid w:val="008B61C1"/>
    <w:pPr>
      <w:spacing w:line="160" w:lineRule="atLeast"/>
      <w:jc w:val="both"/>
    </w:pPr>
    <w:rPr>
      <w:rFonts w:ascii="Times New Roman" w:eastAsia="SimSun" w:hAnsi="Times New Roman" w:cs="Times New Roman"/>
      <w:sz w:val="14"/>
    </w:rPr>
  </w:style>
  <w:style w:type="paragraph" w:customStyle="1" w:styleId="CompanyName">
    <w:name w:val="Company Name"/>
    <w:basedOn w:val="Normal"/>
    <w:next w:val="Normal"/>
    <w:rsid w:val="008B61C1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b/>
    </w:rPr>
  </w:style>
  <w:style w:type="paragraph" w:customStyle="1" w:styleId="JobTitle">
    <w:name w:val="Job Title"/>
    <w:next w:val="Achievement"/>
    <w:rsid w:val="008B61C1"/>
    <w:pPr>
      <w:widowControl w:val="0"/>
      <w:suppressAutoHyphens/>
      <w:spacing w:after="60" w:line="220" w:lineRule="atLeast"/>
    </w:pPr>
    <w:rPr>
      <w:rFonts w:ascii="Arial Black" w:eastAsia="Batang" w:hAnsi="Arial Black" w:cs="Arial Black"/>
      <w:spacing w:val="-10"/>
      <w:lang w:eastAsia="ar-SA"/>
    </w:rPr>
  </w:style>
  <w:style w:type="paragraph" w:customStyle="1" w:styleId="Name">
    <w:name w:val="Name"/>
    <w:basedOn w:val="Normal"/>
    <w:next w:val="Normal"/>
    <w:rsid w:val="008B61C1"/>
    <w:pPr>
      <w:pBdr>
        <w:bottom w:val="single" w:sz="4" w:space="4" w:color="000000"/>
      </w:pBdr>
      <w:spacing w:after="440" w:line="240" w:lineRule="atLeast"/>
    </w:pPr>
    <w:rPr>
      <w:rFonts w:ascii="Arial Black" w:eastAsia="SimSun" w:hAnsi="Arial Black" w:cs="Times New Roman"/>
      <w:spacing w:val="-35"/>
      <w:sz w:val="54"/>
    </w:rPr>
  </w:style>
  <w:style w:type="paragraph" w:customStyle="1" w:styleId="Objective">
    <w:name w:val="Objective"/>
    <w:basedOn w:val="Normal"/>
    <w:next w:val="BodyText"/>
    <w:rsid w:val="008B61C1"/>
    <w:pPr>
      <w:spacing w:before="240" w:after="220" w:line="220" w:lineRule="atLeast"/>
    </w:pPr>
    <w:rPr>
      <w:rFonts w:ascii="Times New Roman" w:eastAsia="SimSun" w:hAnsi="Times New Roman" w:cs="Times New Roman"/>
    </w:rPr>
  </w:style>
  <w:style w:type="paragraph" w:customStyle="1" w:styleId="SectionTitle">
    <w:name w:val="Section Title"/>
    <w:basedOn w:val="Normal"/>
    <w:next w:val="Normal"/>
    <w:rsid w:val="008B61C1"/>
    <w:pPr>
      <w:spacing w:before="220" w:line="220" w:lineRule="atLeast"/>
    </w:pPr>
    <w:rPr>
      <w:rFonts w:ascii="Arial Black" w:eastAsia="SimSun" w:hAnsi="Arial Black" w:cs="Times New Roman"/>
      <w:spacing w:val="-10"/>
    </w:rPr>
  </w:style>
  <w:style w:type="paragraph" w:styleId="NormalWeb">
    <w:name w:val="Normal (Web)"/>
    <w:basedOn w:val="Normal"/>
    <w:rsid w:val="008B61C1"/>
    <w:pPr>
      <w:spacing w:before="280" w:after="28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8B61C1"/>
    <w:pPr>
      <w:suppressLineNumbers/>
    </w:pPr>
  </w:style>
  <w:style w:type="paragraph" w:customStyle="1" w:styleId="TableHeading">
    <w:name w:val="Table Heading"/>
    <w:basedOn w:val="TableContents"/>
    <w:rsid w:val="008B61C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895</Words>
  <Characters>5104</Characters>
  <Application>Microsoft Office Word</Application>
  <DocSecurity>0</DocSecurity>
  <Lines>42</Lines>
  <Paragraphs>11</Paragraphs>
  <ScaleCrop>false</ScaleCrop>
  <Company>Grizli777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c-6/93</dc:title>
  <dc:creator>hp</dc:creator>
  <cp:lastModifiedBy>Mamita</cp:lastModifiedBy>
  <cp:revision>5</cp:revision>
  <cp:lastPrinted>2017-01-02T09:48:00Z</cp:lastPrinted>
  <dcterms:created xsi:type="dcterms:W3CDTF">2017-02-11T08:29:00Z</dcterms:created>
  <dcterms:modified xsi:type="dcterms:W3CDTF">2020-06-02T17:26:00Z</dcterms:modified>
</cp:coreProperties>
</file>