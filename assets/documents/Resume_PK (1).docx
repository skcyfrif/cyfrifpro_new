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133AA" w:rsidRDefault="00A133AA">
      <w:pPr>
        <w:pStyle w:val="Title"/>
        <w:rPr>
          <w:rFonts w:ascii="Bodoni MT Black" w:hAnsi="Bodoni MT Black"/>
          <w:color w:val="0000FF"/>
          <w:sz w:val="40"/>
          <w:u w:val="single"/>
        </w:rPr>
      </w:pPr>
    </w:p>
    <w:p w:rsidR="00A133AA" w:rsidRDefault="00A133AA">
      <w:pPr>
        <w:pStyle w:val="Title"/>
        <w:rPr>
          <w:rFonts w:ascii="Bodoni MT Black" w:hAnsi="Bodoni MT Black"/>
          <w:color w:val="0000FF"/>
          <w:sz w:val="40"/>
          <w:u w:val="single"/>
        </w:rPr>
      </w:pPr>
    </w:p>
    <w:p w:rsidR="00A133AA" w:rsidRDefault="00A133AA">
      <w:pPr>
        <w:pStyle w:val="Title"/>
        <w:rPr>
          <w:rFonts w:ascii="Bodoni MT Black" w:hAnsi="Bodoni MT Black"/>
          <w:color w:val="0000FF"/>
          <w:sz w:val="40"/>
          <w:u w:val="single"/>
        </w:rPr>
      </w:pPr>
    </w:p>
    <w:p w:rsidR="00A133AA" w:rsidRDefault="00A133AA">
      <w:pPr>
        <w:pStyle w:val="Title"/>
        <w:rPr>
          <w:rFonts w:ascii="Bodoni MT Black" w:hAnsi="Bodoni MT Black"/>
          <w:color w:val="0000FF"/>
          <w:sz w:val="40"/>
          <w:u w:val="single"/>
        </w:rPr>
      </w:pPr>
    </w:p>
    <w:p w:rsidR="00A06C0F" w:rsidRPr="00B3372D" w:rsidRDefault="00A06C0F">
      <w:pPr>
        <w:pStyle w:val="Title"/>
        <w:rPr>
          <w:rFonts w:ascii="Bodoni MT Black" w:hAnsi="Bodoni MT Black"/>
          <w:color w:val="0000FF"/>
          <w:sz w:val="40"/>
          <w:u w:val="single"/>
        </w:rPr>
      </w:pPr>
      <w:r w:rsidRPr="00B3372D">
        <w:rPr>
          <w:rFonts w:ascii="Bodoni MT Black" w:hAnsi="Bodoni MT Black"/>
          <w:color w:val="0000FF"/>
          <w:sz w:val="40"/>
          <w:u w:val="single"/>
        </w:rPr>
        <w:t>CURRICULUM VITAE</w:t>
      </w:r>
    </w:p>
    <w:p w:rsidR="00A06C0F" w:rsidRDefault="00E418A0">
      <w:pPr>
        <w:pStyle w:val="Title"/>
        <w:rPr>
          <w:rFonts w:ascii="Monotype Corsiva" w:hAnsi="Monotype Corsiva"/>
          <w:color w:val="0000FF"/>
          <w:sz w:val="40"/>
          <w:u w:val="single"/>
        </w:rPr>
      </w:pPr>
      <w:r>
        <w:rPr>
          <w:noProof/>
          <w:lang w:eastAsia="en-US"/>
        </w:rPr>
        <w:drawing>
          <wp:anchor distT="0" distB="0" distL="114300" distR="114300" simplePos="0" relativeHeight="251653120" behindDoc="0" locked="0" layoutInCell="1" allowOverlap="1">
            <wp:simplePos x="0" y="0"/>
            <wp:positionH relativeFrom="column">
              <wp:posOffset>5105400</wp:posOffset>
            </wp:positionH>
            <wp:positionV relativeFrom="paragraph">
              <wp:posOffset>37465</wp:posOffset>
            </wp:positionV>
            <wp:extent cx="1219200" cy="1571625"/>
            <wp:effectExtent l="19050" t="0" r="0" b="0"/>
            <wp:wrapNone/>
            <wp:docPr id="4" name="Picture 4" descr="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g-1"/>
                    <pic:cNvPicPr>
                      <a:picLocks noChangeAspect="1" noChangeArrowheads="1"/>
                    </pic:cNvPicPr>
                  </pic:nvPicPr>
                  <pic:blipFill>
                    <a:blip r:embed="rId7"/>
                    <a:srcRect/>
                    <a:stretch>
                      <a:fillRect/>
                    </a:stretch>
                  </pic:blipFill>
                  <pic:spPr bwMode="auto">
                    <a:xfrm>
                      <a:off x="0" y="0"/>
                      <a:ext cx="1219200" cy="1571625"/>
                    </a:xfrm>
                    <a:prstGeom prst="rect">
                      <a:avLst/>
                    </a:prstGeom>
                    <a:noFill/>
                    <a:ln w="9525">
                      <a:noFill/>
                      <a:miter lim="800000"/>
                      <a:headEnd/>
                      <a:tailEnd/>
                    </a:ln>
                  </pic:spPr>
                </pic:pic>
              </a:graphicData>
            </a:graphic>
          </wp:anchor>
        </w:drawing>
      </w:r>
    </w:p>
    <w:p w:rsidR="00A133AA" w:rsidRDefault="00A133AA">
      <w:pPr>
        <w:pStyle w:val="Subtitle"/>
        <w:jc w:val="both"/>
        <w:rPr>
          <w:bCs w:val="0"/>
          <w:sz w:val="24"/>
        </w:rPr>
      </w:pPr>
    </w:p>
    <w:p w:rsidR="00A133AA" w:rsidRDefault="00A133AA">
      <w:pPr>
        <w:pStyle w:val="Subtitle"/>
        <w:jc w:val="both"/>
        <w:rPr>
          <w:bCs w:val="0"/>
          <w:sz w:val="24"/>
        </w:rPr>
      </w:pPr>
    </w:p>
    <w:p w:rsidR="00A06C0F" w:rsidRPr="00F8731F" w:rsidRDefault="00A06C0F">
      <w:pPr>
        <w:pStyle w:val="Subtitle"/>
        <w:jc w:val="both"/>
        <w:rPr>
          <w:bCs w:val="0"/>
          <w:sz w:val="24"/>
        </w:rPr>
      </w:pPr>
      <w:r>
        <w:rPr>
          <w:bCs w:val="0"/>
          <w:sz w:val="24"/>
        </w:rPr>
        <w:t xml:space="preserve">Post Apply For :  </w:t>
      </w:r>
    </w:p>
    <w:p w:rsidR="008C378D" w:rsidRDefault="008C378D" w:rsidP="008C378D">
      <w:pPr>
        <w:pStyle w:val="BodyText"/>
      </w:pPr>
    </w:p>
    <w:p w:rsidR="008C378D" w:rsidRDefault="008C378D" w:rsidP="008C378D">
      <w:pPr>
        <w:pStyle w:val="BodyText"/>
      </w:pPr>
    </w:p>
    <w:p w:rsidR="008C378D" w:rsidRDefault="008C378D" w:rsidP="008C378D">
      <w:pPr>
        <w:pStyle w:val="Subtitle"/>
        <w:snapToGrid w:val="0"/>
        <w:jc w:val="left"/>
        <w:rPr>
          <w:bCs w:val="0"/>
          <w:sz w:val="24"/>
        </w:rPr>
      </w:pPr>
      <w:r>
        <w:rPr>
          <w:bCs w:val="0"/>
          <w:sz w:val="24"/>
        </w:rPr>
        <w:t>Pradipta Kumar Swain</w:t>
      </w:r>
    </w:p>
    <w:p w:rsidR="008C378D" w:rsidRDefault="008C378D" w:rsidP="008C378D">
      <w:pPr>
        <w:pStyle w:val="Subtitle"/>
        <w:jc w:val="left"/>
        <w:rPr>
          <w:b w:val="0"/>
          <w:bCs w:val="0"/>
          <w:sz w:val="24"/>
        </w:rPr>
      </w:pPr>
      <w:r>
        <w:rPr>
          <w:b w:val="0"/>
          <w:bCs w:val="0"/>
          <w:sz w:val="24"/>
        </w:rPr>
        <w:t>C/o- Kumar Swain</w:t>
      </w:r>
    </w:p>
    <w:p w:rsidR="008C378D" w:rsidRDefault="008C378D" w:rsidP="008C378D">
      <w:pPr>
        <w:pStyle w:val="Subtitle"/>
        <w:jc w:val="left"/>
        <w:rPr>
          <w:b w:val="0"/>
          <w:bCs w:val="0"/>
          <w:sz w:val="24"/>
        </w:rPr>
      </w:pPr>
      <w:r>
        <w:rPr>
          <w:b w:val="0"/>
          <w:bCs w:val="0"/>
          <w:sz w:val="24"/>
        </w:rPr>
        <w:t>At :Purnesw</w:t>
      </w:r>
      <w:r w:rsidR="00DD70CC">
        <w:rPr>
          <w:b w:val="0"/>
          <w:bCs w:val="0"/>
          <w:sz w:val="24"/>
        </w:rPr>
        <w:t>a</w:t>
      </w:r>
      <w:r>
        <w:rPr>
          <w:b w:val="0"/>
          <w:bCs w:val="0"/>
          <w:sz w:val="24"/>
        </w:rPr>
        <w:t>ry Sahi</w:t>
      </w:r>
      <w:bookmarkStart w:id="0" w:name="_GoBack"/>
      <w:bookmarkEnd w:id="0"/>
    </w:p>
    <w:p w:rsidR="008C378D" w:rsidRPr="006B159F" w:rsidRDefault="008C378D" w:rsidP="008C378D">
      <w:pPr>
        <w:pStyle w:val="Subtitle"/>
        <w:jc w:val="left"/>
        <w:rPr>
          <w:b w:val="0"/>
          <w:bCs w:val="0"/>
          <w:sz w:val="24"/>
          <w:lang w:val="pt-BR"/>
        </w:rPr>
      </w:pPr>
      <w:r w:rsidRPr="006B159F">
        <w:rPr>
          <w:b w:val="0"/>
          <w:bCs w:val="0"/>
          <w:sz w:val="24"/>
          <w:lang w:val="pt-BR"/>
        </w:rPr>
        <w:t>Po : Nimapara</w:t>
      </w:r>
    </w:p>
    <w:p w:rsidR="008C378D" w:rsidRPr="006B159F" w:rsidRDefault="008C378D" w:rsidP="008C378D">
      <w:pPr>
        <w:pStyle w:val="Subtitle"/>
        <w:jc w:val="left"/>
        <w:rPr>
          <w:b w:val="0"/>
          <w:bCs w:val="0"/>
          <w:sz w:val="24"/>
          <w:lang w:val="pt-BR"/>
        </w:rPr>
      </w:pPr>
      <w:r w:rsidRPr="006B159F">
        <w:rPr>
          <w:b w:val="0"/>
          <w:bCs w:val="0"/>
          <w:sz w:val="24"/>
          <w:lang w:val="pt-BR"/>
        </w:rPr>
        <w:t>Dist-Puri, Orissa</w:t>
      </w:r>
    </w:p>
    <w:p w:rsidR="008C378D" w:rsidRPr="006B159F" w:rsidRDefault="00DE0868" w:rsidP="008C378D">
      <w:pPr>
        <w:pStyle w:val="BodyText"/>
        <w:jc w:val="left"/>
        <w:rPr>
          <w:b/>
          <w:bCs/>
          <w:lang w:val="pt-BR"/>
        </w:rPr>
      </w:pPr>
      <w:r>
        <w:rPr>
          <w:b/>
          <w:bCs/>
          <w:lang w:val="pt-BR"/>
        </w:rPr>
        <w:t xml:space="preserve"> Mob-  </w:t>
      </w:r>
      <w:r w:rsidR="008460F8">
        <w:rPr>
          <w:b/>
          <w:bCs/>
          <w:lang w:val="pt-BR"/>
        </w:rPr>
        <w:t>9668416797</w:t>
      </w:r>
      <w:r w:rsidR="00E62731">
        <w:rPr>
          <w:b/>
          <w:bCs/>
          <w:lang w:val="pt-BR"/>
        </w:rPr>
        <w:t>,6371001823</w:t>
      </w:r>
    </w:p>
    <w:p w:rsidR="00F17009" w:rsidRPr="006B159F" w:rsidRDefault="00F17009" w:rsidP="00F17009">
      <w:pPr>
        <w:pStyle w:val="Subtitle"/>
        <w:snapToGrid w:val="0"/>
        <w:jc w:val="left"/>
        <w:rPr>
          <w:b w:val="0"/>
          <w:bCs w:val="0"/>
          <w:sz w:val="24"/>
          <w:lang w:val="pt-BR"/>
        </w:rPr>
      </w:pPr>
      <w:r w:rsidRPr="006B159F">
        <w:rPr>
          <w:bCs w:val="0"/>
          <w:sz w:val="24"/>
          <w:lang w:val="pt-BR"/>
        </w:rPr>
        <w:t>Contact E-mail</w:t>
      </w:r>
      <w:r w:rsidRPr="006B159F">
        <w:rPr>
          <w:b w:val="0"/>
          <w:bCs w:val="0"/>
          <w:sz w:val="24"/>
          <w:lang w:val="pt-BR"/>
        </w:rPr>
        <w:t>: -</w:t>
      </w:r>
      <w:hyperlink r:id="rId8" w:history="1">
        <w:r w:rsidR="008460F8" w:rsidRPr="00F27CF7">
          <w:rPr>
            <w:rStyle w:val="Hyperlink"/>
            <w:lang w:val="pt-BR"/>
          </w:rPr>
          <w:t>pradiptkumar1987@gmail.com</w:t>
        </w:r>
      </w:hyperlink>
    </w:p>
    <w:p w:rsidR="00F17009" w:rsidRPr="00F17009" w:rsidRDefault="00F17009" w:rsidP="00F17009">
      <w:pPr>
        <w:pStyle w:val="Subtitle"/>
        <w:snapToGrid w:val="0"/>
        <w:jc w:val="left"/>
        <w:rPr>
          <w:b w:val="0"/>
          <w:bCs w:val="0"/>
          <w:sz w:val="24"/>
        </w:rPr>
      </w:pPr>
      <w:r w:rsidRPr="00F17009">
        <w:rPr>
          <w:bCs w:val="0"/>
          <w:sz w:val="24"/>
        </w:rPr>
        <w:t>Language Known</w:t>
      </w:r>
      <w:r>
        <w:rPr>
          <w:b w:val="0"/>
          <w:bCs w:val="0"/>
          <w:sz w:val="24"/>
        </w:rPr>
        <w:t>: -Oriya, English, Hindi</w:t>
      </w:r>
    </w:p>
    <w:p w:rsidR="008C378D" w:rsidRDefault="008C378D" w:rsidP="008C378D">
      <w:pPr>
        <w:pStyle w:val="BodyText"/>
        <w:jc w:val="left"/>
        <w:rPr>
          <w:b/>
          <w:bCs/>
        </w:rPr>
      </w:pPr>
    </w:p>
    <w:p w:rsidR="008C378D" w:rsidRDefault="00A51764" w:rsidP="008C378D">
      <w:pPr>
        <w:pStyle w:val="BodyText"/>
        <w:jc w:val="left"/>
        <w:rPr>
          <w:b/>
          <w:bCs/>
        </w:rPr>
      </w:pPr>
      <w:r>
        <w:rPr>
          <w:b/>
          <w:bCs/>
          <w:noProof/>
          <w:lang w:eastAsia="en-US"/>
        </w:rPr>
        <w:pict>
          <v:shapetype id="_x0000_t32" coordsize="21600,21600" o:spt="32" o:oned="t" path="m,l21600,21600e" filled="f">
            <v:path arrowok="t" fillok="f" o:connecttype="none"/>
            <o:lock v:ext="edit" shapetype="t"/>
          </v:shapetype>
          <v:shape id=" 3" o:spid="_x0000_s1026" type="#_x0000_t32" style="position:absolute;margin-left:-42.75pt;margin-top:8.1pt;width:548.25pt;height:.75pt;flip:y;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" strokeweight="3pt">
            <o:lock v:ext="edit" shapetype="f"/>
          </v:shape>
        </w:pict>
      </w:r>
    </w:p>
    <w:p w:rsidR="008C378D" w:rsidRDefault="00A51764" w:rsidP="008C378D">
      <w:pPr>
        <w:pStyle w:val="Subtitle"/>
        <w:jc w:val="left"/>
        <w:rPr>
          <w:sz w:val="24"/>
          <w:u w:val="single"/>
        </w:rPr>
      </w:pPr>
      <w:r w:rsidRPr="00A51764">
        <w:rPr>
          <w:b w:val="0"/>
          <w:noProof/>
          <w:u w:val="single"/>
          <w:lang w:eastAsia="en-US"/>
        </w:rPr>
        <w:pict>
          <v:rect id=" 10" o:spid="_x0000_s1036" style="position:absolute;margin-left:-51pt;margin-top:6.65pt;width:561.75pt;height:23.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" fillcolor="black">
            <v:path arrowok="t"/>
          </v:rect>
        </w:pict>
      </w:r>
    </w:p>
    <w:p w:rsidR="00A06C0F" w:rsidRPr="00CB4383" w:rsidRDefault="00A06C0F" w:rsidP="00112B89">
      <w:pPr>
        <w:pStyle w:val="Subtitle"/>
        <w:rPr>
          <w:color w:val="FFFFFF"/>
        </w:rPr>
      </w:pPr>
      <w:r w:rsidRPr="00CB4383">
        <w:rPr>
          <w:color w:val="FFFFFF"/>
        </w:rPr>
        <w:t>OBJECTIVE</w:t>
      </w:r>
    </w:p>
    <w:p w:rsidR="00A06C0F" w:rsidRDefault="00A06C0F">
      <w:pPr>
        <w:pStyle w:val="Subtitle"/>
        <w:rPr>
          <w:sz w:val="24"/>
        </w:rPr>
      </w:pPr>
    </w:p>
    <w:p w:rsidR="00A06C0F" w:rsidRDefault="00A06C0F">
      <w:pPr>
        <w:pStyle w:val="Subtitle"/>
        <w:jc w:val="both"/>
        <w:rPr>
          <w:b w:val="0"/>
          <w:bCs w:val="0"/>
          <w:sz w:val="24"/>
        </w:rPr>
      </w:pPr>
      <w:r>
        <w:rPr>
          <w:b w:val="0"/>
          <w:bCs w:val="0"/>
          <w:sz w:val="24"/>
        </w:rPr>
        <w:t>To grow with an organization/ environment which understands the win-win potential for mutual benefits and intend to build a career with leading corporate of hi-tech environment with committed &amp; dedicated people, which will help me to explore myself fully and realize my potential. Willing to work as a key player in challenging &amp; creative environment.</w:t>
      </w:r>
    </w:p>
    <w:p w:rsidR="000D24DC" w:rsidRDefault="000D24DC" w:rsidP="000D24DC">
      <w:pPr>
        <w:pStyle w:val="BodyText"/>
      </w:pPr>
    </w:p>
    <w:p w:rsidR="000D24DC" w:rsidRDefault="00A51764" w:rsidP="000D24DC">
      <w:pPr>
        <w:pStyle w:val="BodyText"/>
      </w:pPr>
      <w:r>
        <w:rPr>
          <w:noProof/>
          <w:lang w:eastAsia="en-US"/>
        </w:rPr>
        <w:pict>
          <v:rect id=" 11" o:spid="_x0000_s1035" style="position:absolute;left:0;text-align:left;margin-left:-51.75pt;margin-top:6.45pt;width:561.75pt;height:23.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" fillcolor="black">
            <v:path arrowok="t"/>
          </v:rect>
        </w:pict>
      </w:r>
    </w:p>
    <w:p w:rsidR="000D24DC" w:rsidRPr="00CB4383" w:rsidRDefault="000D24DC" w:rsidP="00112B89">
      <w:pPr>
        <w:pStyle w:val="Subtitle"/>
        <w:rPr>
          <w:color w:val="FFFFFF"/>
          <w:sz w:val="24"/>
        </w:rPr>
      </w:pPr>
      <w:r w:rsidRPr="00CB4383">
        <w:rPr>
          <w:color w:val="FFFFFF"/>
          <w:sz w:val="24"/>
        </w:rPr>
        <w:t>ACADEMIC QUALIFICATION</w:t>
      </w:r>
    </w:p>
    <w:p w:rsidR="000D24DC" w:rsidRPr="00CB4383" w:rsidRDefault="000D24DC" w:rsidP="000D24DC">
      <w:pPr>
        <w:rPr>
          <w:color w:val="FFFFFF"/>
        </w:rPr>
      </w:pPr>
    </w:p>
    <w:p w:rsidR="00A133AA" w:rsidRDefault="00B025F2" w:rsidP="00B025F2">
      <w:pPr>
        <w:pStyle w:val="Heading4"/>
        <w:numPr>
          <w:ilvl w:val="0"/>
          <w:numId w:val="0"/>
        </w:numPr>
        <w:jc w:val="left"/>
        <w:rPr>
          <w:sz w:val="28"/>
        </w:rPr>
      </w:pPr>
      <w:r w:rsidRPr="00B025F2">
        <w:rPr>
          <w:sz w:val="28"/>
        </w:rPr>
        <w:t>200</w:t>
      </w:r>
      <w:r>
        <w:rPr>
          <w:sz w:val="28"/>
        </w:rPr>
        <w:t>2</w:t>
      </w:r>
      <w:r>
        <w:rPr>
          <w:sz w:val="28"/>
        </w:rPr>
        <w:tab/>
      </w:r>
      <w:r>
        <w:rPr>
          <w:sz w:val="28"/>
        </w:rPr>
        <w:tab/>
      </w:r>
      <w:r>
        <w:rPr>
          <w:sz w:val="28"/>
        </w:rPr>
        <w:tab/>
      </w:r>
      <w:r>
        <w:rPr>
          <w:sz w:val="28"/>
        </w:rPr>
        <w:tab/>
        <w:t>Matriculation having 1</w:t>
      </w:r>
      <w:r w:rsidRPr="00B025F2">
        <w:rPr>
          <w:sz w:val="28"/>
          <w:vertAlign w:val="superscript"/>
        </w:rPr>
        <w:t>st</w:t>
      </w:r>
      <w:r>
        <w:rPr>
          <w:sz w:val="28"/>
        </w:rPr>
        <w:t xml:space="preserve"> class  </w:t>
      </w:r>
    </w:p>
    <w:p w:rsidR="00B025F2" w:rsidRDefault="00B025F2" w:rsidP="00B025F2"/>
    <w:p w:rsidR="00B025F2" w:rsidRDefault="00B025F2" w:rsidP="00B025F2">
      <w:r>
        <w:t>Board of Secondary Education, Nimapara Boys High School , Nimapara</w:t>
      </w:r>
    </w:p>
    <w:p w:rsidR="00B025F2" w:rsidRDefault="00B025F2" w:rsidP="00B025F2"/>
    <w:p w:rsidR="00B025F2" w:rsidRPr="001D525D" w:rsidRDefault="00B025F2" w:rsidP="001D525D">
      <w:pPr>
        <w:pStyle w:val="Heading4"/>
        <w:numPr>
          <w:ilvl w:val="0"/>
          <w:numId w:val="0"/>
        </w:numPr>
        <w:jc w:val="left"/>
        <w:rPr>
          <w:sz w:val="28"/>
        </w:rPr>
      </w:pPr>
      <w:r w:rsidRPr="001D525D">
        <w:rPr>
          <w:sz w:val="28"/>
        </w:rPr>
        <w:t>2004</w:t>
      </w:r>
      <w:r w:rsidRPr="001D525D">
        <w:rPr>
          <w:sz w:val="28"/>
        </w:rPr>
        <w:tab/>
      </w:r>
      <w:r w:rsidRPr="001D525D">
        <w:rPr>
          <w:sz w:val="28"/>
        </w:rPr>
        <w:tab/>
      </w:r>
      <w:r w:rsidRPr="001D525D">
        <w:rPr>
          <w:sz w:val="28"/>
        </w:rPr>
        <w:tab/>
      </w:r>
      <w:r w:rsidRPr="001D525D">
        <w:rPr>
          <w:sz w:val="28"/>
        </w:rPr>
        <w:tab/>
        <w:t>+2 Science, having 3rd Division, PCM</w:t>
      </w:r>
    </w:p>
    <w:p w:rsidR="001D525D" w:rsidRDefault="001D525D" w:rsidP="00B025F2"/>
    <w:p w:rsidR="00B025F2" w:rsidRDefault="00B025F2" w:rsidP="00B025F2">
      <w:r>
        <w:t>Council of Higher Secondary Education, Nimapara College, Nimapara</w:t>
      </w:r>
    </w:p>
    <w:p w:rsidR="00B025F2" w:rsidRDefault="00B025F2" w:rsidP="00B025F2"/>
    <w:p w:rsidR="00B025F2" w:rsidRPr="001D525D" w:rsidRDefault="00B025F2" w:rsidP="001D525D">
      <w:pPr>
        <w:pStyle w:val="Heading4"/>
        <w:numPr>
          <w:ilvl w:val="0"/>
          <w:numId w:val="0"/>
        </w:numPr>
        <w:jc w:val="left"/>
        <w:rPr>
          <w:sz w:val="28"/>
        </w:rPr>
      </w:pPr>
      <w:r w:rsidRPr="001D525D">
        <w:rPr>
          <w:sz w:val="28"/>
        </w:rPr>
        <w:t>2008</w:t>
      </w:r>
      <w:r w:rsidRPr="001D525D">
        <w:rPr>
          <w:sz w:val="28"/>
        </w:rPr>
        <w:tab/>
      </w:r>
      <w:r w:rsidRPr="001D525D">
        <w:rPr>
          <w:sz w:val="28"/>
        </w:rPr>
        <w:tab/>
      </w:r>
      <w:r w:rsidRPr="001D525D">
        <w:rPr>
          <w:sz w:val="28"/>
        </w:rPr>
        <w:tab/>
      </w:r>
      <w:r w:rsidRPr="001D525D">
        <w:rPr>
          <w:sz w:val="28"/>
        </w:rPr>
        <w:tab/>
        <w:t>Bachelor in Science having subject PCM, Pass</w:t>
      </w:r>
    </w:p>
    <w:p w:rsidR="001D525D" w:rsidRDefault="001D525D" w:rsidP="00B025F2"/>
    <w:p w:rsidR="00B025F2" w:rsidRDefault="00B025F2" w:rsidP="00B025F2">
      <w:r>
        <w:t>Utkal University, Nimapara College, Nimapara</w:t>
      </w:r>
    </w:p>
    <w:p w:rsidR="001D525D" w:rsidRDefault="001D525D" w:rsidP="00B025F2"/>
    <w:p w:rsidR="00D617FD" w:rsidRDefault="00D617FD" w:rsidP="001D525D">
      <w:pPr>
        <w:pStyle w:val="Heading4"/>
        <w:numPr>
          <w:ilvl w:val="0"/>
          <w:numId w:val="0"/>
        </w:numPr>
        <w:jc w:val="left"/>
        <w:rPr>
          <w:sz w:val="28"/>
        </w:rPr>
      </w:pPr>
      <w:r>
        <w:rPr>
          <w:sz w:val="28"/>
        </w:rPr>
        <w:lastRenderedPageBreak/>
        <w:t xml:space="preserve">2014 </w:t>
      </w:r>
      <w:r>
        <w:rPr>
          <w:sz w:val="28"/>
        </w:rPr>
        <w:tab/>
      </w:r>
      <w:r>
        <w:rPr>
          <w:sz w:val="28"/>
        </w:rPr>
        <w:tab/>
      </w:r>
      <w:r>
        <w:rPr>
          <w:sz w:val="28"/>
        </w:rPr>
        <w:tab/>
      </w:r>
      <w:r>
        <w:rPr>
          <w:sz w:val="28"/>
        </w:rPr>
        <w:tab/>
        <w:t>Completed Master</w:t>
      </w:r>
      <w:r w:rsidR="001D525D" w:rsidRPr="001D525D">
        <w:rPr>
          <w:sz w:val="28"/>
        </w:rPr>
        <w:t xml:space="preserve"> in Business Administration </w:t>
      </w:r>
      <w:r w:rsidRPr="001D525D">
        <w:rPr>
          <w:sz w:val="28"/>
        </w:rPr>
        <w:t xml:space="preserve">having </w:t>
      </w:r>
    </w:p>
    <w:p w:rsidR="00D617FD" w:rsidRDefault="00D617FD" w:rsidP="001D525D">
      <w:pPr>
        <w:pStyle w:val="Heading4"/>
        <w:numPr>
          <w:ilvl w:val="0"/>
          <w:numId w:val="0"/>
        </w:numPr>
        <w:jc w:val="left"/>
        <w:rPr>
          <w:sz w:val="28"/>
        </w:rPr>
      </w:pPr>
    </w:p>
    <w:p w:rsidR="001D525D" w:rsidRPr="001D525D" w:rsidRDefault="00D617FD" w:rsidP="001D525D">
      <w:pPr>
        <w:pStyle w:val="Heading4"/>
        <w:numPr>
          <w:ilvl w:val="0"/>
          <w:numId w:val="0"/>
        </w:numPr>
        <w:jc w:val="left"/>
        <w:rPr>
          <w:sz w:val="28"/>
        </w:rPr>
      </w:pPr>
      <w:r>
        <w:rPr>
          <w:sz w:val="28"/>
        </w:rPr>
        <w:t>Specializationin HR</w:t>
      </w:r>
      <w:r w:rsidR="001D525D" w:rsidRPr="001D525D">
        <w:rPr>
          <w:sz w:val="28"/>
        </w:rPr>
        <w:t>&amp; M</w:t>
      </w:r>
      <w:r w:rsidR="00BD329C">
        <w:rPr>
          <w:sz w:val="28"/>
        </w:rPr>
        <w:t>ARKETING</w:t>
      </w:r>
    </w:p>
    <w:p w:rsidR="001D525D" w:rsidRDefault="001D525D" w:rsidP="00B025F2"/>
    <w:p w:rsidR="001D525D" w:rsidRDefault="001D525D" w:rsidP="00B025F2">
      <w:r>
        <w:t xml:space="preserve">Punjab Technical University, Kalinga College of Mangement and Technology, Sahid Nagar </w:t>
      </w:r>
      <w:r w:rsidR="0087101E">
        <w:t>Bhubaneswar.</w:t>
      </w:r>
    </w:p>
    <w:p w:rsidR="001D525D" w:rsidRDefault="001D525D" w:rsidP="00B025F2"/>
    <w:p w:rsidR="001D525D" w:rsidRDefault="001D525D" w:rsidP="00B025F2"/>
    <w:p w:rsidR="001D525D" w:rsidRPr="00B025F2" w:rsidRDefault="001D525D" w:rsidP="00B025F2"/>
    <w:p w:rsidR="00A133AA" w:rsidRPr="00374B1D" w:rsidRDefault="00A51764" w:rsidP="00374B1D">
      <w:pPr>
        <w:pStyle w:val="Heading4"/>
        <w:numPr>
          <w:ilvl w:val="0"/>
          <w:numId w:val="0"/>
        </w:numPr>
        <w:rPr>
          <w:color w:val="FFFFFF"/>
          <w:sz w:val="28"/>
        </w:rPr>
      </w:pPr>
      <w:r w:rsidRPr="00A51764">
        <w:rPr>
          <w:noProof/>
          <w:lang w:eastAsia="en-US"/>
        </w:rPr>
        <w:pict>
          <v:rect id=" 20" o:spid="_x0000_s1034" style="position:absolute;left:0;text-align:left;margin-left:-45pt;margin-top:9.55pt;width:561.75pt;height:23.8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" fillcolor="black">
            <v:path arrowok="t"/>
          </v:rect>
        </w:pict>
      </w:r>
    </w:p>
    <w:p w:rsidR="00A133AA" w:rsidRPr="00374B1D" w:rsidRDefault="00A133AA" w:rsidP="00374B1D">
      <w:pPr>
        <w:pStyle w:val="Heading4"/>
        <w:numPr>
          <w:ilvl w:val="0"/>
          <w:numId w:val="0"/>
        </w:numPr>
        <w:rPr>
          <w:color w:val="FFFFFF"/>
          <w:sz w:val="28"/>
        </w:rPr>
      </w:pPr>
      <w:r w:rsidRPr="00374B1D">
        <w:rPr>
          <w:color w:val="FFFFFF"/>
          <w:sz w:val="28"/>
        </w:rPr>
        <w:t>PROFESSIONAL QUALIFICATION</w:t>
      </w:r>
    </w:p>
    <w:p w:rsidR="00A133AA" w:rsidRDefault="00A133AA" w:rsidP="00A133AA"/>
    <w:p w:rsidR="005E4043" w:rsidRPr="004E1E9A" w:rsidRDefault="005E4043" w:rsidP="00374B1D">
      <w:pPr>
        <w:numPr>
          <w:ilvl w:val="0"/>
          <w:numId w:val="19"/>
        </w:numPr>
        <w:suppressAutoHyphens w:val="0"/>
        <w:spacing w:line="360" w:lineRule="auto"/>
        <w:rPr>
          <w:rFonts w:cs="Times New Roman"/>
        </w:rPr>
      </w:pPr>
      <w:r w:rsidRPr="004E1E9A">
        <w:rPr>
          <w:rFonts w:cs="Times New Roman"/>
        </w:rPr>
        <w:t xml:space="preserve">Post Graduate Diploma in Computer Application from </w:t>
      </w:r>
      <w:r w:rsidRPr="007526E1">
        <w:rPr>
          <w:rFonts w:cs="Times New Roman"/>
          <w:b/>
        </w:rPr>
        <w:t>DIGITECH</w:t>
      </w:r>
      <w:r w:rsidRPr="004E1E9A">
        <w:rPr>
          <w:rFonts w:cs="Times New Roman"/>
        </w:rPr>
        <w:t xml:space="preserve"> computer academy, </w:t>
      </w:r>
      <w:r>
        <w:rPr>
          <w:rFonts w:cs="Times New Roman"/>
        </w:rPr>
        <w:t xml:space="preserve">Nimapara, </w:t>
      </w:r>
      <w:r w:rsidRPr="004E1E9A">
        <w:rPr>
          <w:rFonts w:cs="Times New Roman"/>
        </w:rPr>
        <w:t>and well known in net browsing.</w:t>
      </w:r>
    </w:p>
    <w:p w:rsidR="005E4043" w:rsidRPr="004E1E9A" w:rsidRDefault="005E4043" w:rsidP="00A133AA">
      <w:pPr>
        <w:numPr>
          <w:ilvl w:val="0"/>
          <w:numId w:val="2"/>
        </w:numPr>
        <w:suppressAutoHyphens w:val="0"/>
        <w:spacing w:before="100" w:beforeAutospacing="1" w:after="100" w:afterAutospacing="1" w:line="360" w:lineRule="auto"/>
        <w:rPr>
          <w:rFonts w:cs="Times New Roman"/>
        </w:rPr>
      </w:pPr>
      <w:r w:rsidRPr="004E1E9A">
        <w:rPr>
          <w:rFonts w:cs="Times New Roman"/>
        </w:rPr>
        <w:t xml:space="preserve">Manual Type writer in English with 40 w.p.m. from a Organization. – </w:t>
      </w:r>
      <w:r w:rsidRPr="00A22C37">
        <w:rPr>
          <w:rFonts w:cs="Times New Roman"/>
          <w:b/>
        </w:rPr>
        <w:t>JYOTI COMMERICAL TYPING INSTITUTE_NIMAPARA.</w:t>
      </w:r>
    </w:p>
    <w:p w:rsidR="00374B1D" w:rsidRPr="005B687E" w:rsidRDefault="005E4043" w:rsidP="00374B1D">
      <w:pPr>
        <w:numPr>
          <w:ilvl w:val="0"/>
          <w:numId w:val="2"/>
        </w:numPr>
        <w:spacing w:line="360" w:lineRule="auto"/>
        <w:jc w:val="both"/>
      </w:pPr>
      <w:r>
        <w:t xml:space="preserve">Desktop Publishing </w:t>
      </w:r>
      <w:r w:rsidRPr="00A22C37">
        <w:rPr>
          <w:b/>
        </w:rPr>
        <w:t>(DTP)</w:t>
      </w:r>
      <w:r>
        <w:t xml:space="preserve"> which has complete</w:t>
      </w:r>
      <w:r w:rsidR="00112B89">
        <w:t>d</w:t>
      </w:r>
      <w:r>
        <w:t xml:space="preserve"> From </w:t>
      </w:r>
      <w:r w:rsidRPr="007526E1">
        <w:rPr>
          <w:rFonts w:cs="Times New Roman"/>
          <w:b/>
        </w:rPr>
        <w:t>DIGITECH</w:t>
      </w:r>
      <w:r w:rsidRPr="004E1E9A">
        <w:rPr>
          <w:rFonts w:cs="Times New Roman"/>
        </w:rPr>
        <w:t xml:space="preserve"> computer academy, </w:t>
      </w:r>
      <w:r>
        <w:rPr>
          <w:rFonts w:cs="Times New Roman"/>
        </w:rPr>
        <w:t>Nimapara</w:t>
      </w:r>
    </w:p>
    <w:p w:rsidR="00374B1D" w:rsidRDefault="00A51764" w:rsidP="00374B1D">
      <w:pPr>
        <w:spacing w:line="360" w:lineRule="auto"/>
        <w:jc w:val="both"/>
      </w:pPr>
      <w:r>
        <w:rPr>
          <w:noProof/>
          <w:lang w:eastAsia="en-US"/>
        </w:rPr>
        <w:pict>
          <v:rect id=" 13" o:spid="_x0000_s1033" style="position:absolute;left:0;text-align:left;margin-left:-33.75pt;margin-top:15.45pt;width:561.75pt;height:23.8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" fillcolor="black">
            <v:path arrowok="t"/>
          </v:rect>
        </w:pict>
      </w:r>
    </w:p>
    <w:p w:rsidR="00DE716C" w:rsidRPr="00A06603" w:rsidRDefault="00DE716C" w:rsidP="00112B89">
      <w:pPr>
        <w:ind w:left="430"/>
        <w:jc w:val="center"/>
        <w:rPr>
          <w:b/>
          <w:color w:val="FFFFFF"/>
        </w:rPr>
      </w:pPr>
      <w:r w:rsidRPr="00A06603">
        <w:rPr>
          <w:b/>
          <w:color w:val="FFFFFF"/>
          <w:sz w:val="28"/>
        </w:rPr>
        <w:t>SKILL</w:t>
      </w:r>
      <w:r w:rsidR="006B7EBA">
        <w:rPr>
          <w:b/>
          <w:color w:val="FFFFFF"/>
          <w:sz w:val="28"/>
        </w:rPr>
        <w:t>s</w:t>
      </w:r>
      <w:r w:rsidRPr="00A06603">
        <w:rPr>
          <w:b/>
          <w:color w:val="FFFFFF"/>
          <w:sz w:val="28"/>
        </w:rPr>
        <w:t xml:space="preserve"> IN COMPUTER</w:t>
      </w:r>
    </w:p>
    <w:p w:rsidR="00BF171F" w:rsidRPr="004E1E9A" w:rsidRDefault="00BF171F" w:rsidP="00BF171F">
      <w:pPr>
        <w:spacing w:before="100" w:beforeAutospacing="1" w:after="100" w:afterAutospacing="1"/>
        <w:rPr>
          <w:rFonts w:cs="Times New Roman"/>
        </w:rPr>
      </w:pPr>
      <w:r w:rsidRPr="004E1E9A">
        <w:rPr>
          <w:rFonts w:cs="Times New Roman"/>
        </w:rPr>
        <w:t xml:space="preserve">Seeking Entry Level </w:t>
      </w:r>
      <w:r w:rsidR="006E021D">
        <w:rPr>
          <w:rFonts w:cs="Times New Roman"/>
        </w:rPr>
        <w:t xml:space="preserve">position </w:t>
      </w:r>
      <w:r w:rsidRPr="004E1E9A">
        <w:rPr>
          <w:rFonts w:cs="Times New Roman"/>
        </w:rPr>
        <w:t>with Willingness to Work Hard, To Learn In the Organization Where I Use My Knowledge &amp; Skill and Serve It with Diligence, Competence, and Honesty and By Delivering the Best Performance</w:t>
      </w:r>
    </w:p>
    <w:p w:rsidR="00BF171F" w:rsidRPr="004E1E9A" w:rsidRDefault="00BF171F" w:rsidP="00A133AA">
      <w:pPr>
        <w:numPr>
          <w:ilvl w:val="0"/>
          <w:numId w:val="13"/>
        </w:numPr>
        <w:suppressAutoHyphens w:val="0"/>
        <w:spacing w:before="100" w:beforeAutospacing="1" w:after="100" w:afterAutospacing="1" w:line="360" w:lineRule="auto"/>
        <w:rPr>
          <w:rFonts w:cs="Times New Roman"/>
        </w:rPr>
      </w:pPr>
      <w:r w:rsidRPr="004E1E9A">
        <w:rPr>
          <w:rFonts w:cs="Times New Roman"/>
          <w:b/>
          <w:bCs/>
        </w:rPr>
        <w:t>Well effi</w:t>
      </w:r>
      <w:r w:rsidR="006E021D">
        <w:rPr>
          <w:rFonts w:cs="Times New Roman"/>
          <w:b/>
          <w:bCs/>
        </w:rPr>
        <w:t>cient in operating Office 2010 ,Page maker 7.0,</w:t>
      </w:r>
      <w:r w:rsidRPr="004E1E9A">
        <w:rPr>
          <w:rFonts w:cs="Times New Roman"/>
          <w:b/>
          <w:bCs/>
        </w:rPr>
        <w:t xml:space="preserve"> Photoshop CS-6</w:t>
      </w:r>
      <w:r w:rsidR="006E021D">
        <w:rPr>
          <w:rFonts w:cs="Times New Roman"/>
          <w:b/>
          <w:bCs/>
        </w:rPr>
        <w:t>,7.0</w:t>
      </w:r>
    </w:p>
    <w:p w:rsidR="00BF171F" w:rsidRPr="004E1E9A" w:rsidRDefault="00BF171F" w:rsidP="00A133AA">
      <w:pPr>
        <w:numPr>
          <w:ilvl w:val="0"/>
          <w:numId w:val="13"/>
        </w:numPr>
        <w:suppressAutoHyphens w:val="0"/>
        <w:spacing w:before="100" w:beforeAutospacing="1" w:after="100" w:afterAutospacing="1" w:line="360" w:lineRule="auto"/>
        <w:rPr>
          <w:rFonts w:cs="Times New Roman"/>
        </w:rPr>
      </w:pPr>
      <w:r w:rsidRPr="004E1E9A">
        <w:rPr>
          <w:rFonts w:cs="Times New Roman"/>
          <w:b/>
          <w:bCs/>
        </w:rPr>
        <w:t>Well versed in Report Presentation in Pivot/Graphical/Pie Chart/power Point</w:t>
      </w:r>
    </w:p>
    <w:p w:rsidR="00BF171F" w:rsidRPr="004E1E9A" w:rsidRDefault="00BF171F" w:rsidP="00A133AA">
      <w:pPr>
        <w:numPr>
          <w:ilvl w:val="0"/>
          <w:numId w:val="13"/>
        </w:numPr>
        <w:suppressAutoHyphens w:val="0"/>
        <w:spacing w:before="100" w:beforeAutospacing="1" w:after="100" w:afterAutospacing="1" w:line="360" w:lineRule="auto"/>
        <w:rPr>
          <w:rFonts w:cs="Times New Roman"/>
        </w:rPr>
      </w:pPr>
      <w:r w:rsidRPr="004E1E9A">
        <w:rPr>
          <w:rFonts w:cs="Times New Roman"/>
          <w:b/>
          <w:bCs/>
        </w:rPr>
        <w:t>Impressive key operating skill  in Excel with help of shortcuts</w:t>
      </w:r>
    </w:p>
    <w:p w:rsidR="00BF171F" w:rsidRPr="004E1E9A" w:rsidRDefault="00BF171F" w:rsidP="00A133AA">
      <w:pPr>
        <w:numPr>
          <w:ilvl w:val="0"/>
          <w:numId w:val="13"/>
        </w:numPr>
        <w:suppressAutoHyphens w:val="0"/>
        <w:spacing w:before="100" w:beforeAutospacing="1" w:after="100" w:afterAutospacing="1" w:line="360" w:lineRule="auto"/>
        <w:rPr>
          <w:rFonts w:cs="Times New Roman"/>
        </w:rPr>
      </w:pPr>
      <w:r w:rsidRPr="004E1E9A">
        <w:rPr>
          <w:rFonts w:cs="Times New Roman"/>
          <w:b/>
          <w:bCs/>
        </w:rPr>
        <w:t>Well versed in Excel, Very familiar in Net Surfing</w:t>
      </w:r>
    </w:p>
    <w:p w:rsidR="00BF171F" w:rsidRPr="004E1E9A" w:rsidRDefault="00BF171F" w:rsidP="00A133AA">
      <w:pPr>
        <w:numPr>
          <w:ilvl w:val="0"/>
          <w:numId w:val="13"/>
        </w:numPr>
        <w:suppressAutoHyphens w:val="0"/>
        <w:spacing w:before="100" w:beforeAutospacing="1" w:after="100" w:afterAutospacing="1" w:line="360" w:lineRule="auto"/>
        <w:rPr>
          <w:rFonts w:cs="Times New Roman"/>
        </w:rPr>
      </w:pPr>
      <w:r w:rsidRPr="004E1E9A">
        <w:rPr>
          <w:rFonts w:cs="Times New Roman"/>
          <w:b/>
          <w:bCs/>
        </w:rPr>
        <w:t>Well Known in Printing &amp; Scanning Required Documents</w:t>
      </w:r>
    </w:p>
    <w:p w:rsidR="00BF171F" w:rsidRPr="004E1E9A" w:rsidRDefault="00BF171F" w:rsidP="00A133AA">
      <w:pPr>
        <w:numPr>
          <w:ilvl w:val="0"/>
          <w:numId w:val="13"/>
        </w:numPr>
        <w:suppressAutoHyphens w:val="0"/>
        <w:spacing w:before="100" w:beforeAutospacing="1" w:after="100" w:afterAutospacing="1" w:line="360" w:lineRule="auto"/>
        <w:rPr>
          <w:rFonts w:cs="Times New Roman"/>
        </w:rPr>
      </w:pPr>
      <w:r w:rsidRPr="004E1E9A">
        <w:rPr>
          <w:rFonts w:cs="Times New Roman"/>
          <w:b/>
          <w:bCs/>
        </w:rPr>
        <w:t>Well versed in V-lookup,H-LOOKUP,  Pivot Table, count if, upper, lower, proper, Rich..&amp; other formulas</w:t>
      </w:r>
    </w:p>
    <w:p w:rsidR="00BF171F" w:rsidRPr="004E1E9A" w:rsidRDefault="00BF171F" w:rsidP="00A133AA">
      <w:pPr>
        <w:numPr>
          <w:ilvl w:val="0"/>
          <w:numId w:val="13"/>
        </w:numPr>
        <w:suppressAutoHyphens w:val="0"/>
        <w:spacing w:before="100" w:beforeAutospacing="1" w:after="100" w:afterAutospacing="1" w:line="360" w:lineRule="auto"/>
        <w:rPr>
          <w:rFonts w:cs="Times New Roman"/>
        </w:rPr>
      </w:pPr>
      <w:r w:rsidRPr="004E1E9A">
        <w:rPr>
          <w:rFonts w:cs="Times New Roman"/>
          <w:b/>
          <w:bCs/>
        </w:rPr>
        <w:t>Well known in to  bring out Data Repetition from a huge volume of Data</w:t>
      </w:r>
    </w:p>
    <w:p w:rsidR="00DE716C" w:rsidRPr="00374B1D" w:rsidRDefault="00DE716C" w:rsidP="00374B1D">
      <w:pPr>
        <w:numPr>
          <w:ilvl w:val="0"/>
          <w:numId w:val="13"/>
        </w:numPr>
        <w:spacing w:line="360" w:lineRule="auto"/>
        <w:rPr>
          <w:rFonts w:cs="Times New Roman"/>
          <w:b/>
          <w:bCs/>
        </w:rPr>
      </w:pPr>
      <w:r w:rsidRPr="00DE716C">
        <w:rPr>
          <w:rFonts w:cs="Times New Roman"/>
          <w:b/>
          <w:bCs/>
        </w:rPr>
        <w:t>Typing speed 40 w.p.m.</w:t>
      </w:r>
    </w:p>
    <w:p w:rsidR="00BF171F" w:rsidRDefault="00A51764" w:rsidP="00A06603">
      <w:pPr>
        <w:jc w:val="center"/>
        <w:rPr>
          <w:b/>
          <w:sz w:val="28"/>
          <w:u w:val="single"/>
        </w:rPr>
      </w:pPr>
      <w:r w:rsidRPr="00A51764">
        <w:rPr>
          <w:noProof/>
          <w:lang w:eastAsia="en-US"/>
        </w:rPr>
        <w:pict>
          <v:rect id=" 14" o:spid="_x0000_s1032" style="position:absolute;left:0;text-align:left;margin-left:-43.5pt;margin-top:10.75pt;width:561.75pt;height:23.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" fillcolor="black">
            <v:path arrowok="t"/>
          </v:rect>
        </w:pict>
      </w:r>
    </w:p>
    <w:p w:rsidR="000D24DC" w:rsidRPr="00A06603" w:rsidRDefault="000D24DC" w:rsidP="00A06603">
      <w:pPr>
        <w:jc w:val="center"/>
        <w:rPr>
          <w:b/>
          <w:color w:val="FFFFFF"/>
          <w:sz w:val="28"/>
        </w:rPr>
      </w:pPr>
      <w:r w:rsidRPr="00A06603">
        <w:rPr>
          <w:b/>
          <w:color w:val="FFFFFF"/>
          <w:sz w:val="28"/>
        </w:rPr>
        <w:t>JOB EXPERIENCE</w:t>
      </w:r>
    </w:p>
    <w:p w:rsidR="000D24DC" w:rsidRDefault="000D24DC" w:rsidP="000D24DC"/>
    <w:p w:rsidR="000D24DC" w:rsidRPr="00CA11DD" w:rsidRDefault="000D24DC" w:rsidP="00B567A6">
      <w:pPr>
        <w:rPr>
          <w:b/>
        </w:rPr>
      </w:pPr>
    </w:p>
    <w:p w:rsidR="006E021D" w:rsidRDefault="00513EA1" w:rsidP="00D36B28">
      <w:pPr>
        <w:pStyle w:val="ListParagraph"/>
        <w:numPr>
          <w:ilvl w:val="0"/>
          <w:numId w:val="23"/>
        </w:numPr>
      </w:pPr>
      <w:r>
        <w:t>3</w:t>
      </w:r>
      <w:r w:rsidR="006E021D">
        <w:t xml:space="preserve"> Year</w:t>
      </w:r>
      <w:r>
        <w:t>s</w:t>
      </w:r>
      <w:r w:rsidR="006E021D">
        <w:t xml:space="preserve"> Experience</w:t>
      </w:r>
      <w:r w:rsidR="00DE716C" w:rsidRPr="0025285D">
        <w:rPr>
          <w:b/>
        </w:rPr>
        <w:t xml:space="preserve"> As MIS </w:t>
      </w:r>
      <w:r w:rsidR="00A82803" w:rsidRPr="0025285D">
        <w:rPr>
          <w:b/>
        </w:rPr>
        <w:t>Team Leader</w:t>
      </w:r>
      <w:r w:rsidR="00DE716C">
        <w:t xml:space="preserve"> from Spandna</w:t>
      </w:r>
      <w:r w:rsidR="00E62731">
        <w:t xml:space="preserve"> </w:t>
      </w:r>
      <w:r w:rsidR="00DE716C">
        <w:t>Sphoorty Financial LTD, Bbsr</w:t>
      </w:r>
    </w:p>
    <w:p w:rsidR="00773B7F" w:rsidRPr="00DE716C" w:rsidRDefault="00773B7F" w:rsidP="00773B7F">
      <w:pPr>
        <w:numPr>
          <w:ilvl w:val="0"/>
          <w:numId w:val="16"/>
        </w:numPr>
        <w:suppressAutoHyphens w:val="0"/>
        <w:spacing w:before="100" w:beforeAutospacing="1" w:after="100" w:afterAutospacing="1"/>
        <w:rPr>
          <w:rFonts w:cs="Times New Roman"/>
          <w:b/>
        </w:rPr>
      </w:pPr>
      <w:r w:rsidRPr="00DE716C">
        <w:rPr>
          <w:rFonts w:cs="Times New Roman"/>
          <w:b/>
        </w:rPr>
        <w:lastRenderedPageBreak/>
        <w:t>Details of Experience</w:t>
      </w:r>
    </w:p>
    <w:p w:rsidR="00A41FA5" w:rsidRPr="005B687E" w:rsidRDefault="00773B7F" w:rsidP="00773B7F">
      <w:pPr>
        <w:numPr>
          <w:ilvl w:val="2"/>
          <w:numId w:val="11"/>
        </w:numPr>
        <w:suppressAutoHyphens w:val="0"/>
        <w:spacing w:before="100" w:beforeAutospacing="1" w:after="100" w:afterAutospacing="1"/>
        <w:rPr>
          <w:rFonts w:cs="Times New Roman"/>
        </w:rPr>
      </w:pPr>
      <w:r w:rsidRPr="004E1E9A">
        <w:rPr>
          <w:rFonts w:cs="Times New Roman"/>
        </w:rPr>
        <w:t>Having Experience as a  MIS</w:t>
      </w:r>
      <w:r w:rsidR="00630EC3">
        <w:rPr>
          <w:rFonts w:cs="Times New Roman"/>
        </w:rPr>
        <w:t xml:space="preserve"> </w:t>
      </w:r>
      <w:r w:rsidR="00907011">
        <w:rPr>
          <w:rFonts w:cs="Times New Roman"/>
        </w:rPr>
        <w:t xml:space="preserve">Team </w:t>
      </w:r>
      <w:r w:rsidR="00A82803">
        <w:rPr>
          <w:rFonts w:cs="Times New Roman"/>
        </w:rPr>
        <w:t xml:space="preserve">Leader </w:t>
      </w:r>
      <w:r w:rsidRPr="004E1E9A">
        <w:rPr>
          <w:rFonts w:cs="Times New Roman"/>
        </w:rPr>
        <w:t xml:space="preserve">   in S</w:t>
      </w:r>
      <w:r>
        <w:rPr>
          <w:rFonts w:cs="Times New Roman"/>
        </w:rPr>
        <w:t>pandana</w:t>
      </w:r>
      <w:r w:rsidR="00630EC3">
        <w:rPr>
          <w:rFonts w:cs="Times New Roman"/>
        </w:rPr>
        <w:t xml:space="preserve"> </w:t>
      </w:r>
      <w:r>
        <w:rPr>
          <w:rFonts w:cs="Times New Roman"/>
        </w:rPr>
        <w:t>Sphoorty Financial LTD,Bhubaneswar, khandagir</w:t>
      </w:r>
      <w:r w:rsidR="005B687E">
        <w:rPr>
          <w:rFonts w:cs="Times New Roman"/>
        </w:rPr>
        <w:t>i.</w:t>
      </w:r>
    </w:p>
    <w:p w:rsidR="00A41FA5" w:rsidRDefault="00A41FA5" w:rsidP="00773B7F">
      <w:pPr>
        <w:spacing w:before="100" w:beforeAutospacing="1" w:after="100" w:afterAutospacing="1"/>
        <w:rPr>
          <w:rFonts w:cs="Times New Roman"/>
        </w:rPr>
      </w:pPr>
    </w:p>
    <w:p w:rsidR="00773B7F" w:rsidRDefault="00773B7F" w:rsidP="00773B7F">
      <w:pPr>
        <w:spacing w:before="100" w:beforeAutospacing="1" w:after="100" w:afterAutospacing="1"/>
        <w:rPr>
          <w:rFonts w:cs="Times New Roman"/>
        </w:rPr>
      </w:pPr>
      <w:r w:rsidRPr="004E1E9A">
        <w:rPr>
          <w:rFonts w:cs="Times New Roman"/>
        </w:rPr>
        <w:t>Address  </w:t>
      </w:r>
      <w:r w:rsidR="00E62731">
        <w:rPr>
          <w:rFonts w:cs="Times New Roman"/>
        </w:rPr>
        <w:t xml:space="preserve">                 :          </w:t>
      </w:r>
      <w:r>
        <w:rPr>
          <w:rFonts w:cs="Times New Roman"/>
        </w:rPr>
        <w:t>Khandagiri, Bhubaneswar</w:t>
      </w:r>
    </w:p>
    <w:p w:rsidR="00773B7F" w:rsidRDefault="00E62731" w:rsidP="00773B7F">
      <w:pPr>
        <w:spacing w:before="100" w:beforeAutospacing="1" w:after="100" w:afterAutospacing="1"/>
        <w:rPr>
          <w:rFonts w:cs="Times New Roman"/>
        </w:rPr>
      </w:pPr>
      <w:r>
        <w:rPr>
          <w:rFonts w:cs="Times New Roman"/>
        </w:rPr>
        <w:t>Duration                </w:t>
      </w:r>
      <w:r w:rsidR="00773B7F" w:rsidRPr="004E1E9A">
        <w:rPr>
          <w:rFonts w:cs="Times New Roman"/>
        </w:rPr>
        <w:t xml:space="preserve"> :          </w:t>
      </w:r>
      <w:r w:rsidR="00773B7F">
        <w:rPr>
          <w:rFonts w:cs="Times New Roman"/>
        </w:rPr>
        <w:t>3rd</w:t>
      </w:r>
      <w:r w:rsidR="00773B7F" w:rsidRPr="004E1E9A">
        <w:rPr>
          <w:rFonts w:cs="Times New Roman"/>
        </w:rPr>
        <w:t xml:space="preserve"> Nov.201</w:t>
      </w:r>
      <w:r w:rsidR="00773B7F">
        <w:rPr>
          <w:rFonts w:cs="Times New Roman"/>
        </w:rPr>
        <w:t xml:space="preserve">0 </w:t>
      </w:r>
      <w:r w:rsidR="00374B1D">
        <w:rPr>
          <w:rFonts w:cs="Times New Roman"/>
        </w:rPr>
        <w:t xml:space="preserve"> to </w:t>
      </w:r>
      <w:r w:rsidR="00513EA1">
        <w:rPr>
          <w:rFonts w:cs="Times New Roman"/>
        </w:rPr>
        <w:t>7</w:t>
      </w:r>
      <w:r w:rsidR="00773B7F" w:rsidRPr="00773B7F">
        <w:rPr>
          <w:rFonts w:cs="Times New Roman"/>
          <w:vertAlign w:val="superscript"/>
        </w:rPr>
        <w:t>th</w:t>
      </w:r>
      <w:r w:rsidR="00513EA1">
        <w:rPr>
          <w:rFonts w:cs="Times New Roman"/>
        </w:rPr>
        <w:t xml:space="preserve"> Sept 2014</w:t>
      </w:r>
    </w:p>
    <w:p w:rsidR="00773B7F" w:rsidRDefault="00773B7F" w:rsidP="00773B7F">
      <w:pPr>
        <w:spacing w:before="100" w:beforeAutospacing="1" w:after="100" w:afterAutospacing="1"/>
        <w:rPr>
          <w:rFonts w:cs="Times New Roman"/>
        </w:rPr>
      </w:pPr>
      <w:r>
        <w:t xml:space="preserve">Job </w:t>
      </w:r>
      <w:r w:rsidRPr="004E1E9A">
        <w:rPr>
          <w:rFonts w:cs="Times New Roman"/>
        </w:rPr>
        <w:t>P</w:t>
      </w:r>
      <w:r w:rsidR="00E62731">
        <w:rPr>
          <w:rFonts w:cs="Times New Roman"/>
        </w:rPr>
        <w:t>rofile            :           </w:t>
      </w:r>
      <w:r w:rsidRPr="004E1E9A">
        <w:rPr>
          <w:rFonts w:cs="Times New Roman"/>
        </w:rPr>
        <w:t xml:space="preserve"> MIS </w:t>
      </w:r>
      <w:r>
        <w:rPr>
          <w:rFonts w:cs="Times New Roman"/>
        </w:rPr>
        <w:t>management</w:t>
      </w:r>
    </w:p>
    <w:p w:rsidR="005B687E" w:rsidRPr="004E1E9A" w:rsidRDefault="005B687E" w:rsidP="00773B7F">
      <w:pPr>
        <w:spacing w:before="100" w:beforeAutospacing="1" w:after="100" w:afterAutospacing="1"/>
        <w:rPr>
          <w:rFonts w:cs="Times New Roman"/>
        </w:rPr>
      </w:pPr>
    </w:p>
    <w:p w:rsidR="00773B7F" w:rsidRDefault="00773B7F" w:rsidP="00773B7F">
      <w:pPr>
        <w:ind w:left="720"/>
        <w:rPr>
          <w:b/>
        </w:rPr>
      </w:pPr>
    </w:p>
    <w:p w:rsidR="00E00ABC" w:rsidRPr="00513EA1" w:rsidRDefault="00494CCC" w:rsidP="00A41FA5">
      <w:pPr>
        <w:numPr>
          <w:ilvl w:val="0"/>
          <w:numId w:val="17"/>
        </w:numPr>
        <w:rPr>
          <w:b/>
          <w:sz w:val="28"/>
        </w:rPr>
      </w:pPr>
      <w:r>
        <w:rPr>
          <w:b/>
        </w:rPr>
        <w:t>Two and Half</w:t>
      </w:r>
      <w:r w:rsidR="00E00ABC">
        <w:rPr>
          <w:b/>
        </w:rPr>
        <w:t xml:space="preserve"> year Experience As </w:t>
      </w:r>
      <w:r w:rsidR="00513EA1">
        <w:rPr>
          <w:b/>
        </w:rPr>
        <w:t xml:space="preserve">Accounts Assistant cum Relationship executive From </w:t>
      </w:r>
      <w:r w:rsidR="00513EA1" w:rsidRPr="00513EA1">
        <w:rPr>
          <w:b/>
          <w:sz w:val="28"/>
        </w:rPr>
        <w:t>Muthoot Finance</w:t>
      </w:r>
    </w:p>
    <w:p w:rsidR="00DE716C" w:rsidRPr="00DE716C" w:rsidRDefault="00DE716C" w:rsidP="00A41FA5">
      <w:pPr>
        <w:numPr>
          <w:ilvl w:val="0"/>
          <w:numId w:val="18"/>
        </w:numPr>
        <w:suppressAutoHyphens w:val="0"/>
        <w:spacing w:before="100" w:beforeAutospacing="1" w:after="100" w:afterAutospacing="1"/>
        <w:rPr>
          <w:rFonts w:cs="Times New Roman"/>
          <w:b/>
        </w:rPr>
      </w:pPr>
      <w:r w:rsidRPr="00DE716C">
        <w:rPr>
          <w:rFonts w:cs="Times New Roman"/>
          <w:b/>
        </w:rPr>
        <w:t>Details of Experience</w:t>
      </w:r>
    </w:p>
    <w:p w:rsidR="00B567A6" w:rsidRPr="004E1E9A" w:rsidRDefault="00B567A6" w:rsidP="00DE716C">
      <w:pPr>
        <w:numPr>
          <w:ilvl w:val="2"/>
          <w:numId w:val="11"/>
        </w:numPr>
        <w:suppressAutoHyphens w:val="0"/>
        <w:spacing w:before="100" w:beforeAutospacing="1" w:after="100" w:afterAutospacing="1"/>
        <w:rPr>
          <w:rFonts w:cs="Times New Roman"/>
        </w:rPr>
      </w:pPr>
      <w:r w:rsidRPr="004E1E9A">
        <w:rPr>
          <w:rFonts w:cs="Times New Roman"/>
        </w:rPr>
        <w:t xml:space="preserve">Having Experience as </w:t>
      </w:r>
      <w:r w:rsidR="00513EA1">
        <w:rPr>
          <w:rFonts w:cs="Times New Roman"/>
        </w:rPr>
        <w:t xml:space="preserve">Accounts Assistant Cum Relationship executive From Muthoot Finance </w:t>
      </w:r>
    </w:p>
    <w:p w:rsidR="00513EA1" w:rsidRDefault="00513EA1" w:rsidP="00B567A6">
      <w:pPr>
        <w:spacing w:before="100" w:beforeAutospacing="1" w:after="100" w:afterAutospacing="1"/>
        <w:rPr>
          <w:rFonts w:cs="Times New Roman"/>
        </w:rPr>
      </w:pPr>
    </w:p>
    <w:p w:rsidR="00B567A6" w:rsidRPr="004E1E9A" w:rsidRDefault="00B567A6" w:rsidP="00B567A6">
      <w:pPr>
        <w:spacing w:before="100" w:beforeAutospacing="1" w:after="100" w:afterAutospacing="1"/>
        <w:rPr>
          <w:rFonts w:cs="Times New Roman"/>
        </w:rPr>
      </w:pPr>
      <w:r w:rsidRPr="004E1E9A">
        <w:rPr>
          <w:rFonts w:cs="Times New Roman"/>
        </w:rPr>
        <w:t xml:space="preserve">Address                   :              </w:t>
      </w:r>
      <w:r w:rsidR="00513EA1">
        <w:rPr>
          <w:rFonts w:cs="Times New Roman"/>
        </w:rPr>
        <w:t>VIP Road , Puri</w:t>
      </w:r>
    </w:p>
    <w:p w:rsidR="00B567A6" w:rsidRPr="004E1E9A" w:rsidRDefault="00B567A6" w:rsidP="00B567A6">
      <w:pPr>
        <w:spacing w:before="100" w:beforeAutospacing="1" w:after="100" w:afterAutospacing="1"/>
        <w:rPr>
          <w:rFonts w:cs="Times New Roman"/>
        </w:rPr>
      </w:pPr>
      <w:r w:rsidRPr="004E1E9A">
        <w:rPr>
          <w:rFonts w:cs="Times New Roman"/>
        </w:rPr>
        <w:t xml:space="preserve">Duration                      :          </w:t>
      </w:r>
      <w:r w:rsidR="00513EA1">
        <w:rPr>
          <w:rFonts w:cs="Times New Roman"/>
        </w:rPr>
        <w:t>8</w:t>
      </w:r>
      <w:r w:rsidR="00773B7F" w:rsidRPr="00773B7F">
        <w:rPr>
          <w:rFonts w:cs="Times New Roman"/>
          <w:vertAlign w:val="superscript"/>
        </w:rPr>
        <w:t>th</w:t>
      </w:r>
      <w:r w:rsidR="00513EA1">
        <w:rPr>
          <w:rFonts w:cs="Times New Roman"/>
        </w:rPr>
        <w:t>Sept</w:t>
      </w:r>
      <w:r w:rsidRPr="004E1E9A">
        <w:rPr>
          <w:rFonts w:cs="Times New Roman"/>
        </w:rPr>
        <w:t>.201</w:t>
      </w:r>
      <w:r w:rsidR="00513EA1">
        <w:rPr>
          <w:rFonts w:cs="Times New Roman"/>
        </w:rPr>
        <w:t>4</w:t>
      </w:r>
      <w:r w:rsidRPr="004E1E9A">
        <w:rPr>
          <w:rFonts w:cs="Times New Roman"/>
        </w:rPr>
        <w:t xml:space="preserve"> to </w:t>
      </w:r>
      <w:r w:rsidR="00630EC3">
        <w:rPr>
          <w:rFonts w:cs="Times New Roman"/>
        </w:rPr>
        <w:t>5</w:t>
      </w:r>
      <w:r w:rsidR="00630EC3" w:rsidRPr="00630EC3">
        <w:rPr>
          <w:rFonts w:cs="Times New Roman"/>
          <w:vertAlign w:val="superscript"/>
        </w:rPr>
        <w:t>th</w:t>
      </w:r>
      <w:r w:rsidR="00630EC3">
        <w:rPr>
          <w:rFonts w:cs="Times New Roman"/>
        </w:rPr>
        <w:t xml:space="preserve"> march 2017</w:t>
      </w:r>
    </w:p>
    <w:p w:rsidR="00513EA1" w:rsidRDefault="00773B7F" w:rsidP="00B567A6">
      <w:pPr>
        <w:spacing w:before="100" w:beforeAutospacing="1" w:after="100" w:afterAutospacing="1"/>
        <w:rPr>
          <w:rFonts w:cs="Times New Roman"/>
        </w:rPr>
      </w:pPr>
      <w:r>
        <w:t xml:space="preserve">Job </w:t>
      </w:r>
      <w:r w:rsidR="00B567A6" w:rsidRPr="004E1E9A">
        <w:rPr>
          <w:rFonts w:cs="Times New Roman"/>
        </w:rPr>
        <w:t xml:space="preserve">Profile            :              </w:t>
      </w:r>
      <w:r w:rsidR="00513EA1">
        <w:rPr>
          <w:rFonts w:cs="Times New Roman"/>
        </w:rPr>
        <w:t xml:space="preserve">Accounts </w:t>
      </w:r>
      <w:r w:rsidR="00957AA2">
        <w:rPr>
          <w:rFonts w:cs="Times New Roman"/>
        </w:rPr>
        <w:t>management, Cash</w:t>
      </w:r>
      <w:r w:rsidR="00513EA1">
        <w:rPr>
          <w:rFonts w:cs="Times New Roman"/>
        </w:rPr>
        <w:t xml:space="preserve"> Handling  along with Customer </w:t>
      </w:r>
    </w:p>
    <w:p w:rsidR="00B567A6" w:rsidRPr="004E1E9A" w:rsidRDefault="00513EA1" w:rsidP="00B567A6">
      <w:pPr>
        <w:spacing w:before="100" w:beforeAutospacing="1" w:after="100" w:afterAutospacing="1"/>
        <w:rPr>
          <w:rFonts w:cs="Times New Roman"/>
        </w:rPr>
      </w:pPr>
      <w:r>
        <w:rPr>
          <w:rFonts w:cs="Times New Roman"/>
        </w:rPr>
        <w:t>Service.</w:t>
      </w:r>
    </w:p>
    <w:p w:rsidR="00B567A6" w:rsidRDefault="00B567A6" w:rsidP="0022563F">
      <w:pPr>
        <w:rPr>
          <w:b/>
        </w:rPr>
      </w:pPr>
    </w:p>
    <w:p w:rsidR="00AD4DAE" w:rsidRDefault="00AD4DAE" w:rsidP="00AD4DAE">
      <w:pPr>
        <w:rPr>
          <w:b/>
          <w:sz w:val="28"/>
          <w:u w:val="single"/>
        </w:rPr>
      </w:pPr>
    </w:p>
    <w:p w:rsidR="00AD4DAE" w:rsidRPr="0022563F" w:rsidRDefault="00A51764" w:rsidP="0022563F">
      <w:pPr>
        <w:jc w:val="center"/>
        <w:rPr>
          <w:b/>
          <w:color w:val="FFFFFF"/>
          <w:sz w:val="28"/>
        </w:rPr>
      </w:pPr>
      <w:r w:rsidRPr="00A51764">
        <w:rPr>
          <w:noProof/>
          <w:color w:val="FFFFFF"/>
          <w:lang w:eastAsia="en-US"/>
        </w:rPr>
        <w:pict>
          <v:rect id=" 15" o:spid="_x0000_s1031" style="position:absolute;left:0;text-align:left;margin-left:-45.75pt;margin-top:-6.6pt;width:561.75pt;height:23.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" fillcolor="black">
            <v:path arrowok="t"/>
          </v:rect>
        </w:pict>
      </w:r>
      <w:r w:rsidR="0022563F" w:rsidRPr="0022563F">
        <w:rPr>
          <w:b/>
          <w:color w:val="FFFFFF"/>
          <w:sz w:val="28"/>
        </w:rPr>
        <w:t>JOB DESCRIPTION</w:t>
      </w:r>
    </w:p>
    <w:p w:rsidR="00AD4DAE" w:rsidRDefault="00AD4DAE" w:rsidP="00AD4DAE">
      <w:pPr>
        <w:rPr>
          <w:b/>
          <w:sz w:val="28"/>
          <w:u w:val="single"/>
        </w:rPr>
      </w:pPr>
    </w:p>
    <w:p w:rsidR="00532113" w:rsidRDefault="00532113" w:rsidP="001D525D">
      <w:pPr>
        <w:numPr>
          <w:ilvl w:val="0"/>
          <w:numId w:val="12"/>
        </w:numPr>
        <w:suppressAutoHyphens w:val="0"/>
        <w:spacing w:before="100" w:beforeAutospacing="1" w:after="100" w:afterAutospacing="1" w:line="276" w:lineRule="auto"/>
        <w:rPr>
          <w:sz w:val="28"/>
        </w:rPr>
      </w:pPr>
      <w:r>
        <w:rPr>
          <w:sz w:val="28"/>
        </w:rPr>
        <w:t>Operating Total Branch Bank Operation.</w:t>
      </w:r>
    </w:p>
    <w:p w:rsidR="00532113" w:rsidRDefault="0031217A" w:rsidP="001D525D">
      <w:pPr>
        <w:numPr>
          <w:ilvl w:val="0"/>
          <w:numId w:val="12"/>
        </w:numPr>
        <w:suppressAutoHyphens w:val="0"/>
        <w:spacing w:before="100" w:beforeAutospacing="1" w:after="100" w:afterAutospacing="1" w:line="276" w:lineRule="auto"/>
        <w:rPr>
          <w:sz w:val="28"/>
        </w:rPr>
      </w:pPr>
      <w:r>
        <w:rPr>
          <w:caps/>
          <w:sz w:val="28"/>
        </w:rPr>
        <w:t>A</w:t>
      </w:r>
      <w:r w:rsidR="000B15ED">
        <w:rPr>
          <w:caps/>
          <w:sz w:val="28"/>
        </w:rPr>
        <w:t>s C</w:t>
      </w:r>
      <w:r w:rsidR="000B15ED">
        <w:rPr>
          <w:sz w:val="28"/>
        </w:rPr>
        <w:t>ashier</w:t>
      </w:r>
      <w:r w:rsidR="00532113">
        <w:rPr>
          <w:sz w:val="28"/>
        </w:rPr>
        <w:t>Handling</w:t>
      </w:r>
      <w:r w:rsidR="00E8109E">
        <w:rPr>
          <w:sz w:val="28"/>
        </w:rPr>
        <w:t xml:space="preserve"> Cash.</w:t>
      </w:r>
    </w:p>
    <w:p w:rsidR="00E8109E" w:rsidRDefault="00532113" w:rsidP="00E8109E">
      <w:pPr>
        <w:numPr>
          <w:ilvl w:val="0"/>
          <w:numId w:val="12"/>
        </w:numPr>
        <w:suppressAutoHyphens w:val="0"/>
        <w:spacing w:before="100" w:beforeAutospacing="1" w:after="100" w:afterAutospacing="1" w:line="276" w:lineRule="auto"/>
        <w:rPr>
          <w:sz w:val="28"/>
        </w:rPr>
      </w:pPr>
      <w:r>
        <w:rPr>
          <w:sz w:val="28"/>
        </w:rPr>
        <w:t>Gold Checking</w:t>
      </w:r>
      <w:r w:rsidR="00E8109E">
        <w:rPr>
          <w:sz w:val="28"/>
        </w:rPr>
        <w:t>,Loan Disbursing with interest  Collection,  part payment, part release  and part interest.</w:t>
      </w:r>
    </w:p>
    <w:p w:rsidR="00532113" w:rsidRPr="00E8109E" w:rsidRDefault="00E8109E" w:rsidP="00E8109E">
      <w:pPr>
        <w:numPr>
          <w:ilvl w:val="0"/>
          <w:numId w:val="12"/>
        </w:numPr>
        <w:suppressAutoHyphens w:val="0"/>
        <w:spacing w:before="100" w:beforeAutospacing="1" w:after="100" w:afterAutospacing="1" w:line="276" w:lineRule="auto"/>
        <w:rPr>
          <w:sz w:val="28"/>
        </w:rPr>
      </w:pPr>
      <w:r>
        <w:rPr>
          <w:sz w:val="28"/>
        </w:rPr>
        <w:t>Cross selling  with various Product like Insurance like life insurance, vehicle insurance, gold coin, Air ticket, Demat Account opening, Investment, Pan Card, Money Transfer  etc.</w:t>
      </w:r>
    </w:p>
    <w:p w:rsidR="006E021D" w:rsidRPr="006E021D" w:rsidRDefault="006E021D" w:rsidP="001D525D">
      <w:pPr>
        <w:numPr>
          <w:ilvl w:val="0"/>
          <w:numId w:val="12"/>
        </w:numPr>
        <w:suppressAutoHyphens w:val="0"/>
        <w:spacing w:before="100" w:beforeAutospacing="1" w:after="100" w:afterAutospacing="1" w:line="276" w:lineRule="auto"/>
        <w:rPr>
          <w:sz w:val="28"/>
        </w:rPr>
      </w:pPr>
      <w:r w:rsidRPr="006E021D">
        <w:rPr>
          <w:sz w:val="28"/>
        </w:rPr>
        <w:lastRenderedPageBreak/>
        <w:t>Preparation Report with a critical monitoring</w:t>
      </w:r>
    </w:p>
    <w:p w:rsidR="006E021D" w:rsidRPr="006E021D" w:rsidRDefault="006E021D" w:rsidP="001D525D">
      <w:pPr>
        <w:numPr>
          <w:ilvl w:val="0"/>
          <w:numId w:val="12"/>
        </w:numPr>
        <w:suppressAutoHyphens w:val="0"/>
        <w:spacing w:before="100" w:beforeAutospacing="1" w:after="100" w:afterAutospacing="1" w:line="276" w:lineRule="auto"/>
        <w:rPr>
          <w:sz w:val="28"/>
        </w:rPr>
      </w:pPr>
      <w:r w:rsidRPr="006E021D">
        <w:rPr>
          <w:sz w:val="28"/>
        </w:rPr>
        <w:t>Feedback Submission to client/Concerned Boss, through mail,</w:t>
      </w:r>
    </w:p>
    <w:p w:rsidR="006E021D" w:rsidRPr="006E021D" w:rsidRDefault="006E021D" w:rsidP="001D525D">
      <w:pPr>
        <w:numPr>
          <w:ilvl w:val="0"/>
          <w:numId w:val="12"/>
        </w:numPr>
        <w:suppressAutoHyphens w:val="0"/>
        <w:spacing w:before="100" w:beforeAutospacing="1" w:after="100" w:afterAutospacing="1" w:line="276" w:lineRule="auto"/>
        <w:rPr>
          <w:sz w:val="28"/>
        </w:rPr>
      </w:pPr>
      <w:r w:rsidRPr="006E021D">
        <w:rPr>
          <w:sz w:val="28"/>
        </w:rPr>
        <w:t>A long with Weekly ,Monthly  Report Presentation,</w:t>
      </w:r>
    </w:p>
    <w:p w:rsidR="006E021D" w:rsidRPr="006E021D" w:rsidRDefault="006E021D" w:rsidP="001D525D">
      <w:pPr>
        <w:numPr>
          <w:ilvl w:val="0"/>
          <w:numId w:val="12"/>
        </w:numPr>
        <w:suppressAutoHyphens w:val="0"/>
        <w:spacing w:before="100" w:beforeAutospacing="1" w:after="100" w:afterAutospacing="1" w:line="276" w:lineRule="auto"/>
        <w:rPr>
          <w:sz w:val="28"/>
        </w:rPr>
      </w:pPr>
      <w:r w:rsidRPr="006E021D">
        <w:rPr>
          <w:sz w:val="28"/>
        </w:rPr>
        <w:t>Having fair Client Interaction skill,</w:t>
      </w:r>
    </w:p>
    <w:p w:rsidR="00DE716C" w:rsidRDefault="006E021D" w:rsidP="001D525D">
      <w:pPr>
        <w:numPr>
          <w:ilvl w:val="0"/>
          <w:numId w:val="12"/>
        </w:numPr>
        <w:suppressAutoHyphens w:val="0"/>
        <w:spacing w:before="100" w:beforeAutospacing="1" w:after="100" w:afterAutospacing="1" w:line="276" w:lineRule="auto"/>
        <w:rPr>
          <w:sz w:val="28"/>
        </w:rPr>
      </w:pPr>
      <w:r w:rsidRPr="006E021D">
        <w:rPr>
          <w:sz w:val="28"/>
        </w:rPr>
        <w:t>Always Salute my Organization where I am working,&amp; well mixing nature with colleague.</w:t>
      </w:r>
    </w:p>
    <w:p w:rsidR="00D61601" w:rsidRDefault="00D61601" w:rsidP="001D525D">
      <w:pPr>
        <w:numPr>
          <w:ilvl w:val="0"/>
          <w:numId w:val="12"/>
        </w:numPr>
        <w:suppressAutoHyphens w:val="0"/>
        <w:spacing w:before="100" w:beforeAutospacing="1" w:after="100" w:afterAutospacing="1" w:line="276" w:lineRule="auto"/>
        <w:rPr>
          <w:sz w:val="28"/>
        </w:rPr>
      </w:pPr>
      <w:r>
        <w:rPr>
          <w:sz w:val="28"/>
        </w:rPr>
        <w:t xml:space="preserve">Report to the </w:t>
      </w:r>
      <w:r w:rsidR="00AB14B2">
        <w:rPr>
          <w:sz w:val="28"/>
        </w:rPr>
        <w:t xml:space="preserve"> Regional Office</w:t>
      </w:r>
      <w:r>
        <w:rPr>
          <w:sz w:val="28"/>
        </w:rPr>
        <w:t xml:space="preserve">  regarding the Financial Report.</w:t>
      </w:r>
    </w:p>
    <w:p w:rsidR="00630EC3" w:rsidRDefault="00630EC3" w:rsidP="00630EC3">
      <w:pPr>
        <w:suppressAutoHyphens w:val="0"/>
        <w:spacing w:before="100" w:beforeAutospacing="1" w:after="100" w:afterAutospacing="1" w:line="276" w:lineRule="auto"/>
        <w:rPr>
          <w:sz w:val="28"/>
        </w:rPr>
      </w:pPr>
    </w:p>
    <w:p w:rsidR="00717EFD" w:rsidRDefault="00630EC3" w:rsidP="00630EC3">
      <w:pPr>
        <w:pStyle w:val="ListParagraph"/>
        <w:numPr>
          <w:ilvl w:val="0"/>
          <w:numId w:val="25"/>
        </w:numPr>
        <w:rPr>
          <w:b/>
          <w:sz w:val="28"/>
        </w:rPr>
      </w:pPr>
      <w:r>
        <w:rPr>
          <w:b/>
        </w:rPr>
        <w:t xml:space="preserve">6 Month </w:t>
      </w:r>
      <w:r w:rsidRPr="00630EC3">
        <w:rPr>
          <w:b/>
        </w:rPr>
        <w:t xml:space="preserve"> Experience </w:t>
      </w:r>
      <w:r>
        <w:rPr>
          <w:b/>
        </w:rPr>
        <w:t xml:space="preserve"> Sales officer cum </w:t>
      </w:r>
      <w:r w:rsidRPr="00630EC3">
        <w:rPr>
          <w:b/>
        </w:rPr>
        <w:t xml:space="preserve">Accounts Assistant From </w:t>
      </w:r>
      <w:r>
        <w:rPr>
          <w:b/>
          <w:sz w:val="28"/>
        </w:rPr>
        <w:t>HDFC Bank LTD</w:t>
      </w:r>
    </w:p>
    <w:p w:rsidR="00630EC3" w:rsidRPr="00630EC3" w:rsidRDefault="00630EC3" w:rsidP="00630EC3">
      <w:pPr>
        <w:pStyle w:val="ListParagraph"/>
        <w:ind w:left="1080"/>
        <w:rPr>
          <w:b/>
          <w:sz w:val="28"/>
        </w:rPr>
      </w:pPr>
    </w:p>
    <w:p w:rsidR="00630EC3" w:rsidRPr="00DE716C" w:rsidRDefault="00630EC3" w:rsidP="00630EC3">
      <w:pPr>
        <w:numPr>
          <w:ilvl w:val="0"/>
          <w:numId w:val="18"/>
        </w:numPr>
        <w:suppressAutoHyphens w:val="0"/>
        <w:spacing w:before="100" w:beforeAutospacing="1" w:after="100" w:afterAutospacing="1"/>
        <w:rPr>
          <w:rFonts w:cs="Times New Roman"/>
          <w:b/>
        </w:rPr>
      </w:pPr>
      <w:r w:rsidRPr="00DE716C">
        <w:rPr>
          <w:rFonts w:cs="Times New Roman"/>
          <w:b/>
        </w:rPr>
        <w:t>Details of Experience</w:t>
      </w:r>
    </w:p>
    <w:p w:rsidR="00630EC3" w:rsidRPr="004E1E9A" w:rsidRDefault="00630EC3" w:rsidP="00630EC3">
      <w:pPr>
        <w:numPr>
          <w:ilvl w:val="2"/>
          <w:numId w:val="11"/>
        </w:numPr>
        <w:suppressAutoHyphens w:val="0"/>
        <w:spacing w:before="100" w:beforeAutospacing="1" w:after="100" w:afterAutospacing="1"/>
        <w:rPr>
          <w:rFonts w:cs="Times New Roman"/>
        </w:rPr>
      </w:pPr>
      <w:r w:rsidRPr="004E1E9A">
        <w:rPr>
          <w:rFonts w:cs="Times New Roman"/>
        </w:rPr>
        <w:t xml:space="preserve">Having Experience as </w:t>
      </w:r>
      <w:r>
        <w:rPr>
          <w:rFonts w:cs="Times New Roman"/>
        </w:rPr>
        <w:t xml:space="preserve">Sales officer Cum Accounts executive From HDFC Bank LTD. </w:t>
      </w:r>
    </w:p>
    <w:p w:rsidR="00630EC3" w:rsidRDefault="00630EC3" w:rsidP="00630EC3">
      <w:pPr>
        <w:spacing w:before="100" w:beforeAutospacing="1" w:after="100" w:afterAutospacing="1"/>
        <w:rPr>
          <w:rFonts w:cs="Times New Roman"/>
        </w:rPr>
      </w:pPr>
    </w:p>
    <w:p w:rsidR="00630EC3" w:rsidRPr="004E1E9A" w:rsidRDefault="00630EC3" w:rsidP="00630EC3">
      <w:pPr>
        <w:spacing w:before="100" w:beforeAutospacing="1" w:after="100" w:afterAutospacing="1"/>
        <w:rPr>
          <w:rFonts w:cs="Times New Roman"/>
        </w:rPr>
      </w:pPr>
      <w:r>
        <w:rPr>
          <w:rFonts w:cs="Times New Roman"/>
        </w:rPr>
        <w:t>Address                  </w:t>
      </w:r>
      <w:r w:rsidRPr="004E1E9A">
        <w:rPr>
          <w:rFonts w:cs="Times New Roman"/>
        </w:rPr>
        <w:t>:     </w:t>
      </w:r>
      <w:r>
        <w:rPr>
          <w:rFonts w:cs="Times New Roman"/>
        </w:rPr>
        <w:t>      Bhabanagar ,Berhampur</w:t>
      </w:r>
    </w:p>
    <w:p w:rsidR="00630EC3" w:rsidRPr="004E1E9A" w:rsidRDefault="00630EC3" w:rsidP="00630EC3">
      <w:pPr>
        <w:spacing w:before="100" w:beforeAutospacing="1" w:after="100" w:afterAutospacing="1"/>
        <w:rPr>
          <w:rFonts w:cs="Times New Roman"/>
        </w:rPr>
      </w:pPr>
      <w:r>
        <w:rPr>
          <w:rFonts w:cs="Times New Roman"/>
        </w:rPr>
        <w:t>Duration                 </w:t>
      </w:r>
      <w:r w:rsidRPr="004E1E9A">
        <w:rPr>
          <w:rFonts w:cs="Times New Roman"/>
        </w:rPr>
        <w:t xml:space="preserve">:          </w:t>
      </w:r>
      <w:r w:rsidR="00310776">
        <w:rPr>
          <w:rFonts w:cs="Times New Roman"/>
        </w:rPr>
        <w:t>1</w:t>
      </w:r>
      <w:r w:rsidR="00310776" w:rsidRPr="00310776">
        <w:rPr>
          <w:rFonts w:cs="Times New Roman"/>
          <w:vertAlign w:val="superscript"/>
        </w:rPr>
        <w:t>st</w:t>
      </w:r>
      <w:r w:rsidR="00310776">
        <w:rPr>
          <w:rFonts w:cs="Times New Roman"/>
        </w:rPr>
        <w:t xml:space="preserve"> April </w:t>
      </w:r>
      <w:r w:rsidRPr="004E1E9A">
        <w:rPr>
          <w:rFonts w:cs="Times New Roman"/>
        </w:rPr>
        <w:t>.201</w:t>
      </w:r>
      <w:r w:rsidR="00310776">
        <w:rPr>
          <w:rFonts w:cs="Times New Roman"/>
        </w:rPr>
        <w:t>7</w:t>
      </w:r>
      <w:r w:rsidR="0024336D">
        <w:rPr>
          <w:rFonts w:cs="Times New Roman"/>
        </w:rPr>
        <w:t xml:space="preserve"> to 5</w:t>
      </w:r>
      <w:r w:rsidR="0024336D" w:rsidRPr="0024336D">
        <w:rPr>
          <w:rFonts w:cs="Times New Roman"/>
          <w:vertAlign w:val="superscript"/>
        </w:rPr>
        <w:t>th</w:t>
      </w:r>
      <w:r w:rsidR="0024336D">
        <w:rPr>
          <w:rFonts w:cs="Times New Roman"/>
        </w:rPr>
        <w:t xml:space="preserve"> Oct 2017</w:t>
      </w:r>
    </w:p>
    <w:p w:rsidR="00630EC3" w:rsidRDefault="00630EC3" w:rsidP="00630EC3">
      <w:pPr>
        <w:spacing w:before="100" w:beforeAutospacing="1" w:after="100" w:afterAutospacing="1"/>
        <w:rPr>
          <w:rFonts w:cs="Times New Roman"/>
        </w:rPr>
      </w:pPr>
      <w:r>
        <w:t xml:space="preserve">Job </w:t>
      </w:r>
      <w:r w:rsidRPr="004E1E9A">
        <w:rPr>
          <w:rFonts w:cs="Times New Roman"/>
        </w:rPr>
        <w:t>Profile           </w:t>
      </w:r>
      <w:r>
        <w:rPr>
          <w:rFonts w:cs="Times New Roman"/>
        </w:rPr>
        <w:t xml:space="preserve">   :         </w:t>
      </w:r>
      <w:r w:rsidRPr="004E1E9A">
        <w:rPr>
          <w:rFonts w:cs="Times New Roman"/>
        </w:rPr>
        <w:t xml:space="preserve"> </w:t>
      </w:r>
      <w:r w:rsidR="00D933B0">
        <w:rPr>
          <w:rFonts w:cs="Times New Roman"/>
        </w:rPr>
        <w:t xml:space="preserve">Sales officer cum accounts and </w:t>
      </w:r>
      <w:r w:rsidR="00310776">
        <w:rPr>
          <w:rFonts w:cs="Times New Roman"/>
        </w:rPr>
        <w:t>MIS management of por</w:t>
      </w:r>
      <w:r w:rsidR="00D933B0">
        <w:rPr>
          <w:rFonts w:cs="Times New Roman"/>
        </w:rPr>
        <w:t>tfolio, collection, File Disbursement.</w:t>
      </w:r>
    </w:p>
    <w:p w:rsidR="00630EC3" w:rsidRDefault="00630EC3" w:rsidP="00D933B0">
      <w:pPr>
        <w:spacing w:before="100" w:beforeAutospacing="1" w:after="100" w:afterAutospacing="1"/>
        <w:rPr>
          <w:rFonts w:cs="Times New Roman"/>
        </w:rPr>
      </w:pPr>
    </w:p>
    <w:p w:rsidR="00D933B0" w:rsidRPr="0022563F" w:rsidRDefault="00D933B0" w:rsidP="00D933B0">
      <w:pPr>
        <w:jc w:val="center"/>
        <w:rPr>
          <w:b/>
          <w:color w:val="FFFFFF"/>
          <w:sz w:val="28"/>
        </w:rPr>
      </w:pPr>
      <w:r w:rsidRPr="00A51764">
        <w:rPr>
          <w:noProof/>
          <w:color w:val="FFFFFF"/>
          <w:lang w:eastAsia="en-US"/>
        </w:rPr>
        <w:pict>
          <v:rect id="_x0000_s1038" style="position:absolute;left:0;text-align:left;margin-left:-45.75pt;margin-top:-6.6pt;width:561.75pt;height:23.8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" fillcolor="black">
            <v:path arrowok="t"/>
          </v:rect>
        </w:pict>
      </w:r>
      <w:r w:rsidRPr="0022563F">
        <w:rPr>
          <w:b/>
          <w:color w:val="FFFFFF"/>
          <w:sz w:val="28"/>
        </w:rPr>
        <w:t>JOB DESCRIPTION</w:t>
      </w:r>
    </w:p>
    <w:p w:rsidR="00D933B0" w:rsidRDefault="00D933B0" w:rsidP="00D933B0">
      <w:pPr>
        <w:rPr>
          <w:b/>
          <w:sz w:val="28"/>
          <w:u w:val="single"/>
        </w:rPr>
      </w:pPr>
    </w:p>
    <w:p w:rsidR="00D933B0" w:rsidRDefault="00D933B0" w:rsidP="00D933B0">
      <w:pPr>
        <w:pStyle w:val="ListParagraph"/>
        <w:numPr>
          <w:ilvl w:val="0"/>
          <w:numId w:val="17"/>
        </w:numPr>
        <w:spacing w:before="100" w:beforeAutospacing="1" w:after="100" w:afterAutospacing="1"/>
        <w:rPr>
          <w:rFonts w:cs="Times New Roman"/>
        </w:rPr>
      </w:pPr>
      <w:r>
        <w:rPr>
          <w:rFonts w:cs="Times New Roman"/>
        </w:rPr>
        <w:t>Portfolio Management</w:t>
      </w:r>
      <w:r w:rsidR="00957AA2">
        <w:rPr>
          <w:rFonts w:cs="Times New Roman"/>
        </w:rPr>
        <w:t>.</w:t>
      </w:r>
    </w:p>
    <w:p w:rsidR="00957AA2" w:rsidRDefault="00957AA2" w:rsidP="00D933B0">
      <w:pPr>
        <w:pStyle w:val="ListParagraph"/>
        <w:numPr>
          <w:ilvl w:val="0"/>
          <w:numId w:val="17"/>
        </w:numPr>
        <w:spacing w:before="100" w:beforeAutospacing="1" w:after="100" w:afterAutospacing="1"/>
        <w:rPr>
          <w:rFonts w:cs="Times New Roman"/>
        </w:rPr>
      </w:pPr>
      <w:r>
        <w:rPr>
          <w:rFonts w:cs="Times New Roman"/>
        </w:rPr>
        <w:t>Preparation of Collection MIS</w:t>
      </w:r>
    </w:p>
    <w:p w:rsidR="00957AA2" w:rsidRDefault="00957AA2" w:rsidP="00D933B0">
      <w:pPr>
        <w:pStyle w:val="ListParagraph"/>
        <w:numPr>
          <w:ilvl w:val="0"/>
          <w:numId w:val="17"/>
        </w:numPr>
        <w:spacing w:before="100" w:beforeAutospacing="1" w:after="100" w:afterAutospacing="1"/>
        <w:rPr>
          <w:rFonts w:cs="Times New Roman"/>
        </w:rPr>
      </w:pPr>
      <w:r>
        <w:rPr>
          <w:rFonts w:cs="Times New Roman"/>
        </w:rPr>
        <w:t>Cold calling to Branch and Interest Recovery</w:t>
      </w:r>
    </w:p>
    <w:p w:rsidR="00957AA2" w:rsidRDefault="00957AA2" w:rsidP="00D933B0">
      <w:pPr>
        <w:pStyle w:val="ListParagraph"/>
        <w:numPr>
          <w:ilvl w:val="0"/>
          <w:numId w:val="17"/>
        </w:numPr>
        <w:spacing w:before="100" w:beforeAutospacing="1" w:after="100" w:afterAutospacing="1"/>
        <w:rPr>
          <w:rFonts w:cs="Times New Roman"/>
        </w:rPr>
      </w:pPr>
      <w:r>
        <w:rPr>
          <w:rFonts w:cs="Times New Roman"/>
        </w:rPr>
        <w:t>Generating and maintaining Data base.</w:t>
      </w:r>
    </w:p>
    <w:p w:rsidR="00957AA2" w:rsidRDefault="00957AA2" w:rsidP="00D933B0">
      <w:pPr>
        <w:pStyle w:val="ListParagraph"/>
        <w:numPr>
          <w:ilvl w:val="0"/>
          <w:numId w:val="17"/>
        </w:numPr>
        <w:spacing w:before="100" w:beforeAutospacing="1" w:after="100" w:afterAutospacing="1"/>
        <w:rPr>
          <w:rFonts w:cs="Times New Roman"/>
        </w:rPr>
      </w:pPr>
      <w:r>
        <w:rPr>
          <w:rFonts w:cs="Times New Roman"/>
        </w:rPr>
        <w:t>Preparing File Disbursement.</w:t>
      </w:r>
    </w:p>
    <w:p w:rsidR="00957AA2" w:rsidRPr="00D933B0" w:rsidRDefault="00957AA2" w:rsidP="00D933B0">
      <w:pPr>
        <w:pStyle w:val="ListParagraph"/>
        <w:numPr>
          <w:ilvl w:val="0"/>
          <w:numId w:val="17"/>
        </w:numPr>
        <w:spacing w:before="100" w:beforeAutospacing="1" w:after="100" w:afterAutospacing="1"/>
        <w:rPr>
          <w:rFonts w:cs="Times New Roman"/>
        </w:rPr>
      </w:pPr>
      <w:r>
        <w:rPr>
          <w:rFonts w:cs="Times New Roman"/>
        </w:rPr>
        <w:t>Resolving Customers Queries and Problems.</w:t>
      </w:r>
    </w:p>
    <w:p w:rsidR="00D933B0" w:rsidRDefault="00D933B0" w:rsidP="00D933B0">
      <w:pPr>
        <w:spacing w:before="100" w:beforeAutospacing="1" w:after="100" w:afterAutospacing="1"/>
        <w:rPr>
          <w:rFonts w:cs="Times New Roman"/>
        </w:rPr>
      </w:pPr>
    </w:p>
    <w:p w:rsidR="00957AA2" w:rsidRDefault="00E62731" w:rsidP="00957AA2">
      <w:pPr>
        <w:pStyle w:val="ListParagraph"/>
        <w:numPr>
          <w:ilvl w:val="0"/>
          <w:numId w:val="25"/>
        </w:numPr>
        <w:rPr>
          <w:b/>
          <w:sz w:val="28"/>
        </w:rPr>
      </w:pPr>
      <w:r>
        <w:rPr>
          <w:b/>
        </w:rPr>
        <w:t>Two and Half</w:t>
      </w:r>
      <w:r w:rsidR="00957AA2">
        <w:rPr>
          <w:b/>
        </w:rPr>
        <w:t xml:space="preserve"> Years </w:t>
      </w:r>
      <w:r w:rsidR="00957AA2" w:rsidRPr="00630EC3">
        <w:rPr>
          <w:b/>
        </w:rPr>
        <w:t xml:space="preserve"> Experience </w:t>
      </w:r>
      <w:r w:rsidR="00957AA2">
        <w:rPr>
          <w:b/>
        </w:rPr>
        <w:t xml:space="preserve"> as Senior Officer cum  CPA executive from YES Bank LTD.</w:t>
      </w:r>
    </w:p>
    <w:p w:rsidR="00957AA2" w:rsidRPr="00630EC3" w:rsidRDefault="00957AA2" w:rsidP="00957AA2">
      <w:pPr>
        <w:pStyle w:val="ListParagraph"/>
        <w:ind w:left="1080"/>
        <w:rPr>
          <w:b/>
          <w:sz w:val="28"/>
        </w:rPr>
      </w:pPr>
    </w:p>
    <w:p w:rsidR="00957AA2" w:rsidRPr="00DE716C" w:rsidRDefault="00957AA2" w:rsidP="00957AA2">
      <w:pPr>
        <w:numPr>
          <w:ilvl w:val="0"/>
          <w:numId w:val="18"/>
        </w:numPr>
        <w:suppressAutoHyphens w:val="0"/>
        <w:spacing w:before="100" w:beforeAutospacing="1" w:after="100" w:afterAutospacing="1"/>
        <w:rPr>
          <w:rFonts w:cs="Times New Roman"/>
          <w:b/>
        </w:rPr>
      </w:pPr>
      <w:r w:rsidRPr="00DE716C">
        <w:rPr>
          <w:rFonts w:cs="Times New Roman"/>
          <w:b/>
        </w:rPr>
        <w:t>Details of Experience</w:t>
      </w:r>
    </w:p>
    <w:p w:rsidR="00957AA2" w:rsidRPr="004E1E9A" w:rsidRDefault="00957AA2" w:rsidP="00957AA2">
      <w:pPr>
        <w:numPr>
          <w:ilvl w:val="2"/>
          <w:numId w:val="11"/>
        </w:numPr>
        <w:suppressAutoHyphens w:val="0"/>
        <w:spacing w:before="100" w:beforeAutospacing="1" w:after="100" w:afterAutospacing="1"/>
        <w:rPr>
          <w:rFonts w:cs="Times New Roman"/>
        </w:rPr>
      </w:pPr>
      <w:r w:rsidRPr="004E1E9A">
        <w:rPr>
          <w:rFonts w:cs="Times New Roman"/>
        </w:rPr>
        <w:lastRenderedPageBreak/>
        <w:t xml:space="preserve">Having Experience as </w:t>
      </w:r>
      <w:r>
        <w:rPr>
          <w:rFonts w:cs="Times New Roman"/>
        </w:rPr>
        <w:t xml:space="preserve">Senior Officers  Cum CPA executive From YES Bank LTD. </w:t>
      </w:r>
    </w:p>
    <w:p w:rsidR="00957AA2" w:rsidRDefault="00957AA2" w:rsidP="00957AA2">
      <w:pPr>
        <w:spacing w:before="100" w:beforeAutospacing="1" w:after="100" w:afterAutospacing="1"/>
        <w:rPr>
          <w:rFonts w:cs="Times New Roman"/>
        </w:rPr>
      </w:pPr>
    </w:p>
    <w:p w:rsidR="00957AA2" w:rsidRPr="004E1E9A" w:rsidRDefault="00957AA2" w:rsidP="00957AA2">
      <w:pPr>
        <w:spacing w:before="100" w:beforeAutospacing="1" w:after="100" w:afterAutospacing="1"/>
        <w:rPr>
          <w:rFonts w:cs="Times New Roman"/>
        </w:rPr>
      </w:pPr>
      <w:r>
        <w:rPr>
          <w:rFonts w:cs="Times New Roman"/>
        </w:rPr>
        <w:t>Address                  </w:t>
      </w:r>
      <w:r w:rsidRPr="004E1E9A">
        <w:rPr>
          <w:rFonts w:cs="Times New Roman"/>
        </w:rPr>
        <w:t>:     </w:t>
      </w:r>
      <w:r>
        <w:rPr>
          <w:rFonts w:cs="Times New Roman"/>
        </w:rPr>
        <w:t>      Bapuji Nagar, Bhubaneswar</w:t>
      </w:r>
    </w:p>
    <w:p w:rsidR="00957AA2" w:rsidRPr="004E1E9A" w:rsidRDefault="00957AA2" w:rsidP="00957AA2">
      <w:pPr>
        <w:spacing w:before="100" w:beforeAutospacing="1" w:after="100" w:afterAutospacing="1"/>
        <w:rPr>
          <w:rFonts w:cs="Times New Roman"/>
        </w:rPr>
      </w:pPr>
      <w:r>
        <w:rPr>
          <w:rFonts w:cs="Times New Roman"/>
        </w:rPr>
        <w:t>Duration                 </w:t>
      </w:r>
      <w:r w:rsidRPr="004E1E9A">
        <w:rPr>
          <w:rFonts w:cs="Times New Roman"/>
        </w:rPr>
        <w:t xml:space="preserve">:          </w:t>
      </w:r>
      <w:r>
        <w:rPr>
          <w:rFonts w:cs="Times New Roman"/>
        </w:rPr>
        <w:t>16</w:t>
      </w:r>
      <w:r w:rsidRPr="00957AA2">
        <w:rPr>
          <w:rFonts w:cs="Times New Roman"/>
          <w:vertAlign w:val="superscript"/>
        </w:rPr>
        <w:t>th</w:t>
      </w:r>
      <w:r>
        <w:rPr>
          <w:rFonts w:cs="Times New Roman"/>
        </w:rPr>
        <w:t xml:space="preserve"> Sept </w:t>
      </w:r>
      <w:r w:rsidRPr="004E1E9A">
        <w:rPr>
          <w:rFonts w:cs="Times New Roman"/>
        </w:rPr>
        <w:t>201</w:t>
      </w:r>
      <w:r>
        <w:rPr>
          <w:rFonts w:cs="Times New Roman"/>
        </w:rPr>
        <w:t>8 to till Date</w:t>
      </w:r>
    </w:p>
    <w:p w:rsidR="00957AA2" w:rsidRDefault="00957AA2" w:rsidP="00957AA2">
      <w:pPr>
        <w:spacing w:before="100" w:beforeAutospacing="1" w:after="100" w:afterAutospacing="1"/>
        <w:rPr>
          <w:rFonts w:cs="Times New Roman"/>
        </w:rPr>
      </w:pPr>
      <w:r>
        <w:t xml:space="preserve">Job </w:t>
      </w:r>
      <w:r w:rsidRPr="004E1E9A">
        <w:rPr>
          <w:rFonts w:cs="Times New Roman"/>
        </w:rPr>
        <w:t>Profile           </w:t>
      </w:r>
      <w:r>
        <w:rPr>
          <w:rFonts w:cs="Times New Roman"/>
        </w:rPr>
        <w:t xml:space="preserve">   :         </w:t>
      </w:r>
      <w:r w:rsidRPr="004E1E9A">
        <w:rPr>
          <w:rFonts w:cs="Times New Roman"/>
        </w:rPr>
        <w:t xml:space="preserve"> </w:t>
      </w:r>
      <w:r>
        <w:rPr>
          <w:rFonts w:cs="Times New Roman"/>
        </w:rPr>
        <w:t>Senior officer cum  CPA Executive and MIS management of portfolio, colle</w:t>
      </w:r>
      <w:r w:rsidR="00B968BB">
        <w:rPr>
          <w:rFonts w:cs="Times New Roman"/>
        </w:rPr>
        <w:t>ction, File Disbursement ,BC module monitoring.</w:t>
      </w:r>
    </w:p>
    <w:p w:rsidR="00B968BB" w:rsidRDefault="00B968BB" w:rsidP="00957AA2">
      <w:pPr>
        <w:spacing w:before="100" w:beforeAutospacing="1" w:after="100" w:afterAutospacing="1"/>
        <w:rPr>
          <w:rFonts w:cs="Times New Roman"/>
        </w:rPr>
      </w:pPr>
    </w:p>
    <w:p w:rsidR="00B968BB" w:rsidRPr="0022563F" w:rsidRDefault="00B968BB" w:rsidP="00B968BB">
      <w:pPr>
        <w:jc w:val="center"/>
        <w:rPr>
          <w:b/>
          <w:color w:val="FFFFFF"/>
          <w:sz w:val="28"/>
        </w:rPr>
      </w:pPr>
      <w:r w:rsidRPr="00A51764">
        <w:rPr>
          <w:noProof/>
          <w:color w:val="FFFFFF"/>
          <w:lang w:eastAsia="en-US"/>
        </w:rPr>
        <w:pict>
          <v:rect id="_x0000_s1039" style="position:absolute;left:0;text-align:left;margin-left:-45.75pt;margin-top:-6.6pt;width:561.75pt;height:23.8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" fillcolor="black">
            <v:path arrowok="t"/>
          </v:rect>
        </w:pict>
      </w:r>
      <w:r w:rsidRPr="0022563F">
        <w:rPr>
          <w:b/>
          <w:color w:val="FFFFFF"/>
          <w:sz w:val="28"/>
        </w:rPr>
        <w:t>JOB DESCRIPTION</w:t>
      </w:r>
    </w:p>
    <w:p w:rsidR="00B968BB" w:rsidRDefault="00B968BB" w:rsidP="00B968BB">
      <w:pPr>
        <w:rPr>
          <w:b/>
          <w:sz w:val="28"/>
          <w:u w:val="single"/>
        </w:rPr>
      </w:pP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Portfolio Management.</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Preparation of Collection MIS</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Cold calling to Branch and Interest Recovery</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Generating and maintaining Data base.</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DVU Rejection Resolution</w:t>
      </w:r>
      <w:r w:rsidR="009C7582">
        <w:rPr>
          <w:rFonts w:cs="Times New Roman"/>
        </w:rPr>
        <w:t xml:space="preserve"> and Physical file and discrepancy resolution.</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Death Case claim  insurance Settlement.</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Handling 4 BC with 100 Branches GRT,Sanction Hold, Sanction, Disbursement.</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OD Utilization tracking.</w:t>
      </w:r>
    </w:p>
    <w:p w:rsidR="00B968BB" w:rsidRDefault="00B968BB" w:rsidP="00B968BB">
      <w:pPr>
        <w:pStyle w:val="ListParagraph"/>
        <w:numPr>
          <w:ilvl w:val="0"/>
          <w:numId w:val="17"/>
        </w:numPr>
        <w:spacing w:before="100" w:beforeAutospacing="1" w:after="100" w:afterAutospacing="1"/>
        <w:rPr>
          <w:rFonts w:cs="Times New Roman"/>
        </w:rPr>
      </w:pPr>
      <w:r>
        <w:rPr>
          <w:rFonts w:cs="Times New Roman"/>
        </w:rPr>
        <w:t>Business Pipeline preparing.</w:t>
      </w:r>
    </w:p>
    <w:p w:rsidR="00B968BB" w:rsidRPr="00B968BB" w:rsidRDefault="00B968BB" w:rsidP="00B968BB">
      <w:pPr>
        <w:pStyle w:val="ListParagraph"/>
        <w:numPr>
          <w:ilvl w:val="0"/>
          <w:numId w:val="26"/>
        </w:numPr>
        <w:spacing w:before="100" w:beforeAutospacing="1" w:after="100" w:afterAutospacing="1"/>
        <w:rPr>
          <w:rFonts w:cs="Times New Roman"/>
        </w:rPr>
      </w:pPr>
      <w:r>
        <w:rPr>
          <w:rFonts w:cs="Times New Roman"/>
        </w:rPr>
        <w:t>Resolving Customers Queries and Problems (Customer Grievance)</w:t>
      </w:r>
    </w:p>
    <w:p w:rsidR="00957AA2" w:rsidRPr="00D933B0" w:rsidRDefault="00957AA2" w:rsidP="00D933B0">
      <w:pPr>
        <w:spacing w:before="100" w:beforeAutospacing="1" w:after="100" w:afterAutospacing="1"/>
        <w:rPr>
          <w:rFonts w:cs="Times New Roman"/>
        </w:rPr>
      </w:pPr>
    </w:p>
    <w:p w:rsidR="00D61601" w:rsidRPr="00AC7999" w:rsidRDefault="00A51764" w:rsidP="00D61601">
      <w:pPr>
        <w:spacing w:line="276" w:lineRule="auto"/>
        <w:ind w:left="720"/>
        <w:rPr>
          <w:b/>
          <w:sz w:val="28"/>
        </w:rPr>
      </w:pPr>
      <w:r w:rsidRPr="00A51764">
        <w:rPr>
          <w:b/>
          <w:noProof/>
          <w:lang w:eastAsia="en-US"/>
        </w:rPr>
        <w:pict>
          <v:rect id=" 16" o:spid="_x0000_s1030" style="position:absolute;left:0;text-align:left;margin-left:-45pt;margin-top:13.45pt;width:561.75pt;height:23.8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" fillcolor="black">
            <v:path arrowok="t"/>
          </v:rect>
        </w:pict>
      </w:r>
    </w:p>
    <w:p w:rsidR="000D24DC" w:rsidRPr="00460E2A" w:rsidRDefault="000D24DC" w:rsidP="00460E2A">
      <w:pPr>
        <w:jc w:val="center"/>
        <w:rPr>
          <w:b/>
          <w:color w:val="FFFFFF"/>
        </w:rPr>
      </w:pPr>
      <w:r w:rsidRPr="00460E2A">
        <w:rPr>
          <w:b/>
          <w:color w:val="FFFFFF"/>
          <w:sz w:val="28"/>
        </w:rPr>
        <w:t>ABILITY</w:t>
      </w:r>
    </w:p>
    <w:p w:rsidR="000D24DC" w:rsidRDefault="000D24DC" w:rsidP="000D24DC"/>
    <w:p w:rsidR="00E91D07" w:rsidRDefault="00E91D07" w:rsidP="000D24DC">
      <w:pPr>
        <w:numPr>
          <w:ilvl w:val="0"/>
          <w:numId w:val="4"/>
        </w:numPr>
        <w:rPr>
          <w:b/>
        </w:rPr>
      </w:pPr>
      <w:r>
        <w:rPr>
          <w:b/>
        </w:rPr>
        <w:t>Well Motivated Power</w:t>
      </w:r>
    </w:p>
    <w:p w:rsidR="00D61601" w:rsidRDefault="00D61601" w:rsidP="000D24DC">
      <w:pPr>
        <w:numPr>
          <w:ilvl w:val="0"/>
          <w:numId w:val="4"/>
        </w:numPr>
        <w:rPr>
          <w:b/>
        </w:rPr>
      </w:pPr>
      <w:r>
        <w:rPr>
          <w:b/>
        </w:rPr>
        <w:t>Leadership Quality</w:t>
      </w:r>
    </w:p>
    <w:p w:rsidR="00D61601" w:rsidRDefault="00D61601" w:rsidP="000D24DC">
      <w:pPr>
        <w:numPr>
          <w:ilvl w:val="0"/>
          <w:numId w:val="4"/>
        </w:numPr>
        <w:rPr>
          <w:b/>
        </w:rPr>
      </w:pPr>
      <w:r>
        <w:rPr>
          <w:b/>
        </w:rPr>
        <w:t>Well achiever</w:t>
      </w:r>
    </w:p>
    <w:p w:rsidR="00D61601" w:rsidRDefault="00D61601" w:rsidP="000D24DC">
      <w:pPr>
        <w:numPr>
          <w:ilvl w:val="0"/>
          <w:numId w:val="4"/>
        </w:numPr>
        <w:rPr>
          <w:b/>
        </w:rPr>
      </w:pPr>
      <w:r>
        <w:rPr>
          <w:b/>
        </w:rPr>
        <w:t>Well communication in English , Hindi And Odiya.</w:t>
      </w:r>
    </w:p>
    <w:p w:rsidR="00864DFD" w:rsidRDefault="00864DFD" w:rsidP="00864DFD">
      <w:pPr>
        <w:ind w:left="720"/>
      </w:pPr>
    </w:p>
    <w:p w:rsidR="002A592F" w:rsidRDefault="002A592F" w:rsidP="000D24DC">
      <w:pPr>
        <w:pStyle w:val="Heading2"/>
        <w:numPr>
          <w:ilvl w:val="0"/>
          <w:numId w:val="0"/>
        </w:numPr>
        <w:jc w:val="left"/>
        <w:rPr>
          <w:u w:val="single"/>
        </w:rPr>
      </w:pPr>
    </w:p>
    <w:p w:rsidR="006A609C" w:rsidRDefault="006A609C" w:rsidP="000D24DC">
      <w:pPr>
        <w:pStyle w:val="Heading2"/>
        <w:numPr>
          <w:ilvl w:val="0"/>
          <w:numId w:val="0"/>
        </w:numPr>
        <w:jc w:val="left"/>
        <w:rPr>
          <w:u w:val="single"/>
        </w:rPr>
      </w:pPr>
    </w:p>
    <w:p w:rsidR="006A609C" w:rsidRDefault="00A51764" w:rsidP="000D24DC">
      <w:pPr>
        <w:pStyle w:val="Heading2"/>
        <w:numPr>
          <w:ilvl w:val="0"/>
          <w:numId w:val="0"/>
        </w:numPr>
        <w:jc w:val="left"/>
        <w:rPr>
          <w:u w:val="single"/>
        </w:rPr>
      </w:pPr>
      <w:r w:rsidRPr="00A51764">
        <w:rPr>
          <w:noProof/>
          <w:lang w:eastAsia="en-US"/>
        </w:rPr>
        <w:pict>
          <v:rect id=" 17" o:spid="_x0000_s1029" style="position:absolute;margin-left:-45.75pt;margin-top:6.45pt;width:561.75pt;height:23.8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" fillcolor="black">
            <v:path arrowok="t"/>
          </v:rect>
        </w:pict>
      </w:r>
    </w:p>
    <w:p w:rsidR="000D24DC" w:rsidRPr="007776B2" w:rsidRDefault="000D24DC" w:rsidP="00460E2A">
      <w:pPr>
        <w:pStyle w:val="Heading2"/>
        <w:numPr>
          <w:ilvl w:val="0"/>
          <w:numId w:val="0"/>
        </w:numPr>
        <w:rPr>
          <w:color w:val="FFFFFF"/>
          <w:sz w:val="28"/>
        </w:rPr>
      </w:pPr>
      <w:r w:rsidRPr="007776B2">
        <w:rPr>
          <w:color w:val="FFFFFF"/>
          <w:sz w:val="28"/>
        </w:rPr>
        <w:t>HOBBIES</w:t>
      </w:r>
    </w:p>
    <w:p w:rsidR="002A592F" w:rsidRPr="002A592F" w:rsidRDefault="002A592F" w:rsidP="002A592F"/>
    <w:p w:rsidR="000D24DC" w:rsidRPr="000D24DC" w:rsidRDefault="000D24DC" w:rsidP="000D24DC">
      <w:pPr>
        <w:numPr>
          <w:ilvl w:val="0"/>
          <w:numId w:val="6"/>
        </w:numPr>
      </w:pPr>
      <w:r w:rsidRPr="000D24DC">
        <w:t>I like to playing cricket</w:t>
      </w:r>
    </w:p>
    <w:p w:rsidR="000D24DC" w:rsidRPr="000D24DC" w:rsidRDefault="000D24DC" w:rsidP="000D24DC">
      <w:pPr>
        <w:numPr>
          <w:ilvl w:val="0"/>
          <w:numId w:val="6"/>
        </w:numPr>
      </w:pPr>
      <w:r w:rsidRPr="000D24DC">
        <w:t>I like to singing song.</w:t>
      </w:r>
    </w:p>
    <w:p w:rsidR="000D24DC" w:rsidRPr="000D24DC" w:rsidRDefault="000D24DC" w:rsidP="000D24DC">
      <w:pPr>
        <w:numPr>
          <w:ilvl w:val="0"/>
          <w:numId w:val="6"/>
        </w:numPr>
      </w:pPr>
      <w:r w:rsidRPr="000D24DC">
        <w:t>I like to listening music.</w:t>
      </w:r>
    </w:p>
    <w:p w:rsidR="000D24DC" w:rsidRPr="000D24DC" w:rsidRDefault="000D24DC" w:rsidP="000D24DC">
      <w:pPr>
        <w:numPr>
          <w:ilvl w:val="0"/>
          <w:numId w:val="6"/>
        </w:numPr>
      </w:pPr>
      <w:r w:rsidRPr="000D24DC">
        <w:t>I like to dance and draw</w:t>
      </w:r>
      <w:r w:rsidR="00460E2A">
        <w:t>ing</w:t>
      </w:r>
      <w:r w:rsidRPr="000D24DC">
        <w:t xml:space="preserve"> picture.</w:t>
      </w:r>
    </w:p>
    <w:p w:rsidR="005E46F0" w:rsidRDefault="005E46F0" w:rsidP="000D24DC">
      <w:pPr>
        <w:pStyle w:val="Heading2"/>
        <w:rPr>
          <w:sz w:val="28"/>
          <w:u w:val="single"/>
        </w:rPr>
      </w:pPr>
    </w:p>
    <w:p w:rsidR="005E46F0" w:rsidRDefault="00A51764" w:rsidP="000D24DC">
      <w:pPr>
        <w:pStyle w:val="Heading2"/>
        <w:rPr>
          <w:sz w:val="28"/>
          <w:u w:val="single"/>
        </w:rPr>
      </w:pPr>
      <w:r w:rsidRPr="00A51764">
        <w:rPr>
          <w:noProof/>
          <w:lang w:eastAsia="en-US"/>
        </w:rPr>
        <w:pict>
          <v:rect id=" 18" o:spid="_x0000_s1028" style="position:absolute;left:0;text-align:left;margin-left:-46.5pt;margin-top:10.05pt;width:561.75pt;height:23.8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" fillcolor="black">
            <v:path arrowok="t"/>
          </v:rect>
        </w:pict>
      </w:r>
    </w:p>
    <w:p w:rsidR="000D24DC" w:rsidRPr="00413AF1" w:rsidRDefault="000D24DC" w:rsidP="00413AF1">
      <w:pPr>
        <w:pStyle w:val="Heading2"/>
        <w:numPr>
          <w:ilvl w:val="0"/>
          <w:numId w:val="0"/>
        </w:numPr>
        <w:rPr>
          <w:color w:val="FFFFFF"/>
          <w:sz w:val="28"/>
        </w:rPr>
      </w:pPr>
      <w:r w:rsidRPr="00413AF1">
        <w:rPr>
          <w:color w:val="FFFFFF"/>
          <w:sz w:val="28"/>
        </w:rPr>
        <w:t>EXTRA CURRICULAR ACTIVITIES</w:t>
      </w:r>
    </w:p>
    <w:p w:rsidR="000D24DC" w:rsidRPr="000D24DC" w:rsidRDefault="000D24DC" w:rsidP="000D24DC">
      <w:pPr>
        <w:ind w:left="720"/>
      </w:pPr>
    </w:p>
    <w:p w:rsidR="000D24DC" w:rsidRDefault="000D24DC" w:rsidP="000D24DC">
      <w:pPr>
        <w:numPr>
          <w:ilvl w:val="0"/>
          <w:numId w:val="5"/>
        </w:numPr>
        <w:rPr>
          <w:sz w:val="28"/>
        </w:rPr>
      </w:pPr>
      <w:r w:rsidRPr="000D24DC">
        <w:rPr>
          <w:sz w:val="28"/>
        </w:rPr>
        <w:t>I can sing any type of song, dance and also draw to see any type of picture.</w:t>
      </w:r>
    </w:p>
    <w:p w:rsidR="005E46F0" w:rsidRDefault="005E46F0" w:rsidP="002A592F">
      <w:pPr>
        <w:pStyle w:val="Subtitle"/>
        <w:jc w:val="left"/>
        <w:rPr>
          <w:sz w:val="24"/>
          <w:u w:val="single"/>
        </w:rPr>
      </w:pPr>
    </w:p>
    <w:p w:rsidR="005E46F0" w:rsidRDefault="00A51764" w:rsidP="002A592F">
      <w:pPr>
        <w:pStyle w:val="Subtitle"/>
        <w:jc w:val="left"/>
        <w:rPr>
          <w:sz w:val="24"/>
          <w:u w:val="single"/>
        </w:rPr>
      </w:pPr>
      <w:r w:rsidRPr="00A51764">
        <w:rPr>
          <w:noProof/>
          <w:lang w:eastAsia="en-US"/>
        </w:rPr>
        <w:pict>
          <v:rect id=" 19" o:spid="_x0000_s1027" style="position:absolute;margin-left:-45.75pt;margin-top:7.35pt;width:561.75pt;height:23.8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" fillcolor="black">
            <v:path arrowok="t"/>
          </v:rect>
        </w:pict>
      </w:r>
    </w:p>
    <w:p w:rsidR="002A592F" w:rsidRPr="00413AF1" w:rsidRDefault="002A592F" w:rsidP="00413AF1">
      <w:pPr>
        <w:pStyle w:val="Subtitle"/>
        <w:rPr>
          <w:color w:val="FFFFFF"/>
        </w:rPr>
      </w:pPr>
      <w:r w:rsidRPr="00413AF1">
        <w:rPr>
          <w:color w:val="FFFFFF"/>
        </w:rPr>
        <w:t>PERSONAL INFORMATION</w:t>
      </w:r>
    </w:p>
    <w:p w:rsidR="002A592F" w:rsidRPr="002A592F" w:rsidRDefault="002A592F" w:rsidP="002A592F">
      <w:pPr>
        <w:pStyle w:val="BodyText"/>
      </w:pPr>
    </w:p>
    <w:p w:rsidR="002A592F" w:rsidRPr="000D24DC" w:rsidRDefault="00477EE1" w:rsidP="002A592F">
      <w:pPr>
        <w:pStyle w:val="Subtitle"/>
        <w:numPr>
          <w:ilvl w:val="0"/>
          <w:numId w:val="5"/>
        </w:numPr>
        <w:snapToGrid w:val="0"/>
        <w:jc w:val="left"/>
        <w:rPr>
          <w:b w:val="0"/>
          <w:bCs w:val="0"/>
          <w:color w:val="0000FF"/>
          <w:sz w:val="24"/>
        </w:rPr>
      </w:pPr>
      <w:r>
        <w:rPr>
          <w:b w:val="0"/>
          <w:bCs w:val="0"/>
          <w:sz w:val="24"/>
        </w:rPr>
        <w:t xml:space="preserve">Name                    </w:t>
      </w:r>
      <w:r w:rsidR="002A592F" w:rsidRPr="000D24DC">
        <w:rPr>
          <w:b w:val="0"/>
          <w:bCs w:val="0"/>
          <w:sz w:val="24"/>
        </w:rPr>
        <w:t xml:space="preserve">:    </w:t>
      </w:r>
      <w:r w:rsidR="002A592F" w:rsidRPr="000D24DC">
        <w:rPr>
          <w:b w:val="0"/>
          <w:bCs w:val="0"/>
          <w:color w:val="0000FF"/>
          <w:sz w:val="24"/>
        </w:rPr>
        <w:t>Pradipta Kumar Swain</w:t>
      </w:r>
    </w:p>
    <w:p w:rsidR="002A592F" w:rsidRPr="000D24DC" w:rsidRDefault="002A592F" w:rsidP="00AD4DAE">
      <w:pPr>
        <w:pStyle w:val="Subtitle"/>
        <w:snapToGrid w:val="0"/>
        <w:ind w:left="720"/>
        <w:jc w:val="left"/>
        <w:rPr>
          <w:b w:val="0"/>
          <w:bCs w:val="0"/>
          <w:sz w:val="24"/>
        </w:rPr>
      </w:pPr>
    </w:p>
    <w:p w:rsidR="002A592F" w:rsidRPr="000D24DC" w:rsidRDefault="002A592F" w:rsidP="002A592F">
      <w:pPr>
        <w:pStyle w:val="Subtitle"/>
        <w:numPr>
          <w:ilvl w:val="0"/>
          <w:numId w:val="5"/>
        </w:numPr>
        <w:snapToGrid w:val="0"/>
        <w:jc w:val="left"/>
        <w:rPr>
          <w:b w:val="0"/>
          <w:bCs w:val="0"/>
          <w:sz w:val="24"/>
        </w:rPr>
      </w:pPr>
      <w:r w:rsidRPr="000D24DC">
        <w:rPr>
          <w:b w:val="0"/>
          <w:bCs w:val="0"/>
          <w:sz w:val="24"/>
        </w:rPr>
        <w:t>Father’s Name     :    Kumar Swain</w:t>
      </w:r>
    </w:p>
    <w:p w:rsidR="002A592F" w:rsidRDefault="002A592F" w:rsidP="002A592F">
      <w:pPr>
        <w:pStyle w:val="Subtitle"/>
        <w:numPr>
          <w:ilvl w:val="0"/>
          <w:numId w:val="5"/>
        </w:numPr>
        <w:snapToGrid w:val="0"/>
        <w:jc w:val="left"/>
        <w:rPr>
          <w:b w:val="0"/>
          <w:bCs w:val="0"/>
          <w:sz w:val="24"/>
        </w:rPr>
      </w:pPr>
    </w:p>
    <w:p w:rsidR="002A592F" w:rsidRPr="000D24DC" w:rsidRDefault="002A592F" w:rsidP="002A592F">
      <w:pPr>
        <w:pStyle w:val="Subtitle"/>
        <w:numPr>
          <w:ilvl w:val="0"/>
          <w:numId w:val="5"/>
        </w:numPr>
        <w:snapToGrid w:val="0"/>
        <w:jc w:val="left"/>
        <w:rPr>
          <w:b w:val="0"/>
          <w:bCs w:val="0"/>
          <w:sz w:val="24"/>
        </w:rPr>
      </w:pPr>
      <w:r w:rsidRPr="000D24DC">
        <w:rPr>
          <w:b w:val="0"/>
          <w:bCs w:val="0"/>
          <w:sz w:val="24"/>
        </w:rPr>
        <w:t xml:space="preserve">Date of Birth        :   </w:t>
      </w:r>
      <w:r w:rsidRPr="000D24DC">
        <w:rPr>
          <w:b w:val="0"/>
          <w:bCs w:val="0"/>
          <w:sz w:val="24"/>
          <w:vertAlign w:val="superscript"/>
        </w:rPr>
        <w:t>26h</w:t>
      </w:r>
      <w:r w:rsidRPr="000D24DC">
        <w:rPr>
          <w:b w:val="0"/>
          <w:bCs w:val="0"/>
          <w:sz w:val="24"/>
        </w:rPr>
        <w:t xml:space="preserve"> June1987</w:t>
      </w:r>
    </w:p>
    <w:p w:rsidR="002A592F" w:rsidRPr="000D24DC" w:rsidRDefault="002A592F" w:rsidP="002A592F">
      <w:pPr>
        <w:pStyle w:val="Subtitle"/>
        <w:numPr>
          <w:ilvl w:val="0"/>
          <w:numId w:val="5"/>
        </w:numPr>
        <w:snapToGrid w:val="0"/>
        <w:jc w:val="left"/>
        <w:rPr>
          <w:b w:val="0"/>
          <w:bCs w:val="0"/>
          <w:sz w:val="24"/>
        </w:rPr>
      </w:pPr>
    </w:p>
    <w:p w:rsidR="002A592F" w:rsidRPr="000D24DC" w:rsidRDefault="00477EE1" w:rsidP="002A592F">
      <w:pPr>
        <w:pStyle w:val="Subtitle"/>
        <w:numPr>
          <w:ilvl w:val="0"/>
          <w:numId w:val="5"/>
        </w:numPr>
        <w:snapToGrid w:val="0"/>
        <w:jc w:val="left"/>
        <w:rPr>
          <w:b w:val="0"/>
          <w:bCs w:val="0"/>
          <w:sz w:val="24"/>
        </w:rPr>
      </w:pPr>
      <w:r>
        <w:rPr>
          <w:b w:val="0"/>
          <w:bCs w:val="0"/>
          <w:sz w:val="24"/>
        </w:rPr>
        <w:t xml:space="preserve">Sex                      </w:t>
      </w:r>
      <w:r w:rsidR="002A592F" w:rsidRPr="000D24DC">
        <w:rPr>
          <w:b w:val="0"/>
          <w:bCs w:val="0"/>
          <w:sz w:val="24"/>
        </w:rPr>
        <w:t xml:space="preserve"> :  Male</w:t>
      </w:r>
    </w:p>
    <w:p w:rsidR="002A592F" w:rsidRPr="000D24DC" w:rsidRDefault="002A592F" w:rsidP="002A592F">
      <w:pPr>
        <w:pStyle w:val="Subtitle"/>
        <w:numPr>
          <w:ilvl w:val="0"/>
          <w:numId w:val="5"/>
        </w:numPr>
        <w:snapToGrid w:val="0"/>
        <w:jc w:val="left"/>
        <w:rPr>
          <w:b w:val="0"/>
          <w:bCs w:val="0"/>
          <w:sz w:val="24"/>
        </w:rPr>
      </w:pPr>
    </w:p>
    <w:p w:rsidR="002A592F" w:rsidRPr="000D24DC" w:rsidRDefault="002A592F" w:rsidP="002A592F">
      <w:pPr>
        <w:pStyle w:val="Subtitle"/>
        <w:numPr>
          <w:ilvl w:val="0"/>
          <w:numId w:val="5"/>
        </w:numPr>
        <w:snapToGrid w:val="0"/>
        <w:jc w:val="left"/>
        <w:rPr>
          <w:b w:val="0"/>
          <w:bCs w:val="0"/>
          <w:sz w:val="24"/>
        </w:rPr>
      </w:pPr>
      <w:r w:rsidRPr="000D24DC">
        <w:rPr>
          <w:b w:val="0"/>
          <w:bCs w:val="0"/>
          <w:sz w:val="24"/>
        </w:rPr>
        <w:t>Category              :  General</w:t>
      </w:r>
    </w:p>
    <w:p w:rsidR="002A592F" w:rsidRPr="000D24DC" w:rsidRDefault="002A592F" w:rsidP="002A592F">
      <w:pPr>
        <w:pStyle w:val="Subtitle"/>
        <w:numPr>
          <w:ilvl w:val="0"/>
          <w:numId w:val="5"/>
        </w:numPr>
        <w:snapToGrid w:val="0"/>
        <w:jc w:val="left"/>
        <w:rPr>
          <w:b w:val="0"/>
          <w:bCs w:val="0"/>
          <w:sz w:val="24"/>
        </w:rPr>
      </w:pPr>
    </w:p>
    <w:p w:rsidR="002A592F" w:rsidRPr="000D24DC" w:rsidRDefault="002A592F" w:rsidP="002A592F">
      <w:pPr>
        <w:pStyle w:val="Subtitle"/>
        <w:numPr>
          <w:ilvl w:val="0"/>
          <w:numId w:val="5"/>
        </w:numPr>
        <w:snapToGrid w:val="0"/>
        <w:jc w:val="left"/>
        <w:rPr>
          <w:b w:val="0"/>
          <w:bCs w:val="0"/>
          <w:sz w:val="24"/>
        </w:rPr>
      </w:pPr>
      <w:r w:rsidRPr="000D24DC">
        <w:rPr>
          <w:b w:val="0"/>
          <w:bCs w:val="0"/>
          <w:sz w:val="24"/>
        </w:rPr>
        <w:t>Marital Status     :</w:t>
      </w:r>
      <w:r w:rsidR="001B1938">
        <w:rPr>
          <w:b w:val="0"/>
          <w:bCs w:val="0"/>
          <w:sz w:val="24"/>
        </w:rPr>
        <w:t>Married</w:t>
      </w:r>
    </w:p>
    <w:p w:rsidR="002A592F" w:rsidRPr="000D24DC" w:rsidRDefault="002A592F" w:rsidP="002A592F">
      <w:pPr>
        <w:pStyle w:val="Subtitle"/>
        <w:numPr>
          <w:ilvl w:val="0"/>
          <w:numId w:val="5"/>
        </w:numPr>
        <w:snapToGrid w:val="0"/>
        <w:jc w:val="left"/>
        <w:rPr>
          <w:b w:val="0"/>
          <w:bCs w:val="0"/>
          <w:sz w:val="24"/>
        </w:rPr>
      </w:pPr>
    </w:p>
    <w:p w:rsidR="002A592F" w:rsidRPr="000D24DC" w:rsidRDefault="002A592F" w:rsidP="002A592F">
      <w:pPr>
        <w:pStyle w:val="Subtitle"/>
        <w:numPr>
          <w:ilvl w:val="0"/>
          <w:numId w:val="5"/>
        </w:numPr>
        <w:snapToGrid w:val="0"/>
        <w:jc w:val="left"/>
        <w:rPr>
          <w:b w:val="0"/>
          <w:bCs w:val="0"/>
          <w:sz w:val="24"/>
        </w:rPr>
      </w:pPr>
      <w:r w:rsidRPr="000D24DC">
        <w:rPr>
          <w:b w:val="0"/>
          <w:bCs w:val="0"/>
          <w:sz w:val="24"/>
        </w:rPr>
        <w:t>Nationality          : Indian</w:t>
      </w:r>
    </w:p>
    <w:p w:rsidR="002A592F" w:rsidRPr="000D24DC" w:rsidRDefault="002A592F" w:rsidP="002A592F">
      <w:pPr>
        <w:pStyle w:val="Subtitle"/>
        <w:numPr>
          <w:ilvl w:val="0"/>
          <w:numId w:val="5"/>
        </w:numPr>
        <w:snapToGrid w:val="0"/>
        <w:jc w:val="left"/>
        <w:rPr>
          <w:b w:val="0"/>
          <w:bCs w:val="0"/>
          <w:sz w:val="24"/>
        </w:rPr>
      </w:pPr>
    </w:p>
    <w:p w:rsidR="005E46F0" w:rsidRDefault="00477EE1" w:rsidP="005E46F0">
      <w:pPr>
        <w:pStyle w:val="Subtitle"/>
        <w:numPr>
          <w:ilvl w:val="0"/>
          <w:numId w:val="5"/>
        </w:numPr>
        <w:snapToGrid w:val="0"/>
        <w:jc w:val="left"/>
        <w:rPr>
          <w:b w:val="0"/>
          <w:bCs w:val="0"/>
          <w:sz w:val="24"/>
        </w:rPr>
      </w:pPr>
      <w:r>
        <w:rPr>
          <w:b w:val="0"/>
          <w:bCs w:val="0"/>
          <w:sz w:val="24"/>
        </w:rPr>
        <w:t xml:space="preserve">Religion              </w:t>
      </w:r>
      <w:r w:rsidR="002A592F" w:rsidRPr="000D24DC">
        <w:rPr>
          <w:b w:val="0"/>
          <w:bCs w:val="0"/>
          <w:sz w:val="24"/>
        </w:rPr>
        <w:t>: Hindu</w:t>
      </w:r>
    </w:p>
    <w:p w:rsidR="00864DFD" w:rsidRDefault="00864DFD" w:rsidP="005E46F0">
      <w:pPr>
        <w:pStyle w:val="Subtitle"/>
        <w:snapToGrid w:val="0"/>
        <w:jc w:val="left"/>
        <w:rPr>
          <w:u w:val="single"/>
        </w:rPr>
      </w:pPr>
    </w:p>
    <w:p w:rsidR="00864DFD" w:rsidRDefault="00864DFD" w:rsidP="005E46F0">
      <w:pPr>
        <w:pStyle w:val="Subtitle"/>
        <w:snapToGrid w:val="0"/>
        <w:jc w:val="left"/>
        <w:rPr>
          <w:u w:val="single"/>
        </w:rPr>
      </w:pPr>
    </w:p>
    <w:p w:rsidR="000D24DC" w:rsidRPr="005E46F0" w:rsidRDefault="000D24DC" w:rsidP="005E46F0">
      <w:pPr>
        <w:pStyle w:val="Subtitle"/>
        <w:snapToGrid w:val="0"/>
        <w:jc w:val="left"/>
        <w:rPr>
          <w:bCs w:val="0"/>
          <w:sz w:val="24"/>
        </w:rPr>
      </w:pPr>
      <w:r w:rsidRPr="005E46F0">
        <w:rPr>
          <w:u w:val="single"/>
        </w:rPr>
        <w:t>STRENGTHS</w:t>
      </w:r>
    </w:p>
    <w:p w:rsidR="000D24DC" w:rsidRPr="000D24DC" w:rsidRDefault="000D24DC" w:rsidP="000D24DC">
      <w:pPr>
        <w:jc w:val="center"/>
        <w:rPr>
          <w:bCs/>
          <w:sz w:val="28"/>
        </w:rPr>
      </w:pPr>
    </w:p>
    <w:p w:rsidR="000D24DC" w:rsidRPr="000D24DC" w:rsidRDefault="000D24DC" w:rsidP="000D24DC">
      <w:pPr>
        <w:pStyle w:val="BodyText"/>
        <w:ind w:firstLine="720"/>
      </w:pPr>
      <w:r w:rsidRPr="000D24DC">
        <w:t>I want to grow with an organization, which believes in win-win, potential for mutual benefit. I am a person who loves to learn with experiences. I am a team man with high work ethics. A staunch believer in the power of knowledge with a desire to work with high level of sincerity and to achieve self marked goals for the respective concern as well as for myself and to enable myself esteem to achieve meaningful ambitious quests.</w:t>
      </w:r>
    </w:p>
    <w:p w:rsidR="00374B1D" w:rsidRDefault="00374B1D" w:rsidP="00D023D6">
      <w:pPr>
        <w:rPr>
          <w:bCs/>
          <w:u w:val="single"/>
        </w:rPr>
      </w:pPr>
    </w:p>
    <w:p w:rsidR="00957AA2" w:rsidRDefault="00957AA2" w:rsidP="000D24DC">
      <w:pPr>
        <w:jc w:val="center"/>
        <w:rPr>
          <w:bCs/>
          <w:u w:val="single"/>
        </w:rPr>
      </w:pPr>
    </w:p>
    <w:p w:rsidR="000D24DC" w:rsidRPr="000D24DC" w:rsidRDefault="000D24DC" w:rsidP="000D24DC">
      <w:pPr>
        <w:jc w:val="center"/>
        <w:rPr>
          <w:bCs/>
          <w:u w:val="single"/>
        </w:rPr>
      </w:pPr>
      <w:r w:rsidRPr="000D24DC">
        <w:rPr>
          <w:bCs/>
          <w:u w:val="single"/>
        </w:rPr>
        <w:t>DECLARATION</w:t>
      </w:r>
    </w:p>
    <w:p w:rsidR="000D24DC" w:rsidRPr="000D24DC" w:rsidRDefault="000D24DC" w:rsidP="000D24DC">
      <w:pPr>
        <w:jc w:val="center"/>
        <w:rPr>
          <w:bCs/>
        </w:rPr>
      </w:pPr>
    </w:p>
    <w:p w:rsidR="000D24DC" w:rsidRPr="000D24DC" w:rsidRDefault="000D24DC" w:rsidP="000D24DC">
      <w:pPr>
        <w:jc w:val="both"/>
      </w:pPr>
      <w:r w:rsidRPr="000D24DC">
        <w:t>I do hereby declare that the statements furnished above are true and correct to the best of my knowledge and belief.</w:t>
      </w:r>
    </w:p>
    <w:p w:rsidR="000D24DC" w:rsidRPr="000D24DC" w:rsidRDefault="000D24DC" w:rsidP="000D24DC">
      <w:pPr>
        <w:jc w:val="both"/>
      </w:pPr>
    </w:p>
    <w:p w:rsidR="000D24DC" w:rsidRPr="000D24DC" w:rsidRDefault="000D24DC" w:rsidP="000D24DC">
      <w:pPr>
        <w:jc w:val="both"/>
      </w:pPr>
    </w:p>
    <w:p w:rsidR="000D24DC" w:rsidRPr="000D24DC" w:rsidRDefault="000D24DC" w:rsidP="000D24DC">
      <w:pPr>
        <w:jc w:val="both"/>
        <w:rPr>
          <w:bCs/>
        </w:rPr>
      </w:pPr>
      <w:r w:rsidRPr="000D24DC">
        <w:rPr>
          <w:bCs/>
        </w:rPr>
        <w:t xml:space="preserve">Date : </w:t>
      </w:r>
    </w:p>
    <w:p w:rsidR="002A592F" w:rsidRDefault="002A592F" w:rsidP="000D24DC">
      <w:pPr>
        <w:jc w:val="both"/>
        <w:rPr>
          <w:bCs/>
        </w:rPr>
      </w:pPr>
    </w:p>
    <w:p w:rsidR="006B159F" w:rsidRDefault="002A592F" w:rsidP="006B159F">
      <w:pPr>
        <w:jc w:val="both"/>
      </w:pPr>
      <w:r>
        <w:t xml:space="preserve">Place: </w:t>
      </w:r>
      <w:r>
        <w:tab/>
      </w:r>
      <w:r>
        <w:tab/>
      </w:r>
      <w:r>
        <w:tab/>
      </w:r>
      <w:r>
        <w:tab/>
      </w:r>
      <w:r>
        <w:tab/>
      </w:r>
      <w:r>
        <w:tab/>
      </w:r>
      <w:r>
        <w:tab/>
      </w:r>
      <w:r>
        <w:tab/>
      </w:r>
      <w:r>
        <w:tab/>
      </w:r>
      <w:r w:rsidR="000D24DC" w:rsidRPr="000D24DC">
        <w:t>Pradipta Ku. Swain</w:t>
      </w:r>
    </w:p>
    <w:p w:rsidR="000D24DC" w:rsidRDefault="000D24DC" w:rsidP="003C7F12">
      <w:pPr>
        <w:tabs>
          <w:tab w:val="left" w:pos="1605"/>
        </w:tabs>
        <w:jc w:val="both"/>
      </w:pPr>
    </w:p>
    <w:sectPr w:rsidR="000D24DC" w:rsidSect="00A133AA">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0" w:right="1440" w:bottom="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693" w:rsidRDefault="00AC7693" w:rsidP="00651C1D">
      <w:r>
        <w:separator/>
      </w:r>
    </w:p>
  </w:endnote>
  <w:endnote w:type="continuationSeparator" w:id="1">
    <w:p w:rsidR="00AC7693" w:rsidRDefault="00AC7693" w:rsidP="00651C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Monotype Corsiva">
    <w:altName w:val="Brush Script MT"/>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D" w:rsidRDefault="00651C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D" w:rsidRDefault="00651C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D" w:rsidRDefault="00651C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693" w:rsidRDefault="00AC7693" w:rsidP="00651C1D">
      <w:r>
        <w:separator/>
      </w:r>
    </w:p>
  </w:footnote>
  <w:footnote w:type="continuationSeparator" w:id="1">
    <w:p w:rsidR="00AC7693" w:rsidRDefault="00AC7693" w:rsidP="00651C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D" w:rsidRDefault="00651C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D" w:rsidRDefault="00651C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D" w:rsidRDefault="00651C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90"/>
        </w:tabs>
        <w:ind w:left="79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6">
    <w:nsid w:val="1E625F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8865427"/>
    <w:multiLevelType w:val="hybridMultilevel"/>
    <w:tmpl w:val="456C9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9D38C0"/>
    <w:multiLevelType w:val="hybridMultilevel"/>
    <w:tmpl w:val="AA02879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D15442"/>
    <w:multiLevelType w:val="hybridMultilevel"/>
    <w:tmpl w:val="82DCA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A64D4"/>
    <w:multiLevelType w:val="multilevel"/>
    <w:tmpl w:val="DBA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A36834"/>
    <w:multiLevelType w:val="multilevel"/>
    <w:tmpl w:val="E0E6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9F402D"/>
    <w:multiLevelType w:val="hybridMultilevel"/>
    <w:tmpl w:val="8A36DD5A"/>
    <w:lvl w:ilvl="0" w:tplc="00000002">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80ECE"/>
    <w:multiLevelType w:val="hybridMultilevel"/>
    <w:tmpl w:val="647C3DEC"/>
    <w:lvl w:ilvl="0" w:tplc="00000002">
      <w:start w:val="1"/>
      <w:numFmt w:val="bullet"/>
      <w:lvlText w:val=""/>
      <w:lvlJc w:val="left"/>
      <w:pPr>
        <w:ind w:left="1080" w:hanging="360"/>
      </w:pPr>
      <w:rPr>
        <w:rFonts w:ascii="Wingdings" w:hAnsi="Wingding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C7478B"/>
    <w:multiLevelType w:val="multilevel"/>
    <w:tmpl w:val="B1D83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ED5078"/>
    <w:multiLevelType w:val="hybridMultilevel"/>
    <w:tmpl w:val="8E4C7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4528D"/>
    <w:multiLevelType w:val="hybridMultilevel"/>
    <w:tmpl w:val="5F862F50"/>
    <w:lvl w:ilvl="0" w:tplc="00000003">
      <w:start w:val="1"/>
      <w:numFmt w:val="bullet"/>
      <w:lvlText w:val=""/>
      <w:lvlJc w:val="left"/>
      <w:pPr>
        <w:ind w:left="1440" w:hanging="360"/>
      </w:pPr>
      <w:rPr>
        <w:rFonts w:ascii="Wingdings" w:hAnsi="Wingding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550F47"/>
    <w:multiLevelType w:val="hybridMultilevel"/>
    <w:tmpl w:val="B2422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5252E"/>
    <w:multiLevelType w:val="multilevel"/>
    <w:tmpl w:val="216EC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00457"/>
    <w:multiLevelType w:val="hybridMultilevel"/>
    <w:tmpl w:val="EC7CE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5F6CA8"/>
    <w:multiLevelType w:val="multilevel"/>
    <w:tmpl w:val="E6C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5265C0"/>
    <w:multiLevelType w:val="hybridMultilevel"/>
    <w:tmpl w:val="6C1AB7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16"/>
  </w:num>
  <w:num w:numId="9">
    <w:abstractNumId w:val="20"/>
  </w:num>
  <w:num w:numId="10">
    <w:abstractNumId w:val="11"/>
  </w:num>
  <w:num w:numId="11">
    <w:abstractNumId w:val="6"/>
  </w:num>
  <w:num w:numId="12">
    <w:abstractNumId w:val="18"/>
  </w:num>
  <w:num w:numId="13">
    <w:abstractNumId w:val="14"/>
  </w:num>
  <w:num w:numId="14">
    <w:abstractNumId w:val="10"/>
  </w:num>
  <w:num w:numId="15">
    <w:abstractNumId w:val="0"/>
  </w:num>
  <w:num w:numId="16">
    <w:abstractNumId w:val="7"/>
  </w:num>
  <w:num w:numId="17">
    <w:abstractNumId w:val="19"/>
  </w:num>
  <w:num w:numId="18">
    <w:abstractNumId w:val="9"/>
  </w:num>
  <w:num w:numId="19">
    <w:abstractNumId w:val="12"/>
  </w:num>
  <w:num w:numId="20">
    <w:abstractNumId w:val="0"/>
  </w:num>
  <w:num w:numId="21">
    <w:abstractNumId w:val="0"/>
  </w:num>
  <w:num w:numId="22">
    <w:abstractNumId w:val="0"/>
  </w:num>
  <w:num w:numId="23">
    <w:abstractNumId w:val="8"/>
  </w:num>
  <w:num w:numId="24">
    <w:abstractNumId w:val="21"/>
  </w:num>
  <w:num w:numId="25">
    <w:abstractNumId w:val="13"/>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20"/>
  <w:drawingGridVerticalSpacing w:val="0"/>
  <w:displayHorizontalDrawingGridEvery w:val="0"/>
  <w:displayVerticalDrawingGridEvery w:val="0"/>
  <w:characterSpacingControl w:val="doNotCompress"/>
  <w:hdrShapeDefaults>
    <o:shapedefaults v:ext="edit" spidmax="8194"/>
  </w:hdrShapeDefaults>
  <w:footnotePr>
    <w:pos w:val="beneathText"/>
    <w:footnote w:id="0"/>
    <w:footnote w:id="1"/>
  </w:footnotePr>
  <w:endnotePr>
    <w:endnote w:id="0"/>
    <w:endnote w:id="1"/>
  </w:endnotePr>
  <w:compat/>
  <w:rsids>
    <w:rsidRoot w:val="00BF3AE6"/>
    <w:rsid w:val="000B15ED"/>
    <w:rsid w:val="000D24DC"/>
    <w:rsid w:val="000D6DCF"/>
    <w:rsid w:val="00112B89"/>
    <w:rsid w:val="001564B7"/>
    <w:rsid w:val="0018645A"/>
    <w:rsid w:val="00195DDB"/>
    <w:rsid w:val="001B1938"/>
    <w:rsid w:val="001D525D"/>
    <w:rsid w:val="001D6D87"/>
    <w:rsid w:val="0022563F"/>
    <w:rsid w:val="0024336D"/>
    <w:rsid w:val="0025227B"/>
    <w:rsid w:val="0025285D"/>
    <w:rsid w:val="002A592F"/>
    <w:rsid w:val="002E3DBE"/>
    <w:rsid w:val="00310776"/>
    <w:rsid w:val="0031217A"/>
    <w:rsid w:val="00333AE6"/>
    <w:rsid w:val="00374B1D"/>
    <w:rsid w:val="003B665B"/>
    <w:rsid w:val="003C7F12"/>
    <w:rsid w:val="003F3466"/>
    <w:rsid w:val="00403BB3"/>
    <w:rsid w:val="00413AF1"/>
    <w:rsid w:val="00450B09"/>
    <w:rsid w:val="00460E2A"/>
    <w:rsid w:val="00477EE1"/>
    <w:rsid w:val="00494CCC"/>
    <w:rsid w:val="004E033A"/>
    <w:rsid w:val="00513EA1"/>
    <w:rsid w:val="00517BF9"/>
    <w:rsid w:val="00532113"/>
    <w:rsid w:val="005A4D72"/>
    <w:rsid w:val="005B687E"/>
    <w:rsid w:val="005E4043"/>
    <w:rsid w:val="005E46F0"/>
    <w:rsid w:val="00630EC3"/>
    <w:rsid w:val="00651C1D"/>
    <w:rsid w:val="00667EAA"/>
    <w:rsid w:val="00687A40"/>
    <w:rsid w:val="006A609C"/>
    <w:rsid w:val="006B159F"/>
    <w:rsid w:val="006B7EBA"/>
    <w:rsid w:val="006D6BB3"/>
    <w:rsid w:val="006E021D"/>
    <w:rsid w:val="006E278F"/>
    <w:rsid w:val="00717EFD"/>
    <w:rsid w:val="00773B7F"/>
    <w:rsid w:val="007776B2"/>
    <w:rsid w:val="007928E9"/>
    <w:rsid w:val="007C31FD"/>
    <w:rsid w:val="007C3BAF"/>
    <w:rsid w:val="007F655E"/>
    <w:rsid w:val="008460F8"/>
    <w:rsid w:val="00864DFD"/>
    <w:rsid w:val="00865882"/>
    <w:rsid w:val="0087101E"/>
    <w:rsid w:val="008712DD"/>
    <w:rsid w:val="0089273A"/>
    <w:rsid w:val="008A772D"/>
    <w:rsid w:val="008C378D"/>
    <w:rsid w:val="008E4CDF"/>
    <w:rsid w:val="008F4273"/>
    <w:rsid w:val="008F4C97"/>
    <w:rsid w:val="00907011"/>
    <w:rsid w:val="00912E92"/>
    <w:rsid w:val="00913A35"/>
    <w:rsid w:val="00957AA2"/>
    <w:rsid w:val="00981F47"/>
    <w:rsid w:val="009C7582"/>
    <w:rsid w:val="009E1EE7"/>
    <w:rsid w:val="00A06603"/>
    <w:rsid w:val="00A06C0F"/>
    <w:rsid w:val="00A133AA"/>
    <w:rsid w:val="00A22C37"/>
    <w:rsid w:val="00A32570"/>
    <w:rsid w:val="00A41FA5"/>
    <w:rsid w:val="00A45F85"/>
    <w:rsid w:val="00A51764"/>
    <w:rsid w:val="00A82803"/>
    <w:rsid w:val="00AB14B2"/>
    <w:rsid w:val="00AC62AD"/>
    <w:rsid w:val="00AC7693"/>
    <w:rsid w:val="00AC7999"/>
    <w:rsid w:val="00AD4DAE"/>
    <w:rsid w:val="00B025F2"/>
    <w:rsid w:val="00B3372D"/>
    <w:rsid w:val="00B43115"/>
    <w:rsid w:val="00B506C5"/>
    <w:rsid w:val="00B567A6"/>
    <w:rsid w:val="00B968BB"/>
    <w:rsid w:val="00BA4C73"/>
    <w:rsid w:val="00BC4687"/>
    <w:rsid w:val="00BD329C"/>
    <w:rsid w:val="00BE081A"/>
    <w:rsid w:val="00BF171F"/>
    <w:rsid w:val="00BF3AE6"/>
    <w:rsid w:val="00BF7F70"/>
    <w:rsid w:val="00C66A4C"/>
    <w:rsid w:val="00C7132A"/>
    <w:rsid w:val="00CA11DD"/>
    <w:rsid w:val="00CB4383"/>
    <w:rsid w:val="00D023D6"/>
    <w:rsid w:val="00D36B28"/>
    <w:rsid w:val="00D61601"/>
    <w:rsid w:val="00D617FD"/>
    <w:rsid w:val="00D933B0"/>
    <w:rsid w:val="00DD70CC"/>
    <w:rsid w:val="00DE0868"/>
    <w:rsid w:val="00DE716C"/>
    <w:rsid w:val="00E00ABC"/>
    <w:rsid w:val="00E00D85"/>
    <w:rsid w:val="00E100B8"/>
    <w:rsid w:val="00E418A0"/>
    <w:rsid w:val="00E62731"/>
    <w:rsid w:val="00E8109E"/>
    <w:rsid w:val="00E91D07"/>
    <w:rsid w:val="00ED6767"/>
    <w:rsid w:val="00F11469"/>
    <w:rsid w:val="00F17009"/>
    <w:rsid w:val="00F242BE"/>
    <w:rsid w:val="00F83148"/>
    <w:rsid w:val="00F8731F"/>
    <w:rsid w:val="00FA07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6C5"/>
    <w:pPr>
      <w:suppressAutoHyphens/>
    </w:pPr>
    <w:rPr>
      <w:rFonts w:cs="Calibri"/>
      <w:sz w:val="24"/>
      <w:szCs w:val="24"/>
      <w:lang w:eastAsia="ar-SA"/>
    </w:rPr>
  </w:style>
  <w:style w:type="paragraph" w:styleId="Heading2">
    <w:name w:val="heading 2"/>
    <w:basedOn w:val="Normal"/>
    <w:next w:val="Normal"/>
    <w:qFormat/>
    <w:rsid w:val="00B506C5"/>
    <w:pPr>
      <w:keepNext/>
      <w:numPr>
        <w:ilvl w:val="1"/>
        <w:numId w:val="1"/>
      </w:numPr>
      <w:jc w:val="center"/>
      <w:outlineLvl w:val="1"/>
    </w:pPr>
    <w:rPr>
      <w:b/>
      <w:bCs/>
    </w:rPr>
  </w:style>
  <w:style w:type="paragraph" w:styleId="Heading4">
    <w:name w:val="heading 4"/>
    <w:basedOn w:val="Normal"/>
    <w:next w:val="Normal"/>
    <w:qFormat/>
    <w:rsid w:val="00B506C5"/>
    <w:pPr>
      <w:keepNext/>
      <w:numPr>
        <w:ilvl w:val="3"/>
        <w:numId w:val="1"/>
      </w:numPr>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506C5"/>
    <w:rPr>
      <w:rFonts w:ascii="Wingdings" w:hAnsi="Wingdings"/>
    </w:rPr>
  </w:style>
  <w:style w:type="character" w:customStyle="1" w:styleId="WW8Num3z0">
    <w:name w:val="WW8Num3z0"/>
    <w:rsid w:val="00B506C5"/>
    <w:rPr>
      <w:rFonts w:ascii="Wingdings" w:hAnsi="Wingdings"/>
    </w:rPr>
  </w:style>
  <w:style w:type="character" w:customStyle="1" w:styleId="WW8Num4z0">
    <w:name w:val="WW8Num4z0"/>
    <w:rsid w:val="00B506C5"/>
    <w:rPr>
      <w:rFonts w:ascii="Wingdings" w:hAnsi="Wingdings"/>
    </w:rPr>
  </w:style>
  <w:style w:type="character" w:customStyle="1" w:styleId="WW8Num5z0">
    <w:name w:val="WW8Num5z0"/>
    <w:rsid w:val="00B506C5"/>
    <w:rPr>
      <w:rFonts w:ascii="Wingdings" w:hAnsi="Wingdings"/>
    </w:rPr>
  </w:style>
  <w:style w:type="character" w:customStyle="1" w:styleId="WW8Num6z0">
    <w:name w:val="WW8Num6z0"/>
    <w:rsid w:val="00B506C5"/>
    <w:rPr>
      <w:rFonts w:ascii="Wingdings" w:hAnsi="Wingdings"/>
    </w:rPr>
  </w:style>
  <w:style w:type="character" w:customStyle="1" w:styleId="Absatz-Standardschriftart">
    <w:name w:val="Absatz-Standardschriftart"/>
    <w:rsid w:val="00B506C5"/>
  </w:style>
  <w:style w:type="character" w:customStyle="1" w:styleId="WW-Absatz-Standardschriftart">
    <w:name w:val="WW-Absatz-Standardschriftart"/>
    <w:rsid w:val="00B506C5"/>
  </w:style>
  <w:style w:type="character" w:customStyle="1" w:styleId="WW-Absatz-Standardschriftart1">
    <w:name w:val="WW-Absatz-Standardschriftart1"/>
    <w:rsid w:val="00B506C5"/>
  </w:style>
  <w:style w:type="character" w:customStyle="1" w:styleId="WW-Absatz-Standardschriftart11">
    <w:name w:val="WW-Absatz-Standardschriftart11"/>
    <w:rsid w:val="00B506C5"/>
  </w:style>
  <w:style w:type="character" w:customStyle="1" w:styleId="WW8Num1z0">
    <w:name w:val="WW8Num1z0"/>
    <w:rsid w:val="00B506C5"/>
    <w:rPr>
      <w:rFonts w:ascii="Wingdings" w:hAnsi="Wingdings"/>
    </w:rPr>
  </w:style>
  <w:style w:type="character" w:customStyle="1" w:styleId="WW8Num1z1">
    <w:name w:val="WW8Num1z1"/>
    <w:rsid w:val="00B506C5"/>
    <w:rPr>
      <w:rFonts w:ascii="Courier New" w:hAnsi="Courier New" w:cs="Courier New"/>
    </w:rPr>
  </w:style>
  <w:style w:type="character" w:customStyle="1" w:styleId="WW8Num1z3">
    <w:name w:val="WW8Num1z3"/>
    <w:rsid w:val="00B506C5"/>
    <w:rPr>
      <w:rFonts w:ascii="Symbol" w:hAnsi="Symbol"/>
    </w:rPr>
  </w:style>
  <w:style w:type="character" w:customStyle="1" w:styleId="WW8Num2z1">
    <w:name w:val="WW8Num2z1"/>
    <w:rsid w:val="00B506C5"/>
    <w:rPr>
      <w:rFonts w:ascii="Courier New" w:hAnsi="Courier New" w:cs="Courier New"/>
    </w:rPr>
  </w:style>
  <w:style w:type="character" w:customStyle="1" w:styleId="WW8Num2z3">
    <w:name w:val="WW8Num2z3"/>
    <w:rsid w:val="00B506C5"/>
    <w:rPr>
      <w:rFonts w:ascii="Symbol" w:hAnsi="Symbol"/>
    </w:rPr>
  </w:style>
  <w:style w:type="character" w:customStyle="1" w:styleId="WW8Num3z1">
    <w:name w:val="WW8Num3z1"/>
    <w:rsid w:val="00B506C5"/>
    <w:rPr>
      <w:rFonts w:ascii="Courier New" w:hAnsi="Courier New" w:cs="Courier New"/>
    </w:rPr>
  </w:style>
  <w:style w:type="character" w:customStyle="1" w:styleId="WW8Num3z3">
    <w:name w:val="WW8Num3z3"/>
    <w:rsid w:val="00B506C5"/>
    <w:rPr>
      <w:rFonts w:ascii="Symbol" w:hAnsi="Symbol"/>
    </w:rPr>
  </w:style>
  <w:style w:type="character" w:customStyle="1" w:styleId="WW8Num4z1">
    <w:name w:val="WW8Num4z1"/>
    <w:rsid w:val="00B506C5"/>
    <w:rPr>
      <w:rFonts w:ascii="Courier New" w:hAnsi="Courier New" w:cs="Courier New"/>
    </w:rPr>
  </w:style>
  <w:style w:type="character" w:customStyle="1" w:styleId="WW8Num4z3">
    <w:name w:val="WW8Num4z3"/>
    <w:rsid w:val="00B506C5"/>
    <w:rPr>
      <w:rFonts w:ascii="Symbol" w:hAnsi="Symbol"/>
    </w:rPr>
  </w:style>
  <w:style w:type="character" w:customStyle="1" w:styleId="WW8Num5z1">
    <w:name w:val="WW8Num5z1"/>
    <w:rsid w:val="00B506C5"/>
    <w:rPr>
      <w:rFonts w:ascii="Courier New" w:hAnsi="Courier New" w:cs="Courier New"/>
    </w:rPr>
  </w:style>
  <w:style w:type="character" w:customStyle="1" w:styleId="WW8Num5z3">
    <w:name w:val="WW8Num5z3"/>
    <w:rsid w:val="00B506C5"/>
    <w:rPr>
      <w:rFonts w:ascii="Symbol" w:hAnsi="Symbol"/>
    </w:rPr>
  </w:style>
  <w:style w:type="character" w:customStyle="1" w:styleId="WW-DefaultParagraphFont">
    <w:name w:val="WW-Default Paragraph Font"/>
    <w:rsid w:val="00B506C5"/>
  </w:style>
  <w:style w:type="character" w:customStyle="1" w:styleId="Heading2Char">
    <w:name w:val="Heading 2 Char"/>
    <w:basedOn w:val="WW-DefaultParagraphFont"/>
    <w:rsid w:val="00B506C5"/>
    <w:rPr>
      <w:rFonts w:ascii="Times New Roman" w:eastAsia="Times New Roman" w:hAnsi="Times New Roman" w:cs="Times New Roman"/>
      <w:b/>
      <w:bCs/>
      <w:sz w:val="24"/>
      <w:szCs w:val="24"/>
    </w:rPr>
  </w:style>
  <w:style w:type="character" w:customStyle="1" w:styleId="Heading4Char">
    <w:name w:val="Heading 4 Char"/>
    <w:basedOn w:val="WW-DefaultParagraphFont"/>
    <w:rsid w:val="00B506C5"/>
    <w:rPr>
      <w:rFonts w:ascii="Times New Roman" w:eastAsia="Times New Roman" w:hAnsi="Times New Roman" w:cs="Times New Roman"/>
      <w:b/>
      <w:bCs/>
      <w:sz w:val="24"/>
      <w:szCs w:val="24"/>
    </w:rPr>
  </w:style>
  <w:style w:type="character" w:customStyle="1" w:styleId="TitleChar">
    <w:name w:val="Title Char"/>
    <w:basedOn w:val="WW-DefaultParagraphFont"/>
    <w:rsid w:val="00B506C5"/>
    <w:rPr>
      <w:rFonts w:ascii="Times New Roman" w:eastAsia="Times New Roman" w:hAnsi="Times New Roman" w:cs="Times New Roman"/>
      <w:b/>
      <w:bCs/>
      <w:sz w:val="28"/>
      <w:szCs w:val="24"/>
    </w:rPr>
  </w:style>
  <w:style w:type="character" w:customStyle="1" w:styleId="SubtitleChar">
    <w:name w:val="Subtitle Char"/>
    <w:basedOn w:val="WW-DefaultParagraphFont"/>
    <w:rsid w:val="00B506C5"/>
    <w:rPr>
      <w:rFonts w:ascii="Times New Roman" w:eastAsia="Times New Roman" w:hAnsi="Times New Roman" w:cs="Times New Roman"/>
      <w:b/>
      <w:bCs/>
      <w:sz w:val="28"/>
      <w:szCs w:val="24"/>
    </w:rPr>
  </w:style>
  <w:style w:type="character" w:customStyle="1" w:styleId="BodyTextChar">
    <w:name w:val="Body Text Char"/>
    <w:basedOn w:val="WW-DefaultParagraphFont"/>
    <w:rsid w:val="00B506C5"/>
    <w:rPr>
      <w:rFonts w:ascii="Times New Roman" w:eastAsia="Times New Roman" w:hAnsi="Times New Roman" w:cs="Times New Roman"/>
      <w:sz w:val="24"/>
      <w:szCs w:val="24"/>
    </w:rPr>
  </w:style>
  <w:style w:type="character" w:styleId="Hyperlink">
    <w:name w:val="Hyperlink"/>
    <w:basedOn w:val="WW-DefaultParagraphFont"/>
    <w:semiHidden/>
    <w:rsid w:val="00B506C5"/>
    <w:rPr>
      <w:color w:val="0000FF"/>
      <w:u w:val="single"/>
    </w:rPr>
  </w:style>
  <w:style w:type="paragraph" w:customStyle="1" w:styleId="Heading">
    <w:name w:val="Heading"/>
    <w:basedOn w:val="Normal"/>
    <w:next w:val="BodyText"/>
    <w:rsid w:val="00B506C5"/>
    <w:pPr>
      <w:keepNext/>
      <w:spacing w:before="240" w:after="120"/>
    </w:pPr>
    <w:rPr>
      <w:rFonts w:ascii="Arial" w:eastAsia="MS Mincho" w:hAnsi="Arial" w:cs="Tahoma"/>
      <w:sz w:val="28"/>
      <w:szCs w:val="28"/>
    </w:rPr>
  </w:style>
  <w:style w:type="paragraph" w:styleId="BodyText">
    <w:name w:val="Body Text"/>
    <w:basedOn w:val="Normal"/>
    <w:semiHidden/>
    <w:rsid w:val="00B506C5"/>
    <w:pPr>
      <w:jc w:val="both"/>
    </w:pPr>
  </w:style>
  <w:style w:type="paragraph" w:styleId="List">
    <w:name w:val="List"/>
    <w:basedOn w:val="BodyText"/>
    <w:semiHidden/>
    <w:rsid w:val="00B506C5"/>
    <w:rPr>
      <w:rFonts w:cs="Tahoma"/>
    </w:rPr>
  </w:style>
  <w:style w:type="paragraph" w:styleId="Caption">
    <w:name w:val="caption"/>
    <w:basedOn w:val="Normal"/>
    <w:qFormat/>
    <w:rsid w:val="00B506C5"/>
    <w:pPr>
      <w:suppressLineNumbers/>
      <w:spacing w:before="120" w:after="120"/>
    </w:pPr>
    <w:rPr>
      <w:rFonts w:cs="Tahoma"/>
      <w:i/>
      <w:iCs/>
    </w:rPr>
  </w:style>
  <w:style w:type="paragraph" w:customStyle="1" w:styleId="Index">
    <w:name w:val="Index"/>
    <w:basedOn w:val="Normal"/>
    <w:rsid w:val="00B506C5"/>
    <w:pPr>
      <w:suppressLineNumbers/>
    </w:pPr>
    <w:rPr>
      <w:rFonts w:cs="Tahoma"/>
    </w:rPr>
  </w:style>
  <w:style w:type="paragraph" w:styleId="Title">
    <w:name w:val="Title"/>
    <w:basedOn w:val="Normal"/>
    <w:next w:val="Subtitle"/>
    <w:qFormat/>
    <w:rsid w:val="00B506C5"/>
    <w:pPr>
      <w:jc w:val="center"/>
    </w:pPr>
    <w:rPr>
      <w:b/>
      <w:bCs/>
      <w:sz w:val="28"/>
    </w:rPr>
  </w:style>
  <w:style w:type="paragraph" w:styleId="Subtitle">
    <w:name w:val="Subtitle"/>
    <w:basedOn w:val="Normal"/>
    <w:next w:val="BodyText"/>
    <w:qFormat/>
    <w:rsid w:val="00B506C5"/>
    <w:pPr>
      <w:jc w:val="center"/>
    </w:pPr>
    <w:rPr>
      <w:b/>
      <w:bCs/>
      <w:sz w:val="28"/>
    </w:rPr>
  </w:style>
  <w:style w:type="paragraph" w:styleId="ListParagraph">
    <w:name w:val="List Paragraph"/>
    <w:basedOn w:val="Normal"/>
    <w:qFormat/>
    <w:rsid w:val="00B506C5"/>
    <w:pPr>
      <w:ind w:left="720"/>
    </w:pPr>
  </w:style>
  <w:style w:type="paragraph" w:customStyle="1" w:styleId="TableContents">
    <w:name w:val="Table Contents"/>
    <w:basedOn w:val="Normal"/>
    <w:rsid w:val="00B506C5"/>
    <w:pPr>
      <w:suppressLineNumbers/>
    </w:pPr>
  </w:style>
  <w:style w:type="paragraph" w:customStyle="1" w:styleId="TableHeading">
    <w:name w:val="Table Heading"/>
    <w:basedOn w:val="TableContents"/>
    <w:rsid w:val="00B506C5"/>
    <w:pPr>
      <w:jc w:val="center"/>
    </w:pPr>
    <w:rPr>
      <w:b/>
      <w:bCs/>
    </w:rPr>
  </w:style>
  <w:style w:type="paragraph" w:styleId="Header">
    <w:name w:val="header"/>
    <w:basedOn w:val="Normal"/>
    <w:link w:val="HeaderChar"/>
    <w:uiPriority w:val="99"/>
    <w:unhideWhenUsed/>
    <w:rsid w:val="00651C1D"/>
    <w:pPr>
      <w:tabs>
        <w:tab w:val="center" w:pos="4513"/>
        <w:tab w:val="right" w:pos="9026"/>
      </w:tabs>
    </w:pPr>
  </w:style>
  <w:style w:type="character" w:customStyle="1" w:styleId="HeaderChar">
    <w:name w:val="Header Char"/>
    <w:basedOn w:val="DefaultParagraphFont"/>
    <w:link w:val="Header"/>
    <w:uiPriority w:val="99"/>
    <w:rsid w:val="00651C1D"/>
    <w:rPr>
      <w:rFonts w:cs="Calibri"/>
      <w:sz w:val="24"/>
      <w:szCs w:val="24"/>
      <w:lang w:eastAsia="ar-SA"/>
    </w:rPr>
  </w:style>
  <w:style w:type="paragraph" w:styleId="Footer">
    <w:name w:val="footer"/>
    <w:basedOn w:val="Normal"/>
    <w:link w:val="FooterChar"/>
    <w:uiPriority w:val="99"/>
    <w:unhideWhenUsed/>
    <w:rsid w:val="00651C1D"/>
    <w:pPr>
      <w:tabs>
        <w:tab w:val="center" w:pos="4513"/>
        <w:tab w:val="right" w:pos="9026"/>
      </w:tabs>
    </w:pPr>
  </w:style>
  <w:style w:type="character" w:customStyle="1" w:styleId="FooterChar">
    <w:name w:val="Footer Char"/>
    <w:basedOn w:val="DefaultParagraphFont"/>
    <w:link w:val="Footer"/>
    <w:uiPriority w:val="99"/>
    <w:rsid w:val="00651C1D"/>
    <w:rPr>
      <w:rFonts w:cs="Calibri"/>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diptkumar1987@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6732</CharactersWithSpaces>
  <SharedDoc>false</SharedDoc>
  <HLinks>
    <vt:vector size="6" baseType="variant">
      <vt:variant>
        <vt:i4>1704005</vt:i4>
      </vt:variant>
      <vt:variant>
        <vt:i4>0</vt:i4>
      </vt:variant>
      <vt:variant>
        <vt:i4>0</vt:i4>
      </vt:variant>
      <vt:variant>
        <vt:i4>5</vt:i4>
      </vt:variant>
      <vt:variant>
        <vt:lpwstr>mailto:pradipta_swain101@rediffmail.com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samir</dc:creator>
  <cp:lastModifiedBy>my pc</cp:lastModifiedBy>
  <cp:revision>5</cp:revision>
  <cp:lastPrinted>2013-08-26T11:03:00Z</cp:lastPrinted>
  <dcterms:created xsi:type="dcterms:W3CDTF">2021-01-13T06:36:00Z</dcterms:created>
  <dcterms:modified xsi:type="dcterms:W3CDTF">2021-01-13T07:37:00Z</dcterms:modified>
</cp:coreProperties>
</file>