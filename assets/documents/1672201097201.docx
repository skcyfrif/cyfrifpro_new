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82227E">
      <w:pPr>
        <w:pBdr>
          <w:bottom w:val="single" w:sz="4" w:space="1" w:color="000000"/>
        </w:pBdr>
        <w:rPr>
          <w:rFonts w:eastAsia="MS Mincho"/>
          <w:b/>
          <w:color w:val="006699"/>
          <w:sz w:val="18"/>
        </w:rPr>
      </w:pPr>
      <w:r>
        <w:rPr>
          <w:rFonts w:eastAsia="MS Mincho"/>
          <w:b/>
          <w:noProof/>
          <w:color w:val="006699"/>
          <w:lang w:eastAsia="en-US"/>
        </w:rPr>
        <w:drawing>
          <wp:anchor distT="0" distB="0" distL="114300" distR="114300" simplePos="0" relativeHeight="251671552" behindDoc="1" locked="0" layoutInCell="1" allowOverlap="1">
            <wp:simplePos x="0" y="0"/>
            <wp:positionH relativeFrom="column">
              <wp:posOffset>4105275</wp:posOffset>
            </wp:positionH>
            <wp:positionV relativeFrom="paragraph">
              <wp:posOffset>-588645</wp:posOffset>
            </wp:positionV>
            <wp:extent cx="1028700" cy="1076325"/>
            <wp:effectExtent l="0" t="0" r="0" b="0"/>
            <wp:wrapNone/>
            <wp:docPr id="11" name="Picture 11" descr="a"/>
            <wp:cNvGraphicFramePr/>
            <a:graphic xmlns:a="http://schemas.openxmlformats.org/drawingml/2006/main">
              <a:graphicData uri="http://schemas.openxmlformats.org/drawingml/2006/picture">
                <pic:pic xmlns:pic="http://schemas.openxmlformats.org/drawingml/2006/picture">
                  <pic:nvPicPr>
                    <pic:cNvPr id="1968044580" name=" 11" descr="a"/>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287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227E">
      <w:pPr>
        <w:pBdr>
          <w:bottom w:val="single" w:sz="4" w:space="1" w:color="000000"/>
        </w:pBdr>
        <w:rPr>
          <w:rFonts w:eastAsia="MS Mincho"/>
          <w:b/>
          <w:color w:val="006699"/>
          <w:sz w:val="18"/>
        </w:rPr>
      </w:pPr>
    </w:p>
    <w:p w:rsidR="0082227E">
      <w:pPr>
        <w:pBdr>
          <w:bottom w:val="single" w:sz="4" w:space="1" w:color="000000"/>
        </w:pBdr>
        <w:rPr>
          <w:rFonts w:eastAsia="MS Mincho"/>
          <w:b/>
          <w:color w:val="006699"/>
          <w:sz w:val="18"/>
        </w:rPr>
      </w:pPr>
    </w:p>
    <w:p w:rsidR="0072067E">
      <w:pPr>
        <w:pBdr>
          <w:bottom w:val="single" w:sz="4" w:space="1" w:color="000000"/>
        </w:pBdr>
        <w:rPr>
          <w:rFonts w:eastAsia="MS Mincho"/>
          <w:b/>
          <w:color w:val="006699"/>
          <w:sz w:val="18"/>
        </w:rPr>
      </w:pPr>
    </w:p>
    <w:p w:rsidR="0082227E" w:rsidP="002D49BD">
      <w:pPr>
        <w:ind w:left="3600" w:firstLine="720"/>
        <w:jc w:val="center"/>
        <w:rPr>
          <w:b/>
          <w:bCs/>
          <w:sz w:val="18"/>
        </w:rPr>
      </w:pPr>
      <w:r>
        <w:rPr>
          <w:b/>
          <w:bCs/>
          <w:sz w:val="18"/>
        </w:rPr>
        <w:t xml:space="preserve"> </w:t>
      </w:r>
      <w:r w:rsidR="004056A3">
        <w:rPr>
          <w:b/>
          <w:bCs/>
          <w:sz w:val="18"/>
        </w:rPr>
        <w:t xml:space="preserve">                 </w:t>
      </w:r>
    </w:p>
    <w:p w:rsidR="0072067E" w:rsidP="002D49BD">
      <w:pPr>
        <w:ind w:left="3600" w:firstLine="720"/>
        <w:jc w:val="center"/>
        <w:rPr>
          <w:b/>
          <w:bCs/>
          <w:sz w:val="18"/>
        </w:rPr>
      </w:pPr>
      <w:r>
        <w:rPr>
          <w:b/>
          <w:bCs/>
          <w:sz w:val="18"/>
        </w:rPr>
        <w:t xml:space="preserve">                   </w:t>
      </w:r>
      <w:r>
        <w:rPr>
          <w:b/>
          <w:bCs/>
          <w:sz w:val="18"/>
        </w:rPr>
        <w:t>Ph</w:t>
      </w:r>
      <w:r>
        <w:rPr>
          <w:b/>
          <w:bCs/>
          <w:sz w:val="18"/>
        </w:rPr>
        <w:t>:</w:t>
      </w:r>
      <w:r>
        <w:rPr>
          <w:sz w:val="18"/>
        </w:rPr>
        <w:t xml:space="preserve"> </w:t>
      </w:r>
      <w:r>
        <w:rPr>
          <w:b/>
          <w:bCs/>
          <w:sz w:val="18"/>
        </w:rPr>
        <w:t>+</w:t>
      </w:r>
      <w:r w:rsidR="009C7F49">
        <w:rPr>
          <w:b/>
          <w:bCs/>
          <w:sz w:val="18"/>
        </w:rPr>
        <w:t>91</w:t>
      </w:r>
      <w:r w:rsidR="00F51F99">
        <w:rPr>
          <w:b/>
          <w:bCs/>
          <w:sz w:val="18"/>
        </w:rPr>
        <w:t>-8338045452</w:t>
      </w:r>
    </w:p>
    <w:p w:rsidR="0072067E">
      <w:pPr>
        <w:jc w:val="right"/>
        <w:rPr>
          <w:rFonts w:eastAsia="MS Mincho"/>
          <w:b/>
          <w:bCs/>
          <w:sz w:val="18"/>
        </w:rPr>
      </w:pPr>
      <w:r>
        <w:rPr>
          <w:rFonts w:eastAsia="MS Mincho"/>
          <w:b/>
          <w:bCs/>
          <w:sz w:val="18"/>
        </w:rPr>
        <w:t xml:space="preserve">                </w:t>
      </w:r>
      <w:r>
        <w:rPr>
          <w:rFonts w:eastAsia="MS Mincho"/>
          <w:b/>
          <w:bCs/>
          <w:sz w:val="18"/>
        </w:rPr>
        <w:t>Email</w:t>
      </w:r>
      <w:r w:rsidRPr="004056A3">
        <w:rPr>
          <w:rFonts w:eastAsia="MS Mincho"/>
          <w:bCs/>
          <w:sz w:val="18"/>
        </w:rPr>
        <w:t>:</w:t>
      </w:r>
      <w:r w:rsidRPr="004056A3">
        <w:rPr>
          <w:rFonts w:eastAsia="MS Mincho"/>
          <w:sz w:val="18"/>
        </w:rPr>
        <w:t xml:space="preserve"> </w:t>
      </w:r>
      <w:r w:rsidRPr="004056A3">
        <w:rPr>
          <w:rFonts w:eastAsia="MS Mincho"/>
          <w:b/>
          <w:sz w:val="18"/>
          <w:szCs w:val="18"/>
        </w:rPr>
        <w:t>archanabhatta.r7</w:t>
      </w:r>
      <w:r w:rsidRPr="004056A3">
        <w:rPr>
          <w:rFonts w:eastAsia="MS Mincho"/>
          <w:b/>
          <w:bCs/>
          <w:sz w:val="18"/>
          <w:szCs w:val="18"/>
        </w:rPr>
        <w:t>@</w:t>
      </w:r>
      <w:r>
        <w:rPr>
          <w:rFonts w:eastAsia="MS Mincho"/>
          <w:b/>
          <w:bCs/>
          <w:sz w:val="18"/>
        </w:rPr>
        <w:t>gmail.com</w:t>
      </w:r>
    </w:p>
    <w:p w:rsidR="0072067E">
      <w:pPr>
        <w:pBdr>
          <w:bottom w:val="single" w:sz="4" w:space="1" w:color="000000"/>
        </w:pBdr>
        <w:jc w:val="right"/>
        <w:rPr>
          <w:rFonts w:eastAsia="MS Mincho"/>
          <w:sz w:val="18"/>
          <w:lang w:val="en-GB"/>
        </w:rPr>
      </w:pPr>
    </w:p>
    <w:p w:rsidR="0072067E" w:rsidRPr="002073C0">
      <w:pPr>
        <w:pStyle w:val="WW-PlainText"/>
        <w:rPr>
          <w:rFonts w:ascii="Times New Roman" w:eastAsia="MS Mincho" w:hAnsi="Times New Roman"/>
          <w:b/>
          <w:color w:val="006699"/>
          <w:sz w:val="24"/>
          <w:szCs w:val="24"/>
          <w:u w:val="single"/>
        </w:rPr>
      </w:pPr>
      <w:r w:rsidRPr="002073C0">
        <w:rPr>
          <w:rFonts w:ascii="Times New Roman" w:eastAsia="MS Mincho" w:hAnsi="Times New Roman"/>
          <w:b/>
          <w:color w:val="006699"/>
          <w:sz w:val="24"/>
          <w:szCs w:val="24"/>
          <w:u w:val="single"/>
        </w:rPr>
        <w:t>Objective</w:t>
      </w:r>
    </w:p>
    <w:p w:rsidR="0072067E">
      <w:pPr>
        <w:pStyle w:val="WW-PlainText"/>
        <w:rPr>
          <w:rFonts w:ascii="Times New Roman" w:hAnsi="Times New Roman"/>
          <w:color w:val="006699"/>
        </w:rPr>
      </w:pPr>
    </w:p>
    <w:p w:rsidR="00F023ED" w:rsidP="00F023ED">
      <w:pPr>
        <w:pStyle w:val="BodyText"/>
        <w:tabs>
          <w:tab w:val="left" w:pos="7200"/>
        </w:tabs>
        <w:suppressAutoHyphens w:val="0"/>
        <w:ind w:right="-720"/>
        <w:jc w:val="both"/>
        <w:rPr>
          <w:rFonts w:ascii="Times New Roman" w:hAnsi="Times New Roman"/>
          <w:sz w:val="20"/>
          <w:szCs w:val="20"/>
        </w:rPr>
      </w:pPr>
      <w:r w:rsidRPr="00F023ED">
        <w:rPr>
          <w:rFonts w:ascii="Times New Roman" w:hAnsi="Times New Roman"/>
          <w:sz w:val="20"/>
          <w:szCs w:val="20"/>
        </w:rPr>
        <w:t xml:space="preserve">To work in a globally competitive environment on challenging assignments utilizing my creativity, creating job </w:t>
      </w:r>
    </w:p>
    <w:p w:rsidR="0072067E" w:rsidRPr="00F023ED" w:rsidP="00F023ED">
      <w:pPr>
        <w:pStyle w:val="BodyText"/>
        <w:tabs>
          <w:tab w:val="left" w:pos="7200"/>
        </w:tabs>
        <w:suppressAutoHyphens w:val="0"/>
        <w:ind w:right="-720"/>
        <w:jc w:val="both"/>
        <w:rPr>
          <w:rFonts w:ascii="Times New Roman" w:eastAsia="MS Mincho" w:hAnsi="Times New Roman"/>
          <w:b/>
          <w:color w:val="000000"/>
          <w:sz w:val="20"/>
          <w:szCs w:val="20"/>
        </w:rPr>
      </w:pPr>
      <w:r w:rsidRPr="00F023ED">
        <w:rPr>
          <w:rFonts w:ascii="Times New Roman" w:hAnsi="Times New Roman"/>
          <w:sz w:val="20"/>
          <w:szCs w:val="20"/>
        </w:rPr>
        <w:t>satisfaction and being an asset to the organization</w:t>
      </w:r>
      <w:r>
        <w:rPr>
          <w:rFonts w:ascii="Times New Roman" w:eastAsia="MS Mincho" w:hAnsi="Times New Roman"/>
          <w:color w:val="000000"/>
          <w:sz w:val="20"/>
          <w:szCs w:val="20"/>
        </w:rPr>
        <w:t>.</w:t>
      </w:r>
    </w:p>
    <w:p w:rsidR="0072067E">
      <w:pPr>
        <w:pStyle w:val="BodyText"/>
        <w:tabs>
          <w:tab w:val="left" w:pos="7200"/>
        </w:tabs>
        <w:suppressAutoHyphens w:val="0"/>
        <w:ind w:left="720" w:right="-720" w:hanging="360"/>
        <w:jc w:val="both"/>
        <w:rPr>
          <w:rFonts w:ascii="Times New Roman" w:hAnsi="Times New Roman"/>
          <w:color w:val="000000"/>
        </w:rPr>
      </w:pPr>
    </w:p>
    <w:p w:rsidR="0072067E" w:rsidRPr="002073C0">
      <w:pPr>
        <w:pStyle w:val="WW-PlainText"/>
        <w:rPr>
          <w:rFonts w:ascii="Times New Roman" w:eastAsia="MS Mincho" w:hAnsi="Times New Roman"/>
          <w:b/>
          <w:color w:val="006699"/>
          <w:sz w:val="24"/>
          <w:szCs w:val="24"/>
          <w:u w:val="single"/>
        </w:rPr>
      </w:pPr>
      <w:r w:rsidRPr="002073C0">
        <w:rPr>
          <w:rFonts w:ascii="Times New Roman" w:eastAsia="MS Mincho" w:hAnsi="Times New Roman"/>
          <w:b/>
          <w:color w:val="006699"/>
          <w:sz w:val="24"/>
          <w:szCs w:val="24"/>
          <w:u w:val="single"/>
        </w:rPr>
        <w:t>Technical Skills</w:t>
      </w:r>
    </w:p>
    <w:p w:rsidR="0072067E">
      <w:pPr>
        <w:pStyle w:val="WW-PlainText"/>
        <w:rPr>
          <w:rFonts w:ascii="Times New Roman" w:eastAsia="MS Mincho" w:hAnsi="Times New Roman"/>
          <w:sz w:val="18"/>
        </w:rPr>
      </w:pPr>
    </w:p>
    <w:tbl>
      <w:tblPr>
        <w:tblW w:w="9198" w:type="dxa"/>
        <w:tblInd w:w="93" w:type="dxa"/>
        <w:tblLayout w:type="fixed"/>
        <w:tblLook w:val="0000"/>
      </w:tblPr>
      <w:tblGrid>
        <w:gridCol w:w="2730"/>
        <w:gridCol w:w="6468"/>
      </w:tblGrid>
      <w:tr>
        <w:tblPrEx>
          <w:tblW w:w="9198" w:type="dxa"/>
          <w:tblInd w:w="93" w:type="dxa"/>
          <w:tblLayout w:type="fixed"/>
          <w:tblLook w:val="0000"/>
        </w:tblPrEx>
        <w:trPr>
          <w:trHeight w:val="207"/>
        </w:trPr>
        <w:tc>
          <w:tcPr>
            <w:tcW w:w="2730" w:type="dxa"/>
          </w:tcPr>
          <w:p w:rsidR="0072067E">
            <w:pPr>
              <w:pStyle w:val="WW-PlainText"/>
              <w:snapToGrid w:val="0"/>
              <w:rPr>
                <w:rFonts w:ascii="Times New Roman" w:eastAsia="MS Mincho" w:hAnsi="Times New Roman"/>
                <w:sz w:val="18"/>
              </w:rPr>
            </w:pPr>
            <w:r>
              <w:rPr>
                <w:rFonts w:ascii="Times New Roman" w:eastAsia="MS Mincho" w:hAnsi="Times New Roman"/>
                <w:sz w:val="18"/>
              </w:rPr>
              <w:t>Operating System</w:t>
            </w:r>
          </w:p>
        </w:tc>
        <w:tc>
          <w:tcPr>
            <w:tcW w:w="6468" w:type="dxa"/>
          </w:tcPr>
          <w:p w:rsidR="0072067E" w:rsidP="009742D8">
            <w:pPr>
              <w:snapToGrid w:val="0"/>
              <w:spacing w:line="280" w:lineRule="exact"/>
              <w:jc w:val="both"/>
              <w:rPr>
                <w:b/>
                <w:bCs/>
                <w:sz w:val="20"/>
              </w:rPr>
            </w:pPr>
            <w:r>
              <w:rPr>
                <w:b/>
                <w:bCs/>
                <w:sz w:val="20"/>
              </w:rPr>
              <w:t>W</w:t>
            </w:r>
            <w:r w:rsidR="009742D8">
              <w:rPr>
                <w:b/>
                <w:bCs/>
                <w:sz w:val="20"/>
              </w:rPr>
              <w:t>indows</w:t>
            </w:r>
            <w:r>
              <w:rPr>
                <w:b/>
                <w:bCs/>
                <w:sz w:val="20"/>
              </w:rPr>
              <w:t xml:space="preserve"> </w:t>
            </w:r>
            <w:r w:rsidR="009742D8">
              <w:rPr>
                <w:b/>
                <w:bCs/>
                <w:sz w:val="20"/>
              </w:rPr>
              <w:t>XP</w:t>
            </w:r>
            <w:r w:rsidR="00523AA0">
              <w:rPr>
                <w:b/>
                <w:bCs/>
                <w:sz w:val="20"/>
              </w:rPr>
              <w:t>,</w:t>
            </w:r>
            <w:r w:rsidR="0082227E">
              <w:rPr>
                <w:b/>
                <w:bCs/>
                <w:sz w:val="20"/>
              </w:rPr>
              <w:t xml:space="preserve"> 7, 8,</w:t>
            </w:r>
            <w:r w:rsidR="00523AA0">
              <w:rPr>
                <w:b/>
                <w:bCs/>
                <w:sz w:val="20"/>
              </w:rPr>
              <w:t xml:space="preserve"> Linux</w:t>
            </w:r>
          </w:p>
        </w:tc>
      </w:tr>
      <w:tr>
        <w:tblPrEx>
          <w:tblW w:w="9198" w:type="dxa"/>
          <w:tblInd w:w="93" w:type="dxa"/>
          <w:tblLayout w:type="fixed"/>
          <w:tblLook w:val="0000"/>
        </w:tblPrEx>
        <w:trPr>
          <w:trHeight w:val="237"/>
        </w:trPr>
        <w:tc>
          <w:tcPr>
            <w:tcW w:w="2730" w:type="dxa"/>
            <w:vMerge w:val="restart"/>
            <w:vAlign w:val="center"/>
          </w:tcPr>
          <w:p w:rsidR="005E613D" w:rsidRPr="005E613D" w:rsidP="005E613D">
            <w:pPr>
              <w:pStyle w:val="Maha1"/>
              <w:spacing w:line="240" w:lineRule="auto"/>
              <w:jc w:val="left"/>
              <w:rPr>
                <w:b w:val="0"/>
                <w:sz w:val="18"/>
                <w:szCs w:val="18"/>
              </w:rPr>
            </w:pPr>
            <w:r>
              <w:rPr>
                <w:b w:val="0"/>
                <w:sz w:val="18"/>
                <w:szCs w:val="18"/>
              </w:rPr>
              <w:t>Database</w:t>
            </w:r>
          </w:p>
        </w:tc>
        <w:tc>
          <w:tcPr>
            <w:tcW w:w="6468" w:type="dxa"/>
            <w:vMerge w:val="restart"/>
            <w:vAlign w:val="center"/>
          </w:tcPr>
          <w:p w:rsidR="005E613D" w:rsidRPr="00873C81" w:rsidP="005E613D">
            <w:pPr>
              <w:pStyle w:val="Maha1"/>
              <w:spacing w:line="240" w:lineRule="auto"/>
              <w:jc w:val="left"/>
              <w:rPr>
                <w:sz w:val="20"/>
                <w:szCs w:val="20"/>
              </w:rPr>
            </w:pPr>
            <w:r w:rsidRPr="00873C81">
              <w:rPr>
                <w:sz w:val="20"/>
                <w:szCs w:val="20"/>
              </w:rPr>
              <w:t>SQL Server,  MS Access</w:t>
            </w:r>
          </w:p>
        </w:tc>
      </w:tr>
      <w:tr>
        <w:tblPrEx>
          <w:tblW w:w="9198" w:type="dxa"/>
          <w:tblInd w:w="93" w:type="dxa"/>
          <w:tblLayout w:type="fixed"/>
          <w:tblLook w:val="0000"/>
        </w:tblPrEx>
        <w:trPr>
          <w:trHeight w:val="237"/>
        </w:trPr>
        <w:tc>
          <w:tcPr>
            <w:tcW w:w="2730" w:type="dxa"/>
            <w:vMerge w:val="restart"/>
          </w:tcPr>
          <w:p w:rsidR="005E613D" w:rsidRPr="00E664F5" w:rsidP="00E664F5">
            <w:pPr>
              <w:pStyle w:val="WW-PlainText"/>
              <w:snapToGrid w:val="0"/>
              <w:rPr>
                <w:rFonts w:ascii="Times New Roman" w:eastAsia="MS Mincho" w:hAnsi="Times New Roman"/>
                <w:sz w:val="18"/>
              </w:rPr>
            </w:pPr>
            <w:r w:rsidRPr="00E664F5">
              <w:rPr>
                <w:rFonts w:ascii="Times New Roman" w:eastAsia="MS Mincho" w:hAnsi="Times New Roman"/>
                <w:sz w:val="18"/>
              </w:rPr>
              <w:t xml:space="preserve">Software Testing Concepts  </w:t>
            </w:r>
          </w:p>
        </w:tc>
        <w:tc>
          <w:tcPr>
            <w:tcW w:w="6468" w:type="dxa"/>
            <w:vMerge w:val="restart"/>
          </w:tcPr>
          <w:p w:rsidR="005E613D" w:rsidRPr="00E664F5" w:rsidP="000B5E4A">
            <w:pPr>
              <w:spacing w:line="280" w:lineRule="exact"/>
              <w:jc w:val="both"/>
              <w:rPr>
                <w:b/>
                <w:sz w:val="20"/>
              </w:rPr>
            </w:pPr>
            <w:r>
              <w:rPr>
                <w:b/>
                <w:sz w:val="20"/>
              </w:rPr>
              <w:t xml:space="preserve">Testing </w:t>
            </w:r>
            <w:r>
              <w:rPr>
                <w:b/>
                <w:sz w:val="20"/>
              </w:rPr>
              <w:t>Level</w:t>
            </w:r>
            <w:r w:rsidR="00B436E1">
              <w:rPr>
                <w:b/>
                <w:sz w:val="20"/>
              </w:rPr>
              <w:t>,</w:t>
            </w:r>
            <w:r>
              <w:rPr>
                <w:b/>
                <w:sz w:val="20"/>
              </w:rPr>
              <w:t xml:space="preserve"> </w:t>
            </w:r>
            <w:r>
              <w:rPr>
                <w:b/>
                <w:sz w:val="20"/>
              </w:rPr>
              <w:t xml:space="preserve">Testing Techniques, </w:t>
            </w:r>
            <w:r w:rsidRPr="00E664F5">
              <w:rPr>
                <w:b/>
                <w:sz w:val="20"/>
              </w:rPr>
              <w:t>Defect Life Cycle</w:t>
            </w:r>
            <w:r>
              <w:rPr>
                <w:b/>
                <w:sz w:val="20"/>
              </w:rPr>
              <w:t>,</w:t>
            </w:r>
            <w:r w:rsidR="00B436E1">
              <w:rPr>
                <w:b/>
                <w:sz w:val="20"/>
              </w:rPr>
              <w:t xml:space="preserve"> </w:t>
            </w:r>
            <w:r w:rsidRPr="00E664F5">
              <w:rPr>
                <w:b/>
                <w:sz w:val="20"/>
              </w:rPr>
              <w:t>Test Cases</w:t>
            </w:r>
          </w:p>
        </w:tc>
      </w:tr>
      <w:tr>
        <w:tblPrEx>
          <w:tblW w:w="9198" w:type="dxa"/>
          <w:tblInd w:w="93" w:type="dxa"/>
          <w:tblLayout w:type="fixed"/>
          <w:tblLook w:val="0000"/>
        </w:tblPrEx>
        <w:trPr>
          <w:trHeight w:val="237"/>
        </w:trPr>
        <w:tc>
          <w:tcPr>
            <w:tcW w:w="2730" w:type="dxa"/>
          </w:tcPr>
          <w:p w:rsidR="005E613D" w:rsidRPr="00E664F5" w:rsidP="00E664F5">
            <w:pPr>
              <w:pStyle w:val="WW-PlainText"/>
              <w:snapToGrid w:val="0"/>
              <w:rPr>
                <w:rFonts w:ascii="Times New Roman" w:eastAsia="MS Mincho" w:hAnsi="Times New Roman"/>
                <w:sz w:val="18"/>
              </w:rPr>
            </w:pPr>
            <w:r w:rsidRPr="00E664F5">
              <w:rPr>
                <w:rFonts w:ascii="Times New Roman" w:eastAsia="MS Mincho" w:hAnsi="Times New Roman"/>
                <w:sz w:val="18"/>
              </w:rPr>
              <w:t>Automated Testing Tool</w:t>
            </w:r>
          </w:p>
        </w:tc>
        <w:tc>
          <w:tcPr>
            <w:tcW w:w="6468" w:type="dxa"/>
          </w:tcPr>
          <w:p w:rsidR="005E613D" w:rsidRPr="00E664F5" w:rsidP="000771B7">
            <w:pPr>
              <w:spacing w:line="280" w:lineRule="exact"/>
              <w:jc w:val="both"/>
              <w:rPr>
                <w:b/>
                <w:sz w:val="20"/>
              </w:rPr>
            </w:pPr>
            <w:r w:rsidRPr="00E664F5">
              <w:rPr>
                <w:b/>
                <w:sz w:val="20"/>
              </w:rPr>
              <w:t>QTP, QC</w:t>
            </w:r>
          </w:p>
        </w:tc>
      </w:tr>
      <w:tr>
        <w:tblPrEx>
          <w:tblW w:w="9198" w:type="dxa"/>
          <w:tblInd w:w="93" w:type="dxa"/>
          <w:tblLayout w:type="fixed"/>
          <w:tblLook w:val="0000"/>
        </w:tblPrEx>
        <w:trPr>
          <w:trHeight w:val="207"/>
        </w:trPr>
        <w:tc>
          <w:tcPr>
            <w:tcW w:w="2730" w:type="dxa"/>
          </w:tcPr>
          <w:p w:rsidR="005E613D" w:rsidRPr="00E664F5" w:rsidP="00E664F5">
            <w:pPr>
              <w:pStyle w:val="WW-PlainText"/>
              <w:snapToGrid w:val="0"/>
              <w:rPr>
                <w:rFonts w:ascii="Times New Roman" w:eastAsia="MS Mincho" w:hAnsi="Times New Roman"/>
                <w:sz w:val="18"/>
              </w:rPr>
            </w:pPr>
            <w:r w:rsidRPr="00E664F5">
              <w:rPr>
                <w:rFonts w:ascii="Times New Roman" w:eastAsia="MS Mincho" w:hAnsi="Times New Roman"/>
                <w:sz w:val="18"/>
              </w:rPr>
              <w:t>Documentation Tool</w:t>
            </w:r>
          </w:p>
        </w:tc>
        <w:tc>
          <w:tcPr>
            <w:tcW w:w="6468" w:type="dxa"/>
          </w:tcPr>
          <w:p w:rsidR="005E613D" w:rsidRPr="00E664F5" w:rsidP="00E664F5">
            <w:pPr>
              <w:spacing w:line="280" w:lineRule="exact"/>
              <w:jc w:val="both"/>
              <w:rPr>
                <w:b/>
                <w:sz w:val="20"/>
              </w:rPr>
            </w:pPr>
            <w:r w:rsidRPr="00E664F5">
              <w:rPr>
                <w:b/>
                <w:sz w:val="20"/>
              </w:rPr>
              <w:t>MS Word, MS Excel</w:t>
            </w:r>
            <w:r w:rsidR="00F023ED">
              <w:rPr>
                <w:b/>
                <w:sz w:val="20"/>
              </w:rPr>
              <w:t>, MS PowerPoint</w:t>
            </w:r>
          </w:p>
        </w:tc>
      </w:tr>
    </w:tbl>
    <w:p w:rsidR="009A185C">
      <w:pPr>
        <w:pStyle w:val="WW-PlainText"/>
        <w:rPr>
          <w:rFonts w:ascii="Times New Roman" w:eastAsia="MS Mincho" w:hAnsi="Times New Roman"/>
          <w:b/>
          <w:color w:val="006699"/>
          <w:sz w:val="24"/>
        </w:rPr>
      </w:pPr>
    </w:p>
    <w:p w:rsidR="0072067E">
      <w:pPr>
        <w:pStyle w:val="WW-PlainText"/>
        <w:rPr>
          <w:rFonts w:ascii="Times New Roman" w:eastAsia="MS Mincho" w:hAnsi="Times New Roman"/>
          <w:b/>
          <w:color w:val="006699"/>
          <w:sz w:val="24"/>
        </w:rPr>
      </w:pPr>
      <w:r>
        <w:rPr>
          <w:rFonts w:ascii="Times New Roman" w:eastAsia="MS Mincho" w:hAnsi="Times New Roman"/>
          <w:b/>
          <w:color w:val="006699"/>
          <w:sz w:val="24"/>
        </w:rPr>
        <w:t>Professional Experience:</w:t>
      </w:r>
    </w:p>
    <w:p w:rsidR="0072067E">
      <w:pPr>
        <w:pStyle w:val="WW-PlainText"/>
        <w:rPr>
          <w:rFonts w:ascii="Times New Roman" w:eastAsia="MS Mincho" w:hAnsi="Times New Roman"/>
          <w:b/>
          <w:color w:val="006699"/>
          <w:sz w:val="24"/>
          <w:lang w:val="en-GB"/>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43180</wp:posOffset>
                </wp:positionV>
                <wp:extent cx="6038850" cy="0"/>
                <wp:effectExtent l="0" t="0" r="0" b="0"/>
                <wp:wrapNone/>
                <wp:docPr id="10" nam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038850" cy="0"/>
                        </a:xfrm>
                        <a:prstGeom prst="line">
                          <a:avLst/>
                        </a:prstGeom>
                        <a:noFill/>
                        <a:ln w="936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 2" o:spid="_x0000_s1026" style="mso-height-percent:0;mso-height-relative:page;mso-width-percent:0;mso-width-relative:page;mso-wrap-distance-bottom:0;mso-wrap-distance-left:9pt;mso-wrap-distance-right:9pt;mso-wrap-distance-top:0;mso-wrap-style:square;position:absolute;visibility:visible;z-index:251660288" from="0,3.4pt" to="475.5pt,3.4pt" strokeweight="0.74pt">
                <v:stroke joinstyle="miter"/>
              </v:line>
            </w:pict>
          </mc:Fallback>
        </mc:AlternateContent>
      </w:r>
    </w:p>
    <w:p w:rsidR="00B37186" w:rsidRPr="00B37186" w:rsidP="00B37186">
      <w:pPr>
        <w:suppressAutoHyphens w:val="0"/>
        <w:rPr>
          <w:lang w:eastAsia="en-US"/>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4.6pt;height:2.3pt"/>
        </w:pict>
      </w:r>
    </w:p>
    <w:p w:rsidR="00B37186" w:rsidP="00DA14EC">
      <w:pPr>
        <w:suppressAutoHyphens w:val="0"/>
        <w:rPr>
          <w:lang w:eastAsia="en-US"/>
        </w:rPr>
      </w:pPr>
      <w:r w:rsidRPr="00B37186">
        <w:rPr>
          <w:b/>
          <w:bCs/>
          <w:color w:val="006699"/>
          <w:sz w:val="20"/>
          <w:szCs w:val="20"/>
          <w:u w:val="single"/>
          <w:lang w:eastAsia="en-US"/>
        </w:rPr>
        <w:t>PRESENT ORGANIZATION:</w:t>
      </w:r>
    </w:p>
    <w:p w:rsidR="00DA14EC" w:rsidRPr="00B37186" w:rsidP="00DA14EC">
      <w:pPr>
        <w:suppressAutoHyphens w:val="0"/>
        <w:rPr>
          <w:lang w:eastAsia="en-US"/>
        </w:rPr>
      </w:pPr>
    </w:p>
    <w:p w:rsidR="00CC0AD2" w:rsidP="00306DE8">
      <w:pPr>
        <w:pStyle w:val="ListParagraph"/>
        <w:suppressAutoHyphens w:val="0"/>
        <w:ind w:left="480"/>
        <w:rPr>
          <w:lang w:eastAsia="en-US"/>
        </w:rPr>
      </w:pPr>
      <w:r>
        <w:rPr>
          <w:lang w:eastAsia="en-US"/>
        </w:rPr>
        <w:t xml:space="preserve">Working as a </w:t>
      </w:r>
      <w:r w:rsidRPr="00CC0AD2">
        <w:rPr>
          <w:b/>
          <w:lang w:eastAsia="en-US"/>
        </w:rPr>
        <w:t>Patient Care Coordinator cum</w:t>
      </w:r>
      <w:r>
        <w:rPr>
          <w:lang w:eastAsia="en-US"/>
        </w:rPr>
        <w:t xml:space="preserve"> </w:t>
      </w:r>
      <w:r w:rsidRPr="00CC0AD2">
        <w:rPr>
          <w:b/>
          <w:lang w:eastAsia="en-US"/>
        </w:rPr>
        <w:t>Counsellor</w:t>
      </w:r>
      <w:r>
        <w:rPr>
          <w:lang w:eastAsia="en-US"/>
        </w:rPr>
        <w:t xml:space="preserve"> in </w:t>
      </w:r>
      <w:r w:rsidRPr="00CC0AD2">
        <w:rPr>
          <w:b/>
          <w:lang w:eastAsia="en-US"/>
        </w:rPr>
        <w:t>ASG EYE HOSPITAL</w:t>
      </w:r>
      <w:r>
        <w:rPr>
          <w:lang w:eastAsia="en-US"/>
        </w:rPr>
        <w:t xml:space="preserve">  in Bhubaneswar.</w:t>
      </w:r>
    </w:p>
    <w:p w:rsidR="00CC0AD2" w:rsidP="005345A4">
      <w:pPr>
        <w:suppressAutoHyphens w:val="0"/>
        <w:rPr>
          <w:lang w:eastAsia="en-US"/>
        </w:rPr>
      </w:pPr>
    </w:p>
    <w:p w:rsidR="00CC0AD2" w:rsidP="005345A4">
      <w:pPr>
        <w:suppressAutoHyphens w:val="0"/>
        <w:rPr>
          <w:b/>
          <w:bCs/>
          <w:color w:val="006699"/>
          <w:u w:val="single"/>
          <w:lang w:eastAsia="en-US"/>
        </w:rPr>
      </w:pPr>
      <w:r w:rsidRPr="00B37186">
        <w:rPr>
          <w:b/>
          <w:bCs/>
          <w:color w:val="006699"/>
          <w:u w:val="single"/>
          <w:lang w:eastAsia="en-US"/>
        </w:rPr>
        <w:t xml:space="preserve">Overall Responsibilities Undertaken: </w:t>
      </w:r>
    </w:p>
    <w:p w:rsidR="00CC0AD2" w:rsidRPr="00B37186" w:rsidP="005345A4">
      <w:pPr>
        <w:suppressAutoHyphens w:val="0"/>
        <w:textAlignment w:val="baseline"/>
        <w:rPr>
          <w:rFonts w:ascii="Arial" w:hAnsi="Arial" w:cs="Arial"/>
          <w:color w:val="000000"/>
          <w:sz w:val="20"/>
          <w:szCs w:val="20"/>
          <w:lang w:eastAsia="en-US"/>
        </w:rPr>
      </w:pPr>
    </w:p>
    <w:p w:rsidR="00CC0AD2" w:rsidP="00CC0AD2">
      <w:pPr>
        <w:numPr>
          <w:ilvl w:val="0"/>
          <w:numId w:val="29"/>
        </w:numPr>
        <w:suppressAutoHyphens w:val="0"/>
        <w:textAlignment w:val="baseline"/>
        <w:rPr>
          <w:color w:val="000000"/>
          <w:sz w:val="20"/>
          <w:szCs w:val="20"/>
          <w:lang w:eastAsia="en-US"/>
        </w:rPr>
      </w:pPr>
      <w:r>
        <w:rPr>
          <w:color w:val="000000"/>
          <w:sz w:val="20"/>
          <w:szCs w:val="20"/>
          <w:lang w:eastAsia="en-US"/>
        </w:rPr>
        <w:t>Handling patients and providing them all details about their surgery or the procedures which Doctor prescribed.</w:t>
      </w:r>
    </w:p>
    <w:p w:rsidR="00CC0AD2" w:rsidRPr="00432D59" w:rsidP="00CC0AD2">
      <w:pPr>
        <w:numPr>
          <w:ilvl w:val="0"/>
          <w:numId w:val="29"/>
        </w:numPr>
        <w:suppressAutoHyphens w:val="0"/>
        <w:textAlignment w:val="baseline"/>
        <w:rPr>
          <w:color w:val="000000"/>
          <w:sz w:val="20"/>
          <w:szCs w:val="20"/>
          <w:lang w:eastAsia="en-US"/>
        </w:rPr>
      </w:pPr>
      <w:r w:rsidRPr="00432D59">
        <w:rPr>
          <w:color w:val="000000"/>
          <w:sz w:val="20"/>
          <w:szCs w:val="20"/>
          <w:lang w:eastAsia="en-US"/>
        </w:rPr>
        <w:t>Scheduling the surgeries for Doctors</w:t>
      </w:r>
      <w:r>
        <w:rPr>
          <w:color w:val="000000"/>
          <w:sz w:val="20"/>
          <w:szCs w:val="20"/>
          <w:lang w:eastAsia="en-US"/>
        </w:rPr>
        <w:t xml:space="preserve"> and coordinating between Doctors and patients.</w:t>
      </w:r>
    </w:p>
    <w:p w:rsidR="00CC0AD2" w:rsidP="00CC0AD2">
      <w:pPr>
        <w:numPr>
          <w:ilvl w:val="0"/>
          <w:numId w:val="29"/>
        </w:numPr>
        <w:suppressAutoHyphens w:val="0"/>
        <w:textAlignment w:val="baseline"/>
        <w:rPr>
          <w:color w:val="000000"/>
          <w:sz w:val="20"/>
          <w:szCs w:val="20"/>
          <w:lang w:eastAsia="en-US"/>
        </w:rPr>
      </w:pPr>
      <w:r>
        <w:rPr>
          <w:color w:val="000000"/>
          <w:sz w:val="20"/>
          <w:szCs w:val="20"/>
          <w:lang w:eastAsia="en-US"/>
        </w:rPr>
        <w:t>Finalizing the package for surgery patients.</w:t>
      </w:r>
    </w:p>
    <w:p w:rsidR="00CC0AD2" w:rsidP="00CC0AD2">
      <w:pPr>
        <w:numPr>
          <w:ilvl w:val="0"/>
          <w:numId w:val="29"/>
        </w:numPr>
        <w:suppressAutoHyphens w:val="0"/>
        <w:textAlignment w:val="baseline"/>
        <w:rPr>
          <w:color w:val="000000"/>
          <w:sz w:val="20"/>
          <w:szCs w:val="20"/>
          <w:lang w:eastAsia="en-US"/>
        </w:rPr>
      </w:pPr>
      <w:r>
        <w:rPr>
          <w:color w:val="000000"/>
          <w:sz w:val="20"/>
          <w:szCs w:val="20"/>
          <w:lang w:eastAsia="en-US"/>
        </w:rPr>
        <w:t xml:space="preserve">Maintaining all details of the surgery patients and filing them accordingly. </w:t>
      </w:r>
    </w:p>
    <w:p w:rsidR="00096B21" w:rsidP="00096B21">
      <w:pPr>
        <w:pStyle w:val="ListParagraph"/>
        <w:suppressAutoHyphens w:val="0"/>
        <w:textAlignment w:val="baseline"/>
        <w:rPr>
          <w:color w:val="000000"/>
          <w:sz w:val="20"/>
          <w:szCs w:val="20"/>
          <w:lang w:eastAsia="en-US"/>
        </w:rPr>
      </w:pPr>
    </w:p>
    <w:p w:rsidR="00306DE8" w:rsidP="005345A4">
      <w:pPr>
        <w:suppressAutoHyphens w:val="0"/>
        <w:rPr>
          <w:lang w:eastAsia="en-US"/>
        </w:rPr>
      </w:pPr>
      <w:r>
        <w:rPr>
          <w:b/>
          <w:bCs/>
          <w:color w:val="006699"/>
          <w:sz w:val="20"/>
          <w:szCs w:val="20"/>
          <w:u w:val="single"/>
          <w:lang w:eastAsia="en-US"/>
        </w:rPr>
        <w:t>PREVIOUS</w:t>
      </w:r>
      <w:r w:rsidRPr="00B37186">
        <w:rPr>
          <w:b/>
          <w:bCs/>
          <w:color w:val="006699"/>
          <w:sz w:val="20"/>
          <w:szCs w:val="20"/>
          <w:u w:val="single"/>
          <w:lang w:eastAsia="en-US"/>
        </w:rPr>
        <w:t xml:space="preserve"> ORGANIZATION:</w:t>
      </w:r>
    </w:p>
    <w:p w:rsidR="00096B21" w:rsidRPr="00096B21" w:rsidP="00096B21">
      <w:pPr>
        <w:pStyle w:val="ListParagraph"/>
        <w:suppressAutoHyphens w:val="0"/>
        <w:textAlignment w:val="baseline"/>
        <w:rPr>
          <w:color w:val="000000"/>
          <w:sz w:val="20"/>
          <w:szCs w:val="20"/>
          <w:lang w:eastAsia="en-US"/>
        </w:rPr>
      </w:pPr>
    </w:p>
    <w:p w:rsidR="007F4969" w:rsidRPr="00B37186" w:rsidP="005A577A">
      <w:pPr>
        <w:pStyle w:val="ListParagraph"/>
        <w:numPr>
          <w:ilvl w:val="0"/>
          <w:numId w:val="31"/>
        </w:numPr>
        <w:suppressAutoHyphens w:val="0"/>
        <w:rPr>
          <w:lang w:eastAsia="en-US"/>
        </w:rPr>
      </w:pPr>
      <w:r w:rsidRPr="005A577A">
        <w:rPr>
          <w:color w:val="000000"/>
          <w:sz w:val="20"/>
          <w:szCs w:val="20"/>
          <w:lang w:eastAsia="en-US"/>
        </w:rPr>
        <w:t xml:space="preserve">Having </w:t>
      </w:r>
      <w:r w:rsidRPr="005A577A" w:rsidR="00822B67">
        <w:rPr>
          <w:b/>
          <w:color w:val="000000"/>
          <w:sz w:val="20"/>
          <w:szCs w:val="20"/>
          <w:lang w:eastAsia="en-US"/>
        </w:rPr>
        <w:t xml:space="preserve">1 </w:t>
      </w:r>
      <w:r w:rsidRPr="005A577A" w:rsidR="005C47D3">
        <w:rPr>
          <w:b/>
          <w:color w:val="000000"/>
          <w:sz w:val="20"/>
          <w:szCs w:val="20"/>
          <w:lang w:eastAsia="en-US"/>
        </w:rPr>
        <w:t>Y</w:t>
      </w:r>
      <w:r w:rsidRPr="005A577A" w:rsidR="00822B67">
        <w:rPr>
          <w:b/>
          <w:color w:val="000000"/>
          <w:sz w:val="20"/>
          <w:szCs w:val="20"/>
          <w:lang w:eastAsia="en-US"/>
        </w:rPr>
        <w:t>ear</w:t>
      </w:r>
      <w:r w:rsidRPr="005A577A" w:rsidR="00822B67">
        <w:rPr>
          <w:color w:val="000000"/>
          <w:sz w:val="20"/>
          <w:szCs w:val="20"/>
          <w:lang w:eastAsia="en-US"/>
        </w:rPr>
        <w:t xml:space="preserve"> experience as</w:t>
      </w:r>
      <w:r w:rsidRPr="005A577A">
        <w:rPr>
          <w:color w:val="000000"/>
          <w:lang w:eastAsia="en-US"/>
        </w:rPr>
        <w:t xml:space="preserve"> </w:t>
      </w:r>
      <w:r w:rsidRPr="005A577A">
        <w:rPr>
          <w:b/>
          <w:bCs/>
          <w:color w:val="000000"/>
          <w:lang w:eastAsia="en-US"/>
        </w:rPr>
        <w:t>Assistant HR Manager</w:t>
      </w:r>
      <w:r w:rsidRPr="005A577A">
        <w:rPr>
          <w:color w:val="000000"/>
          <w:lang w:eastAsia="en-US"/>
        </w:rPr>
        <w:t xml:space="preserve"> and </w:t>
      </w:r>
      <w:r w:rsidRPr="005A577A">
        <w:rPr>
          <w:b/>
          <w:bCs/>
          <w:color w:val="000000"/>
          <w:lang w:eastAsia="en-US"/>
        </w:rPr>
        <w:t>Counsello</w:t>
      </w:r>
      <w:r w:rsidRPr="005A577A">
        <w:rPr>
          <w:color w:val="000000"/>
          <w:lang w:eastAsia="en-US"/>
        </w:rPr>
        <w:t xml:space="preserve">r </w:t>
      </w:r>
      <w:r w:rsidRPr="005A577A">
        <w:rPr>
          <w:color w:val="000000"/>
          <w:sz w:val="20"/>
          <w:szCs w:val="20"/>
          <w:lang w:eastAsia="en-US"/>
        </w:rPr>
        <w:t>in</w:t>
      </w:r>
      <w:r w:rsidRPr="005A577A">
        <w:rPr>
          <w:color w:val="000000"/>
          <w:lang w:eastAsia="en-US"/>
        </w:rPr>
        <w:t xml:space="preserve"> </w:t>
      </w:r>
      <w:r w:rsidRPr="005A577A">
        <w:rPr>
          <w:b/>
          <w:bCs/>
          <w:color w:val="000000"/>
          <w:lang w:eastAsia="en-US"/>
        </w:rPr>
        <w:t>Radiance Institute of Laser and Cosmetic Surgery</w:t>
      </w:r>
      <w:r w:rsidRPr="005A577A">
        <w:rPr>
          <w:color w:val="000000"/>
          <w:lang w:eastAsia="en-US"/>
        </w:rPr>
        <w:t xml:space="preserve"> </w:t>
      </w:r>
      <w:r w:rsidRPr="005A577A">
        <w:rPr>
          <w:color w:val="000000"/>
          <w:sz w:val="20"/>
          <w:szCs w:val="20"/>
          <w:lang w:eastAsia="en-US"/>
        </w:rPr>
        <w:t>in</w:t>
      </w:r>
      <w:r w:rsidRPr="005A577A">
        <w:rPr>
          <w:color w:val="000000"/>
          <w:lang w:eastAsia="en-US"/>
        </w:rPr>
        <w:t xml:space="preserve"> </w:t>
      </w:r>
      <w:r w:rsidRPr="005A577A">
        <w:rPr>
          <w:b/>
          <w:bCs/>
          <w:color w:val="000000"/>
          <w:lang w:eastAsia="en-US"/>
        </w:rPr>
        <w:t>Bhubaneswar</w:t>
      </w:r>
    </w:p>
    <w:p w:rsidR="007F4969" w:rsidRPr="00B37186" w:rsidP="009E7325">
      <w:pPr>
        <w:suppressAutoHyphens w:val="0"/>
        <w:rPr>
          <w:lang w:eastAsia="en-US"/>
        </w:rPr>
      </w:pPr>
    </w:p>
    <w:p w:rsidR="00DF2B2D" w:rsidP="00DF2B2D">
      <w:pPr>
        <w:suppressAutoHyphens w:val="0"/>
        <w:rPr>
          <w:b/>
          <w:bCs/>
          <w:color w:val="006699"/>
          <w:u w:val="single"/>
          <w:lang w:eastAsia="en-US"/>
        </w:rPr>
      </w:pPr>
      <w:r w:rsidRPr="00B37186">
        <w:rPr>
          <w:color w:val="000000"/>
          <w:lang w:eastAsia="en-US"/>
        </w:rPr>
        <w:t xml:space="preserve">    </w:t>
      </w:r>
      <w:r w:rsidRPr="00B37186">
        <w:rPr>
          <w:b/>
          <w:bCs/>
          <w:color w:val="006699"/>
          <w:lang w:eastAsia="en-US"/>
        </w:rPr>
        <w:t>  </w:t>
      </w:r>
      <w:r w:rsidRPr="00B37186">
        <w:rPr>
          <w:b/>
          <w:bCs/>
          <w:color w:val="006699"/>
          <w:u w:val="single"/>
          <w:lang w:eastAsia="en-US"/>
        </w:rPr>
        <w:t>Overall Responsibilities Undertaken:</w:t>
      </w:r>
    </w:p>
    <w:p w:rsidR="007F4969" w:rsidRPr="00DF2B2D" w:rsidP="00DF2B2D">
      <w:pPr>
        <w:pStyle w:val="ListParagraph"/>
        <w:numPr>
          <w:ilvl w:val="0"/>
          <w:numId w:val="30"/>
        </w:numPr>
        <w:suppressAutoHyphens w:val="0"/>
        <w:rPr>
          <w:lang w:eastAsia="en-US"/>
        </w:rPr>
      </w:pPr>
      <w:r w:rsidRPr="00DF2B2D">
        <w:rPr>
          <w:color w:val="000000"/>
          <w:sz w:val="20"/>
          <w:szCs w:val="20"/>
          <w:lang w:eastAsia="en-US"/>
        </w:rPr>
        <w:t>Handling the staff details and attendance.</w:t>
      </w:r>
    </w:p>
    <w:p w:rsidR="007F4969" w:rsidRPr="00DF2B2D" w:rsidP="00DF2B2D">
      <w:pPr>
        <w:pStyle w:val="ListParagraph"/>
        <w:numPr>
          <w:ilvl w:val="0"/>
          <w:numId w:val="30"/>
        </w:numPr>
        <w:suppressAutoHyphens w:val="0"/>
        <w:textAlignment w:val="baseline"/>
        <w:rPr>
          <w:color w:val="000000"/>
          <w:sz w:val="20"/>
          <w:szCs w:val="20"/>
          <w:lang w:eastAsia="en-US"/>
        </w:rPr>
      </w:pPr>
      <w:r w:rsidRPr="00DF2B2D">
        <w:rPr>
          <w:color w:val="000000"/>
          <w:sz w:val="20"/>
          <w:szCs w:val="20"/>
          <w:lang w:eastAsia="en-US"/>
        </w:rPr>
        <w:t>Recruiting new staff as well as verifying their document details.</w:t>
      </w:r>
    </w:p>
    <w:p w:rsidR="007F4969" w:rsidRPr="00B37186" w:rsidP="00DF2B2D">
      <w:pPr>
        <w:numPr>
          <w:ilvl w:val="0"/>
          <w:numId w:val="30"/>
        </w:numPr>
        <w:suppressAutoHyphens w:val="0"/>
        <w:textAlignment w:val="baseline"/>
        <w:rPr>
          <w:color w:val="000000"/>
          <w:sz w:val="20"/>
          <w:szCs w:val="20"/>
          <w:lang w:eastAsia="en-US"/>
        </w:rPr>
      </w:pPr>
      <w:r w:rsidRPr="00B37186">
        <w:rPr>
          <w:color w:val="000000"/>
          <w:sz w:val="20"/>
          <w:szCs w:val="20"/>
          <w:lang w:eastAsia="en-US"/>
        </w:rPr>
        <w:t>Handling Front Office as well as Counselling the Patients.</w:t>
      </w:r>
    </w:p>
    <w:p w:rsidR="007F4969" w:rsidRPr="00B37186" w:rsidP="00DF2B2D">
      <w:pPr>
        <w:numPr>
          <w:ilvl w:val="0"/>
          <w:numId w:val="30"/>
        </w:numPr>
        <w:suppressAutoHyphens w:val="0"/>
        <w:textAlignment w:val="baseline"/>
        <w:rPr>
          <w:color w:val="000000"/>
          <w:sz w:val="20"/>
          <w:szCs w:val="20"/>
          <w:lang w:eastAsia="en-US"/>
        </w:rPr>
      </w:pPr>
      <w:r w:rsidRPr="00B37186">
        <w:rPr>
          <w:color w:val="000000"/>
          <w:sz w:val="20"/>
          <w:szCs w:val="20"/>
          <w:lang w:eastAsia="en-US"/>
        </w:rPr>
        <w:t xml:space="preserve">Maintaining Patient details in </w:t>
      </w:r>
      <w:r w:rsidRPr="00B37186">
        <w:rPr>
          <w:color w:val="000000"/>
          <w:sz w:val="20"/>
          <w:szCs w:val="20"/>
          <w:lang w:eastAsia="en-US"/>
        </w:rPr>
        <w:t>Practo</w:t>
      </w:r>
      <w:r w:rsidRPr="00B37186">
        <w:rPr>
          <w:color w:val="000000"/>
          <w:sz w:val="20"/>
          <w:szCs w:val="20"/>
          <w:lang w:eastAsia="en-US"/>
        </w:rPr>
        <w:t xml:space="preserve"> and their File.</w:t>
      </w:r>
    </w:p>
    <w:p w:rsidR="006C07B3" w:rsidP="006C07B3">
      <w:pPr>
        <w:suppressAutoHyphens w:val="0"/>
        <w:textAlignment w:val="baseline"/>
        <w:rPr>
          <w:b/>
          <w:bCs/>
          <w:color w:val="000000"/>
          <w:lang w:eastAsia="en-US"/>
        </w:rPr>
      </w:pPr>
    </w:p>
    <w:p w:rsidR="00B37186" w:rsidRPr="006A331C" w:rsidP="006A331C">
      <w:pPr>
        <w:pStyle w:val="ListParagraph"/>
        <w:numPr>
          <w:ilvl w:val="0"/>
          <w:numId w:val="31"/>
        </w:numPr>
        <w:suppressAutoHyphens w:val="0"/>
        <w:textAlignment w:val="baseline"/>
        <w:rPr>
          <w:color w:val="000000"/>
          <w:lang w:eastAsia="en-US"/>
        </w:rPr>
      </w:pPr>
      <w:r w:rsidRPr="006A331C">
        <w:rPr>
          <w:b/>
          <w:bCs/>
          <w:color w:val="000000"/>
          <w:lang w:eastAsia="en-US"/>
        </w:rPr>
        <w:t>Junior</w:t>
      </w:r>
      <w:r w:rsidRPr="006A331C">
        <w:rPr>
          <w:b/>
          <w:bCs/>
          <w:color w:val="000000"/>
          <w:lang w:eastAsia="en-US"/>
        </w:rPr>
        <w:t xml:space="preserve"> Assistant in Gold Loan </w:t>
      </w:r>
      <w:r w:rsidRPr="006A331C">
        <w:rPr>
          <w:color w:val="000000"/>
          <w:lang w:eastAsia="en-US"/>
        </w:rPr>
        <w:t>in</w:t>
      </w:r>
      <w:r w:rsidRPr="006A331C">
        <w:rPr>
          <w:b/>
          <w:bCs/>
          <w:color w:val="000000"/>
          <w:lang w:eastAsia="en-US"/>
        </w:rPr>
        <w:t xml:space="preserve"> </w:t>
      </w:r>
      <w:r w:rsidRPr="006A331C">
        <w:rPr>
          <w:b/>
          <w:bCs/>
          <w:color w:val="000000"/>
          <w:lang w:eastAsia="en-US"/>
        </w:rPr>
        <w:t>Manappuram</w:t>
      </w:r>
      <w:r w:rsidRPr="006A331C">
        <w:rPr>
          <w:b/>
          <w:bCs/>
          <w:color w:val="000000"/>
          <w:lang w:eastAsia="en-US"/>
        </w:rPr>
        <w:t xml:space="preserve"> Finance Ltd., </w:t>
      </w:r>
      <w:r w:rsidRPr="006A331C">
        <w:rPr>
          <w:b/>
          <w:bCs/>
          <w:color w:val="000000"/>
          <w:lang w:eastAsia="en-US"/>
        </w:rPr>
        <w:t>Khurda</w:t>
      </w:r>
      <w:r w:rsidRPr="006A331C">
        <w:rPr>
          <w:b/>
          <w:bCs/>
          <w:color w:val="000000"/>
          <w:lang w:eastAsia="en-US"/>
        </w:rPr>
        <w:t xml:space="preserve"> Branch.</w:t>
      </w:r>
    </w:p>
    <w:p w:rsidR="00B37186" w:rsidP="00B37186">
      <w:pPr>
        <w:suppressAutoHyphens w:val="0"/>
        <w:ind w:firstLine="720"/>
        <w:rPr>
          <w:lang w:eastAsia="en-US"/>
        </w:rPr>
      </w:pPr>
      <w:r w:rsidRPr="00B37186">
        <w:rPr>
          <w:b/>
          <w:bCs/>
          <w:color w:val="006699"/>
          <w:lang w:eastAsia="en-US"/>
        </w:rPr>
        <w:t>     </w:t>
      </w:r>
    </w:p>
    <w:p w:rsidR="00B37186" w:rsidRPr="00B37186" w:rsidP="00B37186">
      <w:pPr>
        <w:suppressAutoHyphens w:val="0"/>
        <w:rPr>
          <w:lang w:eastAsia="en-US"/>
        </w:rPr>
      </w:pPr>
      <w:r>
        <w:rPr>
          <w:lang w:eastAsia="en-US"/>
        </w:rPr>
        <w:t xml:space="preserve">         </w:t>
      </w:r>
      <w:r w:rsidRPr="00B37186">
        <w:rPr>
          <w:b/>
          <w:bCs/>
          <w:color w:val="006699"/>
          <w:lang w:eastAsia="en-US"/>
        </w:rPr>
        <w:t> </w:t>
      </w:r>
      <w:r w:rsidRPr="00B37186">
        <w:rPr>
          <w:b/>
          <w:bCs/>
          <w:color w:val="006699"/>
          <w:u w:val="single"/>
          <w:lang w:eastAsia="en-US"/>
        </w:rPr>
        <w:t xml:space="preserve">Responsibilities Undertaken: </w:t>
      </w:r>
    </w:p>
    <w:p w:rsidR="00B37186" w:rsidRPr="00B37186" w:rsidP="00B37186">
      <w:pPr>
        <w:numPr>
          <w:ilvl w:val="0"/>
          <w:numId w:val="28"/>
        </w:numPr>
        <w:suppressAutoHyphens w:val="0"/>
        <w:ind w:left="1440"/>
        <w:textAlignment w:val="baseline"/>
        <w:rPr>
          <w:b/>
          <w:bCs/>
          <w:color w:val="000000"/>
          <w:sz w:val="20"/>
          <w:szCs w:val="20"/>
          <w:lang w:eastAsia="en-US"/>
        </w:rPr>
      </w:pPr>
      <w:r w:rsidRPr="00B37186">
        <w:rPr>
          <w:color w:val="000000"/>
          <w:sz w:val="20"/>
          <w:szCs w:val="20"/>
          <w:lang w:eastAsia="en-US"/>
        </w:rPr>
        <w:t xml:space="preserve">Having </w:t>
      </w:r>
      <w:r w:rsidRPr="00B37186">
        <w:rPr>
          <w:b/>
          <w:bCs/>
          <w:color w:val="000000"/>
          <w:sz w:val="20"/>
          <w:szCs w:val="20"/>
          <w:lang w:eastAsia="en-US"/>
        </w:rPr>
        <w:t>1 year</w:t>
      </w:r>
      <w:r w:rsidRPr="00B37186">
        <w:rPr>
          <w:color w:val="000000"/>
          <w:sz w:val="20"/>
          <w:szCs w:val="20"/>
          <w:lang w:eastAsia="en-US"/>
        </w:rPr>
        <w:t xml:space="preserve"> and </w:t>
      </w:r>
      <w:r w:rsidRPr="00B37186">
        <w:rPr>
          <w:b/>
          <w:bCs/>
          <w:color w:val="000000"/>
          <w:sz w:val="20"/>
          <w:szCs w:val="20"/>
          <w:lang w:eastAsia="en-US"/>
        </w:rPr>
        <w:t xml:space="preserve">10 months </w:t>
      </w:r>
      <w:r w:rsidRPr="00B37186">
        <w:rPr>
          <w:color w:val="000000"/>
          <w:sz w:val="20"/>
          <w:szCs w:val="20"/>
          <w:lang w:eastAsia="en-US"/>
        </w:rPr>
        <w:t>of experience in Junior Assistant in Gold Loan</w:t>
      </w:r>
    </w:p>
    <w:p w:rsidR="00B37186" w:rsidRPr="00B37186" w:rsidP="00B37186">
      <w:pPr>
        <w:numPr>
          <w:ilvl w:val="0"/>
          <w:numId w:val="28"/>
        </w:numPr>
        <w:suppressAutoHyphens w:val="0"/>
        <w:ind w:left="1440"/>
        <w:textAlignment w:val="baseline"/>
        <w:rPr>
          <w:b/>
          <w:bCs/>
          <w:color w:val="000000"/>
          <w:sz w:val="20"/>
          <w:szCs w:val="20"/>
          <w:lang w:eastAsia="en-US"/>
        </w:rPr>
      </w:pPr>
      <w:r w:rsidRPr="00B37186">
        <w:rPr>
          <w:color w:val="000000"/>
          <w:sz w:val="20"/>
          <w:szCs w:val="20"/>
          <w:lang w:eastAsia="en-US"/>
        </w:rPr>
        <w:t>Handling Cashier department.</w:t>
      </w:r>
    </w:p>
    <w:p w:rsidR="00B37186" w:rsidRPr="00B37186" w:rsidP="00B37186">
      <w:pPr>
        <w:numPr>
          <w:ilvl w:val="0"/>
          <w:numId w:val="28"/>
        </w:numPr>
        <w:suppressAutoHyphens w:val="0"/>
        <w:ind w:left="1440"/>
        <w:textAlignment w:val="baseline"/>
        <w:rPr>
          <w:b/>
          <w:bCs/>
          <w:color w:val="000000"/>
          <w:sz w:val="20"/>
          <w:szCs w:val="20"/>
          <w:lang w:eastAsia="en-US"/>
        </w:rPr>
      </w:pPr>
      <w:r w:rsidRPr="00B37186">
        <w:rPr>
          <w:color w:val="000000"/>
          <w:sz w:val="20"/>
          <w:szCs w:val="20"/>
          <w:lang w:eastAsia="en-US"/>
        </w:rPr>
        <w:t>Entering all the customer details for loan and raising the loan number details.</w:t>
      </w:r>
    </w:p>
    <w:p w:rsidR="00B37186" w:rsidRPr="00B37186" w:rsidP="00B37186">
      <w:pPr>
        <w:numPr>
          <w:ilvl w:val="0"/>
          <w:numId w:val="28"/>
        </w:numPr>
        <w:suppressAutoHyphens w:val="0"/>
        <w:ind w:left="1440"/>
        <w:textAlignment w:val="baseline"/>
        <w:rPr>
          <w:color w:val="000000"/>
          <w:sz w:val="20"/>
          <w:szCs w:val="20"/>
          <w:lang w:eastAsia="en-US"/>
        </w:rPr>
      </w:pPr>
      <w:r w:rsidRPr="00B37186">
        <w:rPr>
          <w:color w:val="000000"/>
          <w:sz w:val="20"/>
          <w:szCs w:val="20"/>
          <w:lang w:eastAsia="en-US"/>
        </w:rPr>
        <w:t>Calling the auction customers for loan and providing them details.</w:t>
      </w:r>
    </w:p>
    <w:p w:rsidR="00B37186" w:rsidRPr="00B37186" w:rsidP="00B37186">
      <w:pPr>
        <w:numPr>
          <w:ilvl w:val="0"/>
          <w:numId w:val="28"/>
        </w:numPr>
        <w:suppressAutoHyphens w:val="0"/>
        <w:ind w:left="1440"/>
        <w:textAlignment w:val="baseline"/>
        <w:rPr>
          <w:color w:val="000000"/>
          <w:sz w:val="20"/>
          <w:szCs w:val="20"/>
          <w:lang w:eastAsia="en-US"/>
        </w:rPr>
      </w:pPr>
      <w:r w:rsidRPr="00B37186">
        <w:rPr>
          <w:color w:val="000000"/>
          <w:sz w:val="20"/>
          <w:szCs w:val="20"/>
          <w:lang w:eastAsia="en-US"/>
        </w:rPr>
        <w:t>Maintaining the files.</w:t>
      </w:r>
    </w:p>
    <w:p w:rsidR="004D5A73" w:rsidP="004D5A73">
      <w:pPr>
        <w:pStyle w:val="WW-PlainText"/>
        <w:rPr>
          <w:rFonts w:ascii="Times New Roman" w:eastAsia="MS Mincho" w:hAnsi="Times New Roman"/>
          <w:b/>
          <w:iCs/>
          <w:color w:val="006699"/>
          <w:sz w:val="24"/>
          <w:szCs w:val="24"/>
          <w:u w:val="single"/>
        </w:rPr>
      </w:pPr>
    </w:p>
    <w:p w:rsidR="00C858E4" w:rsidP="006A331C">
      <w:pPr>
        <w:pStyle w:val="WW-PlainText"/>
        <w:numPr>
          <w:ilvl w:val="0"/>
          <w:numId w:val="31"/>
        </w:numPr>
        <w:rPr>
          <w:rFonts w:ascii="Times New Roman" w:eastAsia="MS Mincho" w:hAnsi="Times New Roman"/>
          <w:b/>
          <w:sz w:val="24"/>
          <w:szCs w:val="24"/>
        </w:rPr>
      </w:pPr>
      <w:r>
        <w:rPr>
          <w:rFonts w:ascii="Times New Roman" w:eastAsia="MS Mincho" w:hAnsi="Times New Roman"/>
          <w:b/>
          <w:sz w:val="24"/>
          <w:szCs w:val="24"/>
        </w:rPr>
        <w:t xml:space="preserve">HR </w:t>
      </w:r>
      <w:r w:rsidRPr="0076068B">
        <w:rPr>
          <w:rFonts w:ascii="Times New Roman" w:eastAsia="MS Mincho" w:hAnsi="Times New Roman"/>
          <w:sz w:val="24"/>
          <w:szCs w:val="24"/>
        </w:rPr>
        <w:t>in</w:t>
      </w:r>
      <w:r>
        <w:rPr>
          <w:rFonts w:ascii="Times New Roman" w:eastAsia="MS Mincho" w:hAnsi="Times New Roman"/>
          <w:b/>
          <w:sz w:val="24"/>
          <w:szCs w:val="24"/>
        </w:rPr>
        <w:t xml:space="preserve"> Serve My Trip Planners and Developers Ltd., Bhubaneswar.</w:t>
      </w:r>
    </w:p>
    <w:p w:rsidR="00523AA0">
      <w:pPr>
        <w:pStyle w:val="WW-PlainText"/>
        <w:rPr>
          <w:rFonts w:ascii="Times New Roman" w:eastAsia="MS Mincho" w:hAnsi="Times New Roman"/>
          <w:b/>
          <w:sz w:val="24"/>
          <w:szCs w:val="24"/>
        </w:rPr>
      </w:pPr>
    </w:p>
    <w:p w:rsidR="00523AA0" w:rsidRPr="002073C0" w:rsidP="00523AA0">
      <w:pPr>
        <w:pStyle w:val="WW-PlainText"/>
        <w:rPr>
          <w:rFonts w:ascii="Times New Roman" w:eastAsia="MS Mincho" w:hAnsi="Times New Roman"/>
          <w:b/>
          <w:color w:val="006699"/>
          <w:sz w:val="24"/>
          <w:szCs w:val="24"/>
          <w:u w:val="single"/>
        </w:rPr>
      </w:pPr>
      <w:r w:rsidRPr="00B37186">
        <w:rPr>
          <w:rFonts w:ascii="Times New Roman" w:eastAsia="MS Mincho" w:hAnsi="Times New Roman"/>
          <w:b/>
          <w:color w:val="006699"/>
          <w:sz w:val="24"/>
          <w:szCs w:val="24"/>
        </w:rPr>
        <w:t xml:space="preserve">      </w:t>
      </w:r>
      <w:r>
        <w:rPr>
          <w:rFonts w:ascii="Times New Roman" w:eastAsia="MS Mincho" w:hAnsi="Times New Roman"/>
          <w:b/>
          <w:color w:val="006699"/>
          <w:sz w:val="24"/>
          <w:szCs w:val="24"/>
        </w:rPr>
        <w:t xml:space="preserve">   </w:t>
      </w:r>
      <w:r w:rsidRPr="002073C0">
        <w:rPr>
          <w:rFonts w:ascii="Times New Roman" w:eastAsia="MS Mincho" w:hAnsi="Times New Roman"/>
          <w:b/>
          <w:color w:val="006699"/>
          <w:sz w:val="24"/>
          <w:szCs w:val="24"/>
          <w:u w:val="single"/>
        </w:rPr>
        <w:t>Overall Responsibilities Undertaken:</w:t>
      </w:r>
    </w:p>
    <w:p w:rsidR="00523AA0" w:rsidRPr="00763CC8" w:rsidP="00523AA0">
      <w:pPr>
        <w:numPr>
          <w:ilvl w:val="0"/>
          <w:numId w:val="8"/>
        </w:numPr>
        <w:tabs>
          <w:tab w:val="num" w:pos="720"/>
          <w:tab w:val="clear" w:pos="1080"/>
        </w:tabs>
        <w:suppressAutoHyphens w:val="0"/>
        <w:ind w:hanging="720"/>
        <w:rPr>
          <w:sz w:val="20"/>
          <w:szCs w:val="20"/>
        </w:rPr>
      </w:pPr>
      <w:r>
        <w:rPr>
          <w:sz w:val="20"/>
          <w:szCs w:val="20"/>
        </w:rPr>
        <w:t xml:space="preserve">Having </w:t>
      </w:r>
      <w:r w:rsidR="0082227E">
        <w:rPr>
          <w:b/>
        </w:rPr>
        <w:t>1year 1</w:t>
      </w:r>
      <w:r w:rsidRPr="005021EA">
        <w:rPr>
          <w:b/>
        </w:rPr>
        <w:t xml:space="preserve"> month</w:t>
      </w:r>
      <w:r w:rsidRPr="00D10D28">
        <w:rPr>
          <w:b/>
          <w:sz w:val="20"/>
          <w:szCs w:val="20"/>
        </w:rPr>
        <w:t xml:space="preserve"> </w:t>
      </w:r>
      <w:r w:rsidRPr="00CB3B2A">
        <w:rPr>
          <w:sz w:val="20"/>
          <w:szCs w:val="20"/>
        </w:rPr>
        <w:t xml:space="preserve">of experience in </w:t>
      </w:r>
      <w:r w:rsidR="0076068B">
        <w:rPr>
          <w:b/>
        </w:rPr>
        <w:t>HR</w:t>
      </w:r>
      <w:r w:rsidR="00763CC8">
        <w:rPr>
          <w:b/>
        </w:rPr>
        <w:t xml:space="preserve"> </w:t>
      </w:r>
      <w:r w:rsidRPr="00C05691" w:rsidR="00763CC8">
        <w:rPr>
          <w:sz w:val="20"/>
          <w:szCs w:val="20"/>
        </w:rPr>
        <w:t>with</w:t>
      </w:r>
      <w:r w:rsidR="00763CC8">
        <w:rPr>
          <w:b/>
        </w:rPr>
        <w:t xml:space="preserve"> Admin</w:t>
      </w:r>
      <w:r w:rsidRPr="00CB3B2A">
        <w:rPr>
          <w:b/>
          <w:sz w:val="20"/>
          <w:szCs w:val="20"/>
        </w:rPr>
        <w:t>.</w:t>
      </w:r>
    </w:p>
    <w:p w:rsidR="009A185C" w:rsidRPr="00763CC8" w:rsidP="00763CC8">
      <w:pPr>
        <w:numPr>
          <w:ilvl w:val="0"/>
          <w:numId w:val="8"/>
        </w:numPr>
        <w:tabs>
          <w:tab w:val="num" w:pos="720"/>
          <w:tab w:val="clear" w:pos="1080"/>
        </w:tabs>
        <w:suppressAutoHyphens w:val="0"/>
        <w:ind w:hanging="720"/>
        <w:rPr>
          <w:sz w:val="20"/>
          <w:szCs w:val="20"/>
        </w:rPr>
      </w:pPr>
      <w:r w:rsidRPr="00763CC8">
        <w:rPr>
          <w:sz w:val="20"/>
          <w:szCs w:val="20"/>
        </w:rPr>
        <w:t>Interaction with Corporate and Regional Clients and sending feedback to Head Office.</w:t>
      </w:r>
    </w:p>
    <w:p w:rsidR="009A185C" w:rsidP="00523AA0">
      <w:pPr>
        <w:numPr>
          <w:ilvl w:val="0"/>
          <w:numId w:val="7"/>
        </w:numPr>
        <w:suppressAutoHyphens w:val="0"/>
        <w:rPr>
          <w:sz w:val="20"/>
          <w:szCs w:val="20"/>
        </w:rPr>
      </w:pPr>
      <w:r>
        <w:rPr>
          <w:sz w:val="20"/>
          <w:szCs w:val="20"/>
        </w:rPr>
        <w:t>To generate Business for the Organization by way of placement of Candidates.</w:t>
      </w:r>
    </w:p>
    <w:p w:rsidR="009A185C" w:rsidP="009A185C">
      <w:pPr>
        <w:numPr>
          <w:ilvl w:val="0"/>
          <w:numId w:val="7"/>
        </w:numPr>
        <w:suppressAutoHyphens w:val="0"/>
        <w:rPr>
          <w:sz w:val="20"/>
          <w:szCs w:val="20"/>
        </w:rPr>
      </w:pPr>
      <w:r>
        <w:rPr>
          <w:sz w:val="20"/>
          <w:szCs w:val="20"/>
        </w:rPr>
        <w:t xml:space="preserve">Proper counseling of </w:t>
      </w:r>
      <w:r w:rsidR="00691F79">
        <w:rPr>
          <w:sz w:val="20"/>
          <w:szCs w:val="20"/>
        </w:rPr>
        <w:t>C</w:t>
      </w:r>
      <w:r w:rsidRPr="009A185C" w:rsidR="00691F79">
        <w:rPr>
          <w:sz w:val="20"/>
          <w:szCs w:val="20"/>
        </w:rPr>
        <w:t>andidates turning</w:t>
      </w:r>
      <w:r>
        <w:rPr>
          <w:sz w:val="20"/>
          <w:szCs w:val="20"/>
        </w:rPr>
        <w:t xml:space="preserve"> up to the office with the objective of their suitable placement.</w:t>
      </w:r>
    </w:p>
    <w:p w:rsidR="00691F79" w:rsidRPr="009A185C" w:rsidP="00691F79">
      <w:pPr>
        <w:suppressAutoHyphens w:val="0"/>
        <w:rPr>
          <w:sz w:val="20"/>
          <w:szCs w:val="20"/>
        </w:rPr>
      </w:pPr>
    </w:p>
    <w:p w:rsidR="00691F79" w:rsidP="00691F79">
      <w:pPr>
        <w:pStyle w:val="WW-PlainText"/>
        <w:rPr>
          <w:rFonts w:ascii="Times New Roman" w:eastAsia="MS Mincho" w:hAnsi="Times New Roman"/>
          <w:b/>
          <w:iCs/>
          <w:color w:val="006699"/>
          <w:u w:val="single"/>
        </w:rPr>
      </w:pPr>
    </w:p>
    <w:p w:rsidR="00C858E4" w:rsidP="006A331C">
      <w:pPr>
        <w:pStyle w:val="WW-PlainText"/>
        <w:numPr>
          <w:ilvl w:val="0"/>
          <w:numId w:val="31"/>
        </w:numPr>
        <w:rPr>
          <w:rFonts w:ascii="Times New Roman" w:eastAsia="MS Mincho" w:hAnsi="Times New Roman"/>
          <w:b/>
          <w:sz w:val="24"/>
          <w:szCs w:val="24"/>
        </w:rPr>
      </w:pPr>
      <w:r w:rsidRPr="00523AA0">
        <w:rPr>
          <w:rFonts w:ascii="Times New Roman" w:eastAsia="MS Mincho" w:hAnsi="Times New Roman"/>
          <w:b/>
          <w:sz w:val="24"/>
          <w:szCs w:val="24"/>
        </w:rPr>
        <w:t>Aachievers</w:t>
      </w:r>
      <w:r w:rsidRPr="00523AA0">
        <w:rPr>
          <w:rFonts w:ascii="Times New Roman" w:eastAsia="MS Mincho" w:hAnsi="Times New Roman"/>
          <w:b/>
          <w:sz w:val="24"/>
          <w:szCs w:val="24"/>
        </w:rPr>
        <w:t xml:space="preserve"> Consultants Pvt. Ltd., India </w:t>
      </w:r>
      <w:r w:rsidRPr="00523AA0">
        <w:rPr>
          <w:rFonts w:ascii="Times New Roman" w:eastAsia="MS Mincho" w:hAnsi="Times New Roman"/>
          <w:sz w:val="24"/>
          <w:szCs w:val="24"/>
        </w:rPr>
        <w:t>Working as a</w:t>
      </w:r>
      <w:r w:rsidRPr="00523AA0">
        <w:rPr>
          <w:rFonts w:ascii="Times New Roman" w:eastAsia="MS Mincho" w:hAnsi="Times New Roman"/>
          <w:b/>
          <w:sz w:val="24"/>
          <w:szCs w:val="24"/>
        </w:rPr>
        <w:t xml:space="preserve"> </w:t>
      </w:r>
      <w:r w:rsidRPr="00523AA0">
        <w:rPr>
          <w:rFonts w:ascii="Times New Roman" w:hAnsi="Times New Roman"/>
          <w:b/>
          <w:sz w:val="24"/>
          <w:szCs w:val="24"/>
        </w:rPr>
        <w:t>Business Executive</w:t>
      </w:r>
      <w:r w:rsidRPr="00CB3B2A">
        <w:rPr>
          <w:rFonts w:ascii="Times New Roman" w:eastAsia="MS Mincho" w:hAnsi="Times New Roman"/>
          <w:b/>
          <w:sz w:val="24"/>
          <w:szCs w:val="24"/>
        </w:rPr>
        <w:t>.</w:t>
      </w:r>
    </w:p>
    <w:p w:rsidR="00B37186" w:rsidP="00C858E4">
      <w:pPr>
        <w:pStyle w:val="WW-PlainText"/>
        <w:rPr>
          <w:rFonts w:ascii="Times New Roman" w:eastAsia="MS Mincho" w:hAnsi="Times New Roman"/>
          <w:b/>
          <w:color w:val="006699"/>
          <w:sz w:val="24"/>
          <w:szCs w:val="24"/>
        </w:rPr>
      </w:pPr>
      <w:r>
        <w:rPr>
          <w:rFonts w:ascii="Times New Roman" w:eastAsia="MS Mincho" w:hAnsi="Times New Roman"/>
          <w:b/>
          <w:color w:val="006699"/>
          <w:sz w:val="24"/>
          <w:szCs w:val="24"/>
        </w:rPr>
        <w:t xml:space="preserve">                    </w:t>
      </w:r>
    </w:p>
    <w:p w:rsidR="00C858E4" w:rsidRPr="00C858E4" w:rsidP="00C858E4">
      <w:pPr>
        <w:pStyle w:val="WW-PlainText"/>
        <w:rPr>
          <w:rFonts w:ascii="Times New Roman" w:eastAsia="MS Mincho" w:hAnsi="Times New Roman"/>
          <w:b/>
          <w:color w:val="006699"/>
          <w:sz w:val="24"/>
          <w:szCs w:val="24"/>
        </w:rPr>
      </w:pPr>
      <w:r>
        <w:rPr>
          <w:rFonts w:ascii="Times New Roman" w:eastAsia="MS Mincho" w:hAnsi="Times New Roman"/>
          <w:b/>
          <w:color w:val="006699"/>
          <w:sz w:val="24"/>
          <w:szCs w:val="24"/>
        </w:rPr>
        <w:t xml:space="preserve">           </w:t>
      </w:r>
      <w:r w:rsidRPr="00C858E4">
        <w:rPr>
          <w:rFonts w:ascii="Times New Roman" w:eastAsia="MS Mincho" w:hAnsi="Times New Roman"/>
          <w:b/>
          <w:color w:val="006699"/>
          <w:sz w:val="24"/>
          <w:szCs w:val="24"/>
        </w:rPr>
        <w:t>Responsibilities Undertaken:</w:t>
      </w:r>
    </w:p>
    <w:p w:rsidR="0076068B" w:rsidP="0076068B">
      <w:pPr>
        <w:numPr>
          <w:ilvl w:val="0"/>
          <w:numId w:val="8"/>
        </w:numPr>
        <w:suppressAutoHyphens w:val="0"/>
        <w:rPr>
          <w:sz w:val="20"/>
          <w:szCs w:val="20"/>
        </w:rPr>
      </w:pPr>
      <w:r w:rsidRPr="0076068B">
        <w:rPr>
          <w:sz w:val="20"/>
          <w:szCs w:val="20"/>
        </w:rPr>
        <w:t xml:space="preserve">Having </w:t>
      </w:r>
      <w:r w:rsidR="00DA4862">
        <w:rPr>
          <w:b/>
        </w:rPr>
        <w:t xml:space="preserve">1 year </w:t>
      </w:r>
      <w:r w:rsidRPr="0076068B">
        <w:rPr>
          <w:sz w:val="20"/>
          <w:szCs w:val="20"/>
        </w:rPr>
        <w:t xml:space="preserve">of experience in </w:t>
      </w:r>
      <w:r w:rsidRPr="0076068B">
        <w:t>Business Executive</w:t>
      </w:r>
      <w:r w:rsidRPr="0076068B">
        <w:rPr>
          <w:sz w:val="20"/>
          <w:szCs w:val="20"/>
        </w:rPr>
        <w:t>.</w:t>
      </w:r>
    </w:p>
    <w:p w:rsidR="0076068B" w:rsidP="0076068B">
      <w:pPr>
        <w:numPr>
          <w:ilvl w:val="0"/>
          <w:numId w:val="8"/>
        </w:numPr>
        <w:suppressAutoHyphens w:val="0"/>
        <w:rPr>
          <w:sz w:val="20"/>
          <w:szCs w:val="20"/>
        </w:rPr>
      </w:pPr>
      <w:r w:rsidRPr="0076068B">
        <w:rPr>
          <w:bCs/>
          <w:sz w:val="20"/>
          <w:szCs w:val="20"/>
        </w:rPr>
        <w:t>Involve</w:t>
      </w:r>
      <w:r w:rsidRPr="0076068B">
        <w:rPr>
          <w:sz w:val="20"/>
          <w:szCs w:val="20"/>
        </w:rPr>
        <w:t xml:space="preserve">d in </w:t>
      </w:r>
      <w:r w:rsidRPr="0076068B">
        <w:rPr>
          <w:b/>
          <w:sz w:val="20"/>
          <w:szCs w:val="20"/>
        </w:rPr>
        <w:t>IT project i.e. SECC 2011 project</w:t>
      </w:r>
      <w:r w:rsidRPr="0076068B">
        <w:rPr>
          <w:sz w:val="20"/>
          <w:szCs w:val="20"/>
        </w:rPr>
        <w:t>.</w:t>
      </w:r>
    </w:p>
    <w:p w:rsidR="0076068B" w:rsidP="0076068B">
      <w:pPr>
        <w:numPr>
          <w:ilvl w:val="0"/>
          <w:numId w:val="8"/>
        </w:numPr>
        <w:suppressAutoHyphens w:val="0"/>
        <w:rPr>
          <w:sz w:val="20"/>
          <w:szCs w:val="20"/>
        </w:rPr>
      </w:pPr>
      <w:r w:rsidRPr="0076068B">
        <w:rPr>
          <w:sz w:val="20"/>
          <w:szCs w:val="20"/>
        </w:rPr>
        <w:t>To handle all IT project and other related projects.</w:t>
      </w:r>
    </w:p>
    <w:p w:rsidR="0076068B" w:rsidP="0076068B">
      <w:pPr>
        <w:numPr>
          <w:ilvl w:val="0"/>
          <w:numId w:val="8"/>
        </w:numPr>
        <w:suppressAutoHyphens w:val="0"/>
        <w:rPr>
          <w:sz w:val="20"/>
          <w:szCs w:val="20"/>
        </w:rPr>
      </w:pPr>
      <w:r w:rsidRPr="0076068B">
        <w:rPr>
          <w:sz w:val="20"/>
          <w:szCs w:val="20"/>
        </w:rPr>
        <w:t>Interaction with Corporate and Regional Clients and sending feedback to Head Office.</w:t>
      </w:r>
    </w:p>
    <w:p w:rsidR="0076068B" w:rsidP="0076068B">
      <w:pPr>
        <w:numPr>
          <w:ilvl w:val="0"/>
          <w:numId w:val="8"/>
        </w:numPr>
        <w:suppressAutoHyphens w:val="0"/>
        <w:rPr>
          <w:sz w:val="20"/>
          <w:szCs w:val="20"/>
        </w:rPr>
      </w:pPr>
      <w:r w:rsidRPr="0076068B">
        <w:rPr>
          <w:sz w:val="20"/>
          <w:szCs w:val="20"/>
        </w:rPr>
        <w:t>To generate Business for the Organization by way of placement of Candidates.</w:t>
      </w:r>
    </w:p>
    <w:p w:rsidR="00C858E4" w:rsidRPr="0076068B" w:rsidP="0076068B">
      <w:pPr>
        <w:numPr>
          <w:ilvl w:val="0"/>
          <w:numId w:val="8"/>
        </w:numPr>
        <w:suppressAutoHyphens w:val="0"/>
        <w:rPr>
          <w:sz w:val="20"/>
          <w:szCs w:val="20"/>
        </w:rPr>
      </w:pPr>
      <w:r w:rsidRPr="0076068B">
        <w:rPr>
          <w:sz w:val="20"/>
          <w:szCs w:val="20"/>
        </w:rPr>
        <w:t>Proper counseling of Candidates turning up to the office with the objective of their suitable placement.</w:t>
      </w:r>
    </w:p>
    <w:p w:rsidR="00C858E4" w:rsidRPr="00C858E4" w:rsidP="00C858E4">
      <w:pPr>
        <w:pStyle w:val="WW-PlainText"/>
        <w:ind w:left="720"/>
        <w:rPr>
          <w:rFonts w:ascii="Times New Roman" w:eastAsia="MS Mincho" w:hAnsi="Times New Roman"/>
          <w:b/>
          <w:sz w:val="24"/>
          <w:szCs w:val="24"/>
        </w:rPr>
      </w:pPr>
    </w:p>
    <w:p w:rsidR="00691F79" w:rsidRPr="00691F79" w:rsidP="006A331C">
      <w:pPr>
        <w:pStyle w:val="WW-PlainText"/>
        <w:numPr>
          <w:ilvl w:val="0"/>
          <w:numId w:val="31"/>
        </w:numPr>
        <w:rPr>
          <w:rFonts w:ascii="Times New Roman" w:eastAsia="MS Mincho" w:hAnsi="Times New Roman"/>
          <w:b/>
          <w:iCs/>
        </w:rPr>
      </w:pPr>
      <w:r w:rsidRPr="00691F79">
        <w:rPr>
          <w:rFonts w:ascii="Times New Roman" w:eastAsia="MS Mincho" w:hAnsi="Times New Roman"/>
          <w:iCs/>
        </w:rPr>
        <w:t xml:space="preserve">Having </w:t>
      </w:r>
      <w:r w:rsidR="0082227E">
        <w:rPr>
          <w:rFonts w:ascii="Times New Roman" w:eastAsia="MS Mincho" w:hAnsi="Times New Roman"/>
          <w:b/>
          <w:iCs/>
          <w:sz w:val="24"/>
          <w:szCs w:val="24"/>
        </w:rPr>
        <w:t xml:space="preserve">1year </w:t>
      </w:r>
      <w:r w:rsidRPr="00691F79">
        <w:rPr>
          <w:rFonts w:ascii="Times New Roman" w:eastAsia="MS Mincho" w:hAnsi="Times New Roman"/>
          <w:iCs/>
        </w:rPr>
        <w:t>of experience in</w:t>
      </w:r>
      <w:r w:rsidRPr="00691F79">
        <w:rPr>
          <w:rFonts w:ascii="Times New Roman" w:eastAsia="MS Mincho" w:hAnsi="Times New Roman"/>
          <w:b/>
          <w:iCs/>
        </w:rPr>
        <w:t xml:space="preserve"> </w:t>
      </w:r>
      <w:r>
        <w:rPr>
          <w:rFonts w:ascii="Times New Roman" w:eastAsia="MS Mincho" w:hAnsi="Times New Roman"/>
          <w:b/>
          <w:iCs/>
          <w:sz w:val="24"/>
          <w:szCs w:val="24"/>
        </w:rPr>
        <w:t>Dream Team Advertising Pvt. Ltd.</w:t>
      </w:r>
      <w:r w:rsidRPr="00691F79">
        <w:rPr>
          <w:rFonts w:ascii="Times New Roman" w:eastAsia="MS Mincho" w:hAnsi="Times New Roman"/>
          <w:b/>
          <w:iCs/>
        </w:rPr>
        <w:t xml:space="preserve"> </w:t>
      </w:r>
      <w:r w:rsidRPr="00691F79">
        <w:rPr>
          <w:rFonts w:ascii="Times New Roman" w:eastAsia="MS Mincho" w:hAnsi="Times New Roman"/>
          <w:sz w:val="24"/>
          <w:szCs w:val="24"/>
        </w:rPr>
        <w:t xml:space="preserve">Working as </w:t>
      </w:r>
      <w:r>
        <w:rPr>
          <w:rFonts w:ascii="Times New Roman" w:eastAsia="MS Mincho" w:hAnsi="Times New Roman"/>
          <w:b/>
          <w:iCs/>
          <w:sz w:val="24"/>
          <w:szCs w:val="24"/>
        </w:rPr>
        <w:t>Office Administrator</w:t>
      </w:r>
      <w:r w:rsidRPr="00691F79">
        <w:rPr>
          <w:rFonts w:ascii="Times New Roman" w:eastAsia="MS Mincho" w:hAnsi="Times New Roman"/>
          <w:b/>
          <w:iCs/>
          <w:sz w:val="24"/>
          <w:szCs w:val="24"/>
        </w:rPr>
        <w:t>.</w:t>
      </w:r>
    </w:p>
    <w:p w:rsidR="00691F79" w:rsidRPr="00691F79" w:rsidP="006A331C">
      <w:pPr>
        <w:pStyle w:val="WW-PlainText"/>
        <w:numPr>
          <w:ilvl w:val="0"/>
          <w:numId w:val="31"/>
        </w:numPr>
        <w:rPr>
          <w:rFonts w:ascii="Times New Roman" w:eastAsia="MS Mincho" w:hAnsi="Times New Roman"/>
          <w:b/>
          <w:iCs/>
        </w:rPr>
      </w:pPr>
      <w:r w:rsidRPr="00691F79">
        <w:rPr>
          <w:rFonts w:ascii="Times New Roman" w:eastAsia="MS Mincho" w:hAnsi="Times New Roman"/>
          <w:iCs/>
        </w:rPr>
        <w:t xml:space="preserve">Having </w:t>
      </w:r>
      <w:r w:rsidRPr="00691F79">
        <w:rPr>
          <w:rFonts w:ascii="Times New Roman" w:eastAsia="MS Mincho" w:hAnsi="Times New Roman"/>
          <w:b/>
          <w:iCs/>
          <w:sz w:val="24"/>
          <w:szCs w:val="24"/>
        </w:rPr>
        <w:t xml:space="preserve">1year </w:t>
      </w:r>
      <w:r>
        <w:rPr>
          <w:rFonts w:ascii="Times New Roman" w:eastAsia="MS Mincho" w:hAnsi="Times New Roman"/>
          <w:iCs/>
        </w:rPr>
        <w:t xml:space="preserve">and </w:t>
      </w:r>
      <w:r w:rsidRPr="00691F79">
        <w:rPr>
          <w:rFonts w:ascii="Times New Roman" w:eastAsia="MS Mincho" w:hAnsi="Times New Roman"/>
          <w:b/>
          <w:iCs/>
          <w:sz w:val="24"/>
          <w:szCs w:val="24"/>
        </w:rPr>
        <w:t>2 months</w:t>
      </w:r>
      <w:r w:rsidRPr="00691F79">
        <w:rPr>
          <w:rFonts w:ascii="Times New Roman" w:eastAsia="MS Mincho" w:hAnsi="Times New Roman"/>
          <w:iCs/>
        </w:rPr>
        <w:t xml:space="preserve"> of experience in</w:t>
      </w:r>
      <w:r>
        <w:rPr>
          <w:rFonts w:ascii="Times New Roman" w:eastAsia="MS Mincho" w:hAnsi="Times New Roman"/>
          <w:b/>
          <w:iCs/>
        </w:rPr>
        <w:t xml:space="preserve"> </w:t>
      </w:r>
      <w:r>
        <w:rPr>
          <w:rFonts w:ascii="Times New Roman" w:eastAsia="MS Mincho" w:hAnsi="Times New Roman"/>
          <w:b/>
          <w:iCs/>
          <w:sz w:val="24"/>
          <w:szCs w:val="24"/>
        </w:rPr>
        <w:t>Assurgent Technologies Pvt. Ltd.</w:t>
      </w:r>
      <w:r>
        <w:rPr>
          <w:rFonts w:ascii="Times New Roman" w:eastAsia="MS Mincho" w:hAnsi="Times New Roman"/>
          <w:b/>
          <w:iCs/>
        </w:rPr>
        <w:t xml:space="preserve"> </w:t>
      </w:r>
      <w:r w:rsidRPr="00523AA0">
        <w:rPr>
          <w:rFonts w:ascii="Times New Roman" w:eastAsia="MS Mincho" w:hAnsi="Times New Roman"/>
          <w:sz w:val="24"/>
          <w:szCs w:val="24"/>
        </w:rPr>
        <w:t xml:space="preserve">Working as </w:t>
      </w:r>
      <w:r>
        <w:rPr>
          <w:rFonts w:ascii="Times New Roman" w:eastAsia="MS Mincho" w:hAnsi="Times New Roman"/>
          <w:b/>
          <w:iCs/>
          <w:sz w:val="24"/>
          <w:szCs w:val="24"/>
        </w:rPr>
        <w:t>Web Developer.</w:t>
      </w:r>
    </w:p>
    <w:p w:rsidR="000E26FC" w:rsidP="000E26FC">
      <w:pPr>
        <w:pStyle w:val="WW-PlainText"/>
        <w:rPr>
          <w:rFonts w:ascii="Times New Roman" w:eastAsia="MS Mincho" w:hAnsi="Times New Roman"/>
          <w:b/>
          <w:color w:val="006699"/>
          <w:sz w:val="24"/>
        </w:rPr>
      </w:pPr>
    </w:p>
    <w:p w:rsidR="000E26FC" w:rsidP="000E26FC">
      <w:pPr>
        <w:pStyle w:val="WW-PlainText"/>
        <w:rPr>
          <w:rFonts w:ascii="Times New Roman" w:eastAsia="MS Mincho" w:hAnsi="Times New Roman"/>
          <w:b/>
          <w:color w:val="006699"/>
          <w:sz w:val="24"/>
        </w:rPr>
      </w:pPr>
      <w:r>
        <w:rPr>
          <w:rFonts w:ascii="Times New Roman" w:eastAsia="MS Mincho" w:hAnsi="Times New Roman"/>
          <w:b/>
          <w:color w:val="006699"/>
          <w:sz w:val="24"/>
        </w:rPr>
        <w:t>Technical Education:</w:t>
      </w:r>
    </w:p>
    <w:p w:rsidR="000E26FC" w:rsidP="000E26FC">
      <w:pPr>
        <w:pStyle w:val="WW-PlainText"/>
        <w:rPr>
          <w:rFonts w:ascii="Times New Roman" w:eastAsia="MS Mincho" w:hAnsi="Times New Roman"/>
          <w:b/>
          <w:color w:val="006699"/>
          <w:sz w:val="24"/>
        </w:rPr>
      </w:pPr>
      <w:r>
        <w:rPr>
          <w:noProof/>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43180</wp:posOffset>
                </wp:positionV>
                <wp:extent cx="6038850" cy="0"/>
                <wp:effectExtent l="0" t="0" r="0" b="0"/>
                <wp:wrapNone/>
                <wp:docPr id="9" name=" 6"/>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038850" cy="0"/>
                        </a:xfrm>
                        <a:prstGeom prst="line">
                          <a:avLst/>
                        </a:prstGeom>
                        <a:noFill/>
                        <a:ln w="936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 6" o:spid="_x0000_s1028" style="mso-height-percent:0;mso-height-relative:page;mso-width-percent:0;mso-width-relative:page;mso-wrap-distance-bottom:0;mso-wrap-distance-left:9pt;mso-wrap-distance-right:9pt;mso-wrap-distance-top:0;mso-wrap-style:square;position:absolute;visibility:visible;z-index:251664384" from="0,3.4pt" to="475.5pt,3.4pt" strokeweight="0.74pt">
                <v:stroke joinstyle="miter"/>
              </v:line>
            </w:pict>
          </mc:Fallback>
        </mc:AlternateContent>
      </w:r>
    </w:p>
    <w:p w:rsidR="000E26FC" w:rsidRPr="0082227E" w:rsidP="000E26FC">
      <w:pPr>
        <w:suppressAutoHyphens w:val="0"/>
        <w:spacing w:line="360" w:lineRule="auto"/>
        <w:jc w:val="both"/>
        <w:rPr>
          <w:rFonts w:ascii="Verdana" w:hAnsi="Verdana"/>
          <w:b/>
          <w:sz w:val="20"/>
          <w:szCs w:val="20"/>
        </w:rPr>
      </w:pPr>
      <w:r w:rsidRPr="0082227E">
        <w:rPr>
          <w:b/>
          <w:sz w:val="20"/>
          <w:szCs w:val="20"/>
        </w:rPr>
        <w:t xml:space="preserve">Completed Software Testing from Times Technologies, Bangalore in September 2010. </w:t>
      </w:r>
    </w:p>
    <w:p w:rsidR="0076068B" w:rsidRPr="0082227E">
      <w:pPr>
        <w:pStyle w:val="WW-PlainText"/>
        <w:rPr>
          <w:rFonts w:ascii="Times New Roman" w:eastAsia="MS Mincho" w:hAnsi="Times New Roman"/>
          <w:b/>
          <w:iCs/>
          <w:color w:val="006699"/>
          <w:u w:val="single"/>
        </w:rPr>
      </w:pPr>
    </w:p>
    <w:p w:rsidR="0076068B">
      <w:pPr>
        <w:pStyle w:val="WW-PlainText"/>
        <w:rPr>
          <w:rFonts w:ascii="Times New Roman" w:eastAsia="MS Mincho" w:hAnsi="Times New Roman"/>
          <w:b/>
          <w:iCs/>
          <w:color w:val="006699"/>
          <w:u w:val="single"/>
        </w:rPr>
      </w:pPr>
    </w:p>
    <w:p w:rsidR="0076068B">
      <w:pPr>
        <w:pStyle w:val="WW-PlainText"/>
        <w:rPr>
          <w:rFonts w:ascii="Times New Roman" w:eastAsia="MS Mincho" w:hAnsi="Times New Roman"/>
          <w:b/>
          <w:iCs/>
          <w:color w:val="006699"/>
          <w:u w:val="single"/>
        </w:rPr>
      </w:pPr>
    </w:p>
    <w:p w:rsidR="0072067E">
      <w:pPr>
        <w:pStyle w:val="WW-PlainText"/>
        <w:rPr>
          <w:rFonts w:ascii="Times New Roman" w:eastAsia="MS Mincho" w:hAnsi="Times New Roman"/>
          <w:b/>
          <w:iCs/>
          <w:color w:val="006699"/>
          <w:u w:val="single"/>
        </w:rPr>
      </w:pPr>
      <w:r>
        <w:rPr>
          <w:rFonts w:ascii="Times New Roman" w:eastAsia="MS Mincho" w:hAnsi="Times New Roman"/>
          <w:b/>
          <w:iCs/>
          <w:color w:val="006699"/>
          <w:u w:val="single"/>
        </w:rPr>
        <w:t>PROJECTS UNDERTAKEN:</w:t>
      </w:r>
    </w:p>
    <w:p w:rsidR="0072067E">
      <w:pPr>
        <w:pStyle w:val="WW-PlainText"/>
        <w:rPr>
          <w:rFonts w:ascii="Times New Roman" w:eastAsia="MS Mincho" w:hAnsi="Times New Roman"/>
          <w:b/>
          <w:color w:val="006699"/>
        </w:rPr>
      </w:pPr>
    </w:p>
    <w:p w:rsidR="000B5E4A" w:rsidRPr="000B5E4A" w:rsidP="00832761">
      <w:pPr>
        <w:pStyle w:val="Achievement"/>
        <w:numPr>
          <w:ilvl w:val="0"/>
          <w:numId w:val="0"/>
        </w:numPr>
        <w:ind w:right="0"/>
        <w:jc w:val="both"/>
        <w:rPr>
          <w:rFonts w:eastAsia="MS Mincho"/>
          <w:b/>
          <w:bCs/>
          <w:spacing w:val="10"/>
          <w:sz w:val="20"/>
          <w:szCs w:val="20"/>
        </w:rPr>
      </w:pPr>
      <w:r>
        <w:rPr>
          <w:rFonts w:eastAsia="MS Mincho"/>
          <w:b/>
          <w:bCs/>
          <w:spacing w:val="10"/>
          <w:sz w:val="20"/>
          <w:szCs w:val="20"/>
        </w:rPr>
        <w:t xml:space="preserve"> </w:t>
      </w:r>
      <w:r>
        <w:rPr>
          <w:rFonts w:eastAsia="MS Mincho"/>
          <w:b/>
          <w:bCs/>
          <w:spacing w:val="10"/>
          <w:sz w:val="20"/>
          <w:szCs w:val="20"/>
        </w:rPr>
        <w:tab/>
        <w:t>1)</w:t>
      </w:r>
      <w:r w:rsidRPr="005E613D">
        <w:rPr>
          <w:rFonts w:eastAsia="MS Mincho"/>
          <w:b/>
          <w:bCs/>
          <w:spacing w:val="10"/>
          <w:sz w:val="20"/>
          <w:szCs w:val="20"/>
        </w:rPr>
        <w:t xml:space="preserve"> </w:t>
      </w:r>
      <w:r w:rsidRPr="005E613D" w:rsidR="005E613D">
        <w:rPr>
          <w:b/>
          <w:noProof/>
        </w:rPr>
        <w:t>Hi-Tech Hotel Manager</w:t>
      </w:r>
      <w:r>
        <w:rPr>
          <w:rFonts w:eastAsia="MS Mincho"/>
          <w:b/>
          <w:bCs/>
          <w:spacing w:val="10"/>
          <w:sz w:val="20"/>
          <w:szCs w:val="20"/>
        </w:rPr>
        <w:t xml:space="preserve">  </w:t>
      </w:r>
    </w:p>
    <w:p w:rsidR="0076068B">
      <w:pPr>
        <w:pStyle w:val="WW-PlainText"/>
        <w:rPr>
          <w:rFonts w:ascii="Times New Roman" w:eastAsia="MS Mincho" w:hAnsi="Times New Roman"/>
          <w:b/>
          <w:iCs/>
          <w:color w:val="006699"/>
          <w:u w:val="single"/>
        </w:rPr>
      </w:pPr>
    </w:p>
    <w:p w:rsidR="0072067E">
      <w:pPr>
        <w:pStyle w:val="WW-PlainText"/>
        <w:rPr>
          <w:rFonts w:ascii="Times New Roman" w:eastAsia="MS Mincho" w:hAnsi="Times New Roman"/>
          <w:b/>
          <w:iCs/>
          <w:color w:val="006699"/>
          <w:u w:val="single"/>
        </w:rPr>
      </w:pPr>
      <w:r>
        <w:rPr>
          <w:rFonts w:ascii="Times New Roman" w:eastAsia="MS Mincho" w:hAnsi="Times New Roman"/>
          <w:b/>
          <w:iCs/>
          <w:color w:val="006699"/>
          <w:u w:val="single"/>
        </w:rPr>
        <w:t>#1</w:t>
      </w:r>
      <w:r>
        <w:rPr>
          <w:rFonts w:ascii="Times New Roman" w:eastAsia="MS Mincho" w:hAnsi="Times New Roman"/>
          <w:b/>
          <w:iCs/>
          <w:color w:val="006699"/>
          <w:u w:val="single"/>
        </w:rPr>
        <w:t xml:space="preserve">) </w:t>
      </w:r>
      <w:r w:rsidR="007F1D43">
        <w:rPr>
          <w:rFonts w:ascii="Times New Roman" w:eastAsia="MS Mincho" w:hAnsi="Times New Roman"/>
          <w:b/>
          <w:iCs/>
          <w:color w:val="006699"/>
          <w:u w:val="single"/>
        </w:rPr>
        <w:t xml:space="preserve"> </w:t>
      </w:r>
      <w:r>
        <w:rPr>
          <w:rFonts w:ascii="Times New Roman" w:eastAsia="MS Mincho" w:hAnsi="Times New Roman"/>
          <w:b/>
          <w:iCs/>
          <w:color w:val="006699"/>
          <w:u w:val="single"/>
        </w:rPr>
        <w:t>PROJECT OVERVIEW:</w:t>
      </w:r>
    </w:p>
    <w:p w:rsidR="007F1D43">
      <w:pPr>
        <w:pStyle w:val="WW-PlainText"/>
        <w:rPr>
          <w:rFonts w:ascii="Times New Roman" w:eastAsia="MS Mincho" w:hAnsi="Times New Roman"/>
          <w:b/>
          <w:iCs/>
          <w:color w:val="006699"/>
          <w:u w:val="single"/>
        </w:rPr>
      </w:pPr>
    </w:p>
    <w:p w:rsidR="0072067E">
      <w:pPr>
        <w:jc w:val="both"/>
        <w:rPr>
          <w:rFonts w:eastAsia="MS Mincho"/>
          <w:bCs/>
          <w:sz w:val="20"/>
          <w:szCs w:val="20"/>
          <w:lang w:val="en-GB"/>
        </w:rPr>
      </w:pPr>
      <w:r>
        <w:rPr>
          <w:rFonts w:eastAsia="MS Mincho"/>
          <w:bCs/>
          <w:sz w:val="20"/>
          <w:szCs w:val="20"/>
          <w:lang w:val="en-GB"/>
        </w:rPr>
        <w:t xml:space="preserve">Team Size                    </w:t>
      </w:r>
      <w:r>
        <w:rPr>
          <w:rFonts w:eastAsia="MS Mincho"/>
          <w:bCs/>
          <w:sz w:val="20"/>
          <w:szCs w:val="20"/>
          <w:lang w:val="en-GB"/>
        </w:rPr>
        <w:tab/>
        <w:t xml:space="preserve">:  </w:t>
      </w:r>
      <w:r w:rsidR="005E613D">
        <w:rPr>
          <w:rFonts w:eastAsia="MS Mincho"/>
          <w:bCs/>
          <w:sz w:val="20"/>
          <w:szCs w:val="20"/>
        </w:rPr>
        <w:t>5</w:t>
      </w:r>
      <w:r>
        <w:rPr>
          <w:rFonts w:eastAsia="MS Mincho"/>
          <w:bCs/>
          <w:sz w:val="20"/>
          <w:szCs w:val="20"/>
          <w:lang w:val="en-GB"/>
        </w:rPr>
        <w:t xml:space="preserve"> </w:t>
      </w:r>
    </w:p>
    <w:p w:rsidR="005E613D" w:rsidP="005E613D">
      <w:pPr>
        <w:shd w:val="clear" w:color="auto" w:fill="FFFFFF"/>
        <w:tabs>
          <w:tab w:val="num" w:pos="2160"/>
        </w:tabs>
        <w:spacing w:line="274" w:lineRule="exact"/>
        <w:rPr>
          <w:noProof/>
          <w:sz w:val="18"/>
          <w:szCs w:val="18"/>
        </w:rPr>
      </w:pPr>
      <w:r>
        <w:rPr>
          <w:rFonts w:eastAsia="MS Mincho"/>
          <w:sz w:val="20"/>
          <w:szCs w:val="20"/>
          <w:lang w:val="en-GB"/>
        </w:rPr>
        <w:t xml:space="preserve">Technologies </w:t>
      </w:r>
      <w:r>
        <w:rPr>
          <w:rFonts w:eastAsia="MS Mincho"/>
          <w:sz w:val="20"/>
          <w:szCs w:val="20"/>
          <w:lang w:val="en-GB"/>
        </w:rPr>
        <w:tab/>
      </w:r>
      <w:r w:rsidRPr="005E613D">
        <w:rPr>
          <w:rFonts w:eastAsia="MS Mincho"/>
          <w:sz w:val="18"/>
          <w:szCs w:val="18"/>
          <w:lang w:val="en-GB"/>
        </w:rPr>
        <w:t xml:space="preserve">:  </w:t>
      </w:r>
      <w:r w:rsidR="00295A7E">
        <w:rPr>
          <w:noProof/>
          <w:sz w:val="18"/>
          <w:szCs w:val="18"/>
        </w:rPr>
        <w:t>Java,</w:t>
      </w:r>
      <w:r w:rsidRPr="005E613D">
        <w:rPr>
          <w:noProof/>
          <w:sz w:val="18"/>
          <w:szCs w:val="18"/>
        </w:rPr>
        <w:t>Oracle 9i</w:t>
      </w:r>
    </w:p>
    <w:p w:rsidR="000B5E4A" w:rsidP="005E613D">
      <w:pPr>
        <w:shd w:val="clear" w:color="auto" w:fill="FFFFFF"/>
        <w:tabs>
          <w:tab w:val="num" w:pos="2160"/>
        </w:tabs>
        <w:spacing w:line="274" w:lineRule="exact"/>
        <w:rPr>
          <w:b/>
          <w:noProof/>
        </w:rPr>
      </w:pPr>
      <w:r w:rsidRPr="005E613D">
        <w:rPr>
          <w:noProof/>
          <w:sz w:val="18"/>
          <w:szCs w:val="18"/>
        </w:rPr>
        <w:t>Testing Tools</w:t>
      </w:r>
      <w:r w:rsidRPr="003F5947">
        <w:rPr>
          <w:b/>
          <w:noProof/>
        </w:rPr>
        <w:t xml:space="preserve"> </w:t>
      </w:r>
      <w:r>
        <w:rPr>
          <w:b/>
          <w:noProof/>
        </w:rPr>
        <w:tab/>
        <w:t>:</w:t>
      </w:r>
      <w:r w:rsidRPr="005E613D" w:rsidR="002073C0">
        <w:rPr>
          <w:noProof/>
          <w:sz w:val="18"/>
          <w:szCs w:val="18"/>
        </w:rPr>
        <w:t xml:space="preserve"> </w:t>
      </w:r>
      <w:r w:rsidRPr="005E613D">
        <w:rPr>
          <w:noProof/>
          <w:sz w:val="18"/>
          <w:szCs w:val="18"/>
        </w:rPr>
        <w:t>Quality Center</w:t>
      </w:r>
    </w:p>
    <w:p w:rsidR="000B5E4A" w:rsidP="005E613D">
      <w:pPr>
        <w:shd w:val="clear" w:color="auto" w:fill="FFFFFF"/>
        <w:tabs>
          <w:tab w:val="num" w:pos="2160"/>
        </w:tabs>
        <w:spacing w:line="274" w:lineRule="exact"/>
        <w:rPr>
          <w:b/>
          <w:noProof/>
        </w:rPr>
      </w:pPr>
    </w:p>
    <w:p w:rsidR="0072067E" w:rsidRPr="002073C0" w:rsidP="005E613D">
      <w:pPr>
        <w:jc w:val="both"/>
        <w:rPr>
          <w:rFonts w:eastAsia="MS Mincho"/>
          <w:b/>
          <w:iCs/>
          <w:color w:val="006699"/>
          <w:sz w:val="20"/>
          <w:szCs w:val="20"/>
          <w:u w:val="single"/>
        </w:rPr>
      </w:pPr>
      <w:r w:rsidRPr="002073C0">
        <w:rPr>
          <w:rFonts w:eastAsia="MS Mincho"/>
          <w:b/>
          <w:iCs/>
          <w:color w:val="006699"/>
          <w:sz w:val="20"/>
          <w:szCs w:val="20"/>
          <w:u w:val="single"/>
        </w:rPr>
        <w:t>PROJECT DESCRIPTION:</w:t>
      </w:r>
    </w:p>
    <w:p w:rsidR="0072067E">
      <w:pPr>
        <w:pStyle w:val="WW-PlainText"/>
      </w:pPr>
    </w:p>
    <w:p w:rsidR="007E7755" w:rsidRPr="00771305" w:rsidP="00771305">
      <w:pPr>
        <w:pStyle w:val="WW-PlainText"/>
        <w:rPr>
          <w:rFonts w:ascii="Times New Roman" w:hAnsi="Times New Roman"/>
          <w:b/>
          <w:noProof/>
          <w:sz w:val="24"/>
          <w:szCs w:val="24"/>
        </w:rPr>
      </w:pPr>
      <w:r>
        <w:rPr>
          <w:rFonts w:eastAsia="MS Mincho"/>
          <w:bCs/>
          <w:spacing w:val="10"/>
        </w:rPr>
        <w:tab/>
      </w:r>
      <w:r w:rsidRPr="00771305" w:rsidR="005E613D">
        <w:rPr>
          <w:rFonts w:ascii="Times New Roman" w:hAnsi="Times New Roman"/>
          <w:b/>
          <w:noProof/>
          <w:sz w:val="24"/>
          <w:szCs w:val="24"/>
        </w:rPr>
        <w:t>Hi-Tech Hotel Manager</w:t>
      </w:r>
    </w:p>
    <w:p w:rsidR="00771305" w:rsidRPr="00771305" w:rsidP="00771305">
      <w:pPr>
        <w:pStyle w:val="WW-PlainText"/>
        <w:rPr>
          <w:rFonts w:ascii="Times New Roman" w:eastAsia="MS Mincho" w:hAnsi="Times New Roman"/>
          <w:b/>
          <w:bCs/>
          <w:spacing w:val="10"/>
          <w:sz w:val="22"/>
          <w:szCs w:val="22"/>
        </w:rPr>
      </w:pPr>
    </w:p>
    <w:p w:rsidR="005E613D" w:rsidRPr="00771305" w:rsidP="005E613D">
      <w:pPr>
        <w:shd w:val="clear" w:color="auto" w:fill="FFFFFF"/>
        <w:tabs>
          <w:tab w:val="num" w:pos="2160"/>
        </w:tabs>
        <w:spacing w:line="274" w:lineRule="exact"/>
        <w:jc w:val="both"/>
        <w:rPr>
          <w:noProof/>
          <w:sz w:val="20"/>
          <w:szCs w:val="20"/>
        </w:rPr>
      </w:pPr>
      <w:r>
        <w:rPr>
          <w:sz w:val="22"/>
          <w:szCs w:val="22"/>
        </w:rPr>
        <w:tab/>
      </w:r>
      <w:r w:rsidRPr="00771305">
        <w:rPr>
          <w:noProof/>
          <w:sz w:val="20"/>
          <w:szCs w:val="20"/>
        </w:rPr>
        <w:t>Hi-Tech Hotel Manager Program is a very powerful tool for Hotel Management. The program has got powerful features to take care of all requirements of a Hotel and serves as a complete Hotel Management System. The design of Hi-Tech Hotel Management is modular.Hi-tech Hotel Manager will streamline the business accounting.The detailed information about Visitors, Rooms, Restaurants we deal with. Apart from the preparing and printing the bills,it keeps the account up-to-date without any effort.In this project  there are three modules:-</w:t>
      </w:r>
    </w:p>
    <w:p w:rsidR="005E613D" w:rsidRPr="00771305" w:rsidP="005E613D">
      <w:pPr>
        <w:numPr>
          <w:ilvl w:val="0"/>
          <w:numId w:val="9"/>
        </w:numPr>
        <w:shd w:val="clear" w:color="auto" w:fill="FFFFFF"/>
        <w:suppressAutoHyphens w:val="0"/>
        <w:spacing w:line="274" w:lineRule="exact"/>
        <w:rPr>
          <w:noProof/>
          <w:sz w:val="20"/>
          <w:szCs w:val="20"/>
        </w:rPr>
      </w:pPr>
      <w:r w:rsidRPr="00771305">
        <w:rPr>
          <w:noProof/>
          <w:sz w:val="20"/>
          <w:szCs w:val="20"/>
        </w:rPr>
        <w:t>Room Module</w:t>
      </w:r>
    </w:p>
    <w:p w:rsidR="005E613D" w:rsidRPr="00771305" w:rsidP="005E613D">
      <w:pPr>
        <w:numPr>
          <w:ilvl w:val="0"/>
          <w:numId w:val="9"/>
        </w:numPr>
        <w:shd w:val="clear" w:color="auto" w:fill="FFFFFF"/>
        <w:suppressAutoHyphens w:val="0"/>
        <w:spacing w:line="274" w:lineRule="exact"/>
        <w:rPr>
          <w:noProof/>
          <w:sz w:val="20"/>
          <w:szCs w:val="20"/>
        </w:rPr>
      </w:pPr>
      <w:r w:rsidRPr="00771305">
        <w:rPr>
          <w:noProof/>
          <w:sz w:val="20"/>
          <w:szCs w:val="20"/>
        </w:rPr>
        <w:t>Visitors Module</w:t>
      </w:r>
    </w:p>
    <w:p w:rsidR="0072067E" w:rsidRPr="00771305" w:rsidP="00771305">
      <w:pPr>
        <w:numPr>
          <w:ilvl w:val="0"/>
          <w:numId w:val="9"/>
        </w:numPr>
        <w:shd w:val="clear" w:color="auto" w:fill="FFFFFF"/>
        <w:suppressAutoHyphens w:val="0"/>
        <w:spacing w:line="274" w:lineRule="exact"/>
        <w:rPr>
          <w:noProof/>
          <w:sz w:val="20"/>
          <w:szCs w:val="20"/>
        </w:rPr>
      </w:pPr>
      <w:r w:rsidRPr="00771305">
        <w:rPr>
          <w:noProof/>
          <w:sz w:val="20"/>
          <w:szCs w:val="20"/>
        </w:rPr>
        <w:t>Restaurant Module</w:t>
      </w:r>
    </w:p>
    <w:p w:rsidR="0072067E">
      <w:pPr>
        <w:ind w:left="720" w:hanging="360"/>
        <w:jc w:val="both"/>
        <w:rPr>
          <w:sz w:val="22"/>
          <w:szCs w:val="20"/>
          <w:lang w:val="it-IT"/>
        </w:rPr>
      </w:pPr>
    </w:p>
    <w:p w:rsidR="0072067E">
      <w:pPr>
        <w:pStyle w:val="Heading5"/>
        <w:jc w:val="both"/>
        <w:rPr>
          <w:rFonts w:ascii="Times New Roman" w:eastAsia="MS Mincho" w:hAnsi="Times New Roman" w:cs="Times New Roman"/>
          <w:bCs/>
          <w:iCs/>
          <w:color w:val="006699"/>
          <w:sz w:val="24"/>
          <w:u w:val="single"/>
          <w:lang w:val="en-GB"/>
        </w:rPr>
      </w:pPr>
      <w:r>
        <w:rPr>
          <w:rFonts w:ascii="Times New Roman" w:eastAsia="MS Mincho" w:hAnsi="Times New Roman" w:cs="Times New Roman"/>
          <w:bCs/>
          <w:iCs/>
          <w:color w:val="006699"/>
          <w:sz w:val="24"/>
          <w:u w:val="single"/>
          <w:lang w:val="en-GB"/>
        </w:rPr>
        <w:t>My Contributions:</w:t>
      </w:r>
    </w:p>
    <w:p w:rsidR="0072067E">
      <w:pPr>
        <w:jc w:val="both"/>
        <w:rPr>
          <w:b/>
          <w:bCs/>
          <w:sz w:val="26"/>
          <w:szCs w:val="26"/>
          <w:u w:val="single"/>
        </w:rPr>
      </w:pPr>
    </w:p>
    <w:p w:rsidR="005E613D" w:rsidRPr="00771305" w:rsidP="005E613D">
      <w:pPr>
        <w:widowControl w:val="0"/>
        <w:numPr>
          <w:ilvl w:val="0"/>
          <w:numId w:val="10"/>
        </w:numPr>
        <w:tabs>
          <w:tab w:val="left" w:pos="720"/>
        </w:tabs>
        <w:suppressAutoHyphens w:val="0"/>
        <w:autoSpaceDE w:val="0"/>
        <w:autoSpaceDN w:val="0"/>
        <w:adjustRightInd w:val="0"/>
        <w:spacing w:before="120" w:after="120"/>
        <w:rPr>
          <w:sz w:val="20"/>
          <w:szCs w:val="20"/>
        </w:rPr>
      </w:pPr>
      <w:r w:rsidRPr="00771305">
        <w:rPr>
          <w:sz w:val="20"/>
          <w:szCs w:val="20"/>
        </w:rPr>
        <w:t xml:space="preserve">  </w:t>
      </w:r>
      <w:r w:rsidRPr="00771305">
        <w:rPr>
          <w:sz w:val="20"/>
          <w:szCs w:val="20"/>
        </w:rPr>
        <w:t>Understanding the Requirements and Design documents.</w:t>
      </w:r>
    </w:p>
    <w:p w:rsidR="005E613D" w:rsidRPr="00771305" w:rsidP="005E613D">
      <w:pPr>
        <w:widowControl w:val="0"/>
        <w:numPr>
          <w:ilvl w:val="0"/>
          <w:numId w:val="10"/>
        </w:numPr>
        <w:tabs>
          <w:tab w:val="left" w:pos="720"/>
        </w:tabs>
        <w:suppressAutoHyphens w:val="0"/>
        <w:autoSpaceDE w:val="0"/>
        <w:autoSpaceDN w:val="0"/>
        <w:adjustRightInd w:val="0"/>
        <w:spacing w:before="120" w:after="120"/>
        <w:rPr>
          <w:sz w:val="20"/>
          <w:szCs w:val="20"/>
        </w:rPr>
      </w:pPr>
      <w:r w:rsidRPr="00771305">
        <w:rPr>
          <w:sz w:val="20"/>
          <w:szCs w:val="20"/>
        </w:rPr>
        <w:t xml:space="preserve">  Preparing Test Cases and Test Data for Different Modules.</w:t>
      </w:r>
    </w:p>
    <w:p w:rsidR="005E613D" w:rsidRPr="00771305" w:rsidP="005E613D">
      <w:pPr>
        <w:widowControl w:val="0"/>
        <w:numPr>
          <w:ilvl w:val="0"/>
          <w:numId w:val="10"/>
        </w:numPr>
        <w:tabs>
          <w:tab w:val="left" w:pos="720"/>
        </w:tabs>
        <w:suppressAutoHyphens w:val="0"/>
        <w:autoSpaceDE w:val="0"/>
        <w:autoSpaceDN w:val="0"/>
        <w:adjustRightInd w:val="0"/>
        <w:spacing w:before="120" w:after="120"/>
        <w:rPr>
          <w:sz w:val="20"/>
          <w:szCs w:val="20"/>
        </w:rPr>
      </w:pPr>
      <w:r w:rsidRPr="00771305">
        <w:rPr>
          <w:sz w:val="20"/>
          <w:szCs w:val="20"/>
        </w:rPr>
        <w:t xml:space="preserve">  Involvement in Test Design and Updating Concepts.</w:t>
      </w:r>
    </w:p>
    <w:p w:rsidR="005E613D" w:rsidRPr="00771305" w:rsidP="005E613D">
      <w:pPr>
        <w:pStyle w:val="ResumeBullet2"/>
        <w:numPr>
          <w:ilvl w:val="0"/>
          <w:numId w:val="10"/>
        </w:numPr>
        <w:tabs>
          <w:tab w:val="left" w:pos="900"/>
        </w:tabs>
      </w:pPr>
      <w:r w:rsidRPr="00771305">
        <w:t xml:space="preserve"> </w:t>
      </w:r>
      <w:r w:rsidRPr="00771305">
        <w:t xml:space="preserve"> Writing and Executing Test cases based on Functional Requirement.</w:t>
      </w:r>
    </w:p>
    <w:p w:rsidR="005E613D" w:rsidRPr="00771305" w:rsidP="005E613D">
      <w:pPr>
        <w:widowControl w:val="0"/>
        <w:numPr>
          <w:ilvl w:val="0"/>
          <w:numId w:val="10"/>
        </w:numPr>
        <w:tabs>
          <w:tab w:val="left" w:pos="720"/>
        </w:tabs>
        <w:suppressAutoHyphens w:val="0"/>
        <w:autoSpaceDE w:val="0"/>
        <w:autoSpaceDN w:val="0"/>
        <w:adjustRightInd w:val="0"/>
        <w:spacing w:before="120" w:after="120"/>
        <w:rPr>
          <w:sz w:val="20"/>
          <w:szCs w:val="20"/>
        </w:rPr>
      </w:pPr>
      <w:r w:rsidRPr="00771305">
        <w:rPr>
          <w:b/>
          <w:sz w:val="20"/>
          <w:szCs w:val="20"/>
        </w:rPr>
        <w:t xml:space="preserve">  </w:t>
      </w:r>
      <w:r w:rsidRPr="00771305">
        <w:rPr>
          <w:sz w:val="20"/>
          <w:szCs w:val="20"/>
        </w:rPr>
        <w:t>Modifying Tests and Performing Regression Testing.</w:t>
      </w:r>
    </w:p>
    <w:p w:rsidR="005E613D" w:rsidRPr="00771305" w:rsidP="005E613D">
      <w:pPr>
        <w:pStyle w:val="ResumeBullet2"/>
        <w:numPr>
          <w:ilvl w:val="0"/>
          <w:numId w:val="10"/>
        </w:numPr>
        <w:tabs>
          <w:tab w:val="left" w:pos="900"/>
        </w:tabs>
      </w:pPr>
      <w:r w:rsidRPr="00771305">
        <w:t xml:space="preserve">  </w:t>
      </w:r>
      <w:r w:rsidRPr="00771305">
        <w:t>Bug reporting and tracking through Quality Centre</w:t>
      </w:r>
      <w:r w:rsidRPr="00771305">
        <w:t>.</w:t>
      </w:r>
    </w:p>
    <w:p w:rsidR="002162E5" w:rsidP="002162E5">
      <w:pPr>
        <w:rPr>
          <w:rFonts w:eastAsia="MS Mincho"/>
          <w:b/>
          <w:color w:val="006699"/>
        </w:rPr>
      </w:pPr>
    </w:p>
    <w:p w:rsidR="002162E5" w:rsidP="002162E5">
      <w:pPr>
        <w:rPr>
          <w:rFonts w:eastAsia="MS Mincho"/>
          <w:b/>
          <w:color w:val="006699"/>
        </w:rPr>
      </w:pPr>
      <w:r>
        <w:rPr>
          <w:rFonts w:eastAsia="MS Mincho"/>
          <w:b/>
          <w:color w:val="006699"/>
        </w:rPr>
        <w:t>Academic Project:</w:t>
      </w:r>
    </w:p>
    <w:p w:rsidR="002162E5" w:rsidP="002162E5">
      <w:pPr>
        <w:ind w:left="630"/>
        <w:rPr>
          <w:b/>
          <w:bCs/>
          <w:sz w:val="18"/>
          <w:lang w:val="en-GB"/>
        </w:rPr>
      </w:pPr>
      <w:r>
        <w:rPr>
          <w:noProof/>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80010</wp:posOffset>
                </wp:positionV>
                <wp:extent cx="5951855" cy="0"/>
                <wp:effectExtent l="0" t="0" r="0" b="0"/>
                <wp:wrapNone/>
                <wp:docPr id="8" name=" 10"/>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951855" cy="0"/>
                        </a:xfrm>
                        <a:prstGeom prst="line">
                          <a:avLst/>
                        </a:prstGeom>
                        <a:noFill/>
                        <a:ln w="936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 10" o:spid="_x0000_s1029" style="mso-height-percent:0;mso-height-relative:page;mso-width-percent:0;mso-width-relative:page;mso-wrap-distance-bottom:0;mso-wrap-distance-left:9pt;mso-wrap-distance-right:9pt;mso-wrap-distance-top:0;mso-wrap-style:square;position:absolute;visibility:visible;z-index:251670528" from="0,6.3pt" to="468.65pt,6.3pt" strokeweight="0.74pt">
                <v:stroke joinstyle="miter"/>
              </v:line>
            </w:pict>
          </mc:Fallback>
        </mc:AlternateContent>
      </w:r>
    </w:p>
    <w:p w:rsidR="0072067E" w:rsidP="005E613D">
      <w:pPr>
        <w:pStyle w:val="WW-PlainText"/>
        <w:jc w:val="both"/>
        <w:rPr>
          <w:rFonts w:ascii="Times New Roman" w:eastAsia="MS Mincho" w:hAnsi="Times New Roman"/>
          <w:b/>
          <w:bCs/>
          <w:sz w:val="24"/>
          <w:szCs w:val="24"/>
        </w:rPr>
      </w:pPr>
    </w:p>
    <w:tbl>
      <w:tblPr>
        <w:tblW w:w="9153" w:type="dxa"/>
        <w:tblInd w:w="288" w:type="dxa"/>
        <w:tblLook w:val="01E0"/>
      </w:tblPr>
      <w:tblGrid>
        <w:gridCol w:w="2173"/>
        <w:gridCol w:w="395"/>
        <w:gridCol w:w="6585"/>
      </w:tblGrid>
      <w:tr>
        <w:tblPrEx>
          <w:tblW w:w="9153" w:type="dxa"/>
          <w:tblInd w:w="288" w:type="dxa"/>
          <w:tblLook w:val="01E0"/>
        </w:tblPrEx>
        <w:trPr>
          <w:trHeight w:val="167"/>
        </w:trPr>
        <w:tc>
          <w:tcPr>
            <w:tcW w:w="2173" w:type="dxa"/>
          </w:tcPr>
          <w:p w:rsidR="002162E5" w:rsidRPr="002162E5" w:rsidP="0039437E">
            <w:pPr>
              <w:rPr>
                <w:sz w:val="20"/>
                <w:szCs w:val="20"/>
              </w:rPr>
            </w:pPr>
            <w:r w:rsidRPr="002162E5">
              <w:rPr>
                <w:sz w:val="20"/>
                <w:szCs w:val="20"/>
              </w:rPr>
              <w:t>Project Title</w:t>
            </w:r>
          </w:p>
        </w:tc>
        <w:tc>
          <w:tcPr>
            <w:tcW w:w="395" w:type="dxa"/>
          </w:tcPr>
          <w:p w:rsidR="002162E5" w:rsidRPr="002162E5" w:rsidP="0039437E">
            <w:pPr>
              <w:rPr>
                <w:sz w:val="20"/>
                <w:szCs w:val="20"/>
              </w:rPr>
            </w:pPr>
            <w:r w:rsidRPr="002162E5">
              <w:rPr>
                <w:sz w:val="20"/>
                <w:szCs w:val="20"/>
              </w:rPr>
              <w:t>:</w:t>
            </w:r>
          </w:p>
        </w:tc>
        <w:tc>
          <w:tcPr>
            <w:tcW w:w="6585" w:type="dxa"/>
          </w:tcPr>
          <w:p w:rsidR="002162E5" w:rsidRPr="002162E5" w:rsidP="0039437E">
            <w:pPr>
              <w:rPr>
                <w:sz w:val="20"/>
                <w:szCs w:val="20"/>
              </w:rPr>
            </w:pPr>
            <w:r w:rsidRPr="002162E5">
              <w:rPr>
                <w:sz w:val="20"/>
                <w:szCs w:val="20"/>
              </w:rPr>
              <w:t>Merry Meeting</w:t>
            </w:r>
          </w:p>
        </w:tc>
      </w:tr>
      <w:tr>
        <w:tblPrEx>
          <w:tblW w:w="9153" w:type="dxa"/>
          <w:tblInd w:w="288" w:type="dxa"/>
          <w:tblLook w:val="01E0"/>
        </w:tblPrEx>
        <w:trPr>
          <w:trHeight w:val="158"/>
        </w:trPr>
        <w:tc>
          <w:tcPr>
            <w:tcW w:w="2173" w:type="dxa"/>
          </w:tcPr>
          <w:p w:rsidR="002162E5" w:rsidRPr="002162E5" w:rsidP="0039437E">
            <w:pPr>
              <w:rPr>
                <w:sz w:val="20"/>
                <w:szCs w:val="20"/>
              </w:rPr>
            </w:pPr>
            <w:r w:rsidRPr="002162E5">
              <w:rPr>
                <w:sz w:val="20"/>
                <w:szCs w:val="20"/>
              </w:rPr>
              <w:t xml:space="preserve">Language </w:t>
            </w:r>
          </w:p>
        </w:tc>
        <w:tc>
          <w:tcPr>
            <w:tcW w:w="395" w:type="dxa"/>
          </w:tcPr>
          <w:p w:rsidR="002162E5" w:rsidRPr="002162E5" w:rsidP="0039437E">
            <w:pPr>
              <w:rPr>
                <w:sz w:val="20"/>
                <w:szCs w:val="20"/>
              </w:rPr>
            </w:pPr>
            <w:r w:rsidRPr="002162E5">
              <w:rPr>
                <w:sz w:val="20"/>
                <w:szCs w:val="20"/>
              </w:rPr>
              <w:t>:</w:t>
            </w:r>
          </w:p>
        </w:tc>
        <w:tc>
          <w:tcPr>
            <w:tcW w:w="6585" w:type="dxa"/>
          </w:tcPr>
          <w:p w:rsidR="002162E5" w:rsidRPr="002162E5" w:rsidP="0039437E">
            <w:pPr>
              <w:rPr>
                <w:sz w:val="20"/>
                <w:szCs w:val="20"/>
              </w:rPr>
            </w:pPr>
            <w:r w:rsidRPr="002162E5">
              <w:rPr>
                <w:sz w:val="20"/>
                <w:szCs w:val="20"/>
              </w:rPr>
              <w:t>VB.Net</w:t>
            </w:r>
          </w:p>
        </w:tc>
      </w:tr>
      <w:tr>
        <w:tblPrEx>
          <w:tblW w:w="9153" w:type="dxa"/>
          <w:tblInd w:w="288" w:type="dxa"/>
          <w:tblLook w:val="01E0"/>
        </w:tblPrEx>
        <w:trPr>
          <w:trHeight w:val="158"/>
        </w:trPr>
        <w:tc>
          <w:tcPr>
            <w:tcW w:w="2173" w:type="dxa"/>
          </w:tcPr>
          <w:p w:rsidR="002162E5" w:rsidRPr="002162E5" w:rsidP="0039437E">
            <w:pPr>
              <w:rPr>
                <w:sz w:val="20"/>
                <w:szCs w:val="20"/>
              </w:rPr>
            </w:pPr>
            <w:r w:rsidRPr="002162E5">
              <w:rPr>
                <w:sz w:val="20"/>
                <w:szCs w:val="20"/>
              </w:rPr>
              <w:t>Database</w:t>
            </w:r>
          </w:p>
        </w:tc>
        <w:tc>
          <w:tcPr>
            <w:tcW w:w="395" w:type="dxa"/>
          </w:tcPr>
          <w:p w:rsidR="002162E5" w:rsidRPr="002162E5" w:rsidP="0039437E">
            <w:pPr>
              <w:rPr>
                <w:sz w:val="20"/>
                <w:szCs w:val="20"/>
              </w:rPr>
            </w:pPr>
            <w:r w:rsidRPr="002162E5">
              <w:rPr>
                <w:sz w:val="20"/>
                <w:szCs w:val="20"/>
              </w:rPr>
              <w:t>:</w:t>
            </w:r>
          </w:p>
        </w:tc>
        <w:tc>
          <w:tcPr>
            <w:tcW w:w="6585" w:type="dxa"/>
          </w:tcPr>
          <w:p w:rsidR="002162E5" w:rsidRPr="002162E5" w:rsidP="0039437E">
            <w:pPr>
              <w:rPr>
                <w:sz w:val="20"/>
                <w:szCs w:val="20"/>
              </w:rPr>
            </w:pPr>
            <w:r w:rsidRPr="002162E5">
              <w:rPr>
                <w:sz w:val="20"/>
                <w:szCs w:val="20"/>
              </w:rPr>
              <w:t>Sql</w:t>
            </w:r>
            <w:r w:rsidRPr="002162E5">
              <w:rPr>
                <w:sz w:val="20"/>
                <w:szCs w:val="20"/>
              </w:rPr>
              <w:t xml:space="preserve"> server 2000</w:t>
            </w:r>
          </w:p>
        </w:tc>
      </w:tr>
      <w:tr>
        <w:tblPrEx>
          <w:tblW w:w="9153" w:type="dxa"/>
          <w:tblInd w:w="288" w:type="dxa"/>
          <w:tblLook w:val="01E0"/>
        </w:tblPrEx>
        <w:trPr>
          <w:trHeight w:val="315"/>
        </w:trPr>
        <w:tc>
          <w:tcPr>
            <w:tcW w:w="2173" w:type="dxa"/>
          </w:tcPr>
          <w:p w:rsidR="002162E5" w:rsidRPr="002162E5" w:rsidP="0039437E">
            <w:pPr>
              <w:rPr>
                <w:sz w:val="20"/>
                <w:szCs w:val="20"/>
              </w:rPr>
            </w:pPr>
            <w:r w:rsidRPr="002162E5">
              <w:rPr>
                <w:sz w:val="20"/>
                <w:szCs w:val="20"/>
              </w:rPr>
              <w:t>Operating System</w:t>
            </w:r>
          </w:p>
        </w:tc>
        <w:tc>
          <w:tcPr>
            <w:tcW w:w="395" w:type="dxa"/>
          </w:tcPr>
          <w:p w:rsidR="002162E5" w:rsidRPr="002162E5" w:rsidP="0039437E">
            <w:pPr>
              <w:rPr>
                <w:sz w:val="20"/>
                <w:szCs w:val="20"/>
              </w:rPr>
            </w:pPr>
            <w:r w:rsidRPr="002162E5">
              <w:rPr>
                <w:sz w:val="20"/>
                <w:szCs w:val="20"/>
              </w:rPr>
              <w:t>:</w:t>
            </w:r>
          </w:p>
        </w:tc>
        <w:tc>
          <w:tcPr>
            <w:tcW w:w="6585" w:type="dxa"/>
          </w:tcPr>
          <w:p w:rsidR="002162E5" w:rsidRPr="002162E5" w:rsidP="0039437E">
            <w:pPr>
              <w:rPr>
                <w:sz w:val="20"/>
                <w:szCs w:val="20"/>
              </w:rPr>
            </w:pPr>
            <w:r w:rsidRPr="002162E5">
              <w:rPr>
                <w:sz w:val="20"/>
                <w:szCs w:val="20"/>
              </w:rPr>
              <w:t xml:space="preserve">Windows 9x / 2000 / XP </w:t>
            </w:r>
          </w:p>
        </w:tc>
      </w:tr>
      <w:tr>
        <w:tblPrEx>
          <w:tblW w:w="9153" w:type="dxa"/>
          <w:tblInd w:w="288" w:type="dxa"/>
          <w:tblLook w:val="01E0"/>
        </w:tblPrEx>
        <w:trPr>
          <w:trHeight w:val="167"/>
        </w:trPr>
        <w:tc>
          <w:tcPr>
            <w:tcW w:w="2173" w:type="dxa"/>
          </w:tcPr>
          <w:p w:rsidR="002162E5" w:rsidRPr="002162E5" w:rsidP="0039437E">
            <w:pPr>
              <w:rPr>
                <w:sz w:val="20"/>
                <w:szCs w:val="20"/>
              </w:rPr>
            </w:pPr>
            <w:r w:rsidRPr="002162E5">
              <w:rPr>
                <w:sz w:val="20"/>
                <w:szCs w:val="20"/>
              </w:rPr>
              <w:t>Duration</w:t>
            </w:r>
          </w:p>
        </w:tc>
        <w:tc>
          <w:tcPr>
            <w:tcW w:w="395" w:type="dxa"/>
          </w:tcPr>
          <w:p w:rsidR="002162E5" w:rsidRPr="002162E5" w:rsidP="0039437E">
            <w:pPr>
              <w:rPr>
                <w:sz w:val="20"/>
                <w:szCs w:val="20"/>
              </w:rPr>
            </w:pPr>
            <w:r w:rsidRPr="002162E5">
              <w:rPr>
                <w:sz w:val="20"/>
                <w:szCs w:val="20"/>
              </w:rPr>
              <w:t>:</w:t>
            </w:r>
          </w:p>
        </w:tc>
        <w:tc>
          <w:tcPr>
            <w:tcW w:w="6585" w:type="dxa"/>
          </w:tcPr>
          <w:p w:rsidR="002162E5" w:rsidRPr="002162E5" w:rsidP="0039437E">
            <w:pPr>
              <w:rPr>
                <w:sz w:val="20"/>
                <w:szCs w:val="20"/>
              </w:rPr>
            </w:pPr>
            <w:r w:rsidRPr="002162E5">
              <w:rPr>
                <w:sz w:val="20"/>
                <w:szCs w:val="20"/>
              </w:rPr>
              <w:t>4 months</w:t>
            </w:r>
          </w:p>
        </w:tc>
      </w:tr>
      <w:tr>
        <w:tblPrEx>
          <w:tblW w:w="9153" w:type="dxa"/>
          <w:tblInd w:w="288" w:type="dxa"/>
          <w:tblLook w:val="01E0"/>
        </w:tblPrEx>
        <w:trPr>
          <w:trHeight w:val="315"/>
        </w:trPr>
        <w:tc>
          <w:tcPr>
            <w:tcW w:w="2173" w:type="dxa"/>
          </w:tcPr>
          <w:p w:rsidR="002162E5" w:rsidRPr="002162E5" w:rsidP="0039437E">
            <w:pPr>
              <w:rPr>
                <w:sz w:val="20"/>
                <w:szCs w:val="20"/>
              </w:rPr>
            </w:pPr>
            <w:r w:rsidRPr="002162E5">
              <w:rPr>
                <w:sz w:val="20"/>
                <w:szCs w:val="20"/>
              </w:rPr>
              <w:t>Role and Responsibility</w:t>
            </w:r>
          </w:p>
        </w:tc>
        <w:tc>
          <w:tcPr>
            <w:tcW w:w="395" w:type="dxa"/>
          </w:tcPr>
          <w:p w:rsidR="002162E5" w:rsidRPr="002162E5" w:rsidP="0039437E">
            <w:pPr>
              <w:rPr>
                <w:sz w:val="20"/>
                <w:szCs w:val="20"/>
              </w:rPr>
            </w:pPr>
            <w:r w:rsidRPr="002162E5">
              <w:rPr>
                <w:sz w:val="20"/>
                <w:szCs w:val="20"/>
              </w:rPr>
              <w:t>:</w:t>
            </w:r>
          </w:p>
        </w:tc>
        <w:tc>
          <w:tcPr>
            <w:tcW w:w="6585" w:type="dxa"/>
          </w:tcPr>
          <w:p w:rsidR="002162E5" w:rsidRPr="002162E5" w:rsidP="0039437E">
            <w:pPr>
              <w:rPr>
                <w:sz w:val="20"/>
                <w:szCs w:val="20"/>
              </w:rPr>
            </w:pPr>
            <w:r w:rsidRPr="002162E5">
              <w:rPr>
                <w:sz w:val="20"/>
                <w:szCs w:val="20"/>
              </w:rPr>
              <w:t>Analysis, Designing, Coding, Testing and Implementing</w:t>
            </w:r>
          </w:p>
        </w:tc>
      </w:tr>
      <w:tr>
        <w:tblPrEx>
          <w:tblW w:w="9153" w:type="dxa"/>
          <w:tblInd w:w="288" w:type="dxa"/>
          <w:tblLook w:val="01E0"/>
        </w:tblPrEx>
        <w:trPr>
          <w:trHeight w:val="158"/>
        </w:trPr>
        <w:tc>
          <w:tcPr>
            <w:tcW w:w="2173" w:type="dxa"/>
          </w:tcPr>
          <w:p w:rsidR="002162E5" w:rsidRPr="002162E5" w:rsidP="0039437E">
            <w:pPr>
              <w:rPr>
                <w:sz w:val="20"/>
                <w:szCs w:val="20"/>
              </w:rPr>
            </w:pPr>
            <w:r w:rsidRPr="002162E5">
              <w:rPr>
                <w:sz w:val="20"/>
                <w:szCs w:val="20"/>
              </w:rPr>
              <w:t>Team Size</w:t>
            </w:r>
          </w:p>
        </w:tc>
        <w:tc>
          <w:tcPr>
            <w:tcW w:w="395" w:type="dxa"/>
          </w:tcPr>
          <w:p w:rsidR="002162E5" w:rsidRPr="002162E5" w:rsidP="0039437E">
            <w:pPr>
              <w:rPr>
                <w:sz w:val="20"/>
                <w:szCs w:val="20"/>
              </w:rPr>
            </w:pPr>
            <w:r w:rsidRPr="002162E5">
              <w:rPr>
                <w:sz w:val="20"/>
                <w:szCs w:val="20"/>
              </w:rPr>
              <w:t>:</w:t>
            </w:r>
          </w:p>
        </w:tc>
        <w:tc>
          <w:tcPr>
            <w:tcW w:w="6585" w:type="dxa"/>
          </w:tcPr>
          <w:p w:rsidR="002162E5" w:rsidRPr="002162E5" w:rsidP="0039437E">
            <w:pPr>
              <w:rPr>
                <w:sz w:val="20"/>
                <w:szCs w:val="20"/>
              </w:rPr>
            </w:pPr>
            <w:r w:rsidRPr="002162E5">
              <w:rPr>
                <w:sz w:val="20"/>
                <w:szCs w:val="20"/>
              </w:rPr>
              <w:t>5</w:t>
            </w:r>
          </w:p>
        </w:tc>
      </w:tr>
      <w:tr w:rsidTr="0076068B">
        <w:tblPrEx>
          <w:tblW w:w="9153" w:type="dxa"/>
          <w:tblInd w:w="288" w:type="dxa"/>
          <w:tblLook w:val="01E0"/>
        </w:tblPrEx>
        <w:trPr>
          <w:trHeight w:val="80"/>
        </w:trPr>
        <w:tc>
          <w:tcPr>
            <w:tcW w:w="2173" w:type="dxa"/>
          </w:tcPr>
          <w:p w:rsidR="002162E5" w:rsidRPr="002162E5" w:rsidP="0039437E">
            <w:pPr>
              <w:rPr>
                <w:sz w:val="20"/>
                <w:szCs w:val="20"/>
              </w:rPr>
            </w:pPr>
            <w:r w:rsidRPr="002162E5">
              <w:rPr>
                <w:sz w:val="20"/>
                <w:szCs w:val="20"/>
              </w:rPr>
              <w:t>Description</w:t>
            </w:r>
          </w:p>
        </w:tc>
        <w:tc>
          <w:tcPr>
            <w:tcW w:w="395" w:type="dxa"/>
          </w:tcPr>
          <w:p w:rsidR="002162E5" w:rsidRPr="002162E5" w:rsidP="0039437E">
            <w:pPr>
              <w:rPr>
                <w:sz w:val="20"/>
                <w:szCs w:val="20"/>
              </w:rPr>
            </w:pPr>
            <w:r w:rsidRPr="002162E5">
              <w:rPr>
                <w:sz w:val="20"/>
                <w:szCs w:val="20"/>
              </w:rPr>
              <w:t>:</w:t>
            </w:r>
          </w:p>
        </w:tc>
        <w:tc>
          <w:tcPr>
            <w:tcW w:w="6585" w:type="dxa"/>
          </w:tcPr>
          <w:p w:rsidR="002162E5" w:rsidRPr="002162E5" w:rsidP="0039437E">
            <w:pPr>
              <w:jc w:val="both"/>
              <w:rPr>
                <w:sz w:val="20"/>
                <w:szCs w:val="20"/>
              </w:rPr>
            </w:pPr>
            <w:r w:rsidRPr="002162E5">
              <w:rPr>
                <w:sz w:val="20"/>
                <w:szCs w:val="20"/>
              </w:rPr>
              <w:t xml:space="preserve">This system brings the two companies together to satisfy their requirements quiet easily through event. Through the system customer can book place for organizing their event through us. Then the company checks whether the place </w:t>
            </w:r>
            <w:r w:rsidRPr="002162E5">
              <w:rPr>
                <w:sz w:val="20"/>
                <w:szCs w:val="20"/>
              </w:rPr>
              <w:t>choosen</w:t>
            </w:r>
            <w:r w:rsidRPr="002162E5">
              <w:rPr>
                <w:sz w:val="20"/>
                <w:szCs w:val="20"/>
              </w:rPr>
              <w:t xml:space="preserve"> by the customer is vacant or not. After getting a confirmation for that date from the customer we organize the event for them. To achieve this, complete design and drawing of different parts has been made under guidance of project guide. </w:t>
            </w:r>
          </w:p>
          <w:p w:rsidR="002162E5" w:rsidRPr="002162E5" w:rsidP="0039437E">
            <w:pPr>
              <w:widowControl w:val="0"/>
              <w:autoSpaceDE w:val="0"/>
              <w:autoSpaceDN w:val="0"/>
              <w:adjustRightInd w:val="0"/>
              <w:rPr>
                <w:sz w:val="20"/>
                <w:szCs w:val="20"/>
              </w:rPr>
            </w:pPr>
          </w:p>
          <w:p w:rsidR="002162E5" w:rsidRPr="002162E5" w:rsidP="0039437E">
            <w:pPr>
              <w:rPr>
                <w:sz w:val="20"/>
                <w:szCs w:val="20"/>
              </w:rPr>
            </w:pPr>
          </w:p>
        </w:tc>
      </w:tr>
    </w:tbl>
    <w:p w:rsidR="0072067E">
      <w:pPr>
        <w:rPr>
          <w:rFonts w:eastAsia="MS Mincho"/>
          <w:b/>
          <w:color w:val="006699"/>
        </w:rPr>
      </w:pPr>
      <w:r>
        <w:rPr>
          <w:rFonts w:eastAsia="MS Mincho"/>
          <w:b/>
          <w:color w:val="006699"/>
        </w:rPr>
        <w:t>Educational Details:</w:t>
      </w:r>
    </w:p>
    <w:p w:rsidR="0072067E">
      <w:pPr>
        <w:rPr>
          <w:b/>
          <w:bCs/>
          <w:sz w:val="18"/>
          <w:lang w:val="en-GB"/>
        </w:rPr>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80010</wp:posOffset>
                </wp:positionV>
                <wp:extent cx="5951855" cy="0"/>
                <wp:effectExtent l="0" t="0" r="0" b="0"/>
                <wp:wrapNone/>
                <wp:docPr id="7" name=" 3"/>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951855" cy="0"/>
                        </a:xfrm>
                        <a:prstGeom prst="line">
                          <a:avLst/>
                        </a:prstGeom>
                        <a:noFill/>
                        <a:ln w="936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 3" o:spid="_x0000_s1030" style="mso-height-percent:0;mso-height-relative:page;mso-width-percent:0;mso-width-relative:page;mso-wrap-distance-bottom:0;mso-wrap-distance-left:9pt;mso-wrap-distance-right:9pt;mso-wrap-distance-top:0;mso-wrap-style:square;position:absolute;visibility:visible;z-index:251662336" from="0,6.3pt" to="468.65pt,6.3pt" strokeweight="0.74pt">
                <v:stroke joinstyle="miter"/>
              </v:line>
            </w:pict>
          </mc:Fallback>
        </mc:AlternateContent>
      </w:r>
    </w:p>
    <w:p w:rsidR="0072067E">
      <w:pPr>
        <w:rPr>
          <w:b/>
          <w:bCs/>
          <w:sz w:val="18"/>
        </w:rPr>
      </w:pPr>
    </w:p>
    <w:p w:rsidR="0072067E">
      <w:pPr>
        <w:pStyle w:val="WW-PlainText"/>
        <w:suppressAutoHyphens w:val="0"/>
        <w:ind w:left="720" w:hanging="360"/>
        <w:rPr>
          <w:rFonts w:ascii="Times New Roman" w:hAnsi="Times New Roman" w:cs="Arial"/>
          <w:szCs w:val="24"/>
        </w:rPr>
      </w:pPr>
      <w:r>
        <w:rPr>
          <w:rFonts w:ascii="DejaVu Sans" w:eastAsia="DejaVu Sans" w:hAnsi="DejaVu Sans" w:cs="DejaVu Sans"/>
          <w:b/>
          <w:bCs/>
          <w:iCs/>
          <w:color w:val="000000"/>
        </w:rPr>
        <w:t xml:space="preserve">≽ </w:t>
      </w:r>
      <w:r w:rsidR="00CB3B2A">
        <w:rPr>
          <w:rFonts w:ascii="Times New Roman" w:hAnsi="Times New Roman" w:cs="Arial"/>
          <w:szCs w:val="24"/>
        </w:rPr>
        <w:t>BACHELOR OF TECHNOLOGY</w:t>
      </w:r>
      <w:r>
        <w:rPr>
          <w:rFonts w:ascii="Times New Roman" w:hAnsi="Times New Roman" w:cs="Arial"/>
          <w:szCs w:val="24"/>
        </w:rPr>
        <w:t xml:space="preserve"> (</w:t>
      </w:r>
      <w:r w:rsidR="00CB3B2A">
        <w:rPr>
          <w:rFonts w:ascii="Times New Roman" w:hAnsi="Times New Roman" w:cs="Arial"/>
          <w:b/>
          <w:bCs/>
          <w:szCs w:val="24"/>
        </w:rPr>
        <w:t>B.TECH</w:t>
      </w:r>
      <w:r>
        <w:rPr>
          <w:rFonts w:ascii="Times New Roman" w:hAnsi="Times New Roman" w:cs="Arial"/>
          <w:szCs w:val="24"/>
        </w:rPr>
        <w:t>)</w:t>
      </w:r>
      <w:r w:rsidR="00CB3B2A">
        <w:rPr>
          <w:rFonts w:ascii="Times New Roman" w:hAnsi="Times New Roman" w:cs="Arial"/>
          <w:szCs w:val="24"/>
        </w:rPr>
        <w:t xml:space="preserve"> in Computer Science and Engineering </w:t>
      </w:r>
      <w:r>
        <w:rPr>
          <w:rFonts w:ascii="Times New Roman" w:hAnsi="Times New Roman" w:cs="Arial"/>
          <w:szCs w:val="24"/>
        </w:rPr>
        <w:t>from BPUT</w:t>
      </w:r>
      <w:r w:rsidR="00867378">
        <w:rPr>
          <w:rFonts w:ascii="Times New Roman" w:hAnsi="Times New Roman" w:cs="Arial"/>
          <w:szCs w:val="24"/>
        </w:rPr>
        <w:t xml:space="preserve"> in 2008</w:t>
      </w:r>
      <w:r>
        <w:rPr>
          <w:rFonts w:ascii="Times New Roman" w:hAnsi="Times New Roman" w:cs="Arial"/>
          <w:szCs w:val="24"/>
        </w:rPr>
        <w:t>.</w:t>
      </w:r>
    </w:p>
    <w:p w:rsidR="0072067E">
      <w:pPr>
        <w:pStyle w:val="WW-PlainText"/>
        <w:suppressAutoHyphens w:val="0"/>
        <w:ind w:left="720" w:hanging="360"/>
        <w:rPr>
          <w:rFonts w:ascii="DejaVu Sans" w:eastAsia="DejaVu Sans" w:hAnsi="DejaVu Sans" w:cs="DejaVu Sans"/>
          <w:iCs/>
          <w:color w:val="000000"/>
        </w:rPr>
      </w:pPr>
      <w:r>
        <w:rPr>
          <w:rFonts w:ascii="DejaVu Sans" w:eastAsia="DejaVu Sans" w:hAnsi="DejaVu Sans" w:cs="DejaVu Sans"/>
          <w:b/>
          <w:bCs/>
          <w:iCs/>
          <w:color w:val="000000"/>
        </w:rPr>
        <w:t xml:space="preserve">≽ </w:t>
      </w:r>
      <w:r>
        <w:rPr>
          <w:rFonts w:ascii="DejaVu Sans" w:eastAsia="DejaVu Sans" w:hAnsi="DejaVu Sans" w:cs="DejaVu Sans"/>
          <w:iCs/>
          <w:color w:val="000000"/>
        </w:rPr>
        <w:t>+</w:t>
      </w:r>
      <w:r w:rsidR="0028208D">
        <w:rPr>
          <w:rFonts w:ascii="DejaVu Sans" w:eastAsia="DejaVu Sans" w:hAnsi="DejaVu Sans" w:cs="DejaVu Sans"/>
          <w:iCs/>
          <w:color w:val="000000"/>
        </w:rPr>
        <w:t xml:space="preserve">2 in </w:t>
      </w:r>
      <w:r>
        <w:rPr>
          <w:rFonts w:ascii="DejaVu Sans" w:eastAsia="DejaVu Sans" w:hAnsi="DejaVu Sans" w:cs="DejaVu Sans"/>
          <w:iCs/>
          <w:color w:val="000000"/>
        </w:rPr>
        <w:t>Sci</w:t>
      </w:r>
      <w:r w:rsidR="00CB3B2A">
        <w:rPr>
          <w:rFonts w:ascii="DejaVu Sans" w:eastAsia="DejaVu Sans" w:hAnsi="DejaVu Sans" w:cs="DejaVu Sans"/>
          <w:iCs/>
          <w:color w:val="000000"/>
        </w:rPr>
        <w:t>ence</w:t>
      </w:r>
      <w:r>
        <w:rPr>
          <w:rFonts w:ascii="DejaVu Sans" w:eastAsia="DejaVu Sans" w:hAnsi="DejaVu Sans" w:cs="DejaVu Sans"/>
          <w:iCs/>
          <w:color w:val="000000"/>
        </w:rPr>
        <w:t xml:space="preserve"> from CHSE</w:t>
      </w:r>
      <w:r w:rsidR="00867378">
        <w:rPr>
          <w:rFonts w:ascii="DejaVu Sans" w:eastAsia="DejaVu Sans" w:hAnsi="DejaVu Sans" w:cs="DejaVu Sans"/>
          <w:iCs/>
          <w:color w:val="000000"/>
        </w:rPr>
        <w:t xml:space="preserve"> in 2004.</w:t>
      </w:r>
    </w:p>
    <w:p w:rsidR="0072067E">
      <w:pPr>
        <w:pStyle w:val="WW-PlainText"/>
        <w:suppressAutoHyphens w:val="0"/>
        <w:ind w:left="720" w:hanging="360"/>
        <w:rPr>
          <w:rFonts w:ascii="DejaVu Sans" w:eastAsia="DejaVu Sans" w:hAnsi="DejaVu Sans" w:cs="DejaVu Sans"/>
          <w:iCs/>
          <w:color w:val="000000"/>
        </w:rPr>
      </w:pPr>
      <w:r>
        <w:rPr>
          <w:rFonts w:ascii="DejaVu Sans" w:eastAsia="DejaVu Sans" w:hAnsi="DejaVu Sans" w:cs="DejaVu Sans"/>
          <w:b/>
          <w:bCs/>
          <w:iCs/>
          <w:color w:val="000000"/>
        </w:rPr>
        <w:t xml:space="preserve">≽ </w:t>
      </w:r>
      <w:r w:rsidR="0028208D">
        <w:rPr>
          <w:rFonts w:ascii="DejaVu Sans" w:eastAsia="DejaVu Sans" w:hAnsi="DejaVu Sans" w:cs="DejaVu Sans"/>
          <w:iCs/>
          <w:color w:val="000000"/>
        </w:rPr>
        <w:t>10</w:t>
      </w:r>
      <w:r>
        <w:rPr>
          <w:rFonts w:ascii="DejaVu Sans" w:eastAsia="DejaVu Sans" w:hAnsi="DejaVu Sans" w:cs="DejaVu Sans"/>
          <w:iCs/>
          <w:color w:val="000000"/>
        </w:rPr>
        <w:t xml:space="preserve">th from </w:t>
      </w:r>
      <w:r w:rsidR="00CB3B2A">
        <w:rPr>
          <w:rFonts w:ascii="DejaVu Sans" w:eastAsia="DejaVu Sans" w:hAnsi="DejaVu Sans" w:cs="DejaVu Sans"/>
          <w:iCs/>
          <w:color w:val="000000"/>
        </w:rPr>
        <w:t>ICSE</w:t>
      </w:r>
      <w:r>
        <w:rPr>
          <w:rFonts w:ascii="DejaVu Sans" w:eastAsia="DejaVu Sans" w:hAnsi="DejaVu Sans" w:cs="DejaVu Sans"/>
          <w:iCs/>
          <w:color w:val="000000"/>
        </w:rPr>
        <w:t xml:space="preserve"> </w:t>
      </w:r>
      <w:r w:rsidR="00867378">
        <w:rPr>
          <w:rFonts w:ascii="DejaVu Sans" w:eastAsia="DejaVu Sans" w:hAnsi="DejaVu Sans" w:cs="DejaVu Sans"/>
          <w:iCs/>
          <w:color w:val="000000"/>
        </w:rPr>
        <w:t>in 2002</w:t>
      </w:r>
      <w:r>
        <w:rPr>
          <w:rFonts w:ascii="DejaVu Sans" w:eastAsia="DejaVu Sans" w:hAnsi="DejaVu Sans" w:cs="DejaVu Sans"/>
          <w:iCs/>
          <w:color w:val="000000"/>
        </w:rPr>
        <w:t>.</w:t>
      </w:r>
    </w:p>
    <w:p w:rsidR="00E44402" w:rsidP="007F1D43">
      <w:pPr>
        <w:rPr>
          <w:rFonts w:ascii="Courier New" w:hAnsi="Courier New"/>
          <w:sz w:val="20"/>
          <w:szCs w:val="20"/>
        </w:rPr>
      </w:pPr>
    </w:p>
    <w:p w:rsidR="00E44402" w:rsidP="007F1D43">
      <w:pPr>
        <w:rPr>
          <w:rFonts w:ascii="Courier New" w:hAnsi="Courier New"/>
          <w:sz w:val="20"/>
          <w:szCs w:val="20"/>
        </w:rPr>
      </w:pPr>
    </w:p>
    <w:p w:rsidR="007F1D43" w:rsidP="007F1D43">
      <w:pPr>
        <w:rPr>
          <w:rFonts w:eastAsia="MS Mincho"/>
          <w:b/>
          <w:color w:val="006699"/>
        </w:rPr>
      </w:pPr>
      <w:r>
        <w:rPr>
          <w:rFonts w:eastAsia="MS Mincho"/>
          <w:b/>
          <w:color w:val="006699"/>
        </w:rPr>
        <w:t>Personal Profile:</w:t>
      </w:r>
    </w:p>
    <w:p w:rsidR="007F1D43" w:rsidP="007F1D43">
      <w:pPr>
        <w:rPr>
          <w:b/>
          <w:bCs/>
          <w:sz w:val="18"/>
          <w:lang w:val="en-GB"/>
        </w:rPr>
      </w:pPr>
      <w:r>
        <w:rPr>
          <w:noProof/>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80010</wp:posOffset>
                </wp:positionV>
                <wp:extent cx="5951855" cy="0"/>
                <wp:effectExtent l="0" t="0" r="0" b="0"/>
                <wp:wrapNone/>
                <wp:docPr id="6" name=" 8"/>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951855" cy="0"/>
                        </a:xfrm>
                        <a:prstGeom prst="line">
                          <a:avLst/>
                        </a:prstGeom>
                        <a:noFill/>
                        <a:ln w="936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 8" o:spid="_x0000_s1031" style="mso-height-percent:0;mso-height-relative:page;mso-width-percent:0;mso-width-relative:page;mso-wrap-distance-bottom:0;mso-wrap-distance-left:9pt;mso-wrap-distance-right:9pt;mso-wrap-distance-top:0;mso-wrap-style:square;position:absolute;visibility:visible;z-index:251668480" from="0,6.3pt" to="468.65pt,6.3pt" strokeweight="0.74pt">
                <v:stroke joinstyle="miter"/>
              </v:line>
            </w:pict>
          </mc:Fallback>
        </mc:AlternateContent>
      </w:r>
    </w:p>
    <w:p w:rsidR="0072067E">
      <w:pPr>
        <w:tabs>
          <w:tab w:val="left" w:pos="2340"/>
        </w:tabs>
        <w:rPr>
          <w:rFonts w:eastAsia="MS Mincho"/>
          <w:sz w:val="20"/>
          <w:szCs w:val="20"/>
          <w:lang w:val="en-GB"/>
        </w:rPr>
      </w:pPr>
    </w:p>
    <w:p w:rsidR="0072067E" w:rsidRPr="0028208D">
      <w:pPr>
        <w:spacing w:line="360" w:lineRule="auto"/>
        <w:rPr>
          <w:rFonts w:eastAsia="MS Mincho"/>
          <w:sz w:val="20"/>
          <w:szCs w:val="20"/>
        </w:rPr>
      </w:pPr>
      <w:r>
        <w:rPr>
          <w:rFonts w:eastAsia="MS Mincho"/>
          <w:sz w:val="20"/>
          <w:szCs w:val="20"/>
          <w:lang w:val="en-GB"/>
        </w:rPr>
        <w:t xml:space="preserve">Present Location         </w:t>
      </w:r>
      <w:r>
        <w:rPr>
          <w:rFonts w:eastAsia="MS Mincho"/>
          <w:sz w:val="20"/>
          <w:szCs w:val="20"/>
          <w:lang w:val="en-GB"/>
        </w:rPr>
        <w:t xml:space="preserve">: </w:t>
      </w:r>
      <w:r w:rsidR="0082227E">
        <w:rPr>
          <w:rFonts w:eastAsia="MS Mincho"/>
          <w:sz w:val="20"/>
          <w:szCs w:val="20"/>
        </w:rPr>
        <w:t>Bhubaneswar</w:t>
      </w:r>
    </w:p>
    <w:p w:rsidR="0072067E">
      <w:pPr>
        <w:spacing w:line="360" w:lineRule="auto"/>
        <w:rPr>
          <w:rFonts w:eastAsia="MS Mincho"/>
          <w:sz w:val="20"/>
          <w:szCs w:val="20"/>
          <w:lang w:val="en-GB"/>
        </w:rPr>
      </w:pPr>
      <w:r>
        <w:rPr>
          <w:rFonts w:eastAsia="MS Mincho"/>
          <w:sz w:val="20"/>
          <w:szCs w:val="20"/>
          <w:lang w:val="en-GB"/>
        </w:rPr>
        <w:t xml:space="preserve">Marital Status             : </w:t>
      </w:r>
      <w:r w:rsidR="005021EA">
        <w:rPr>
          <w:rFonts w:eastAsia="MS Mincho"/>
          <w:sz w:val="20"/>
          <w:szCs w:val="20"/>
          <w:lang w:val="en-GB"/>
        </w:rPr>
        <w:t>Married</w:t>
      </w:r>
    </w:p>
    <w:p w:rsidR="0072067E" w:rsidRPr="00CB3B2A">
      <w:pPr>
        <w:spacing w:line="360" w:lineRule="auto"/>
        <w:rPr>
          <w:rFonts w:eastAsia="MS Mincho"/>
          <w:sz w:val="20"/>
          <w:szCs w:val="20"/>
        </w:rPr>
      </w:pPr>
      <w:r>
        <w:rPr>
          <w:rFonts w:eastAsia="MS Mincho"/>
          <w:sz w:val="20"/>
          <w:szCs w:val="20"/>
          <w:lang w:val="en-GB"/>
        </w:rPr>
        <w:t>Sex</w:t>
      </w:r>
      <w:r>
        <w:rPr>
          <w:rFonts w:eastAsia="MS Mincho"/>
          <w:sz w:val="20"/>
          <w:szCs w:val="20"/>
          <w:lang w:val="en-GB"/>
        </w:rPr>
        <w:tab/>
      </w:r>
      <w:r>
        <w:rPr>
          <w:rFonts w:eastAsia="MS Mincho"/>
          <w:sz w:val="20"/>
          <w:szCs w:val="20"/>
          <w:lang w:val="en-GB"/>
        </w:rPr>
        <w:tab/>
        <w:t xml:space="preserve">       : </w:t>
      </w:r>
      <w:r w:rsidR="00CB3B2A">
        <w:rPr>
          <w:rFonts w:eastAsia="MS Mincho"/>
          <w:sz w:val="20"/>
          <w:szCs w:val="20"/>
        </w:rPr>
        <w:t>Female</w:t>
      </w:r>
    </w:p>
    <w:p w:rsidR="0072067E">
      <w:pPr>
        <w:spacing w:line="360" w:lineRule="auto"/>
        <w:rPr>
          <w:rFonts w:eastAsia="MS Mincho"/>
          <w:sz w:val="20"/>
          <w:szCs w:val="20"/>
          <w:lang w:val="en-GB"/>
        </w:rPr>
      </w:pPr>
      <w:r>
        <w:rPr>
          <w:rFonts w:eastAsia="MS Mincho"/>
          <w:sz w:val="20"/>
          <w:szCs w:val="20"/>
          <w:lang w:val="en-GB"/>
        </w:rPr>
        <w:t>Nationality</w:t>
      </w:r>
      <w:r>
        <w:rPr>
          <w:rFonts w:eastAsia="MS Mincho"/>
          <w:sz w:val="20"/>
          <w:szCs w:val="20"/>
          <w:lang w:val="en-GB"/>
        </w:rPr>
        <w:tab/>
        <w:t xml:space="preserve">       : Indian</w:t>
      </w:r>
    </w:p>
    <w:p w:rsidR="0072067E">
      <w:pPr>
        <w:spacing w:line="360" w:lineRule="auto"/>
      </w:pPr>
    </w:p>
    <w:p w:rsidR="007F1D43" w:rsidP="007F1D43">
      <w:pPr>
        <w:pStyle w:val="WW-PlainText"/>
        <w:rPr>
          <w:rFonts w:ascii="Times New Roman" w:eastAsia="MS Mincho" w:hAnsi="Times New Roman"/>
          <w:b/>
          <w:color w:val="006699"/>
          <w:sz w:val="24"/>
        </w:rPr>
      </w:pPr>
      <w:r>
        <w:rPr>
          <w:rFonts w:ascii="Times New Roman" w:eastAsia="MS Mincho" w:hAnsi="Times New Roman"/>
          <w:b/>
          <w:color w:val="006699"/>
          <w:sz w:val="24"/>
        </w:rPr>
        <w:t>Declaration:</w:t>
      </w:r>
    </w:p>
    <w:p w:rsidR="007F1D43" w:rsidP="007F1D43">
      <w:pPr>
        <w:pStyle w:val="WW-PlainText"/>
        <w:rPr>
          <w:rFonts w:ascii="Times New Roman" w:eastAsia="MS Mincho" w:hAnsi="Times New Roman"/>
          <w:b/>
          <w:color w:val="006699"/>
          <w:sz w:val="24"/>
        </w:rPr>
      </w:pPr>
      <w:r>
        <w:rPr>
          <w:noProof/>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43180</wp:posOffset>
                </wp:positionV>
                <wp:extent cx="6038850" cy="0"/>
                <wp:effectExtent l="0" t="0" r="0" b="0"/>
                <wp:wrapNone/>
                <wp:docPr id="5" name=" 7"/>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038850" cy="0"/>
                        </a:xfrm>
                        <a:prstGeom prst="line">
                          <a:avLst/>
                        </a:prstGeom>
                        <a:noFill/>
                        <a:ln w="936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 7" o:spid="_x0000_s1032" style="mso-height-percent:0;mso-height-relative:page;mso-width-percent:0;mso-width-relative:page;mso-wrap-distance-bottom:0;mso-wrap-distance-left:9pt;mso-wrap-distance-right:9pt;mso-wrap-distance-top:0;mso-wrap-style:square;position:absolute;visibility:visible;z-index:251666432" from="0,3.4pt" to="475.5pt,3.4pt" strokeweight="0.74pt">
                <v:stroke joinstyle="miter"/>
              </v:line>
            </w:pict>
          </mc:Fallback>
        </mc:AlternateContent>
      </w:r>
    </w:p>
    <w:p w:rsidR="007F1D43" w:rsidRPr="007F1D43" w:rsidP="00E44402">
      <w:pPr>
        <w:pStyle w:val="BodyTextIndent"/>
        <w:ind w:firstLine="720"/>
        <w:rPr>
          <w:b w:val="0"/>
          <w:noProof/>
          <w:sz w:val="20"/>
          <w:szCs w:val="20"/>
        </w:rPr>
      </w:pPr>
      <w:r w:rsidRPr="007F1D43">
        <w:rPr>
          <w:b w:val="0"/>
          <w:sz w:val="20"/>
          <w:szCs w:val="20"/>
        </w:rPr>
        <w:t>I hereby declare that the above-mentioned information is correct up to my knowledge and I bear the responsibility for the correctness of the above-mentioned particulars.</w:t>
      </w:r>
    </w:p>
    <w:p w:rsidR="007F1D43" w:rsidRPr="007F1D43" w:rsidP="007F1D43">
      <w:pPr>
        <w:shd w:val="clear" w:color="auto" w:fill="FFFFFF"/>
        <w:tabs>
          <w:tab w:val="num" w:pos="2160"/>
        </w:tabs>
        <w:spacing w:line="274" w:lineRule="exact"/>
        <w:jc w:val="both"/>
        <w:rPr>
          <w:noProof/>
          <w:sz w:val="20"/>
          <w:szCs w:val="20"/>
        </w:rPr>
      </w:pPr>
    </w:p>
    <w:p w:rsidR="007F1D43" w:rsidRPr="007F1D43" w:rsidP="007F1D43">
      <w:pPr>
        <w:shd w:val="clear" w:color="auto" w:fill="FFFFFF"/>
        <w:tabs>
          <w:tab w:val="num" w:pos="2160"/>
        </w:tabs>
        <w:spacing w:line="274" w:lineRule="exact"/>
        <w:jc w:val="both"/>
        <w:rPr>
          <w:noProof/>
          <w:sz w:val="20"/>
          <w:szCs w:val="20"/>
        </w:rPr>
      </w:pPr>
    </w:p>
    <w:p w:rsidR="007F1D43" w:rsidRPr="007F1D43" w:rsidP="007F1D43">
      <w:pPr>
        <w:shd w:val="clear" w:color="auto" w:fill="FFFFFF"/>
        <w:tabs>
          <w:tab w:val="num" w:pos="2160"/>
        </w:tabs>
        <w:spacing w:line="274" w:lineRule="exact"/>
        <w:jc w:val="both"/>
        <w:rPr>
          <w:noProof/>
          <w:sz w:val="20"/>
          <w:szCs w:val="20"/>
        </w:rPr>
      </w:pPr>
    </w:p>
    <w:p w:rsidR="007F1D43" w:rsidRPr="007F1D43" w:rsidP="007F1D43">
      <w:pPr>
        <w:shd w:val="clear" w:color="auto" w:fill="FFFFFF"/>
        <w:tabs>
          <w:tab w:val="num" w:pos="2160"/>
        </w:tabs>
        <w:spacing w:line="274" w:lineRule="exact"/>
        <w:jc w:val="both"/>
        <w:rPr>
          <w:noProof/>
          <w:sz w:val="20"/>
          <w:szCs w:val="20"/>
        </w:rPr>
      </w:pPr>
    </w:p>
    <w:p w:rsidR="007F1D43" w:rsidRPr="007F1D43" w:rsidP="007F1D43">
      <w:pPr>
        <w:shd w:val="clear" w:color="auto" w:fill="FFFFFF"/>
        <w:tabs>
          <w:tab w:val="num" w:pos="2160"/>
        </w:tabs>
        <w:spacing w:line="274" w:lineRule="exact"/>
        <w:jc w:val="both"/>
        <w:rPr>
          <w:noProof/>
          <w:sz w:val="20"/>
          <w:szCs w:val="20"/>
        </w:rPr>
      </w:pPr>
      <w:r w:rsidRPr="007F1D43">
        <w:rPr>
          <w:noProof/>
          <w:sz w:val="20"/>
          <w:szCs w:val="20"/>
        </w:rPr>
        <w:t xml:space="preserve">Place: </w:t>
      </w:r>
      <w:r w:rsidR="005021EA">
        <w:rPr>
          <w:noProof/>
          <w:sz w:val="20"/>
          <w:szCs w:val="20"/>
        </w:rPr>
        <w:t>B</w:t>
      </w:r>
      <w:r w:rsidR="0076068B">
        <w:rPr>
          <w:noProof/>
          <w:sz w:val="20"/>
          <w:szCs w:val="20"/>
        </w:rPr>
        <w:t>hubaneswar</w:t>
      </w:r>
      <w:r w:rsidRPr="007F1D43">
        <w:rPr>
          <w:noProof/>
          <w:sz w:val="20"/>
          <w:szCs w:val="20"/>
        </w:rPr>
        <w:tab/>
      </w:r>
      <w:r w:rsidRPr="007F1D43">
        <w:rPr>
          <w:noProof/>
          <w:sz w:val="20"/>
          <w:szCs w:val="20"/>
        </w:rPr>
        <w:tab/>
      </w:r>
      <w:r w:rsidRPr="007F1D43">
        <w:rPr>
          <w:noProof/>
          <w:sz w:val="20"/>
          <w:szCs w:val="20"/>
        </w:rPr>
        <w:tab/>
      </w:r>
      <w:r w:rsidRPr="007F1D43">
        <w:rPr>
          <w:noProof/>
          <w:sz w:val="20"/>
          <w:szCs w:val="20"/>
        </w:rPr>
        <w:tab/>
        <w:t xml:space="preserve">              </w:t>
      </w:r>
      <w:r w:rsidR="00BB0EB3">
        <w:rPr>
          <w:noProof/>
          <w:sz w:val="20"/>
          <w:szCs w:val="20"/>
        </w:rPr>
        <w:t xml:space="preserve">                                          </w:t>
      </w:r>
      <w:r w:rsidRPr="007F1D43">
        <w:rPr>
          <w:noProof/>
          <w:sz w:val="20"/>
          <w:szCs w:val="20"/>
        </w:rPr>
        <w:t xml:space="preserve">Archana </w:t>
      </w:r>
      <w:r w:rsidR="0076068B">
        <w:rPr>
          <w:noProof/>
          <w:sz w:val="20"/>
          <w:szCs w:val="20"/>
        </w:rPr>
        <w:t>Karmakar</w:t>
      </w:r>
    </w:p>
    <w:p w:rsidR="007F1D43" w:rsidRPr="007F1D43" w:rsidP="007F1D43">
      <w:pPr>
        <w:shd w:val="clear" w:color="auto" w:fill="FFFFFF"/>
        <w:tabs>
          <w:tab w:val="num" w:pos="2160"/>
        </w:tabs>
        <w:spacing w:line="274" w:lineRule="exact"/>
        <w:jc w:val="both"/>
        <w:rPr>
          <w:noProof/>
          <w:sz w:val="20"/>
          <w:szCs w:val="20"/>
        </w:rPr>
      </w:pPr>
      <w:r w:rsidRPr="007F1D43">
        <w:rPr>
          <w:noProof/>
          <w:sz w:val="20"/>
          <w:szCs w:val="20"/>
        </w:rPr>
        <w:t xml:space="preserve">Date: </w:t>
      </w:r>
    </w:p>
    <w:p w:rsidR="007F1D43" w:rsidRPr="007F1D43">
      <w:pPr>
        <w:spacing w:line="360" w:lineRule="auto"/>
        <w:rPr>
          <w:sz w:val="20"/>
          <w:szCs w:val="20"/>
        </w:rPr>
      </w:pPr>
      <w:r>
        <w:pict>
          <v:shape id="_x0000_s1033" type="#_x0000_t75" style="width:1pt;height:1pt;margin-top:0;margin-left:0;position:absolute;z-index:251659264">
            <v:imagedata r:id="rId5"/>
          </v:shape>
        </w:pict>
      </w:r>
    </w:p>
    <w:sectPr w:rsidSect="0076068B">
      <w:headerReference w:type="even" r:id="rId6"/>
      <w:headerReference w:type="default" r:id="rId7"/>
      <w:footerReference w:type="even" r:id="rId8"/>
      <w:footerReference w:type="default" r:id="rId9"/>
      <w:headerReference w:type="first" r:id="rId10"/>
      <w:footerReference w:type="first" r:id="rId11"/>
      <w:footnotePr>
        <w:pos w:val="beneathText"/>
      </w:footnotePr>
      <w:pgSz w:w="12240" w:h="15840"/>
      <w:pgMar w:top="1080" w:right="1319" w:bottom="81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altName w:val="Arial"/>
    <w:panose1 w:val="02070309020205020404"/>
    <w:charset w:val="00"/>
    <w:family w:val="modern"/>
    <w:pitch w:val="fixed"/>
    <w:sig w:usb0="00000000"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Univers">
    <w:panose1 w:val="020B0503020202020204"/>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DejaVu Sans">
    <w:altName w:val="Noto Sans CJK JP Regular"/>
    <w:charset w:val="8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7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7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74C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7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021EA">
    <w:pPr>
      <w:pStyle w:val="Header"/>
      <w:tabs>
        <w:tab w:val="left" w:pos="5850"/>
        <w:tab w:val="clear" w:pos="8640"/>
      </w:tabs>
      <w:rPr>
        <w:rFonts w:ascii="Verdana" w:hAnsi="Verdana"/>
        <w:b/>
        <w:bCs/>
        <w:color w:val="3366FF"/>
        <w:sz w:val="20"/>
      </w:rPr>
    </w:pPr>
    <w:r>
      <w:rPr>
        <w:rFonts w:ascii="Verdana" w:hAnsi="Verdana"/>
        <w:b/>
        <w:bCs/>
        <w:color w:val="3366FF"/>
        <w:sz w:val="20"/>
      </w:rPr>
      <w:t>ARCHANA</w:t>
    </w:r>
    <w:r w:rsidR="0076068B">
      <w:rPr>
        <w:rFonts w:ascii="Verdana" w:hAnsi="Verdana"/>
        <w:b/>
        <w:bCs/>
        <w:color w:val="3366FF"/>
        <w:sz w:val="20"/>
      </w:rPr>
      <w:t xml:space="preserve"> KARMAKAR</w:t>
    </w:r>
    <w:r>
      <w:rPr>
        <w:sz w:val="20"/>
      </w:rPr>
      <w:t xml:space="preserve">                                                </w:t>
    </w:r>
    <w:r>
      <w:rPr>
        <w:rFonts w:ascii="Verdana" w:hAnsi="Verdana"/>
        <w:b/>
        <w:bCs/>
        <w:color w:val="3366FF"/>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7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920C2A4"/>
    <w:lvl w:ilvl="0">
      <w:start w:val="1"/>
      <w:numFmt w:val="decimal"/>
      <w:lvlText w:val="%1."/>
      <w:lvlJc w:val="left"/>
      <w:pPr>
        <w:tabs>
          <w:tab w:val="num" w:pos="1800"/>
        </w:tabs>
        <w:ind w:left="1800" w:hanging="360"/>
      </w:pPr>
    </w:lvl>
  </w:abstractNum>
  <w:abstractNum w:abstractNumId="1">
    <w:nsid w:val="FFFFFF7D"/>
    <w:multiLevelType w:val="singleLevel"/>
    <w:tmpl w:val="97B21C70"/>
    <w:lvl w:ilvl="0">
      <w:start w:val="1"/>
      <w:numFmt w:val="decimal"/>
      <w:lvlText w:val="%1."/>
      <w:lvlJc w:val="left"/>
      <w:pPr>
        <w:tabs>
          <w:tab w:val="num" w:pos="1440"/>
        </w:tabs>
        <w:ind w:left="1440" w:hanging="360"/>
      </w:pPr>
    </w:lvl>
  </w:abstractNum>
  <w:abstractNum w:abstractNumId="2">
    <w:nsid w:val="FFFFFF7E"/>
    <w:multiLevelType w:val="singleLevel"/>
    <w:tmpl w:val="17F46F80"/>
    <w:lvl w:ilvl="0">
      <w:start w:val="1"/>
      <w:numFmt w:val="decimal"/>
      <w:lvlText w:val="%1."/>
      <w:lvlJc w:val="left"/>
      <w:pPr>
        <w:tabs>
          <w:tab w:val="num" w:pos="1080"/>
        </w:tabs>
        <w:ind w:left="1080" w:hanging="360"/>
      </w:pPr>
    </w:lvl>
  </w:abstractNum>
  <w:abstractNum w:abstractNumId="3">
    <w:nsid w:val="FFFFFF7F"/>
    <w:multiLevelType w:val="singleLevel"/>
    <w:tmpl w:val="D180973C"/>
    <w:lvl w:ilvl="0">
      <w:start w:val="1"/>
      <w:numFmt w:val="decimal"/>
      <w:lvlText w:val="%1."/>
      <w:lvlJc w:val="left"/>
      <w:pPr>
        <w:tabs>
          <w:tab w:val="num" w:pos="720"/>
        </w:tabs>
        <w:ind w:left="720" w:hanging="360"/>
      </w:pPr>
    </w:lvl>
  </w:abstractNum>
  <w:abstractNum w:abstractNumId="4">
    <w:nsid w:val="FFFFFF80"/>
    <w:multiLevelType w:val="singleLevel"/>
    <w:tmpl w:val="A606B7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08BF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6C056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78AF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F096FC"/>
    <w:lvl w:ilvl="0">
      <w:start w:val="1"/>
      <w:numFmt w:val="decimal"/>
      <w:lvlText w:val="%1."/>
      <w:lvlJc w:val="left"/>
      <w:pPr>
        <w:tabs>
          <w:tab w:val="num" w:pos="360"/>
        </w:tabs>
        <w:ind w:left="360" w:hanging="360"/>
      </w:pPr>
    </w:lvl>
  </w:abstractNum>
  <w:abstractNum w:abstractNumId="9">
    <w:nsid w:val="FFFFFF89"/>
    <w:multiLevelType w:val="singleLevel"/>
    <w:tmpl w:val="C02CEF0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pStyle w:val="Heading4"/>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pStyle w:val="Heading7"/>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2"/>
    <w:multiLevelType w:val="singleLevel"/>
    <w:tmpl w:val="00000002"/>
    <w:name w:val="WW8Num2"/>
    <w:lvl w:ilvl="0">
      <w:start w:val="1"/>
      <w:numFmt w:val="bullet"/>
      <w:lvlText w:val=""/>
      <w:lvlJc w:val="left"/>
      <w:pPr>
        <w:tabs>
          <w:tab w:val="num" w:pos="0"/>
        </w:tabs>
        <w:ind w:left="720" w:hanging="360"/>
      </w:pPr>
      <w:rPr>
        <w:rFonts w:ascii="Symbol" w:hAnsi="Symbol"/>
        <w:b/>
        <w:bCs/>
      </w:rPr>
    </w:lvl>
  </w:abstractNum>
  <w:abstractNum w:abstractNumId="1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13">
    <w:nsid w:val="00000004"/>
    <w:multiLevelType w:val="multilevel"/>
    <w:tmpl w:val="00000004"/>
    <w:name w:val="WW8Num4"/>
    <w:lvl w:ilvl="0">
      <w:start w:val="1"/>
      <w:numFmt w:val="none"/>
      <w:pStyle w:val="Achievement"/>
      <w:suff w:val="nothing"/>
      <w:lvlJc w:val="left"/>
      <w:pPr>
        <w:tabs>
          <w:tab w:val="num" w:pos="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5">
    <w:nsid w:val="00560497"/>
    <w:multiLevelType w:val="hybridMultilevel"/>
    <w:tmpl w:val="6BE24C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90069C8"/>
    <w:multiLevelType w:val="hybridMultilevel"/>
    <w:tmpl w:val="F36E87A6"/>
    <w:lvl w:ilvl="0">
      <w:start w:val="1"/>
      <w:numFmt w:val="decimal"/>
      <w:lvlText w:val="%1."/>
      <w:lvlJc w:val="left"/>
      <w:pPr>
        <w:ind w:left="711" w:hanging="360"/>
      </w:pPr>
      <w:rPr>
        <w:rFonts w:hint="default"/>
        <w:color w:val="000000"/>
        <w:sz w:val="20"/>
      </w:rPr>
    </w:lvl>
    <w:lvl w:ilvl="1" w:tentative="1">
      <w:start w:val="1"/>
      <w:numFmt w:val="lowerLetter"/>
      <w:lvlText w:val="%2."/>
      <w:lvlJc w:val="left"/>
      <w:pPr>
        <w:ind w:left="1431" w:hanging="360"/>
      </w:pPr>
    </w:lvl>
    <w:lvl w:ilvl="2" w:tentative="1">
      <w:start w:val="1"/>
      <w:numFmt w:val="lowerRoman"/>
      <w:lvlText w:val="%3."/>
      <w:lvlJc w:val="right"/>
      <w:pPr>
        <w:ind w:left="2151" w:hanging="180"/>
      </w:pPr>
    </w:lvl>
    <w:lvl w:ilvl="3" w:tentative="1">
      <w:start w:val="1"/>
      <w:numFmt w:val="decimal"/>
      <w:lvlText w:val="%4."/>
      <w:lvlJc w:val="left"/>
      <w:pPr>
        <w:ind w:left="2871" w:hanging="360"/>
      </w:pPr>
    </w:lvl>
    <w:lvl w:ilvl="4" w:tentative="1">
      <w:start w:val="1"/>
      <w:numFmt w:val="lowerLetter"/>
      <w:lvlText w:val="%5."/>
      <w:lvlJc w:val="left"/>
      <w:pPr>
        <w:ind w:left="3591" w:hanging="360"/>
      </w:pPr>
    </w:lvl>
    <w:lvl w:ilvl="5" w:tentative="1">
      <w:start w:val="1"/>
      <w:numFmt w:val="lowerRoman"/>
      <w:lvlText w:val="%6."/>
      <w:lvlJc w:val="right"/>
      <w:pPr>
        <w:ind w:left="4311" w:hanging="180"/>
      </w:pPr>
    </w:lvl>
    <w:lvl w:ilvl="6" w:tentative="1">
      <w:start w:val="1"/>
      <w:numFmt w:val="decimal"/>
      <w:lvlText w:val="%7."/>
      <w:lvlJc w:val="left"/>
      <w:pPr>
        <w:ind w:left="5031" w:hanging="360"/>
      </w:pPr>
    </w:lvl>
    <w:lvl w:ilvl="7" w:tentative="1">
      <w:start w:val="1"/>
      <w:numFmt w:val="lowerLetter"/>
      <w:lvlText w:val="%8."/>
      <w:lvlJc w:val="left"/>
      <w:pPr>
        <w:ind w:left="5751" w:hanging="360"/>
      </w:pPr>
    </w:lvl>
    <w:lvl w:ilvl="8" w:tentative="1">
      <w:start w:val="1"/>
      <w:numFmt w:val="lowerRoman"/>
      <w:lvlText w:val="%9."/>
      <w:lvlJc w:val="right"/>
      <w:pPr>
        <w:ind w:left="6471" w:hanging="180"/>
      </w:pPr>
    </w:lvl>
  </w:abstractNum>
  <w:abstractNum w:abstractNumId="17">
    <w:nsid w:val="0B2E08CA"/>
    <w:multiLevelType w:val="multilevel"/>
    <w:tmpl w:val="F872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A879DB"/>
    <w:multiLevelType w:val="hybridMultilevel"/>
    <w:tmpl w:val="3D56920C"/>
    <w:lvl w:ilvl="0">
      <w:start w:val="1"/>
      <w:numFmt w:val="decimal"/>
      <w:lvlText w:val="%1."/>
      <w:lvlJc w:val="left"/>
      <w:pPr>
        <w:ind w:left="720" w:hanging="360"/>
      </w:pPr>
      <w:rPr>
        <w:rFonts w:hint="default"/>
        <w:color w:val="000000"/>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10DD1F3C"/>
    <w:multiLevelType w:val="hybridMultilevel"/>
    <w:tmpl w:val="E51ABE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13E27C5B"/>
    <w:multiLevelType w:val="multilevel"/>
    <w:tmpl w:val="0594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7C76D0"/>
    <w:multiLevelType w:val="multilevel"/>
    <w:tmpl w:val="47E47C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nsid w:val="3E933FBA"/>
    <w:multiLevelType w:val="hybridMultilevel"/>
    <w:tmpl w:val="4B7C66B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14D5CEB"/>
    <w:multiLevelType w:val="multilevel"/>
    <w:tmpl w:val="D54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667F46"/>
    <w:multiLevelType w:val="hybridMultilevel"/>
    <w:tmpl w:val="F7F6439E"/>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9852CCD"/>
    <w:multiLevelType w:val="multilevel"/>
    <w:tmpl w:val="268628E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0"/>
      <w:numFmt w:val="none"/>
      <w:lvlJc w:val="left"/>
      <w:pPr>
        <w:tabs>
          <w:tab w:val="num" w:pos="360"/>
        </w:tabs>
      </w:pPr>
    </w:lvl>
  </w:abstractNum>
  <w:abstractNum w:abstractNumId="26">
    <w:nsid w:val="503129C1"/>
    <w:multiLevelType w:val="hybridMultilevel"/>
    <w:tmpl w:val="F9E08BC2"/>
    <w:lvl w:ilvl="0">
      <w:start w:val="1"/>
      <w:numFmt w:val="decimal"/>
      <w:lvlText w:val="%1."/>
      <w:lvlJc w:val="left"/>
      <w:pPr>
        <w:ind w:left="720" w:hanging="360"/>
      </w:pPr>
      <w:rPr>
        <w:rFonts w:hint="default"/>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65D74A8"/>
    <w:multiLevelType w:val="hybridMultilevel"/>
    <w:tmpl w:val="1A161C6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8">
    <w:nsid w:val="5DAC6421"/>
    <w:multiLevelType w:val="multilevel"/>
    <w:tmpl w:val="430C8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9671AC"/>
    <w:multiLevelType w:val="hybridMultilevel"/>
    <w:tmpl w:val="FE0A678A"/>
    <w:lvl w:ilvl="0">
      <w:start w:val="1"/>
      <w:numFmt w:val="bullet"/>
      <w:lvlText w:val=""/>
      <w:lvlJc w:val="left"/>
      <w:pPr>
        <w:tabs>
          <w:tab w:val="num" w:pos="630"/>
        </w:tabs>
        <w:ind w:left="630" w:hanging="360"/>
      </w:pPr>
      <w:rPr>
        <w:rFonts w:ascii="Wingdings" w:hAnsi="Wingdings" w:hint="default"/>
      </w:rPr>
    </w:lvl>
    <w:lvl w:ilvl="1">
      <w:start w:val="1"/>
      <w:numFmt w:val="bullet"/>
      <w:lvlText w:val="o"/>
      <w:lvlJc w:val="left"/>
      <w:pPr>
        <w:tabs>
          <w:tab w:val="num" w:pos="1350"/>
        </w:tabs>
        <w:ind w:left="1350" w:hanging="360"/>
      </w:pPr>
      <w:rPr>
        <w:rFonts w:ascii="Courier New" w:hAnsi="Courier New" w:cs="Courier New" w:hint="default"/>
      </w:rPr>
    </w:lvl>
    <w:lvl w:ilvl="2" w:tentative="1">
      <w:start w:val="1"/>
      <w:numFmt w:val="bullet"/>
      <w:lvlText w:val=""/>
      <w:lvlJc w:val="left"/>
      <w:pPr>
        <w:tabs>
          <w:tab w:val="num" w:pos="2070"/>
        </w:tabs>
        <w:ind w:left="2070" w:hanging="360"/>
      </w:pPr>
      <w:rPr>
        <w:rFonts w:ascii="Wingdings" w:hAnsi="Wingdings" w:hint="default"/>
      </w:rPr>
    </w:lvl>
    <w:lvl w:ilvl="3" w:tentative="1">
      <w:start w:val="1"/>
      <w:numFmt w:val="bullet"/>
      <w:lvlText w:val=""/>
      <w:lvlJc w:val="left"/>
      <w:pPr>
        <w:tabs>
          <w:tab w:val="num" w:pos="2790"/>
        </w:tabs>
        <w:ind w:left="2790" w:hanging="360"/>
      </w:pPr>
      <w:rPr>
        <w:rFonts w:ascii="Symbol" w:hAnsi="Symbol" w:hint="default"/>
      </w:rPr>
    </w:lvl>
    <w:lvl w:ilvl="4" w:tentative="1">
      <w:start w:val="1"/>
      <w:numFmt w:val="bullet"/>
      <w:lvlText w:val="o"/>
      <w:lvlJc w:val="left"/>
      <w:pPr>
        <w:tabs>
          <w:tab w:val="num" w:pos="3510"/>
        </w:tabs>
        <w:ind w:left="3510" w:hanging="360"/>
      </w:pPr>
      <w:rPr>
        <w:rFonts w:ascii="Courier New" w:hAnsi="Courier New" w:cs="Courier New" w:hint="default"/>
      </w:rPr>
    </w:lvl>
    <w:lvl w:ilvl="5" w:tentative="1">
      <w:start w:val="1"/>
      <w:numFmt w:val="bullet"/>
      <w:lvlText w:val=""/>
      <w:lvlJc w:val="left"/>
      <w:pPr>
        <w:tabs>
          <w:tab w:val="num" w:pos="4230"/>
        </w:tabs>
        <w:ind w:left="4230" w:hanging="360"/>
      </w:pPr>
      <w:rPr>
        <w:rFonts w:ascii="Wingdings" w:hAnsi="Wingdings" w:hint="default"/>
      </w:rPr>
    </w:lvl>
    <w:lvl w:ilvl="6" w:tentative="1">
      <w:start w:val="1"/>
      <w:numFmt w:val="bullet"/>
      <w:lvlText w:val=""/>
      <w:lvlJc w:val="left"/>
      <w:pPr>
        <w:tabs>
          <w:tab w:val="num" w:pos="4950"/>
        </w:tabs>
        <w:ind w:left="4950" w:hanging="360"/>
      </w:pPr>
      <w:rPr>
        <w:rFonts w:ascii="Symbol" w:hAnsi="Symbol" w:hint="default"/>
      </w:rPr>
    </w:lvl>
    <w:lvl w:ilvl="7" w:tentative="1">
      <w:start w:val="1"/>
      <w:numFmt w:val="bullet"/>
      <w:lvlText w:val="o"/>
      <w:lvlJc w:val="left"/>
      <w:pPr>
        <w:tabs>
          <w:tab w:val="num" w:pos="5670"/>
        </w:tabs>
        <w:ind w:left="5670" w:hanging="360"/>
      </w:pPr>
      <w:rPr>
        <w:rFonts w:ascii="Courier New" w:hAnsi="Courier New" w:cs="Courier New" w:hint="default"/>
      </w:rPr>
    </w:lvl>
    <w:lvl w:ilvl="8" w:tentative="1">
      <w:start w:val="1"/>
      <w:numFmt w:val="bullet"/>
      <w:lvlText w:val=""/>
      <w:lvlJc w:val="left"/>
      <w:pPr>
        <w:tabs>
          <w:tab w:val="num" w:pos="6390"/>
        </w:tabs>
        <w:ind w:left="6390" w:hanging="360"/>
      </w:pPr>
      <w:rPr>
        <w:rFonts w:ascii="Wingdings" w:hAnsi="Wingdings" w:hint="default"/>
      </w:rPr>
    </w:lvl>
  </w:abstractNum>
  <w:abstractNum w:abstractNumId="30">
    <w:nsid w:val="7C7C7522"/>
    <w:multiLevelType w:val="hybridMultilevel"/>
    <w:tmpl w:val="BA90AA60"/>
    <w:lvl w:ilvl="0">
      <w:start w:val="1"/>
      <w:numFmt w:val="decimal"/>
      <w:lvlText w:val="%1."/>
      <w:lvlJc w:val="left"/>
      <w:pPr>
        <w:ind w:left="480" w:hanging="360"/>
      </w:pPr>
      <w:rPr>
        <w:rFonts w:hint="default"/>
      </w:rPr>
    </w:lvl>
    <w:lvl w:ilvl="1" w:tentative="1">
      <w:start w:val="1"/>
      <w:numFmt w:val="lowerLetter"/>
      <w:lvlText w:val="%2."/>
      <w:lvlJc w:val="left"/>
      <w:pPr>
        <w:ind w:left="1200" w:hanging="360"/>
      </w:pPr>
    </w:lvl>
    <w:lvl w:ilvl="2" w:tentative="1">
      <w:start w:val="1"/>
      <w:numFmt w:val="lowerRoman"/>
      <w:lvlText w:val="%3."/>
      <w:lvlJc w:val="right"/>
      <w:pPr>
        <w:ind w:left="1920" w:hanging="180"/>
      </w:pPr>
    </w:lvl>
    <w:lvl w:ilvl="3" w:tentative="1">
      <w:start w:val="1"/>
      <w:numFmt w:val="decimal"/>
      <w:lvlText w:val="%4."/>
      <w:lvlJc w:val="left"/>
      <w:pPr>
        <w:ind w:left="2640" w:hanging="360"/>
      </w:pPr>
    </w:lvl>
    <w:lvl w:ilvl="4" w:tentative="1">
      <w:start w:val="1"/>
      <w:numFmt w:val="lowerLetter"/>
      <w:lvlText w:val="%5."/>
      <w:lvlJc w:val="left"/>
      <w:pPr>
        <w:ind w:left="3360" w:hanging="360"/>
      </w:pPr>
    </w:lvl>
    <w:lvl w:ilvl="5" w:tentative="1">
      <w:start w:val="1"/>
      <w:numFmt w:val="lowerRoman"/>
      <w:lvlText w:val="%6."/>
      <w:lvlJc w:val="right"/>
      <w:pPr>
        <w:ind w:left="4080" w:hanging="180"/>
      </w:pPr>
    </w:lvl>
    <w:lvl w:ilvl="6" w:tentative="1">
      <w:start w:val="1"/>
      <w:numFmt w:val="decimal"/>
      <w:lvlText w:val="%7."/>
      <w:lvlJc w:val="left"/>
      <w:pPr>
        <w:ind w:left="4800" w:hanging="360"/>
      </w:pPr>
    </w:lvl>
    <w:lvl w:ilvl="7" w:tentative="1">
      <w:start w:val="1"/>
      <w:numFmt w:val="lowerLetter"/>
      <w:lvlText w:val="%8."/>
      <w:lvlJc w:val="left"/>
      <w:pPr>
        <w:ind w:left="5520" w:hanging="360"/>
      </w:pPr>
    </w:lvl>
    <w:lvl w:ilvl="8" w:tentative="1">
      <w:start w:val="1"/>
      <w:numFmt w:val="lowerRoman"/>
      <w:lvlText w:val="%9."/>
      <w:lvlJc w:val="right"/>
      <w:pPr>
        <w:ind w:left="6240" w:hanging="180"/>
      </w:pPr>
    </w:lvl>
  </w:abstractNum>
  <w:num w:numId="1">
    <w:abstractNumId w:val="10"/>
  </w:num>
  <w:num w:numId="2">
    <w:abstractNumId w:val="11"/>
  </w:num>
  <w:num w:numId="3">
    <w:abstractNumId w:val="12"/>
  </w:num>
  <w:num w:numId="4">
    <w:abstractNumId w:val="13"/>
  </w:num>
  <w:num w:numId="5">
    <w:abstractNumId w:val="14"/>
  </w:num>
  <w:num w:numId="6">
    <w:abstractNumId w:val="22"/>
  </w:num>
  <w:num w:numId="7">
    <w:abstractNumId w:val="21"/>
  </w:num>
  <w:num w:numId="8">
    <w:abstractNumId w:val="27"/>
  </w:num>
  <w:num w:numId="9">
    <w:abstractNumId w:val="24"/>
  </w:num>
  <w:num w:numId="10">
    <w:abstractNumId w:val="29"/>
  </w:num>
  <w:num w:numId="11">
    <w:abstractNumId w:val="25"/>
  </w:num>
  <w:num w:numId="12">
    <w:abstractNumId w:val="1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6"/>
  </w:num>
  <w:num w:numId="24">
    <w:abstractNumId w:val="15"/>
  </w:num>
  <w:num w:numId="25">
    <w:abstractNumId w:val="19"/>
  </w:num>
  <w:num w:numId="26">
    <w:abstractNumId w:val="23"/>
  </w:num>
  <w:num w:numId="27">
    <w:abstractNumId w:val="28"/>
  </w:num>
  <w:num w:numId="28">
    <w:abstractNumId w:val="20"/>
  </w:num>
  <w:num w:numId="29">
    <w:abstractNumId w:val="18"/>
  </w:num>
  <w:num w:numId="30">
    <w:abstractNumId w:val="1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displayBackgroundShape/>
  <w:proofState w:spelling="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AC"/>
    <w:rsid w:val="000323C0"/>
    <w:rsid w:val="00041AAC"/>
    <w:rsid w:val="00060AB6"/>
    <w:rsid w:val="000771B7"/>
    <w:rsid w:val="00095DAC"/>
    <w:rsid w:val="00096B21"/>
    <w:rsid w:val="000A7964"/>
    <w:rsid w:val="000B5E4A"/>
    <w:rsid w:val="000C74CF"/>
    <w:rsid w:val="000D3D80"/>
    <w:rsid w:val="000E26FC"/>
    <w:rsid w:val="0013277A"/>
    <w:rsid w:val="0016230C"/>
    <w:rsid w:val="00162A6B"/>
    <w:rsid w:val="001866F4"/>
    <w:rsid w:val="001965B7"/>
    <w:rsid w:val="001B438F"/>
    <w:rsid w:val="001F5C67"/>
    <w:rsid w:val="002073C0"/>
    <w:rsid w:val="002162E5"/>
    <w:rsid w:val="00217674"/>
    <w:rsid w:val="00254A9C"/>
    <w:rsid w:val="00271951"/>
    <w:rsid w:val="0028208D"/>
    <w:rsid w:val="002921AF"/>
    <w:rsid w:val="00295A7E"/>
    <w:rsid w:val="002A3533"/>
    <w:rsid w:val="002B000A"/>
    <w:rsid w:val="002C039B"/>
    <w:rsid w:val="002D22C5"/>
    <w:rsid w:val="002D49BD"/>
    <w:rsid w:val="002D68D3"/>
    <w:rsid w:val="00306DE8"/>
    <w:rsid w:val="0039437E"/>
    <w:rsid w:val="003F5947"/>
    <w:rsid w:val="004056A3"/>
    <w:rsid w:val="00405D9A"/>
    <w:rsid w:val="00425EF8"/>
    <w:rsid w:val="00432159"/>
    <w:rsid w:val="00432D59"/>
    <w:rsid w:val="004741D3"/>
    <w:rsid w:val="00487901"/>
    <w:rsid w:val="00494724"/>
    <w:rsid w:val="004D5A73"/>
    <w:rsid w:val="005021EA"/>
    <w:rsid w:val="00505DF4"/>
    <w:rsid w:val="00523AA0"/>
    <w:rsid w:val="00525C97"/>
    <w:rsid w:val="005345A4"/>
    <w:rsid w:val="00555BF5"/>
    <w:rsid w:val="005707AB"/>
    <w:rsid w:val="00591720"/>
    <w:rsid w:val="005A3303"/>
    <w:rsid w:val="005A577A"/>
    <w:rsid w:val="005C187F"/>
    <w:rsid w:val="005C47D3"/>
    <w:rsid w:val="005E613D"/>
    <w:rsid w:val="006306B2"/>
    <w:rsid w:val="00631D3F"/>
    <w:rsid w:val="0066464F"/>
    <w:rsid w:val="00691F79"/>
    <w:rsid w:val="006A331C"/>
    <w:rsid w:val="006A3CAC"/>
    <w:rsid w:val="006C07B3"/>
    <w:rsid w:val="006D32D7"/>
    <w:rsid w:val="006E6739"/>
    <w:rsid w:val="006F74A4"/>
    <w:rsid w:val="0072067E"/>
    <w:rsid w:val="00734BFA"/>
    <w:rsid w:val="007445BF"/>
    <w:rsid w:val="0076068B"/>
    <w:rsid w:val="00763CC8"/>
    <w:rsid w:val="007674DF"/>
    <w:rsid w:val="00771305"/>
    <w:rsid w:val="0078023F"/>
    <w:rsid w:val="007B1ADA"/>
    <w:rsid w:val="007E7755"/>
    <w:rsid w:val="007F1D43"/>
    <w:rsid w:val="007F4969"/>
    <w:rsid w:val="007F67A2"/>
    <w:rsid w:val="00803389"/>
    <w:rsid w:val="00815933"/>
    <w:rsid w:val="0082227E"/>
    <w:rsid w:val="00822B67"/>
    <w:rsid w:val="00832761"/>
    <w:rsid w:val="008416FD"/>
    <w:rsid w:val="008550D2"/>
    <w:rsid w:val="00867378"/>
    <w:rsid w:val="00873C81"/>
    <w:rsid w:val="008D315D"/>
    <w:rsid w:val="008D5B1E"/>
    <w:rsid w:val="008E28D1"/>
    <w:rsid w:val="00966821"/>
    <w:rsid w:val="009742D8"/>
    <w:rsid w:val="00996EC7"/>
    <w:rsid w:val="009A185C"/>
    <w:rsid w:val="009A3B98"/>
    <w:rsid w:val="009C7F49"/>
    <w:rsid w:val="009E7325"/>
    <w:rsid w:val="009F36B0"/>
    <w:rsid w:val="00A0275A"/>
    <w:rsid w:val="00A148A5"/>
    <w:rsid w:val="00A420DF"/>
    <w:rsid w:val="00A45CB1"/>
    <w:rsid w:val="00A57338"/>
    <w:rsid w:val="00A90569"/>
    <w:rsid w:val="00AA02DE"/>
    <w:rsid w:val="00AD118D"/>
    <w:rsid w:val="00B10D06"/>
    <w:rsid w:val="00B37186"/>
    <w:rsid w:val="00B436E1"/>
    <w:rsid w:val="00BA1F1C"/>
    <w:rsid w:val="00BB0EB3"/>
    <w:rsid w:val="00BB7C9B"/>
    <w:rsid w:val="00C05691"/>
    <w:rsid w:val="00C24346"/>
    <w:rsid w:val="00C5323A"/>
    <w:rsid w:val="00C67DDB"/>
    <w:rsid w:val="00C858E4"/>
    <w:rsid w:val="00CB3B2A"/>
    <w:rsid w:val="00CC0AD2"/>
    <w:rsid w:val="00CD577E"/>
    <w:rsid w:val="00CE2C5C"/>
    <w:rsid w:val="00D10D28"/>
    <w:rsid w:val="00D51D7C"/>
    <w:rsid w:val="00D5771D"/>
    <w:rsid w:val="00DA14EC"/>
    <w:rsid w:val="00DA4227"/>
    <w:rsid w:val="00DA4862"/>
    <w:rsid w:val="00DF2B2D"/>
    <w:rsid w:val="00E44402"/>
    <w:rsid w:val="00E45146"/>
    <w:rsid w:val="00E57AE5"/>
    <w:rsid w:val="00E664F5"/>
    <w:rsid w:val="00E90211"/>
    <w:rsid w:val="00EB452A"/>
    <w:rsid w:val="00EC18F9"/>
    <w:rsid w:val="00EC6B94"/>
    <w:rsid w:val="00ED14C1"/>
    <w:rsid w:val="00ED7E6B"/>
    <w:rsid w:val="00EF33C5"/>
    <w:rsid w:val="00F023ED"/>
    <w:rsid w:val="00F10D2D"/>
    <w:rsid w:val="00F13C16"/>
    <w:rsid w:val="00F51F99"/>
    <w:rsid w:val="00F57DBD"/>
    <w:rsid w:val="00F738D1"/>
    <w:rsid w:val="00F75EB7"/>
    <w:rsid w:val="00F85D4B"/>
    <w:rsid w:val="00FA0AC2"/>
    <w:rsid w:val="00FA2DC9"/>
    <w:rsid w:val="00FB38EF"/>
    <w:rsid w:val="00FC5A21"/>
    <w:rsid w:val="00FE448D"/>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50BFE006-FC5E-CE43-83E2-B2C33DF7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spacing w:before="480" w:after="120"/>
      <w:outlineLvl w:val="0"/>
    </w:pPr>
    <w:rPr>
      <w:rFonts w:ascii="Arial" w:hAnsi="Arial"/>
      <w:b/>
      <w:kern w:val="1"/>
      <w:sz w:val="44"/>
      <w:szCs w:val="20"/>
    </w:rPr>
  </w:style>
  <w:style w:type="paragraph" w:styleId="Heading2">
    <w:name w:val="heading 2"/>
    <w:basedOn w:val="Normal"/>
    <w:next w:val="Normal"/>
    <w:qFormat/>
    <w:pPr>
      <w:keepNext/>
      <w:outlineLvl w:val="1"/>
    </w:pPr>
    <w:rPr>
      <w:rFonts w:ascii="Verdana" w:hAnsi="Verdana"/>
      <w:b/>
      <w:bCs/>
      <w:sz w:val="18"/>
      <w:szCs w:val="22"/>
    </w:rPr>
  </w:style>
  <w:style w:type="paragraph" w:styleId="Heading3">
    <w:name w:val="heading 3"/>
    <w:basedOn w:val="Heading2"/>
    <w:next w:val="Normal"/>
    <w:qFormat/>
    <w:pPr>
      <w:suppressAutoHyphens w:val="0"/>
      <w:spacing w:before="240" w:after="120"/>
      <w:outlineLvl w:val="2"/>
    </w:pPr>
    <w:rPr>
      <w:rFonts w:ascii="Univers" w:hAnsi="Univers"/>
      <w:b w:val="0"/>
      <w:bCs w:val="0"/>
      <w:kern w:val="1"/>
      <w:sz w:val="28"/>
      <w:szCs w:val="20"/>
    </w:rPr>
  </w:style>
  <w:style w:type="paragraph" w:styleId="Heading4">
    <w:name w:val="heading 4"/>
    <w:basedOn w:val="Normal"/>
    <w:next w:val="Normal"/>
    <w:qFormat/>
    <w:pPr>
      <w:keepNext/>
      <w:widowControl w:val="0"/>
      <w:numPr>
        <w:ilvl w:val="3"/>
        <w:numId w:val="1"/>
      </w:numPr>
      <w:autoSpaceDE w:val="0"/>
      <w:jc w:val="center"/>
      <w:outlineLvl w:val="3"/>
    </w:pPr>
    <w:rPr>
      <w:b/>
      <w:color w:val="000000"/>
      <w:sz w:val="28"/>
    </w:rPr>
  </w:style>
  <w:style w:type="paragraph" w:styleId="Heading5">
    <w:name w:val="heading 5"/>
    <w:basedOn w:val="Normal"/>
    <w:next w:val="Normal"/>
    <w:qFormat/>
    <w:pPr>
      <w:keepNext/>
      <w:outlineLvl w:val="4"/>
    </w:pPr>
    <w:rPr>
      <w:rFonts w:ascii="Verdana" w:hAnsi="Verdana" w:cs="Arial"/>
      <w:b/>
      <w:sz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widowControl w:val="0"/>
      <w:numPr>
        <w:ilvl w:val="6"/>
        <w:numId w:val="1"/>
      </w:numPr>
      <w:autoSpaceDE w:val="0"/>
      <w:outlineLvl w:val="6"/>
    </w:pPr>
    <w:rPr>
      <w:rFonts w:ascii="Arial" w:hAnsi="Arial" w:cs="Arial"/>
      <w:bCs/>
      <w:color w:val="000000"/>
      <w:u w:val="single"/>
    </w:rPr>
  </w:style>
  <w:style w:type="paragraph" w:styleId="Heading8">
    <w:name w:val="heading 8"/>
    <w:basedOn w:val="Normal"/>
    <w:next w:val="Normal"/>
    <w:qFormat/>
    <w:pPr>
      <w:keepNext/>
      <w:jc w:val="both"/>
      <w:outlineLvl w:val="7"/>
    </w:pPr>
    <w:rPr>
      <w:rFonts w:ascii="Verdana" w:eastAsia="MS Mincho" w:hAnsi="Verdana"/>
      <w:b/>
      <w:color w:val="006699"/>
      <w:sz w:val="20"/>
    </w:rPr>
  </w:style>
  <w:style w:type="paragraph" w:styleId="Heading9">
    <w:name w:val="heading 9"/>
    <w:basedOn w:val="Normal"/>
    <w:next w:val="Normal"/>
    <w:qFormat/>
    <w:pPr>
      <w:keepNext/>
      <w:jc w:val="both"/>
      <w:outlineLvl w:val="8"/>
    </w:pPr>
    <w:rPr>
      <w:rFonts w:ascii="Verdana" w:hAnsi="Verdana"/>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b/>
      <w:bCs/>
    </w:rPr>
  </w:style>
  <w:style w:type="character" w:customStyle="1" w:styleId="WW8Num3z0">
    <w:name w:val="WW8Num3z0"/>
    <w:rPr>
      <w:rFonts w:ascii="Wingdings" w:hAnsi="Wingdings"/>
    </w:rPr>
  </w:style>
  <w:style w:type="character" w:customStyle="1" w:styleId="WW8Num5z0">
    <w:name w:val="WW8Num5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Absatz-Standardschriftart1111">
    <w:name w:val="WW-Absatz-Standardschriftart1111"/>
  </w:style>
  <w:style w:type="character" w:customStyle="1" w:styleId="WW8Num7z0">
    <w:name w:val="WW8Num7z0"/>
    <w:rPr>
      <w:rFonts w:ascii="Symbol" w:hAnsi="Symbol"/>
    </w:rPr>
  </w:style>
  <w:style w:type="character" w:customStyle="1" w:styleId="WW-Absatz-Standardschriftart11111">
    <w:name w:val="WW-Absatz-Standardschriftart11111"/>
  </w:style>
  <w:style w:type="character" w:customStyle="1" w:styleId="WW8Num10z0">
    <w:name w:val="WW8Num10z0"/>
    <w:rPr>
      <w:b/>
      <w:bCs/>
      <w:color w:val="auto"/>
      <w:sz w:val="26"/>
      <w:szCs w:val="26"/>
      <w:u w:val="none"/>
    </w:rPr>
  </w:style>
  <w:style w:type="character" w:customStyle="1" w:styleId="WW-Absatz-Standardschriftart111111">
    <w:name w:val="WW-Absatz-Standardschriftart111111"/>
  </w:style>
  <w:style w:type="character" w:customStyle="1" w:styleId="WW8Num8z0">
    <w:name w:val="WW8Num8z0"/>
    <w:rPr>
      <w:rFonts w:ascii="Symbol" w:hAnsi="Symbol"/>
    </w:rPr>
  </w:style>
  <w:style w:type="character" w:customStyle="1" w:styleId="WW-Absatz-Standardschriftart1111111">
    <w:name w:val="WW-Absatz-Standardschriftart1111111"/>
  </w:style>
  <w:style w:type="character" w:customStyle="1" w:styleId="WW8Num9z0">
    <w:name w:val="WW8Num9z0"/>
    <w:rPr>
      <w:rFonts w:ascii="Symbol" w:hAnsi="Symbol"/>
    </w:rPr>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8Num11z0">
    <w:name w:val="WW8Num11z0"/>
    <w:rPr>
      <w:rFonts w:ascii="Symbol" w:hAnsi="Symbol"/>
      <w:sz w:val="18"/>
      <w:szCs w:val="18"/>
    </w:rPr>
  </w:style>
  <w:style w:type="character" w:customStyle="1" w:styleId="WW-Absatz-Standardschriftart1111111111">
    <w:name w:val="WW-Absatz-Standardschriftart1111111111"/>
  </w:style>
  <w:style w:type="character" w:customStyle="1" w:styleId="WW8Num1z0">
    <w:name w:val="WW8Num1z0"/>
    <w:rPr>
      <w:rFonts w:ascii="Wingdings" w:hAnsi="Wingdings"/>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sz w:val="18"/>
      <w:szCs w:val="18"/>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7z4">
    <w:name w:val="WW8Num17z4"/>
    <w:rPr>
      <w:rFonts w:ascii="Courier New" w:hAnsi="Courier New"/>
    </w:rPr>
  </w:style>
  <w:style w:type="character" w:customStyle="1" w:styleId="WW8Num18z0">
    <w:name w:val="WW8Num18z0"/>
    <w:rPr>
      <w:rFonts w:ascii="Symbol" w:hAnsi="Symbol"/>
    </w:rPr>
  </w:style>
  <w:style w:type="character" w:customStyle="1" w:styleId="WW8Num20z0">
    <w:name w:val="WW8Num20z0"/>
    <w:rPr>
      <w:rFonts w:ascii="Symbol" w:hAnsi="Symbol"/>
      <w:sz w:val="18"/>
      <w:szCs w:val="18"/>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sz w:val="18"/>
      <w:szCs w:val="18"/>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eastAsia="MS Mincho"/>
      <w:color w:val="auto"/>
      <w:sz w:val="24"/>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3z0">
    <w:name w:val="WW8Num33z0"/>
    <w:rPr>
      <w:rFonts w:ascii="Times New Roman" w:eastAsia="Times New Roman" w:hAnsi="Times New Roman" w:cs="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Wingdings" w:hAnsi="Wingdings"/>
      <w:sz w:val="16"/>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sz w:val="18"/>
      <w:szCs w:val="18"/>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0">
    <w:name w:val="WW8Num45z0"/>
    <w:rPr>
      <w:rFonts w:ascii="Symbol" w:hAnsi="Symbol"/>
    </w:rPr>
  </w:style>
  <w:style w:type="character" w:customStyle="1" w:styleId="WW8Num45z1">
    <w:name w:val="WW8Num45z1"/>
    <w:rPr>
      <w:rFonts w:cs="Times New Roman"/>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3z0">
    <w:name w:val="WW8Num53z0"/>
    <w:rPr>
      <w:rFonts w:ascii="Symbol" w:hAnsi="Symbol"/>
      <w:sz w:val="18"/>
      <w:szCs w:val="18"/>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3z3">
    <w:name w:val="WW8Num53z3"/>
    <w:rPr>
      <w:rFonts w:ascii="Symbol" w:hAnsi="Symbol"/>
    </w:rPr>
  </w:style>
  <w:style w:type="character" w:styleId="Hyperlink">
    <w:name w:val="Hyperlink"/>
    <w:basedOn w:val="DefaultParagraphFont"/>
    <w:semiHidden/>
    <w:rPr>
      <w:color w:val="0000FF"/>
      <w:u w:val="single"/>
    </w:rPr>
  </w:style>
  <w:style w:type="character" w:styleId="Strong">
    <w:name w:val="Strong"/>
    <w:basedOn w:val="DefaultParagraphFont"/>
    <w:uiPriority w:val="22"/>
    <w:qFormat/>
    <w:rPr>
      <w:b/>
    </w:rPr>
  </w:style>
  <w:style w:type="character" w:customStyle="1" w:styleId="text1">
    <w:name w:val="text1"/>
    <w:basedOn w:val="DefaultParagraphFont"/>
    <w:rPr>
      <w:strike w:val="0"/>
      <w:dstrike w:val="0"/>
      <w:color w:val="000000"/>
      <w:u w:val="none"/>
    </w:rPr>
  </w:style>
  <w:style w:type="character" w:styleId="FollowedHyperlink">
    <w:name w:val="FollowedHyperlink"/>
    <w:basedOn w:val="DefaultParagraphFont"/>
    <w:semiHidden/>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semiHidden/>
    <w:rPr>
      <w:rFonts w:ascii="Verdana" w:hAnsi="Verdana"/>
      <w:sz w:val="18"/>
    </w:r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WW-PlainText">
    <w:name w:val="WW-Plain Text"/>
    <w:basedOn w:val="Normal"/>
    <w:rPr>
      <w:rFonts w:ascii="Courier New" w:hAnsi="Courier New"/>
      <w:sz w:val="20"/>
      <w:szCs w:val="20"/>
    </w:rPr>
  </w:style>
  <w:style w:type="paragraph" w:customStyle="1" w:styleId="address1">
    <w:name w:val="address1"/>
    <w:basedOn w:val="WW-PlainText"/>
    <w:rPr>
      <w:rFonts w:ascii="Times New Roman" w:eastAsia="MS Mincho" w:hAnsi="Times New Roman"/>
      <w:sz w:val="22"/>
    </w:rPr>
  </w:style>
  <w:style w:type="paragraph" w:customStyle="1" w:styleId="Address10">
    <w:name w:val="Address 1"/>
    <w:basedOn w:val="address1"/>
  </w:style>
  <w:style w:type="paragraph" w:styleId="Header">
    <w:name w:val="header"/>
    <w:basedOn w:val="Normal"/>
    <w:semiHidden/>
    <w:pPr>
      <w:tabs>
        <w:tab w:val="center" w:pos="4320"/>
        <w:tab w:val="right" w:pos="8640"/>
      </w:tabs>
    </w:pPr>
    <w:rPr>
      <w:szCs w:val="20"/>
    </w:rPr>
  </w:style>
  <w:style w:type="paragraph" w:styleId="BodyTextIndent">
    <w:name w:val="Body Text Indent"/>
    <w:basedOn w:val="Normal"/>
    <w:semiHidden/>
    <w:pPr>
      <w:widowControl w:val="0"/>
    </w:pPr>
    <w:rPr>
      <w:b/>
      <w:bCs/>
    </w:rPr>
  </w:style>
  <w:style w:type="paragraph" w:styleId="BodyText2">
    <w:name w:val="Body Text 2"/>
    <w:basedOn w:val="Normal"/>
    <w:pPr>
      <w:jc w:val="both"/>
    </w:pPr>
    <w:rPr>
      <w:szCs w:val="20"/>
    </w:rPr>
  </w:style>
  <w:style w:type="paragraph" w:customStyle="1" w:styleId="WW-BodyText3">
    <w:name w:val="WW-Body Text 3"/>
    <w:basedOn w:val="Normal"/>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pPr>
    <w:rPr>
      <w:sz w:val="22"/>
      <w:szCs w:val="20"/>
    </w:rPr>
  </w:style>
  <w:style w:type="paragraph" w:styleId="PlainText">
    <w:name w:val="Plain Text"/>
    <w:basedOn w:val="Normal"/>
    <w:pPr>
      <w:autoSpaceDE w:val="0"/>
    </w:pPr>
    <w:rPr>
      <w:rFonts w:ascii="Courier New" w:hAnsi="Courier New" w:cs="Courier New"/>
      <w:sz w:val="20"/>
      <w:szCs w:val="20"/>
    </w:rPr>
  </w:style>
  <w:style w:type="paragraph" w:styleId="BodyTextIndent3">
    <w:name w:val="Body Text Indent 3"/>
    <w:basedOn w:val="Normal"/>
    <w:pPr>
      <w:autoSpaceDE w:val="0"/>
      <w:ind w:left="720"/>
    </w:pPr>
    <w:rPr>
      <w:rFonts w:ascii="Arial" w:hAnsi="Arial" w:cs="Arial"/>
      <w:b/>
      <w:bCs/>
    </w:rPr>
  </w:style>
  <w:style w:type="paragraph" w:styleId="Footer">
    <w:name w:val="footer"/>
    <w:basedOn w:val="Normal"/>
    <w:semiHidden/>
    <w:pPr>
      <w:tabs>
        <w:tab w:val="center" w:pos="4320"/>
        <w:tab w:val="right" w:pos="8640"/>
      </w:tabs>
    </w:pPr>
  </w:style>
  <w:style w:type="paragraph" w:styleId="BodyText3">
    <w:name w:val="Body Text 3"/>
    <w:basedOn w:val="Normal"/>
    <w:pPr>
      <w:jc w:val="both"/>
    </w:pPr>
    <w:rPr>
      <w:rFonts w:ascii="Verdana" w:hAnsi="Verdana"/>
      <w:sz w:val="20"/>
    </w:rPr>
  </w:style>
  <w:style w:type="paragraph" w:customStyle="1" w:styleId="TableContents">
    <w:name w:val="Table Contents"/>
    <w:basedOn w:val="Normal"/>
    <w:pPr>
      <w:widowControl w:val="0"/>
      <w:autoSpaceDE w:val="0"/>
    </w:pPr>
    <w:rPr>
      <w:color w:val="000000"/>
    </w:rPr>
  </w:style>
  <w:style w:type="paragraph" w:customStyle="1" w:styleId="DefaultText">
    <w:name w:val="Default Text"/>
    <w:basedOn w:val="Normal"/>
    <w:rPr>
      <w:szCs w:val="20"/>
    </w:rPr>
  </w:style>
  <w:style w:type="paragraph" w:styleId="NormalWeb">
    <w:name w:val="Normal (Web)"/>
    <w:basedOn w:val="Normal"/>
    <w:uiPriority w:val="99"/>
    <w:pPr>
      <w:spacing w:before="280" w:after="280"/>
    </w:pPr>
  </w:style>
  <w:style w:type="paragraph" w:styleId="BodyTextIndent2">
    <w:name w:val="Body Text Indent 2"/>
    <w:basedOn w:val="Normal"/>
    <w:pPr>
      <w:tabs>
        <w:tab w:val="left" w:pos="9540"/>
      </w:tabs>
      <w:ind w:left="720"/>
      <w:jc w:val="both"/>
    </w:pPr>
    <w:rPr>
      <w:szCs w:val="20"/>
    </w:rPr>
  </w:style>
  <w:style w:type="paragraph" w:customStyle="1" w:styleId="StyleHeading2Arial12ptUnderline">
    <w:name w:val="Style Heading 2 + Arial 12 pt Underline"/>
    <w:basedOn w:val="Heading2"/>
    <w:pPr>
      <w:suppressAutoHyphens w:val="0"/>
    </w:pPr>
    <w:rPr>
      <w:rFonts w:ascii="Arial" w:hAnsi="Arial"/>
      <w:sz w:val="22"/>
      <w:szCs w:val="20"/>
      <w:u w:val="single"/>
      <w:lang w:val="en-GB"/>
    </w:rPr>
  </w:style>
  <w:style w:type="paragraph" w:styleId="ListParagraph">
    <w:name w:val="List Paragraph"/>
    <w:basedOn w:val="Normal"/>
    <w:qFormat/>
    <w:pPr>
      <w:ind w:left="720"/>
    </w:pPr>
  </w:style>
  <w:style w:type="paragraph" w:customStyle="1" w:styleId="TableHeading">
    <w:name w:val="Table Heading"/>
    <w:basedOn w:val="TableContents"/>
    <w:pPr>
      <w:suppressLineNumbers/>
      <w:jc w:val="center"/>
    </w:pPr>
    <w:rPr>
      <w:b/>
      <w:bCs/>
    </w:rPr>
  </w:style>
  <w:style w:type="paragraph" w:customStyle="1" w:styleId="Achievement">
    <w:name w:val="Achievement"/>
    <w:basedOn w:val="BodyText"/>
    <w:pPr>
      <w:numPr>
        <w:numId w:val="4"/>
      </w:numPr>
      <w:suppressAutoHyphens w:val="0"/>
      <w:spacing w:after="60" w:line="220" w:lineRule="atLeast"/>
      <w:ind w:right="-360"/>
    </w:pPr>
    <w:rPr>
      <w:rFonts w:ascii="Times New Roman" w:hAnsi="Times New Roman"/>
    </w:rPr>
  </w:style>
  <w:style w:type="paragraph" w:customStyle="1" w:styleId="NormalArial">
    <w:name w:val="Normal + Arial"/>
    <w:aliases w:val="11 pt"/>
    <w:basedOn w:val="Normal"/>
    <w:link w:val="NormalArialChar"/>
    <w:rsid w:val="009742D8"/>
    <w:pPr>
      <w:tabs>
        <w:tab w:val="left" w:pos="0"/>
        <w:tab w:val="left" w:pos="1980"/>
      </w:tabs>
      <w:suppressAutoHyphens w:val="0"/>
      <w:spacing w:line="360" w:lineRule="auto"/>
      <w:jc w:val="both"/>
    </w:pPr>
    <w:rPr>
      <w:rFonts w:ascii="Arial" w:hAnsi="Arial" w:cs="Arial"/>
      <w:color w:val="000000"/>
      <w:sz w:val="20"/>
      <w:szCs w:val="20"/>
      <w:lang w:eastAsia="en-US"/>
    </w:rPr>
  </w:style>
  <w:style w:type="character" w:customStyle="1" w:styleId="NormalArialChar">
    <w:name w:val="Normal + Arial Char"/>
    <w:aliases w:val="11 pt Char"/>
    <w:basedOn w:val="DefaultParagraphFont"/>
    <w:link w:val="NormalArial"/>
    <w:rsid w:val="009742D8"/>
    <w:rPr>
      <w:rFonts w:ascii="Arial" w:hAnsi="Arial" w:cs="Arial"/>
      <w:color w:val="000000"/>
    </w:rPr>
  </w:style>
  <w:style w:type="paragraph" w:customStyle="1" w:styleId="Maha1">
    <w:name w:val="Maha1"/>
    <w:basedOn w:val="Normal"/>
    <w:rsid w:val="00E664F5"/>
    <w:pPr>
      <w:spacing w:line="360" w:lineRule="auto"/>
      <w:jc w:val="both"/>
    </w:pPr>
    <w:rPr>
      <w:b/>
      <w:bCs/>
      <w:lang w:eastAsia="en-US"/>
    </w:rPr>
  </w:style>
  <w:style w:type="paragraph" w:customStyle="1" w:styleId="ResumeBullet">
    <w:name w:val="Resume Bullet"/>
    <w:basedOn w:val="Normal"/>
    <w:next w:val="ResumeBullet2"/>
    <w:rsid w:val="005E613D"/>
    <w:pPr>
      <w:keepLines/>
      <w:widowControl w:val="0"/>
      <w:numPr>
        <w:numId w:val="11"/>
      </w:numPr>
      <w:suppressAutoHyphens w:val="0"/>
      <w:spacing w:before="60"/>
    </w:pPr>
    <w:rPr>
      <w:sz w:val="20"/>
      <w:lang w:eastAsia="en-US"/>
    </w:rPr>
  </w:style>
  <w:style w:type="paragraph" w:customStyle="1" w:styleId="ResumeBullet2">
    <w:name w:val="Resume Bullet 2"/>
    <w:rsid w:val="005E613D"/>
    <w:pPr>
      <w:numPr>
        <w:ilvl w:val="1"/>
        <w:numId w:val="11"/>
      </w:numPr>
    </w:pPr>
    <w:rPr>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82e3b53cc7200de66d93012e63680ca2737c10d92eeac84a7e048c3bd0bbd3be&amp;jobId=040322501631&amp;uid=143108569040322501631167220109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Ph: +919552535150</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 +919552535150</dc:title>
  <dc:creator>privasia</dc:creator>
  <cp:lastModifiedBy>Guest User</cp:lastModifiedBy>
  <cp:revision>12</cp:revision>
  <cp:lastPrinted>2009-11-20T06:38:00Z</cp:lastPrinted>
  <dcterms:created xsi:type="dcterms:W3CDTF">2018-11-01T15:21:00Z</dcterms:created>
  <dcterms:modified xsi:type="dcterms:W3CDTF">2020-05-14T17:03:00Z</dcterms:modified>
</cp:coreProperties>
</file>