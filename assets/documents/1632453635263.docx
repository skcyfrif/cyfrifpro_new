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C551B" w:rsidRPr="002D4B20">
      <w:pPr>
        <w:spacing w:line="160" w:lineRule="exact"/>
        <w:rPr>
          <w:b/>
          <w:i/>
          <w:sz w:val="17"/>
          <w:szCs w:val="17"/>
        </w:rPr>
      </w:pPr>
    </w:p>
    <w:p w:rsidR="00AC551B">
      <w:pPr>
        <w:spacing w:before="15" w:line="360" w:lineRule="exact"/>
        <w:ind w:left="4108" w:right="4105"/>
        <w:jc w:val="center"/>
        <w:rPr>
          <w:rFonts w:ascii="Cambria" w:eastAsia="Cambria" w:hAnsi="Cambria" w:cs="Cambria"/>
          <w:sz w:val="32"/>
          <w:szCs w:val="32"/>
        </w:rPr>
      </w:pPr>
      <w:r>
        <w:rPr>
          <w:noProof/>
        </w:rPr>
        <w:pict>
          <v:group id="_x0000_s1025" style="width:552.3pt;height:23.4pt;margin-top:35.7pt;margin-left:30pt;mso-position-horizontal-relative:page;mso-position-vertical-relative:page;position:absolute;z-index:-251658240" coordorigin="600,714" coordsize="11046,468">
            <v:shape id="_x0000_s1026" style="width:11024;height:435;left:611;position:absolute;top:730" coordorigin="611,730" coordsize="11024,435" path="m611,1166l11635,1166l11635,730,611,730l611,1166xe" fillcolor="#92d050" stroked="f">
              <v:path arrowok="t"/>
            </v:shape>
            <v:shape id="_x0000_s1027" style="width:11024;height:0;left:611;position:absolute;top:725" coordorigin="611,725" coordsize="11024,0" path="m611,725l11635,725e" filled="f" strokeweight="0.6pt">
              <v:path arrowok="t"/>
            </v:shape>
            <v:shape id="_x0000_s1028" style="width:11024;height:0;left:611;position:absolute;top:1171" coordorigin="611,1171" coordsize="11024,0" path="m611,1171l11635,1171e" filled="f" strokeweight="0.6pt">
              <v:path arrowok="t"/>
            </v:shape>
            <v:shape id="_x0000_s1029" style="width:0;height:456;left:606;position:absolute;top:720" coordorigin="606,720" coordsize="0,456" path="m606,720l606,1176e" filled="f" strokeweight="0.6pt">
              <v:path arrowok="t"/>
            </v:shape>
            <v:shape id="_x0000_s1030" style="width:0;height:456;left:11640;position:absolute;top:720" coordorigin="11640,720" coordsize="0,456" path="m11640,720l11640,1176e" filled="f" strokeweight="0.6pt">
              <v:path arrowok="t"/>
            </v:shape>
          </v:group>
        </w:pict>
      </w:r>
      <w:r>
        <w:rPr>
          <w:noProof/>
        </w:rPr>
        <w:pict>
          <v:group id="_x0000_s1031" style="width:96.4pt;height:115.6pt;margin-top:76pt;margin-left:477.65pt;mso-position-horizontal-relative:page;mso-position-vertical-relative:page;position:absolute;z-index:-251656192" coordorigin="9553,1520" coordsize="1928,2312">
            <v:shape id="_x0000_s1032" style="width:1906;height:0;left:9564;position:absolute;top:1531" coordorigin="9564,1531" coordsize="1906,0" path="m9564,1531l11470,1531e" filled="f" strokeweight="0.6pt">
              <v:path arrowok="t"/>
            </v:shape>
            <v:shape id="_x0000_s1033" style="width:0;height:2300;left:9559;position:absolute;top:1526" coordorigin="9559,1526" coordsize="0,2300" path="m9559,1526l9559,3826e" filled="f" strokeweight="0.6pt">
              <v:path arrowok="t"/>
            </v:shape>
            <v:shape id="_x0000_s1034" style="width:1906;height:0;left:9564;position:absolute;top:3821" coordorigin="9564,3821" coordsize="1906,0" path="m9564,3821l11470,3821e" filled="f" strokeweight="0.6pt">
              <v:path arrowok="t"/>
            </v:shape>
            <v:shape id="_x0000_s1035" style="width:0;height:2300;left:11475;position:absolute;top:1526" coordorigin="11475,1526" coordsize="0,2300" path="m11475,1526l11475,3826e" filled="f" strokeweight="0.6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width:1673;height:2258;left:9666;position:absolute;top:1536">
              <v:imagedata r:id="rId4" o:title=""/>
            </v:shape>
          </v:group>
        </w:pict>
      </w:r>
      <w:r w:rsidR="00FE0AF7">
        <w:rPr>
          <w:rFonts w:ascii="Cambria" w:eastAsia="Cambria" w:hAnsi="Cambria" w:cs="Cambria"/>
          <w:b/>
          <w:position w:val="-1"/>
          <w:sz w:val="32"/>
          <w:szCs w:val="32"/>
        </w:rPr>
        <w:t>CURRICULUM VITAE</w:t>
      </w:r>
    </w:p>
    <w:p w:rsidR="00AC551B">
      <w:pPr>
        <w:spacing w:before="11" w:line="200" w:lineRule="exact"/>
      </w:pPr>
    </w:p>
    <w:p w:rsidR="00AC551B">
      <w:pPr>
        <w:spacing w:before="29" w:line="276" w:lineRule="auto"/>
        <w:ind w:left="240" w:right="944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SARAT RANA AT/Po – Tabala Via        - Sason</w:t>
      </w:r>
    </w:p>
    <w:p w:rsidR="00AC551B">
      <w:pPr>
        <w:spacing w:line="240" w:lineRule="exact"/>
        <w:ind w:left="24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Dist       - Sambalpur</w:t>
      </w:r>
    </w:p>
    <w:p w:rsidR="00AC551B">
      <w:pPr>
        <w:spacing w:before="37"/>
        <w:ind w:left="111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(ODISHA) – 768200</w:t>
      </w:r>
    </w:p>
    <w:p w:rsidR="00AC551B">
      <w:pPr>
        <w:spacing w:before="42"/>
        <w:ind w:left="24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Mob. No - +91-9777090199</w:t>
      </w:r>
    </w:p>
    <w:p w:rsidR="00AC551B">
      <w:pPr>
        <w:spacing w:before="37" w:line="240" w:lineRule="exact"/>
        <w:ind w:left="24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position w:val="-1"/>
          <w:sz w:val="22"/>
          <w:szCs w:val="22"/>
        </w:rPr>
        <w:t xml:space="preserve">EMail </w:t>
      </w:r>
      <w:hyperlink r:id="rId5" w:history="1">
        <w:r>
          <w:rPr>
            <w:rFonts w:ascii="Cambria" w:eastAsia="Cambria" w:hAnsi="Cambria" w:cs="Cambria"/>
            <w:b/>
            <w:color w:val="0000FF"/>
            <w:position w:val="-1"/>
            <w:sz w:val="22"/>
            <w:szCs w:val="22"/>
            <w:u w:val="single" w:color="0000FF"/>
          </w:rPr>
          <w:t>ID- Sarat.2rana@gmail.com</w:t>
        </w:r>
      </w:hyperlink>
    </w:p>
    <w:p w:rsidR="00AC551B">
      <w:pPr>
        <w:spacing w:line="200" w:lineRule="exact"/>
      </w:pPr>
    </w:p>
    <w:p w:rsidR="00AC551B">
      <w:pPr>
        <w:spacing w:line="200" w:lineRule="exact"/>
      </w:pPr>
    </w:p>
    <w:p w:rsidR="00AC551B">
      <w:pPr>
        <w:spacing w:before="12" w:line="240" w:lineRule="exact"/>
        <w:rPr>
          <w:sz w:val="24"/>
          <w:szCs w:val="24"/>
        </w:rPr>
      </w:pPr>
    </w:p>
    <w:p w:rsidR="00AC551B">
      <w:pPr>
        <w:spacing w:before="21"/>
        <w:ind w:left="240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pict>
          <v:group id="_x0000_s1037" style="width:552.3pt;height:20.1pt;margin-top:-0.95pt;margin-left:30pt;mso-position-horizontal-relative:page;position:absolute;z-index:-251655168" coordorigin="600,-19" coordsize="11046,402">
            <v:shape id="_x0000_s1038" style="width:11024;height:370;left:611;position:absolute;top:-3" coordorigin="611,-3" coordsize="11024,370" path="m611,367l11635,367l11635,-3,611,-3l611,367xe" fillcolor="#92d050" stroked="f">
              <v:path arrowok="t"/>
            </v:shape>
            <v:shape id="_x0000_s1039" style="width:11024;height:0;left:611;position:absolute;top:-8" coordorigin="611,-8" coordsize="11024,0" path="m611,-8l11635,-8e" filled="f" strokeweight="0.6pt">
              <v:path arrowok="t"/>
            </v:shape>
            <v:shape id="_x0000_s1040" style="width:11024;height:0;left:611;position:absolute;top:372" coordorigin="611,372" coordsize="11024,0" path="m611,372l11635,372e" filled="f" strokeweight="0.6pt">
              <v:path arrowok="t"/>
            </v:shape>
            <v:shape id="_x0000_s1041" style="width:0;height:390;left:606;position:absolute;top:-13" coordorigin="606,-13" coordsize="0,390" path="m606,-13l606,377e" filled="f" strokeweight="0.6pt">
              <v:path arrowok="t"/>
            </v:shape>
            <v:shape id="_x0000_s1042" style="width:0;height:390;left:11640;position:absolute;top:-13" coordorigin="11640,-13" coordsize="0,390" path="m11640,-13l11640,377e" filled="f" strokeweight="0.6pt">
              <v:path arrowok="t"/>
            </v:shape>
          </v:group>
        </w:pict>
      </w:r>
      <w:r w:rsidR="00FE0AF7">
        <w:rPr>
          <w:rFonts w:ascii="Cambria" w:eastAsia="Cambria" w:hAnsi="Cambria" w:cs="Cambria"/>
          <w:b/>
          <w:sz w:val="28"/>
          <w:szCs w:val="28"/>
        </w:rPr>
        <w:t>CAREER OBJECTIVE</w:t>
      </w:r>
    </w:p>
    <w:p w:rsidR="00AC551B" w:rsidP="00350929">
      <w:pPr>
        <w:spacing w:before="29" w:line="358" w:lineRule="auto"/>
        <w:ind w:left="240" w:right="201" w:firstLine="21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I  am  Interested  in  a  field  of  that  leads  to  innovative  ideas  &amp;  analytical  skill having professional growth in its own scope. I am intended to go with an Organization that   </w:t>
      </w:r>
      <w:bookmarkStart w:id="0" w:name="_GoBack"/>
      <w:bookmarkEnd w:id="0"/>
      <w:r>
        <w:rPr>
          <w:rFonts w:ascii="Cambria" w:eastAsia="Cambria" w:hAnsi="Cambria" w:cs="Cambria"/>
          <w:b/>
          <w:sz w:val="24"/>
          <w:szCs w:val="24"/>
        </w:rPr>
        <w:t>helps</w:t>
      </w:r>
      <w:r w:rsidR="00350929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me to enhance &amp; apply my ideas capabilities to acquire a position with an Organization.</w:t>
      </w:r>
    </w:p>
    <w:p w:rsidR="00AC551B">
      <w:pPr>
        <w:spacing w:before="3" w:line="160" w:lineRule="exact"/>
        <w:rPr>
          <w:sz w:val="16"/>
          <w:szCs w:val="16"/>
        </w:rPr>
      </w:pPr>
    </w:p>
    <w:p w:rsidR="00AC551B">
      <w:pPr>
        <w:spacing w:line="200" w:lineRule="exact"/>
      </w:pPr>
    </w:p>
    <w:p w:rsidR="00AC551B">
      <w:pPr>
        <w:spacing w:before="21" w:line="300" w:lineRule="exact"/>
        <w:ind w:left="240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pict>
          <v:group id="_x0000_s1043" style="width:552.3pt;height:19.85pt;margin-top:-0.95pt;margin-left:30pt;mso-position-horizontal-relative:page;position:absolute;z-index:-251654144" coordorigin="600,-19" coordsize="11046,397">
            <v:shape id="_x0000_s1044" style="width:11024;height:365;left:611;position:absolute;top:-3" coordorigin="611,-3" coordsize="11024,365" path="m611,362l11635,362l11635,-3,611,-3l611,362xe" fillcolor="#92d050" stroked="f">
              <v:path arrowok="t"/>
            </v:shape>
            <v:shape id="_x0000_s1045" style="width:11024;height:0;left:611;position:absolute;top:-8" coordorigin="611,-8" coordsize="11024,0" path="m611,-8l11635,-8e" filled="f" strokeweight="0.6pt">
              <v:path arrowok="t"/>
            </v:shape>
            <v:shape id="_x0000_s1046" style="width:11024;height:0;left:611;position:absolute;top:367" coordorigin="611,367" coordsize="11024,0" path="m611,367l11635,367e" filled="f" strokeweight="0.6pt">
              <v:path arrowok="t"/>
            </v:shape>
            <v:shape id="_x0000_s1047" style="width:0;height:385;left:606;position:absolute;top:-13" coordorigin="606,-13" coordsize="0,385" path="m606,-13l606,372e" filled="f" strokeweight="0.6pt">
              <v:path arrowok="t"/>
            </v:shape>
            <v:shape id="_x0000_s1048" style="width:0;height:385;left:11640;position:absolute;top:-13" coordorigin="11640,-13" coordsize="0,385" path="m11640,-13l11640,372e" filled="f" strokeweight="0.6pt">
              <v:path arrowok="t"/>
            </v:shape>
          </v:group>
        </w:pict>
      </w:r>
      <w:r w:rsidR="00FE0AF7">
        <w:rPr>
          <w:rFonts w:ascii="Cambria" w:eastAsia="Cambria" w:hAnsi="Cambria" w:cs="Cambria"/>
          <w:b/>
          <w:position w:val="-1"/>
          <w:sz w:val="28"/>
          <w:szCs w:val="28"/>
        </w:rPr>
        <w:t>EDUCATIONAL QUALIFICATION</w:t>
      </w:r>
    </w:p>
    <w:p w:rsidR="00AC551B">
      <w:pPr>
        <w:spacing w:before="7" w:line="200" w:lineRule="exact"/>
      </w:pPr>
    </w:p>
    <w:p w:rsidR="00AC551B" w:rsidRPr="002D7B55" w:rsidP="002D7B55">
      <w:pPr>
        <w:spacing w:before="26" w:line="276" w:lineRule="auto"/>
        <w:ind w:left="601"/>
        <w:rPr>
          <w:rFonts w:ascii="Cambria" w:eastAsia="Cambria" w:hAnsi="Cambria" w:cs="Cambr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➢ </w:t>
      </w:r>
      <w:r w:rsidR="003A31B2">
        <w:rPr>
          <w:rFonts w:ascii="Cambria" w:eastAsia="Cambria" w:hAnsi="Cambria" w:cs="Cambria"/>
          <w:b/>
          <w:sz w:val="24"/>
          <w:szCs w:val="24"/>
        </w:rPr>
        <w:t>Graduation</w:t>
      </w:r>
      <w:r w:rsidR="003A6BB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7052A5">
        <w:rPr>
          <w:rFonts w:ascii="Cambria" w:eastAsia="Cambria" w:hAnsi="Cambria" w:cs="Cambria"/>
          <w:b/>
          <w:sz w:val="24"/>
          <w:szCs w:val="24"/>
        </w:rPr>
        <w:t>(Bachelor of Arts)</w:t>
      </w:r>
      <w:r w:rsidR="003A31B2">
        <w:rPr>
          <w:rFonts w:ascii="Cambria" w:eastAsia="Cambria" w:hAnsi="Cambria" w:cs="Cambria"/>
          <w:b/>
          <w:sz w:val="24"/>
          <w:szCs w:val="24"/>
        </w:rPr>
        <w:t xml:space="preserve"> C</w:t>
      </w:r>
      <w:r w:rsidR="007B4E4F">
        <w:rPr>
          <w:rFonts w:ascii="Cambria" w:eastAsia="Cambria" w:hAnsi="Cambria" w:cs="Cambria"/>
          <w:b/>
          <w:sz w:val="24"/>
          <w:szCs w:val="24"/>
        </w:rPr>
        <w:t>ompleted  of Sambalpur University in the year 2015.</w:t>
      </w:r>
    </w:p>
    <w:p w:rsidR="00AC551B" w:rsidP="002D7B55">
      <w:pPr>
        <w:spacing w:line="276" w:lineRule="auto"/>
        <w:ind w:left="601"/>
        <w:rPr>
          <w:rFonts w:ascii="Cambria" w:eastAsia="Cambria" w:hAnsi="Cambria" w:cs="Cambr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➢ </w:t>
      </w:r>
      <w:r w:rsidR="003A6BB4">
        <w:rPr>
          <w:rFonts w:ascii="Cambria" w:eastAsia="Cambria" w:hAnsi="Cambria" w:cs="Cambria"/>
          <w:b/>
          <w:sz w:val="24"/>
          <w:szCs w:val="24"/>
        </w:rPr>
        <w:t>+2</w:t>
      </w:r>
      <w:r>
        <w:rPr>
          <w:rFonts w:ascii="Cambria" w:eastAsia="Cambria" w:hAnsi="Cambria" w:cs="Cambria"/>
          <w:b/>
          <w:sz w:val="24"/>
          <w:szCs w:val="24"/>
        </w:rPr>
        <w:t>Arts Completed from Council of Higher Secondary Education Orissa in th</w:t>
      </w:r>
      <w:r w:rsidR="002D7B55">
        <w:rPr>
          <w:rFonts w:ascii="Cambria" w:eastAsia="Cambria" w:hAnsi="Cambria" w:cs="Cambria"/>
          <w:b/>
          <w:sz w:val="24"/>
          <w:szCs w:val="24"/>
        </w:rPr>
        <w:t>e Year 2010.</w:t>
      </w:r>
    </w:p>
    <w:p w:rsidR="00AC551B" w:rsidP="002D7B55">
      <w:pPr>
        <w:spacing w:before="5" w:line="276" w:lineRule="auto"/>
        <w:ind w:left="961" w:right="194" w:hanging="360"/>
        <w:rPr>
          <w:rFonts w:ascii="Cambria" w:eastAsia="Cambria" w:hAnsi="Cambria" w:cs="Cambr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➢ </w:t>
      </w:r>
      <w:r w:rsidR="003A6BB4">
        <w:rPr>
          <w:rFonts w:ascii="Cambria" w:eastAsia="Cambria" w:hAnsi="Cambria" w:cs="Cambria"/>
          <w:b/>
          <w:sz w:val="24"/>
          <w:szCs w:val="24"/>
        </w:rPr>
        <w:t>10</w:t>
      </w:r>
      <w:r w:rsidRPr="003A6BB4" w:rsidR="003A6BB4">
        <w:rPr>
          <w:rFonts w:ascii="Cambria" w:eastAsia="Cambria" w:hAnsi="Cambria" w:cs="Cambria"/>
          <w:b/>
          <w:sz w:val="24"/>
          <w:szCs w:val="24"/>
          <w:vertAlign w:val="superscript"/>
        </w:rPr>
        <w:t>th</w:t>
      </w:r>
      <w:r w:rsidR="003A6BB4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Passed  from  Board  of  Secondary  Education  Orissa  in  the  Year  </w:t>
      </w:r>
      <w:r w:rsidR="003A6BB4">
        <w:rPr>
          <w:rFonts w:ascii="Cambria" w:eastAsia="Cambria" w:hAnsi="Cambria" w:cs="Cambria"/>
          <w:b/>
          <w:sz w:val="24"/>
          <w:szCs w:val="24"/>
        </w:rPr>
        <w:t>2008.</w:t>
      </w:r>
    </w:p>
    <w:p w:rsidR="00AC551B">
      <w:pPr>
        <w:spacing w:before="5" w:line="140" w:lineRule="exact"/>
        <w:rPr>
          <w:sz w:val="15"/>
          <w:szCs w:val="15"/>
        </w:rPr>
      </w:pPr>
    </w:p>
    <w:p w:rsidR="00AC551B">
      <w:pPr>
        <w:spacing w:line="200" w:lineRule="exact"/>
      </w:pPr>
    </w:p>
    <w:p w:rsidR="00AC551B">
      <w:pPr>
        <w:spacing w:before="21" w:line="300" w:lineRule="exact"/>
        <w:ind w:left="240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pict>
          <v:group id="_x0000_s1049" style="width:554.35pt;height:19.85pt;margin-top:-0.95pt;margin-left:27.95pt;mso-position-horizontal-relative:page;position:absolute;z-index:-251653120" coordorigin="559,-19" coordsize="11087,397">
            <v:shape id="_x0000_s1050" style="width:11024;height:365;left:611;position:absolute;top:-3" coordorigin="611,-3" coordsize="11024,365" path="m611,362l11635,362l11635,-3,611,-3l611,362xe" fillcolor="#92d050" stroked="f">
              <v:path arrowok="t"/>
            </v:shape>
            <v:shape id="_x0000_s1051" style="width:11065;height:0;left:570;position:absolute;top:-8" coordorigin="570,-8" coordsize="11065,0" path="m570,-8l11635,-8e" filled="f" strokeweight="0.6pt">
              <v:path arrowok="t"/>
            </v:shape>
            <v:shape id="_x0000_s1052" style="width:11065;height:0;left:570;position:absolute;top:367" coordorigin="570,367" coordsize="11065,0" path="m570,367l11635,367e" filled="f" strokeweight="0.6pt">
              <v:path arrowok="t"/>
            </v:shape>
            <v:shape id="_x0000_s1053" style="width:0;height:385;left:565;position:absolute;top:-13" coordorigin="565,-13" coordsize="0,385" path="m565,-13l565,372e" filled="f" strokeweight="0.6pt">
              <v:path arrowok="t"/>
            </v:shape>
            <v:shape id="_x0000_s1054" style="width:0;height:385;left:11640;position:absolute;top:-13" coordorigin="11640,-13" coordsize="0,385" path="m11640,-13l11640,372e" filled="f" strokeweight="0.6pt">
              <v:path arrowok="t"/>
            </v:shape>
          </v:group>
        </w:pict>
      </w:r>
      <w:r w:rsidR="00FE0AF7">
        <w:rPr>
          <w:rFonts w:ascii="Cambria" w:eastAsia="Cambria" w:hAnsi="Cambria" w:cs="Cambria"/>
          <w:b/>
          <w:position w:val="-1"/>
          <w:sz w:val="28"/>
          <w:szCs w:val="28"/>
        </w:rPr>
        <w:t>TECHNICAL QUALIFICATION</w:t>
      </w:r>
    </w:p>
    <w:p w:rsidR="00AC551B">
      <w:pPr>
        <w:spacing w:before="9" w:line="120" w:lineRule="exact"/>
        <w:rPr>
          <w:sz w:val="13"/>
          <w:szCs w:val="13"/>
        </w:rPr>
      </w:pPr>
    </w:p>
    <w:p w:rsidR="00AC551B" w:rsidRPr="002D7B55" w:rsidP="002D7B55">
      <w:pPr>
        <w:spacing w:line="360" w:lineRule="auto"/>
        <w:ind w:left="961" w:right="20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➢ </w:t>
      </w:r>
      <w:r>
        <w:rPr>
          <w:rFonts w:ascii="Cambria" w:eastAsia="Cambria" w:hAnsi="Cambria" w:cs="Cambria"/>
          <w:b/>
          <w:sz w:val="24"/>
          <w:szCs w:val="24"/>
        </w:rPr>
        <w:t>Post  Graduate  Diploma  in  Computer  Application  Completed  from  Centre  for  Information Management Science  (CIMS)  Academy, Sundergarh  (Odisha)  in the  Year 2009 in  ‘A’ Grade having Percentage of 85.7% of marks</w:t>
      </w:r>
    </w:p>
    <w:p w:rsidR="003A6BB4">
      <w:pPr>
        <w:spacing w:before="40"/>
        <w:ind w:left="961"/>
        <w:rPr>
          <w:rFonts w:ascii="Cambria" w:eastAsia="Cambria" w:hAnsi="Cambria" w:cs="Cambria"/>
          <w:b/>
          <w:sz w:val="24"/>
          <w:szCs w:val="24"/>
        </w:rPr>
      </w:pPr>
    </w:p>
    <w:p w:rsidR="00AC551B">
      <w:pPr>
        <w:ind w:left="240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pict>
          <v:group id="_x0000_s1055" style="width:552.3pt;height:24.65pt;margin-top:-1.95pt;margin-left:30pt;mso-position-horizontal-relative:page;position:absolute;z-index:-251652096" coordorigin="600,-39" coordsize="11046,493">
            <v:shape id="_x0000_s1056" style="width:11024;height:465;left:611;position:absolute;top:-22" coordorigin="611,-22" coordsize="11024,465" path="m611,443l11635,443l11635,-22,611,-22l611,443xe" fillcolor="#92d050" stroked="f">
              <v:path arrowok="t"/>
            </v:shape>
            <v:shape id="_x0000_s1057" style="width:11024;height:0;left:611;position:absolute;top:-28" coordorigin="611,-28" coordsize="11024,0" path="m611,-28l11635,-28e" filled="f" strokeweight="0.6pt">
              <v:path arrowok="t"/>
            </v:shape>
            <v:shape id="_x0000_s1058" style="width:11024;height:0;left:611;position:absolute;top:443" coordorigin="611,443" coordsize="11024,0" path="m611,443l11635,443e" filled="f" strokeweight="0.6pt">
              <v:path arrowok="t"/>
            </v:shape>
            <v:shape id="_x0000_s1059" style="width:0;height:481;left:606;position:absolute;top:-33" coordorigin="606,-33" coordsize="0,481" path="m606,-33l606,448e" filled="f" strokeweight="0.6pt">
              <v:path arrowok="t"/>
            </v:shape>
            <v:shape id="_x0000_s1060" style="width:0;height:481;left:11640;position:absolute;top:-33" coordorigin="11640,-33" coordsize="0,481" path="m11640,-33l11640,448e" filled="f" strokeweight="0.6pt">
              <v:path arrowok="t"/>
            </v:shape>
          </v:group>
        </w:pict>
      </w:r>
      <w:r w:rsidR="003A6BB4">
        <w:rPr>
          <w:rFonts w:ascii="Cambria" w:eastAsia="Cambria" w:hAnsi="Cambria" w:cs="Cambria"/>
          <w:b/>
          <w:sz w:val="24"/>
          <w:szCs w:val="24"/>
        </w:rPr>
        <w:t>W</w:t>
      </w:r>
      <w:r w:rsidR="00FE0AF7">
        <w:rPr>
          <w:rFonts w:ascii="Cambria" w:eastAsia="Cambria" w:hAnsi="Cambria" w:cs="Cambria"/>
          <w:b/>
          <w:sz w:val="24"/>
          <w:szCs w:val="24"/>
        </w:rPr>
        <w:t>ORKING EXPERIENCE</w:t>
      </w:r>
    </w:p>
    <w:p w:rsidR="00AC551B">
      <w:pPr>
        <w:spacing w:before="9" w:line="160" w:lineRule="exact"/>
        <w:rPr>
          <w:sz w:val="16"/>
          <w:szCs w:val="16"/>
        </w:rPr>
      </w:pPr>
    </w:p>
    <w:p w:rsidR="00257784" w:rsidRPr="00790738" w:rsidP="00790738">
      <w:pPr>
        <w:ind w:left="961" w:right="193" w:hanging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➢ </w:t>
      </w:r>
      <w:r>
        <w:rPr>
          <w:rFonts w:ascii="Cambria" w:eastAsia="Cambria" w:hAnsi="Cambria" w:cs="Cambria"/>
          <w:b/>
          <w:sz w:val="24"/>
          <w:szCs w:val="24"/>
        </w:rPr>
        <w:t>Worked as COMPUTER OPERTOR in BHUSHAN POWER &amp; STEEL, Thelkoli, Sambalpur from the period of 15</w:t>
      </w:r>
      <w:r>
        <w:rPr>
          <w:rFonts w:ascii="Cambria" w:eastAsia="Cambria" w:hAnsi="Cambria" w:cs="Cambria"/>
          <w:b/>
          <w:position w:val="6"/>
          <w:sz w:val="16"/>
          <w:szCs w:val="16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>August 2013 to 31</w:t>
      </w:r>
      <w:r>
        <w:rPr>
          <w:rFonts w:ascii="Cambria" w:eastAsia="Cambria" w:hAnsi="Cambria" w:cs="Cambria"/>
          <w:b/>
          <w:position w:val="6"/>
          <w:sz w:val="16"/>
          <w:szCs w:val="16"/>
        </w:rPr>
        <w:t xml:space="preserve">st   </w:t>
      </w:r>
      <w:r>
        <w:rPr>
          <w:rFonts w:ascii="Cambria" w:eastAsia="Cambria" w:hAnsi="Cambria" w:cs="Cambria"/>
          <w:b/>
          <w:sz w:val="24"/>
          <w:szCs w:val="24"/>
        </w:rPr>
        <w:t>Aug 2016.</w:t>
      </w:r>
    </w:p>
    <w:p w:rsidR="00257784" w:rsidRPr="00257784" w:rsidP="00257784">
      <w:pPr>
        <w:pStyle w:val="ListParagraph"/>
        <w:ind w:left="1321" w:right="193"/>
        <w:rPr>
          <w:rFonts w:ascii="Cambria" w:eastAsia="Cambria" w:hAnsi="Cambria" w:cs="Cambria"/>
          <w:b/>
          <w:sz w:val="24"/>
          <w:szCs w:val="24"/>
        </w:rPr>
      </w:pPr>
    </w:p>
    <w:p w:rsidR="00AC551B">
      <w:pPr>
        <w:spacing w:line="260" w:lineRule="exact"/>
        <w:ind w:left="601"/>
        <w:rPr>
          <w:rFonts w:ascii="Cambria" w:eastAsia="Cambria" w:hAnsi="Cambria" w:cs="Cambr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➢ </w:t>
      </w:r>
      <w:r>
        <w:rPr>
          <w:rFonts w:ascii="Cambria" w:eastAsia="Cambria" w:hAnsi="Cambria" w:cs="Cambria"/>
          <w:b/>
          <w:sz w:val="24"/>
          <w:szCs w:val="24"/>
        </w:rPr>
        <w:t>Worked as a SALES EXECUTIVE in INDO - NISSIN FOODS PVT LTD, Sambalpur, Odisha from</w:t>
      </w:r>
    </w:p>
    <w:p w:rsidR="00AC551B">
      <w:pPr>
        <w:spacing w:before="4" w:line="140" w:lineRule="exact"/>
        <w:rPr>
          <w:sz w:val="14"/>
          <w:szCs w:val="14"/>
        </w:rPr>
      </w:pPr>
    </w:p>
    <w:p w:rsidR="004D6586" w:rsidRPr="00257784" w:rsidP="00790738">
      <w:pPr>
        <w:ind w:left="96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The Period of Dt 3</w:t>
      </w:r>
      <w:r>
        <w:rPr>
          <w:rFonts w:ascii="Cambria" w:eastAsia="Cambria" w:hAnsi="Cambria" w:cs="Cambria"/>
          <w:b/>
          <w:position w:val="6"/>
          <w:sz w:val="16"/>
          <w:szCs w:val="16"/>
        </w:rPr>
        <w:t xml:space="preserve">th </w:t>
      </w:r>
      <w:r w:rsidR="00D542B2">
        <w:rPr>
          <w:rFonts w:ascii="Cambria" w:eastAsia="Cambria" w:hAnsi="Cambria" w:cs="Cambria"/>
          <w:b/>
          <w:sz w:val="24"/>
          <w:szCs w:val="24"/>
        </w:rPr>
        <w:t>Oct 2016</w:t>
      </w:r>
      <w:r>
        <w:rPr>
          <w:rFonts w:ascii="Cambria" w:eastAsia="Cambria" w:hAnsi="Cambria" w:cs="Cambria"/>
          <w:b/>
          <w:sz w:val="24"/>
          <w:szCs w:val="24"/>
        </w:rPr>
        <w:t xml:space="preserve"> to 3</w:t>
      </w:r>
      <w:r>
        <w:rPr>
          <w:rFonts w:ascii="Cambria" w:eastAsia="Cambria" w:hAnsi="Cambria" w:cs="Cambria"/>
          <w:b/>
          <w:position w:val="6"/>
          <w:sz w:val="16"/>
          <w:szCs w:val="16"/>
        </w:rPr>
        <w:t xml:space="preserve">rd  </w:t>
      </w:r>
      <w:r>
        <w:rPr>
          <w:rFonts w:ascii="Cambria" w:eastAsia="Cambria" w:hAnsi="Cambria" w:cs="Cambria"/>
          <w:b/>
          <w:sz w:val="24"/>
          <w:szCs w:val="24"/>
        </w:rPr>
        <w:t>April 2019.</w:t>
      </w:r>
    </w:p>
    <w:p w:rsidR="00AC551B">
      <w:pPr>
        <w:spacing w:before="9" w:line="120" w:lineRule="exact"/>
        <w:rPr>
          <w:sz w:val="13"/>
          <w:szCs w:val="13"/>
        </w:rPr>
      </w:pPr>
    </w:p>
    <w:p w:rsidR="007B4E4F" w:rsidP="007B4E4F">
      <w:pPr>
        <w:ind w:left="961" w:right="753" w:hanging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➢ </w:t>
      </w:r>
      <w:r>
        <w:rPr>
          <w:rFonts w:ascii="Cambria" w:eastAsia="Cambria" w:hAnsi="Cambria" w:cs="Cambria"/>
          <w:b/>
          <w:sz w:val="24"/>
          <w:szCs w:val="24"/>
        </w:rPr>
        <w:t>Worked as a SALES EXECUTIVE in VELNIK INDIA PRIVATE LIMITED, Sambalpur, Odisha from the period of Dt 4</w:t>
      </w:r>
      <w:r>
        <w:rPr>
          <w:rFonts w:ascii="Cambria" w:eastAsia="Cambria" w:hAnsi="Cambria" w:cs="Cambria"/>
          <w:b/>
          <w:position w:val="6"/>
          <w:sz w:val="16"/>
          <w:szCs w:val="16"/>
        </w:rPr>
        <w:t xml:space="preserve">th </w:t>
      </w:r>
      <w:r>
        <w:rPr>
          <w:rFonts w:ascii="Cambria" w:eastAsia="Cambria" w:hAnsi="Cambria" w:cs="Cambria"/>
          <w:b/>
          <w:sz w:val="24"/>
          <w:szCs w:val="24"/>
        </w:rPr>
        <w:t>April 2019 to</w:t>
      </w:r>
      <w:r>
        <w:rPr>
          <w:rFonts w:ascii="Cambria" w:eastAsia="Cambria" w:hAnsi="Cambria" w:cs="Cambria"/>
          <w:b/>
          <w:sz w:val="24"/>
          <w:szCs w:val="24"/>
        </w:rPr>
        <w:t xml:space="preserve"> 2th April 2021</w:t>
      </w:r>
      <w:r>
        <w:rPr>
          <w:rFonts w:ascii="Cambria" w:eastAsia="Cambria" w:hAnsi="Cambria" w:cs="Cambria"/>
          <w:b/>
          <w:sz w:val="24"/>
          <w:szCs w:val="24"/>
        </w:rPr>
        <w:t>.</w:t>
      </w:r>
    </w:p>
    <w:p w:rsidR="00257784" w:rsidRPr="007B4E4F" w:rsidP="007B4E4F">
      <w:pPr>
        <w:spacing w:before="5"/>
        <w:ind w:left="851" w:hanging="250"/>
        <w:rPr>
          <w:rFonts w:eastAsia="Cambria" w:asciiTheme="majorHAnsi" w:hAnsiTheme="majorHAnsi" w:cs="Cambria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➢ </w:t>
      </w:r>
      <w:r w:rsidR="007B4E4F">
        <w:rPr>
          <w:rFonts w:eastAsia="Arial Unicode MS" w:asciiTheme="majorHAnsi" w:hAnsiTheme="majorHAnsi" w:cs="Arial Unicode MS"/>
          <w:b/>
          <w:sz w:val="24"/>
          <w:szCs w:val="24"/>
        </w:rPr>
        <w:t>Worked as a UNIT MANAGER in ICICI PRUDENTIAL LIFE INDURANCE, Sambalpur,Odisha from    the Period of Dt 5</w:t>
      </w:r>
      <w:r w:rsidRPr="007B4E4F" w:rsidR="007B4E4F">
        <w:rPr>
          <w:rFonts w:eastAsia="Arial Unicode MS" w:asciiTheme="majorHAnsi" w:hAnsiTheme="majorHAnsi" w:cs="Arial Unicode MS"/>
          <w:b/>
          <w:sz w:val="24"/>
          <w:szCs w:val="24"/>
          <w:vertAlign w:val="superscript"/>
        </w:rPr>
        <w:t>th</w:t>
      </w:r>
      <w:r w:rsidR="007B4E4F">
        <w:rPr>
          <w:rFonts w:eastAsia="Arial Unicode MS" w:asciiTheme="majorHAnsi" w:hAnsiTheme="majorHAnsi" w:cs="Arial Unicode MS"/>
          <w:b/>
          <w:sz w:val="24"/>
          <w:szCs w:val="24"/>
        </w:rPr>
        <w:t xml:space="preserve"> April 2021 to 7</w:t>
      </w:r>
      <w:r w:rsidRPr="007B4E4F" w:rsidR="007B4E4F">
        <w:rPr>
          <w:rFonts w:eastAsia="Arial Unicode MS" w:asciiTheme="majorHAnsi" w:hAnsiTheme="majorHAnsi" w:cs="Arial Unicode MS"/>
          <w:b/>
          <w:sz w:val="24"/>
          <w:szCs w:val="24"/>
          <w:vertAlign w:val="superscript"/>
        </w:rPr>
        <w:t>th</w:t>
      </w:r>
      <w:r w:rsidR="007B4E4F">
        <w:rPr>
          <w:rFonts w:eastAsia="Arial Unicode MS" w:asciiTheme="majorHAnsi" w:hAnsiTheme="majorHAnsi" w:cs="Arial Unicode MS"/>
          <w:b/>
          <w:sz w:val="24"/>
          <w:szCs w:val="24"/>
        </w:rPr>
        <w:t xml:space="preserve"> Aug 2021.</w:t>
      </w:r>
    </w:p>
    <w:p w:rsidR="00257784" w:rsidP="00F82891">
      <w:pPr>
        <w:spacing w:before="5" w:line="360" w:lineRule="auto"/>
        <w:ind w:left="601"/>
        <w:rPr>
          <w:rFonts w:ascii="Cambria" w:eastAsia="Cambria" w:hAnsi="Cambria" w:cs="Cambria"/>
          <w:sz w:val="24"/>
          <w:szCs w:val="24"/>
        </w:rPr>
      </w:pPr>
    </w:p>
    <w:p w:rsidR="00790738" w:rsidRPr="00F82891" w:rsidP="00F82891">
      <w:pPr>
        <w:spacing w:before="5" w:line="360" w:lineRule="auto"/>
        <w:ind w:left="601"/>
        <w:rPr>
          <w:rFonts w:ascii="Cambria" w:eastAsia="Cambria" w:hAnsi="Cambria" w:cs="Cambria"/>
          <w:sz w:val="24"/>
          <w:szCs w:val="24"/>
        </w:rPr>
      </w:pPr>
    </w:p>
    <w:p w:rsidR="00AC551B">
      <w:pPr>
        <w:spacing w:line="200" w:lineRule="exact"/>
      </w:pPr>
    </w:p>
    <w:p w:rsidR="00AC551B">
      <w:pPr>
        <w:spacing w:before="21" w:line="300" w:lineRule="exact"/>
        <w:ind w:left="240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pict>
          <v:group id="_x0000_s1061" style="width:552.3pt;height:21.35pt;margin-top:0.05pt;margin-left:30pt;mso-position-horizontal-relative:page;position:absolute;z-index:-251651072" coordorigin="600,1" coordsize="11046,427">
            <v:shape id="_x0000_s1062" style="width:11024;height:395;left:611;position:absolute;top:17" coordorigin="611,17" coordsize="11024,395" path="m611,412l11635,412l11635,17,611,17l611,412xe" fillcolor="#92d050" stroked="f">
              <v:path arrowok="t"/>
            </v:shape>
            <v:shape id="_x0000_s1063" style="width:11024;height:0;left:611;position:absolute;top:12" coordorigin="611,12" coordsize="11024,0" path="m611,12l11635,12e" filled="f" strokeweight="0.6pt">
              <v:path arrowok="t"/>
            </v:shape>
            <v:shape id="_x0000_s1064" style="width:11024;height:0;left:611;position:absolute;top:417" coordorigin="611,417" coordsize="11024,0" path="m611,417l11635,417e" filled="f" strokeweight="0.6pt">
              <v:path arrowok="t"/>
            </v:shape>
            <v:shape id="_x0000_s1065" style="width:0;height:415;left:606;position:absolute;top:7" coordorigin="606,7" coordsize="0,415" path="m606,7l606,422e" filled="f" strokeweight="0.6pt">
              <v:path arrowok="t"/>
            </v:shape>
            <v:shape id="_x0000_s1066" style="width:0;height:415;left:11640;position:absolute;top:7" coordorigin="11640,7" coordsize="0,415" path="m11640,7l11640,422e" filled="f" strokeweight="0.6pt">
              <v:path arrowok="t"/>
            </v:shape>
          </v:group>
        </w:pict>
      </w:r>
      <w:r w:rsidR="00FE0AF7">
        <w:rPr>
          <w:rFonts w:ascii="Cambria" w:eastAsia="Cambria" w:hAnsi="Cambria" w:cs="Cambria"/>
          <w:b/>
          <w:position w:val="-1"/>
          <w:sz w:val="28"/>
          <w:szCs w:val="28"/>
        </w:rPr>
        <w:t>LANGUAGE KNOWN</w:t>
      </w:r>
    </w:p>
    <w:p w:rsidR="00AC551B">
      <w:pPr>
        <w:spacing w:before="18" w:line="240" w:lineRule="exact"/>
        <w:rPr>
          <w:sz w:val="24"/>
          <w:szCs w:val="24"/>
        </w:rPr>
      </w:pPr>
    </w:p>
    <w:p w:rsidR="00AC551B">
      <w:pPr>
        <w:spacing w:before="26" w:line="260" w:lineRule="exact"/>
        <w:ind w:left="601"/>
        <w:rPr>
          <w:rFonts w:ascii="Cambria" w:eastAsia="Cambria" w:hAnsi="Cambria" w:cs="Cambria"/>
          <w:sz w:val="24"/>
          <w:szCs w:val="24"/>
        </w:rPr>
      </w:pPr>
      <w:r>
        <w:rPr>
          <w:rFonts w:ascii="Arial Unicode MS" w:eastAsia="Arial Unicode MS" w:hAnsi="Arial Unicode MS" w:cs="Arial Unicode MS"/>
          <w:position w:val="-1"/>
          <w:sz w:val="24"/>
          <w:szCs w:val="24"/>
        </w:rPr>
        <w:t xml:space="preserve">➢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Speak, Read &amp;Write             :            Odia, Hindi &amp; English.</w:t>
      </w:r>
    </w:p>
    <w:p w:rsidR="00AC551B">
      <w:pPr>
        <w:spacing w:before="2" w:line="260" w:lineRule="exact"/>
        <w:rPr>
          <w:sz w:val="26"/>
          <w:szCs w:val="26"/>
        </w:rPr>
      </w:pPr>
    </w:p>
    <w:p w:rsidR="00AC551B">
      <w:pPr>
        <w:spacing w:before="21" w:line="300" w:lineRule="exact"/>
        <w:ind w:left="240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pict>
          <v:group id="_x0000_s1067" style="width:552.3pt;height:22.35pt;margin-top:-0.95pt;margin-left:30pt;mso-position-horizontal-relative:page;position:absolute;z-index:-251650048" coordorigin="600,-19" coordsize="11046,447">
            <v:shape id="_x0000_s1068" style="width:11024;height:415;left:611;position:absolute;top:-3" coordorigin="611,-3" coordsize="11024,415" path="m611,412l11635,412l11635,-3,611,-3l611,412xe" fillcolor="#92d050" stroked="f">
              <v:path arrowok="t"/>
            </v:shape>
            <v:shape id="_x0000_s1069" style="width:11024;height:0;left:611;position:absolute;top:-8" coordorigin="611,-8" coordsize="11024,0" path="m611,-8l11635,-8e" filled="f" strokeweight="0.6pt">
              <v:path arrowok="t"/>
            </v:shape>
            <v:shape id="_x0000_s1070" style="width:11024;height:0;left:611;position:absolute;top:417" coordorigin="611,417" coordsize="11024,0" path="m611,417l11635,417e" filled="f" strokeweight="0.6pt">
              <v:path arrowok="t"/>
            </v:shape>
            <v:shape id="_x0000_s1071" style="width:0;height:435;left:606;position:absolute;top:-13" coordorigin="606,-13" coordsize="0,435" path="m606,-13l606,422e" filled="f" strokeweight="0.6pt">
              <v:path arrowok="t"/>
            </v:shape>
            <v:shape id="_x0000_s1072" style="width:0;height:435;left:11640;position:absolute;top:-13" coordorigin="11640,-13" coordsize="0,435" path="m11640,-13l11640,422e" filled="f" strokeweight="0.6pt">
              <v:path arrowok="t"/>
            </v:shape>
          </v:group>
        </w:pict>
      </w:r>
      <w:r w:rsidR="00FE0AF7">
        <w:rPr>
          <w:rFonts w:ascii="Cambria" w:eastAsia="Cambria" w:hAnsi="Cambria" w:cs="Cambria"/>
          <w:b/>
          <w:position w:val="-1"/>
          <w:sz w:val="28"/>
          <w:szCs w:val="28"/>
        </w:rPr>
        <w:t>PERSONAL DETAILS</w:t>
      </w:r>
    </w:p>
    <w:p w:rsidR="00AC551B">
      <w:pPr>
        <w:spacing w:before="17" w:line="240" w:lineRule="exact"/>
        <w:rPr>
          <w:sz w:val="24"/>
          <w:szCs w:val="24"/>
        </w:rPr>
      </w:pPr>
    </w:p>
    <w:p w:rsidR="00AC551B" w:rsidP="002D7B55">
      <w:pPr>
        <w:spacing w:line="360" w:lineRule="auto"/>
        <w:ind w:left="1681" w:right="50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Father’s Name           :            PANDAV RANA Date of Birth              :            15</w:t>
      </w:r>
      <w:r>
        <w:rPr>
          <w:rFonts w:ascii="Cambria" w:eastAsia="Cambria" w:hAnsi="Cambria" w:cs="Cambria"/>
          <w:b/>
          <w:position w:val="6"/>
          <w:sz w:val="16"/>
          <w:szCs w:val="16"/>
        </w:rPr>
        <w:t xml:space="preserve">th  </w:t>
      </w:r>
      <w:r>
        <w:rPr>
          <w:rFonts w:ascii="Cambria" w:eastAsia="Cambria" w:hAnsi="Cambria" w:cs="Cambria"/>
          <w:b/>
          <w:sz w:val="24"/>
          <w:szCs w:val="24"/>
        </w:rPr>
        <w:t>May 1993</w:t>
      </w:r>
    </w:p>
    <w:p w:rsidR="00AC551B" w:rsidRPr="002D7B55" w:rsidP="002D7B55">
      <w:pPr>
        <w:spacing w:line="360" w:lineRule="auto"/>
        <w:ind w:left="168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Sex                                  :            Male</w:t>
      </w:r>
    </w:p>
    <w:p w:rsidR="00AC551B" w:rsidRPr="002D7B55" w:rsidP="002D7B55">
      <w:pPr>
        <w:spacing w:line="360" w:lineRule="auto"/>
        <w:ind w:left="168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Marital Status            :            Married</w:t>
      </w:r>
    </w:p>
    <w:p w:rsidR="00AC551B" w:rsidP="002D7B55">
      <w:pPr>
        <w:spacing w:line="360" w:lineRule="auto"/>
        <w:ind w:left="168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Nationality                  :            Indian</w:t>
      </w:r>
    </w:p>
    <w:p w:rsidR="00AC551B" w:rsidP="002D7B55">
      <w:pPr>
        <w:spacing w:line="360" w:lineRule="auto"/>
        <w:rPr>
          <w:sz w:val="18"/>
          <w:szCs w:val="18"/>
        </w:rPr>
        <w:sectPr w:rsidSect="002D7B55">
          <w:pgSz w:w="12240" w:h="15840"/>
          <w:pgMar w:top="580" w:right="333" w:bottom="280" w:left="480" w:header="720" w:footer="720" w:gutter="0"/>
          <w:cols w:space="720"/>
        </w:sectPr>
      </w:pPr>
    </w:p>
    <w:p w:rsidR="00AC551B" w:rsidP="002D7B55">
      <w:pPr>
        <w:spacing w:line="360" w:lineRule="auto"/>
        <w:rPr>
          <w:sz w:val="19"/>
          <w:szCs w:val="19"/>
        </w:rPr>
      </w:pPr>
    </w:p>
    <w:p w:rsidR="00AC551B" w:rsidP="002D7B55">
      <w:pPr>
        <w:spacing w:line="360" w:lineRule="auto"/>
      </w:pPr>
    </w:p>
    <w:p w:rsidR="00AC551B" w:rsidP="002D7B55">
      <w:pPr>
        <w:spacing w:line="360" w:lineRule="auto"/>
      </w:pPr>
    </w:p>
    <w:p w:rsidR="00AC551B" w:rsidP="002D7B55">
      <w:pPr>
        <w:spacing w:line="360" w:lineRule="auto"/>
      </w:pPr>
    </w:p>
    <w:p w:rsidR="00AC551B" w:rsidP="002D7B55">
      <w:pPr>
        <w:spacing w:line="360" w:lineRule="auto"/>
      </w:pPr>
    </w:p>
    <w:p w:rsidR="00AC551B" w:rsidP="002D7B55">
      <w:pPr>
        <w:spacing w:line="360" w:lineRule="auto"/>
        <w:ind w:left="240" w:right="-62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pict>
          <v:group id="_x0000_s1073" style="width:552.3pt;height:20.1pt;margin-top:0.65pt;margin-left:30pt;mso-position-horizontal-relative:page;position:absolute;z-index:-251649024" coordorigin="600,-359" coordsize="11046,402">
            <v:shape id="_x0000_s1074" style="width:11024;height:370;left:611;position:absolute;top:-343" coordorigin="611,-343" coordsize="11024,370" path="m611,27l11635,27l11635,-343l611,-343l611,27xe" fillcolor="#92d050" stroked="f">
              <v:path arrowok="t"/>
            </v:shape>
            <v:shape id="_x0000_s1075" style="width:11024;height:0;left:611;position:absolute;top:-348" coordorigin="611,-348" coordsize="11024,0" path="m611,-348l11635,-348e" filled="f" strokeweight="0.6pt">
              <v:path arrowok="t"/>
            </v:shape>
            <v:shape id="_x0000_s1076" style="width:11024;height:0;left:611;position:absolute;top:32" coordorigin="611,32" coordsize="11024,0" path="m611,32l11635,32e" filled="f" strokeweight="0.6pt">
              <v:path arrowok="t"/>
            </v:shape>
            <v:shape id="_x0000_s1077" style="width:0;height:390;left:606;position:absolute;top:-353" coordorigin="606,-353" coordsize="0,390" path="m606,-353l606,37e" filled="f" strokeweight="0.6pt">
              <v:path arrowok="t"/>
            </v:shape>
            <v:shape id="_x0000_s1078" style="width:0;height:390;left:11640;position:absolute;top:-353" coordorigin="11640,-353" coordsize="0,390" path="m11640,-353l11640,37e" filled="f" strokeweight="0.6pt">
              <v:path arrowok="t"/>
            </v:shape>
          </v:group>
        </w:pict>
      </w:r>
      <w:r w:rsidR="00FE0AF7">
        <w:rPr>
          <w:rFonts w:ascii="Cambria" w:eastAsia="Cambria" w:hAnsi="Cambria" w:cs="Cambria"/>
          <w:b/>
          <w:position w:val="-1"/>
          <w:sz w:val="28"/>
          <w:szCs w:val="28"/>
        </w:rPr>
        <w:t>HOBBIES</w:t>
      </w:r>
    </w:p>
    <w:p w:rsidR="00AC551B" w:rsidRPr="002D7B55" w:rsidP="002D7B55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Religion                        :            Hinduism</w:t>
      </w:r>
    </w:p>
    <w:p w:rsidR="00AC551B" w:rsidP="002D7B55">
      <w:pPr>
        <w:spacing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Category                      :            OBC</w:t>
      </w:r>
    </w:p>
    <w:p w:rsidR="00AC551B" w:rsidP="002D7B55">
      <w:pPr>
        <w:spacing w:line="360" w:lineRule="auto"/>
        <w:rPr>
          <w:rFonts w:ascii="Cambria" w:eastAsia="Cambria" w:hAnsi="Cambria" w:cs="Cambria"/>
          <w:sz w:val="24"/>
          <w:szCs w:val="24"/>
        </w:rPr>
        <w:sectPr>
          <w:type w:val="continuous"/>
          <w:pgSz w:w="12240" w:h="15840"/>
          <w:pgMar w:top="580" w:right="480" w:bottom="280" w:left="480" w:header="720" w:footer="720" w:gutter="0"/>
          <w:cols w:num="2" w:space="720" w:equalWidth="0">
            <w:col w:w="1409" w:space="272"/>
            <w:col w:w="9599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 xml:space="preserve">Blood Group               :           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8"/>
          <w:sz w:val="21"/>
          <w:szCs w:val="21"/>
        </w:rPr>
        <w:t xml:space="preserve">+ </w:t>
      </w:r>
      <w:r>
        <w:rPr>
          <w:rFonts w:ascii="Cambria" w:eastAsia="Cambria" w:hAnsi="Cambria" w:cs="Cambria"/>
          <w:b/>
          <w:sz w:val="24"/>
          <w:szCs w:val="24"/>
        </w:rPr>
        <w:t>Positive</w:t>
      </w:r>
    </w:p>
    <w:p w:rsidR="00AC551B">
      <w:pPr>
        <w:spacing w:before="34"/>
        <w:ind w:left="601"/>
        <w:rPr>
          <w:rFonts w:ascii="Cambria" w:eastAsia="Cambria" w:hAnsi="Cambria" w:cs="Cambr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➢ </w:t>
      </w:r>
      <w:r>
        <w:rPr>
          <w:rFonts w:ascii="Cambria" w:eastAsia="Cambria" w:hAnsi="Cambria" w:cs="Cambria"/>
          <w:b/>
          <w:sz w:val="24"/>
          <w:szCs w:val="24"/>
        </w:rPr>
        <w:t>Internet   Surfing,   Playing   Cricket,   Discussion   on   a   topic,   Listening   Music,   Watching</w:t>
      </w:r>
    </w:p>
    <w:p w:rsidR="00AC551B">
      <w:pPr>
        <w:spacing w:line="260" w:lineRule="exact"/>
        <w:ind w:left="961"/>
        <w:rPr>
          <w:rFonts w:ascii="Cambria" w:eastAsia="Cambria" w:hAnsi="Cambria" w:cs="Cambria"/>
          <w:b/>
          <w:position w:val="-1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Television.</w:t>
      </w:r>
    </w:p>
    <w:p w:rsidR="003A6BB4">
      <w:pPr>
        <w:spacing w:line="260" w:lineRule="exact"/>
        <w:ind w:left="961"/>
        <w:rPr>
          <w:rFonts w:ascii="Cambria" w:eastAsia="Cambria" w:hAnsi="Cambria" w:cs="Cambria"/>
          <w:b/>
          <w:position w:val="-1"/>
          <w:sz w:val="24"/>
          <w:szCs w:val="24"/>
        </w:rPr>
      </w:pPr>
    </w:p>
    <w:p w:rsidR="003A6BB4">
      <w:pPr>
        <w:spacing w:line="260" w:lineRule="exact"/>
        <w:ind w:left="961"/>
        <w:rPr>
          <w:rFonts w:ascii="Cambria" w:eastAsia="Cambria" w:hAnsi="Cambria" w:cs="Cambria"/>
          <w:sz w:val="24"/>
          <w:szCs w:val="24"/>
        </w:rPr>
      </w:pPr>
    </w:p>
    <w:p w:rsidR="00AC551B">
      <w:pPr>
        <w:spacing w:before="48" w:line="300" w:lineRule="exact"/>
        <w:ind w:left="4656" w:right="4654"/>
        <w:jc w:val="center"/>
        <w:rPr>
          <w:rFonts w:ascii="Cambria" w:eastAsia="Cambria" w:hAnsi="Cambria" w:cs="Cambria"/>
          <w:sz w:val="28"/>
          <w:szCs w:val="28"/>
        </w:rPr>
      </w:pPr>
      <w:r>
        <w:rPr>
          <w:noProof/>
          <w:lang w:val="en-IN" w:eastAsia="en-IN"/>
        </w:rPr>
        <w:pict>
          <v:group id="_x0000_s1079" style="width:552.3pt;height:20.1pt;margin-top:0.95pt;margin-left:31.7pt;mso-position-horizontal-relative:page;position:absolute;z-index:-251648000" coordorigin="600,-359" coordsize="11046,402">
            <v:shape id="_x0000_s1080" style="width:11024;height:370;left:611;position:absolute;top:-343" coordorigin="611,-343" coordsize="11024,370" path="m611,27l11635,27l11635,-343l611,-343l611,27xe" fillcolor="#92d050" stroked="f">
              <v:path arrowok="t"/>
            </v:shape>
            <v:shape id="_x0000_s1081" style="width:11024;height:0;left:611;position:absolute;top:-348" coordorigin="611,-348" coordsize="11024,0" path="m611,-348l11635,-348e" filled="f" strokeweight="0.6pt">
              <v:path arrowok="t"/>
            </v:shape>
            <v:shape id="_x0000_s1082" style="width:11024;height:0;left:611;position:absolute;top:32" coordorigin="611,32" coordsize="11024,0" path="m611,32l11635,32e" filled="f" strokeweight="0.6pt">
              <v:path arrowok="t"/>
            </v:shape>
            <v:shape id="_x0000_s1083" style="width:0;height:390;left:606;position:absolute;top:-353" coordorigin="606,-353" coordsize="0,390" path="m606,-353l606,37e" filled="f" strokeweight="0.6pt">
              <v:path arrowok="t"/>
            </v:shape>
            <v:shape id="_x0000_s1084" style="width:0;height:390;left:11640;position:absolute;top:-353" coordorigin="11640,-353" coordsize="0,390" path="m11640,-353l11640,37e" filled="f" strokeweight="0.6pt">
              <v:path arrowok="t"/>
            </v:shape>
          </v:group>
        </w:pict>
      </w:r>
      <w:r w:rsidR="00FE0AF7">
        <w:rPr>
          <w:rFonts w:ascii="Cambria" w:eastAsia="Cambria" w:hAnsi="Cambria" w:cs="Cambria"/>
          <w:b/>
          <w:position w:val="-1"/>
          <w:sz w:val="28"/>
          <w:szCs w:val="28"/>
        </w:rPr>
        <w:t>DECLARATION</w:t>
      </w:r>
    </w:p>
    <w:p w:rsidR="00AC551B">
      <w:pPr>
        <w:spacing w:before="8" w:line="280" w:lineRule="exact"/>
        <w:rPr>
          <w:sz w:val="28"/>
          <w:szCs w:val="28"/>
        </w:rPr>
      </w:pPr>
    </w:p>
    <w:p w:rsidR="00AC551B">
      <w:pPr>
        <w:spacing w:before="26" w:line="360" w:lineRule="auto"/>
        <w:ind w:left="961" w:right="192"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 declare that all the information given above is true to the best of my knowledge. I hope your kind honor will consider my application &amp;  provide me a chance to work under your able guidance. I assure you Sir that I try to prove my ability &amp; Caliber.</w:t>
      </w:r>
    </w:p>
    <w:p w:rsidR="00AC551B">
      <w:pPr>
        <w:spacing w:before="8" w:line="140" w:lineRule="exact"/>
        <w:rPr>
          <w:sz w:val="15"/>
          <w:szCs w:val="15"/>
        </w:rPr>
      </w:pPr>
    </w:p>
    <w:p w:rsidR="00AC551B">
      <w:pPr>
        <w:spacing w:line="200" w:lineRule="exact"/>
      </w:pPr>
    </w:p>
    <w:p w:rsidR="00AC551B">
      <w:pPr>
        <w:spacing w:line="200" w:lineRule="exact"/>
      </w:pPr>
    </w:p>
    <w:p w:rsidR="00AC551B">
      <w:pPr>
        <w:ind w:left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    :</w:t>
      </w:r>
    </w:p>
    <w:p w:rsidR="00257784" w:rsidRPr="001A3676">
      <w:pPr>
        <w:spacing w:before="10"/>
        <w:ind w:left="240"/>
        <w:rPr>
          <w:rFonts w:ascii="Cambria" w:eastAsia="Cambria" w:hAnsi="Cambria" w:cs="Cambria"/>
          <w:sz w:val="28"/>
          <w:szCs w:val="28"/>
          <w:lang w:val="en-IN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Place  : Sambalpur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sz w:val="28"/>
          <w:szCs w:val="28"/>
        </w:rPr>
        <w:t>Sarat Rana</w:t>
      </w:r>
      <w:r>
        <w:pict>
          <v:shape id="_x0000_s1085" type="#_x0000_t75" style="width:1pt;height:1pt;margin-top:0;margin-left:0;position:absolute;z-index:251659264">
            <v:imagedata r:id="rId6"/>
          </v:shape>
        </w:pict>
      </w:r>
    </w:p>
    <w:sectPr w:rsidSect="009D0138">
      <w:type w:val="continuous"/>
      <w:pgSz w:w="12240" w:h="15840"/>
      <w:pgMar w:top="580" w:right="4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7B77"/>
    <w:multiLevelType w:val="hybridMultilevel"/>
    <w:tmpl w:val="CE40F39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A19B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5047724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BE23A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DA7413A"/>
    <w:multiLevelType w:val="hybridMultilevel"/>
    <w:tmpl w:val="FD0081FE"/>
    <w:lvl w:ilvl="0">
      <w:start w:val="1"/>
      <w:numFmt w:val="decimal"/>
      <w:lvlText w:val="%1."/>
      <w:lvlJc w:val="left"/>
      <w:pPr>
        <w:ind w:left="1321" w:hanging="360"/>
      </w:pPr>
    </w:lvl>
    <w:lvl w:ilvl="1" w:tentative="1">
      <w:start w:val="1"/>
      <w:numFmt w:val="lowerLetter"/>
      <w:lvlText w:val="%2."/>
      <w:lvlJc w:val="left"/>
      <w:pPr>
        <w:ind w:left="2041" w:hanging="360"/>
      </w:pPr>
    </w:lvl>
    <w:lvl w:ilvl="2" w:tentative="1">
      <w:start w:val="1"/>
      <w:numFmt w:val="lowerRoman"/>
      <w:lvlText w:val="%3."/>
      <w:lvlJc w:val="right"/>
      <w:pPr>
        <w:ind w:left="2761" w:hanging="180"/>
      </w:pPr>
    </w:lvl>
    <w:lvl w:ilvl="3" w:tentative="1">
      <w:start w:val="1"/>
      <w:numFmt w:val="decimal"/>
      <w:lvlText w:val="%4."/>
      <w:lvlJc w:val="left"/>
      <w:pPr>
        <w:ind w:left="3481" w:hanging="360"/>
      </w:pPr>
    </w:lvl>
    <w:lvl w:ilvl="4" w:tentative="1">
      <w:start w:val="1"/>
      <w:numFmt w:val="lowerLetter"/>
      <w:lvlText w:val="%5."/>
      <w:lvlJc w:val="left"/>
      <w:pPr>
        <w:ind w:left="4201" w:hanging="360"/>
      </w:pPr>
    </w:lvl>
    <w:lvl w:ilvl="5" w:tentative="1">
      <w:start w:val="1"/>
      <w:numFmt w:val="lowerRoman"/>
      <w:lvlText w:val="%6."/>
      <w:lvlJc w:val="right"/>
      <w:pPr>
        <w:ind w:left="4921" w:hanging="180"/>
      </w:pPr>
    </w:lvl>
    <w:lvl w:ilvl="6" w:tentative="1">
      <w:start w:val="1"/>
      <w:numFmt w:val="decimal"/>
      <w:lvlText w:val="%7."/>
      <w:lvlJc w:val="left"/>
      <w:pPr>
        <w:ind w:left="5641" w:hanging="360"/>
      </w:pPr>
    </w:lvl>
    <w:lvl w:ilvl="7" w:tentative="1">
      <w:start w:val="1"/>
      <w:numFmt w:val="lowerLetter"/>
      <w:lvlText w:val="%8."/>
      <w:lvlJc w:val="left"/>
      <w:pPr>
        <w:ind w:left="6361" w:hanging="360"/>
      </w:pPr>
    </w:lvl>
    <w:lvl w:ilvl="8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5">
    <w:nsid w:val="65703E64"/>
    <w:multiLevelType w:val="hybridMultilevel"/>
    <w:tmpl w:val="47C01A12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781A44"/>
    <w:multiLevelType w:val="hybridMultilevel"/>
    <w:tmpl w:val="47C01A12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967EB4"/>
    <w:multiLevelType w:val="hybridMultilevel"/>
    <w:tmpl w:val="47C01A12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2B180A"/>
    <w:multiLevelType w:val="hybridMultilevel"/>
    <w:tmpl w:val="E662F440"/>
    <w:lvl w:ilvl="0">
      <w:start w:val="1"/>
      <w:numFmt w:val="decimal"/>
      <w:lvlText w:val="%1."/>
      <w:lvlJc w:val="left"/>
      <w:pPr>
        <w:ind w:left="1321" w:hanging="360"/>
      </w:pPr>
    </w:lvl>
    <w:lvl w:ilvl="1" w:tentative="1">
      <w:start w:val="1"/>
      <w:numFmt w:val="lowerLetter"/>
      <w:lvlText w:val="%2."/>
      <w:lvlJc w:val="left"/>
      <w:pPr>
        <w:ind w:left="2041" w:hanging="360"/>
      </w:pPr>
    </w:lvl>
    <w:lvl w:ilvl="2" w:tentative="1">
      <w:start w:val="1"/>
      <w:numFmt w:val="lowerRoman"/>
      <w:lvlText w:val="%3."/>
      <w:lvlJc w:val="right"/>
      <w:pPr>
        <w:ind w:left="2761" w:hanging="180"/>
      </w:pPr>
    </w:lvl>
    <w:lvl w:ilvl="3" w:tentative="1">
      <w:start w:val="1"/>
      <w:numFmt w:val="decimal"/>
      <w:lvlText w:val="%4."/>
      <w:lvlJc w:val="left"/>
      <w:pPr>
        <w:ind w:left="3481" w:hanging="360"/>
      </w:pPr>
    </w:lvl>
    <w:lvl w:ilvl="4" w:tentative="1">
      <w:start w:val="1"/>
      <w:numFmt w:val="lowerLetter"/>
      <w:lvlText w:val="%5."/>
      <w:lvlJc w:val="left"/>
      <w:pPr>
        <w:ind w:left="4201" w:hanging="360"/>
      </w:pPr>
    </w:lvl>
    <w:lvl w:ilvl="5" w:tentative="1">
      <w:start w:val="1"/>
      <w:numFmt w:val="lowerRoman"/>
      <w:lvlText w:val="%6."/>
      <w:lvlJc w:val="right"/>
      <w:pPr>
        <w:ind w:left="4921" w:hanging="180"/>
      </w:pPr>
    </w:lvl>
    <w:lvl w:ilvl="6" w:tentative="1">
      <w:start w:val="1"/>
      <w:numFmt w:val="decimal"/>
      <w:lvlText w:val="%7."/>
      <w:lvlJc w:val="left"/>
      <w:pPr>
        <w:ind w:left="5641" w:hanging="360"/>
      </w:pPr>
    </w:lvl>
    <w:lvl w:ilvl="7" w:tentative="1">
      <w:start w:val="1"/>
      <w:numFmt w:val="lowerLetter"/>
      <w:lvlText w:val="%8."/>
      <w:lvlJc w:val="left"/>
      <w:pPr>
        <w:ind w:left="6361" w:hanging="360"/>
      </w:pPr>
    </w:lvl>
    <w:lvl w:ilvl="8" w:tentative="1">
      <w:start w:val="1"/>
      <w:numFmt w:val="lowerRoman"/>
      <w:lvlText w:val="%9."/>
      <w:lvlJc w:val="right"/>
      <w:pPr>
        <w:ind w:left="7081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AC551B"/>
    <w:rsid w:val="001A3676"/>
    <w:rsid w:val="00216D01"/>
    <w:rsid w:val="00257784"/>
    <w:rsid w:val="002D4B20"/>
    <w:rsid w:val="002D7B55"/>
    <w:rsid w:val="0032096A"/>
    <w:rsid w:val="00350929"/>
    <w:rsid w:val="003A31B2"/>
    <w:rsid w:val="003A6BB4"/>
    <w:rsid w:val="003E4A03"/>
    <w:rsid w:val="004D6586"/>
    <w:rsid w:val="005A5862"/>
    <w:rsid w:val="005D51E9"/>
    <w:rsid w:val="00663120"/>
    <w:rsid w:val="006E26BE"/>
    <w:rsid w:val="006F3E9A"/>
    <w:rsid w:val="007052A5"/>
    <w:rsid w:val="00790738"/>
    <w:rsid w:val="007B4E4F"/>
    <w:rsid w:val="009D0138"/>
    <w:rsid w:val="00A7310B"/>
    <w:rsid w:val="00AC49FF"/>
    <w:rsid w:val="00AC551B"/>
    <w:rsid w:val="00C94860"/>
    <w:rsid w:val="00D542B2"/>
    <w:rsid w:val="00DE2468"/>
    <w:rsid w:val="00F5366A"/>
    <w:rsid w:val="00F82891"/>
    <w:rsid w:val="00F95F28"/>
    <w:rsid w:val="00FA299B"/>
    <w:rsid w:val="00FA6D3C"/>
    <w:rsid w:val="00FD7C24"/>
    <w:rsid w:val="00FE0AF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31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120"/>
  </w:style>
  <w:style w:type="paragraph" w:styleId="Footer">
    <w:name w:val="footer"/>
    <w:basedOn w:val="Normal"/>
    <w:link w:val="FooterChar"/>
    <w:uiPriority w:val="99"/>
    <w:semiHidden/>
    <w:unhideWhenUsed/>
    <w:rsid w:val="006631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12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ID-Sarat.2rana@gmail.com" TargetMode="External" /><Relationship Id="rId6" Type="http://schemas.openxmlformats.org/officeDocument/2006/relationships/image" Target="http://footmark.infoedge.com/apply/cvtracking?dtyp=docx_n&amp;userId=8b88c60684d435526d537006417603df0eb29ace7230eb5f&amp;jobId=021220500264&amp;uid=49855671021220500264163245359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</cp:lastModifiedBy>
  <cp:revision>31</cp:revision>
  <dcterms:created xsi:type="dcterms:W3CDTF">2020-12-01T04:42:00Z</dcterms:created>
  <dcterms:modified xsi:type="dcterms:W3CDTF">2021-08-11T07:27:00Z</dcterms:modified>
</cp:coreProperties>
</file>