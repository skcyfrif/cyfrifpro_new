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16721B" w:rsidRPr="004D52EE">
      <w:pPr>
        <w:spacing w:after="20"/>
        <w:jc w:val="both"/>
        <w:rPr>
          <w:rFonts w:ascii="Arial" w:hAnsi="Arial" w:cs="Arial"/>
        </w:rPr>
      </w:pPr>
      <w:r w:rsidRPr="004D52EE">
        <w:rPr>
          <w:rFonts w:ascii="Arial" w:hAnsi="Arial" w:cs="Arial"/>
          <w:b/>
        </w:rPr>
        <w:t xml:space="preserve">Pravesh Dewangan                                                 </w:t>
      </w:r>
    </w:p>
    <w:p w:rsidR="0016721B" w:rsidRPr="004D52EE">
      <w:pPr>
        <w:spacing w:after="20"/>
        <w:rPr>
          <w:rFonts w:ascii="Arial" w:hAnsi="Arial" w:cs="Arial"/>
        </w:rPr>
      </w:pPr>
      <w:r w:rsidRPr="004D52EE">
        <w:rPr>
          <w:rFonts w:ascii="Arial" w:hAnsi="Arial" w:cs="Arial"/>
          <w:b/>
        </w:rPr>
        <w:t xml:space="preserve">Mobile: </w:t>
      </w:r>
      <w:r w:rsidRPr="004D52EE">
        <w:rPr>
          <w:rFonts w:ascii="Arial" w:hAnsi="Arial" w:cs="Arial"/>
        </w:rPr>
        <w:t>9827240081</w:t>
      </w:r>
    </w:p>
    <w:p w:rsidR="0016721B" w:rsidRPr="004D52EE">
      <w:pPr>
        <w:spacing w:after="20"/>
        <w:rPr>
          <w:rFonts w:ascii="Arial" w:hAnsi="Arial" w:cs="Arial"/>
        </w:rPr>
      </w:pPr>
      <w:r w:rsidRPr="004D52EE">
        <w:rPr>
          <w:rFonts w:ascii="Arial" w:hAnsi="Arial" w:cs="Arial"/>
          <w:b/>
        </w:rPr>
        <w:t xml:space="preserve">E-Mail Id: </w:t>
      </w:r>
      <w:hyperlink r:id="rId4" w:history="1">
        <w:r w:rsidRPr="004D52EE">
          <w:rPr>
            <w:rStyle w:val="Hyperlink"/>
            <w:rFonts w:ascii="Arial" w:hAnsi="Arial" w:cs="Arial"/>
          </w:rPr>
          <w:t>pravesh.d1711@gmail.com</w:t>
        </w:r>
      </w:hyperlink>
    </w:p>
    <w:p w:rsidR="005673AB">
      <w:pPr>
        <w:spacing w:after="20"/>
      </w:pPr>
    </w:p>
    <w:p w:rsidR="005673AB" w:rsidRPr="004D52EE" w:rsidP="005673AB">
      <w:pPr>
        <w:rPr>
          <w:rFonts w:ascii="Arial" w:hAnsi="Arial" w:cs="Arial"/>
        </w:rPr>
      </w:pPr>
      <w:r w:rsidRPr="004D52EE">
        <w:rPr>
          <w:rFonts w:ascii="Arial" w:hAnsi="Arial" w:cs="Arial"/>
          <w:sz w:val="20"/>
          <w:szCs w:val="20"/>
        </w:rPr>
        <w:t xml:space="preserve">To improve my knowledge skills in every aspect of my professional life and use these skills for the benefit of the organization </w:t>
      </w:r>
      <w:r w:rsidRPr="004D52EE">
        <w:rPr>
          <w:rFonts w:ascii="Arial" w:hAnsi="Arial" w:cs="Arial"/>
          <w:bCs/>
          <w:sz w:val="20"/>
          <w:szCs w:val="20"/>
        </w:rPr>
        <w:t>and eventually grow to a decision making position.</w:t>
      </w:r>
    </w:p>
    <w:p w:rsidR="0016721B">
      <w:pPr>
        <w:pBdr>
          <w:top w:val="thickThinMediumGap" w:sz="2" w:space="1" w:color="auto"/>
          <w:left w:val="thickThinMediumGap" w:sz="2" w:space="5" w:color="auto"/>
          <w:bottom w:val="thinThickMediumGap" w:sz="2" w:space="1" w:color="auto"/>
          <w:right w:val="thinThickMediumGap" w:sz="2" w:space="4" w:color="auto"/>
        </w:pBdr>
        <w:shd w:val="clear" w:color="auto" w:fill="E6E6E6"/>
        <w:spacing w:after="0" w:line="240" w:lineRule="atLeast"/>
        <w:jc w:val="center"/>
        <w:rPr>
          <w:rFonts w:ascii="Arial" w:hAnsi="Arial" w:cs="Arial"/>
          <w:b/>
          <w:bCs/>
        </w:rPr>
      </w:pPr>
    </w:p>
    <w:p w:rsidR="0016721B">
      <w:pPr>
        <w:pBdr>
          <w:top w:val="thickThinMediumGap" w:sz="2" w:space="1" w:color="auto"/>
          <w:left w:val="thickThinMediumGap" w:sz="2" w:space="5" w:color="auto"/>
          <w:bottom w:val="thinThickMediumGap" w:sz="2" w:space="1" w:color="auto"/>
          <w:right w:val="thinThickMediumGap" w:sz="2" w:space="4" w:color="auto"/>
        </w:pBdr>
        <w:shd w:val="clear" w:color="auto" w:fill="E6E6E6"/>
        <w:spacing w:after="20" w:line="360" w:lineRule="auto"/>
      </w:pPr>
      <w:r>
        <w:rPr>
          <w:rFonts w:ascii="Arial" w:hAnsi="Arial" w:cs="Arial"/>
          <w:b/>
          <w:u w:val="single"/>
        </w:rPr>
        <w:t>Professional Profile</w:t>
      </w:r>
      <w:r>
        <w:rPr>
          <w:rFonts w:ascii="Arial" w:hAnsi="Arial" w:cs="Arial"/>
          <w:b/>
        </w:rPr>
        <w:t xml:space="preserve">: </w:t>
      </w:r>
    </w:p>
    <w:p w:rsidR="0016721B" w:rsidRPr="00303B1A">
      <w:pPr>
        <w:numPr>
          <w:ilvl w:val="0"/>
          <w:numId w:val="3"/>
        </w:numPr>
        <w:pBdr>
          <w:top w:val="thickThinMediumGap" w:sz="2" w:space="1" w:color="auto"/>
          <w:left w:val="thickThinMediumGap" w:sz="2" w:space="5" w:color="auto"/>
          <w:bottom w:val="thinThickMediumGap" w:sz="2" w:space="1" w:color="auto"/>
          <w:right w:val="thinThickMediumGap" w:sz="2" w:space="4" w:color="auto"/>
        </w:pBdr>
        <w:shd w:val="clear" w:color="auto" w:fill="E6E6E6"/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303B1A">
        <w:rPr>
          <w:rFonts w:ascii="Arial" w:hAnsi="Arial" w:cs="Arial"/>
          <w:bCs/>
          <w:sz w:val="20"/>
          <w:szCs w:val="20"/>
        </w:rPr>
        <w:t xml:space="preserve">Sales professional with </w:t>
      </w:r>
      <w:r w:rsidR="00485F43">
        <w:rPr>
          <w:rFonts w:ascii="Arial" w:hAnsi="Arial" w:cs="Arial"/>
          <w:bCs/>
          <w:sz w:val="20"/>
          <w:szCs w:val="20"/>
        </w:rPr>
        <w:t>10</w:t>
      </w:r>
      <w:r w:rsidRPr="00303B1A">
        <w:rPr>
          <w:rFonts w:ascii="Arial" w:hAnsi="Arial" w:cs="Arial"/>
          <w:bCs/>
          <w:sz w:val="20"/>
          <w:szCs w:val="20"/>
        </w:rPr>
        <w:t xml:space="preserve">+years </w:t>
      </w:r>
      <w:r w:rsidR="00485F43">
        <w:rPr>
          <w:rFonts w:ascii="Arial" w:hAnsi="Arial" w:cs="Arial"/>
          <w:bCs/>
          <w:sz w:val="20"/>
          <w:szCs w:val="20"/>
        </w:rPr>
        <w:t>of e</w:t>
      </w:r>
      <w:r w:rsidRPr="00303B1A">
        <w:rPr>
          <w:rFonts w:ascii="Arial" w:hAnsi="Arial" w:cs="Arial"/>
          <w:bCs/>
          <w:sz w:val="20"/>
          <w:szCs w:val="20"/>
        </w:rPr>
        <w:t xml:space="preserve">xperience in Sales &amp; Marketing along with </w:t>
      </w:r>
      <w:r w:rsidR="00485F43">
        <w:rPr>
          <w:rFonts w:ascii="Arial" w:hAnsi="Arial" w:cs="Arial"/>
          <w:bCs/>
          <w:sz w:val="20"/>
          <w:szCs w:val="20"/>
        </w:rPr>
        <w:t>Banking,</w:t>
      </w:r>
      <w:r w:rsidRPr="00303B1A" w:rsidR="00485F43">
        <w:rPr>
          <w:rFonts w:ascii="Arial" w:hAnsi="Arial" w:cs="Arial"/>
          <w:bCs/>
          <w:sz w:val="20"/>
          <w:szCs w:val="20"/>
        </w:rPr>
        <w:t xml:space="preserve"> Payment</w:t>
      </w:r>
      <w:r w:rsidRPr="00303B1A">
        <w:rPr>
          <w:rFonts w:ascii="Arial" w:hAnsi="Arial" w:cs="Arial"/>
          <w:bCs/>
          <w:sz w:val="20"/>
          <w:szCs w:val="20"/>
        </w:rPr>
        <w:t xml:space="preserve"> industry, </w:t>
      </w:r>
      <w:r w:rsidRPr="00303B1A" w:rsidR="005A0AAD">
        <w:rPr>
          <w:rFonts w:ascii="Arial" w:hAnsi="Arial" w:cs="Arial"/>
          <w:bCs/>
          <w:sz w:val="20"/>
          <w:szCs w:val="20"/>
        </w:rPr>
        <w:t xml:space="preserve">Customer </w:t>
      </w:r>
      <w:r w:rsidRPr="00303B1A" w:rsidR="005F201C">
        <w:rPr>
          <w:rFonts w:ascii="Arial" w:hAnsi="Arial" w:cs="Arial"/>
          <w:bCs/>
          <w:sz w:val="20"/>
          <w:szCs w:val="20"/>
        </w:rPr>
        <w:t>relations, Distribution</w:t>
      </w:r>
      <w:r w:rsidRPr="00303B1A">
        <w:rPr>
          <w:rFonts w:ascii="Arial" w:hAnsi="Arial" w:cs="Arial"/>
          <w:bCs/>
          <w:sz w:val="20"/>
          <w:szCs w:val="20"/>
        </w:rPr>
        <w:t xml:space="preserve"> channel, Business Development, channel sales</w:t>
      </w:r>
      <w:r w:rsidRPr="00303B1A" w:rsidR="005A0AAD">
        <w:rPr>
          <w:rFonts w:ascii="Arial" w:hAnsi="Arial" w:cs="Arial"/>
          <w:bCs/>
          <w:sz w:val="20"/>
          <w:szCs w:val="20"/>
        </w:rPr>
        <w:t xml:space="preserve"> &amp; </w:t>
      </w:r>
      <w:r w:rsidRPr="00303B1A">
        <w:rPr>
          <w:rFonts w:ascii="Arial" w:hAnsi="Arial" w:cs="Arial"/>
          <w:bCs/>
          <w:sz w:val="20"/>
          <w:szCs w:val="20"/>
        </w:rPr>
        <w:t>project sales</w:t>
      </w:r>
      <w:r w:rsidRPr="00303B1A" w:rsidR="005A0AAD">
        <w:rPr>
          <w:rFonts w:ascii="Arial" w:hAnsi="Arial" w:cs="Arial"/>
          <w:bCs/>
          <w:sz w:val="20"/>
          <w:szCs w:val="20"/>
        </w:rPr>
        <w:t>.</w:t>
      </w:r>
      <w:r w:rsidRPr="00303B1A">
        <w:rPr>
          <w:rFonts w:ascii="Arial" w:hAnsi="Arial" w:cs="Arial"/>
          <w:bCs/>
          <w:sz w:val="20"/>
          <w:szCs w:val="20"/>
        </w:rPr>
        <w:t xml:space="preserve"> </w:t>
      </w:r>
    </w:p>
    <w:p w:rsidR="0016721B" w:rsidRPr="00303B1A">
      <w:pPr>
        <w:numPr>
          <w:ilvl w:val="0"/>
          <w:numId w:val="3"/>
        </w:numPr>
        <w:pBdr>
          <w:top w:val="thickThinMediumGap" w:sz="2" w:space="1" w:color="auto"/>
          <w:left w:val="thickThinMediumGap" w:sz="2" w:space="5" w:color="auto"/>
          <w:bottom w:val="thinThickMediumGap" w:sz="2" w:space="1" w:color="auto"/>
          <w:right w:val="thinThickMediumGap" w:sz="2" w:space="4" w:color="auto"/>
        </w:pBdr>
        <w:shd w:val="clear" w:color="auto" w:fill="E6E6E6"/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303B1A">
        <w:rPr>
          <w:rFonts w:ascii="Arial" w:hAnsi="Arial" w:cs="Arial"/>
          <w:bCs/>
          <w:sz w:val="20"/>
          <w:szCs w:val="20"/>
        </w:rPr>
        <w:t xml:space="preserve">Currently working with </w:t>
      </w:r>
      <w:r w:rsidR="00485F43">
        <w:rPr>
          <w:rFonts w:ascii="Arial" w:hAnsi="Arial" w:cs="Arial"/>
          <w:bCs/>
          <w:sz w:val="20"/>
          <w:szCs w:val="20"/>
        </w:rPr>
        <w:t>Yes Bank</w:t>
      </w:r>
      <w:r w:rsidRPr="00303B1A">
        <w:rPr>
          <w:rFonts w:ascii="Arial" w:hAnsi="Arial" w:cs="Arial"/>
          <w:bCs/>
          <w:sz w:val="20"/>
          <w:szCs w:val="20"/>
        </w:rPr>
        <w:t xml:space="preserve"> Ltd as </w:t>
      </w:r>
      <w:r w:rsidR="00485F43">
        <w:rPr>
          <w:rFonts w:ascii="Arial" w:hAnsi="Arial" w:cs="Arial"/>
          <w:bCs/>
          <w:sz w:val="20"/>
          <w:szCs w:val="20"/>
        </w:rPr>
        <w:t>Product Sales Manager.</w:t>
      </w:r>
    </w:p>
    <w:p w:rsidR="0016721B" w:rsidRPr="004D52EE">
      <w:pPr>
        <w:numPr>
          <w:ilvl w:val="0"/>
          <w:numId w:val="3"/>
        </w:numPr>
        <w:pBdr>
          <w:top w:val="thickThinMediumGap" w:sz="2" w:space="1" w:color="auto"/>
          <w:left w:val="thickThinMediumGap" w:sz="2" w:space="5" w:color="auto"/>
          <w:bottom w:val="thinThickMediumGap" w:sz="2" w:space="1" w:color="auto"/>
          <w:right w:val="thinThickMediumGap" w:sz="2" w:space="4" w:color="auto"/>
        </w:pBdr>
        <w:shd w:val="clear" w:color="auto" w:fill="E6E6E6"/>
        <w:spacing w:after="0"/>
        <w:jc w:val="both"/>
        <w:rPr>
          <w:rFonts w:ascii="Arial" w:hAnsi="Arial" w:cs="Arial"/>
          <w:sz w:val="20"/>
          <w:szCs w:val="20"/>
        </w:rPr>
      </w:pPr>
      <w:r w:rsidRPr="004D52EE">
        <w:rPr>
          <w:rFonts w:ascii="Arial" w:hAnsi="Arial" w:cs="Arial"/>
          <w:sz w:val="20"/>
          <w:szCs w:val="20"/>
        </w:rPr>
        <w:t xml:space="preserve">An effective communicator with excellent relationship building &amp; interpersonal </w:t>
      </w:r>
      <w:r w:rsidRPr="004D52EE" w:rsidR="00007EEE">
        <w:rPr>
          <w:rFonts w:ascii="Arial" w:hAnsi="Arial" w:cs="Arial"/>
          <w:sz w:val="20"/>
          <w:szCs w:val="20"/>
        </w:rPr>
        <w:t>skills, strong</w:t>
      </w:r>
      <w:r w:rsidRPr="004D52EE">
        <w:rPr>
          <w:rFonts w:ascii="Arial" w:hAnsi="Arial" w:cs="Arial"/>
          <w:sz w:val="20"/>
          <w:szCs w:val="20"/>
        </w:rPr>
        <w:t xml:space="preserve"> analytical, problem solving &amp; organizational abilities.</w:t>
      </w:r>
    </w:p>
    <w:p w:rsidR="0016721B" w:rsidRPr="004D52EE">
      <w:pPr>
        <w:numPr>
          <w:ilvl w:val="0"/>
          <w:numId w:val="3"/>
        </w:numPr>
        <w:pBdr>
          <w:top w:val="thickThinMediumGap" w:sz="2" w:space="1" w:color="auto"/>
          <w:left w:val="thickThinMediumGap" w:sz="2" w:space="5" w:color="auto"/>
          <w:bottom w:val="thinThickMediumGap" w:sz="2" w:space="1" w:color="auto"/>
          <w:right w:val="thinThickMediumGap" w:sz="2" w:space="4" w:color="auto"/>
        </w:pBdr>
        <w:shd w:val="clear" w:color="auto" w:fill="E6E6E6"/>
        <w:spacing w:after="0"/>
        <w:jc w:val="both"/>
        <w:rPr>
          <w:rFonts w:ascii="Arial" w:hAnsi="Arial" w:cs="Arial"/>
          <w:sz w:val="20"/>
          <w:szCs w:val="20"/>
        </w:rPr>
      </w:pPr>
      <w:r w:rsidRPr="004D52EE">
        <w:rPr>
          <w:rFonts w:ascii="Arial" w:hAnsi="Arial" w:cs="Arial"/>
          <w:sz w:val="20"/>
          <w:szCs w:val="20"/>
        </w:rPr>
        <w:t>Highly motivated, positive and goal-oriented, with analytical approach, conceptualization as well as the ability to build and lead effective teams.</w:t>
      </w:r>
    </w:p>
    <w:p w:rsidR="0016721B" w:rsidRPr="004D52EE">
      <w:pPr>
        <w:numPr>
          <w:ilvl w:val="0"/>
          <w:numId w:val="3"/>
        </w:numPr>
        <w:pBdr>
          <w:top w:val="thickThinMediumGap" w:sz="2" w:space="1" w:color="auto"/>
          <w:left w:val="thickThinMediumGap" w:sz="2" w:space="5" w:color="auto"/>
          <w:bottom w:val="thinThickMediumGap" w:sz="2" w:space="1" w:color="auto"/>
          <w:right w:val="thinThickMediumGap" w:sz="2" w:space="4" w:color="auto"/>
        </w:pBdr>
        <w:shd w:val="clear" w:color="auto" w:fill="E6E6E6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4D52EE">
        <w:rPr>
          <w:rFonts w:ascii="Arial" w:hAnsi="Arial" w:cs="Arial"/>
          <w:sz w:val="20"/>
          <w:szCs w:val="20"/>
        </w:rPr>
        <w:t>Highly effective in developing a positive and productive work environment.</w:t>
      </w:r>
    </w:p>
    <w:p w:rsidR="0016721B">
      <w:pPr>
        <w:pStyle w:val="Caption"/>
        <w:spacing w:line="240" w:lineRule="auto"/>
        <w:jc w:val="left"/>
        <w:rPr>
          <w:sz w:val="22"/>
          <w:szCs w:val="22"/>
          <w:u w:val="single"/>
        </w:rPr>
      </w:pPr>
    </w:p>
    <w:p w:rsidR="0016721B">
      <w:pPr>
        <w:pStyle w:val="Caption"/>
        <w:spacing w:line="360" w:lineRule="auto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Professional Experience</w:t>
      </w:r>
    </w:p>
    <w:p w:rsidR="00AD5020" w:rsidP="00AD5020">
      <w:pPr>
        <w:rPr>
          <w:lang w:val="en-GB"/>
        </w:rPr>
      </w:pPr>
    </w:p>
    <w:p w:rsidR="00AD5020" w:rsidRPr="00303B1A" w:rsidP="00AD5020">
      <w:pPr>
        <w:pBdr>
          <w:top w:val="double" w:sz="4" w:space="4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  <w:rPr>
          <w:bCs/>
          <w:sz w:val="20"/>
          <w:szCs w:val="20"/>
        </w:rPr>
      </w:pPr>
      <w:r w:rsidRPr="00B21AAA">
        <w:rPr>
          <w:rFonts w:ascii="Arial" w:hAnsi="Arial" w:cs="Arial"/>
          <w:b/>
          <w:sz w:val="20"/>
          <w:szCs w:val="20"/>
        </w:rPr>
        <w:t xml:space="preserve">Company Name:    </w:t>
      </w:r>
      <w:r>
        <w:rPr>
          <w:rFonts w:ascii="Arial" w:hAnsi="Arial" w:cs="Arial"/>
          <w:bCs/>
          <w:sz w:val="20"/>
          <w:szCs w:val="20"/>
        </w:rPr>
        <w:t>Yes Bank Ltd</w:t>
      </w:r>
    </w:p>
    <w:p w:rsidR="00AD5020" w:rsidRPr="00B21AAA" w:rsidP="00AD5020">
      <w:pPr>
        <w:pBdr>
          <w:top w:val="double" w:sz="4" w:space="4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  <w:rPr>
          <w:sz w:val="20"/>
          <w:szCs w:val="20"/>
        </w:rPr>
      </w:pPr>
      <w:r w:rsidRPr="00B21AAA">
        <w:rPr>
          <w:rFonts w:ascii="Arial" w:hAnsi="Arial" w:cs="Arial"/>
          <w:b/>
          <w:sz w:val="20"/>
          <w:szCs w:val="20"/>
        </w:rPr>
        <w:t xml:space="preserve">Designation:      </w:t>
      </w:r>
      <w:r w:rsidRPr="00B21AAA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>Product Sales</w:t>
      </w:r>
      <w:r w:rsidRPr="00B21AAA">
        <w:rPr>
          <w:rFonts w:ascii="Arial" w:hAnsi="Arial" w:cs="Arial"/>
          <w:sz w:val="20"/>
          <w:szCs w:val="20"/>
        </w:rPr>
        <w:t xml:space="preserve"> Manager</w:t>
      </w:r>
    </w:p>
    <w:p w:rsidR="0096780A" w:rsidP="00AD5020">
      <w:pPr>
        <w:pBdr>
          <w:top w:val="double" w:sz="4" w:space="4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  <w:rPr>
          <w:rFonts w:ascii="Arial" w:hAnsi="Arial" w:cs="Arial"/>
          <w:bCs/>
          <w:sz w:val="20"/>
          <w:szCs w:val="20"/>
        </w:rPr>
      </w:pPr>
      <w:r w:rsidRPr="00B21AAA">
        <w:rPr>
          <w:rFonts w:ascii="Arial" w:hAnsi="Arial" w:cs="Arial"/>
          <w:b/>
          <w:sz w:val="20"/>
          <w:szCs w:val="20"/>
        </w:rPr>
        <w:t xml:space="preserve">Tenure:                   </w:t>
      </w:r>
      <w:r>
        <w:rPr>
          <w:rFonts w:ascii="Arial" w:hAnsi="Arial" w:cs="Arial"/>
          <w:bCs/>
          <w:sz w:val="20"/>
          <w:szCs w:val="20"/>
        </w:rPr>
        <w:t>April 2021</w:t>
      </w:r>
      <w:r w:rsidRPr="00303B1A">
        <w:rPr>
          <w:rFonts w:ascii="Arial" w:hAnsi="Arial" w:cs="Arial"/>
          <w:bCs/>
          <w:sz w:val="20"/>
          <w:szCs w:val="20"/>
        </w:rPr>
        <w:t xml:space="preserve"> </w:t>
      </w:r>
      <w:r w:rsidRPr="00303B1A" w:rsidR="007A2395">
        <w:rPr>
          <w:rFonts w:ascii="Arial" w:hAnsi="Arial" w:cs="Arial"/>
          <w:bCs/>
          <w:sz w:val="20"/>
          <w:szCs w:val="20"/>
        </w:rPr>
        <w:t>to</w:t>
      </w:r>
      <w:r w:rsidRPr="00303B1A">
        <w:rPr>
          <w:rFonts w:ascii="Arial" w:hAnsi="Arial" w:cs="Arial"/>
          <w:bCs/>
          <w:sz w:val="20"/>
          <w:szCs w:val="20"/>
        </w:rPr>
        <w:t xml:space="preserve"> Present.</w:t>
      </w:r>
    </w:p>
    <w:p w:rsidR="0096780A" w:rsidRPr="0096780A" w:rsidP="00AD5020">
      <w:pPr>
        <w:pBdr>
          <w:top w:val="double" w:sz="4" w:space="4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Department</w:t>
      </w:r>
      <w:r w:rsidRPr="00B21AAA">
        <w:rPr>
          <w:rFonts w:ascii="Arial" w:hAnsi="Arial" w:cs="Arial"/>
          <w:b/>
          <w:sz w:val="20"/>
          <w:szCs w:val="20"/>
        </w:rPr>
        <w:t xml:space="preserve">:      </w:t>
      </w:r>
      <w:r w:rsidRPr="00B21AAA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>Merchant Acquisition</w:t>
      </w:r>
    </w:p>
    <w:p w:rsidR="00AD5020" w:rsidP="00AD5020">
      <w:pPr>
        <w:spacing w:after="20"/>
        <w:rPr>
          <w:rFonts w:ascii="Arial" w:hAnsi="Arial" w:cs="Arial"/>
          <w:b/>
          <w:sz w:val="20"/>
          <w:szCs w:val="20"/>
          <w:u w:val="single"/>
        </w:rPr>
      </w:pPr>
    </w:p>
    <w:p w:rsidR="00AD5020" w:rsidP="00AD5020">
      <w:pPr>
        <w:spacing w:after="20" w:line="240" w:lineRule="auto"/>
      </w:pPr>
      <w:r>
        <w:rPr>
          <w:rFonts w:ascii="Arial" w:hAnsi="Arial" w:cs="Arial"/>
          <w:b/>
          <w:u w:val="single"/>
        </w:rPr>
        <w:t>Roles &amp; Responsibities</w:t>
      </w:r>
      <w:r>
        <w:rPr>
          <w:rFonts w:ascii="Arial" w:hAnsi="Arial" w:cs="Arial"/>
          <w:b/>
        </w:rPr>
        <w:t>:</w:t>
      </w:r>
    </w:p>
    <w:p w:rsidR="00AD5020" w:rsidP="00AD5020">
      <w:pPr>
        <w:spacing w:after="20" w:line="240" w:lineRule="auto"/>
        <w:rPr>
          <w:rFonts w:ascii="Arial" w:hAnsi="Arial" w:cs="Arial"/>
          <w:b/>
        </w:rPr>
      </w:pPr>
    </w:p>
    <w:p w:rsidR="00AD5020" w:rsidRPr="004A3CCD" w:rsidP="00AD5020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color w:val="222222"/>
          <w:sz w:val="20"/>
          <w:szCs w:val="20"/>
        </w:rPr>
        <w:t>Responsible</w:t>
      </w:r>
      <w:r w:rsidR="008409F1">
        <w:rPr>
          <w:rFonts w:ascii="Arial" w:hAnsi="Arial" w:cs="Arial"/>
          <w:color w:val="222222"/>
          <w:sz w:val="20"/>
          <w:szCs w:val="20"/>
        </w:rPr>
        <w:t xml:space="preserve"> for </w:t>
      </w:r>
      <w:r>
        <w:rPr>
          <w:rFonts w:ascii="Arial" w:hAnsi="Arial" w:cs="Arial"/>
          <w:color w:val="222222"/>
          <w:sz w:val="20"/>
          <w:szCs w:val="20"/>
        </w:rPr>
        <w:t>handling Raipur cluster.</w:t>
      </w:r>
    </w:p>
    <w:p w:rsidR="004A3CCD" w:rsidRPr="004778F9" w:rsidP="00AD5020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color w:val="222222"/>
          <w:sz w:val="20"/>
          <w:szCs w:val="20"/>
        </w:rPr>
        <w:t>Develop strategy for acquisition of merchants from various segments</w:t>
      </w:r>
      <w:r w:rsidR="00E56330">
        <w:rPr>
          <w:rFonts w:ascii="Arial" w:hAnsi="Arial" w:cs="Arial"/>
          <w:color w:val="222222"/>
          <w:sz w:val="20"/>
          <w:szCs w:val="20"/>
        </w:rPr>
        <w:t>.</w:t>
      </w:r>
    </w:p>
    <w:p w:rsidR="002F1979" w:rsidRPr="002F1979" w:rsidP="002F1979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F1979">
        <w:rPr>
          <w:rFonts w:ascii="Arial" w:hAnsi="Arial" w:cs="Arial"/>
          <w:sz w:val="20"/>
          <w:szCs w:val="20"/>
        </w:rPr>
        <w:t>Handling a dedicated te</w:t>
      </w:r>
      <w:r>
        <w:rPr>
          <w:rFonts w:ascii="Arial" w:hAnsi="Arial" w:cs="Arial"/>
          <w:sz w:val="20"/>
          <w:szCs w:val="20"/>
        </w:rPr>
        <w:t>am of Sales Officers</w:t>
      </w:r>
      <w:r w:rsidRPr="002F1979">
        <w:rPr>
          <w:rFonts w:ascii="Arial" w:hAnsi="Arial" w:cs="Arial"/>
          <w:sz w:val="20"/>
          <w:szCs w:val="20"/>
        </w:rPr>
        <w:t xml:space="preserve"> across</w:t>
      </w:r>
      <w:r>
        <w:rPr>
          <w:rFonts w:ascii="Arial" w:hAnsi="Arial" w:cs="Arial"/>
          <w:sz w:val="20"/>
          <w:szCs w:val="20"/>
        </w:rPr>
        <w:t xml:space="preserve"> Raipur cluster.</w:t>
      </w:r>
    </w:p>
    <w:p w:rsidR="00AD1BD0" w:rsidRPr="002F1979" w:rsidP="002F1979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F1979">
        <w:rPr>
          <w:rFonts w:ascii="Arial" w:hAnsi="Arial" w:cs="Arial"/>
          <w:sz w:val="20"/>
          <w:szCs w:val="20"/>
        </w:rPr>
        <w:t xml:space="preserve">Regular follow up with the </w:t>
      </w:r>
      <w:r w:rsidR="0096780A">
        <w:rPr>
          <w:rFonts w:ascii="Arial" w:hAnsi="Arial" w:cs="Arial"/>
          <w:sz w:val="20"/>
          <w:szCs w:val="20"/>
        </w:rPr>
        <w:t>Team for new business,</w:t>
      </w:r>
      <w:r w:rsidRPr="002F1979">
        <w:rPr>
          <w:rFonts w:ascii="Arial" w:hAnsi="Arial" w:cs="Arial"/>
          <w:sz w:val="20"/>
          <w:szCs w:val="20"/>
        </w:rPr>
        <w:t xml:space="preserve"> morning meetings</w:t>
      </w:r>
      <w:r w:rsidR="0096780A">
        <w:rPr>
          <w:rFonts w:ascii="Arial" w:hAnsi="Arial" w:cs="Arial"/>
          <w:sz w:val="20"/>
          <w:szCs w:val="20"/>
        </w:rPr>
        <w:t>,</w:t>
      </w:r>
      <w:r w:rsidRPr="002F1979">
        <w:rPr>
          <w:rFonts w:ascii="Arial" w:hAnsi="Arial" w:cs="Arial"/>
          <w:sz w:val="20"/>
          <w:szCs w:val="20"/>
        </w:rPr>
        <w:t xml:space="preserve"> product training and </w:t>
      </w:r>
      <w:r w:rsidRPr="002F1979" w:rsidR="0096780A">
        <w:rPr>
          <w:rFonts w:ascii="Arial" w:hAnsi="Arial" w:cs="Arial"/>
          <w:sz w:val="20"/>
          <w:szCs w:val="20"/>
        </w:rPr>
        <w:t>motivate them</w:t>
      </w:r>
      <w:r w:rsidRPr="002F1979">
        <w:rPr>
          <w:rFonts w:ascii="Arial" w:hAnsi="Arial" w:cs="Arial"/>
          <w:sz w:val="20"/>
          <w:szCs w:val="20"/>
        </w:rPr>
        <w:t xml:space="preserve"> </w:t>
      </w:r>
      <w:r w:rsidR="00A5657F">
        <w:rPr>
          <w:rFonts w:ascii="Arial" w:hAnsi="Arial" w:cs="Arial"/>
          <w:sz w:val="20"/>
          <w:szCs w:val="20"/>
        </w:rPr>
        <w:t>for achieving the sales target</w:t>
      </w:r>
      <w:r w:rsidRPr="002F1979">
        <w:rPr>
          <w:rFonts w:ascii="Arial" w:hAnsi="Arial" w:cs="Arial"/>
          <w:sz w:val="20"/>
          <w:szCs w:val="20"/>
        </w:rPr>
        <w:t>(Weekly, Month &amp; Quarterly Business)</w:t>
      </w:r>
    </w:p>
    <w:p w:rsidR="004A6969" w:rsidRPr="004A6969" w:rsidP="004A6969">
      <w:pPr>
        <w:pStyle w:val="BodyText"/>
        <w:numPr>
          <w:ilvl w:val="0"/>
          <w:numId w:val="2"/>
        </w:numPr>
        <w:spacing w:after="0" w:line="240" w:lineRule="auto"/>
        <w:jc w:val="both"/>
        <w:rPr>
          <w:lang w:val="en-GB"/>
        </w:rPr>
      </w:pPr>
      <w:r w:rsidRPr="004D52EE">
        <w:rPr>
          <w:rFonts w:ascii="Arial" w:hAnsi="Arial" w:cs="Arial"/>
          <w:color w:val="222222"/>
          <w:sz w:val="20"/>
          <w:szCs w:val="20"/>
        </w:rPr>
        <w:t>Responsible for an end t</w:t>
      </w:r>
      <w:r w:rsidR="00AD1BD0">
        <w:rPr>
          <w:rFonts w:ascii="Arial" w:hAnsi="Arial" w:cs="Arial"/>
          <w:color w:val="222222"/>
          <w:sz w:val="20"/>
          <w:szCs w:val="20"/>
        </w:rPr>
        <w:t>o end engagement with both RSM &amp; APS channel</w:t>
      </w:r>
      <w:r w:rsidR="00BB1C14">
        <w:rPr>
          <w:rFonts w:ascii="Arial" w:hAnsi="Arial" w:cs="Arial"/>
          <w:color w:val="222222"/>
          <w:sz w:val="20"/>
          <w:szCs w:val="20"/>
        </w:rPr>
        <w:t xml:space="preserve"> and to ensure the leads from them.</w:t>
      </w:r>
    </w:p>
    <w:p w:rsidR="00AD5020" w:rsidRPr="004A6969" w:rsidP="004A6969">
      <w:pPr>
        <w:pStyle w:val="ListParagraph"/>
        <w:numPr>
          <w:ilvl w:val="0"/>
          <w:numId w:val="2"/>
        </w:numPr>
        <w:tabs>
          <w:tab w:val="left" w:pos="90"/>
          <w:tab w:val="left" w:pos="1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jc w:val="both"/>
      </w:pPr>
      <w:r w:rsidRPr="004A6969">
        <w:rPr>
          <w:rFonts w:ascii="Arial" w:hAnsi="Arial" w:cs="Arial"/>
          <w:sz w:val="20"/>
          <w:szCs w:val="20"/>
        </w:rPr>
        <w:t xml:space="preserve">Regular </w:t>
      </w:r>
      <w:r w:rsidR="00F224B7">
        <w:rPr>
          <w:rFonts w:ascii="Arial" w:hAnsi="Arial" w:cs="Arial"/>
          <w:sz w:val="20"/>
          <w:szCs w:val="20"/>
        </w:rPr>
        <w:t>v</w:t>
      </w:r>
      <w:r w:rsidRPr="004A6969">
        <w:rPr>
          <w:rFonts w:ascii="Arial" w:hAnsi="Arial" w:cs="Arial"/>
          <w:sz w:val="20"/>
          <w:szCs w:val="20"/>
        </w:rPr>
        <w:t xml:space="preserve">isit on existing current account base </w:t>
      </w:r>
      <w:r w:rsidR="007A2395">
        <w:rPr>
          <w:rFonts w:ascii="Arial" w:hAnsi="Arial" w:cs="Arial"/>
          <w:sz w:val="20"/>
          <w:szCs w:val="20"/>
        </w:rPr>
        <w:t>to achieve</w:t>
      </w:r>
      <w:r w:rsidR="00F224B7">
        <w:rPr>
          <w:rFonts w:ascii="Arial" w:hAnsi="Arial" w:cs="Arial"/>
          <w:sz w:val="20"/>
          <w:szCs w:val="20"/>
        </w:rPr>
        <w:t xml:space="preserve"> sales target</w:t>
      </w:r>
      <w:r w:rsidR="001036AF">
        <w:rPr>
          <w:rFonts w:ascii="Arial" w:hAnsi="Arial" w:cs="Arial"/>
          <w:sz w:val="20"/>
          <w:szCs w:val="20"/>
        </w:rPr>
        <w:t>(POS machine)</w:t>
      </w:r>
    </w:p>
    <w:p w:rsidR="001C5569" w:rsidRPr="004A6969" w:rsidP="00007305">
      <w:pPr>
        <w:pStyle w:val="ListParagraph"/>
        <w:tabs>
          <w:tab w:val="left" w:pos="90"/>
          <w:tab w:val="left" w:pos="1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ind w:left="0"/>
        <w:jc w:val="both"/>
      </w:pPr>
    </w:p>
    <w:p w:rsidR="0016721B" w:rsidRPr="00303B1A">
      <w:pPr>
        <w:pBdr>
          <w:top w:val="double" w:sz="4" w:space="4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  <w:rPr>
          <w:bCs/>
          <w:sz w:val="20"/>
          <w:szCs w:val="20"/>
        </w:rPr>
      </w:pPr>
      <w:r w:rsidRPr="004A6969">
        <w:rPr>
          <w:rFonts w:ascii="Arial" w:hAnsi="Arial" w:cs="Arial"/>
          <w:b/>
          <w:sz w:val="20"/>
          <w:szCs w:val="20"/>
          <w:lang w:val="en-GB"/>
        </w:rPr>
        <w:t>C</w:t>
      </w:r>
      <w:r w:rsidRPr="00B21AAA">
        <w:rPr>
          <w:rFonts w:ascii="Arial" w:hAnsi="Arial" w:cs="Arial"/>
          <w:b/>
          <w:sz w:val="20"/>
          <w:szCs w:val="20"/>
        </w:rPr>
        <w:t xml:space="preserve">ompany Name:    </w:t>
      </w:r>
      <w:r w:rsidRPr="00303B1A">
        <w:rPr>
          <w:rFonts w:ascii="Arial" w:hAnsi="Arial" w:cs="Arial"/>
          <w:bCs/>
          <w:sz w:val="20"/>
          <w:szCs w:val="20"/>
        </w:rPr>
        <w:t xml:space="preserve">Pine Labs Pvt Ltd  </w:t>
      </w:r>
      <w:r w:rsidRPr="00303B1A" w:rsidR="00824044">
        <w:rPr>
          <w:rFonts w:ascii="Arial" w:hAnsi="Arial" w:cs="Arial"/>
          <w:bCs/>
          <w:sz w:val="20"/>
          <w:szCs w:val="20"/>
        </w:rPr>
        <w:t>Raipur</w:t>
      </w:r>
      <w:r w:rsidRPr="00303B1A">
        <w:rPr>
          <w:rFonts w:ascii="Arial" w:hAnsi="Arial" w:cs="Arial"/>
          <w:bCs/>
          <w:sz w:val="20"/>
          <w:szCs w:val="20"/>
        </w:rPr>
        <w:t>.</w:t>
      </w:r>
    </w:p>
    <w:p w:rsidR="0016721B" w:rsidRPr="00B21AAA">
      <w:pPr>
        <w:pBdr>
          <w:top w:val="double" w:sz="4" w:space="4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  <w:rPr>
          <w:sz w:val="20"/>
          <w:szCs w:val="20"/>
        </w:rPr>
      </w:pPr>
      <w:r w:rsidRPr="00B21AAA">
        <w:rPr>
          <w:rFonts w:ascii="Arial" w:hAnsi="Arial" w:cs="Arial"/>
          <w:b/>
          <w:sz w:val="20"/>
          <w:szCs w:val="20"/>
        </w:rPr>
        <w:t xml:space="preserve">Designation:      </w:t>
      </w:r>
      <w:r w:rsidRPr="00B21AAA">
        <w:rPr>
          <w:rFonts w:ascii="Arial" w:hAnsi="Arial" w:cs="Arial"/>
          <w:sz w:val="20"/>
          <w:szCs w:val="20"/>
        </w:rPr>
        <w:t xml:space="preserve">     Deputy Manager</w:t>
      </w:r>
    </w:p>
    <w:p w:rsidR="0016721B" w:rsidRPr="00303B1A">
      <w:pPr>
        <w:pBdr>
          <w:top w:val="double" w:sz="4" w:space="4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  <w:rPr>
          <w:bCs/>
          <w:sz w:val="20"/>
          <w:szCs w:val="20"/>
        </w:rPr>
      </w:pPr>
      <w:r w:rsidRPr="00B21AAA">
        <w:rPr>
          <w:rFonts w:ascii="Arial" w:hAnsi="Arial" w:cs="Arial"/>
          <w:b/>
          <w:sz w:val="20"/>
          <w:szCs w:val="20"/>
        </w:rPr>
        <w:t xml:space="preserve">Tenure:                   </w:t>
      </w:r>
      <w:r w:rsidRPr="00303B1A">
        <w:rPr>
          <w:rFonts w:ascii="Arial" w:hAnsi="Arial" w:cs="Arial"/>
          <w:bCs/>
          <w:sz w:val="20"/>
          <w:szCs w:val="20"/>
        </w:rPr>
        <w:t xml:space="preserve">July 2018 To </w:t>
      </w:r>
      <w:r w:rsidRPr="00303B1A" w:rsidR="000B5411">
        <w:rPr>
          <w:rFonts w:ascii="Arial" w:hAnsi="Arial" w:cs="Arial"/>
          <w:bCs/>
          <w:sz w:val="20"/>
          <w:szCs w:val="20"/>
        </w:rPr>
        <w:t>5 April 2021</w:t>
      </w:r>
      <w:r w:rsidRPr="00303B1A">
        <w:rPr>
          <w:rFonts w:ascii="Arial" w:hAnsi="Arial" w:cs="Arial"/>
          <w:bCs/>
          <w:sz w:val="20"/>
          <w:szCs w:val="20"/>
        </w:rPr>
        <w:t xml:space="preserve">. </w:t>
      </w:r>
    </w:p>
    <w:p w:rsidR="0016721B">
      <w:pPr>
        <w:spacing w:after="20"/>
        <w:rPr>
          <w:rFonts w:ascii="Arial" w:hAnsi="Arial" w:cs="Arial"/>
          <w:b/>
          <w:sz w:val="20"/>
          <w:szCs w:val="20"/>
          <w:u w:val="single"/>
        </w:rPr>
      </w:pPr>
    </w:p>
    <w:p w:rsidR="0016721B">
      <w:pPr>
        <w:spacing w:after="20" w:line="240" w:lineRule="auto"/>
      </w:pPr>
      <w:r>
        <w:rPr>
          <w:rFonts w:ascii="Arial" w:hAnsi="Arial" w:cs="Arial"/>
          <w:b/>
          <w:u w:val="single"/>
        </w:rPr>
        <w:t>Roles &amp; Responsibities</w:t>
      </w:r>
      <w:r>
        <w:rPr>
          <w:rFonts w:ascii="Arial" w:hAnsi="Arial" w:cs="Arial"/>
          <w:b/>
        </w:rPr>
        <w:t>:</w:t>
      </w:r>
    </w:p>
    <w:p w:rsidR="0016721B">
      <w:pPr>
        <w:spacing w:after="20" w:line="240" w:lineRule="auto"/>
        <w:rPr>
          <w:rFonts w:ascii="Arial" w:hAnsi="Arial" w:cs="Arial"/>
          <w:b/>
        </w:rPr>
      </w:pPr>
    </w:p>
    <w:p w:rsidR="0016721B" w:rsidRPr="004D52EE" w:rsidP="005673AB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4D52EE">
        <w:rPr>
          <w:rFonts w:ascii="Arial" w:hAnsi="Arial" w:cs="Arial"/>
          <w:color w:val="222222"/>
          <w:sz w:val="20"/>
          <w:szCs w:val="20"/>
        </w:rPr>
        <w:t>Custodian of a portfolio of approx. 700 merchants in the defined territory.</w:t>
      </w:r>
    </w:p>
    <w:p w:rsidR="0016721B" w:rsidRPr="004D52EE" w:rsidP="005673AB">
      <w:pPr>
        <w:pStyle w:val="BodyText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4D52EE">
        <w:rPr>
          <w:rFonts w:ascii="Arial" w:hAnsi="Arial" w:cs="Arial"/>
          <w:color w:val="222222"/>
          <w:sz w:val="20"/>
          <w:szCs w:val="20"/>
        </w:rPr>
        <w:t>Responsible for an end to end engagement with these merchants.</w:t>
      </w:r>
    </w:p>
    <w:p w:rsidR="0016721B" w:rsidRPr="004D52EE" w:rsidP="005673AB">
      <w:pPr>
        <w:pStyle w:val="BodyText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 w:rsidRPr="004D52EE">
        <w:rPr>
          <w:rFonts w:ascii="Arial" w:hAnsi="Arial" w:cs="Arial"/>
          <w:color w:val="222222"/>
          <w:sz w:val="20"/>
          <w:szCs w:val="20"/>
        </w:rPr>
        <w:t>To understand the need of merchants, provide the best solution &amp; the post sales service. Continuous handholding for quality relationship management, working closely &amp; maintaining good working relationship with merchant &amp; internal teams.</w:t>
      </w:r>
    </w:p>
    <w:p w:rsidR="0016721B" w:rsidRPr="004D52EE" w:rsidP="005673AB">
      <w:pPr>
        <w:pStyle w:val="BodyText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 w:rsidRPr="004D52EE">
        <w:rPr>
          <w:rFonts w:ascii="Arial" w:hAnsi="Arial" w:cs="Arial"/>
          <w:color w:val="222222"/>
          <w:sz w:val="20"/>
          <w:szCs w:val="20"/>
        </w:rPr>
        <w:t>To understand merchants issues, pain areas &amp; resolve them in minimum time with maximum efficiency. So, merchant life span goes to maximum &amp; attrition rate minimize.</w:t>
      </w:r>
    </w:p>
    <w:p w:rsidR="0016721B" w:rsidRPr="004D52EE" w:rsidP="005673AB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4D52EE">
        <w:rPr>
          <w:rFonts w:ascii="Arial" w:hAnsi="Arial" w:cs="Arial"/>
          <w:color w:val="222222"/>
          <w:sz w:val="20"/>
          <w:szCs w:val="20"/>
        </w:rPr>
        <w:t xml:space="preserve">Responsible for achieving monthly targets of the VAS </w:t>
      </w:r>
      <w:r w:rsidRPr="004D52EE" w:rsidR="005A0AAD">
        <w:rPr>
          <w:rFonts w:ascii="Arial" w:hAnsi="Arial" w:cs="Arial"/>
          <w:color w:val="222222"/>
          <w:sz w:val="20"/>
          <w:szCs w:val="20"/>
        </w:rPr>
        <w:t>Penetration, AR</w:t>
      </w:r>
      <w:r w:rsidRPr="004D52EE">
        <w:rPr>
          <w:rFonts w:ascii="Arial" w:hAnsi="Arial" w:cs="Arial"/>
          <w:color w:val="222222"/>
          <w:sz w:val="20"/>
          <w:szCs w:val="20"/>
        </w:rPr>
        <w:t xml:space="preserve"> </w:t>
      </w:r>
      <w:r w:rsidRPr="004D52EE" w:rsidR="005A0AAD">
        <w:rPr>
          <w:rFonts w:ascii="Arial" w:hAnsi="Arial" w:cs="Arial"/>
          <w:color w:val="222222"/>
          <w:sz w:val="20"/>
          <w:szCs w:val="20"/>
        </w:rPr>
        <w:t>collection, Transaction</w:t>
      </w:r>
      <w:r w:rsidRPr="004D52EE">
        <w:rPr>
          <w:rFonts w:ascii="Arial" w:hAnsi="Arial" w:cs="Arial"/>
          <w:color w:val="222222"/>
          <w:sz w:val="20"/>
          <w:szCs w:val="20"/>
        </w:rPr>
        <w:t xml:space="preserve"> volume </w:t>
      </w:r>
      <w:r w:rsidRPr="004D52EE" w:rsidR="005A0AAD">
        <w:rPr>
          <w:rFonts w:ascii="Arial" w:hAnsi="Arial" w:cs="Arial"/>
          <w:color w:val="222222"/>
          <w:sz w:val="20"/>
          <w:szCs w:val="20"/>
        </w:rPr>
        <w:t>enhancement, Implementing</w:t>
      </w:r>
      <w:r w:rsidRPr="004D52EE">
        <w:rPr>
          <w:rFonts w:ascii="Arial" w:hAnsi="Arial" w:cs="Arial"/>
          <w:color w:val="222222"/>
          <w:sz w:val="20"/>
          <w:szCs w:val="20"/>
        </w:rPr>
        <w:t xml:space="preserve"> different strategic initiatives.</w:t>
      </w:r>
    </w:p>
    <w:p w:rsidR="0016721B" w:rsidRPr="004D52EE" w:rsidP="005673AB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4D52EE">
        <w:rPr>
          <w:rFonts w:ascii="Arial" w:hAnsi="Arial" w:cs="Arial"/>
          <w:color w:val="222222"/>
          <w:sz w:val="20"/>
          <w:szCs w:val="20"/>
        </w:rPr>
        <w:t>Maintain excellent cross functional relationships, to ensure timely resolution of customers issues.</w:t>
      </w:r>
    </w:p>
    <w:p w:rsidR="0016721B" w:rsidRPr="004D52EE" w:rsidP="005673AB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4D52EE">
        <w:rPr>
          <w:rFonts w:ascii="Arial" w:hAnsi="Arial" w:cs="Arial"/>
          <w:color w:val="222222"/>
          <w:sz w:val="20"/>
          <w:szCs w:val="20"/>
        </w:rPr>
        <w:t>Present weekly reports to the reporting manager on teams behalf.</w:t>
      </w:r>
    </w:p>
    <w:p w:rsidR="0016721B" w:rsidRPr="005673AB" w:rsidP="005673AB">
      <w:pPr>
        <w:spacing w:after="20"/>
        <w:ind w:left="360"/>
        <w:jc w:val="both"/>
        <w:rPr>
          <w:rFonts w:ascii="Arial" w:hAnsi="Arial"/>
          <w:sz w:val="20"/>
          <w:szCs w:val="20"/>
        </w:rPr>
      </w:pPr>
    </w:p>
    <w:p w:rsidR="0016721B" w:rsidRPr="00303B1A">
      <w:pPr>
        <w:pBdr>
          <w:top w:val="double" w:sz="4" w:space="4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  <w:rPr>
          <w:bCs/>
          <w:sz w:val="20"/>
          <w:szCs w:val="20"/>
        </w:rPr>
      </w:pPr>
      <w:r w:rsidRPr="00303B1A">
        <w:rPr>
          <w:rFonts w:ascii="Arial" w:hAnsi="Arial" w:cs="Arial"/>
          <w:b/>
          <w:sz w:val="20"/>
          <w:szCs w:val="20"/>
        </w:rPr>
        <w:t xml:space="preserve">Company Name:    </w:t>
      </w:r>
      <w:r w:rsidRPr="00303B1A">
        <w:rPr>
          <w:rFonts w:ascii="Arial" w:hAnsi="Arial" w:cs="Arial"/>
          <w:bCs/>
          <w:sz w:val="20"/>
          <w:szCs w:val="20"/>
        </w:rPr>
        <w:t>One97 Communication Ltd (PAYTM)  Bhilai.</w:t>
      </w:r>
    </w:p>
    <w:p w:rsidR="0016721B" w:rsidRPr="00303B1A">
      <w:pPr>
        <w:pBdr>
          <w:top w:val="double" w:sz="4" w:space="4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  <w:rPr>
          <w:sz w:val="20"/>
          <w:szCs w:val="20"/>
        </w:rPr>
      </w:pPr>
      <w:r w:rsidRPr="00303B1A">
        <w:rPr>
          <w:rFonts w:ascii="Arial" w:hAnsi="Arial" w:cs="Arial"/>
          <w:b/>
          <w:sz w:val="20"/>
          <w:szCs w:val="20"/>
        </w:rPr>
        <w:t xml:space="preserve">Designation:      </w:t>
      </w:r>
      <w:r w:rsidRPr="00303B1A">
        <w:rPr>
          <w:rFonts w:ascii="Arial" w:hAnsi="Arial" w:cs="Arial"/>
          <w:sz w:val="20"/>
          <w:szCs w:val="20"/>
        </w:rPr>
        <w:t xml:space="preserve">     Assistant Manager.</w:t>
      </w:r>
    </w:p>
    <w:p w:rsidR="0016721B" w:rsidRPr="00303B1A">
      <w:pPr>
        <w:pBdr>
          <w:top w:val="double" w:sz="4" w:space="4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  <w:rPr>
          <w:sz w:val="20"/>
          <w:szCs w:val="20"/>
        </w:rPr>
      </w:pPr>
      <w:r w:rsidRPr="00303B1A">
        <w:rPr>
          <w:rFonts w:ascii="Arial" w:hAnsi="Arial" w:cs="Arial"/>
          <w:b/>
          <w:sz w:val="20"/>
          <w:szCs w:val="20"/>
        </w:rPr>
        <w:t xml:space="preserve">Tenure:                   </w:t>
      </w:r>
      <w:r w:rsidRPr="00303B1A">
        <w:rPr>
          <w:rFonts w:ascii="Arial" w:hAnsi="Arial" w:cs="Arial"/>
          <w:sz w:val="20"/>
          <w:szCs w:val="20"/>
        </w:rPr>
        <w:t>Dec 2017 To July 2018.</w:t>
      </w:r>
    </w:p>
    <w:p w:rsidR="0016721B">
      <w:pPr>
        <w:spacing w:after="20"/>
        <w:rPr>
          <w:rFonts w:ascii="Arial" w:hAnsi="Arial" w:cs="Arial"/>
          <w:b/>
          <w:sz w:val="20"/>
          <w:szCs w:val="20"/>
          <w:u w:val="single"/>
        </w:rPr>
      </w:pPr>
    </w:p>
    <w:p w:rsidR="0016721B">
      <w:pPr>
        <w:spacing w:after="20" w:line="240" w:lineRule="auto"/>
      </w:pPr>
      <w:r>
        <w:rPr>
          <w:rFonts w:ascii="Arial" w:hAnsi="Arial" w:cs="Arial"/>
          <w:b/>
          <w:u w:val="single"/>
        </w:rPr>
        <w:t>Roles &amp; Responsibities</w:t>
      </w:r>
      <w:r>
        <w:rPr>
          <w:rFonts w:ascii="Arial" w:hAnsi="Arial" w:cs="Arial"/>
          <w:b/>
        </w:rPr>
        <w:t>:</w:t>
      </w:r>
    </w:p>
    <w:p w:rsidR="0016721B">
      <w:pPr>
        <w:spacing w:after="20" w:line="240" w:lineRule="auto"/>
        <w:rPr>
          <w:rFonts w:ascii="Arial" w:hAnsi="Arial" w:cs="Arial"/>
          <w:b/>
        </w:rPr>
      </w:pPr>
    </w:p>
    <w:p w:rsidR="0016721B" w:rsidRPr="004D52EE">
      <w:pPr>
        <w:numPr>
          <w:ilvl w:val="0"/>
          <w:numId w:val="2"/>
        </w:numPr>
        <w:spacing w:after="20"/>
        <w:jc w:val="both"/>
        <w:rPr>
          <w:rFonts w:ascii="Arial" w:hAnsi="Arial" w:cs="Arial"/>
          <w:sz w:val="20"/>
          <w:szCs w:val="20"/>
        </w:rPr>
      </w:pPr>
      <w:r w:rsidRPr="004D52EE">
        <w:rPr>
          <w:rFonts w:ascii="Arial" w:hAnsi="Arial" w:cs="Arial"/>
          <w:sz w:val="20"/>
          <w:szCs w:val="20"/>
        </w:rPr>
        <w:t>Handling 10+ FSEs in my territory.</w:t>
      </w:r>
    </w:p>
    <w:p w:rsidR="0016721B" w:rsidRPr="004D52EE">
      <w:pPr>
        <w:numPr>
          <w:ilvl w:val="0"/>
          <w:numId w:val="2"/>
        </w:numPr>
        <w:spacing w:after="20"/>
        <w:jc w:val="both"/>
        <w:rPr>
          <w:rFonts w:ascii="Arial" w:hAnsi="Arial" w:cs="Arial"/>
          <w:sz w:val="20"/>
          <w:szCs w:val="20"/>
        </w:rPr>
      </w:pPr>
      <w:r w:rsidRPr="004D52EE">
        <w:rPr>
          <w:rFonts w:ascii="Arial" w:hAnsi="Arial" w:cs="Arial"/>
          <w:sz w:val="20"/>
          <w:szCs w:val="20"/>
        </w:rPr>
        <w:t xml:space="preserve">Responsible for adhering beat working with FSE day on day basis and ensuring beat productivity. </w:t>
      </w:r>
    </w:p>
    <w:p w:rsidR="0016721B" w:rsidRPr="004D52EE">
      <w:pPr>
        <w:numPr>
          <w:ilvl w:val="0"/>
          <w:numId w:val="2"/>
        </w:numPr>
        <w:spacing w:after="20"/>
        <w:jc w:val="both"/>
        <w:rPr>
          <w:rFonts w:ascii="Arial" w:hAnsi="Arial" w:cs="Arial"/>
          <w:sz w:val="20"/>
          <w:szCs w:val="20"/>
        </w:rPr>
      </w:pPr>
      <w:r w:rsidRPr="004D52EE">
        <w:rPr>
          <w:rFonts w:ascii="Arial" w:hAnsi="Arial" w:cs="Arial"/>
          <w:sz w:val="20"/>
          <w:szCs w:val="20"/>
        </w:rPr>
        <w:t>Responsible to increase the merchant base in my territory.</w:t>
      </w:r>
    </w:p>
    <w:p w:rsidR="0016721B" w:rsidRPr="004D52EE">
      <w:pPr>
        <w:numPr>
          <w:ilvl w:val="0"/>
          <w:numId w:val="2"/>
        </w:numPr>
        <w:spacing w:after="20"/>
        <w:jc w:val="both"/>
        <w:rPr>
          <w:rFonts w:ascii="Arial" w:hAnsi="Arial" w:cs="Arial"/>
          <w:sz w:val="20"/>
          <w:szCs w:val="20"/>
        </w:rPr>
      </w:pPr>
      <w:r w:rsidRPr="004D52EE">
        <w:rPr>
          <w:rFonts w:ascii="Arial" w:hAnsi="Arial" w:cs="Arial"/>
          <w:sz w:val="20"/>
          <w:szCs w:val="20"/>
        </w:rPr>
        <w:t>Leading, Mentoring and Motivating FSE to deliver volume and productivity.</w:t>
      </w:r>
    </w:p>
    <w:p w:rsidR="0016721B" w:rsidRPr="004D52EE">
      <w:pPr>
        <w:numPr>
          <w:ilvl w:val="0"/>
          <w:numId w:val="2"/>
        </w:numPr>
        <w:spacing w:after="20"/>
        <w:jc w:val="both"/>
        <w:rPr>
          <w:rFonts w:ascii="Arial" w:hAnsi="Arial" w:cs="Arial"/>
          <w:sz w:val="20"/>
          <w:szCs w:val="20"/>
        </w:rPr>
      </w:pPr>
      <w:r w:rsidRPr="004D52EE">
        <w:rPr>
          <w:rFonts w:ascii="Arial" w:hAnsi="Arial" w:cs="Arial"/>
          <w:sz w:val="20"/>
          <w:szCs w:val="20"/>
        </w:rPr>
        <w:t>Responsible to increase the Paytm market share.</w:t>
      </w:r>
    </w:p>
    <w:p w:rsidR="0016721B" w:rsidRPr="004D52EE">
      <w:pPr>
        <w:numPr>
          <w:ilvl w:val="0"/>
          <w:numId w:val="2"/>
        </w:numPr>
        <w:spacing w:after="20"/>
        <w:jc w:val="both"/>
        <w:rPr>
          <w:rFonts w:ascii="Arial" w:hAnsi="Arial" w:cs="Arial"/>
          <w:sz w:val="20"/>
          <w:szCs w:val="20"/>
        </w:rPr>
      </w:pPr>
      <w:r w:rsidRPr="004D52EE">
        <w:rPr>
          <w:rFonts w:ascii="Arial" w:hAnsi="Arial" w:cs="Arial"/>
          <w:sz w:val="20"/>
          <w:szCs w:val="20"/>
        </w:rPr>
        <w:t>Responsible to increase E-commerce business and customer base.</w:t>
      </w:r>
    </w:p>
    <w:p w:rsidR="0016721B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:rsidR="0016721B">
      <w:pPr>
        <w:pBdr>
          <w:top w:val="double" w:sz="4" w:space="4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</w:pPr>
      <w:r>
        <w:rPr>
          <w:rFonts w:ascii="Arial" w:hAnsi="Arial" w:cs="Arial"/>
          <w:b/>
          <w:sz w:val="20"/>
          <w:szCs w:val="20"/>
        </w:rPr>
        <w:t xml:space="preserve">Company Name:    </w:t>
      </w:r>
      <w:r>
        <w:rPr>
          <w:rFonts w:ascii="Arial" w:hAnsi="Arial" w:cs="Arial"/>
          <w:sz w:val="20"/>
          <w:szCs w:val="20"/>
        </w:rPr>
        <w:t xml:space="preserve">Reliance Communications Ltd </w:t>
      </w:r>
      <w:r w:rsidR="00303B1A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Bhilai</w:t>
      </w:r>
    </w:p>
    <w:p w:rsidR="0016721B">
      <w:pPr>
        <w:pBdr>
          <w:top w:val="double" w:sz="4" w:space="4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</w:pPr>
      <w:r>
        <w:rPr>
          <w:rFonts w:ascii="Arial" w:hAnsi="Arial" w:cs="Arial"/>
          <w:b/>
          <w:sz w:val="20"/>
          <w:szCs w:val="20"/>
        </w:rPr>
        <w:t xml:space="preserve">Designation:      </w:t>
      </w:r>
      <w:r>
        <w:rPr>
          <w:rFonts w:ascii="Arial" w:hAnsi="Arial" w:cs="Arial"/>
          <w:sz w:val="20"/>
          <w:szCs w:val="20"/>
        </w:rPr>
        <w:t xml:space="preserve">    Territory Sales Manager</w:t>
      </w:r>
    </w:p>
    <w:p w:rsidR="0016721B">
      <w:pPr>
        <w:pBdr>
          <w:top w:val="double" w:sz="4" w:space="4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</w:pPr>
      <w:r>
        <w:rPr>
          <w:rFonts w:ascii="Arial" w:hAnsi="Arial" w:cs="Arial"/>
          <w:b/>
          <w:sz w:val="20"/>
          <w:szCs w:val="20"/>
        </w:rPr>
        <w:t xml:space="preserve">Job Profile:        </w:t>
      </w:r>
      <w:r>
        <w:rPr>
          <w:rFonts w:ascii="Arial" w:hAnsi="Arial" w:cs="Arial"/>
          <w:sz w:val="20"/>
          <w:szCs w:val="20"/>
        </w:rPr>
        <w:t xml:space="preserve">    Distribution Channel.</w:t>
      </w:r>
    </w:p>
    <w:p w:rsidR="0016721B">
      <w:pPr>
        <w:pBdr>
          <w:top w:val="double" w:sz="4" w:space="4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</w:pPr>
      <w:r>
        <w:rPr>
          <w:rFonts w:ascii="Arial" w:hAnsi="Arial" w:cs="Arial"/>
          <w:b/>
          <w:sz w:val="20"/>
          <w:szCs w:val="20"/>
        </w:rPr>
        <w:t xml:space="preserve">Tenure:                   </w:t>
      </w:r>
      <w:r>
        <w:rPr>
          <w:rFonts w:ascii="Arial" w:hAnsi="Arial" w:cs="Arial"/>
          <w:sz w:val="20"/>
          <w:szCs w:val="20"/>
        </w:rPr>
        <w:t xml:space="preserve">Feb 2015 To Nov 2017. </w:t>
      </w:r>
    </w:p>
    <w:p w:rsidR="0016721B">
      <w:pPr>
        <w:spacing w:after="20"/>
        <w:rPr>
          <w:rFonts w:ascii="Arial" w:hAnsi="Arial" w:cs="Arial"/>
          <w:b/>
          <w:sz w:val="20"/>
          <w:szCs w:val="20"/>
          <w:u w:val="single"/>
        </w:rPr>
      </w:pPr>
    </w:p>
    <w:p w:rsidR="0016721B">
      <w:pPr>
        <w:spacing w:after="20" w:line="240" w:lineRule="auto"/>
      </w:pPr>
      <w:r>
        <w:rPr>
          <w:rFonts w:ascii="Arial" w:hAnsi="Arial" w:cs="Arial"/>
          <w:b/>
          <w:u w:val="single"/>
        </w:rPr>
        <w:t>Roles &amp; Responsibities</w:t>
      </w:r>
      <w:r>
        <w:rPr>
          <w:rFonts w:ascii="Arial" w:hAnsi="Arial" w:cs="Arial"/>
          <w:b/>
        </w:rPr>
        <w:t>:</w:t>
      </w:r>
    </w:p>
    <w:p w:rsidR="0016721B">
      <w:pPr>
        <w:spacing w:after="0" w:line="240" w:lineRule="auto"/>
        <w:rPr>
          <w:rFonts w:ascii="Arial" w:hAnsi="Arial" w:cs="Arial"/>
          <w:b/>
        </w:rPr>
      </w:pPr>
    </w:p>
    <w:p w:rsidR="0016721B" w:rsidRPr="004D52EE">
      <w:pPr>
        <w:numPr>
          <w:ilvl w:val="0"/>
          <w:numId w:val="2"/>
        </w:numPr>
        <w:spacing w:after="20"/>
        <w:jc w:val="both"/>
        <w:rPr>
          <w:rFonts w:ascii="Arial" w:hAnsi="Arial" w:cs="Arial"/>
        </w:rPr>
      </w:pPr>
      <w:r w:rsidRPr="004D52EE">
        <w:rPr>
          <w:rFonts w:ascii="Arial" w:hAnsi="Arial" w:cs="Arial"/>
          <w:sz w:val="20"/>
          <w:szCs w:val="20"/>
        </w:rPr>
        <w:t>Handling Sales for the prepaid products; handling conceptualization as well as implementation of sales strategy.</w:t>
      </w:r>
    </w:p>
    <w:p w:rsidR="0016721B" w:rsidRPr="004D52EE">
      <w:pPr>
        <w:numPr>
          <w:ilvl w:val="0"/>
          <w:numId w:val="2"/>
        </w:numPr>
        <w:spacing w:after="20"/>
        <w:jc w:val="both"/>
        <w:rPr>
          <w:rFonts w:ascii="Arial" w:hAnsi="Arial" w:cs="Arial"/>
        </w:rPr>
      </w:pPr>
      <w:r w:rsidRPr="004D52EE">
        <w:rPr>
          <w:rFonts w:ascii="Arial" w:hAnsi="Arial" w:cs="Arial"/>
          <w:sz w:val="20"/>
          <w:szCs w:val="20"/>
        </w:rPr>
        <w:t>Ensuring customer satisfaction and contribution towards channel development.</w:t>
      </w:r>
    </w:p>
    <w:p w:rsidR="0016721B" w:rsidRPr="004D52EE">
      <w:pPr>
        <w:numPr>
          <w:ilvl w:val="0"/>
          <w:numId w:val="2"/>
        </w:numPr>
        <w:spacing w:after="20"/>
        <w:jc w:val="both"/>
        <w:rPr>
          <w:rFonts w:ascii="Arial" w:hAnsi="Arial" w:cs="Arial"/>
        </w:rPr>
      </w:pPr>
      <w:r w:rsidRPr="004D52EE">
        <w:rPr>
          <w:rFonts w:ascii="Arial" w:hAnsi="Arial" w:cs="Arial"/>
          <w:sz w:val="20"/>
          <w:szCs w:val="20"/>
        </w:rPr>
        <w:t>Handling promotional activity.</w:t>
      </w:r>
    </w:p>
    <w:p w:rsidR="0016721B" w:rsidRPr="004D52EE">
      <w:pPr>
        <w:numPr>
          <w:ilvl w:val="0"/>
          <w:numId w:val="2"/>
        </w:numPr>
        <w:spacing w:after="20"/>
        <w:jc w:val="both"/>
        <w:rPr>
          <w:rFonts w:ascii="Arial" w:hAnsi="Arial" w:cs="Arial"/>
        </w:rPr>
      </w:pPr>
      <w:r w:rsidRPr="004D52EE">
        <w:rPr>
          <w:rFonts w:ascii="Arial" w:hAnsi="Arial" w:cs="Arial"/>
          <w:sz w:val="20"/>
          <w:szCs w:val="20"/>
        </w:rPr>
        <w:t>To handle primary and secondary targets.</w:t>
      </w:r>
    </w:p>
    <w:p w:rsidR="0016721B" w:rsidRPr="004D52EE">
      <w:pPr>
        <w:numPr>
          <w:ilvl w:val="0"/>
          <w:numId w:val="2"/>
        </w:numPr>
        <w:spacing w:after="20"/>
        <w:jc w:val="both"/>
        <w:rPr>
          <w:rFonts w:ascii="Arial" w:hAnsi="Arial" w:cs="Arial"/>
        </w:rPr>
      </w:pPr>
      <w:r w:rsidRPr="004D52EE">
        <w:rPr>
          <w:rFonts w:ascii="Arial" w:hAnsi="Arial" w:cs="Arial"/>
          <w:sz w:val="20"/>
          <w:szCs w:val="20"/>
        </w:rPr>
        <w:t>To communicate trade scheme to Dsrs, Distributors &amp; Retailers.</w:t>
      </w:r>
    </w:p>
    <w:p w:rsidR="0016721B" w:rsidRPr="004D52EE">
      <w:pPr>
        <w:numPr>
          <w:ilvl w:val="0"/>
          <w:numId w:val="2"/>
        </w:numPr>
        <w:spacing w:after="20"/>
        <w:jc w:val="both"/>
        <w:rPr>
          <w:rFonts w:ascii="Arial" w:hAnsi="Arial" w:cs="Arial"/>
        </w:rPr>
      </w:pPr>
      <w:r w:rsidRPr="004D52EE">
        <w:rPr>
          <w:rFonts w:ascii="Arial" w:hAnsi="Arial" w:cs="Arial"/>
          <w:sz w:val="20"/>
          <w:szCs w:val="20"/>
        </w:rPr>
        <w:t>To monitor distributors performance and to work closely with DSR to achieve targets.</w:t>
      </w:r>
    </w:p>
    <w:p w:rsidR="0016721B" w:rsidRPr="004D52EE">
      <w:pPr>
        <w:numPr>
          <w:ilvl w:val="0"/>
          <w:numId w:val="2"/>
        </w:numPr>
        <w:spacing w:after="20"/>
        <w:jc w:val="both"/>
        <w:rPr>
          <w:rFonts w:ascii="Arial" w:hAnsi="Arial" w:cs="Arial"/>
        </w:rPr>
      </w:pPr>
      <w:r w:rsidRPr="004D52EE">
        <w:rPr>
          <w:rFonts w:ascii="Arial" w:hAnsi="Arial" w:cs="Arial"/>
          <w:sz w:val="20"/>
          <w:szCs w:val="20"/>
        </w:rPr>
        <w:t>To ensure products availability in market.</w:t>
      </w:r>
    </w:p>
    <w:p w:rsidR="0016721B">
      <w:pPr>
        <w:spacing w:after="20"/>
        <w:ind w:left="360"/>
        <w:jc w:val="both"/>
        <w:rPr>
          <w:rFonts w:ascii="Arial" w:hAnsi="Arial" w:cs="Arial"/>
          <w:sz w:val="20"/>
          <w:szCs w:val="20"/>
        </w:rPr>
      </w:pPr>
    </w:p>
    <w:p w:rsidR="0016721B" w:rsidRPr="00303B1A">
      <w:pPr>
        <w:pBdr>
          <w:top w:val="double" w:sz="4" w:space="1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  <w:rPr>
          <w:bCs/>
        </w:rPr>
      </w:pPr>
      <w:r>
        <w:rPr>
          <w:rFonts w:ascii="Arial" w:hAnsi="Arial" w:cs="Arial"/>
          <w:b/>
          <w:sz w:val="20"/>
          <w:szCs w:val="20"/>
        </w:rPr>
        <w:t xml:space="preserve">Company Name:     </w:t>
      </w:r>
      <w:r w:rsidRPr="00303B1A">
        <w:rPr>
          <w:rFonts w:ascii="Arial" w:hAnsi="Arial" w:cs="Arial"/>
          <w:bCs/>
          <w:sz w:val="20"/>
          <w:szCs w:val="20"/>
        </w:rPr>
        <w:t>Edenred (India) Pvt. Ltd</w:t>
      </w:r>
      <w:r w:rsidR="00303B1A">
        <w:rPr>
          <w:rFonts w:ascii="Arial" w:hAnsi="Arial" w:cs="Arial"/>
          <w:bCs/>
          <w:sz w:val="20"/>
          <w:szCs w:val="20"/>
        </w:rPr>
        <w:t>. -</w:t>
      </w:r>
      <w:r w:rsidRPr="00303B1A">
        <w:rPr>
          <w:rFonts w:ascii="Arial" w:hAnsi="Arial" w:cs="Arial"/>
          <w:bCs/>
          <w:sz w:val="20"/>
          <w:szCs w:val="20"/>
        </w:rPr>
        <w:t>Pune</w:t>
      </w:r>
    </w:p>
    <w:p w:rsidR="0016721B">
      <w:pPr>
        <w:pBdr>
          <w:top w:val="double" w:sz="4" w:space="1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</w:pPr>
      <w:r>
        <w:rPr>
          <w:rFonts w:ascii="Arial" w:hAnsi="Arial" w:cs="Arial"/>
          <w:b/>
          <w:sz w:val="20"/>
          <w:szCs w:val="20"/>
        </w:rPr>
        <w:t xml:space="preserve">Designation:     </w:t>
      </w:r>
      <w:r>
        <w:rPr>
          <w:rFonts w:ascii="Arial" w:hAnsi="Arial" w:cs="Arial"/>
          <w:sz w:val="20"/>
          <w:szCs w:val="20"/>
        </w:rPr>
        <w:t xml:space="preserve">      Territory Manager </w:t>
      </w:r>
    </w:p>
    <w:p w:rsidR="0016721B">
      <w:pPr>
        <w:pBdr>
          <w:top w:val="double" w:sz="4" w:space="1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</w:pPr>
      <w:r>
        <w:rPr>
          <w:rFonts w:ascii="Arial" w:hAnsi="Arial" w:cs="Arial"/>
          <w:b/>
          <w:sz w:val="20"/>
          <w:szCs w:val="20"/>
        </w:rPr>
        <w:t xml:space="preserve">Tenure:                    </w:t>
      </w:r>
      <w:r>
        <w:rPr>
          <w:rFonts w:ascii="Arial" w:hAnsi="Arial" w:cs="Arial"/>
          <w:sz w:val="20"/>
          <w:szCs w:val="20"/>
        </w:rPr>
        <w:t xml:space="preserve">April 2013 To Jan 2015. </w:t>
      </w:r>
    </w:p>
    <w:p w:rsidR="0016721B">
      <w:pPr>
        <w:pBdr>
          <w:top w:val="double" w:sz="4" w:space="1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 w:line="240" w:lineRule="auto"/>
        <w:jc w:val="both"/>
      </w:pPr>
      <w:r>
        <w:rPr>
          <w:rFonts w:ascii="Arial" w:hAnsi="Arial" w:cs="Arial"/>
          <w:b/>
          <w:sz w:val="20"/>
          <w:szCs w:val="20"/>
        </w:rPr>
        <w:t>Products</w:t>
      </w:r>
      <w:r>
        <w:rPr>
          <w:rFonts w:ascii="Arial" w:hAnsi="Arial" w:cs="Arial"/>
          <w:sz w:val="20"/>
          <w:szCs w:val="20"/>
        </w:rPr>
        <w:t>:                 Meal Vouchers, Meal cards, gift vouchers, etc.</w:t>
      </w:r>
    </w:p>
    <w:p w:rsidR="0016721B">
      <w:pPr>
        <w:spacing w:after="20"/>
        <w:rPr>
          <w:rFonts w:ascii="Arial" w:hAnsi="Arial" w:cs="Arial"/>
          <w:sz w:val="20"/>
          <w:szCs w:val="20"/>
          <w:lang w:val="en-GB"/>
        </w:rPr>
      </w:pPr>
    </w:p>
    <w:p w:rsidR="0016721B">
      <w:pPr>
        <w:spacing w:after="20" w:line="360" w:lineRule="auto"/>
      </w:pPr>
      <w:r>
        <w:rPr>
          <w:rFonts w:ascii="Arial" w:hAnsi="Arial" w:cs="Arial"/>
          <w:b/>
          <w:u w:val="single"/>
        </w:rPr>
        <w:t>Roles &amp; Responsibities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</w:p>
    <w:p w:rsidR="0016721B" w:rsidRPr="004D52EE">
      <w:pPr>
        <w:pStyle w:val="ListParagraph"/>
        <w:numPr>
          <w:ilvl w:val="0"/>
          <w:numId w:val="1"/>
        </w:numPr>
        <w:tabs>
          <w:tab w:val="left" w:pos="360"/>
        </w:tabs>
        <w:spacing w:after="20" w:line="276" w:lineRule="auto"/>
        <w:ind w:left="540" w:hanging="450"/>
        <w:rPr>
          <w:rFonts w:ascii="Arial" w:hAnsi="Arial" w:cs="Arial"/>
        </w:rPr>
      </w:pPr>
      <w:r w:rsidRPr="004D52EE">
        <w:rPr>
          <w:rFonts w:ascii="Arial" w:hAnsi="Arial" w:cs="Arial"/>
          <w:sz w:val="20"/>
          <w:szCs w:val="20"/>
        </w:rPr>
        <w:t>To Handle channel Network of pune region &amp; create visibility of our brand.</w:t>
      </w:r>
    </w:p>
    <w:p w:rsidR="0016721B" w:rsidRPr="004D52EE">
      <w:pPr>
        <w:pStyle w:val="ListParagraph"/>
        <w:numPr>
          <w:ilvl w:val="0"/>
          <w:numId w:val="1"/>
        </w:numPr>
        <w:tabs>
          <w:tab w:val="left" w:pos="360"/>
        </w:tabs>
        <w:spacing w:after="20" w:line="276" w:lineRule="auto"/>
        <w:ind w:left="540" w:hanging="450"/>
        <w:jc w:val="both"/>
        <w:rPr>
          <w:rFonts w:ascii="Arial" w:hAnsi="Arial" w:cs="Arial"/>
        </w:rPr>
      </w:pPr>
      <w:r w:rsidRPr="004D52EE">
        <w:rPr>
          <w:rFonts w:ascii="Arial" w:hAnsi="Arial" w:cs="Arial"/>
          <w:sz w:val="20"/>
          <w:szCs w:val="20"/>
        </w:rPr>
        <w:t>To increase the affiliated network for various products &amp; services.</w:t>
      </w:r>
    </w:p>
    <w:p w:rsidR="0016721B" w:rsidRPr="004D52EE">
      <w:pPr>
        <w:pStyle w:val="ListParagraph"/>
        <w:numPr>
          <w:ilvl w:val="0"/>
          <w:numId w:val="1"/>
        </w:numPr>
        <w:tabs>
          <w:tab w:val="left" w:pos="360"/>
        </w:tabs>
        <w:spacing w:after="20" w:line="276" w:lineRule="auto"/>
        <w:ind w:left="540" w:hanging="450"/>
        <w:jc w:val="both"/>
        <w:rPr>
          <w:rFonts w:ascii="Arial" w:hAnsi="Arial" w:cs="Arial"/>
        </w:rPr>
      </w:pPr>
      <w:r w:rsidRPr="004D52EE">
        <w:rPr>
          <w:rFonts w:ascii="Arial" w:hAnsi="Arial" w:cs="Arial"/>
          <w:sz w:val="20"/>
          <w:szCs w:val="20"/>
        </w:rPr>
        <w:t>Responsible for target on network service charge.</w:t>
      </w:r>
    </w:p>
    <w:p w:rsidR="0016721B" w:rsidRPr="004D52EE">
      <w:pPr>
        <w:pStyle w:val="ListParagraph"/>
        <w:numPr>
          <w:ilvl w:val="0"/>
          <w:numId w:val="1"/>
        </w:numPr>
        <w:tabs>
          <w:tab w:val="left" w:pos="360"/>
        </w:tabs>
        <w:spacing w:after="20" w:line="276" w:lineRule="auto"/>
        <w:ind w:left="540" w:hanging="450"/>
        <w:jc w:val="both"/>
        <w:rPr>
          <w:rFonts w:ascii="Arial" w:hAnsi="Arial" w:cs="Arial"/>
        </w:rPr>
      </w:pPr>
      <w:r w:rsidRPr="004D52EE">
        <w:rPr>
          <w:rFonts w:ascii="Arial" w:hAnsi="Arial" w:cs="Arial"/>
          <w:color w:val="222222"/>
          <w:sz w:val="20"/>
          <w:szCs w:val="20"/>
        </w:rPr>
        <w:t>To create visibility in affiliated outlets.</w:t>
      </w:r>
      <w:r w:rsidRPr="004D52EE"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</w:p>
    <w:p w:rsidR="0016721B" w:rsidRPr="004D52EE">
      <w:pPr>
        <w:pStyle w:val="ListParagraph"/>
        <w:numPr>
          <w:ilvl w:val="0"/>
          <w:numId w:val="1"/>
        </w:numPr>
        <w:tabs>
          <w:tab w:val="left" w:pos="360"/>
        </w:tabs>
        <w:spacing w:after="20" w:line="276" w:lineRule="auto"/>
        <w:ind w:left="540" w:hanging="450"/>
        <w:jc w:val="both"/>
        <w:rPr>
          <w:rFonts w:ascii="Arial" w:hAnsi="Arial" w:cs="Arial"/>
        </w:rPr>
      </w:pPr>
      <w:r w:rsidRPr="004D52EE">
        <w:rPr>
          <w:rFonts w:ascii="Arial" w:hAnsi="Arial" w:cs="Arial"/>
          <w:color w:val="222222"/>
          <w:sz w:val="20"/>
          <w:szCs w:val="20"/>
        </w:rPr>
        <w:t>To guard the portfolio of existing clients signed during the year.</w:t>
      </w:r>
    </w:p>
    <w:p w:rsidR="0016721B" w:rsidRPr="004D52EE">
      <w:pPr>
        <w:pStyle w:val="ListParagraph"/>
        <w:numPr>
          <w:ilvl w:val="0"/>
          <w:numId w:val="1"/>
        </w:numPr>
        <w:tabs>
          <w:tab w:val="left" w:pos="360"/>
        </w:tabs>
        <w:spacing w:after="20" w:line="276" w:lineRule="auto"/>
        <w:ind w:left="540" w:hanging="450"/>
        <w:jc w:val="both"/>
        <w:rPr>
          <w:rFonts w:ascii="Arial" w:hAnsi="Arial" w:cs="Arial"/>
        </w:rPr>
      </w:pPr>
      <w:r w:rsidRPr="004D52EE">
        <w:rPr>
          <w:rFonts w:ascii="Arial" w:hAnsi="Arial" w:cs="Arial"/>
          <w:color w:val="222222"/>
          <w:sz w:val="20"/>
          <w:szCs w:val="20"/>
        </w:rPr>
        <w:t>Managing the day to day running activity of the branch.</w:t>
      </w:r>
    </w:p>
    <w:p w:rsidR="0016721B" w:rsidRPr="004D52EE">
      <w:pPr>
        <w:pStyle w:val="ListParagraph"/>
        <w:numPr>
          <w:ilvl w:val="0"/>
          <w:numId w:val="1"/>
        </w:numPr>
        <w:tabs>
          <w:tab w:val="left" w:pos="360"/>
        </w:tabs>
        <w:spacing w:after="20" w:line="276" w:lineRule="auto"/>
        <w:ind w:left="540" w:hanging="450"/>
        <w:jc w:val="both"/>
        <w:rPr>
          <w:rFonts w:ascii="Arial" w:hAnsi="Arial" w:cs="Arial"/>
        </w:rPr>
      </w:pPr>
      <w:r w:rsidRPr="004D52EE">
        <w:rPr>
          <w:rFonts w:ascii="Arial" w:hAnsi="Arial" w:cs="Arial"/>
          <w:color w:val="222222"/>
          <w:sz w:val="20"/>
          <w:szCs w:val="20"/>
        </w:rPr>
        <w:t>Setting and achieving targets.</w:t>
      </w:r>
    </w:p>
    <w:p w:rsidR="0016721B" w:rsidRPr="004D52EE">
      <w:pPr>
        <w:pStyle w:val="ListParagraph"/>
        <w:numPr>
          <w:ilvl w:val="0"/>
          <w:numId w:val="1"/>
        </w:numPr>
        <w:tabs>
          <w:tab w:val="left" w:pos="360"/>
        </w:tabs>
        <w:spacing w:after="20" w:line="276" w:lineRule="auto"/>
        <w:ind w:left="540" w:hanging="450"/>
        <w:jc w:val="both"/>
        <w:rPr>
          <w:rFonts w:ascii="Arial" w:hAnsi="Arial" w:cs="Arial"/>
        </w:rPr>
      </w:pPr>
      <w:r w:rsidRPr="004D52EE">
        <w:rPr>
          <w:rFonts w:ascii="Arial" w:hAnsi="Arial" w:cs="Arial"/>
          <w:sz w:val="20"/>
          <w:szCs w:val="20"/>
        </w:rPr>
        <w:t>Building a strong relationship with Customers.</w:t>
      </w:r>
    </w:p>
    <w:p w:rsidR="0016721B" w:rsidRPr="004D52EE">
      <w:pPr>
        <w:pStyle w:val="ListParagraph"/>
        <w:numPr>
          <w:ilvl w:val="0"/>
          <w:numId w:val="1"/>
        </w:numPr>
        <w:tabs>
          <w:tab w:val="left" w:pos="360"/>
        </w:tabs>
        <w:spacing w:after="20" w:line="276" w:lineRule="auto"/>
        <w:ind w:left="540" w:hanging="450"/>
        <w:rPr>
          <w:rFonts w:ascii="Arial" w:hAnsi="Arial" w:cs="Arial"/>
        </w:rPr>
      </w:pPr>
      <w:r w:rsidRPr="004D52EE">
        <w:rPr>
          <w:rFonts w:ascii="Arial" w:hAnsi="Arial" w:cs="Arial"/>
          <w:color w:val="222222"/>
          <w:sz w:val="20"/>
          <w:szCs w:val="20"/>
        </w:rPr>
        <w:t xml:space="preserve">Developing relationship with the affiliates and  intimate all their outlets across India on the </w:t>
      </w:r>
    </w:p>
    <w:p w:rsidR="0016721B" w:rsidRPr="004D52EE">
      <w:pPr>
        <w:pStyle w:val="ListParagraph"/>
        <w:tabs>
          <w:tab w:val="left" w:pos="360"/>
        </w:tabs>
        <w:spacing w:after="20" w:line="276" w:lineRule="auto"/>
        <w:ind w:left="90"/>
        <w:rPr>
          <w:rFonts w:ascii="Arial" w:hAnsi="Arial" w:cs="Arial"/>
        </w:rPr>
      </w:pPr>
      <w:r w:rsidRPr="004D52EE">
        <w:rPr>
          <w:rFonts w:ascii="Arial" w:eastAsia="Arial" w:hAnsi="Arial" w:cs="Arial"/>
          <w:color w:val="222222"/>
          <w:sz w:val="20"/>
          <w:szCs w:val="20"/>
        </w:rPr>
        <w:t xml:space="preserve">     </w:t>
      </w:r>
      <w:r w:rsidRPr="004D52EE">
        <w:rPr>
          <w:rFonts w:ascii="Arial" w:hAnsi="Arial" w:cs="Arial"/>
          <w:color w:val="222222"/>
          <w:sz w:val="20"/>
          <w:szCs w:val="20"/>
        </w:rPr>
        <w:t>Promotional activity</w:t>
      </w:r>
    </w:p>
    <w:p w:rsidR="0016721B" w:rsidRPr="004D52EE">
      <w:pPr>
        <w:pStyle w:val="ListParagraph"/>
        <w:numPr>
          <w:ilvl w:val="0"/>
          <w:numId w:val="1"/>
        </w:numPr>
        <w:tabs>
          <w:tab w:val="left" w:pos="360"/>
        </w:tabs>
        <w:spacing w:after="20"/>
        <w:ind w:left="540" w:hanging="450"/>
        <w:rPr>
          <w:rFonts w:ascii="Arial" w:hAnsi="Arial" w:cs="Arial"/>
        </w:rPr>
      </w:pPr>
      <w:r w:rsidRPr="004D52EE">
        <w:rPr>
          <w:rFonts w:ascii="Arial" w:hAnsi="Arial" w:cs="Arial"/>
          <w:sz w:val="20"/>
          <w:szCs w:val="20"/>
        </w:rPr>
        <w:t>Attending weekly review meetings with all team members.</w:t>
      </w:r>
    </w:p>
    <w:p w:rsidR="0016721B" w:rsidRPr="0016721B">
      <w:pPr>
        <w:pStyle w:val="ListParagraph"/>
        <w:tabs>
          <w:tab w:val="left" w:pos="360"/>
        </w:tabs>
        <w:spacing w:after="20"/>
        <w:ind w:left="0"/>
        <w:rPr>
          <w:rFonts w:ascii="Calibri" w:hAnsi="Calibri" w:cs="Calibri"/>
          <w:sz w:val="22"/>
          <w:szCs w:val="22"/>
        </w:rPr>
      </w:pPr>
    </w:p>
    <w:p w:rsidR="0016721B">
      <w:pPr>
        <w:pStyle w:val="ListParagraph"/>
        <w:tabs>
          <w:tab w:val="left" w:pos="360"/>
        </w:tabs>
        <w:spacing w:after="20"/>
        <w:ind w:left="0"/>
        <w:rPr>
          <w:rFonts w:ascii="Arial" w:hAnsi="Arial" w:cs="Arial"/>
          <w:sz w:val="22"/>
          <w:szCs w:val="22"/>
        </w:rPr>
      </w:pPr>
    </w:p>
    <w:p w:rsidR="0016721B" w:rsidRPr="00303B1A">
      <w:pPr>
        <w:pBdr>
          <w:top w:val="double" w:sz="4" w:space="4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  <w:rPr>
          <w:bCs/>
        </w:rPr>
      </w:pPr>
      <w:r>
        <w:rPr>
          <w:rFonts w:ascii="Arial" w:hAnsi="Arial" w:cs="Arial"/>
          <w:b/>
          <w:sz w:val="20"/>
          <w:szCs w:val="20"/>
        </w:rPr>
        <w:t xml:space="preserve">Company Name:  </w:t>
      </w:r>
      <w:r>
        <w:rPr>
          <w:rFonts w:ascii="Arial" w:hAnsi="Arial" w:cs="Arial"/>
          <w:sz w:val="20"/>
          <w:szCs w:val="20"/>
        </w:rPr>
        <w:t xml:space="preserve"> </w:t>
      </w:r>
      <w:r w:rsidRPr="00303B1A">
        <w:rPr>
          <w:rFonts w:ascii="Arial" w:hAnsi="Arial" w:cs="Arial"/>
          <w:bCs/>
          <w:sz w:val="20"/>
          <w:szCs w:val="20"/>
        </w:rPr>
        <w:t xml:space="preserve">Diamond Plaster Ltd. </w:t>
      </w:r>
      <w:r w:rsidR="00303B1A">
        <w:rPr>
          <w:rFonts w:ascii="Arial" w:hAnsi="Arial" w:cs="Arial"/>
          <w:bCs/>
          <w:sz w:val="20"/>
          <w:szCs w:val="20"/>
        </w:rPr>
        <w:t>-</w:t>
      </w:r>
      <w:r w:rsidRPr="00303B1A">
        <w:rPr>
          <w:rFonts w:ascii="Arial" w:hAnsi="Arial" w:cs="Arial"/>
          <w:bCs/>
          <w:sz w:val="20"/>
          <w:szCs w:val="20"/>
        </w:rPr>
        <w:t>Pune</w:t>
      </w:r>
    </w:p>
    <w:p w:rsidR="0016721B">
      <w:pPr>
        <w:pBdr>
          <w:top w:val="double" w:sz="4" w:space="4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</w:pPr>
      <w:r>
        <w:rPr>
          <w:rFonts w:ascii="Arial" w:hAnsi="Arial" w:cs="Arial"/>
          <w:b/>
          <w:sz w:val="20"/>
          <w:szCs w:val="20"/>
        </w:rPr>
        <w:t xml:space="preserve">Products:            </w:t>
      </w:r>
      <w:r>
        <w:rPr>
          <w:rFonts w:ascii="Arial" w:hAnsi="Arial" w:cs="Arial"/>
          <w:sz w:val="20"/>
          <w:szCs w:val="20"/>
        </w:rPr>
        <w:t xml:space="preserve">  White Cement &amp; Wall Putty.</w:t>
      </w:r>
    </w:p>
    <w:p w:rsidR="0016721B">
      <w:pPr>
        <w:pBdr>
          <w:top w:val="double" w:sz="4" w:space="4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</w:pPr>
      <w:r>
        <w:rPr>
          <w:rFonts w:ascii="Arial" w:hAnsi="Arial" w:cs="Arial"/>
          <w:b/>
          <w:sz w:val="20"/>
          <w:szCs w:val="20"/>
        </w:rPr>
        <w:t xml:space="preserve">Designation:      </w:t>
      </w:r>
      <w:r>
        <w:rPr>
          <w:rFonts w:ascii="Arial" w:hAnsi="Arial" w:cs="Arial"/>
          <w:sz w:val="20"/>
          <w:szCs w:val="20"/>
        </w:rPr>
        <w:t xml:space="preserve">   Sr. Marketing Executive</w:t>
      </w:r>
    </w:p>
    <w:p w:rsidR="0016721B">
      <w:pPr>
        <w:pBdr>
          <w:top w:val="double" w:sz="4" w:space="4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</w:pPr>
      <w:r>
        <w:rPr>
          <w:rFonts w:ascii="Arial" w:hAnsi="Arial" w:cs="Arial"/>
          <w:b/>
          <w:sz w:val="20"/>
          <w:szCs w:val="20"/>
        </w:rPr>
        <w:t xml:space="preserve">Job Profile:        </w:t>
      </w:r>
      <w:r>
        <w:rPr>
          <w:rFonts w:ascii="Arial" w:hAnsi="Arial" w:cs="Arial"/>
          <w:sz w:val="20"/>
          <w:szCs w:val="20"/>
        </w:rPr>
        <w:t xml:space="preserve">   Channel Sales. </w:t>
      </w:r>
    </w:p>
    <w:p w:rsidR="0016721B">
      <w:pPr>
        <w:pBdr>
          <w:top w:val="double" w:sz="4" w:space="4" w:color="auto"/>
          <w:left w:val="double" w:sz="4" w:space="4" w:color="auto"/>
          <w:bottom w:val="double" w:sz="4" w:space="2" w:color="auto"/>
          <w:right w:val="double" w:sz="4" w:space="4" w:color="auto"/>
        </w:pBdr>
        <w:shd w:val="clear" w:color="auto" w:fill="E0E0E0"/>
        <w:spacing w:after="20"/>
        <w:jc w:val="both"/>
      </w:pPr>
      <w:r>
        <w:rPr>
          <w:rFonts w:ascii="Arial" w:hAnsi="Arial" w:cs="Arial"/>
          <w:b/>
          <w:sz w:val="20"/>
          <w:szCs w:val="20"/>
        </w:rPr>
        <w:t xml:space="preserve">Tenure:                  </w:t>
      </w:r>
      <w:r>
        <w:rPr>
          <w:rFonts w:ascii="Arial" w:hAnsi="Arial" w:cs="Arial"/>
          <w:sz w:val="20"/>
          <w:szCs w:val="20"/>
        </w:rPr>
        <w:t xml:space="preserve">December 2010 To March 2013. </w:t>
      </w:r>
    </w:p>
    <w:p w:rsidR="0016721B">
      <w:pPr>
        <w:spacing w:after="20"/>
        <w:rPr>
          <w:rFonts w:ascii="Arial" w:hAnsi="Arial" w:cs="Arial"/>
          <w:b/>
          <w:sz w:val="20"/>
          <w:szCs w:val="20"/>
          <w:u w:val="single"/>
        </w:rPr>
      </w:pPr>
    </w:p>
    <w:p w:rsidR="0016721B">
      <w:pPr>
        <w:spacing w:after="20" w:line="240" w:lineRule="auto"/>
      </w:pPr>
      <w:r>
        <w:rPr>
          <w:rFonts w:ascii="Arial" w:hAnsi="Arial" w:cs="Arial"/>
          <w:b/>
          <w:u w:val="single"/>
        </w:rPr>
        <w:t>Roles &amp; Responsibilities</w:t>
      </w:r>
      <w:r>
        <w:rPr>
          <w:rFonts w:ascii="Arial" w:hAnsi="Arial" w:cs="Arial"/>
          <w:b/>
        </w:rPr>
        <w:t>:</w:t>
      </w:r>
    </w:p>
    <w:p w:rsidR="0016721B">
      <w:pPr>
        <w:spacing w:after="20" w:line="240" w:lineRule="auto"/>
        <w:rPr>
          <w:rFonts w:ascii="Arial" w:hAnsi="Arial" w:cs="Arial"/>
          <w:b/>
        </w:rPr>
      </w:pPr>
    </w:p>
    <w:p w:rsidR="0016721B" w:rsidRPr="004D52E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r w:rsidRPr="004D52EE">
        <w:rPr>
          <w:rFonts w:ascii="Arial" w:hAnsi="Arial" w:cs="Arial"/>
          <w:bCs/>
          <w:color w:val="000000"/>
          <w:sz w:val="20"/>
          <w:szCs w:val="20"/>
        </w:rPr>
        <w:t>Need To handle Channel Sales i.e. both primary &amp; secondary sales.</w:t>
      </w:r>
    </w:p>
    <w:p w:rsidR="0016721B" w:rsidRPr="004D52E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r w:rsidRPr="004D52EE">
        <w:rPr>
          <w:rFonts w:ascii="Arial" w:hAnsi="Arial" w:cs="Arial"/>
          <w:bCs/>
          <w:color w:val="000000"/>
          <w:sz w:val="20"/>
          <w:szCs w:val="20"/>
        </w:rPr>
        <w:t>Looking after the project sales.</w:t>
      </w:r>
    </w:p>
    <w:p w:rsidR="0016721B" w:rsidRPr="004D52E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r w:rsidRPr="004D52EE">
        <w:rPr>
          <w:rFonts w:ascii="Arial" w:hAnsi="Arial" w:cs="Arial"/>
          <w:bCs/>
          <w:color w:val="000000"/>
          <w:sz w:val="20"/>
          <w:szCs w:val="20"/>
        </w:rPr>
        <w:t>To wide and maintain our dealer distribution network and Increase Sales.</w:t>
      </w:r>
    </w:p>
    <w:p w:rsidR="0016721B" w:rsidRPr="004D52E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r w:rsidRPr="004D52EE">
        <w:rPr>
          <w:rFonts w:ascii="Arial" w:hAnsi="Arial" w:cs="Arial"/>
          <w:color w:val="222222"/>
          <w:sz w:val="20"/>
          <w:szCs w:val="20"/>
          <w:shd w:val="clear" w:color="auto" w:fill="FFFFFF"/>
        </w:rPr>
        <w:t>Promotional Activities through Dealer, painter meeting, wall painting etc.</w:t>
      </w:r>
    </w:p>
    <w:p w:rsidR="0016721B" w:rsidRPr="004D52E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r w:rsidRPr="004D52EE">
        <w:rPr>
          <w:rFonts w:ascii="Arial" w:hAnsi="Arial" w:cs="Arial"/>
          <w:sz w:val="20"/>
          <w:szCs w:val="20"/>
        </w:rPr>
        <w:t>Identifying prospective clients or Customer, generating business from the existing clientele, thereby achieving business targets.</w:t>
      </w:r>
    </w:p>
    <w:p w:rsidR="0016721B" w:rsidRPr="004D52E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r w:rsidRPr="004D52EE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and execute Marketing plan, working closely with product and marketing team</w:t>
      </w:r>
    </w:p>
    <w:p w:rsidR="0016721B" w:rsidRPr="004D52E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r w:rsidRPr="004D52EE">
        <w:rPr>
          <w:rFonts w:ascii="Arial" w:hAnsi="Arial" w:cs="Arial"/>
          <w:color w:val="222222"/>
          <w:sz w:val="20"/>
          <w:szCs w:val="20"/>
          <w:shd w:val="clear" w:color="auto" w:fill="FFFFFF"/>
        </w:rPr>
        <w:t>To Achieve Target</w:t>
      </w:r>
      <w:r w:rsidRPr="004D52EE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16721B" w:rsidRPr="004D52E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r w:rsidRPr="004D52EE">
        <w:rPr>
          <w:rFonts w:ascii="Arial" w:hAnsi="Arial" w:cs="Arial"/>
          <w:sz w:val="20"/>
          <w:szCs w:val="20"/>
        </w:rPr>
        <w:t xml:space="preserve">Analyzing marketing trends and tracking competitors activities. </w:t>
      </w:r>
    </w:p>
    <w:p w:rsidR="0016721B" w:rsidRPr="004D52EE">
      <w:pPr>
        <w:pStyle w:val="ListParagraph"/>
        <w:numPr>
          <w:ilvl w:val="0"/>
          <w:numId w:val="2"/>
        </w:numPr>
        <w:spacing w:after="20" w:line="276" w:lineRule="auto"/>
        <w:jc w:val="both"/>
        <w:rPr>
          <w:rFonts w:ascii="Arial" w:hAnsi="Arial" w:cs="Arial"/>
        </w:rPr>
      </w:pPr>
      <w:r w:rsidRPr="004D52EE">
        <w:rPr>
          <w:rFonts w:ascii="Arial" w:hAnsi="Arial" w:cs="Arial"/>
          <w:sz w:val="20"/>
          <w:szCs w:val="20"/>
        </w:rPr>
        <w:t>Provide timely feedback to senior management regarding performance.</w:t>
      </w:r>
    </w:p>
    <w:p w:rsidR="0016721B" w:rsidRPr="004D52EE">
      <w:pPr>
        <w:pStyle w:val="ListParagraph"/>
        <w:numPr>
          <w:ilvl w:val="0"/>
          <w:numId w:val="2"/>
        </w:numPr>
        <w:spacing w:after="20" w:line="276" w:lineRule="auto"/>
        <w:jc w:val="both"/>
        <w:rPr>
          <w:rFonts w:ascii="Arial" w:hAnsi="Arial" w:cs="Arial"/>
        </w:rPr>
      </w:pPr>
      <w:r w:rsidRPr="004D52EE">
        <w:rPr>
          <w:rFonts w:ascii="Arial" w:hAnsi="Arial" w:cs="Arial"/>
          <w:sz w:val="20"/>
          <w:szCs w:val="20"/>
        </w:rPr>
        <w:t>Promoting the dealers to increase their sale and consequently of the companys.</w:t>
      </w:r>
    </w:p>
    <w:p w:rsidR="0016721B" w:rsidRPr="004D52EE">
      <w:pPr>
        <w:numPr>
          <w:ilvl w:val="0"/>
          <w:numId w:val="2"/>
        </w:numPr>
        <w:spacing w:after="20"/>
        <w:jc w:val="both"/>
        <w:rPr>
          <w:rFonts w:ascii="Arial" w:hAnsi="Arial" w:cs="Arial"/>
        </w:rPr>
      </w:pPr>
      <w:r w:rsidRPr="004D52EE">
        <w:rPr>
          <w:rFonts w:ascii="Arial" w:hAnsi="Arial" w:cs="Arial"/>
          <w:sz w:val="20"/>
          <w:szCs w:val="20"/>
        </w:rPr>
        <w:t>Keeping an eye on competitor activity.</w:t>
      </w:r>
    </w:p>
    <w:p w:rsidR="0016721B" w:rsidRPr="004D52EE">
      <w:pPr>
        <w:tabs>
          <w:tab w:val="left" w:pos="360"/>
          <w:tab w:val="left" w:pos="1710"/>
          <w:tab w:val="left" w:pos="2340"/>
        </w:tabs>
        <w:spacing w:after="20" w:line="360" w:lineRule="auto"/>
        <w:rPr>
          <w:rFonts w:ascii="Arial" w:hAnsi="Arial" w:cs="Arial"/>
          <w:b/>
          <w:u w:val="single"/>
        </w:rPr>
      </w:pPr>
    </w:p>
    <w:p w:rsidR="0016721B">
      <w:pPr>
        <w:tabs>
          <w:tab w:val="left" w:pos="360"/>
          <w:tab w:val="left" w:pos="1710"/>
          <w:tab w:val="left" w:pos="2340"/>
        </w:tabs>
        <w:spacing w:after="20"/>
      </w:pPr>
      <w:r>
        <w:rPr>
          <w:rFonts w:ascii="Arial" w:hAnsi="Arial" w:cs="Arial"/>
          <w:b/>
          <w:u w:val="single"/>
        </w:rPr>
        <w:t>Academic Credentials</w:t>
      </w:r>
      <w:r>
        <w:rPr>
          <w:rFonts w:ascii="Arial" w:hAnsi="Arial" w:cs="Arial"/>
          <w:b/>
        </w:rPr>
        <w:t xml:space="preserve">: </w:t>
      </w:r>
    </w:p>
    <w:p w:rsidR="0016721B">
      <w:pPr>
        <w:tabs>
          <w:tab w:val="left" w:pos="360"/>
          <w:tab w:val="left" w:pos="1710"/>
          <w:tab w:val="left" w:pos="2340"/>
        </w:tabs>
        <w:spacing w:after="20"/>
        <w:jc w:val="both"/>
        <w:rPr>
          <w:rFonts w:ascii="Arial" w:hAnsi="Arial" w:cs="Arial"/>
          <w:b/>
        </w:rPr>
      </w:pPr>
    </w:p>
    <w:p w:rsidR="0016721B">
      <w:pPr>
        <w:tabs>
          <w:tab w:val="left" w:pos="360"/>
          <w:tab w:val="left" w:pos="1710"/>
          <w:tab w:val="left" w:pos="2340"/>
        </w:tabs>
        <w:spacing w:after="20" w:line="240" w:lineRule="auto"/>
        <w:jc w:val="both"/>
      </w:pPr>
      <w:r>
        <w:rPr>
          <w:rFonts w:ascii="Arial" w:hAnsi="Arial" w:cs="Arial"/>
          <w:sz w:val="20"/>
          <w:szCs w:val="20"/>
        </w:rPr>
        <w:t xml:space="preserve">2010   </w:t>
      </w:r>
      <w:r>
        <w:rPr>
          <w:rFonts w:ascii="Arial" w:hAnsi="Arial" w:cs="Arial"/>
          <w:b/>
          <w:sz w:val="20"/>
          <w:szCs w:val="20"/>
        </w:rPr>
        <w:t>Post Graduate Diploma In Management</w:t>
      </w:r>
      <w:r>
        <w:rPr>
          <w:rFonts w:ascii="Arial" w:hAnsi="Arial" w:cs="Arial"/>
          <w:sz w:val="20"/>
          <w:szCs w:val="20"/>
        </w:rPr>
        <w:t xml:space="preserve"> from Bharati VidhyaPeeth University, Pune(M.H).</w:t>
      </w:r>
    </w:p>
    <w:p w:rsidR="0016721B">
      <w:pPr>
        <w:pStyle w:val="NoSpacing"/>
      </w:pPr>
      <w:r>
        <w:rPr>
          <w:rFonts w:ascii="Arial" w:hAnsi="Arial" w:cs="Arial"/>
          <w:sz w:val="20"/>
          <w:szCs w:val="20"/>
        </w:rPr>
        <w:t>2007</w:t>
      </w:r>
      <w:r>
        <w:rPr>
          <w:sz w:val="20"/>
          <w:szCs w:val="20"/>
        </w:rPr>
        <w:t xml:space="preserve">    </w:t>
      </w:r>
      <w:r>
        <w:rPr>
          <w:rFonts w:ascii="Arial" w:hAnsi="Arial" w:cs="Arial"/>
          <w:b/>
          <w:sz w:val="20"/>
          <w:szCs w:val="20"/>
        </w:rPr>
        <w:t>Bachelor Of Computer Application</w:t>
      </w:r>
      <w:r>
        <w:rPr>
          <w:rFonts w:ascii="Arial" w:hAnsi="Arial" w:cs="Arial"/>
          <w:sz w:val="20"/>
          <w:szCs w:val="20"/>
        </w:rPr>
        <w:t xml:space="preserve"> from Rungta Institute Of Information Technology, Durg.</w:t>
      </w:r>
    </w:p>
    <w:p w:rsidR="0016721B">
      <w:pPr>
        <w:tabs>
          <w:tab w:val="left" w:pos="360"/>
          <w:tab w:val="left" w:pos="1710"/>
          <w:tab w:val="left" w:pos="2340"/>
        </w:tabs>
        <w:spacing w:after="20"/>
        <w:jc w:val="both"/>
      </w:pPr>
      <w:r>
        <w:rPr>
          <w:rFonts w:ascii="Arial" w:hAnsi="Arial" w:cs="Arial"/>
          <w:sz w:val="20"/>
          <w:szCs w:val="20"/>
        </w:rPr>
        <w:t xml:space="preserve">2003   </w:t>
      </w:r>
      <w:r>
        <w:rPr>
          <w:rFonts w:ascii="Arial" w:hAnsi="Arial" w:cs="Arial"/>
          <w:b/>
          <w:sz w:val="20"/>
          <w:szCs w:val="20"/>
        </w:rPr>
        <w:t xml:space="preserve">H.S.C. in Maths </w:t>
      </w:r>
      <w:r>
        <w:rPr>
          <w:rFonts w:ascii="Arial" w:hAnsi="Arial" w:cs="Arial"/>
          <w:sz w:val="20"/>
          <w:szCs w:val="20"/>
        </w:rPr>
        <w:t>from Model English School, Dhamtari(C.G).</w:t>
      </w:r>
    </w:p>
    <w:p w:rsidR="0016721B">
      <w:pPr>
        <w:tabs>
          <w:tab w:val="left" w:pos="360"/>
          <w:tab w:val="left" w:pos="1710"/>
          <w:tab w:val="left" w:pos="2340"/>
        </w:tabs>
        <w:spacing w:after="20" w:line="360" w:lineRule="auto"/>
        <w:jc w:val="both"/>
        <w:rPr>
          <w:rFonts w:ascii="Arial" w:hAnsi="Arial" w:cs="Arial"/>
          <w:b/>
          <w:color w:val="000000"/>
          <w:u w:val="single"/>
        </w:rPr>
      </w:pPr>
    </w:p>
    <w:p w:rsidR="0016721B">
      <w:pPr>
        <w:tabs>
          <w:tab w:val="left" w:pos="360"/>
          <w:tab w:val="left" w:pos="1710"/>
          <w:tab w:val="left" w:pos="2340"/>
          <w:tab w:val="left" w:pos="2712"/>
        </w:tabs>
        <w:spacing w:after="0" w:line="360" w:lineRule="auto"/>
        <w:jc w:val="both"/>
      </w:pPr>
      <w:r>
        <w:rPr>
          <w:rFonts w:ascii="Arial" w:hAnsi="Arial" w:cs="Arial"/>
          <w:b/>
          <w:color w:val="000000"/>
          <w:u w:val="single"/>
        </w:rPr>
        <w:t>Projects During Post Graduation:</w:t>
      </w:r>
    </w:p>
    <w:p w:rsidR="0016721B">
      <w:pPr>
        <w:tabs>
          <w:tab w:val="left" w:pos="360"/>
          <w:tab w:val="left" w:pos="1710"/>
          <w:tab w:val="left" w:pos="2340"/>
          <w:tab w:val="left" w:pos="2712"/>
        </w:tabs>
        <w:spacing w:after="0" w:line="360" w:lineRule="auto"/>
        <w:jc w:val="both"/>
      </w:pPr>
      <w:r>
        <w:rPr>
          <w:rFonts w:ascii="Arial" w:hAnsi="Arial" w:cs="Arial"/>
          <w:b/>
          <w:color w:val="000000"/>
          <w:u w:val="single"/>
        </w:rPr>
        <w:t>Summer Internship</w:t>
      </w:r>
      <w:r>
        <w:rPr>
          <w:rFonts w:ascii="Arial" w:hAnsi="Arial" w:cs="Arial"/>
          <w:b/>
          <w:color w:val="000000"/>
        </w:rPr>
        <w:t>:</w:t>
      </w:r>
    </w:p>
    <w:p w:rsidR="0016721B">
      <w:pPr>
        <w:widowControl w:val="0"/>
        <w:autoSpaceDE w:val="0"/>
        <w:spacing w:after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Project title:- </w:t>
      </w:r>
      <w:r>
        <w:rPr>
          <w:rFonts w:ascii="Arial" w:hAnsi="Arial" w:cs="Arial"/>
          <w:bCs/>
          <w:sz w:val="20"/>
          <w:szCs w:val="20"/>
        </w:rPr>
        <w:t>Market Research of Share Market.</w:t>
      </w:r>
    </w:p>
    <w:p w:rsidR="0016721B">
      <w:pPr>
        <w:widowControl w:val="0"/>
        <w:autoSpaceDE w:val="0"/>
        <w:spacing w:after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Company name: - </w:t>
      </w:r>
      <w:r>
        <w:rPr>
          <w:rFonts w:ascii="Arial" w:hAnsi="Arial" w:cs="Arial"/>
          <w:bCs/>
          <w:sz w:val="20"/>
          <w:szCs w:val="20"/>
        </w:rPr>
        <w:t>HSBC Invest Direct</w:t>
      </w:r>
      <w:r>
        <w:rPr>
          <w:rFonts w:ascii="Arial" w:hAnsi="Arial" w:cs="Arial"/>
          <w:b/>
          <w:bCs/>
          <w:sz w:val="20"/>
          <w:szCs w:val="20"/>
        </w:rPr>
        <w:t xml:space="preserve">.                </w:t>
      </w:r>
    </w:p>
    <w:p w:rsidR="0016721B">
      <w:pPr>
        <w:widowControl w:val="0"/>
        <w:autoSpaceDE w:val="0"/>
        <w:spacing w:after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Description:- </w:t>
      </w:r>
      <w:r>
        <w:rPr>
          <w:rFonts w:ascii="Arial" w:hAnsi="Arial" w:cs="Arial"/>
          <w:bCs/>
          <w:sz w:val="20"/>
          <w:szCs w:val="20"/>
        </w:rPr>
        <w:t>I have done my summer internship project for 45 days and my objective is to get an  exposure of real working environments and to determine the major competitors in the market.</w:t>
      </w:r>
    </w:p>
    <w:p w:rsidR="0016721B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16721B">
      <w:pPr>
        <w:tabs>
          <w:tab w:val="left" w:pos="360"/>
          <w:tab w:val="left" w:pos="1710"/>
          <w:tab w:val="left" w:pos="2340"/>
          <w:tab w:val="left" w:pos="2712"/>
        </w:tabs>
        <w:spacing w:after="0" w:line="360" w:lineRule="auto"/>
        <w:jc w:val="both"/>
      </w:pPr>
      <w:r>
        <w:rPr>
          <w:rFonts w:ascii="Arial" w:hAnsi="Arial" w:cs="Arial"/>
          <w:b/>
          <w:color w:val="000000"/>
          <w:u w:val="single"/>
        </w:rPr>
        <w:t>Winter Internship</w:t>
      </w:r>
      <w:r>
        <w:rPr>
          <w:rFonts w:ascii="Arial" w:hAnsi="Arial" w:cs="Arial"/>
          <w:b/>
          <w:color w:val="000000"/>
        </w:rPr>
        <w:t>:</w:t>
      </w:r>
    </w:p>
    <w:p w:rsidR="0016721B">
      <w:pPr>
        <w:spacing w:after="0"/>
        <w:jc w:val="both"/>
      </w:pPr>
      <w:r>
        <w:rPr>
          <w:rFonts w:ascii="Arial" w:hAnsi="Arial" w:cs="Arial"/>
          <w:b/>
          <w:sz w:val="20"/>
          <w:szCs w:val="20"/>
        </w:rPr>
        <w:t>Project title:-</w:t>
      </w:r>
      <w:r>
        <w:rPr>
          <w:rFonts w:ascii="Arial" w:hAnsi="Arial" w:cs="Arial"/>
          <w:sz w:val="20"/>
          <w:szCs w:val="20"/>
        </w:rPr>
        <w:t>Brand promotion (Airtel &amp; Vodafone).</w:t>
      </w:r>
    </w:p>
    <w:p w:rsidR="0016721B">
      <w:pPr>
        <w:spacing w:after="0"/>
        <w:jc w:val="both"/>
      </w:pPr>
      <w:r>
        <w:rPr>
          <w:rFonts w:ascii="Arial" w:hAnsi="Arial" w:cs="Arial"/>
          <w:b/>
          <w:sz w:val="20"/>
          <w:szCs w:val="20"/>
        </w:rPr>
        <w:t xml:space="preserve">Description:- </w:t>
      </w:r>
      <w:r>
        <w:rPr>
          <w:rFonts w:ascii="Arial" w:hAnsi="Arial" w:cs="Arial"/>
          <w:sz w:val="20"/>
          <w:szCs w:val="20"/>
        </w:rPr>
        <w:t>my objective of project is to know which promotional activity influence more on customers and to identify the satisfaction level of customers.</w:t>
      </w:r>
    </w:p>
    <w:p w:rsidR="0016721B">
      <w:pPr>
        <w:tabs>
          <w:tab w:val="left" w:pos="360"/>
          <w:tab w:val="left" w:pos="1710"/>
          <w:tab w:val="left" w:pos="1800"/>
          <w:tab w:val="left" w:pos="234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6721B">
      <w:pPr>
        <w:tabs>
          <w:tab w:val="left" w:pos="360"/>
          <w:tab w:val="left" w:pos="1710"/>
          <w:tab w:val="left" w:pos="2340"/>
        </w:tabs>
        <w:spacing w:after="20"/>
        <w:jc w:val="both"/>
      </w:pPr>
      <w:r>
        <w:rPr>
          <w:rFonts w:ascii="Arial" w:hAnsi="Arial" w:cs="Arial"/>
          <w:b/>
          <w:sz w:val="20"/>
          <w:szCs w:val="20"/>
          <w:u w:val="single"/>
        </w:rPr>
        <w:t>Strength</w:t>
      </w:r>
      <w:r>
        <w:rPr>
          <w:rFonts w:ascii="Arial" w:hAnsi="Arial" w:cs="Arial"/>
          <w:b/>
          <w:sz w:val="20"/>
          <w:szCs w:val="20"/>
        </w:rPr>
        <w:t xml:space="preserve">:                          </w:t>
      </w:r>
      <w:r>
        <w:rPr>
          <w:rFonts w:ascii="Arial" w:hAnsi="Arial" w:cs="Arial"/>
          <w:sz w:val="20"/>
          <w:szCs w:val="20"/>
        </w:rPr>
        <w:t>Dedication, Punctual, willingness to learn.</w:t>
      </w:r>
    </w:p>
    <w:p w:rsidR="0016721B">
      <w:pPr>
        <w:tabs>
          <w:tab w:val="left" w:pos="360"/>
          <w:tab w:val="left" w:pos="1710"/>
          <w:tab w:val="left" w:pos="2340"/>
        </w:tabs>
        <w:spacing w:after="20"/>
        <w:jc w:val="both"/>
      </w:pPr>
      <w:r>
        <w:rPr>
          <w:rFonts w:ascii="Arial" w:hAnsi="Arial" w:cs="Arial"/>
          <w:b/>
          <w:sz w:val="20"/>
          <w:szCs w:val="20"/>
          <w:u w:val="single"/>
        </w:rPr>
        <w:t>Linguistic Abilities</w:t>
      </w:r>
      <w:r>
        <w:rPr>
          <w:rFonts w:ascii="Arial" w:hAnsi="Arial" w:cs="Arial"/>
          <w:b/>
          <w:sz w:val="20"/>
          <w:szCs w:val="20"/>
        </w:rPr>
        <w:t xml:space="preserve">:         </w:t>
      </w:r>
      <w:r>
        <w:rPr>
          <w:rFonts w:ascii="Arial" w:hAnsi="Arial" w:cs="Arial"/>
          <w:sz w:val="20"/>
          <w:szCs w:val="20"/>
        </w:rPr>
        <w:t xml:space="preserve">Hindi, English. </w:t>
      </w:r>
    </w:p>
    <w:p w:rsidR="0016721B">
      <w:pPr>
        <w:tabs>
          <w:tab w:val="left" w:pos="360"/>
          <w:tab w:val="left" w:pos="1710"/>
          <w:tab w:val="left" w:pos="2340"/>
        </w:tabs>
        <w:spacing w:after="20" w:line="240" w:lineRule="atLeast"/>
        <w:jc w:val="both"/>
      </w:pPr>
      <w:r>
        <w:rPr>
          <w:rFonts w:ascii="Arial" w:hAnsi="Arial" w:cs="Arial"/>
          <w:b/>
          <w:sz w:val="20"/>
          <w:szCs w:val="20"/>
          <w:u w:val="single"/>
        </w:rPr>
        <w:t>Hobbies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                          Listing to Music, Riding Bike.</w:t>
      </w:r>
    </w:p>
    <w:p w:rsidR="0016721B">
      <w:pPr>
        <w:tabs>
          <w:tab w:val="left" w:pos="360"/>
          <w:tab w:val="left" w:pos="1710"/>
          <w:tab w:val="left" w:pos="2340"/>
        </w:tabs>
        <w:spacing w:after="20"/>
        <w:jc w:val="both"/>
        <w:rPr>
          <w:rFonts w:ascii="Arial" w:hAnsi="Arial" w:cs="Arial"/>
          <w:b/>
          <w:u w:val="single"/>
        </w:rPr>
      </w:pPr>
    </w:p>
    <w:p w:rsidR="0016721B">
      <w:pPr>
        <w:tabs>
          <w:tab w:val="left" w:pos="360"/>
          <w:tab w:val="left" w:pos="1710"/>
          <w:tab w:val="left" w:pos="2340"/>
        </w:tabs>
        <w:spacing w:after="20" w:line="240" w:lineRule="auto"/>
      </w:pPr>
      <w:r>
        <w:rPr>
          <w:rFonts w:ascii="Arial" w:hAnsi="Arial" w:cs="Arial"/>
          <w:b/>
          <w:u w:val="single"/>
        </w:rPr>
        <w:t>Personal Details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  <w:u w:val="single"/>
        </w:rPr>
        <w:t xml:space="preserve"> </w:t>
      </w:r>
    </w:p>
    <w:p w:rsidR="00007EEE">
      <w:pPr>
        <w:tabs>
          <w:tab w:val="left" w:pos="360"/>
          <w:tab w:val="left" w:pos="1710"/>
          <w:tab w:val="left" w:pos="2340"/>
        </w:tabs>
        <w:spacing w:after="20"/>
      </w:pPr>
      <w:r>
        <w:rPr>
          <w:rFonts w:ascii="Arial" w:eastAsia="Arial" w:hAnsi="Arial" w:cs="Arial"/>
          <w:b/>
          <w:u w:val="single"/>
        </w:rPr>
        <w:t xml:space="preserve"> </w:t>
      </w:r>
    </w:p>
    <w:p w:rsidR="0016721B">
      <w:pPr>
        <w:tabs>
          <w:tab w:val="left" w:pos="360"/>
          <w:tab w:val="left" w:pos="1710"/>
          <w:tab w:val="left" w:pos="2340"/>
        </w:tabs>
        <w:spacing w:after="20"/>
      </w:pPr>
      <w:r>
        <w:rPr>
          <w:rFonts w:ascii="Arial" w:hAnsi="Arial" w:cs="Arial"/>
          <w:b/>
          <w:sz w:val="20"/>
          <w:szCs w:val="20"/>
        </w:rPr>
        <w:t xml:space="preserve">Name:              </w:t>
      </w:r>
      <w:r>
        <w:rPr>
          <w:rFonts w:ascii="Arial" w:hAnsi="Arial" w:cs="Arial"/>
          <w:b/>
          <w:sz w:val="20"/>
          <w:szCs w:val="20"/>
        </w:rPr>
        <w:tab/>
        <w:t xml:space="preserve">         </w:t>
      </w:r>
      <w:r>
        <w:rPr>
          <w:rFonts w:ascii="Arial" w:hAnsi="Arial" w:cs="Arial"/>
          <w:sz w:val="20"/>
          <w:szCs w:val="20"/>
        </w:rPr>
        <w:t>Pravesh Dewangan</w:t>
      </w:r>
    </w:p>
    <w:p w:rsidR="0016721B">
      <w:pPr>
        <w:tabs>
          <w:tab w:val="left" w:pos="360"/>
          <w:tab w:val="left" w:pos="1440"/>
          <w:tab w:val="left" w:pos="1710"/>
          <w:tab w:val="left" w:pos="2340"/>
        </w:tabs>
        <w:spacing w:after="20" w:line="240" w:lineRule="atLeast"/>
        <w:jc w:val="both"/>
      </w:pPr>
      <w:r>
        <w:rPr>
          <w:rFonts w:ascii="Arial" w:hAnsi="Arial" w:cs="Arial"/>
          <w:b/>
          <w:sz w:val="20"/>
          <w:szCs w:val="20"/>
        </w:rPr>
        <w:t xml:space="preserve">Date of Birth:        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17</w:t>
      </w:r>
      <w:r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Nov.1984.</w:t>
      </w:r>
    </w:p>
    <w:p w:rsidR="0016721B">
      <w:pPr>
        <w:tabs>
          <w:tab w:val="left" w:pos="360"/>
          <w:tab w:val="left" w:pos="1710"/>
          <w:tab w:val="left" w:pos="1890"/>
          <w:tab w:val="left" w:pos="2340"/>
        </w:tabs>
        <w:spacing w:after="20" w:line="240" w:lineRule="atLeast"/>
        <w:jc w:val="both"/>
      </w:pPr>
      <w:r>
        <w:rPr>
          <w:rFonts w:ascii="Arial" w:hAnsi="Arial" w:cs="Arial"/>
          <w:b/>
          <w:sz w:val="20"/>
          <w:szCs w:val="20"/>
        </w:rPr>
        <w:t xml:space="preserve">Marital Status:               </w:t>
      </w:r>
      <w:r>
        <w:rPr>
          <w:rFonts w:ascii="Arial" w:hAnsi="Arial" w:cs="Arial"/>
          <w:sz w:val="20"/>
          <w:szCs w:val="20"/>
        </w:rPr>
        <w:t>Married.</w:t>
      </w:r>
    </w:p>
    <w:p w:rsidR="0016721B">
      <w:pPr>
        <w:tabs>
          <w:tab w:val="left" w:pos="360"/>
          <w:tab w:val="left" w:pos="1440"/>
          <w:tab w:val="left" w:pos="1710"/>
          <w:tab w:val="left" w:pos="2340"/>
        </w:tabs>
        <w:spacing w:after="20" w:line="240" w:lineRule="atLeast"/>
        <w:jc w:val="both"/>
      </w:pPr>
      <w:r>
        <w:rPr>
          <w:rFonts w:ascii="Arial" w:hAnsi="Arial" w:cs="Arial"/>
          <w:b/>
          <w:bCs/>
          <w:sz w:val="20"/>
          <w:szCs w:val="20"/>
        </w:rPr>
        <w:t>Current Address</w:t>
      </w:r>
      <w:r>
        <w:rPr>
          <w:rFonts w:ascii="Arial" w:hAnsi="Arial" w:cs="Arial"/>
          <w:b/>
          <w:sz w:val="20"/>
          <w:szCs w:val="20"/>
        </w:rPr>
        <w:t xml:space="preserve">:       </w:t>
      </w:r>
      <w:r>
        <w:rPr>
          <w:rFonts w:ascii="Arial" w:hAnsi="Arial" w:cs="Arial"/>
          <w:b/>
          <w:bCs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Bhatagaon, raipur (C.G).  </w:t>
      </w:r>
    </w:p>
    <w:p w:rsidR="0016721B">
      <w:pPr>
        <w:tabs>
          <w:tab w:val="left" w:pos="360"/>
          <w:tab w:val="left" w:pos="1440"/>
          <w:tab w:val="left" w:pos="1710"/>
          <w:tab w:val="left" w:pos="2340"/>
        </w:tabs>
        <w:spacing w:after="20" w:line="240" w:lineRule="atLeast"/>
        <w:jc w:val="both"/>
      </w:pPr>
      <w:r>
        <w:rPr>
          <w:rFonts w:ascii="Arial" w:hAnsi="Arial" w:cs="Arial"/>
          <w:b/>
          <w:sz w:val="20"/>
          <w:szCs w:val="20"/>
        </w:rPr>
        <w:t xml:space="preserve">Permanent Add:    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  <w:lang w:val="pt-BR"/>
        </w:rPr>
        <w:t>Pathraguda, Jagdalpur(C.G)</w:t>
      </w:r>
    </w:p>
    <w:p w:rsidR="00007EEE" w:rsidP="00007EEE">
      <w:pPr>
        <w:tabs>
          <w:tab w:val="left" w:pos="360"/>
          <w:tab w:val="left" w:pos="1440"/>
          <w:tab w:val="left" w:pos="1710"/>
          <w:tab w:val="left" w:pos="2340"/>
        </w:tabs>
        <w:spacing w:after="0" w:line="240" w:lineRule="auto"/>
        <w:jc w:val="both"/>
      </w:pPr>
      <w:r>
        <w:rPr>
          <w:rFonts w:ascii="Arial" w:hAnsi="Arial" w:cs="Arial"/>
          <w:b/>
          <w:sz w:val="20"/>
          <w:szCs w:val="20"/>
          <w:lang w:val="pt-BR"/>
        </w:rPr>
        <w:t>Nationality:</w:t>
      </w:r>
      <w:r>
        <w:rPr>
          <w:rFonts w:ascii="Arial" w:hAnsi="Arial" w:cs="Arial"/>
          <w:sz w:val="20"/>
          <w:szCs w:val="20"/>
          <w:lang w:val="pt-BR"/>
        </w:rPr>
        <w:tab/>
      </w:r>
      <w:r>
        <w:rPr>
          <w:rFonts w:ascii="Arial" w:hAnsi="Arial" w:cs="Arial"/>
          <w:sz w:val="20"/>
          <w:szCs w:val="20"/>
          <w:lang w:val="pt-BR"/>
        </w:rPr>
        <w:tab/>
        <w:t xml:space="preserve">         Indian.</w:t>
      </w:r>
    </w:p>
    <w:p w:rsidR="00007EEE" w:rsidP="00007EEE">
      <w:pPr>
        <w:tabs>
          <w:tab w:val="left" w:pos="360"/>
          <w:tab w:val="left" w:pos="1440"/>
          <w:tab w:val="left" w:pos="1710"/>
          <w:tab w:val="left" w:pos="2340"/>
        </w:tabs>
        <w:spacing w:after="0" w:line="240" w:lineRule="auto"/>
        <w:jc w:val="both"/>
      </w:pPr>
    </w:p>
    <w:p w:rsidR="00007EEE">
      <w:pPr>
        <w:spacing w:after="0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u w:val="single"/>
        </w:rPr>
        <w:t>Declaration:</w:t>
      </w:r>
    </w:p>
    <w:p w:rsidR="0016721B">
      <w:pPr>
        <w:spacing w:after="0"/>
        <w:ind w:left="-90"/>
      </w:pPr>
      <w:r>
        <w:rPr>
          <w:rFonts w:ascii="Arial" w:hAnsi="Arial" w:cs="Arial"/>
          <w:sz w:val="20"/>
          <w:szCs w:val="20"/>
        </w:rPr>
        <w:t>I hereby declare that the information furnished above is correct and to the best of my Knowledge &amp; belief.</w:t>
      </w:r>
    </w:p>
    <w:p w:rsidR="0016721B">
      <w:pPr>
        <w:spacing w:after="0" w:line="240" w:lineRule="auto"/>
        <w:ind w:left="-90"/>
        <w:rPr>
          <w:rFonts w:ascii="Arial" w:hAnsi="Arial" w:cs="Arial"/>
          <w:b/>
        </w:rPr>
      </w:pPr>
    </w:p>
    <w:p w:rsidR="0016721B">
      <w:pPr>
        <w:spacing w:after="0" w:line="240" w:lineRule="auto"/>
        <w:ind w:left="-90"/>
      </w:pPr>
      <w:r>
        <w:rPr>
          <w:rFonts w:ascii="Arial" w:hAnsi="Arial" w:cs="Arial"/>
          <w:b/>
          <w:sz w:val="20"/>
          <w:szCs w:val="20"/>
        </w:rPr>
        <w:t>DATE  :</w:t>
      </w:r>
    </w:p>
    <w:p w:rsidR="0016721B">
      <w:pPr>
        <w:spacing w:after="0" w:line="240" w:lineRule="auto"/>
        <w:ind w:left="-90"/>
        <w:rPr>
          <w:rFonts w:ascii="Arial" w:hAnsi="Arial" w:cs="Arial"/>
          <w:b/>
          <w:sz w:val="20"/>
          <w:szCs w:val="20"/>
          <w:u w:val="single"/>
        </w:rPr>
      </w:pPr>
    </w:p>
    <w:p w:rsidR="0016721B">
      <w:pPr>
        <w:spacing w:after="0" w:line="240" w:lineRule="auto"/>
        <w:ind w:left="-90"/>
      </w:pPr>
      <w:r>
        <w:rPr>
          <w:rFonts w:ascii="Arial" w:hAnsi="Arial" w:cs="Arial"/>
          <w:b/>
          <w:sz w:val="20"/>
          <w:szCs w:val="20"/>
        </w:rPr>
        <w:t xml:space="preserve">PLACE: </w:t>
      </w:r>
      <w:r w:rsidR="004D52EE">
        <w:rPr>
          <w:rFonts w:ascii="Arial" w:hAnsi="Arial" w:cs="Arial"/>
          <w:sz w:val="20"/>
          <w:szCs w:val="20"/>
        </w:rPr>
        <w:t>Raipur</w:t>
      </w:r>
      <w:r>
        <w:rPr>
          <w:rFonts w:ascii="Arial" w:hAnsi="Arial" w:cs="Arial"/>
          <w:sz w:val="20"/>
          <w:szCs w:val="20"/>
        </w:rPr>
        <w:t xml:space="preserve">                       </w:t>
      </w:r>
      <w:r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>( Pravesh Dewangan )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</w:rPr>
        <w:t xml:space="preserve">           </w:t>
      </w:r>
    </w:p>
    <w:p w:rsidR="0016721B">
      <w:pPr>
        <w:tabs>
          <w:tab w:val="left" w:pos="360"/>
          <w:tab w:val="left" w:pos="1710"/>
          <w:tab w:val="left" w:pos="2340"/>
        </w:tabs>
        <w:spacing w:after="20" w:line="240" w:lineRule="auto"/>
        <w:jc w:val="both"/>
        <w:rPr>
          <w:rFonts w:ascii="Arial" w:hAnsi="Arial" w:cs="Arial"/>
          <w:b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20" w:footer="720" w:gutter="0"/>
      <w:pgBorders>
        <w:top w:val="thinThickSmallGap" w:sz="24" w:space="31" w:color="auto"/>
        <w:left w:val="thinThickSmallGap" w:sz="24" w:space="30" w:color="auto"/>
        <w:bottom w:val="thickThinSmallGap" w:sz="24" w:space="31" w:color="auto"/>
        <w:right w:val="thickThinSmallGap" w:sz="24" w:space="3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altName w:val="Microsoft YaHei"/>
    <w:panose1 w:val="020B0503020204020204"/>
    <w:charset w:val="7A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54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54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541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54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54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5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name w:val="WW8Num6"/>
    <w:lvl w:ilvl="0">
      <w:start w:val="1"/>
      <w:numFmt w:val="bullet"/>
      <w:lvlText w:val=""/>
      <w:lvlJc w:val="left"/>
      <w:pPr>
        <w:tabs>
          <w:tab w:val="num" w:pos="0"/>
        </w:tabs>
        <w:ind w:left="450" w:hanging="360"/>
      </w:pPr>
      <w:rPr>
        <w:rFonts w:ascii="Wingdings" w:hAnsi="Wingdings" w:cs="Wingdings" w:hint="default"/>
        <w:color w:val="auto"/>
        <w:sz w:val="20"/>
        <w:szCs w:val="20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  <w:sz w:val="20"/>
        <w:szCs w:val="20"/>
        <w:shd w:val="clear" w:color="auto" w:fill="FFFFFF"/>
      </w:rPr>
    </w:lvl>
  </w:abstractNum>
  <w:abstractNum w:abstractNumId="2">
    <w:nsid w:val="00000003"/>
    <w:multiLevelType w:val="singleLevel"/>
    <w:tmpl w:val="00000003"/>
    <w:name w:val="WW8Num21"/>
    <w:lvl w:ilvl="0">
      <w:start w:val="0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  <w:sz w:val="20"/>
        <w:szCs w:val="14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AEE405C0"/>
    <w:lvl w:ilvl="0">
      <w:start w:val="0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5">
    <w:nsid w:val="00000006"/>
    <w:multiLevelType w:val="multilevel"/>
    <w:tmpl w:val="6CDA636A"/>
    <w:lvl w:ilvl="0">
      <w:start w:val="1"/>
      <w:numFmt w:val="bullet"/>
      <w:lvlText w:val=""/>
      <w:lvlJc w:val="left"/>
      <w:pPr>
        <w:tabs>
          <w:tab w:val="left" w:pos="450"/>
        </w:tabs>
        <w:ind w:left="450" w:hanging="360"/>
      </w:pPr>
      <w:rPr>
        <w:rFonts w:ascii="Symbol" w:hAnsi="Symbol" w:hint="default"/>
        <w:color w:val="auto"/>
      </w:rPr>
    </w:lvl>
    <w:lvl w:ilvl="1">
      <w:start w:val="0"/>
      <w:numFmt w:val="bullet"/>
      <w:lvlText w:val="-"/>
      <w:lvlJc w:val="left"/>
      <w:pPr>
        <w:tabs>
          <w:tab w:val="left" w:pos="990"/>
        </w:tabs>
        <w:ind w:left="990" w:hanging="360"/>
      </w:pPr>
      <w:rPr>
        <w:rFonts w:ascii="Verdana" w:eastAsia="Times New Roman" w:hAnsi="Verdana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1710"/>
        </w:tabs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430"/>
        </w:tabs>
        <w:ind w:left="2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150"/>
        </w:tabs>
        <w:ind w:left="3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870"/>
        </w:tabs>
        <w:ind w:left="3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590"/>
        </w:tabs>
        <w:ind w:left="4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310"/>
        </w:tabs>
        <w:ind w:left="5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030"/>
        </w:tabs>
        <w:ind w:left="6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displayBackgroundShape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revisionView w:comments="1" w:formatting="1" w:inkAnnotations="0" w:insDel="1" w:markup="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3A2"/>
    <w:rsid w:val="00007305"/>
    <w:rsid w:val="00007EEE"/>
    <w:rsid w:val="00040D06"/>
    <w:rsid w:val="000B5411"/>
    <w:rsid w:val="001036AF"/>
    <w:rsid w:val="0016721B"/>
    <w:rsid w:val="001C5569"/>
    <w:rsid w:val="002F1979"/>
    <w:rsid w:val="00303B1A"/>
    <w:rsid w:val="00403C26"/>
    <w:rsid w:val="004778F9"/>
    <w:rsid w:val="00485F43"/>
    <w:rsid w:val="004A3CCD"/>
    <w:rsid w:val="004A6969"/>
    <w:rsid w:val="004D52EE"/>
    <w:rsid w:val="005673AB"/>
    <w:rsid w:val="005A0AAD"/>
    <w:rsid w:val="005F201C"/>
    <w:rsid w:val="00734B6D"/>
    <w:rsid w:val="007507C4"/>
    <w:rsid w:val="007A2395"/>
    <w:rsid w:val="00824044"/>
    <w:rsid w:val="008409F1"/>
    <w:rsid w:val="0096780A"/>
    <w:rsid w:val="00A5657F"/>
    <w:rsid w:val="00AD1BD0"/>
    <w:rsid w:val="00AD5020"/>
    <w:rsid w:val="00B21AAA"/>
    <w:rsid w:val="00B4176A"/>
    <w:rsid w:val="00BB1C14"/>
    <w:rsid w:val="00D97E1C"/>
    <w:rsid w:val="00E56330"/>
    <w:rsid w:val="00F224B7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chartTrackingRefBased/>
  <w15:docId w15:val="{E8CD5050-D764-BB4A-87A3-2D3440F2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val="en-US" w:eastAsia="zh-CN"/>
    </w:rPr>
  </w:style>
  <w:style w:type="character" w:default="1" w:styleId="DefaultParagraphFont">
    <w:name w:val="Default Paragraph Font"/>
    <w:rPr>
      <w:rFonts w:ascii="Calibri" w:eastAsia="Times New Roma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styleId="Hyperlink">
    <w:name w:val="Hyperlink"/>
    <w:rPr>
      <w:rFonts w:ascii="Calibri" w:eastAsia="Times New Roman" w:hAnsi="Calibri" w:cs="Times New Roman"/>
      <w:color w:val="0000FF"/>
      <w:u w:val="single"/>
    </w:rPr>
  </w:style>
  <w:style w:type="paragraph" w:styleId="Caption">
    <w:name w:val="caption"/>
    <w:basedOn w:val="Normal"/>
    <w:next w:val="Normal"/>
    <w:qFormat/>
    <w:pPr>
      <w:spacing w:after="20" w:line="240" w:lineRule="atLeast"/>
      <w:jc w:val="center"/>
    </w:pPr>
    <w:rPr>
      <w:rFonts w:ascii="Arial" w:hAnsi="Arial" w:cs="Arial"/>
      <w:b/>
      <w:sz w:val="18"/>
      <w:szCs w:val="18"/>
      <w:lang w:val="en-GB"/>
    </w:rPr>
  </w:style>
  <w:style w:type="paragraph" w:styleId="BodyText">
    <w:name w:val="Body Text"/>
    <w:basedOn w:val="Normal"/>
    <w:pPr>
      <w:spacing w:after="140" w:line="288" w:lineRule="auto"/>
    </w:pPr>
    <w:rPr>
      <w:rFonts w:ascii="Times New Roman" w:hAnsi="Times New Roman"/>
    </w:rPr>
  </w:style>
  <w:style w:type="paragraph" w:styleId="ListParagraph">
    <w:name w:val="List Paragraph"/>
    <w:basedOn w:val="Normal"/>
    <w:qFormat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GB"/>
    </w:rPr>
  </w:style>
  <w:style w:type="character" w:customStyle="1" w:styleId="apple-converted-space">
    <w:name w:val="apple-converted-space"/>
    <w:rPr>
      <w:rFonts w:ascii="Calibri" w:eastAsia="Times New Roman" w:hAnsi="Calibri" w:cs="Times New Roman"/>
    </w:rPr>
  </w:style>
  <w:style w:type="paragraph" w:styleId="NoSpacing">
    <w:name w:val="No Spacing"/>
    <w:qFormat/>
    <w:pPr>
      <w:suppressAutoHyphens/>
    </w:pPr>
    <w:rPr>
      <w:rFonts w:ascii="Calibri" w:hAnsi="Calibri"/>
      <w:sz w:val="22"/>
      <w:szCs w:val="22"/>
      <w:lang w:val="en-US" w:eastAsia="zh-CN"/>
    </w:rPr>
  </w:style>
  <w:style w:type="character" w:customStyle="1" w:styleId="WW8Num1z0">
    <w:name w:val="WW8Num1z0"/>
    <w:rPr>
      <w:rFonts w:ascii="Symbol" w:eastAsia="Times New Roman" w:hAnsi="Symbol" w:cs="Symbol" w:hint="default"/>
      <w:sz w:val="20"/>
    </w:rPr>
  </w:style>
  <w:style w:type="character" w:customStyle="1" w:styleId="WW8Num2z0">
    <w:name w:val="WW8Num2z0"/>
    <w:rPr>
      <w:rFonts w:ascii="Wingdings" w:eastAsia="Impact" w:hAnsi="Wingdings" w:cs="Wingdings" w:hint="default"/>
      <w:color w:val="auto"/>
      <w:sz w:val="20"/>
    </w:rPr>
  </w:style>
  <w:style w:type="character" w:customStyle="1" w:styleId="WW8Num2z1">
    <w:name w:val="WW8Num2z1"/>
    <w:rPr>
      <w:rFonts w:ascii="Courier New" w:eastAsia="Times New Roman" w:hAnsi="Courier New" w:cs="Courier New" w:hint="default"/>
    </w:rPr>
  </w:style>
  <w:style w:type="character" w:customStyle="1" w:styleId="WW8Num2z2">
    <w:name w:val="WW8Num2z2"/>
    <w:rPr>
      <w:rFonts w:ascii="Wingdings" w:eastAsia="Times New Roman" w:hAnsi="Wingdings" w:cs="Wingdings" w:hint="default"/>
    </w:rPr>
  </w:style>
  <w:style w:type="character" w:customStyle="1" w:styleId="WW8Num2z3">
    <w:name w:val="WW8Num2z3"/>
    <w:rPr>
      <w:rFonts w:ascii="Symbol" w:eastAsia="Times New Roman" w:hAnsi="Symbol" w:cs="Symbol" w:hint="default"/>
    </w:rPr>
  </w:style>
  <w:style w:type="character" w:customStyle="1" w:styleId="WW8Num3z0">
    <w:name w:val="WW8Num3z0"/>
    <w:rPr>
      <w:rFonts w:ascii="Wingdings" w:eastAsia="Impact" w:hAnsi="Wingdings" w:cs="Wingdings" w:hint="default"/>
      <w:color w:val="auto"/>
      <w:sz w:val="20"/>
    </w:rPr>
  </w:style>
  <w:style w:type="character" w:customStyle="1" w:styleId="WW8Num3z1">
    <w:name w:val="WW8Num3z1"/>
    <w:rPr>
      <w:rFonts w:ascii="Courier New" w:eastAsia="Times New Roman" w:hAnsi="Courier New" w:cs="Courier New" w:hint="default"/>
    </w:rPr>
  </w:style>
  <w:style w:type="character" w:customStyle="1" w:styleId="WW8Num3z2">
    <w:name w:val="WW8Num3z2"/>
    <w:rPr>
      <w:rFonts w:ascii="Wingdings" w:eastAsia="Times New Roman" w:hAnsi="Wingdings" w:cs="Wingdings" w:hint="default"/>
    </w:rPr>
  </w:style>
  <w:style w:type="character" w:customStyle="1" w:styleId="WW8Num3z3">
    <w:name w:val="WW8Num3z3"/>
    <w:rPr>
      <w:rFonts w:ascii="Symbol" w:eastAsia="Times New Roman" w:hAnsi="Symbol" w:cs="Symbol" w:hint="default"/>
    </w:rPr>
  </w:style>
  <w:style w:type="character" w:customStyle="1" w:styleId="WW8Num4z0">
    <w:name w:val="WW8Num4z0"/>
    <w:rPr>
      <w:rFonts w:ascii="Symbol" w:eastAsia="Times New Roman" w:hAnsi="Symbol" w:cs="Symbol" w:hint="default"/>
      <w:sz w:val="20"/>
    </w:rPr>
  </w:style>
  <w:style w:type="character" w:customStyle="1" w:styleId="WW8Num4z1">
    <w:name w:val="WW8Num4z1"/>
    <w:rPr>
      <w:rFonts w:ascii="Courier New" w:eastAsia="Times New Roman" w:hAnsi="Courier New" w:cs="Courier New" w:hint="default"/>
      <w:sz w:val="20"/>
    </w:rPr>
  </w:style>
  <w:style w:type="character" w:customStyle="1" w:styleId="WW8Num4z2">
    <w:name w:val="WW8Num4z2"/>
    <w:rPr>
      <w:rFonts w:ascii="Wingdings" w:eastAsia="Times New Roman" w:hAnsi="Wingdings" w:cs="Wingdings" w:hint="default"/>
      <w:sz w:val="20"/>
    </w:rPr>
  </w:style>
  <w:style w:type="character" w:customStyle="1" w:styleId="WW8Num5z0">
    <w:name w:val="WW8Num5z0"/>
    <w:rPr>
      <w:rFonts w:ascii="Symbol" w:eastAsia="Times New Roman" w:hAnsi="Symbol" w:cs="Symbol" w:hint="default"/>
    </w:rPr>
  </w:style>
  <w:style w:type="character" w:customStyle="1" w:styleId="WW8Num5z1">
    <w:name w:val="WW8Num5z1"/>
    <w:rPr>
      <w:rFonts w:ascii="Courier New" w:eastAsia="Times New Roman" w:hAnsi="Courier New" w:cs="Courier New" w:hint="default"/>
    </w:rPr>
  </w:style>
  <w:style w:type="character" w:customStyle="1" w:styleId="WW8Num5z2">
    <w:name w:val="WW8Num5z2"/>
    <w:rPr>
      <w:rFonts w:ascii="Wingdings" w:eastAsia="Times New Roman" w:hAnsi="Wingdings" w:cs="Wingdings" w:hint="default"/>
    </w:rPr>
  </w:style>
  <w:style w:type="character" w:customStyle="1" w:styleId="WW8Num6z0">
    <w:name w:val="WW8Num6z0"/>
    <w:rPr>
      <w:rFonts w:ascii="Wingdings" w:eastAsia="Times New Roman" w:hAnsi="Wingdings" w:cs="Wingdings" w:hint="default"/>
      <w:color w:val="auto"/>
      <w:sz w:val="20"/>
      <w:szCs w:val="20"/>
    </w:rPr>
  </w:style>
  <w:style w:type="character" w:customStyle="1" w:styleId="WW8Num6z1">
    <w:name w:val="WW8Num6z1"/>
    <w:rPr>
      <w:rFonts w:ascii="Courier New" w:eastAsia="Times New Roman" w:hAnsi="Courier New" w:cs="Courier New" w:hint="default"/>
    </w:rPr>
  </w:style>
  <w:style w:type="character" w:customStyle="1" w:styleId="WW8Num6z2">
    <w:name w:val="WW8Num6z2"/>
    <w:rPr>
      <w:rFonts w:ascii="Wingdings" w:eastAsia="Times New Roman" w:hAnsi="Wingdings" w:cs="Wingdings" w:hint="default"/>
    </w:rPr>
  </w:style>
  <w:style w:type="character" w:customStyle="1" w:styleId="WW8Num6z3">
    <w:name w:val="WW8Num6z3"/>
    <w:rPr>
      <w:rFonts w:ascii="Symbol" w:eastAsia="Times New Roman" w:hAnsi="Symbol" w:cs="Symbol" w:hint="default"/>
    </w:rPr>
  </w:style>
  <w:style w:type="character" w:customStyle="1" w:styleId="WW8Num7z0">
    <w:name w:val="WW8Num7z0"/>
    <w:rPr>
      <w:rFonts w:ascii="Wingdings" w:eastAsia="Times New Roman" w:hAnsi="Wingdings" w:cs="Wingdings" w:hint="default"/>
      <w:color w:val="auto"/>
    </w:rPr>
  </w:style>
  <w:style w:type="character" w:customStyle="1" w:styleId="WW8Num7z1">
    <w:name w:val="WW8Num7z1"/>
    <w:rPr>
      <w:rFonts w:ascii="Courier New" w:eastAsia="Times New Roman" w:hAnsi="Courier New" w:cs="Courier New" w:hint="default"/>
    </w:rPr>
  </w:style>
  <w:style w:type="character" w:customStyle="1" w:styleId="WW8Num7z2">
    <w:name w:val="WW8Num7z2"/>
    <w:rPr>
      <w:rFonts w:ascii="Wingdings" w:eastAsia="Times New Roman" w:hAnsi="Wingdings" w:cs="Wingdings" w:hint="default"/>
    </w:rPr>
  </w:style>
  <w:style w:type="character" w:customStyle="1" w:styleId="WW8Num7z3">
    <w:name w:val="WW8Num7z3"/>
    <w:rPr>
      <w:rFonts w:ascii="Symbol" w:eastAsia="Times New Roman" w:hAnsi="Symbol" w:cs="Symbol" w:hint="default"/>
    </w:rPr>
  </w:style>
  <w:style w:type="character" w:customStyle="1" w:styleId="WW8Num8z0">
    <w:name w:val="WW8Num8z0"/>
    <w:rPr>
      <w:rFonts w:ascii="Symbol" w:eastAsia="Times New Roman" w:hAnsi="Symbol" w:cs="Symbol" w:hint="default"/>
      <w:sz w:val="20"/>
    </w:rPr>
  </w:style>
  <w:style w:type="character" w:customStyle="1" w:styleId="WW8Num8z1">
    <w:name w:val="WW8Num8z1"/>
    <w:rPr>
      <w:rFonts w:ascii="Courier New" w:eastAsia="Times New Roman" w:hAnsi="Courier New" w:cs="Courier New" w:hint="default"/>
      <w:sz w:val="20"/>
    </w:rPr>
  </w:style>
  <w:style w:type="character" w:customStyle="1" w:styleId="WW8Num8z2">
    <w:name w:val="WW8Num8z2"/>
    <w:rPr>
      <w:rFonts w:ascii="Wingdings" w:eastAsia="Times New Roman" w:hAnsi="Wingdings" w:cs="Wingdings" w:hint="default"/>
      <w:sz w:val="20"/>
    </w:rPr>
  </w:style>
  <w:style w:type="character" w:customStyle="1" w:styleId="WW8Num9z0">
    <w:name w:val="WW8Num9z0"/>
    <w:rPr>
      <w:rFonts w:ascii="Wingdings" w:eastAsia="Impact" w:hAnsi="Wingdings" w:cs="Wingdings" w:hint="default"/>
      <w:color w:val="auto"/>
      <w:sz w:val="20"/>
      <w:szCs w:val="14"/>
    </w:rPr>
  </w:style>
  <w:style w:type="character" w:customStyle="1" w:styleId="WW8Num9z1">
    <w:name w:val="WW8Num9z1"/>
    <w:rPr>
      <w:rFonts w:ascii="Courier New" w:eastAsia="Times New Roman" w:hAnsi="Courier New" w:cs="Courier New" w:hint="default"/>
    </w:rPr>
  </w:style>
  <w:style w:type="character" w:customStyle="1" w:styleId="WW8Num9z2">
    <w:name w:val="WW8Num9z2"/>
    <w:rPr>
      <w:rFonts w:ascii="Wingdings" w:eastAsia="Times New Roman" w:hAnsi="Wingdings" w:cs="Wingdings" w:hint="default"/>
    </w:rPr>
  </w:style>
  <w:style w:type="character" w:customStyle="1" w:styleId="WW8Num9z3">
    <w:name w:val="WW8Num9z3"/>
    <w:rPr>
      <w:rFonts w:ascii="Symbol" w:eastAsia="Times New Roman" w:hAnsi="Symbol" w:cs="Symbol" w:hint="default"/>
    </w:rPr>
  </w:style>
  <w:style w:type="character" w:customStyle="1" w:styleId="WW8Num10z0">
    <w:name w:val="WW8Num10z0"/>
    <w:rPr>
      <w:rFonts w:ascii="Wingdings" w:eastAsia="Impact" w:hAnsi="Wingdings" w:cs="Wingdings" w:hint="default"/>
      <w:color w:val="auto"/>
      <w:sz w:val="20"/>
      <w:szCs w:val="18"/>
    </w:rPr>
  </w:style>
  <w:style w:type="character" w:customStyle="1" w:styleId="WW8Num10z1">
    <w:name w:val="WW8Num10z1"/>
    <w:rPr>
      <w:rFonts w:ascii="Courier New" w:eastAsia="Times New Roman" w:hAnsi="Courier New" w:cs="Courier New" w:hint="default"/>
    </w:rPr>
  </w:style>
  <w:style w:type="character" w:customStyle="1" w:styleId="WW8Num10z2">
    <w:name w:val="WW8Num10z2"/>
    <w:rPr>
      <w:rFonts w:ascii="Wingdings" w:eastAsia="Times New Roman" w:hAnsi="Wingdings" w:cs="Wingdings" w:hint="default"/>
    </w:rPr>
  </w:style>
  <w:style w:type="character" w:customStyle="1" w:styleId="WW8Num10z3">
    <w:name w:val="WW8Num10z3"/>
    <w:rPr>
      <w:rFonts w:ascii="Symbol" w:eastAsia="Times New Roman" w:hAnsi="Symbol" w:cs="Symbol" w:hint="default"/>
    </w:rPr>
  </w:style>
  <w:style w:type="character" w:customStyle="1" w:styleId="WW8Num11z0">
    <w:name w:val="WW8Num11z0"/>
    <w:rPr>
      <w:rFonts w:ascii="Wingdings" w:eastAsia="Impact" w:hAnsi="Wingdings" w:cs="Wingdings" w:hint="default"/>
      <w:color w:val="auto"/>
      <w:sz w:val="18"/>
      <w:szCs w:val="18"/>
    </w:rPr>
  </w:style>
  <w:style w:type="character" w:customStyle="1" w:styleId="WW8Num11z1">
    <w:name w:val="WW8Num11z1"/>
    <w:rPr>
      <w:rFonts w:ascii="Courier New" w:eastAsia="Times New Roman" w:hAnsi="Courier New" w:cs="Courier New" w:hint="default"/>
    </w:rPr>
  </w:style>
  <w:style w:type="character" w:customStyle="1" w:styleId="WW8Num11z2">
    <w:name w:val="WW8Num11z2"/>
    <w:rPr>
      <w:rFonts w:ascii="Wingdings" w:eastAsia="Times New Roman" w:hAnsi="Wingdings" w:cs="Wingdings" w:hint="default"/>
    </w:rPr>
  </w:style>
  <w:style w:type="character" w:customStyle="1" w:styleId="WW8Num11z3">
    <w:name w:val="WW8Num11z3"/>
    <w:rPr>
      <w:rFonts w:ascii="Symbol" w:eastAsia="Times New Roman" w:hAnsi="Symbol" w:cs="Symbol" w:hint="default"/>
    </w:rPr>
  </w:style>
  <w:style w:type="character" w:customStyle="1" w:styleId="WW8Num12z0">
    <w:name w:val="WW8Num12z0"/>
    <w:rPr>
      <w:rFonts w:ascii="Times New Roman" w:eastAsia="Times New Roman" w:hAnsi="Times New Roman" w:cs="Times New Roman" w:hint="default"/>
    </w:rPr>
  </w:style>
  <w:style w:type="character" w:customStyle="1" w:styleId="WW8Num12z1">
    <w:name w:val="WW8Num12z1"/>
    <w:rPr>
      <w:rFonts w:ascii="Times New Roman" w:eastAsia="Times New Roman" w:hAnsi="Times New Roman" w:cs="Times New Roman"/>
    </w:rPr>
  </w:style>
  <w:style w:type="character" w:customStyle="1" w:styleId="WW8Num12z2">
    <w:name w:val="WW8Num12z2"/>
    <w:rPr>
      <w:rFonts w:ascii="Times New Roman" w:eastAsia="Times New Roman" w:hAnsi="Times New Roman" w:cs="Times New Roman"/>
    </w:rPr>
  </w:style>
  <w:style w:type="character" w:customStyle="1" w:styleId="WW8Num12z3">
    <w:name w:val="WW8Num12z3"/>
    <w:rPr>
      <w:rFonts w:ascii="Times New Roman" w:eastAsia="Times New Roman" w:hAnsi="Times New Roman" w:cs="Times New Roman"/>
    </w:rPr>
  </w:style>
  <w:style w:type="character" w:customStyle="1" w:styleId="WW8Num12z4">
    <w:name w:val="WW8Num12z4"/>
    <w:rPr>
      <w:rFonts w:ascii="Times New Roman" w:eastAsia="Times New Roman" w:hAnsi="Times New Roman" w:cs="Times New Roman"/>
    </w:rPr>
  </w:style>
  <w:style w:type="character" w:customStyle="1" w:styleId="WW8Num12z5">
    <w:name w:val="WW8Num12z5"/>
    <w:rPr>
      <w:rFonts w:ascii="Times New Roman" w:eastAsia="Times New Roman" w:hAnsi="Times New Roman" w:cs="Times New Roman"/>
    </w:rPr>
  </w:style>
  <w:style w:type="character" w:customStyle="1" w:styleId="WW8Num12z6">
    <w:name w:val="WW8Num12z6"/>
    <w:rPr>
      <w:rFonts w:ascii="Times New Roman" w:eastAsia="Times New Roman" w:hAnsi="Times New Roman" w:cs="Times New Roman"/>
    </w:rPr>
  </w:style>
  <w:style w:type="character" w:customStyle="1" w:styleId="WW8Num12z7">
    <w:name w:val="WW8Num12z7"/>
    <w:rPr>
      <w:rFonts w:ascii="Times New Roman" w:eastAsia="Times New Roman" w:hAnsi="Times New Roman" w:cs="Times New Roman"/>
    </w:rPr>
  </w:style>
  <w:style w:type="character" w:customStyle="1" w:styleId="WW8Num12z8">
    <w:name w:val="WW8Num12z8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Wingdings" w:eastAsia="Times New Roman" w:hAnsi="Wingdings" w:cs="Wingdings" w:hint="default"/>
      <w:color w:val="auto"/>
      <w:sz w:val="20"/>
      <w:szCs w:val="20"/>
      <w:shd w:val="clear" w:color="auto" w:fill="FFFFFF"/>
    </w:rPr>
  </w:style>
  <w:style w:type="character" w:customStyle="1" w:styleId="WW8Num13z1">
    <w:name w:val="WW8Num13z1"/>
    <w:rPr>
      <w:rFonts w:ascii="Courier New" w:eastAsia="Times New Roman" w:hAnsi="Courier New" w:cs="Courier New" w:hint="default"/>
    </w:rPr>
  </w:style>
  <w:style w:type="character" w:customStyle="1" w:styleId="WW8Num13z2">
    <w:name w:val="WW8Num13z2"/>
    <w:rPr>
      <w:rFonts w:ascii="Wingdings" w:eastAsia="Times New Roman" w:hAnsi="Wingdings" w:cs="Wingdings" w:hint="default"/>
    </w:rPr>
  </w:style>
  <w:style w:type="character" w:customStyle="1" w:styleId="WW8Num13z3">
    <w:name w:val="WW8Num13z3"/>
    <w:rPr>
      <w:rFonts w:ascii="Symbol" w:eastAsia="Times New Roman" w:hAnsi="Symbol" w:cs="Symbol" w:hint="default"/>
    </w:rPr>
  </w:style>
  <w:style w:type="character" w:customStyle="1" w:styleId="WW8Num14z0">
    <w:name w:val="WW8Num14z0"/>
    <w:rPr>
      <w:rFonts w:ascii="Symbol" w:eastAsia="Times New Roman" w:hAnsi="Symbol" w:cs="Symbol" w:hint="default"/>
      <w:sz w:val="20"/>
    </w:rPr>
  </w:style>
  <w:style w:type="character" w:customStyle="1" w:styleId="WW8Num14z1">
    <w:name w:val="WW8Num14z1"/>
    <w:rPr>
      <w:rFonts w:ascii="Courier New" w:eastAsia="Times New Roman" w:hAnsi="Courier New" w:cs="Courier New" w:hint="default"/>
      <w:sz w:val="20"/>
    </w:rPr>
  </w:style>
  <w:style w:type="character" w:customStyle="1" w:styleId="WW8Num14z2">
    <w:name w:val="WW8Num14z2"/>
    <w:rPr>
      <w:rFonts w:ascii="Wingdings" w:eastAsia="Times New Roman" w:hAnsi="Wingdings" w:cs="Wingdings" w:hint="default"/>
      <w:sz w:val="20"/>
    </w:rPr>
  </w:style>
  <w:style w:type="character" w:customStyle="1" w:styleId="WW8Num15z0">
    <w:name w:val="WW8Num15z0"/>
    <w:rPr>
      <w:rFonts w:ascii="Wingdings" w:eastAsia="Impact" w:hAnsi="Wingdings" w:cs="Wingdings" w:hint="default"/>
      <w:color w:val="auto"/>
      <w:sz w:val="20"/>
      <w:szCs w:val="14"/>
    </w:rPr>
  </w:style>
  <w:style w:type="character" w:customStyle="1" w:styleId="WW8Num15z1">
    <w:name w:val="WW8Num15z1"/>
    <w:rPr>
      <w:rFonts w:ascii="Courier New" w:eastAsia="Times New Roman" w:hAnsi="Courier New" w:cs="Courier New" w:hint="default"/>
    </w:rPr>
  </w:style>
  <w:style w:type="character" w:customStyle="1" w:styleId="WW8Num15z2">
    <w:name w:val="WW8Num15z2"/>
    <w:rPr>
      <w:rFonts w:ascii="Wingdings" w:eastAsia="Times New Roman" w:hAnsi="Wingdings" w:cs="Wingdings" w:hint="default"/>
    </w:rPr>
  </w:style>
  <w:style w:type="character" w:customStyle="1" w:styleId="WW8Num15z3">
    <w:name w:val="WW8Num15z3"/>
    <w:rPr>
      <w:rFonts w:ascii="Symbol" w:eastAsia="Times New Roman" w:hAnsi="Symbol" w:cs="Symbol" w:hint="default"/>
    </w:rPr>
  </w:style>
  <w:style w:type="character" w:customStyle="1" w:styleId="WW8Num16z0">
    <w:name w:val="WW8Num16z0"/>
    <w:rPr>
      <w:rFonts w:ascii="Symbol" w:eastAsia="Times New Roman" w:hAnsi="Symbol" w:cs="Symbol" w:hint="default"/>
      <w:sz w:val="20"/>
    </w:rPr>
  </w:style>
  <w:style w:type="character" w:customStyle="1" w:styleId="WW8Num16z1">
    <w:name w:val="WW8Num16z1"/>
    <w:rPr>
      <w:rFonts w:ascii="Courier New" w:eastAsia="Times New Roman" w:hAnsi="Courier New" w:cs="Courier New" w:hint="default"/>
      <w:sz w:val="20"/>
    </w:rPr>
  </w:style>
  <w:style w:type="character" w:customStyle="1" w:styleId="WW8Num16z2">
    <w:name w:val="WW8Num16z2"/>
    <w:rPr>
      <w:rFonts w:ascii="Wingdings" w:eastAsia="Times New Roman" w:hAnsi="Wingdings" w:cs="Wingdings" w:hint="default"/>
      <w:sz w:val="20"/>
    </w:rPr>
  </w:style>
  <w:style w:type="character" w:customStyle="1" w:styleId="WW8Num17z0">
    <w:name w:val="WW8Num17z0"/>
    <w:rPr>
      <w:rFonts w:ascii="Symbol" w:eastAsia="Times New Roman" w:hAnsi="Symbol" w:cs="Symbol" w:hint="default"/>
      <w:color w:val="auto"/>
      <w:sz w:val="20"/>
    </w:rPr>
  </w:style>
  <w:style w:type="character" w:customStyle="1" w:styleId="WW8Num17z1">
    <w:name w:val="WW8Num17z1"/>
    <w:rPr>
      <w:rFonts w:ascii="Courier New" w:eastAsia="Times New Roman" w:hAnsi="Courier New" w:cs="Courier New" w:hint="default"/>
    </w:rPr>
  </w:style>
  <w:style w:type="character" w:customStyle="1" w:styleId="WW8Num17z2">
    <w:name w:val="WW8Num17z2"/>
    <w:rPr>
      <w:rFonts w:ascii="Wingdings" w:eastAsia="Times New Roman" w:hAnsi="Wingdings" w:cs="Wingdings" w:hint="default"/>
    </w:rPr>
  </w:style>
  <w:style w:type="character" w:customStyle="1" w:styleId="WW8Num17z3">
    <w:name w:val="WW8Num17z3"/>
    <w:rPr>
      <w:rFonts w:ascii="Symbol" w:eastAsia="Times New Roman" w:hAnsi="Symbol" w:cs="Symbol" w:hint="default"/>
    </w:rPr>
  </w:style>
  <w:style w:type="character" w:customStyle="1" w:styleId="WW8Num18z0">
    <w:name w:val="WW8Num18z0"/>
    <w:rPr>
      <w:rFonts w:ascii="Wingdings" w:eastAsia="Times New Roman" w:hAnsi="Wingdings" w:cs="Wingdings" w:hint="default"/>
      <w:color w:val="auto"/>
    </w:rPr>
  </w:style>
  <w:style w:type="character" w:customStyle="1" w:styleId="WW8Num18z1">
    <w:name w:val="WW8Num18z1"/>
    <w:rPr>
      <w:rFonts w:ascii="Courier New" w:eastAsia="Times New Roman" w:hAnsi="Courier New" w:cs="Courier New" w:hint="default"/>
    </w:rPr>
  </w:style>
  <w:style w:type="character" w:customStyle="1" w:styleId="WW8Num18z2">
    <w:name w:val="WW8Num18z2"/>
    <w:rPr>
      <w:rFonts w:ascii="Wingdings" w:eastAsia="Times New Roman" w:hAnsi="Wingdings" w:cs="Wingdings" w:hint="default"/>
    </w:rPr>
  </w:style>
  <w:style w:type="character" w:customStyle="1" w:styleId="WW8Num18z3">
    <w:name w:val="WW8Num18z3"/>
    <w:rPr>
      <w:rFonts w:ascii="Symbol" w:eastAsia="Times New Roman" w:hAnsi="Symbol" w:cs="Symbol" w:hint="default"/>
    </w:rPr>
  </w:style>
  <w:style w:type="character" w:customStyle="1" w:styleId="WW8Num19z0">
    <w:name w:val="WW8Num19z0"/>
    <w:rPr>
      <w:rFonts w:ascii="Wingdings" w:eastAsia="Times New Roman" w:hAnsi="Wingdings" w:cs="Wingdings" w:hint="default"/>
      <w:sz w:val="14"/>
      <w:szCs w:val="14"/>
    </w:rPr>
  </w:style>
  <w:style w:type="character" w:customStyle="1" w:styleId="WW8Num19z1">
    <w:name w:val="WW8Num19z1"/>
    <w:rPr>
      <w:rFonts w:ascii="Courier New" w:eastAsia="Times New Roman" w:hAnsi="Courier New" w:cs="Courier New" w:hint="default"/>
    </w:rPr>
  </w:style>
  <w:style w:type="character" w:customStyle="1" w:styleId="WW8Num19z2">
    <w:name w:val="WW8Num19z2"/>
    <w:rPr>
      <w:rFonts w:ascii="Wingdings" w:eastAsia="Times New Roman" w:hAnsi="Wingdings" w:cs="Wingdings" w:hint="default"/>
    </w:rPr>
  </w:style>
  <w:style w:type="character" w:customStyle="1" w:styleId="WW8Num19z3">
    <w:name w:val="WW8Num19z3"/>
    <w:rPr>
      <w:rFonts w:ascii="Symbol" w:eastAsia="Times New Roman" w:hAnsi="Symbol" w:cs="Symbol" w:hint="default"/>
    </w:rPr>
  </w:style>
  <w:style w:type="character" w:customStyle="1" w:styleId="WW8Num20z0">
    <w:name w:val="WW8Num20z0"/>
    <w:rPr>
      <w:rFonts w:ascii="Wingdings" w:eastAsia="Impact" w:hAnsi="Wingdings" w:cs="Wingdings" w:hint="default"/>
      <w:color w:val="auto"/>
      <w:sz w:val="18"/>
      <w:szCs w:val="18"/>
    </w:rPr>
  </w:style>
  <w:style w:type="character" w:customStyle="1" w:styleId="WW8Num20z1">
    <w:name w:val="WW8Num20z1"/>
    <w:rPr>
      <w:rFonts w:ascii="Courier New" w:eastAsia="Times New Roman" w:hAnsi="Courier New" w:cs="Courier New" w:hint="default"/>
    </w:rPr>
  </w:style>
  <w:style w:type="character" w:customStyle="1" w:styleId="WW8Num20z2">
    <w:name w:val="WW8Num20z2"/>
    <w:rPr>
      <w:rFonts w:ascii="Wingdings" w:eastAsia="Times New Roman" w:hAnsi="Wingdings" w:cs="Wingdings" w:hint="default"/>
    </w:rPr>
  </w:style>
  <w:style w:type="character" w:customStyle="1" w:styleId="WW8Num20z3">
    <w:name w:val="WW8Num20z3"/>
    <w:rPr>
      <w:rFonts w:ascii="Symbol" w:eastAsia="Times New Roman" w:hAnsi="Symbol" w:cs="Symbol" w:hint="default"/>
    </w:rPr>
  </w:style>
  <w:style w:type="character" w:customStyle="1" w:styleId="WW8Num21z0">
    <w:name w:val="WW8Num21z0"/>
    <w:rPr>
      <w:rFonts w:ascii="Wingdings" w:eastAsia="Impact" w:hAnsi="Wingdings" w:cs="Wingdings" w:hint="default"/>
      <w:color w:val="auto"/>
      <w:sz w:val="20"/>
      <w:szCs w:val="14"/>
    </w:rPr>
  </w:style>
  <w:style w:type="character" w:customStyle="1" w:styleId="WW8Num21z1">
    <w:name w:val="WW8Num21z1"/>
    <w:rPr>
      <w:rFonts w:ascii="Courier New" w:eastAsia="Times New Roman" w:hAnsi="Courier New" w:cs="Courier New" w:hint="default"/>
    </w:rPr>
  </w:style>
  <w:style w:type="character" w:customStyle="1" w:styleId="WW8Num21z2">
    <w:name w:val="WW8Num21z2"/>
    <w:rPr>
      <w:rFonts w:ascii="Wingdings" w:eastAsia="Times New Roman" w:hAnsi="Wingdings" w:cs="Wingdings" w:hint="default"/>
    </w:rPr>
  </w:style>
  <w:style w:type="character" w:customStyle="1" w:styleId="WW8Num21z3">
    <w:name w:val="WW8Num21z3"/>
    <w:rPr>
      <w:rFonts w:ascii="Symbol" w:eastAsia="Times New Roman" w:hAnsi="Symbol" w:cs="Symbol" w:hint="default"/>
    </w:rPr>
  </w:style>
  <w:style w:type="character" w:customStyle="1" w:styleId="WW8Num22z0">
    <w:name w:val="WW8Num22z0"/>
    <w:rPr>
      <w:rFonts w:ascii="Symbol" w:eastAsia="Times New Roman" w:hAnsi="Symbol" w:cs="Symbol" w:hint="default"/>
      <w:sz w:val="20"/>
    </w:rPr>
  </w:style>
  <w:style w:type="character" w:customStyle="1" w:styleId="WW8Num22z1">
    <w:name w:val="WW8Num22z1"/>
    <w:rPr>
      <w:rFonts w:ascii="Courier New" w:eastAsia="Times New Roman" w:hAnsi="Courier New" w:cs="Courier New" w:hint="default"/>
      <w:sz w:val="20"/>
    </w:rPr>
  </w:style>
  <w:style w:type="character" w:customStyle="1" w:styleId="WW8Num22z2">
    <w:name w:val="WW8Num22z2"/>
    <w:rPr>
      <w:rFonts w:ascii="Wingdings" w:eastAsia="Times New Roman" w:hAnsi="Wingdings" w:cs="Wingdings" w:hint="default"/>
      <w:sz w:val="20"/>
    </w:rPr>
  </w:style>
  <w:style w:type="character" w:customStyle="1" w:styleId="WW8Num23z0">
    <w:name w:val="WW8Num23z0"/>
    <w:rPr>
      <w:rFonts w:ascii="Symbol" w:eastAsia="Times New Roman" w:hAnsi="Symbol" w:cs="Symbol" w:hint="default"/>
      <w:sz w:val="20"/>
    </w:rPr>
  </w:style>
  <w:style w:type="character" w:customStyle="1" w:styleId="WW8Num23z1">
    <w:name w:val="WW8Num23z1"/>
    <w:rPr>
      <w:rFonts w:ascii="Courier New" w:eastAsia="Times New Roman" w:hAnsi="Courier New" w:cs="Courier New" w:hint="default"/>
      <w:sz w:val="20"/>
    </w:rPr>
  </w:style>
  <w:style w:type="character" w:customStyle="1" w:styleId="WW8Num23z2">
    <w:name w:val="WW8Num23z2"/>
    <w:rPr>
      <w:rFonts w:ascii="Wingdings" w:eastAsia="Times New Roman" w:hAnsi="Wingdings" w:cs="Wingdings" w:hint="default"/>
      <w:sz w:val="20"/>
    </w:rPr>
  </w:style>
  <w:style w:type="character" w:customStyle="1" w:styleId="WW8Num24z0">
    <w:name w:val="WW8Num24z0"/>
    <w:rPr>
      <w:rFonts w:ascii="Symbol" w:eastAsia="Times New Roman" w:hAnsi="Symbol" w:cs="Symbol" w:hint="default"/>
      <w:sz w:val="20"/>
    </w:rPr>
  </w:style>
  <w:style w:type="character" w:customStyle="1" w:styleId="WW8Num24z1">
    <w:name w:val="WW8Num24z1"/>
    <w:rPr>
      <w:rFonts w:ascii="Courier New" w:eastAsia="Times New Roman" w:hAnsi="Courier New" w:cs="Courier New" w:hint="default"/>
      <w:sz w:val="20"/>
    </w:rPr>
  </w:style>
  <w:style w:type="character" w:customStyle="1" w:styleId="WW8Num24z2">
    <w:name w:val="WW8Num24z2"/>
    <w:rPr>
      <w:rFonts w:ascii="Wingdings" w:eastAsia="Times New Roman" w:hAnsi="Wingdings" w:cs="Wingdings" w:hint="default"/>
      <w:sz w:val="20"/>
    </w:rPr>
  </w:style>
  <w:style w:type="character" w:customStyle="1" w:styleId="WW8Num25z0">
    <w:name w:val="WW8Num25z0"/>
    <w:rPr>
      <w:rFonts w:ascii="Wingdings" w:eastAsia="Impact" w:hAnsi="Wingdings" w:cs="Wingdings" w:hint="default"/>
      <w:color w:val="auto"/>
      <w:sz w:val="20"/>
    </w:rPr>
  </w:style>
  <w:style w:type="character" w:customStyle="1" w:styleId="WW8Num25z1">
    <w:name w:val="WW8Num25z1"/>
    <w:rPr>
      <w:rFonts w:ascii="Courier New" w:eastAsia="Times New Roman" w:hAnsi="Courier New" w:cs="Courier New" w:hint="default"/>
    </w:rPr>
  </w:style>
  <w:style w:type="character" w:customStyle="1" w:styleId="WW8Num25z2">
    <w:name w:val="WW8Num25z2"/>
    <w:rPr>
      <w:rFonts w:ascii="Wingdings" w:eastAsia="Times New Roman" w:hAnsi="Wingdings" w:cs="Wingdings" w:hint="default"/>
    </w:rPr>
  </w:style>
  <w:style w:type="character" w:customStyle="1" w:styleId="WW8Num25z3">
    <w:name w:val="WW8Num25z3"/>
    <w:rPr>
      <w:rFonts w:ascii="Symbol" w:eastAsia="Times New Roman" w:hAnsi="Symbol" w:cs="Symbol" w:hint="default"/>
    </w:rPr>
  </w:style>
  <w:style w:type="character" w:customStyle="1" w:styleId="WW8Num26z0">
    <w:name w:val="WW8Num26z0"/>
    <w:rPr>
      <w:rFonts w:ascii="Wingdings" w:eastAsia="Times New Roman" w:hAnsi="Wingdings" w:cs="Wingdings" w:hint="default"/>
    </w:rPr>
  </w:style>
  <w:style w:type="character" w:customStyle="1" w:styleId="WW8Num26z1">
    <w:name w:val="WW8Num26z1"/>
    <w:rPr>
      <w:rFonts w:ascii="Courier New" w:eastAsia="Times New Roman" w:hAnsi="Courier New" w:cs="Courier New" w:hint="default"/>
    </w:rPr>
  </w:style>
  <w:style w:type="character" w:customStyle="1" w:styleId="WW8Num26z3">
    <w:name w:val="WW8Num26z3"/>
    <w:rPr>
      <w:rFonts w:ascii="Symbol" w:eastAsia="Times New Roman" w:hAnsi="Symbol" w:cs="Symbol" w:hint="default"/>
    </w:rPr>
  </w:style>
  <w:style w:type="character" w:customStyle="1" w:styleId="HeaderChar">
    <w:name w:val="Header Char"/>
    <w:rPr>
      <w:rFonts w:ascii="Calibri" w:eastAsia="Times New Roman" w:hAnsi="Calibri" w:cs="Times New Roman"/>
      <w:sz w:val="22"/>
      <w:szCs w:val="22"/>
    </w:rPr>
  </w:style>
  <w:style w:type="character" w:customStyle="1" w:styleId="FooterChar">
    <w:name w:val="Footer Char"/>
    <w:rPr>
      <w:rFonts w:ascii="Calibri" w:eastAsia="Times New Roman" w:hAnsi="Calibri" w:cs="Times New Roman"/>
      <w:sz w:val="22"/>
      <w:szCs w:val="22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Style1Char">
    <w:name w:val="Style1 Char"/>
    <w:rPr>
      <w:rFonts w:ascii="Arial" w:eastAsia="Times New Roman" w:hAnsi="Arial" w:cs="Arial"/>
      <w:sz w:val="22"/>
      <w:szCs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List">
    <w:name w:val="List"/>
    <w:basedOn w:val="BodyText"/>
    <w:rPr>
      <w:rFonts w:cs="Arial"/>
    </w:rPr>
  </w:style>
  <w:style w:type="paragraph" w:customStyle="1" w:styleId="Index">
    <w:name w:val="Index"/>
    <w:basedOn w:val="Normal"/>
    <w:pPr>
      <w:suppressLineNumbers/>
    </w:pPr>
    <w:rPr>
      <w:rFonts w:ascii="Times New Roman" w:hAnsi="Times New Roman" w:cs="Arial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rFonts w:ascii="Times New Roman" w:hAnsi="Times New Roman"/>
      <w:lang w:val="x-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ascii="Times New Roman" w:hAnsi="Times New Roman"/>
      <w:lang w:val="x-none"/>
    </w:rPr>
  </w:style>
  <w:style w:type="paragraph" w:styleId="BodyText2">
    <w:name w:val="Body Text 2"/>
    <w:basedOn w:val="Normal"/>
    <w:pPr>
      <w:spacing w:after="120" w:line="480" w:lineRule="auto"/>
    </w:pPr>
    <w:rPr>
      <w:rFonts w:ascii="Times New Roman" w:hAnsi="Times New Roman"/>
      <w:sz w:val="24"/>
      <w:szCs w:val="24"/>
      <w:lang w:val="x-none"/>
    </w:rPr>
  </w:style>
  <w:style w:type="paragraph" w:customStyle="1" w:styleId="Style1">
    <w:name w:val="Style1"/>
    <w:basedOn w:val="Normal"/>
    <w:pPr>
      <w:spacing w:after="20"/>
      <w:jc w:val="both"/>
    </w:pPr>
    <w:rPr>
      <w:rFonts w:ascii="Arial" w:hAnsi="Arial" w:cs="Arial"/>
    </w:rPr>
  </w:style>
  <w:style w:type="numbering" w:customStyle="1" w:styleId="WWNum2">
    <w:name w:val="WWNum2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48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avesh.d1711@gmail.com" TargetMode="External" /><Relationship Id="rId5" Type="http://schemas.openxmlformats.org/officeDocument/2006/relationships/image" Target="http://footmark.infoedge.com/apply/cvtracking?dtyp=docx_n&amp;userId=dac8ab3ed45d3aef8b461a59d2fa8a7c8980ef26044dc4a2&amp;jobId=040322501630&amp;uid=477158430403225016301667136127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1117</Words>
  <Characters>6371</Characters>
  <Application>Microsoft Office Word</Application>
  <DocSecurity>0</DocSecurity>
  <Lines>53</Lines>
  <Paragraphs>14</Paragraphs>
  <ScaleCrop>false</ScaleCrop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Jat</dc:creator>
  <cp:lastModifiedBy>Pravesh Dewangan</cp:lastModifiedBy>
  <cp:revision>2</cp:revision>
  <cp:lastPrinted>2014-07-12T05:02:00Z</cp:lastPrinted>
  <dcterms:created xsi:type="dcterms:W3CDTF">2022-02-11T17:04:00Z</dcterms:created>
  <dcterms:modified xsi:type="dcterms:W3CDTF">2022-02-11T17:04:00Z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5bb51a301bac4bfcac84bc3860de9ad9</vt:lpwstr>
  </property>
</Properties>
</file>