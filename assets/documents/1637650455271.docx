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pPr w:leftFromText="180" w:rightFromText="180" w:vertAnchor="text" w:horzAnchor="margin" w:tblpY="-110"/>
        <w:tblW w:w="0" w:type="auto"/>
        <w:tblLook w:val="04A0"/>
      </w:tblPr>
      <w:tblGrid>
        <w:gridCol w:w="2301"/>
      </w:tblGrid>
      <w:tr w:rsidTr="0091034F">
        <w:tblPrEx>
          <w:tblW w:w="0" w:type="auto"/>
          <w:tblLook w:val="04A0"/>
        </w:tblPrEx>
        <w:trPr>
          <w:trHeight w:val="2067"/>
        </w:trPr>
        <w:tc>
          <w:tcPr>
            <w:tcW w:w="1682" w:type="dxa"/>
            <w:shd w:val="clear" w:color="auto" w:fill="auto"/>
          </w:tcPr>
          <w:p w:rsidR="00A0156B" w:rsidRPr="00661DDC" w:rsidP="00C355AD">
            <w:pPr>
              <w:rPr>
                <w:rFonts w:ascii="Verdana" w:hAnsi="Verdana" w:cs="Arial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661DDC">
              <w:rPr>
                <w:rFonts w:ascii="Verdana" w:hAnsi="Verdana" w:cs="Arial"/>
                <w:noProof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drawing>
                <wp:inline distT="0" distB="0" distL="0" distR="0">
                  <wp:extent cx="1323975" cy="166560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4985458" name=" 1"/>
                          <pic:cNvPicPr/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665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156B" w:rsidRPr="00661DDC" w:rsidP="00591D6F">
      <w:pPr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DDC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                       </w:t>
      </w:r>
    </w:p>
    <w:p w:rsidR="00A0156B" w:rsidRPr="00661DDC" w:rsidP="00591D6F">
      <w:pPr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591D6F" w:rsidRPr="00661DDC" w:rsidP="00A0156B">
      <w:pPr>
        <w:spacing w:line="360" w:lineRule="auto"/>
        <w:ind w:left="5760" w:firstLine="720"/>
        <w:rPr>
          <w:rFonts w:ascii="Verdana" w:hAnsi="Verdana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DDC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</w:t>
      </w:r>
      <w:r w:rsidRPr="00661DDC">
        <w:rPr>
          <w:rFonts w:ascii="Verdana" w:hAnsi="Verdana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</w:t>
      </w:r>
      <w:r w:rsidRPr="00661DDC" w:rsidR="00DA5E0F">
        <w:rPr>
          <w:rFonts w:ascii="Verdana" w:hAnsi="Verdana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asmi Ranjan</w:t>
      </w:r>
      <w:r w:rsidRPr="00661DDC" w:rsidR="005723EE">
        <w:rPr>
          <w:rFonts w:ascii="Verdana" w:hAnsi="Verdana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61DDC" w:rsidR="00DA5E0F">
        <w:rPr>
          <w:rFonts w:ascii="Verdana" w:hAnsi="Verdana" w:cs="Arial"/>
          <w:b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Nayak [CA Final (Group-1), B.Com (H)]</w:t>
      </w:r>
    </w:p>
    <w:p w:rsidR="00FC3A93" w:rsidRPr="00A0156B" w:rsidP="00A0156B">
      <w:pPr>
        <w:spacing w:line="360" w:lineRule="auto"/>
        <w:ind w:left="6480" w:firstLine="720"/>
        <w:rPr>
          <w:rFonts w:ascii="Verdana" w:hAnsi="Verdana" w:cs="Arial"/>
          <w:b/>
        </w:rPr>
      </w:pPr>
      <w:r w:rsidRPr="00661DDC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</w:t>
      </w:r>
      <w:r w:rsidRPr="00661DDC" w:rsidR="00820CE2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F-15/9, Shatabdi Enclave, </w:t>
      </w:r>
      <w:r w:rsidRPr="00661DDC" w:rsidR="007C0A65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Sec-49, </w:t>
      </w:r>
      <w:r w:rsidRPr="00661DDC" w:rsidR="00820CE2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Ba</w:t>
      </w:r>
      <w:r w:rsidRPr="00661DDC" w:rsidR="002F4A2C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u</w:t>
      </w:r>
      <w:r w:rsidRPr="00661DDC" w:rsidR="00820CE2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rola</w:t>
      </w:r>
      <w:r w:rsidRPr="00661DDC" w:rsidR="00A95297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A95297" w:rsidRPr="00661DDC" w:rsidP="00A0156B">
      <w:pPr>
        <w:spacing w:line="360" w:lineRule="auto"/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DDC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</w:t>
      </w:r>
      <w:r w:rsidRPr="00661DDC" w:rsidR="00820CE2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Noida, U.P.</w:t>
      </w:r>
      <w:r w:rsidRPr="00661DDC" w:rsidR="007C0A65">
        <w:rPr>
          <w:rFonts w:ascii="Verdana" w:hAnsi="Verdana" w:cs="Arial"/>
          <w:b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-201301</w:t>
      </w:r>
    </w:p>
    <w:p w:rsidR="00F451D9" w:rsidRPr="00661DDC" w:rsidP="00A0156B">
      <w:pPr>
        <w:spacing w:line="360" w:lineRule="auto"/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DDC"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</w:t>
      </w:r>
      <w:r w:rsidRPr="00661DDC" w:rsidR="00591D6F"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</w:t>
      </w:r>
      <w:r w:rsidRPr="00661DDC"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61DDC" w:rsidR="00FC3A93"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Contact: +91-</w:t>
      </w:r>
      <w:r w:rsidRPr="00661DDC" w:rsidR="00820CE2"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9599932726</w:t>
      </w:r>
    </w:p>
    <w:p w:rsidR="00FC3A93" w:rsidRPr="00661DDC" w:rsidP="00A0156B">
      <w:pPr>
        <w:spacing w:line="360" w:lineRule="auto"/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DDC"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                  </w:t>
      </w:r>
      <w:r w:rsidRPr="00661DDC"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</w:t>
      </w:r>
      <w:r w:rsidRPr="00661DDC" w:rsidR="00C92588"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-Mail: </w:t>
      </w:r>
      <w:hyperlink r:id="rId6" w:history="1">
        <w:r w:rsidRPr="00661DDC" w:rsidR="00A0156B">
          <w:rPr>
            <w:rStyle w:val="Hyperlink"/>
            <w:rFonts w:ascii="Verdana" w:hAnsi="Verdana" w:cs="Arial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rrnayak1981@gmail.com</w:t>
        </w:r>
      </w:hyperlink>
    </w:p>
    <w:p w:rsidR="00A0156B" w:rsidRPr="00661DDC" w:rsidP="00A0156B">
      <w:pPr>
        <w:spacing w:line="360" w:lineRule="auto"/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0156B" w:rsidRPr="00661DDC" w:rsidP="00591D6F">
      <w:pPr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A0156B" w:rsidRPr="00661DDC" w:rsidP="00591D6F">
      <w:pPr>
        <w:rPr>
          <w:rFonts w:ascii="Verdana" w:hAnsi="Verdana" w:cs="Arial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2048FC" w:rsidRPr="00661DDC" w:rsidP="00B8113C">
      <w:pPr>
        <w:shd w:val="clear" w:color="auto" w:fill="E0E0E0"/>
        <w:rPr>
          <w:rFonts w:ascii="Verdana" w:hAnsi="Verdana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661DDC">
        <w:rPr>
          <w:rFonts w:ascii="Verdana" w:hAnsi="Verdana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Seeking assignments in Finance, Accounts,</w:t>
      </w:r>
      <w:r w:rsidRPr="00661DDC" w:rsidR="00E174ED">
        <w:rPr>
          <w:rFonts w:ascii="Verdana" w:hAnsi="Verdana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661DDC" w:rsidR="00D66036">
        <w:rPr>
          <w:rFonts w:ascii="Verdana" w:hAnsi="Verdana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Audit and</w:t>
      </w:r>
      <w:r w:rsidRPr="00661DDC">
        <w:rPr>
          <w:rFonts w:ascii="Verdana" w:hAnsi="Verdana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Ta</w:t>
      </w:r>
      <w:r w:rsidRPr="00661DDC" w:rsidR="00D66036">
        <w:rPr>
          <w:rFonts w:ascii="Verdana" w:hAnsi="Verdana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xation</w:t>
      </w:r>
      <w:r w:rsidRPr="00661DDC">
        <w:rPr>
          <w:rFonts w:ascii="Verdana" w:hAnsi="Verdana" w:cs="Arial"/>
          <w:b/>
          <w:i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with an organization of high repute.</w:t>
      </w:r>
    </w:p>
    <w:p w:rsidR="002048FC" w:rsidRPr="00A0156B" w:rsidP="002048FC">
      <w:pPr>
        <w:jc w:val="both"/>
        <w:rPr>
          <w:rFonts w:ascii="Verdana" w:hAnsi="Verdana" w:cs="Arial"/>
        </w:rPr>
      </w:pPr>
    </w:p>
    <w:p w:rsidR="002048FC" w:rsidRPr="00661DDC" w:rsidP="002048FC">
      <w:pPr>
        <w:shd w:val="clear" w:color="auto" w:fill="E0E0E0"/>
        <w:jc w:val="center"/>
        <w:rPr>
          <w:rFonts w:ascii="Verdana" w:hAnsi="Verdana" w:cs="Arial"/>
          <w:b/>
          <w:i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0156B">
        <w:rPr>
          <w:rFonts w:ascii="Verdana" w:hAnsi="Verdana" w:cs="Arial"/>
          <w:b/>
          <w:sz w:val="22"/>
        </w:rPr>
        <w:t xml:space="preserve">Career </w:t>
      </w:r>
      <w:r w:rsidRPr="00661DDC">
        <w:rPr>
          <w:rFonts w:ascii="Verdana" w:hAnsi="Verdana" w:cs="Arial"/>
          <w:b/>
          <w:i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Objective</w:t>
      </w:r>
    </w:p>
    <w:p w:rsidR="00FB0F3E" w:rsidRPr="00661DDC" w:rsidP="002048FC">
      <w:pPr>
        <w:shd w:val="clear" w:color="auto" w:fill="E0E0E0"/>
        <w:jc w:val="center"/>
        <w:rPr>
          <w:rFonts w:ascii="Verdana" w:hAnsi="Verdana" w:cs="Arial"/>
          <w:b/>
          <w:i/>
          <w:sz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:rsidR="0014101D" w:rsidRPr="00A0156B" w:rsidP="0014101D">
      <w:pPr>
        <w:tabs>
          <w:tab w:val="left" w:pos="1220"/>
        </w:tabs>
        <w:spacing w:line="280" w:lineRule="exact"/>
        <w:ind w:left="360"/>
        <w:jc w:val="both"/>
        <w:rPr>
          <w:rFonts w:ascii="Verdana" w:hAnsi="Verdana" w:cs="Arial"/>
        </w:rPr>
      </w:pPr>
    </w:p>
    <w:p w:rsidR="002048FC" w:rsidRPr="00A0156B" w:rsidP="004D2282">
      <w:pPr>
        <w:numPr>
          <w:ilvl w:val="0"/>
          <w:numId w:val="6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To work hard and to prove my ability, skill and to contribute to the growth of the company in challenging situation</w:t>
      </w:r>
      <w:r w:rsidRPr="00A0156B" w:rsidR="000C1DEE">
        <w:rPr>
          <w:rFonts w:ascii="Verdana" w:hAnsi="Verdana" w:cs="Arial"/>
        </w:rPr>
        <w:t xml:space="preserve"> to secure responsibl</w:t>
      </w:r>
      <w:r w:rsidR="00F37824">
        <w:rPr>
          <w:rFonts w:ascii="Verdana" w:hAnsi="Verdana" w:cs="Arial"/>
        </w:rPr>
        <w:t>e position with experience of 10</w:t>
      </w:r>
      <w:r w:rsidRPr="00A0156B" w:rsidR="000C1DEE">
        <w:rPr>
          <w:rFonts w:ascii="Verdana" w:hAnsi="Verdana" w:cs="Arial"/>
        </w:rPr>
        <w:t xml:space="preserve"> years &amp; more.</w:t>
      </w:r>
    </w:p>
    <w:p w:rsidR="00475646" w:rsidRPr="00A0156B" w:rsidP="00475646">
      <w:pPr>
        <w:tabs>
          <w:tab w:val="left" w:pos="1220"/>
        </w:tabs>
        <w:spacing w:line="280" w:lineRule="exact"/>
        <w:ind w:left="360"/>
        <w:jc w:val="both"/>
        <w:rPr>
          <w:rFonts w:ascii="Verdana" w:hAnsi="Verdana" w:cs="Arial"/>
        </w:rPr>
      </w:pPr>
    </w:p>
    <w:p w:rsidR="0014101D" w:rsidRPr="00A0156B" w:rsidP="0014101D">
      <w:pPr>
        <w:tabs>
          <w:tab w:val="left" w:pos="1220"/>
        </w:tabs>
        <w:spacing w:line="280" w:lineRule="exact"/>
        <w:ind w:left="360"/>
        <w:jc w:val="both"/>
        <w:rPr>
          <w:rFonts w:ascii="Verdana" w:hAnsi="Verdana" w:cs="Arial"/>
        </w:rPr>
      </w:pPr>
    </w:p>
    <w:p w:rsidR="002048FC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  <w:r w:rsidRPr="00A0156B">
        <w:rPr>
          <w:rFonts w:ascii="Verdana" w:hAnsi="Verdana" w:cs="Arial"/>
          <w:b/>
          <w:sz w:val="22"/>
        </w:rPr>
        <w:t>Academic Qualifications</w:t>
      </w:r>
    </w:p>
    <w:p w:rsidR="00FB0F3E" w:rsidRPr="00A0156B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</w:p>
    <w:p w:rsidR="0014101D" w:rsidRPr="00A0156B" w:rsidP="0014101D">
      <w:pPr>
        <w:tabs>
          <w:tab w:val="left" w:pos="1220"/>
        </w:tabs>
        <w:spacing w:line="280" w:lineRule="exact"/>
        <w:ind w:left="360"/>
        <w:jc w:val="both"/>
        <w:rPr>
          <w:rFonts w:ascii="Verdana" w:hAnsi="Verdana" w:cs="Arial"/>
        </w:rPr>
      </w:pPr>
    </w:p>
    <w:p w:rsidR="002048FC" w:rsidRPr="00A0156B" w:rsidP="004D2282">
      <w:pPr>
        <w:numPr>
          <w:ilvl w:val="0"/>
          <w:numId w:val="8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2002</w:t>
      </w:r>
      <w:r w:rsidRPr="00A0156B">
        <w:rPr>
          <w:rFonts w:ascii="Verdana" w:hAnsi="Verdana" w:cs="Arial"/>
        </w:rPr>
        <w:t xml:space="preserve"> passed Bachelor of Commerce (Hons) from U.N.College, F.M. </w:t>
      </w:r>
      <w:r w:rsidRPr="00A0156B" w:rsidR="00A2366A">
        <w:rPr>
          <w:rFonts w:ascii="Verdana" w:hAnsi="Verdana" w:cs="Arial"/>
        </w:rPr>
        <w:t>University, Odisha</w:t>
      </w:r>
      <w:r w:rsidRPr="00A0156B" w:rsidR="00D326CB">
        <w:rPr>
          <w:rFonts w:ascii="Verdana" w:hAnsi="Verdana" w:cs="Arial"/>
        </w:rPr>
        <w:t xml:space="preserve">. </w:t>
      </w:r>
    </w:p>
    <w:p w:rsidR="002048FC" w:rsidRPr="00A0156B" w:rsidP="004D2282">
      <w:pPr>
        <w:numPr>
          <w:ilvl w:val="0"/>
          <w:numId w:val="9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1999</w:t>
      </w:r>
      <w:r w:rsidRPr="00A0156B">
        <w:rPr>
          <w:rFonts w:ascii="Verdana" w:hAnsi="Verdana" w:cs="Arial"/>
        </w:rPr>
        <w:t xml:space="preserve"> passed Higher Secondary Examinatio</w:t>
      </w:r>
      <w:r w:rsidRPr="00A0156B" w:rsidR="00B6345D">
        <w:rPr>
          <w:rFonts w:ascii="Verdana" w:hAnsi="Verdana" w:cs="Arial"/>
        </w:rPr>
        <w:t xml:space="preserve">n from C.H.S.E, Orissa. </w:t>
      </w:r>
    </w:p>
    <w:p w:rsidR="00475646" w:rsidRPr="00FB0F3E" w:rsidP="00FB0F3E">
      <w:pPr>
        <w:numPr>
          <w:ilvl w:val="0"/>
          <w:numId w:val="10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1997</w:t>
      </w:r>
      <w:r w:rsidRPr="00A0156B" w:rsidR="002048FC">
        <w:rPr>
          <w:rFonts w:ascii="Verdana" w:hAnsi="Verdana" w:cs="Arial"/>
        </w:rPr>
        <w:t xml:space="preserve"> pas</w:t>
      </w:r>
      <w:r w:rsidRPr="00A0156B" w:rsidR="00A2649A">
        <w:rPr>
          <w:rFonts w:ascii="Verdana" w:hAnsi="Verdana" w:cs="Arial"/>
        </w:rPr>
        <w:t>sed Secondary Examination from H</w:t>
      </w:r>
      <w:r w:rsidRPr="00A0156B" w:rsidR="0076104F">
        <w:rPr>
          <w:rFonts w:ascii="Verdana" w:hAnsi="Verdana" w:cs="Arial"/>
        </w:rPr>
        <w:t>.S.E</w:t>
      </w:r>
      <w:r w:rsidRPr="00A0156B" w:rsidR="002048FC">
        <w:rPr>
          <w:rFonts w:ascii="Verdana" w:hAnsi="Verdana" w:cs="Arial"/>
        </w:rPr>
        <w:t xml:space="preserve"> Oriss</w:t>
      </w:r>
      <w:r w:rsidRPr="00A0156B" w:rsidR="00B6345D">
        <w:rPr>
          <w:rFonts w:ascii="Verdana" w:hAnsi="Verdana" w:cs="Arial"/>
        </w:rPr>
        <w:t>a.</w:t>
      </w:r>
    </w:p>
    <w:p w:rsidR="0014101D" w:rsidRPr="00A0156B" w:rsidP="0014101D">
      <w:pPr>
        <w:tabs>
          <w:tab w:val="left" w:pos="1220"/>
        </w:tabs>
        <w:spacing w:line="280" w:lineRule="exact"/>
        <w:ind w:left="360"/>
        <w:jc w:val="both"/>
        <w:rPr>
          <w:rFonts w:ascii="Verdana" w:hAnsi="Verdana" w:cs="Arial"/>
        </w:rPr>
      </w:pPr>
    </w:p>
    <w:p w:rsidR="002048FC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  <w:r w:rsidRPr="00A0156B">
        <w:rPr>
          <w:rFonts w:ascii="Verdana" w:hAnsi="Verdana" w:cs="Arial"/>
          <w:b/>
          <w:sz w:val="22"/>
        </w:rPr>
        <w:t>Professional Qualifications</w:t>
      </w:r>
    </w:p>
    <w:p w:rsidR="00FB0F3E" w:rsidRPr="00A0156B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</w:p>
    <w:p w:rsidR="0014101D" w:rsidRPr="00A0156B" w:rsidP="0014101D">
      <w:pPr>
        <w:tabs>
          <w:tab w:val="left" w:pos="1220"/>
        </w:tabs>
        <w:spacing w:line="280" w:lineRule="exact"/>
        <w:ind w:left="360"/>
        <w:jc w:val="both"/>
        <w:rPr>
          <w:rFonts w:ascii="Verdana" w:hAnsi="Verdana" w:cs="Arial"/>
        </w:rPr>
      </w:pPr>
    </w:p>
    <w:p w:rsidR="009677C4" w:rsidP="00237137">
      <w:pPr>
        <w:numPr>
          <w:ilvl w:val="0"/>
          <w:numId w:val="12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C.A.- Inter: Cleared in May, 2006.</w:t>
      </w:r>
    </w:p>
    <w:p w:rsidR="002048FC" w:rsidRPr="00A0156B" w:rsidP="00237137">
      <w:pPr>
        <w:numPr>
          <w:ilvl w:val="0"/>
          <w:numId w:val="12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C.A. (Final</w:t>
      </w:r>
      <w:r w:rsidRPr="00A0156B" w:rsidR="006D1A5B">
        <w:rPr>
          <w:rFonts w:ascii="Verdana" w:hAnsi="Verdana" w:cs="Arial"/>
        </w:rPr>
        <w:t xml:space="preserve"> Group-1</w:t>
      </w:r>
      <w:r w:rsidRPr="00A0156B">
        <w:rPr>
          <w:rFonts w:ascii="Verdana" w:hAnsi="Verdana" w:cs="Arial"/>
        </w:rPr>
        <w:t xml:space="preserve">): </w:t>
      </w:r>
      <w:r w:rsidRPr="00A0156B" w:rsidR="006D1A5B">
        <w:rPr>
          <w:rFonts w:ascii="Verdana" w:hAnsi="Verdana" w:cs="Arial"/>
        </w:rPr>
        <w:t>O</w:t>
      </w:r>
      <w:r w:rsidRPr="00A0156B" w:rsidR="00B8113C">
        <w:rPr>
          <w:rFonts w:ascii="Verdana" w:hAnsi="Verdana" w:cs="Arial"/>
        </w:rPr>
        <w:t>ne Group Cleared in November, 20</w:t>
      </w:r>
      <w:r w:rsidRPr="00A0156B" w:rsidR="00264861">
        <w:rPr>
          <w:rFonts w:ascii="Verdana" w:hAnsi="Verdana" w:cs="Arial"/>
        </w:rPr>
        <w:t>11</w:t>
      </w:r>
      <w:r w:rsidRPr="00A0156B">
        <w:rPr>
          <w:rFonts w:ascii="Verdana" w:hAnsi="Verdana" w:cs="Arial"/>
        </w:rPr>
        <w:t>.</w:t>
      </w:r>
    </w:p>
    <w:p w:rsidR="0014101D" w:rsidRPr="00A0156B" w:rsidP="00FB0F3E">
      <w:pPr>
        <w:tabs>
          <w:tab w:val="left" w:pos="1220"/>
        </w:tabs>
        <w:spacing w:line="280" w:lineRule="exact"/>
        <w:jc w:val="both"/>
        <w:rPr>
          <w:rFonts w:ascii="Verdana" w:hAnsi="Verdana" w:cs="Arial"/>
        </w:rPr>
      </w:pPr>
    </w:p>
    <w:p w:rsidR="002048FC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  <w:r w:rsidRPr="00F023BD">
        <w:rPr>
          <w:rFonts w:ascii="Verdana" w:hAnsi="Verdana" w:cs="Arial"/>
          <w:b/>
          <w:sz w:val="22"/>
        </w:rPr>
        <w:t>Current Employment</w:t>
      </w:r>
    </w:p>
    <w:p w:rsidR="00FB0F3E" w:rsidRPr="00A0156B" w:rsidP="002048FC">
      <w:pPr>
        <w:shd w:val="clear" w:color="auto" w:fill="E0E0E0"/>
        <w:jc w:val="center"/>
        <w:rPr>
          <w:rFonts w:ascii="Verdana" w:hAnsi="Verdana" w:cs="Arial"/>
          <w:b/>
        </w:rPr>
      </w:pPr>
    </w:p>
    <w:p w:rsidR="0014101D" w:rsidRPr="00A0156B" w:rsidP="0014101D">
      <w:pPr>
        <w:tabs>
          <w:tab w:val="left" w:pos="1220"/>
        </w:tabs>
        <w:spacing w:line="280" w:lineRule="exact"/>
        <w:ind w:left="360"/>
        <w:jc w:val="both"/>
        <w:rPr>
          <w:rFonts w:ascii="Verdana" w:hAnsi="Verdana" w:cs="Arial"/>
        </w:rPr>
      </w:pPr>
    </w:p>
    <w:p w:rsidR="002048FC" w:rsidRPr="00A0156B" w:rsidP="00C07A06">
      <w:pPr>
        <w:numPr>
          <w:ilvl w:val="0"/>
          <w:numId w:val="14"/>
        </w:numPr>
        <w:tabs>
          <w:tab w:val="left" w:pos="1220"/>
        </w:tabs>
        <w:spacing w:line="280" w:lineRule="exact"/>
        <w:ind w:hanging="270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At present working in </w:t>
      </w:r>
      <w:r w:rsidRPr="00A0156B" w:rsidR="002935D8">
        <w:rPr>
          <w:rFonts w:ascii="Verdana" w:hAnsi="Verdana" w:cs="Arial"/>
        </w:rPr>
        <w:t>Wave Group</w:t>
      </w:r>
      <w:r w:rsidRPr="00A0156B" w:rsidR="00E83205">
        <w:rPr>
          <w:rFonts w:ascii="Verdana" w:hAnsi="Verdana" w:cs="Arial"/>
        </w:rPr>
        <w:t>, Noida</w:t>
      </w:r>
      <w:r w:rsidRPr="00A0156B" w:rsidR="002935D8">
        <w:rPr>
          <w:rFonts w:ascii="Verdana" w:hAnsi="Verdana" w:cs="Arial"/>
        </w:rPr>
        <w:t xml:space="preserve"> (Uppal Chadha Hi-Tech Developers Pvt. Ltd from February</w:t>
      </w:r>
      <w:r w:rsidRPr="00A0156B" w:rsidR="001C254D">
        <w:rPr>
          <w:rFonts w:ascii="Verdana" w:hAnsi="Verdana" w:cs="Arial"/>
        </w:rPr>
        <w:t>, 2018</w:t>
      </w:r>
      <w:r w:rsidRPr="00A0156B" w:rsidR="002935D8">
        <w:rPr>
          <w:rFonts w:ascii="Verdana" w:hAnsi="Verdana" w:cs="Arial"/>
        </w:rPr>
        <w:t xml:space="preserve"> to October</w:t>
      </w:r>
      <w:r w:rsidRPr="00A0156B" w:rsidR="001C254D">
        <w:rPr>
          <w:rFonts w:ascii="Verdana" w:hAnsi="Verdana" w:cs="Arial"/>
        </w:rPr>
        <w:t>, 2019</w:t>
      </w:r>
      <w:r w:rsidRPr="00A0156B" w:rsidR="00E83205">
        <w:rPr>
          <w:rFonts w:ascii="Verdana" w:hAnsi="Verdana" w:cs="Arial"/>
        </w:rPr>
        <w:t xml:space="preserve"> and</w:t>
      </w:r>
      <w:r w:rsidRPr="00A0156B" w:rsidR="002935D8">
        <w:rPr>
          <w:rFonts w:ascii="Verdana" w:hAnsi="Verdana" w:cs="Arial"/>
        </w:rPr>
        <w:t xml:space="preserve"> </w:t>
      </w:r>
      <w:r w:rsidRPr="00A0156B" w:rsidR="00C40B67">
        <w:rPr>
          <w:rFonts w:ascii="Verdana" w:hAnsi="Verdana" w:cs="Arial"/>
        </w:rPr>
        <w:t>Agrawal Dileep &amp; Company</w:t>
      </w:r>
      <w:r w:rsidRPr="00A0156B" w:rsidR="002935D8">
        <w:rPr>
          <w:rFonts w:ascii="Verdana" w:hAnsi="Verdana" w:cs="Arial"/>
        </w:rPr>
        <w:t xml:space="preserve"> from November</w:t>
      </w:r>
      <w:r w:rsidRPr="00A0156B" w:rsidR="001C254D">
        <w:rPr>
          <w:rFonts w:ascii="Verdana" w:hAnsi="Verdana" w:cs="Arial"/>
        </w:rPr>
        <w:t>, 2019</w:t>
      </w:r>
      <w:r w:rsidRPr="00A0156B" w:rsidR="002935D8">
        <w:rPr>
          <w:rFonts w:ascii="Verdana" w:hAnsi="Verdana" w:cs="Arial"/>
        </w:rPr>
        <w:t xml:space="preserve"> to till date</w:t>
      </w:r>
      <w:r w:rsidR="001C254D">
        <w:rPr>
          <w:rFonts w:ascii="Verdana" w:hAnsi="Verdana" w:cs="Arial"/>
        </w:rPr>
        <w:t>)</w:t>
      </w:r>
      <w:r w:rsidRPr="00A0156B" w:rsidR="00C40B67">
        <w:rPr>
          <w:rFonts w:ascii="Verdana" w:hAnsi="Verdana" w:cs="Arial"/>
        </w:rPr>
        <w:t xml:space="preserve"> as As</w:t>
      </w:r>
      <w:r w:rsidRPr="00A0156B" w:rsidR="002935D8">
        <w:rPr>
          <w:rFonts w:ascii="Verdana" w:hAnsi="Verdana" w:cs="Arial"/>
        </w:rPr>
        <w:t>st. Manager- Internal Audit</w:t>
      </w:r>
      <w:r w:rsidRPr="00A0156B" w:rsidR="00C40B67">
        <w:rPr>
          <w:rFonts w:ascii="Verdana" w:hAnsi="Verdana" w:cs="Arial"/>
        </w:rPr>
        <w:t>.</w:t>
      </w:r>
    </w:p>
    <w:p w:rsidR="0014101D" w:rsidRPr="00A0156B" w:rsidP="00FB0F3E">
      <w:pPr>
        <w:tabs>
          <w:tab w:val="left" w:pos="1220"/>
        </w:tabs>
        <w:spacing w:line="280" w:lineRule="exact"/>
        <w:jc w:val="both"/>
        <w:rPr>
          <w:rFonts w:ascii="Verdana" w:hAnsi="Verdana" w:cs="Arial"/>
        </w:rPr>
      </w:pPr>
    </w:p>
    <w:p w:rsidR="002048FC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  <w:r w:rsidRPr="00F023BD">
        <w:rPr>
          <w:rFonts w:ascii="Verdana" w:hAnsi="Verdana" w:cs="Arial"/>
          <w:b/>
          <w:sz w:val="22"/>
        </w:rPr>
        <w:t>Previous Employment</w:t>
      </w:r>
    </w:p>
    <w:p w:rsidR="00FB0F3E" w:rsidRPr="00F023BD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</w:p>
    <w:p w:rsidR="00C40B67" w:rsidRPr="00A0156B" w:rsidP="00E83205">
      <w:pPr>
        <w:tabs>
          <w:tab w:val="left" w:pos="1220"/>
        </w:tabs>
        <w:spacing w:line="280" w:lineRule="exact"/>
        <w:jc w:val="both"/>
        <w:rPr>
          <w:rFonts w:ascii="Verdana" w:hAnsi="Verdana" w:cs="Arial"/>
        </w:rPr>
      </w:pPr>
    </w:p>
    <w:p w:rsidR="00344B84" w:rsidRPr="00A0156B" w:rsidP="00C07A06">
      <w:pPr>
        <w:numPr>
          <w:ilvl w:val="0"/>
          <w:numId w:val="15"/>
        </w:numPr>
        <w:tabs>
          <w:tab w:val="left" w:pos="1220"/>
        </w:tabs>
        <w:spacing w:line="280" w:lineRule="exact"/>
        <w:ind w:hanging="270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Worked</w:t>
      </w:r>
      <w:r w:rsidRPr="00A0156B">
        <w:rPr>
          <w:rFonts w:ascii="Verdana" w:hAnsi="Verdana" w:cs="Arial"/>
        </w:rPr>
        <w:t xml:space="preserve"> in Jakson Engineers Ltd., Noida as Senior Executi</w:t>
      </w:r>
      <w:r w:rsidR="00D72FC3">
        <w:rPr>
          <w:rFonts w:ascii="Verdana" w:hAnsi="Verdana" w:cs="Arial"/>
        </w:rPr>
        <w:t>ve- Finance &amp; Accounts</w:t>
      </w:r>
      <w:r w:rsidRPr="00A0156B">
        <w:rPr>
          <w:rFonts w:ascii="Verdana" w:hAnsi="Verdana" w:cs="Arial"/>
        </w:rPr>
        <w:t xml:space="preserve"> from December, 2016 to February</w:t>
      </w:r>
      <w:r w:rsidRPr="00A0156B" w:rsidR="00E6627F">
        <w:rPr>
          <w:rFonts w:ascii="Verdana" w:hAnsi="Verdana" w:cs="Arial"/>
        </w:rPr>
        <w:t>, 2018</w:t>
      </w:r>
      <w:r w:rsidRPr="00A0156B">
        <w:rPr>
          <w:rFonts w:ascii="Verdana" w:hAnsi="Verdana" w:cs="Arial"/>
        </w:rPr>
        <w:t>.</w:t>
      </w:r>
    </w:p>
    <w:p w:rsidR="00800D69" w:rsidRPr="00A0156B" w:rsidP="00E83205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Worked in Su-Kam Power Systems Ltd</w:t>
      </w:r>
      <w:r w:rsidRPr="00A0156B" w:rsidR="000C02E3">
        <w:rPr>
          <w:rFonts w:ascii="Verdana" w:hAnsi="Verdana" w:cs="Arial"/>
        </w:rPr>
        <w:t>., Kolkata &amp; Bhubaneswar</w:t>
      </w:r>
      <w:r w:rsidRPr="00A0156B">
        <w:rPr>
          <w:rFonts w:ascii="Verdana" w:hAnsi="Verdana" w:cs="Arial"/>
        </w:rPr>
        <w:t xml:space="preserve"> as Branc</w:t>
      </w:r>
      <w:r w:rsidR="00AE06B3">
        <w:rPr>
          <w:rFonts w:ascii="Verdana" w:hAnsi="Verdana" w:cs="Arial"/>
        </w:rPr>
        <w:t>h Commercial</w:t>
      </w:r>
      <w:r w:rsidR="001C19A7">
        <w:rPr>
          <w:rFonts w:ascii="Verdana" w:hAnsi="Verdana" w:cs="Arial"/>
        </w:rPr>
        <w:t xml:space="preserve"> From December, 2014</w:t>
      </w:r>
      <w:r w:rsidRPr="00A0156B">
        <w:rPr>
          <w:rFonts w:ascii="Verdana" w:hAnsi="Verdana" w:cs="Arial"/>
        </w:rPr>
        <w:t xml:space="preserve">  to December, 2016</w:t>
      </w:r>
    </w:p>
    <w:p w:rsidR="00E10126" w:rsidRPr="00E10126" w:rsidP="00E10126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E10126">
        <w:rPr>
          <w:rFonts w:ascii="Verdana" w:hAnsi="Verdana" w:cs="Arial"/>
        </w:rPr>
        <w:t>Worked in Connect Textile &amp; Processing Industries Pvt. Ltd., Kolkata as Senior Accountant From January, 2014 to December, 2014.</w:t>
      </w:r>
    </w:p>
    <w:p w:rsidR="004656CF" w:rsidRPr="00E10126" w:rsidP="00E10126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E10126">
        <w:rPr>
          <w:rFonts w:ascii="Verdana" w:hAnsi="Verdana" w:cs="Arial"/>
        </w:rPr>
        <w:t>Worked in M/s J. A. Martins &amp; Co, New Delhi as Senior Executive- Audit From June 2010 to November, 2013.</w:t>
      </w:r>
    </w:p>
    <w:p w:rsidR="00475646" w:rsidRPr="00A0156B" w:rsidP="002048FC">
      <w:pPr>
        <w:tabs>
          <w:tab w:val="left" w:pos="1220"/>
        </w:tabs>
        <w:spacing w:line="280" w:lineRule="exact"/>
        <w:jc w:val="both"/>
        <w:rPr>
          <w:rFonts w:ascii="Verdana" w:hAnsi="Verdana" w:cs="Arial"/>
        </w:rPr>
      </w:pPr>
    </w:p>
    <w:p w:rsidR="002048FC" w:rsidP="00C25365">
      <w:pPr>
        <w:shd w:val="clear" w:color="auto" w:fill="E0E0E0"/>
        <w:tabs>
          <w:tab w:val="center" w:pos="4941"/>
        </w:tabs>
        <w:rPr>
          <w:rFonts w:ascii="Verdana" w:hAnsi="Verdana" w:cs="Arial"/>
          <w:b/>
          <w:sz w:val="22"/>
        </w:rPr>
      </w:pPr>
      <w:r w:rsidRPr="00A0156B">
        <w:rPr>
          <w:rFonts w:ascii="Verdana" w:hAnsi="Verdana" w:cs="Arial"/>
          <w:b/>
        </w:rPr>
        <w:tab/>
      </w:r>
      <w:r w:rsidRPr="00F023BD">
        <w:rPr>
          <w:rFonts w:ascii="Verdana" w:hAnsi="Verdana" w:cs="Arial"/>
          <w:b/>
          <w:sz w:val="22"/>
        </w:rPr>
        <w:t>Current Profile</w:t>
      </w:r>
    </w:p>
    <w:p w:rsidR="007C68BF" w:rsidRPr="00A0156B" w:rsidP="00C25365">
      <w:pPr>
        <w:shd w:val="clear" w:color="auto" w:fill="E0E0E0"/>
        <w:tabs>
          <w:tab w:val="center" w:pos="4941"/>
        </w:tabs>
        <w:rPr>
          <w:rFonts w:ascii="Verdana" w:hAnsi="Verdana" w:cs="Arial"/>
          <w:b/>
        </w:rPr>
      </w:pPr>
    </w:p>
    <w:p w:rsidR="004123FE" w:rsidRPr="004123FE" w:rsidP="001E0CEE">
      <w:pPr>
        <w:tabs>
          <w:tab w:val="left" w:pos="1220"/>
        </w:tabs>
        <w:spacing w:line="280" w:lineRule="exact"/>
        <w:jc w:val="both"/>
        <w:rPr>
          <w:rFonts w:ascii="Verdana" w:hAnsi="Verdana" w:cs="Arial"/>
        </w:rPr>
      </w:pPr>
    </w:p>
    <w:p w:rsidR="002E2BDD" w:rsidRPr="00A0156B" w:rsidP="002E2BDD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Checking of </w:t>
      </w:r>
      <w:r w:rsidR="00214A66">
        <w:rPr>
          <w:rFonts w:ascii="Verdana" w:hAnsi="Verdana" w:cs="Arial"/>
        </w:rPr>
        <w:t xml:space="preserve">Statutory Compliances viz. </w:t>
      </w:r>
      <w:r w:rsidRPr="00A0156B">
        <w:rPr>
          <w:rFonts w:ascii="Verdana" w:hAnsi="Verdana" w:cs="Arial"/>
        </w:rPr>
        <w:t>TDS,</w:t>
      </w:r>
      <w:r w:rsidR="008A3F2C">
        <w:rPr>
          <w:rFonts w:ascii="Verdana" w:hAnsi="Verdana" w:cs="Arial"/>
        </w:rPr>
        <w:t xml:space="preserve"> TCS,</w:t>
      </w:r>
      <w:r w:rsidRPr="00A0156B">
        <w:rPr>
          <w:rFonts w:ascii="Verdana" w:hAnsi="Verdana" w:cs="Arial"/>
        </w:rPr>
        <w:t xml:space="preserve"> Advance </w:t>
      </w:r>
      <w:r w:rsidRPr="00A0156B" w:rsidR="00061873">
        <w:rPr>
          <w:rFonts w:ascii="Verdana" w:hAnsi="Verdana" w:cs="Arial"/>
        </w:rPr>
        <w:t>Tax, Professional Tax and Labour Cess</w:t>
      </w:r>
      <w:r w:rsidRPr="00A0156B">
        <w:rPr>
          <w:rFonts w:ascii="Verdana" w:hAnsi="Verdana" w:cs="Arial"/>
        </w:rPr>
        <w:t xml:space="preserve"> etc.</w:t>
      </w:r>
    </w:p>
    <w:p w:rsidR="00214A66" w:rsidP="00214A66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 xml:space="preserve">Prepare </w:t>
      </w:r>
      <w:r>
        <w:rPr>
          <w:rFonts w:ascii="Verdana" w:hAnsi="Verdana" w:cs="Arial"/>
        </w:rPr>
        <w:t>details of working for filing of GSTR-1 and GS</w:t>
      </w:r>
      <w:r w:rsidR="001729CA">
        <w:rPr>
          <w:rFonts w:ascii="Verdana" w:hAnsi="Verdana" w:cs="Arial"/>
        </w:rPr>
        <w:t xml:space="preserve">TR-3B and filing the GST </w:t>
      </w:r>
      <w:r w:rsidR="00AA0786">
        <w:rPr>
          <w:rFonts w:ascii="Verdana" w:hAnsi="Verdana" w:cs="Arial"/>
        </w:rPr>
        <w:t>return</w:t>
      </w:r>
      <w:r w:rsidR="001729CA">
        <w:rPr>
          <w:rFonts w:ascii="Verdana" w:hAnsi="Verdana" w:cs="Arial"/>
        </w:rPr>
        <w:t xml:space="preserve"> timely.</w:t>
      </w:r>
    </w:p>
    <w:p w:rsidR="00214A66" w:rsidP="00214A66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Verify Scheme &amp; Discou</w:t>
      </w:r>
      <w:r w:rsidR="008A3F2C">
        <w:rPr>
          <w:rFonts w:ascii="Verdana" w:hAnsi="Verdana" w:cs="Arial"/>
        </w:rPr>
        <w:t>nt, p</w:t>
      </w:r>
      <w:r>
        <w:rPr>
          <w:rFonts w:ascii="Verdana" w:hAnsi="Verdana" w:cs="Arial"/>
        </w:rPr>
        <w:t>repare det</w:t>
      </w:r>
      <w:r w:rsidR="008A3F2C">
        <w:rPr>
          <w:rFonts w:ascii="Verdana" w:hAnsi="Verdana" w:cs="Arial"/>
        </w:rPr>
        <w:t xml:space="preserve">ails of working and processing Credit Note. </w:t>
      </w:r>
    </w:p>
    <w:p w:rsidR="00214A66" w:rsidRPr="00214A66" w:rsidP="00214A66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Prepare and maintain Customer Ageing Report, Collection Report</w:t>
      </w:r>
      <w:r w:rsidR="0030557E">
        <w:rPr>
          <w:rFonts w:ascii="Verdana" w:hAnsi="Verdana" w:cs="Arial"/>
        </w:rPr>
        <w:t xml:space="preserve"> and Stock Report on daily basis.</w:t>
      </w:r>
    </w:p>
    <w:p w:rsidR="00EF6F7E" w:rsidRPr="00A0156B" w:rsidP="00EF6F7E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Prepare of monthly MIS viz. Inventory Ageing Rep</w:t>
      </w:r>
      <w:r w:rsidR="0030557E">
        <w:rPr>
          <w:rFonts w:ascii="Verdana" w:hAnsi="Verdana" w:cs="Arial"/>
        </w:rPr>
        <w:t>ort,</w:t>
      </w:r>
      <w:r w:rsidRPr="00A0156B">
        <w:rPr>
          <w:rFonts w:ascii="Verdana" w:hAnsi="Verdana" w:cs="Arial"/>
        </w:rPr>
        <w:t xml:space="preserve"> Cash Flow Sta</w:t>
      </w:r>
      <w:r w:rsidR="007A3073">
        <w:rPr>
          <w:rFonts w:ascii="Verdana" w:hAnsi="Verdana" w:cs="Arial"/>
        </w:rPr>
        <w:t>tement,</w:t>
      </w:r>
      <w:r w:rsidRPr="00A0156B">
        <w:rPr>
          <w:rFonts w:ascii="Verdana" w:hAnsi="Verdana" w:cs="Arial"/>
        </w:rPr>
        <w:t xml:space="preserve"> Vendor Ageing Report</w:t>
      </w:r>
      <w:r w:rsidR="007A3073">
        <w:rPr>
          <w:rFonts w:ascii="Verdana" w:hAnsi="Verdana" w:cs="Arial"/>
        </w:rPr>
        <w:t xml:space="preserve"> and other MIS as per requirement of Management</w:t>
      </w:r>
      <w:r w:rsidRPr="00A0156B">
        <w:rPr>
          <w:rFonts w:ascii="Verdana" w:hAnsi="Verdana" w:cs="Arial"/>
        </w:rPr>
        <w:t xml:space="preserve"> etc.</w:t>
      </w:r>
    </w:p>
    <w:p w:rsidR="00EC631D" w:rsidRPr="007A3073" w:rsidP="007A3073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Responsible for Reconciliation of Customers Book, Vendor Book and Inventory Book etc.</w:t>
      </w:r>
    </w:p>
    <w:p w:rsidR="009F4E9D" w:rsidRPr="00A0156B" w:rsidP="009F4E9D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Physical Verification of Inventory on monthly basis and send this Report to management.</w:t>
      </w:r>
    </w:p>
    <w:p w:rsidR="009F4E9D" w:rsidRPr="00A0156B" w:rsidP="009F4E9D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Responsible for valuation of Inventory at the end of the month and send the Report to management.</w:t>
      </w:r>
    </w:p>
    <w:p w:rsidR="001861D0" w:rsidRPr="00243AC7" w:rsidP="001861D0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Prepare approval letter for fund transfer, RTGS documents and other banking related compliances, if any.</w:t>
      </w:r>
    </w:p>
    <w:p w:rsidR="009F4E9D" w:rsidRPr="00A0156B" w:rsidP="009F4E9D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Verify the Purchase Book with Purchase Requisition, Purchase Order, Quotation, Purchase Invoice ( To check correct Rate and amount of IGST/CGST/SGST as per applicability) etc.</w:t>
      </w:r>
    </w:p>
    <w:p w:rsidR="009F4E9D" w:rsidRPr="00A0156B" w:rsidP="009F4E9D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Verify Bank Reconciliation Statement, Journal Vouchers</w:t>
      </w:r>
      <w:r w:rsidR="00FF33E8">
        <w:rPr>
          <w:rFonts w:ascii="Verdana" w:hAnsi="Verdana" w:cs="Arial"/>
        </w:rPr>
        <w:t>,</w:t>
      </w:r>
      <w:r w:rsidRPr="00A0156B">
        <w:rPr>
          <w:rFonts w:ascii="Verdana" w:hAnsi="Verdana" w:cs="Arial"/>
        </w:rPr>
        <w:t xml:space="preserve"> Cash Vouching, Profit Centre and Cost Centre Analysis &amp; Ledger Scrutiny of Expenses GL etc.</w:t>
      </w:r>
    </w:p>
    <w:p w:rsidR="00EF6F7E" w:rsidRPr="009F4E9D" w:rsidP="009F4E9D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All TA-DA and mobile bill re-imbursement of employees are processed after verify by me. We have verified the statement of TA-DA and mobile bill of all employees with the actual bills and also as per the Travel Policy of the company.</w:t>
      </w:r>
    </w:p>
    <w:p w:rsidR="00C12D17" w:rsidRPr="00905352" w:rsidP="00905352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Responsible for checking the Payroll processing viz. calculation and booking of salary and reimbursements correctly in ERP and deduction of Statutory Dues viz. TDS, EPF &amp; ESIC correctly, payment the same on due date and filing the returns timely.</w:t>
      </w:r>
    </w:p>
    <w:p w:rsidR="00AE3550" w:rsidRPr="00A0156B" w:rsidP="00AE3550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Checking of compliance with policies of the legal provisions, accounting standards &amp; other applicable laws</w:t>
      </w:r>
    </w:p>
    <w:p w:rsidR="005F6024" w:rsidRPr="00A0156B" w:rsidP="00236318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Verif</w:t>
      </w:r>
      <w:r w:rsidR="001861D0">
        <w:rPr>
          <w:rFonts w:ascii="Verdana" w:hAnsi="Verdana" w:cs="Arial"/>
        </w:rPr>
        <w:t xml:space="preserve">y the </w:t>
      </w:r>
      <w:r w:rsidRPr="00A0156B" w:rsidR="00C96083">
        <w:rPr>
          <w:rFonts w:ascii="Verdana" w:hAnsi="Verdana" w:cs="Arial"/>
        </w:rPr>
        <w:t>RA</w:t>
      </w:r>
      <w:r w:rsidR="001861D0">
        <w:rPr>
          <w:rFonts w:ascii="Verdana" w:hAnsi="Verdana" w:cs="Arial"/>
        </w:rPr>
        <w:t xml:space="preserve"> (Project)</w:t>
      </w:r>
      <w:r w:rsidRPr="00A0156B" w:rsidR="00C96083">
        <w:rPr>
          <w:rFonts w:ascii="Verdana" w:hAnsi="Verdana" w:cs="Arial"/>
        </w:rPr>
        <w:t xml:space="preserve"> Bill of Contractors</w:t>
      </w:r>
    </w:p>
    <w:p w:rsidR="00D0193D" w:rsidRPr="00A0156B" w:rsidP="00B87483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 w:rsidRPr="00A0156B">
        <w:rPr>
          <w:rFonts w:ascii="Verdana" w:hAnsi="Verdana" w:cs="Arial"/>
        </w:rPr>
        <w:t>Verify</w:t>
      </w:r>
      <w:r w:rsidRPr="00A0156B" w:rsidR="004376A5">
        <w:rPr>
          <w:rFonts w:ascii="Verdana" w:hAnsi="Verdana" w:cs="Arial"/>
        </w:rPr>
        <w:t xml:space="preserve"> files of New Booking</w:t>
      </w:r>
      <w:r w:rsidRPr="00A0156B">
        <w:rPr>
          <w:rFonts w:ascii="Verdana" w:hAnsi="Verdana" w:cs="Arial"/>
        </w:rPr>
        <w:t>s</w:t>
      </w:r>
      <w:r w:rsidRPr="00A0156B" w:rsidR="005656CA">
        <w:rPr>
          <w:rFonts w:ascii="Verdana" w:hAnsi="Verdana" w:cs="Arial"/>
        </w:rPr>
        <w:t>,</w:t>
      </w:r>
      <w:r w:rsidRPr="00A0156B" w:rsidR="004376A5">
        <w:rPr>
          <w:rFonts w:ascii="Verdana" w:hAnsi="Verdana" w:cs="Arial"/>
        </w:rPr>
        <w:t xml:space="preserve"> </w:t>
      </w:r>
      <w:r w:rsidRPr="00A0156B" w:rsidR="005656CA">
        <w:rPr>
          <w:rFonts w:ascii="Verdana" w:hAnsi="Verdana" w:cs="Arial"/>
        </w:rPr>
        <w:t>Unit transfer, Merger &amp; Ownership transfer cases, Refund cases</w:t>
      </w:r>
      <w:r w:rsidRPr="00A0156B" w:rsidR="00675715">
        <w:rPr>
          <w:rFonts w:ascii="Verdana" w:hAnsi="Verdana" w:cs="Arial"/>
        </w:rPr>
        <w:t xml:space="preserve"> and also verify the Demands as per policy of the Company.</w:t>
      </w:r>
    </w:p>
    <w:p w:rsidR="007C68BF" w:rsidRPr="002F4A2C" w:rsidP="007C68BF">
      <w:pPr>
        <w:tabs>
          <w:tab w:val="left" w:pos="1220"/>
        </w:tabs>
        <w:spacing w:line="280" w:lineRule="exact"/>
        <w:jc w:val="both"/>
        <w:rPr>
          <w:rFonts w:ascii="Arial" w:hAnsi="Arial" w:cs="Arial"/>
        </w:rPr>
      </w:pPr>
    </w:p>
    <w:p w:rsidR="007C68BF" w:rsidP="007C68BF">
      <w:pPr>
        <w:shd w:val="clear" w:color="auto" w:fill="E0E0E0"/>
        <w:tabs>
          <w:tab w:val="center" w:pos="4941"/>
        </w:tabs>
        <w:rPr>
          <w:rFonts w:ascii="Arial" w:hAnsi="Arial" w:cs="Arial"/>
          <w:b/>
          <w:sz w:val="22"/>
          <w:szCs w:val="22"/>
        </w:rPr>
      </w:pPr>
      <w:r w:rsidRPr="002F4A2C">
        <w:rPr>
          <w:rFonts w:ascii="Arial" w:hAnsi="Arial" w:cs="Arial"/>
          <w:b/>
        </w:rPr>
        <w:tab/>
      </w:r>
      <w:r w:rsidRPr="00977B4F">
        <w:rPr>
          <w:rFonts w:ascii="Arial" w:hAnsi="Arial" w:cs="Arial"/>
          <w:b/>
          <w:sz w:val="22"/>
          <w:szCs w:val="22"/>
        </w:rPr>
        <w:t>Previous Profile</w:t>
      </w:r>
    </w:p>
    <w:p w:rsidR="007C68BF" w:rsidRPr="007C68BF" w:rsidP="007C68BF">
      <w:pPr>
        <w:shd w:val="clear" w:color="auto" w:fill="E0E0E0"/>
        <w:tabs>
          <w:tab w:val="center" w:pos="4941"/>
        </w:tabs>
        <w:rPr>
          <w:rFonts w:ascii="Arial" w:hAnsi="Arial" w:cs="Arial"/>
          <w:b/>
          <w:sz w:val="22"/>
          <w:szCs w:val="22"/>
        </w:rPr>
      </w:pPr>
    </w:p>
    <w:p w:rsidR="007C68BF" w:rsidRPr="002F4A2C" w:rsidP="007C68BF">
      <w:pPr>
        <w:tabs>
          <w:tab w:val="left" w:pos="1220"/>
        </w:tabs>
        <w:spacing w:line="280" w:lineRule="exact"/>
        <w:jc w:val="both"/>
        <w:rPr>
          <w:rFonts w:ascii="Arial" w:hAnsi="Arial" w:cs="Arial"/>
        </w:rPr>
      </w:pPr>
    </w:p>
    <w:p w:rsidR="007C68BF" w:rsidP="007C68BF">
      <w:pPr>
        <w:tabs>
          <w:tab w:val="left" w:pos="1220"/>
        </w:tabs>
        <w:spacing w:line="280" w:lineRule="exact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137497">
        <w:rPr>
          <w:rFonts w:ascii="Arial" w:hAnsi="Arial" w:cs="Arial"/>
          <w:b/>
          <w:sz w:val="24"/>
          <w:szCs w:val="24"/>
          <w:u w:val="single"/>
        </w:rPr>
        <w:t>In Jackson Engineers Limited</w:t>
      </w:r>
    </w:p>
    <w:p w:rsidR="007C68BF" w:rsidRPr="00DA7E17" w:rsidP="007C68BF">
      <w:pPr>
        <w:tabs>
          <w:tab w:val="left" w:pos="1220"/>
        </w:tabs>
        <w:spacing w:line="280" w:lineRule="exact"/>
        <w:ind w:left="360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C68BF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of Debtors Ageing and</w:t>
      </w:r>
      <w:r w:rsidRPr="002F4A2C">
        <w:rPr>
          <w:rFonts w:ascii="Arial" w:hAnsi="Arial" w:cs="Arial"/>
        </w:rPr>
        <w:t xml:space="preserve"> Cash Flow St</w:t>
      </w:r>
      <w:r>
        <w:rPr>
          <w:rFonts w:ascii="Arial" w:hAnsi="Arial" w:cs="Arial"/>
        </w:rPr>
        <w:t>atement etc. on daily basis.</w:t>
      </w:r>
    </w:p>
    <w:p w:rsidR="00243AC7" w:rsidRPr="001861D0" w:rsidP="001861D0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 xml:space="preserve">Processing of Sales Invoice, Stock Transfer Invoice, </w:t>
      </w:r>
      <w:r>
        <w:rPr>
          <w:rFonts w:ascii="Arial" w:hAnsi="Arial" w:cs="Arial"/>
        </w:rPr>
        <w:t>SRN, RGP, NRGP and Consumable issue</w:t>
      </w:r>
      <w:r w:rsidRPr="002F4A2C">
        <w:rPr>
          <w:rFonts w:ascii="Arial" w:hAnsi="Arial" w:cs="Arial"/>
        </w:rPr>
        <w:t xml:space="preserve"> etc.</w:t>
      </w:r>
    </w:p>
    <w:p w:rsidR="00C129EA" w:rsidRPr="00C129EA" w:rsidP="00C129EA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>Booking of Purchase Bill and taking MRN</w:t>
      </w:r>
      <w:r>
        <w:rPr>
          <w:rFonts w:ascii="Arial" w:hAnsi="Arial" w:cs="Arial"/>
        </w:rPr>
        <w:t xml:space="preserve"> in the System</w:t>
      </w:r>
      <w:r w:rsidRPr="002F4A2C">
        <w:rPr>
          <w:rFonts w:ascii="Arial" w:hAnsi="Arial" w:cs="Arial"/>
        </w:rPr>
        <w:t>.</w:t>
      </w:r>
    </w:p>
    <w:p w:rsidR="009D5DA1" w:rsidRPr="001861D0" w:rsidP="001861D0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Verdana" w:hAnsi="Verdana" w:cs="Arial"/>
        </w:rPr>
      </w:pPr>
      <w:r>
        <w:rPr>
          <w:rFonts w:ascii="Verdana" w:hAnsi="Verdana" w:cs="Arial"/>
        </w:rPr>
        <w:t>Prepare details of working for filing of GSTR-1 and GSTR-3B and filing the GST return timely.</w:t>
      </w:r>
    </w:p>
    <w:p w:rsidR="00F421E5" w:rsidRPr="003902EE" w:rsidP="003902EE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Responsible for payment of TDS</w:t>
      </w:r>
      <w:r w:rsidR="00AA0786">
        <w:rPr>
          <w:rFonts w:ascii="Arial" w:hAnsi="Arial" w:cs="Arial"/>
        </w:rPr>
        <w:t xml:space="preserve"> &amp; TCS</w:t>
      </w:r>
      <w:r>
        <w:rPr>
          <w:rFonts w:ascii="Arial" w:hAnsi="Arial" w:cs="Arial"/>
        </w:rPr>
        <w:t xml:space="preserve"> t</w:t>
      </w:r>
      <w:r w:rsidR="00AA0786">
        <w:rPr>
          <w:rFonts w:ascii="Arial" w:hAnsi="Arial" w:cs="Arial"/>
        </w:rPr>
        <w:t>imely and filing of Returns timely</w:t>
      </w:r>
      <w:r>
        <w:rPr>
          <w:rFonts w:ascii="Arial" w:hAnsi="Arial" w:cs="Arial"/>
        </w:rPr>
        <w:t>.</w:t>
      </w:r>
    </w:p>
    <w:p w:rsidR="00F421E5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Verdana" w:hAnsi="Verdana" w:cs="Arial"/>
        </w:rPr>
        <w:t>Verify Scheme &amp; Discount, prepare details of working and processing Credit Note.</w:t>
      </w:r>
    </w:p>
    <w:p w:rsidR="007C68BF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Responsible for </w:t>
      </w:r>
      <w:r w:rsidRPr="002F4A2C">
        <w:rPr>
          <w:rFonts w:ascii="Arial" w:hAnsi="Arial" w:cs="Arial"/>
        </w:rPr>
        <w:t>Reco</w:t>
      </w:r>
      <w:r>
        <w:rPr>
          <w:rFonts w:ascii="Arial" w:hAnsi="Arial" w:cs="Arial"/>
        </w:rPr>
        <w:t>nciliation of Customers Book, taking Collection Entries of Customers and knocking of Customer Book.</w:t>
      </w:r>
    </w:p>
    <w:p w:rsidR="00F421E5" w:rsidRPr="002F4A2C" w:rsidP="00F421E5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Maintaining and update Collection Register and Stock Register on daily basis.</w:t>
      </w:r>
    </w:p>
    <w:p w:rsidR="007C68BF" w:rsidRPr="002F4A2C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Responsible for TDS Reconciliation with 26AS of Customers.</w:t>
      </w:r>
    </w:p>
    <w:p w:rsidR="007C68BF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Taking Journal Entries of WCT and </w:t>
      </w:r>
      <w:r w:rsidRPr="002F4A2C">
        <w:rPr>
          <w:rFonts w:ascii="Arial" w:hAnsi="Arial" w:cs="Arial"/>
        </w:rPr>
        <w:t>TDS Recovera</w:t>
      </w:r>
      <w:r>
        <w:rPr>
          <w:rFonts w:ascii="Arial" w:hAnsi="Arial" w:cs="Arial"/>
        </w:rPr>
        <w:t>ble Entries</w:t>
      </w:r>
      <w:r w:rsidRPr="002F4A2C">
        <w:rPr>
          <w:rFonts w:ascii="Arial" w:hAnsi="Arial" w:cs="Arial"/>
        </w:rPr>
        <w:t xml:space="preserve"> of Customers.</w:t>
      </w:r>
    </w:p>
    <w:p w:rsidR="007C68BF" w:rsidRPr="00905352" w:rsidP="00905352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Responsible for generating E-Waybill</w:t>
      </w:r>
    </w:p>
    <w:p w:rsidR="007C68BF" w:rsidRPr="00464D7F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464D7F">
        <w:rPr>
          <w:rFonts w:ascii="Arial" w:hAnsi="Arial" w:cs="Arial"/>
        </w:rPr>
        <w:t>Assisting Internal and Statutory Auditor for auditing and Tax Audit</w:t>
      </w:r>
    </w:p>
    <w:p w:rsidR="007C68BF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>Preparation of document for Income Tax scrut</w:t>
      </w:r>
      <w:r>
        <w:rPr>
          <w:rFonts w:ascii="Arial" w:hAnsi="Arial" w:cs="Arial"/>
        </w:rPr>
        <w:t>iny paper for Income Tax Assessment purpose</w:t>
      </w:r>
    </w:p>
    <w:p w:rsidR="00F37824" w:rsidP="001E0CEE">
      <w:pPr>
        <w:tabs>
          <w:tab w:val="left" w:pos="1220"/>
        </w:tabs>
        <w:spacing w:line="280" w:lineRule="exact"/>
        <w:jc w:val="both"/>
        <w:rPr>
          <w:rFonts w:ascii="Arial" w:hAnsi="Arial" w:cs="Arial"/>
        </w:rPr>
      </w:pPr>
    </w:p>
    <w:p w:rsidR="007C68BF" w:rsidRPr="00DA7E17" w:rsidP="007C68BF">
      <w:pPr>
        <w:tabs>
          <w:tab w:val="left" w:pos="1220"/>
        </w:tabs>
        <w:spacing w:line="280" w:lineRule="exact"/>
        <w:jc w:val="both"/>
        <w:rPr>
          <w:rFonts w:ascii="Arial" w:hAnsi="Arial" w:cs="Arial"/>
        </w:rPr>
      </w:pPr>
    </w:p>
    <w:p w:rsidR="007C68BF" w:rsidP="007C68BF">
      <w:pPr>
        <w:tabs>
          <w:tab w:val="left" w:pos="1220"/>
        </w:tabs>
        <w:spacing w:line="280" w:lineRule="exact"/>
        <w:ind w:left="142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9970C5">
        <w:rPr>
          <w:rFonts w:ascii="Arial" w:hAnsi="Arial" w:cs="Arial"/>
          <w:b/>
          <w:sz w:val="24"/>
          <w:szCs w:val="24"/>
          <w:u w:val="single"/>
        </w:rPr>
        <w:t>In Su-kam Power Systems Limited</w:t>
      </w:r>
    </w:p>
    <w:p w:rsidR="007C68BF" w:rsidRPr="009970C5" w:rsidP="007C68BF">
      <w:pPr>
        <w:tabs>
          <w:tab w:val="left" w:pos="1220"/>
        </w:tabs>
        <w:spacing w:line="280" w:lineRule="exact"/>
        <w:ind w:left="142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7C68BF" w:rsidRPr="002F4A2C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>Booking of Purchase Bill and taking MRN</w:t>
      </w:r>
      <w:r>
        <w:rPr>
          <w:rFonts w:ascii="Arial" w:hAnsi="Arial" w:cs="Arial"/>
        </w:rPr>
        <w:t xml:space="preserve"> in the System</w:t>
      </w:r>
      <w:r w:rsidRPr="002F4A2C">
        <w:rPr>
          <w:rFonts w:ascii="Arial" w:hAnsi="Arial" w:cs="Arial"/>
        </w:rPr>
        <w:t>.</w:t>
      </w:r>
    </w:p>
    <w:p w:rsidR="007C68BF" w:rsidRPr="002F4A2C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 xml:space="preserve">Processing of Sales Invoice, Stock Transfer Invoice, </w:t>
      </w:r>
      <w:r>
        <w:rPr>
          <w:rFonts w:ascii="Arial" w:hAnsi="Arial" w:cs="Arial"/>
        </w:rPr>
        <w:t xml:space="preserve">SRN, RGP, NRGP, Consumable Issue, </w:t>
      </w:r>
      <w:r w:rsidRPr="002F4A2C">
        <w:rPr>
          <w:rFonts w:ascii="Arial" w:hAnsi="Arial" w:cs="Arial"/>
        </w:rPr>
        <w:t>Credit Note and Debit Note etc.</w:t>
      </w:r>
    </w:p>
    <w:p w:rsidR="007C68BF" w:rsidRPr="002F4A2C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 xml:space="preserve">Maintain </w:t>
      </w:r>
      <w:r>
        <w:rPr>
          <w:rFonts w:ascii="Arial" w:hAnsi="Arial" w:cs="Arial"/>
        </w:rPr>
        <w:t xml:space="preserve">Stock Register, Inventory Ageing Report, </w:t>
      </w:r>
      <w:r w:rsidRPr="002F4A2C">
        <w:rPr>
          <w:rFonts w:ascii="Arial" w:hAnsi="Arial" w:cs="Arial"/>
        </w:rPr>
        <w:t>Coll</w:t>
      </w:r>
      <w:r>
        <w:rPr>
          <w:rFonts w:ascii="Arial" w:hAnsi="Arial" w:cs="Arial"/>
        </w:rPr>
        <w:t>ection Register a</w:t>
      </w:r>
      <w:r w:rsidRPr="002F4A2C">
        <w:rPr>
          <w:rFonts w:ascii="Arial" w:hAnsi="Arial" w:cs="Arial"/>
        </w:rPr>
        <w:t>nd Debtor Ageing</w:t>
      </w:r>
      <w:r>
        <w:rPr>
          <w:rFonts w:ascii="Arial" w:hAnsi="Arial" w:cs="Arial"/>
        </w:rPr>
        <w:t xml:space="preserve"> Report</w:t>
      </w:r>
      <w:r w:rsidRPr="002F4A2C">
        <w:rPr>
          <w:rFonts w:ascii="Arial" w:hAnsi="Arial" w:cs="Arial"/>
        </w:rPr>
        <w:t xml:space="preserve"> on daily basis.</w:t>
      </w:r>
    </w:p>
    <w:p w:rsidR="007C68BF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Maintain Inventory IN &amp; Out Report, Goods-in-transit Report and Consumable Issue Report on monthly basis</w:t>
      </w:r>
    </w:p>
    <w:p w:rsidR="007C68BF" w:rsidRPr="00AF2038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>Physical Verification of Inventory on monthly basis and send this Report to management.</w:t>
      </w:r>
    </w:p>
    <w:p w:rsidR="00F421E5" w:rsidRPr="00467BC2" w:rsidP="00F421E5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Responsible for valuation of Inventory and send the Report to management on monthly basis.</w:t>
      </w:r>
    </w:p>
    <w:p w:rsidR="00F421E5" w:rsidRPr="008B7429" w:rsidP="008B7429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Verdana" w:hAnsi="Verdana" w:cs="Arial"/>
        </w:rPr>
        <w:t>Verify Scheme &amp; Discount, prepare details of working and processing Credit Note.</w:t>
      </w:r>
    </w:p>
    <w:p w:rsidR="007C68BF" w:rsidRPr="00665BD6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Prepare the Cost Statement of the Warehouse and send the same to management on monthly basis.</w:t>
      </w:r>
    </w:p>
    <w:p w:rsidR="007C68BF" w:rsidRPr="002F4A2C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>Reconciliation of Customers Book and taking Collection Entry, TDS Recoverable Entry of Customers.</w:t>
      </w:r>
    </w:p>
    <w:p w:rsidR="007C68BF" w:rsidRPr="002F4A2C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>Preparing E-Waybill and Sales Tax Return filing</w:t>
      </w:r>
    </w:p>
    <w:p w:rsidR="007C68BF" w:rsidRPr="00D82B81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>
        <w:rPr>
          <w:rFonts w:ascii="Arial" w:hAnsi="Arial" w:cs="Arial"/>
        </w:rPr>
        <w:t>Checking the TA-DA &amp; Mobile Reimbursement as per Policy of the company and Booking the same.</w:t>
      </w:r>
    </w:p>
    <w:p w:rsidR="007C68BF" w:rsidRPr="00F421E5" w:rsidP="00F421E5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>Prepare Monthly MIS as per requirement of management.</w:t>
      </w:r>
    </w:p>
    <w:p w:rsidR="007C68BF" w:rsidRPr="002F4A2C" w:rsidP="007C68BF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 xml:space="preserve">Book entries of day-to-day expenses and maintain Cash Book of Branch. </w:t>
      </w:r>
    </w:p>
    <w:p w:rsidR="00475646" w:rsidRPr="00FB0F3E" w:rsidP="00FB0F3E">
      <w:pPr>
        <w:numPr>
          <w:ilvl w:val="0"/>
          <w:numId w:val="15"/>
        </w:numPr>
        <w:tabs>
          <w:tab w:val="left" w:pos="1220"/>
        </w:tabs>
        <w:spacing w:line="280" w:lineRule="exact"/>
        <w:ind w:hanging="218"/>
        <w:jc w:val="both"/>
        <w:rPr>
          <w:rFonts w:ascii="Arial" w:hAnsi="Arial" w:cs="Arial"/>
        </w:rPr>
      </w:pPr>
      <w:r w:rsidRPr="002F4A2C">
        <w:rPr>
          <w:rFonts w:ascii="Arial" w:hAnsi="Arial" w:cs="Arial"/>
        </w:rPr>
        <w:t>Preparation of document for Sale Tax Assessment purpose and assisting the auditor for Annual Audit of the Sales Tax Department</w:t>
      </w:r>
      <w:r>
        <w:rPr>
          <w:rFonts w:ascii="Arial" w:hAnsi="Arial" w:cs="Arial"/>
        </w:rPr>
        <w:t>.</w:t>
      </w:r>
    </w:p>
    <w:p w:rsidR="00DA7E17" w:rsidRPr="00A0156B" w:rsidP="00DA7E17">
      <w:pPr>
        <w:tabs>
          <w:tab w:val="left" w:pos="1220"/>
        </w:tabs>
        <w:spacing w:line="280" w:lineRule="exact"/>
        <w:ind w:left="360"/>
        <w:jc w:val="both"/>
        <w:rPr>
          <w:rFonts w:ascii="Verdana" w:hAnsi="Verdana" w:cs="Arial"/>
        </w:rPr>
      </w:pPr>
    </w:p>
    <w:p w:rsidR="002048FC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  <w:r w:rsidRPr="00F023BD">
        <w:rPr>
          <w:rFonts w:ascii="Verdana" w:hAnsi="Verdana" w:cs="Arial"/>
          <w:b/>
          <w:sz w:val="22"/>
        </w:rPr>
        <w:t>Soft Skills</w:t>
      </w:r>
    </w:p>
    <w:p w:rsidR="00FB0F3E" w:rsidRPr="00A0156B" w:rsidP="002048FC">
      <w:pPr>
        <w:shd w:val="clear" w:color="auto" w:fill="E0E0E0"/>
        <w:jc w:val="center"/>
        <w:rPr>
          <w:rFonts w:ascii="Verdana" w:hAnsi="Verdana" w:cs="Arial"/>
          <w:b/>
        </w:rPr>
      </w:pPr>
    </w:p>
    <w:p w:rsidR="00871528" w:rsidRPr="00A0156B" w:rsidP="00871528">
      <w:pPr>
        <w:tabs>
          <w:tab w:val="left" w:pos="-220"/>
        </w:tabs>
        <w:spacing w:line="280" w:lineRule="exact"/>
        <w:ind w:left="360"/>
        <w:rPr>
          <w:rFonts w:ascii="Verdana" w:hAnsi="Verdana" w:cs="Arial"/>
        </w:rPr>
      </w:pPr>
    </w:p>
    <w:p w:rsidR="004D0EF5" w:rsidRPr="00FB0F3E" w:rsidP="002048FC">
      <w:pPr>
        <w:numPr>
          <w:ilvl w:val="0"/>
          <w:numId w:val="41"/>
        </w:numPr>
        <w:tabs>
          <w:tab w:val="left" w:pos="-220"/>
        </w:tabs>
        <w:spacing w:line="280" w:lineRule="exact"/>
        <w:ind w:hanging="218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Knowledge in  </w:t>
      </w:r>
      <w:r w:rsidRPr="00A0156B" w:rsidR="00016C0F">
        <w:rPr>
          <w:rFonts w:ascii="Verdana" w:hAnsi="Verdana" w:cs="Arial"/>
        </w:rPr>
        <w:t>SAP/</w:t>
      </w:r>
      <w:r w:rsidRPr="00A0156B" w:rsidR="00B60394">
        <w:rPr>
          <w:rFonts w:ascii="Verdana" w:hAnsi="Verdana" w:cs="Arial"/>
        </w:rPr>
        <w:t>Oracle/</w:t>
      </w:r>
      <w:r w:rsidRPr="00A0156B">
        <w:rPr>
          <w:rFonts w:ascii="Verdana" w:hAnsi="Verdana" w:cs="Arial"/>
        </w:rPr>
        <w:t>MS</w:t>
      </w:r>
      <w:r w:rsidRPr="00A0156B" w:rsidR="00252011">
        <w:rPr>
          <w:rFonts w:ascii="Verdana" w:hAnsi="Verdana" w:cs="Arial"/>
        </w:rPr>
        <w:t xml:space="preserve"> Office / Internet / Tally ERP/</w:t>
      </w:r>
      <w:r w:rsidRPr="00A0156B">
        <w:rPr>
          <w:rFonts w:ascii="Verdana" w:hAnsi="Verdana" w:cs="Arial"/>
        </w:rPr>
        <w:t>I Tax (Income  Tax )</w:t>
      </w:r>
    </w:p>
    <w:p w:rsidR="00572A79" w:rsidRPr="00A0156B" w:rsidP="002048FC">
      <w:pPr>
        <w:tabs>
          <w:tab w:val="left" w:pos="-220"/>
        </w:tabs>
        <w:spacing w:line="280" w:lineRule="exact"/>
        <w:rPr>
          <w:rFonts w:ascii="Verdana" w:hAnsi="Verdana" w:cs="Arial"/>
        </w:rPr>
      </w:pPr>
    </w:p>
    <w:p w:rsidR="002048FC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  <w:r w:rsidRPr="00F023BD">
        <w:rPr>
          <w:rFonts w:ascii="Verdana" w:hAnsi="Verdana" w:cs="Arial"/>
          <w:b/>
          <w:sz w:val="22"/>
        </w:rPr>
        <w:t>Personal Details</w:t>
      </w:r>
    </w:p>
    <w:p w:rsidR="00FB0F3E" w:rsidRPr="00F023BD" w:rsidP="002048FC">
      <w:pPr>
        <w:shd w:val="clear" w:color="auto" w:fill="E0E0E0"/>
        <w:jc w:val="center"/>
        <w:rPr>
          <w:rFonts w:ascii="Verdana" w:hAnsi="Verdana" w:cs="Arial"/>
          <w:b/>
          <w:sz w:val="22"/>
        </w:rPr>
      </w:pPr>
    </w:p>
    <w:p w:rsidR="0014101D" w:rsidRPr="00A0156B" w:rsidP="00252011">
      <w:pPr>
        <w:tabs>
          <w:tab w:val="left" w:pos="360"/>
        </w:tabs>
        <w:spacing w:line="240" w:lineRule="exact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     </w:t>
      </w:r>
    </w:p>
    <w:p w:rsidR="002048FC" w:rsidRPr="00A0156B" w:rsidP="00252011">
      <w:pPr>
        <w:tabs>
          <w:tab w:val="left" w:pos="360"/>
        </w:tabs>
        <w:spacing w:line="240" w:lineRule="exact"/>
        <w:rPr>
          <w:rFonts w:ascii="Verdana" w:hAnsi="Verdana" w:cs="Arial"/>
        </w:rPr>
      </w:pPr>
      <w:r w:rsidRPr="00A0156B">
        <w:rPr>
          <w:rFonts w:ascii="Verdana" w:hAnsi="Verdana" w:cs="Arial"/>
        </w:rPr>
        <w:tab/>
      </w:r>
      <w:r w:rsidR="00F023BD">
        <w:rPr>
          <w:rFonts w:ascii="Verdana" w:hAnsi="Verdana" w:cs="Arial"/>
        </w:rPr>
        <w:t>Date of Birth</w:t>
      </w:r>
      <w:r w:rsidR="00F023BD">
        <w:rPr>
          <w:rFonts w:ascii="Verdana" w:hAnsi="Verdana" w:cs="Arial"/>
        </w:rPr>
        <w:tab/>
      </w:r>
      <w:r w:rsidR="00F023BD">
        <w:rPr>
          <w:rFonts w:ascii="Verdana" w:hAnsi="Verdana" w:cs="Arial"/>
        </w:rPr>
        <w:tab/>
        <w:t>:</w:t>
      </w:r>
      <w:r w:rsidR="00F023BD">
        <w:rPr>
          <w:rFonts w:ascii="Verdana" w:hAnsi="Verdana" w:cs="Arial"/>
        </w:rPr>
        <w:tab/>
      </w:r>
      <w:r w:rsidRPr="00A0156B" w:rsidR="00252011">
        <w:rPr>
          <w:rFonts w:ascii="Verdana" w:hAnsi="Verdana" w:cs="Arial"/>
        </w:rPr>
        <w:t>4</w:t>
      </w:r>
      <w:r w:rsidRPr="00A0156B" w:rsidR="00252011">
        <w:rPr>
          <w:rFonts w:ascii="Verdana" w:hAnsi="Verdana" w:cs="Arial"/>
          <w:vertAlign w:val="superscript"/>
        </w:rPr>
        <w:t>th</w:t>
      </w:r>
      <w:r w:rsidRPr="00A0156B" w:rsidR="00252011">
        <w:rPr>
          <w:rFonts w:ascii="Verdana" w:hAnsi="Verdana" w:cs="Arial"/>
        </w:rPr>
        <w:t xml:space="preserve"> May, 1981</w:t>
      </w:r>
    </w:p>
    <w:p w:rsidR="002048FC" w:rsidRPr="00A0156B" w:rsidP="002048FC">
      <w:pPr>
        <w:spacing w:line="240" w:lineRule="exact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    </w:t>
      </w:r>
      <w:r w:rsidR="00F023BD">
        <w:rPr>
          <w:rFonts w:ascii="Verdana" w:hAnsi="Verdana" w:cs="Arial"/>
        </w:rPr>
        <w:t xml:space="preserve"> </w:t>
      </w:r>
      <w:r w:rsidRPr="00A0156B">
        <w:rPr>
          <w:rFonts w:ascii="Verdana" w:hAnsi="Verdana" w:cs="Arial"/>
        </w:rPr>
        <w:t>Fath</w:t>
      </w:r>
      <w:r w:rsidR="00F023BD">
        <w:rPr>
          <w:rFonts w:ascii="Verdana" w:hAnsi="Verdana" w:cs="Arial"/>
        </w:rPr>
        <w:t>ers’ Name</w:t>
      </w:r>
      <w:r w:rsidR="00F023BD">
        <w:rPr>
          <w:rFonts w:ascii="Verdana" w:hAnsi="Verdana" w:cs="Arial"/>
        </w:rPr>
        <w:tab/>
      </w:r>
      <w:r w:rsidR="00F023BD">
        <w:rPr>
          <w:rFonts w:ascii="Verdana" w:hAnsi="Verdana" w:cs="Arial"/>
        </w:rPr>
        <w:tab/>
        <w:t>:</w:t>
      </w:r>
      <w:r w:rsidR="00F023BD">
        <w:rPr>
          <w:rFonts w:ascii="Verdana" w:hAnsi="Verdana" w:cs="Arial"/>
        </w:rPr>
        <w:tab/>
      </w:r>
      <w:r w:rsidRPr="00A0156B" w:rsidR="00252011">
        <w:rPr>
          <w:rFonts w:ascii="Verdana" w:hAnsi="Verdana" w:cs="Arial"/>
        </w:rPr>
        <w:t>Mr. Rabindra Nath Nayak</w:t>
      </w:r>
    </w:p>
    <w:p w:rsidR="00F023BD" w:rsidP="00F023BD">
      <w:pPr>
        <w:spacing w:line="240" w:lineRule="exact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    </w:t>
      </w:r>
      <w:r w:rsidRPr="00A0156B" w:rsidR="002048FC">
        <w:rPr>
          <w:rFonts w:ascii="Verdana" w:hAnsi="Verdana" w:cs="Arial"/>
        </w:rPr>
        <w:t xml:space="preserve"> Pe</w:t>
      </w:r>
      <w:r>
        <w:rPr>
          <w:rFonts w:ascii="Verdana" w:hAnsi="Verdana" w:cs="Arial"/>
        </w:rPr>
        <w:t>rmanent address</w:t>
      </w:r>
      <w:r>
        <w:rPr>
          <w:rFonts w:ascii="Verdana" w:hAnsi="Verdana" w:cs="Arial"/>
        </w:rPr>
        <w:tab/>
        <w:t xml:space="preserve">: </w:t>
      </w:r>
      <w:r>
        <w:rPr>
          <w:rFonts w:ascii="Verdana" w:hAnsi="Verdana" w:cs="Arial"/>
        </w:rPr>
        <w:tab/>
      </w:r>
      <w:r w:rsidRPr="00A0156B" w:rsidR="002048FC">
        <w:rPr>
          <w:rFonts w:ascii="Verdana" w:hAnsi="Verdana" w:cs="Arial"/>
        </w:rPr>
        <w:t xml:space="preserve">At/Po: </w:t>
      </w:r>
      <w:r w:rsidRPr="00A0156B" w:rsidR="00252011">
        <w:rPr>
          <w:rFonts w:ascii="Verdana" w:hAnsi="Verdana" w:cs="Arial"/>
        </w:rPr>
        <w:t xml:space="preserve">Baghanata, Orasahi, </w:t>
      </w:r>
      <w:r w:rsidRPr="00A0156B" w:rsidR="0017145C">
        <w:rPr>
          <w:rFonts w:ascii="Verdana" w:hAnsi="Verdana" w:cs="Arial"/>
        </w:rPr>
        <w:t xml:space="preserve">Chandbali, </w:t>
      </w:r>
      <w:r w:rsidRPr="00A0156B" w:rsidR="002048FC">
        <w:rPr>
          <w:rFonts w:ascii="Verdana" w:hAnsi="Verdana" w:cs="Arial"/>
        </w:rPr>
        <w:t>Bhadrak</w:t>
      </w:r>
      <w:r w:rsidRPr="00A0156B" w:rsidR="00016C0F">
        <w:rPr>
          <w:rFonts w:ascii="Verdana" w:hAnsi="Verdana" w:cs="Arial"/>
        </w:rPr>
        <w:t xml:space="preserve">, </w:t>
      </w:r>
    </w:p>
    <w:p w:rsidR="0052393E" w:rsidRPr="00A0156B" w:rsidP="00F023BD">
      <w:pPr>
        <w:spacing w:line="240" w:lineRule="exact"/>
        <w:rPr>
          <w:rFonts w:ascii="Verdana" w:hAnsi="Verdana" w:cs="Arial"/>
        </w:rPr>
      </w:pPr>
      <w:r>
        <w:rPr>
          <w:rFonts w:ascii="Verdana" w:hAnsi="Verdana" w:cs="Arial"/>
        </w:rPr>
        <w:t xml:space="preserve">                                          </w:t>
      </w:r>
      <w:r>
        <w:rPr>
          <w:rFonts w:ascii="Verdana" w:hAnsi="Verdana" w:cs="Arial"/>
        </w:rPr>
        <w:tab/>
      </w:r>
      <w:r w:rsidRPr="00A0156B" w:rsidR="00016C0F">
        <w:rPr>
          <w:rFonts w:ascii="Verdana" w:hAnsi="Verdana" w:cs="Arial"/>
        </w:rPr>
        <w:t>Odisha</w:t>
      </w:r>
      <w:r w:rsidRPr="00A0156B" w:rsidR="002048FC">
        <w:rPr>
          <w:rFonts w:ascii="Verdana" w:hAnsi="Verdana" w:cs="Arial"/>
        </w:rPr>
        <w:t>-</w:t>
      </w:r>
      <w:r>
        <w:rPr>
          <w:rFonts w:ascii="Verdana" w:hAnsi="Verdana" w:cs="Arial"/>
        </w:rPr>
        <w:t>756133</w:t>
      </w:r>
      <w:r w:rsidRPr="00A0156B" w:rsidR="002048FC">
        <w:rPr>
          <w:rFonts w:ascii="Verdana" w:hAnsi="Verdana" w:cs="Arial"/>
        </w:rPr>
        <w:t xml:space="preserve"> </w:t>
      </w:r>
      <w:r>
        <w:rPr>
          <w:rFonts w:ascii="Verdana" w:hAnsi="Verdana" w:cs="Arial"/>
        </w:rPr>
        <w:t xml:space="preserve">                        </w:t>
      </w:r>
      <w:r w:rsidRPr="00A0156B">
        <w:rPr>
          <w:rFonts w:ascii="Verdana" w:hAnsi="Verdana" w:cs="Arial"/>
        </w:rPr>
        <w:t xml:space="preserve">         </w:t>
      </w:r>
      <w:r>
        <w:rPr>
          <w:rFonts w:ascii="Verdana" w:hAnsi="Verdana" w:cs="Arial"/>
        </w:rPr>
        <w:t xml:space="preserve">                              </w:t>
      </w:r>
    </w:p>
    <w:p w:rsidR="002048FC" w:rsidRPr="00A0156B" w:rsidP="002048FC">
      <w:pPr>
        <w:spacing w:line="240" w:lineRule="exact"/>
        <w:rPr>
          <w:rFonts w:ascii="Verdana" w:hAnsi="Verdana" w:cs="Arial"/>
        </w:rPr>
      </w:pPr>
      <w:r>
        <w:rPr>
          <w:rFonts w:ascii="Verdana" w:hAnsi="Verdana" w:cs="Arial"/>
        </w:rPr>
        <w:t xml:space="preserve">     Language Known</w:t>
      </w:r>
      <w:r>
        <w:rPr>
          <w:rFonts w:ascii="Verdana" w:hAnsi="Verdana" w:cs="Arial"/>
        </w:rPr>
        <w:tab/>
      </w:r>
      <w:r>
        <w:rPr>
          <w:rFonts w:ascii="Verdana" w:hAnsi="Verdana" w:cs="Arial"/>
        </w:rPr>
        <w:tab/>
        <w:t>:</w:t>
      </w:r>
      <w:r>
        <w:rPr>
          <w:rFonts w:ascii="Verdana" w:hAnsi="Verdana" w:cs="Arial"/>
        </w:rPr>
        <w:tab/>
        <w:t>E</w:t>
      </w:r>
      <w:r w:rsidRPr="00A0156B">
        <w:rPr>
          <w:rFonts w:ascii="Verdana" w:hAnsi="Verdana" w:cs="Arial"/>
        </w:rPr>
        <w:t>n</w:t>
      </w:r>
      <w:r w:rsidRPr="00A0156B" w:rsidR="0017145C">
        <w:rPr>
          <w:rFonts w:ascii="Verdana" w:hAnsi="Verdana" w:cs="Arial"/>
        </w:rPr>
        <w:t>glish, Hindi &amp; Odi</w:t>
      </w:r>
      <w:r w:rsidRPr="00A0156B" w:rsidR="006510B5">
        <w:rPr>
          <w:rFonts w:ascii="Verdana" w:hAnsi="Verdana" w:cs="Arial"/>
        </w:rPr>
        <w:t>y</w:t>
      </w:r>
      <w:r w:rsidRPr="00A0156B" w:rsidR="0017145C">
        <w:rPr>
          <w:rFonts w:ascii="Verdana" w:hAnsi="Verdana" w:cs="Arial"/>
        </w:rPr>
        <w:t>a.</w:t>
      </w:r>
    </w:p>
    <w:p w:rsidR="00010D2E" w:rsidRPr="00A0156B" w:rsidP="002048FC">
      <w:pPr>
        <w:spacing w:line="240" w:lineRule="exact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 </w:t>
      </w:r>
      <w:r w:rsidRPr="00A0156B" w:rsidR="0052393E">
        <w:rPr>
          <w:rFonts w:ascii="Verdana" w:hAnsi="Verdana" w:cs="Arial"/>
        </w:rPr>
        <w:t xml:space="preserve">    </w:t>
      </w:r>
      <w:r w:rsidRPr="00A0156B">
        <w:rPr>
          <w:rFonts w:ascii="Verdana" w:hAnsi="Verdana" w:cs="Arial"/>
        </w:rPr>
        <w:t>Marit</w:t>
      </w:r>
      <w:r w:rsidR="00F023BD">
        <w:rPr>
          <w:rFonts w:ascii="Verdana" w:hAnsi="Verdana" w:cs="Arial"/>
        </w:rPr>
        <w:t xml:space="preserve">al Status               </w:t>
      </w:r>
      <w:r w:rsidR="002D22DF">
        <w:rPr>
          <w:rFonts w:ascii="Verdana" w:hAnsi="Verdana" w:cs="Arial"/>
        </w:rPr>
        <w:t xml:space="preserve"> </w:t>
      </w:r>
      <w:r w:rsidR="00F023BD">
        <w:rPr>
          <w:rFonts w:ascii="Verdana" w:hAnsi="Verdana" w:cs="Arial"/>
        </w:rPr>
        <w:t>:</w:t>
      </w:r>
      <w:r w:rsidR="00F023BD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>Married</w:t>
      </w:r>
    </w:p>
    <w:p w:rsidR="005D1F52" w:rsidRPr="00A0156B" w:rsidP="002048FC">
      <w:pPr>
        <w:spacing w:line="240" w:lineRule="exact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    </w:t>
      </w:r>
      <w:r w:rsidR="00F023BD">
        <w:rPr>
          <w:rFonts w:ascii="Verdana" w:hAnsi="Verdana" w:cs="Arial"/>
        </w:rPr>
        <w:t xml:space="preserve"> </w:t>
      </w:r>
      <w:r w:rsidRPr="00A0156B" w:rsidR="00DC25B5">
        <w:rPr>
          <w:rFonts w:ascii="Verdana" w:hAnsi="Verdana" w:cs="Arial"/>
        </w:rPr>
        <w:t xml:space="preserve">Hobbies </w:t>
      </w:r>
      <w:r w:rsidRPr="00A0156B" w:rsidR="00DC25B5">
        <w:rPr>
          <w:rFonts w:ascii="Verdana" w:hAnsi="Verdana" w:cs="Arial"/>
        </w:rPr>
        <w:tab/>
      </w:r>
      <w:r w:rsidRPr="00A0156B" w:rsidR="00DC25B5">
        <w:rPr>
          <w:rFonts w:ascii="Verdana" w:hAnsi="Verdana" w:cs="Arial"/>
        </w:rPr>
        <w:tab/>
      </w:r>
      <w:r w:rsidRPr="00A0156B" w:rsidR="00DC25B5">
        <w:rPr>
          <w:rFonts w:ascii="Verdana" w:hAnsi="Verdana" w:cs="Arial"/>
        </w:rPr>
        <w:tab/>
        <w:t>:</w:t>
      </w:r>
      <w:r w:rsidRPr="00A0156B" w:rsidR="00DC25B5">
        <w:rPr>
          <w:rFonts w:ascii="Verdana" w:hAnsi="Verdana" w:cs="Arial"/>
        </w:rPr>
        <w:tab/>
        <w:t>Watching</w:t>
      </w:r>
      <w:r w:rsidRPr="00A0156B" w:rsidR="002048FC">
        <w:rPr>
          <w:rFonts w:ascii="Verdana" w:hAnsi="Verdana" w:cs="Arial"/>
        </w:rPr>
        <w:t xml:space="preserve"> cricket, Listening new</w:t>
      </w:r>
      <w:r>
        <w:rPr>
          <w:rFonts w:ascii="Verdana" w:hAnsi="Verdana" w:cs="Arial"/>
        </w:rPr>
        <w:t>s channel.</w:t>
      </w:r>
    </w:p>
    <w:p w:rsidR="0052393E" w:rsidRPr="00A0156B" w:rsidP="002048FC">
      <w:pPr>
        <w:spacing w:line="240" w:lineRule="exact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   </w:t>
      </w:r>
      <w:r w:rsidRPr="00A0156B" w:rsidR="00761A1E">
        <w:rPr>
          <w:rFonts w:ascii="Verdana" w:hAnsi="Verdana" w:cs="Arial"/>
        </w:rPr>
        <w:t xml:space="preserve">    </w:t>
      </w:r>
    </w:p>
    <w:p w:rsidR="00853BD6" w:rsidRPr="00A0156B" w:rsidP="002048FC">
      <w:pPr>
        <w:spacing w:line="240" w:lineRule="exact"/>
        <w:rPr>
          <w:rFonts w:ascii="Verdana" w:hAnsi="Verdana" w:cs="Arial"/>
        </w:rPr>
      </w:pPr>
    </w:p>
    <w:p w:rsidR="00853BD6" w:rsidRPr="00A0156B" w:rsidP="002048FC">
      <w:pPr>
        <w:spacing w:line="240" w:lineRule="exact"/>
        <w:rPr>
          <w:rFonts w:ascii="Verdana" w:hAnsi="Verdana" w:cs="Arial"/>
        </w:rPr>
      </w:pPr>
    </w:p>
    <w:p w:rsidR="0052393E" w:rsidRPr="00A0156B" w:rsidP="002048FC">
      <w:pPr>
        <w:spacing w:line="240" w:lineRule="exact"/>
        <w:rPr>
          <w:rFonts w:ascii="Verdana" w:hAnsi="Verdana" w:cs="Arial"/>
        </w:rPr>
      </w:pPr>
    </w:p>
    <w:p w:rsidR="00640740" w:rsidP="002048FC">
      <w:pPr>
        <w:spacing w:line="240" w:lineRule="exact"/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       Date:</w:t>
      </w:r>
      <w:r w:rsidRPr="00A0156B" w:rsidR="003343F9">
        <w:rPr>
          <w:rFonts w:ascii="Verdana" w:hAnsi="Verdana" w:cs="Arial"/>
        </w:rPr>
        <w:t xml:space="preserve"> </w:t>
      </w:r>
    </w:p>
    <w:p w:rsidR="00F023BD" w:rsidRPr="00A0156B" w:rsidP="002048FC">
      <w:pPr>
        <w:spacing w:line="240" w:lineRule="exact"/>
        <w:rPr>
          <w:rFonts w:ascii="Verdana" w:hAnsi="Verdana" w:cs="Arial"/>
        </w:rPr>
      </w:pPr>
    </w:p>
    <w:p w:rsidR="002048FC" w:rsidRPr="00A0156B" w:rsidP="008D2F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7260"/>
        </w:tabs>
        <w:rPr>
          <w:rFonts w:ascii="Verdana" w:hAnsi="Verdana" w:cs="Arial"/>
        </w:rPr>
      </w:pPr>
      <w:r w:rsidRPr="00A0156B">
        <w:rPr>
          <w:rFonts w:ascii="Verdana" w:hAnsi="Verdana" w:cs="Arial"/>
        </w:rPr>
        <w:t xml:space="preserve">       Place: </w:t>
      </w:r>
      <w:r w:rsidRPr="00A0156B" w:rsidR="00290A21">
        <w:rPr>
          <w:rFonts w:ascii="Verdana" w:hAnsi="Verdana" w:cs="Arial"/>
        </w:rPr>
        <w:t>Noida</w:t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  <w:t xml:space="preserve">                    </w:t>
      </w:r>
      <w:r w:rsidRPr="00A0156B">
        <w:rPr>
          <w:rFonts w:ascii="Verdana" w:hAnsi="Verdana" w:cs="Arial"/>
        </w:rPr>
        <w:tab/>
        <w:t xml:space="preserve">   _________________</w:t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ab/>
        <w:t xml:space="preserve"> </w:t>
      </w:r>
      <w:r w:rsidR="008D2FB3">
        <w:rPr>
          <w:rFonts w:ascii="Verdana" w:hAnsi="Verdana" w:cs="Arial"/>
        </w:rPr>
        <w:t xml:space="preserve">                      </w:t>
      </w:r>
      <w:r w:rsidR="008D2FB3">
        <w:rPr>
          <w:rFonts w:ascii="Verdana" w:hAnsi="Verdana" w:cs="Arial"/>
        </w:rPr>
        <w:tab/>
      </w:r>
      <w:r w:rsidRPr="00A0156B">
        <w:rPr>
          <w:rFonts w:ascii="Verdana" w:hAnsi="Verdana" w:cs="Arial"/>
        </w:rPr>
        <w:t>(Signature)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7"/>
          </v:shape>
        </w:pict>
      </w:r>
    </w:p>
    <w:sectPr w:rsidSect="00B8113C">
      <w:footerReference w:type="even" r:id="rId8"/>
      <w:footerReference w:type="default" r:id="rId9"/>
      <w:footnotePr>
        <w:pos w:val="beneathText"/>
      </w:footnotePr>
      <w:pgSz w:w="12240" w:h="15840"/>
      <w:pgMar w:top="426" w:right="1008" w:bottom="900" w:left="135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F38" w:rsidP="003322A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fldChar w:fldCharType="end"/>
    </w:r>
  </w:p>
  <w:p w:rsidR="00776F38" w:rsidP="003322A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776F38" w:rsidP="003322A8">
    <w:pPr>
      <w:pStyle w:val="Footer"/>
      <w:ind w:right="360"/>
      <w:jc w:val="center"/>
    </w:pPr>
    <w:r>
      <w:rPr>
        <w:i/>
      </w:rPr>
      <w:fldChar w:fldCharType="begin"/>
    </w:r>
    <w:r>
      <w:rPr>
        <w:i/>
      </w:rPr>
      <w:instrText xml:space="preserve"> NUMPAGES \*Arabic </w:instrText>
    </w:r>
    <w:r>
      <w:rPr>
        <w:i/>
      </w:rPr>
      <w:fldChar w:fldCharType="separate"/>
    </w:r>
    <w:r w:rsidR="001861D0">
      <w:rPr>
        <w:i/>
        <w:noProof/>
      </w:rPr>
      <w:t>3</w:t>
    </w:r>
    <w:r>
      <w:rPr>
        <w:i/>
      </w:rPr>
      <w:fldChar w:fldCharType="end"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965" w:hanging="360"/>
      </w:pPr>
      <w:rPr>
        <w:rFonts w:ascii="Wingdings" w:hAnsi="Wingdings"/>
        <w:color w:val="auto"/>
      </w:rPr>
    </w:lvl>
  </w:abstractNum>
  <w:abstractNum w:abstractNumId="3">
    <w:nsid w:val="039E014E"/>
    <w:multiLevelType w:val="multilevel"/>
    <w:tmpl w:val="70723C4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07405CCC"/>
    <w:multiLevelType w:val="hybridMultilevel"/>
    <w:tmpl w:val="7CA07EAA"/>
    <w:name w:val="WW8Num23222222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8C06FD1"/>
    <w:multiLevelType w:val="hybridMultilevel"/>
    <w:tmpl w:val="E0B2B1A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91402DE"/>
    <w:multiLevelType w:val="hybridMultilevel"/>
    <w:tmpl w:val="5AA0048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9344F8D"/>
    <w:multiLevelType w:val="hybridMultilevel"/>
    <w:tmpl w:val="48A2DA8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CE1449A"/>
    <w:multiLevelType w:val="multilevel"/>
    <w:tmpl w:val="4404CC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15730CFF"/>
    <w:multiLevelType w:val="hybridMultilevel"/>
    <w:tmpl w:val="AFA8468C"/>
    <w:name w:val="WW8Num23222222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65B5C7E"/>
    <w:multiLevelType w:val="hybridMultilevel"/>
    <w:tmpl w:val="1644A390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19FE559B"/>
    <w:multiLevelType w:val="hybridMultilevel"/>
    <w:tmpl w:val="B2BA37C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C0D521E"/>
    <w:multiLevelType w:val="hybridMultilevel"/>
    <w:tmpl w:val="25A81568"/>
    <w:name w:val="WW8Num2222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1F7209AA"/>
    <w:multiLevelType w:val="hybridMultilevel"/>
    <w:tmpl w:val="01FC880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20150918"/>
    <w:multiLevelType w:val="hybridMultilevel"/>
    <w:tmpl w:val="10D4F258"/>
    <w:name w:val="WW8Num222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311413E1"/>
    <w:multiLevelType w:val="hybridMultilevel"/>
    <w:tmpl w:val="86D6447A"/>
    <w:name w:val="WW8Num232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31746029"/>
    <w:multiLevelType w:val="hybridMultilevel"/>
    <w:tmpl w:val="D8C48F6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39FB0884"/>
    <w:multiLevelType w:val="multilevel"/>
    <w:tmpl w:val="4404CC0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A342064"/>
    <w:multiLevelType w:val="hybridMultilevel"/>
    <w:tmpl w:val="99BC416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9">
    <w:nsid w:val="3B5E3A68"/>
    <w:multiLevelType w:val="hybridMultilevel"/>
    <w:tmpl w:val="BBCC12B2"/>
    <w:name w:val="WW8Num2322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3CCF0827"/>
    <w:multiLevelType w:val="hybridMultilevel"/>
    <w:tmpl w:val="CE76441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D5952EC"/>
    <w:multiLevelType w:val="hybridMultilevel"/>
    <w:tmpl w:val="F4D6763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404A18C0"/>
    <w:multiLevelType w:val="hybridMultilevel"/>
    <w:tmpl w:val="60F40CF0"/>
    <w:name w:val="WW8Num23222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41A46BA3"/>
    <w:multiLevelType w:val="hybridMultilevel"/>
    <w:tmpl w:val="223CAE7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E3059C"/>
    <w:multiLevelType w:val="hybridMultilevel"/>
    <w:tmpl w:val="500C6E9A"/>
    <w:name w:val="WW8Num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>
    <w:nsid w:val="4A41682F"/>
    <w:multiLevelType w:val="hybridMultilevel"/>
    <w:tmpl w:val="4830E89E"/>
    <w:name w:val="WW8Num232222222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4B646F79"/>
    <w:multiLevelType w:val="hybridMultilevel"/>
    <w:tmpl w:val="6FEAC21E"/>
    <w:name w:val="WW8Num23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4CCD136F"/>
    <w:multiLevelType w:val="hybridMultilevel"/>
    <w:tmpl w:val="737E3172"/>
    <w:name w:val="WW8Num23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0727923"/>
    <w:multiLevelType w:val="hybridMultilevel"/>
    <w:tmpl w:val="2F4AA0B8"/>
    <w:name w:val="WW8Num22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540B6BBC"/>
    <w:multiLevelType w:val="hybridMultilevel"/>
    <w:tmpl w:val="9CAC1660"/>
    <w:name w:val="WW8Num2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57080D9E"/>
    <w:multiLevelType w:val="hybridMultilevel"/>
    <w:tmpl w:val="0B4EF55C"/>
    <w:name w:val="WW8Num23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>
    <w:nsid w:val="598D3EBB"/>
    <w:multiLevelType w:val="hybridMultilevel"/>
    <w:tmpl w:val="9F0E553E"/>
    <w:name w:val="WW8Num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5B5170D1"/>
    <w:multiLevelType w:val="hybridMultilevel"/>
    <w:tmpl w:val="B52036C0"/>
    <w:lvl w:ilvl="0">
      <w:start w:val="1"/>
      <w:numFmt w:val="bullet"/>
      <w:lvlText w:val=""/>
      <w:lvlJc w:val="left"/>
      <w:pPr>
        <w:tabs>
          <w:tab w:val="num" w:pos="605"/>
        </w:tabs>
        <w:ind w:left="605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325"/>
        </w:tabs>
        <w:ind w:left="132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045"/>
        </w:tabs>
        <w:ind w:left="204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65"/>
        </w:tabs>
        <w:ind w:left="276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85"/>
        </w:tabs>
        <w:ind w:left="348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205"/>
        </w:tabs>
        <w:ind w:left="420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925"/>
        </w:tabs>
        <w:ind w:left="492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645"/>
        </w:tabs>
        <w:ind w:left="564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365"/>
        </w:tabs>
        <w:ind w:left="6365" w:hanging="360"/>
      </w:pPr>
      <w:rPr>
        <w:rFonts w:ascii="Wingdings" w:hAnsi="Wingdings" w:hint="default"/>
      </w:rPr>
    </w:lvl>
  </w:abstractNum>
  <w:abstractNum w:abstractNumId="33">
    <w:nsid w:val="5DF673DF"/>
    <w:multiLevelType w:val="hybridMultilevel"/>
    <w:tmpl w:val="E46A5E9E"/>
    <w:name w:val="WW8Num2322222223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5E7A43D7"/>
    <w:multiLevelType w:val="hybridMultilevel"/>
    <w:tmpl w:val="9B42D7D8"/>
    <w:name w:val="WW8Num232222222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5EC62450"/>
    <w:multiLevelType w:val="hybridMultilevel"/>
    <w:tmpl w:val="38B04916"/>
    <w:name w:val="WW8Num23222222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0C9409A"/>
    <w:multiLevelType w:val="hybridMultilevel"/>
    <w:tmpl w:val="2154205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>
    <w:nsid w:val="61583A57"/>
    <w:multiLevelType w:val="hybridMultilevel"/>
    <w:tmpl w:val="D87ED738"/>
    <w:name w:val="WW8Num23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>
    <w:nsid w:val="632E19DB"/>
    <w:multiLevelType w:val="hybridMultilevel"/>
    <w:tmpl w:val="178A7DAA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68BE7F13"/>
    <w:multiLevelType w:val="hybridMultilevel"/>
    <w:tmpl w:val="7B084BC4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0">
    <w:nsid w:val="71AB07A6"/>
    <w:multiLevelType w:val="hybridMultilevel"/>
    <w:tmpl w:val="4404CC0E"/>
    <w:name w:val="WW8Num232222222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3"/>
  </w:num>
  <w:num w:numId="5">
    <w:abstractNumId w:val="32"/>
  </w:num>
  <w:num w:numId="6">
    <w:abstractNumId w:val="31"/>
  </w:num>
  <w:num w:numId="7">
    <w:abstractNumId w:val="24"/>
  </w:num>
  <w:num w:numId="8">
    <w:abstractNumId w:val="29"/>
  </w:num>
  <w:num w:numId="9">
    <w:abstractNumId w:val="28"/>
  </w:num>
  <w:num w:numId="10">
    <w:abstractNumId w:val="14"/>
  </w:num>
  <w:num w:numId="11">
    <w:abstractNumId w:val="37"/>
  </w:num>
  <w:num w:numId="12">
    <w:abstractNumId w:val="12"/>
  </w:num>
  <w:num w:numId="13">
    <w:abstractNumId w:val="30"/>
  </w:num>
  <w:num w:numId="14">
    <w:abstractNumId w:val="26"/>
  </w:num>
  <w:num w:numId="15">
    <w:abstractNumId w:val="27"/>
  </w:num>
  <w:num w:numId="16">
    <w:abstractNumId w:val="15"/>
  </w:num>
  <w:num w:numId="17">
    <w:abstractNumId w:val="19"/>
  </w:num>
  <w:num w:numId="18">
    <w:abstractNumId w:val="22"/>
  </w:num>
  <w:num w:numId="19">
    <w:abstractNumId w:val="35"/>
  </w:num>
  <w:num w:numId="20">
    <w:abstractNumId w:val="3"/>
  </w:num>
  <w:num w:numId="21">
    <w:abstractNumId w:val="25"/>
  </w:num>
  <w:num w:numId="22">
    <w:abstractNumId w:val="33"/>
  </w:num>
  <w:num w:numId="23">
    <w:abstractNumId w:val="4"/>
  </w:num>
  <w:num w:numId="24">
    <w:abstractNumId w:val="34"/>
  </w:num>
  <w:num w:numId="25">
    <w:abstractNumId w:val="9"/>
  </w:num>
  <w:num w:numId="26">
    <w:abstractNumId w:val="40"/>
  </w:num>
  <w:num w:numId="27">
    <w:abstractNumId w:val="17"/>
  </w:num>
  <w:num w:numId="28">
    <w:abstractNumId w:val="8"/>
  </w:num>
  <w:num w:numId="29">
    <w:abstractNumId w:val="10"/>
  </w:num>
  <w:num w:numId="30">
    <w:abstractNumId w:val="11"/>
  </w:num>
  <w:num w:numId="31">
    <w:abstractNumId w:val="36"/>
  </w:num>
  <w:num w:numId="32">
    <w:abstractNumId w:val="21"/>
  </w:num>
  <w:num w:numId="33">
    <w:abstractNumId w:val="13"/>
  </w:num>
  <w:num w:numId="34">
    <w:abstractNumId w:val="18"/>
  </w:num>
  <w:num w:numId="35">
    <w:abstractNumId w:val="7"/>
  </w:num>
  <w:num w:numId="36">
    <w:abstractNumId w:val="20"/>
  </w:num>
  <w:num w:numId="37">
    <w:abstractNumId w:val="38"/>
  </w:num>
  <w:num w:numId="38">
    <w:abstractNumId w:val="6"/>
  </w:num>
  <w:num w:numId="39">
    <w:abstractNumId w:val="39"/>
  </w:num>
  <w:num w:numId="40">
    <w:abstractNumId w:val="5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displayBackgroundShape/>
  <w:embedSystemFonts/>
  <w:proofState w:grammar="clean"/>
  <w:stylePaneFormatFilter w:val="3F01"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isibleStyl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A93"/>
    <w:rsid w:val="00010BBA"/>
    <w:rsid w:val="00010D2E"/>
    <w:rsid w:val="00011092"/>
    <w:rsid w:val="00012B2D"/>
    <w:rsid w:val="000138A6"/>
    <w:rsid w:val="00016C0F"/>
    <w:rsid w:val="0001792E"/>
    <w:rsid w:val="00021E28"/>
    <w:rsid w:val="00025587"/>
    <w:rsid w:val="0003378E"/>
    <w:rsid w:val="00033A18"/>
    <w:rsid w:val="00035CFD"/>
    <w:rsid w:val="0005122B"/>
    <w:rsid w:val="00051D6B"/>
    <w:rsid w:val="00056433"/>
    <w:rsid w:val="00061873"/>
    <w:rsid w:val="00065615"/>
    <w:rsid w:val="0006632B"/>
    <w:rsid w:val="000715F8"/>
    <w:rsid w:val="000740F9"/>
    <w:rsid w:val="00081249"/>
    <w:rsid w:val="000834B9"/>
    <w:rsid w:val="00091AF0"/>
    <w:rsid w:val="00096825"/>
    <w:rsid w:val="00096BA1"/>
    <w:rsid w:val="000A1F32"/>
    <w:rsid w:val="000A4603"/>
    <w:rsid w:val="000A4962"/>
    <w:rsid w:val="000B5167"/>
    <w:rsid w:val="000B59B0"/>
    <w:rsid w:val="000C02E3"/>
    <w:rsid w:val="000C1DEE"/>
    <w:rsid w:val="000C1EB9"/>
    <w:rsid w:val="000D24EA"/>
    <w:rsid w:val="000D3F1C"/>
    <w:rsid w:val="000E1021"/>
    <w:rsid w:val="000E266F"/>
    <w:rsid w:val="000E645F"/>
    <w:rsid w:val="001038BC"/>
    <w:rsid w:val="00104F7F"/>
    <w:rsid w:val="0011209F"/>
    <w:rsid w:val="00117053"/>
    <w:rsid w:val="001173EB"/>
    <w:rsid w:val="00120167"/>
    <w:rsid w:val="00127684"/>
    <w:rsid w:val="00131FD0"/>
    <w:rsid w:val="00133053"/>
    <w:rsid w:val="00134DD8"/>
    <w:rsid w:val="00135A76"/>
    <w:rsid w:val="00137497"/>
    <w:rsid w:val="0014101D"/>
    <w:rsid w:val="00141770"/>
    <w:rsid w:val="001419A3"/>
    <w:rsid w:val="0014464F"/>
    <w:rsid w:val="00150F4A"/>
    <w:rsid w:val="0015705A"/>
    <w:rsid w:val="00160674"/>
    <w:rsid w:val="00160BFB"/>
    <w:rsid w:val="001646B0"/>
    <w:rsid w:val="0017145C"/>
    <w:rsid w:val="001729CA"/>
    <w:rsid w:val="00173206"/>
    <w:rsid w:val="0017634F"/>
    <w:rsid w:val="00183883"/>
    <w:rsid w:val="001861D0"/>
    <w:rsid w:val="0019284F"/>
    <w:rsid w:val="00192D65"/>
    <w:rsid w:val="00193116"/>
    <w:rsid w:val="00193894"/>
    <w:rsid w:val="00193C4D"/>
    <w:rsid w:val="0019645B"/>
    <w:rsid w:val="001A1B43"/>
    <w:rsid w:val="001A722C"/>
    <w:rsid w:val="001C0B82"/>
    <w:rsid w:val="001C19A7"/>
    <w:rsid w:val="001C254D"/>
    <w:rsid w:val="001D295E"/>
    <w:rsid w:val="001E0CEE"/>
    <w:rsid w:val="001E468F"/>
    <w:rsid w:val="001E493B"/>
    <w:rsid w:val="001F3E69"/>
    <w:rsid w:val="001F783E"/>
    <w:rsid w:val="00200BE3"/>
    <w:rsid w:val="00201BB6"/>
    <w:rsid w:val="00203528"/>
    <w:rsid w:val="002048FC"/>
    <w:rsid w:val="002128C9"/>
    <w:rsid w:val="00214A66"/>
    <w:rsid w:val="0022110F"/>
    <w:rsid w:val="00223D9A"/>
    <w:rsid w:val="00230045"/>
    <w:rsid w:val="002301A3"/>
    <w:rsid w:val="00233993"/>
    <w:rsid w:val="0023480B"/>
    <w:rsid w:val="00234BDF"/>
    <w:rsid w:val="00235AA1"/>
    <w:rsid w:val="00236318"/>
    <w:rsid w:val="00236709"/>
    <w:rsid w:val="00237137"/>
    <w:rsid w:val="00243169"/>
    <w:rsid w:val="00243AC7"/>
    <w:rsid w:val="00252011"/>
    <w:rsid w:val="00252B72"/>
    <w:rsid w:val="002532A8"/>
    <w:rsid w:val="00264861"/>
    <w:rsid w:val="00267BBA"/>
    <w:rsid w:val="00270C39"/>
    <w:rsid w:val="002754AD"/>
    <w:rsid w:val="002772E5"/>
    <w:rsid w:val="00280ED1"/>
    <w:rsid w:val="00290A21"/>
    <w:rsid w:val="00290C0A"/>
    <w:rsid w:val="002935D8"/>
    <w:rsid w:val="00294306"/>
    <w:rsid w:val="00294478"/>
    <w:rsid w:val="00295E57"/>
    <w:rsid w:val="002969B0"/>
    <w:rsid w:val="00296D23"/>
    <w:rsid w:val="002A4CF5"/>
    <w:rsid w:val="002A7408"/>
    <w:rsid w:val="002A7B99"/>
    <w:rsid w:val="002B5F27"/>
    <w:rsid w:val="002B652E"/>
    <w:rsid w:val="002C15A3"/>
    <w:rsid w:val="002C7D53"/>
    <w:rsid w:val="002D0F30"/>
    <w:rsid w:val="002D22DF"/>
    <w:rsid w:val="002D2D29"/>
    <w:rsid w:val="002D4F99"/>
    <w:rsid w:val="002E2093"/>
    <w:rsid w:val="002E2BDD"/>
    <w:rsid w:val="002E3D4E"/>
    <w:rsid w:val="002F2AAF"/>
    <w:rsid w:val="002F4A2C"/>
    <w:rsid w:val="0030557E"/>
    <w:rsid w:val="00306907"/>
    <w:rsid w:val="00306E67"/>
    <w:rsid w:val="00311A40"/>
    <w:rsid w:val="003222C8"/>
    <w:rsid w:val="00330FBC"/>
    <w:rsid w:val="00331D56"/>
    <w:rsid w:val="003322A8"/>
    <w:rsid w:val="003343F9"/>
    <w:rsid w:val="00344B84"/>
    <w:rsid w:val="00344DDE"/>
    <w:rsid w:val="00350C98"/>
    <w:rsid w:val="00352D97"/>
    <w:rsid w:val="00354288"/>
    <w:rsid w:val="00373F5A"/>
    <w:rsid w:val="00376B27"/>
    <w:rsid w:val="00380012"/>
    <w:rsid w:val="003831F7"/>
    <w:rsid w:val="003902EE"/>
    <w:rsid w:val="003A06EA"/>
    <w:rsid w:val="003A7CAC"/>
    <w:rsid w:val="003B0258"/>
    <w:rsid w:val="003B1AAC"/>
    <w:rsid w:val="003B529D"/>
    <w:rsid w:val="003C5D10"/>
    <w:rsid w:val="003D5041"/>
    <w:rsid w:val="003E50EA"/>
    <w:rsid w:val="003F149F"/>
    <w:rsid w:val="003F1AFA"/>
    <w:rsid w:val="003F49F5"/>
    <w:rsid w:val="00400BD7"/>
    <w:rsid w:val="004028D5"/>
    <w:rsid w:val="00403EF5"/>
    <w:rsid w:val="00407246"/>
    <w:rsid w:val="004123FE"/>
    <w:rsid w:val="00420CCE"/>
    <w:rsid w:val="00423ABB"/>
    <w:rsid w:val="00425D8D"/>
    <w:rsid w:val="0043053E"/>
    <w:rsid w:val="00432AA7"/>
    <w:rsid w:val="004376A5"/>
    <w:rsid w:val="00446030"/>
    <w:rsid w:val="00455698"/>
    <w:rsid w:val="00456D55"/>
    <w:rsid w:val="00462952"/>
    <w:rsid w:val="00464D7F"/>
    <w:rsid w:val="004656CF"/>
    <w:rsid w:val="0046738C"/>
    <w:rsid w:val="00467882"/>
    <w:rsid w:val="00467BC2"/>
    <w:rsid w:val="00470B38"/>
    <w:rsid w:val="00474F60"/>
    <w:rsid w:val="00474F78"/>
    <w:rsid w:val="00475408"/>
    <w:rsid w:val="00475646"/>
    <w:rsid w:val="00481F8F"/>
    <w:rsid w:val="004849D5"/>
    <w:rsid w:val="00485D34"/>
    <w:rsid w:val="00486ED6"/>
    <w:rsid w:val="004877D8"/>
    <w:rsid w:val="004879DA"/>
    <w:rsid w:val="004944D0"/>
    <w:rsid w:val="004A2A9D"/>
    <w:rsid w:val="004A48D4"/>
    <w:rsid w:val="004B246C"/>
    <w:rsid w:val="004B535F"/>
    <w:rsid w:val="004B5981"/>
    <w:rsid w:val="004C054D"/>
    <w:rsid w:val="004C51A1"/>
    <w:rsid w:val="004D0EF5"/>
    <w:rsid w:val="004D1FA4"/>
    <w:rsid w:val="004D2282"/>
    <w:rsid w:val="004D613B"/>
    <w:rsid w:val="004E5C7F"/>
    <w:rsid w:val="004F007C"/>
    <w:rsid w:val="004F0885"/>
    <w:rsid w:val="004F3854"/>
    <w:rsid w:val="004F3B8B"/>
    <w:rsid w:val="004F6AAF"/>
    <w:rsid w:val="005218DF"/>
    <w:rsid w:val="00522352"/>
    <w:rsid w:val="0052393E"/>
    <w:rsid w:val="005267E6"/>
    <w:rsid w:val="0052731A"/>
    <w:rsid w:val="005324D1"/>
    <w:rsid w:val="00537878"/>
    <w:rsid w:val="00544DFA"/>
    <w:rsid w:val="00545F03"/>
    <w:rsid w:val="00546C81"/>
    <w:rsid w:val="00552070"/>
    <w:rsid w:val="005656CA"/>
    <w:rsid w:val="00567D66"/>
    <w:rsid w:val="005700E2"/>
    <w:rsid w:val="00570966"/>
    <w:rsid w:val="00570C1B"/>
    <w:rsid w:val="005723EE"/>
    <w:rsid w:val="00572A79"/>
    <w:rsid w:val="00573961"/>
    <w:rsid w:val="00575F06"/>
    <w:rsid w:val="00576134"/>
    <w:rsid w:val="005768EC"/>
    <w:rsid w:val="00586AE8"/>
    <w:rsid w:val="00587D1B"/>
    <w:rsid w:val="00591D6F"/>
    <w:rsid w:val="005A19F1"/>
    <w:rsid w:val="005A45B4"/>
    <w:rsid w:val="005A47CD"/>
    <w:rsid w:val="005A490C"/>
    <w:rsid w:val="005B075D"/>
    <w:rsid w:val="005B4350"/>
    <w:rsid w:val="005C4EA3"/>
    <w:rsid w:val="005C55C7"/>
    <w:rsid w:val="005C5874"/>
    <w:rsid w:val="005D1F52"/>
    <w:rsid w:val="005D28E0"/>
    <w:rsid w:val="005D621B"/>
    <w:rsid w:val="005D71B0"/>
    <w:rsid w:val="005E2C84"/>
    <w:rsid w:val="005F2C5A"/>
    <w:rsid w:val="005F6024"/>
    <w:rsid w:val="005F685E"/>
    <w:rsid w:val="005F72AF"/>
    <w:rsid w:val="00600742"/>
    <w:rsid w:val="00600A65"/>
    <w:rsid w:val="006021BC"/>
    <w:rsid w:val="00604192"/>
    <w:rsid w:val="00607705"/>
    <w:rsid w:val="006107A2"/>
    <w:rsid w:val="00614395"/>
    <w:rsid w:val="00614430"/>
    <w:rsid w:val="00626361"/>
    <w:rsid w:val="00640740"/>
    <w:rsid w:val="006510B5"/>
    <w:rsid w:val="00655B99"/>
    <w:rsid w:val="0065613F"/>
    <w:rsid w:val="00656569"/>
    <w:rsid w:val="00660CE3"/>
    <w:rsid w:val="00661D67"/>
    <w:rsid w:val="00661DDC"/>
    <w:rsid w:val="00665042"/>
    <w:rsid w:val="00665BD6"/>
    <w:rsid w:val="00675715"/>
    <w:rsid w:val="00680309"/>
    <w:rsid w:val="00682FA0"/>
    <w:rsid w:val="0068622A"/>
    <w:rsid w:val="006908B1"/>
    <w:rsid w:val="00690E63"/>
    <w:rsid w:val="00691F83"/>
    <w:rsid w:val="00692491"/>
    <w:rsid w:val="00692A68"/>
    <w:rsid w:val="00694402"/>
    <w:rsid w:val="00697E6D"/>
    <w:rsid w:val="006A12C1"/>
    <w:rsid w:val="006A676C"/>
    <w:rsid w:val="006A70D1"/>
    <w:rsid w:val="006B5BB0"/>
    <w:rsid w:val="006C264C"/>
    <w:rsid w:val="006C3F9A"/>
    <w:rsid w:val="006C480D"/>
    <w:rsid w:val="006C5C88"/>
    <w:rsid w:val="006D1A5B"/>
    <w:rsid w:val="006E1B1E"/>
    <w:rsid w:val="006E2EDF"/>
    <w:rsid w:val="006E49C3"/>
    <w:rsid w:val="006E70FD"/>
    <w:rsid w:val="006F0624"/>
    <w:rsid w:val="007006BE"/>
    <w:rsid w:val="007050C0"/>
    <w:rsid w:val="00705FD0"/>
    <w:rsid w:val="00707D18"/>
    <w:rsid w:val="00715FD2"/>
    <w:rsid w:val="00716AE6"/>
    <w:rsid w:val="00733147"/>
    <w:rsid w:val="007372A9"/>
    <w:rsid w:val="00737E1B"/>
    <w:rsid w:val="0075576C"/>
    <w:rsid w:val="0075641F"/>
    <w:rsid w:val="0076104F"/>
    <w:rsid w:val="007613B0"/>
    <w:rsid w:val="00761A1E"/>
    <w:rsid w:val="007632C6"/>
    <w:rsid w:val="00771780"/>
    <w:rsid w:val="00773058"/>
    <w:rsid w:val="007756E7"/>
    <w:rsid w:val="00775D55"/>
    <w:rsid w:val="00776F38"/>
    <w:rsid w:val="0078116C"/>
    <w:rsid w:val="00781D4A"/>
    <w:rsid w:val="00782DF5"/>
    <w:rsid w:val="007836DC"/>
    <w:rsid w:val="0078414B"/>
    <w:rsid w:val="007967CB"/>
    <w:rsid w:val="007A3073"/>
    <w:rsid w:val="007A5E3C"/>
    <w:rsid w:val="007A7310"/>
    <w:rsid w:val="007C0A65"/>
    <w:rsid w:val="007C68BF"/>
    <w:rsid w:val="007D5001"/>
    <w:rsid w:val="007D71A2"/>
    <w:rsid w:val="007F0BD2"/>
    <w:rsid w:val="007F1C57"/>
    <w:rsid w:val="007F1E63"/>
    <w:rsid w:val="00800D69"/>
    <w:rsid w:val="00801A45"/>
    <w:rsid w:val="00801FB5"/>
    <w:rsid w:val="00805C21"/>
    <w:rsid w:val="00807701"/>
    <w:rsid w:val="00807EF3"/>
    <w:rsid w:val="00812029"/>
    <w:rsid w:val="008140D8"/>
    <w:rsid w:val="008200B2"/>
    <w:rsid w:val="00820CE2"/>
    <w:rsid w:val="008233AE"/>
    <w:rsid w:val="00823EE4"/>
    <w:rsid w:val="00826A82"/>
    <w:rsid w:val="00831FEC"/>
    <w:rsid w:val="008341BD"/>
    <w:rsid w:val="00834EE6"/>
    <w:rsid w:val="008367AF"/>
    <w:rsid w:val="00840DA7"/>
    <w:rsid w:val="00842FC0"/>
    <w:rsid w:val="0084335C"/>
    <w:rsid w:val="00844BDE"/>
    <w:rsid w:val="008456B6"/>
    <w:rsid w:val="00850C2B"/>
    <w:rsid w:val="00853A06"/>
    <w:rsid w:val="00853BD6"/>
    <w:rsid w:val="00860434"/>
    <w:rsid w:val="008653DC"/>
    <w:rsid w:val="00870F03"/>
    <w:rsid w:val="0087107D"/>
    <w:rsid w:val="00871528"/>
    <w:rsid w:val="0087182D"/>
    <w:rsid w:val="0088121E"/>
    <w:rsid w:val="00886F13"/>
    <w:rsid w:val="008902EC"/>
    <w:rsid w:val="00890801"/>
    <w:rsid w:val="008A3F2C"/>
    <w:rsid w:val="008A6F6D"/>
    <w:rsid w:val="008A7B6F"/>
    <w:rsid w:val="008B20DA"/>
    <w:rsid w:val="008B29A1"/>
    <w:rsid w:val="008B7429"/>
    <w:rsid w:val="008D0BE2"/>
    <w:rsid w:val="008D1CEF"/>
    <w:rsid w:val="008D24F3"/>
    <w:rsid w:val="008D2FB3"/>
    <w:rsid w:val="008D4F6F"/>
    <w:rsid w:val="008D5BE1"/>
    <w:rsid w:val="008D6F90"/>
    <w:rsid w:val="008E0076"/>
    <w:rsid w:val="008E29A0"/>
    <w:rsid w:val="008F1E60"/>
    <w:rsid w:val="008F275E"/>
    <w:rsid w:val="008F2C48"/>
    <w:rsid w:val="008F4DAE"/>
    <w:rsid w:val="008F66B8"/>
    <w:rsid w:val="008F714F"/>
    <w:rsid w:val="00905352"/>
    <w:rsid w:val="0091034F"/>
    <w:rsid w:val="009221D8"/>
    <w:rsid w:val="00924E57"/>
    <w:rsid w:val="00937E71"/>
    <w:rsid w:val="00942450"/>
    <w:rsid w:val="00942CC5"/>
    <w:rsid w:val="0095168D"/>
    <w:rsid w:val="00951998"/>
    <w:rsid w:val="009519C5"/>
    <w:rsid w:val="00963F25"/>
    <w:rsid w:val="00964644"/>
    <w:rsid w:val="009672C1"/>
    <w:rsid w:val="009677C4"/>
    <w:rsid w:val="00967D5C"/>
    <w:rsid w:val="00973A21"/>
    <w:rsid w:val="00974448"/>
    <w:rsid w:val="00977B4F"/>
    <w:rsid w:val="00983DC9"/>
    <w:rsid w:val="00984DF0"/>
    <w:rsid w:val="00987741"/>
    <w:rsid w:val="00990C13"/>
    <w:rsid w:val="009970C5"/>
    <w:rsid w:val="009A22CD"/>
    <w:rsid w:val="009A67B3"/>
    <w:rsid w:val="009A7F9C"/>
    <w:rsid w:val="009B206A"/>
    <w:rsid w:val="009B38BD"/>
    <w:rsid w:val="009B3D3A"/>
    <w:rsid w:val="009C13D4"/>
    <w:rsid w:val="009C326D"/>
    <w:rsid w:val="009C59F6"/>
    <w:rsid w:val="009C6148"/>
    <w:rsid w:val="009C7391"/>
    <w:rsid w:val="009D12FE"/>
    <w:rsid w:val="009D5DA1"/>
    <w:rsid w:val="009D6927"/>
    <w:rsid w:val="009D736D"/>
    <w:rsid w:val="009E29AD"/>
    <w:rsid w:val="009F4E9D"/>
    <w:rsid w:val="009F5BC9"/>
    <w:rsid w:val="009F6C6A"/>
    <w:rsid w:val="00A00696"/>
    <w:rsid w:val="00A0156B"/>
    <w:rsid w:val="00A03B5A"/>
    <w:rsid w:val="00A12143"/>
    <w:rsid w:val="00A13C15"/>
    <w:rsid w:val="00A1707F"/>
    <w:rsid w:val="00A2366A"/>
    <w:rsid w:val="00A24F75"/>
    <w:rsid w:val="00A2649A"/>
    <w:rsid w:val="00A26A13"/>
    <w:rsid w:val="00A365C9"/>
    <w:rsid w:val="00A41E8F"/>
    <w:rsid w:val="00A50B28"/>
    <w:rsid w:val="00A5250C"/>
    <w:rsid w:val="00A52840"/>
    <w:rsid w:val="00A52E05"/>
    <w:rsid w:val="00A54433"/>
    <w:rsid w:val="00A570BA"/>
    <w:rsid w:val="00A60ADB"/>
    <w:rsid w:val="00A64778"/>
    <w:rsid w:val="00A65C00"/>
    <w:rsid w:val="00A702D4"/>
    <w:rsid w:val="00A72F6C"/>
    <w:rsid w:val="00A75A72"/>
    <w:rsid w:val="00A76EE3"/>
    <w:rsid w:val="00A77073"/>
    <w:rsid w:val="00A8388C"/>
    <w:rsid w:val="00A9008E"/>
    <w:rsid w:val="00A9053F"/>
    <w:rsid w:val="00A95297"/>
    <w:rsid w:val="00A962FF"/>
    <w:rsid w:val="00AA0786"/>
    <w:rsid w:val="00AA399A"/>
    <w:rsid w:val="00AA409A"/>
    <w:rsid w:val="00AA4F25"/>
    <w:rsid w:val="00AA783D"/>
    <w:rsid w:val="00AB15A2"/>
    <w:rsid w:val="00AB2123"/>
    <w:rsid w:val="00AB72EA"/>
    <w:rsid w:val="00AC06F1"/>
    <w:rsid w:val="00AC403E"/>
    <w:rsid w:val="00AC5F78"/>
    <w:rsid w:val="00AC7DBC"/>
    <w:rsid w:val="00AE06B3"/>
    <w:rsid w:val="00AE3550"/>
    <w:rsid w:val="00AF2038"/>
    <w:rsid w:val="00AF6046"/>
    <w:rsid w:val="00B009EC"/>
    <w:rsid w:val="00B01C79"/>
    <w:rsid w:val="00B11A5D"/>
    <w:rsid w:val="00B15203"/>
    <w:rsid w:val="00B17EA8"/>
    <w:rsid w:val="00B21B58"/>
    <w:rsid w:val="00B25D93"/>
    <w:rsid w:val="00B30E93"/>
    <w:rsid w:val="00B32913"/>
    <w:rsid w:val="00B34CCB"/>
    <w:rsid w:val="00B40432"/>
    <w:rsid w:val="00B4636A"/>
    <w:rsid w:val="00B46FE0"/>
    <w:rsid w:val="00B60394"/>
    <w:rsid w:val="00B6345D"/>
    <w:rsid w:val="00B645BC"/>
    <w:rsid w:val="00B652B4"/>
    <w:rsid w:val="00B7032D"/>
    <w:rsid w:val="00B7217C"/>
    <w:rsid w:val="00B7776A"/>
    <w:rsid w:val="00B77D87"/>
    <w:rsid w:val="00B8113C"/>
    <w:rsid w:val="00B82C20"/>
    <w:rsid w:val="00B839E3"/>
    <w:rsid w:val="00B84676"/>
    <w:rsid w:val="00B854A9"/>
    <w:rsid w:val="00B87483"/>
    <w:rsid w:val="00B95455"/>
    <w:rsid w:val="00B95464"/>
    <w:rsid w:val="00BA42AF"/>
    <w:rsid w:val="00BA7236"/>
    <w:rsid w:val="00BB1A61"/>
    <w:rsid w:val="00BB26EC"/>
    <w:rsid w:val="00BC5EE0"/>
    <w:rsid w:val="00BC65E6"/>
    <w:rsid w:val="00BD03D2"/>
    <w:rsid w:val="00BE1680"/>
    <w:rsid w:val="00BE1E01"/>
    <w:rsid w:val="00BE21CA"/>
    <w:rsid w:val="00BE74FB"/>
    <w:rsid w:val="00BF3F38"/>
    <w:rsid w:val="00BF5C54"/>
    <w:rsid w:val="00BF5D12"/>
    <w:rsid w:val="00BF6A50"/>
    <w:rsid w:val="00BF7DE5"/>
    <w:rsid w:val="00C0362B"/>
    <w:rsid w:val="00C07A06"/>
    <w:rsid w:val="00C10B2B"/>
    <w:rsid w:val="00C1169E"/>
    <w:rsid w:val="00C119AD"/>
    <w:rsid w:val="00C12243"/>
    <w:rsid w:val="00C129EA"/>
    <w:rsid w:val="00C12D17"/>
    <w:rsid w:val="00C20F9F"/>
    <w:rsid w:val="00C22156"/>
    <w:rsid w:val="00C25365"/>
    <w:rsid w:val="00C32043"/>
    <w:rsid w:val="00C32A60"/>
    <w:rsid w:val="00C32CF1"/>
    <w:rsid w:val="00C3446F"/>
    <w:rsid w:val="00C3470C"/>
    <w:rsid w:val="00C355AD"/>
    <w:rsid w:val="00C35A91"/>
    <w:rsid w:val="00C40B67"/>
    <w:rsid w:val="00C41C6E"/>
    <w:rsid w:val="00C465DE"/>
    <w:rsid w:val="00C47B37"/>
    <w:rsid w:val="00C54392"/>
    <w:rsid w:val="00C55B95"/>
    <w:rsid w:val="00C577E1"/>
    <w:rsid w:val="00C65D93"/>
    <w:rsid w:val="00C76D22"/>
    <w:rsid w:val="00C8243C"/>
    <w:rsid w:val="00C86FC0"/>
    <w:rsid w:val="00C8733C"/>
    <w:rsid w:val="00C9168E"/>
    <w:rsid w:val="00C92588"/>
    <w:rsid w:val="00C9382F"/>
    <w:rsid w:val="00C95C5B"/>
    <w:rsid w:val="00C96083"/>
    <w:rsid w:val="00C96923"/>
    <w:rsid w:val="00CA0F75"/>
    <w:rsid w:val="00CA476B"/>
    <w:rsid w:val="00CA5C1B"/>
    <w:rsid w:val="00CB081B"/>
    <w:rsid w:val="00CB2943"/>
    <w:rsid w:val="00CB6FCD"/>
    <w:rsid w:val="00CC721B"/>
    <w:rsid w:val="00CD2334"/>
    <w:rsid w:val="00CD2A02"/>
    <w:rsid w:val="00CD3301"/>
    <w:rsid w:val="00CD4D26"/>
    <w:rsid w:val="00CD6818"/>
    <w:rsid w:val="00CD6ABA"/>
    <w:rsid w:val="00CD6BE3"/>
    <w:rsid w:val="00CF040D"/>
    <w:rsid w:val="00CF1277"/>
    <w:rsid w:val="00CF20D3"/>
    <w:rsid w:val="00CF3276"/>
    <w:rsid w:val="00CF3AF4"/>
    <w:rsid w:val="00D001CB"/>
    <w:rsid w:val="00D0193D"/>
    <w:rsid w:val="00D02EC3"/>
    <w:rsid w:val="00D0420B"/>
    <w:rsid w:val="00D047DC"/>
    <w:rsid w:val="00D071AC"/>
    <w:rsid w:val="00D23734"/>
    <w:rsid w:val="00D243EC"/>
    <w:rsid w:val="00D30685"/>
    <w:rsid w:val="00D325CF"/>
    <w:rsid w:val="00D326CB"/>
    <w:rsid w:val="00D33E2F"/>
    <w:rsid w:val="00D4125B"/>
    <w:rsid w:val="00D53F72"/>
    <w:rsid w:val="00D555C8"/>
    <w:rsid w:val="00D559F9"/>
    <w:rsid w:val="00D64BBF"/>
    <w:rsid w:val="00D66036"/>
    <w:rsid w:val="00D7094B"/>
    <w:rsid w:val="00D720E1"/>
    <w:rsid w:val="00D72FC3"/>
    <w:rsid w:val="00D77F31"/>
    <w:rsid w:val="00D80CF0"/>
    <w:rsid w:val="00D82B81"/>
    <w:rsid w:val="00D83F4F"/>
    <w:rsid w:val="00D8726F"/>
    <w:rsid w:val="00D87D6E"/>
    <w:rsid w:val="00D90FCB"/>
    <w:rsid w:val="00D93C36"/>
    <w:rsid w:val="00D96EF0"/>
    <w:rsid w:val="00DA1300"/>
    <w:rsid w:val="00DA5E0F"/>
    <w:rsid w:val="00DA72CD"/>
    <w:rsid w:val="00DA7E17"/>
    <w:rsid w:val="00DB0537"/>
    <w:rsid w:val="00DC25B5"/>
    <w:rsid w:val="00DD0559"/>
    <w:rsid w:val="00DD1EEE"/>
    <w:rsid w:val="00DD4FA3"/>
    <w:rsid w:val="00DD7637"/>
    <w:rsid w:val="00DD7FF1"/>
    <w:rsid w:val="00DE0112"/>
    <w:rsid w:val="00DE0828"/>
    <w:rsid w:val="00DE19F0"/>
    <w:rsid w:val="00DE3A51"/>
    <w:rsid w:val="00DE5FC5"/>
    <w:rsid w:val="00DF1EF3"/>
    <w:rsid w:val="00DF29EE"/>
    <w:rsid w:val="00E00056"/>
    <w:rsid w:val="00E02121"/>
    <w:rsid w:val="00E06819"/>
    <w:rsid w:val="00E07435"/>
    <w:rsid w:val="00E07C19"/>
    <w:rsid w:val="00E10126"/>
    <w:rsid w:val="00E104FF"/>
    <w:rsid w:val="00E105D2"/>
    <w:rsid w:val="00E174ED"/>
    <w:rsid w:val="00E223EB"/>
    <w:rsid w:val="00E236F9"/>
    <w:rsid w:val="00E2700B"/>
    <w:rsid w:val="00E31254"/>
    <w:rsid w:val="00E4056C"/>
    <w:rsid w:val="00E41142"/>
    <w:rsid w:val="00E44AC7"/>
    <w:rsid w:val="00E45B0C"/>
    <w:rsid w:val="00E46943"/>
    <w:rsid w:val="00E50BE5"/>
    <w:rsid w:val="00E51D49"/>
    <w:rsid w:val="00E52FF9"/>
    <w:rsid w:val="00E54324"/>
    <w:rsid w:val="00E548CD"/>
    <w:rsid w:val="00E6009B"/>
    <w:rsid w:val="00E6627F"/>
    <w:rsid w:val="00E7176C"/>
    <w:rsid w:val="00E71C72"/>
    <w:rsid w:val="00E7405E"/>
    <w:rsid w:val="00E74A16"/>
    <w:rsid w:val="00E77118"/>
    <w:rsid w:val="00E7794E"/>
    <w:rsid w:val="00E80A54"/>
    <w:rsid w:val="00E8200D"/>
    <w:rsid w:val="00E82ED3"/>
    <w:rsid w:val="00E83205"/>
    <w:rsid w:val="00E84104"/>
    <w:rsid w:val="00E843AA"/>
    <w:rsid w:val="00E8687E"/>
    <w:rsid w:val="00E90555"/>
    <w:rsid w:val="00E917EA"/>
    <w:rsid w:val="00E95FA9"/>
    <w:rsid w:val="00EA0C1E"/>
    <w:rsid w:val="00EA0E2E"/>
    <w:rsid w:val="00EA73AA"/>
    <w:rsid w:val="00EB01BF"/>
    <w:rsid w:val="00EB6B14"/>
    <w:rsid w:val="00EB74CD"/>
    <w:rsid w:val="00EC53CB"/>
    <w:rsid w:val="00EC631D"/>
    <w:rsid w:val="00ED100C"/>
    <w:rsid w:val="00ED1407"/>
    <w:rsid w:val="00ED2DBB"/>
    <w:rsid w:val="00ED490C"/>
    <w:rsid w:val="00EE227B"/>
    <w:rsid w:val="00EE34F1"/>
    <w:rsid w:val="00EE501E"/>
    <w:rsid w:val="00EE7962"/>
    <w:rsid w:val="00EF040B"/>
    <w:rsid w:val="00EF38B8"/>
    <w:rsid w:val="00EF4775"/>
    <w:rsid w:val="00EF5FEE"/>
    <w:rsid w:val="00EF6F7E"/>
    <w:rsid w:val="00F023BD"/>
    <w:rsid w:val="00F02ED6"/>
    <w:rsid w:val="00F0412A"/>
    <w:rsid w:val="00F045CD"/>
    <w:rsid w:val="00F05A12"/>
    <w:rsid w:val="00F07930"/>
    <w:rsid w:val="00F13FA0"/>
    <w:rsid w:val="00F155C6"/>
    <w:rsid w:val="00F15AAE"/>
    <w:rsid w:val="00F2161A"/>
    <w:rsid w:val="00F254E9"/>
    <w:rsid w:val="00F31F59"/>
    <w:rsid w:val="00F32B89"/>
    <w:rsid w:val="00F32C41"/>
    <w:rsid w:val="00F352E3"/>
    <w:rsid w:val="00F37824"/>
    <w:rsid w:val="00F421E5"/>
    <w:rsid w:val="00F451D9"/>
    <w:rsid w:val="00F468E4"/>
    <w:rsid w:val="00F54348"/>
    <w:rsid w:val="00F5467E"/>
    <w:rsid w:val="00F60CE9"/>
    <w:rsid w:val="00F622E6"/>
    <w:rsid w:val="00F711F4"/>
    <w:rsid w:val="00F73A25"/>
    <w:rsid w:val="00F80BB4"/>
    <w:rsid w:val="00F819A9"/>
    <w:rsid w:val="00F877D5"/>
    <w:rsid w:val="00F93AD6"/>
    <w:rsid w:val="00F95EC9"/>
    <w:rsid w:val="00FA0109"/>
    <w:rsid w:val="00FA5B43"/>
    <w:rsid w:val="00FB0F3E"/>
    <w:rsid w:val="00FC22AF"/>
    <w:rsid w:val="00FC3A93"/>
    <w:rsid w:val="00FC472E"/>
    <w:rsid w:val="00FC5FB1"/>
    <w:rsid w:val="00FD4681"/>
    <w:rsid w:val="00FD5D0A"/>
    <w:rsid w:val="00FE20C2"/>
    <w:rsid w:val="00FE47BA"/>
    <w:rsid w:val="00FE5C60"/>
    <w:rsid w:val="00FE61BD"/>
    <w:rsid w:val="00FF02B5"/>
    <w:rsid w:val="00FF05DE"/>
    <w:rsid w:val="00FF33E8"/>
    <w:rsid w:val="00FF349E"/>
  </w:rsids>
  <m:mathPr>
    <m:mathFont m:val="Cambria Math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EBF7349-841A-E44F-B2DC-F5249C4EB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sz w:val="3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  <w:color w:val="auto"/>
    </w:rPr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4z4">
    <w:name w:val="WW8Num4z4"/>
    <w:rPr>
      <w:rFonts w:ascii="Courier New" w:hAnsi="Courier New" w:cs="Courier New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Symbol" w:hAnsi="Symbol"/>
    </w:rPr>
  </w:style>
  <w:style w:type="character" w:customStyle="1" w:styleId="WW8Num2z4">
    <w:name w:val="WW8Num2z4"/>
    <w:rPr>
      <w:rFonts w:ascii="Courier New" w:hAnsi="Courier New" w:cs="Courier New"/>
    </w:rPr>
  </w:style>
  <w:style w:type="character" w:customStyle="1" w:styleId="WW8Num3z1">
    <w:name w:val="WW8Num3z1"/>
    <w:rPr>
      <w:rFonts w:ascii="Symbol" w:hAnsi="Symbol"/>
      <w:color w:val="auto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5z4">
    <w:name w:val="WW8Num5z4"/>
    <w:rPr>
      <w:rFonts w:ascii="Courier New" w:hAnsi="Courier New" w:cs="Courier New"/>
    </w:rPr>
  </w:style>
  <w:style w:type="character" w:customStyle="1" w:styleId="WW8Num7z0">
    <w:name w:val="WW8Num7z0"/>
    <w:rPr>
      <w:rFonts w:ascii="Wingdings" w:hAnsi="Wingdings"/>
      <w:sz w:val="16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9z0">
    <w:name w:val="WW8Num9z0"/>
    <w:rPr>
      <w:rFonts w:ascii="Wingdings" w:hAnsi="Wingdings"/>
      <w:sz w:val="36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9z4">
    <w:name w:val="WW8Num9z4"/>
    <w:rPr>
      <w:rFonts w:ascii="Courier New" w:hAnsi="Courier New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0z4">
    <w:name w:val="WW8Num10z4"/>
    <w:rPr>
      <w:rFonts w:ascii="Courier New" w:hAnsi="Courier New" w:cs="Courier New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DefaultParagraphFont0">
    <w:name w:val="Default Paragraph Font_0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Pr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spacing w:after="120"/>
      <w:ind w:left="360"/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/>
    </w:rPr>
  </w:style>
  <w:style w:type="character" w:styleId="PageNumber">
    <w:name w:val="page number"/>
    <w:basedOn w:val="DefaultParagraphFont"/>
    <w:rsid w:val="003322A8"/>
  </w:style>
  <w:style w:type="character" w:customStyle="1" w:styleId="FooterChar">
    <w:name w:val="Footer Char"/>
    <w:link w:val="Footer"/>
    <w:uiPriority w:val="99"/>
    <w:rsid w:val="0015705A"/>
    <w:rPr>
      <w:lang w:eastAsia="ar-SA"/>
    </w:rPr>
  </w:style>
  <w:style w:type="paragraph" w:styleId="BalloonText">
    <w:name w:val="Balloon Text"/>
    <w:basedOn w:val="Normal"/>
    <w:link w:val="BalloonTextChar"/>
    <w:rsid w:val="001F783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F783E"/>
    <w:rPr>
      <w:rFonts w:ascii="Segoe UI" w:hAnsi="Segoe UI" w:cs="Segoe UI"/>
      <w:sz w:val="18"/>
      <w:szCs w:val="18"/>
      <w:lang w:eastAsia="ar-SA"/>
    </w:rPr>
  </w:style>
  <w:style w:type="table" w:styleId="TableGrid">
    <w:name w:val="Table Grid"/>
    <w:basedOn w:val="TableNormal"/>
    <w:rsid w:val="00DA5E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0156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jpeg" /><Relationship Id="rId6" Type="http://schemas.openxmlformats.org/officeDocument/2006/relationships/hyperlink" Target="mailto:rrnayak1981@gmail.com" TargetMode="External" /><Relationship Id="rId7" Type="http://schemas.openxmlformats.org/officeDocument/2006/relationships/image" Target="http://footmark.infoedge.com/apply/cvtracking?dtyp=docx_n&amp;userId=ee9779198bbf781e80ffcdffb1e255d5ac80d2e148879e41&amp;jobId=180320500525&amp;uid=551881471803205005251637646999&amp;docType=docx" TargetMode="Externa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7653C3-3C0F-4D2E-A567-DE90FD868749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1006</Words>
  <Characters>5738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SUSHANTA KUMAR RAUL</vt:lpstr>
    </vt:vector>
  </TitlesOfParts>
  <Company/>
  <LinksUpToDate>false</LinksUpToDate>
  <CharactersWithSpaces>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SUSHANTA KUMAR RAUL</dc:title>
  <dc:creator>user</dc:creator>
  <cp:lastModifiedBy>Rasmi Ranjan Nayak</cp:lastModifiedBy>
  <cp:revision>2</cp:revision>
  <cp:lastPrinted>2020-02-15T12:03:00Z</cp:lastPrinted>
  <dcterms:created xsi:type="dcterms:W3CDTF">2021-11-18T08:15:00Z</dcterms:created>
  <dcterms:modified xsi:type="dcterms:W3CDTF">2021-11-18T08:15:00Z</dcterms:modified>
</cp:coreProperties>
</file>