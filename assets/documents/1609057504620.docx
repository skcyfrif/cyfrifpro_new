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624E8" w:rsidRPr="0008063D" w:rsidP="008624E8">
      <w:pPr>
        <w:shd w:val="clear" w:color="auto" w:fill="17365D"/>
        <w:tabs>
          <w:tab w:val="center" w:pos="4367"/>
        </w:tabs>
        <w:rPr>
          <w:rFonts w:ascii="Cambria" w:hAnsi="Cambria"/>
          <w:sz w:val="10"/>
        </w:rPr>
      </w:pPr>
      <w:r w:rsidRPr="0008063D">
        <w:rPr>
          <w:rFonts w:ascii="Cambria" w:hAnsi="Cambria"/>
        </w:rPr>
        <w:tab/>
      </w:r>
    </w:p>
    <w:p w:rsidR="008624E8" w:rsidRPr="0008063D" w:rsidP="00910814">
      <w:pPr>
        <w:shd w:val="clear" w:color="auto" w:fill="17365D"/>
        <w:jc w:val="center"/>
        <w:rPr>
          <w:rFonts w:ascii="Cambria" w:hAnsi="Cambria"/>
          <w:b/>
          <w:bCs/>
          <w:iCs/>
          <w:noProof/>
          <w:color w:val="FFFFFF"/>
          <w:sz w:val="28"/>
          <w:szCs w:val="24"/>
          <w:lang w:val="en-US"/>
        </w:rPr>
      </w:pPr>
      <w:r>
        <w:rPr>
          <w:rFonts w:ascii="Cambria" w:hAnsi="Cambria"/>
          <w:b/>
          <w:bCs/>
          <w:iCs/>
          <w:noProof/>
          <w:color w:val="FFFFFF"/>
          <w:sz w:val="28"/>
          <w:szCs w:val="24"/>
          <w:lang w:val="en-US"/>
        </w:rPr>
        <w:t>Bishu dutta</w:t>
      </w:r>
      <w:r>
        <w:rPr>
          <w:rFonts w:ascii="Cambria" w:hAnsi="Cambria"/>
          <w:color w:val="FFFFFF"/>
          <w:lang w:eastAsia="en-GB"/>
        </w:rPr>
        <w:pict>
          <v:rect id="_x0000_i1025" style="width:353.95pt;height:0.25pt" o:hrpct="664" o:hralign="center" o:hrstd="t" o:hr="t" fillcolor="#a0a0a0" stroked="f"/>
        </w:pict>
      </w:r>
    </w:p>
    <w:p w:rsidR="008624E8" w:rsidRPr="0008063D" w:rsidP="008624E8">
      <w:pPr>
        <w:shd w:val="clear" w:color="auto" w:fill="17365D"/>
        <w:jc w:val="center"/>
        <w:rPr>
          <w:rFonts w:ascii="Cambria" w:hAnsi="Cambria"/>
          <w:b/>
          <w:color w:val="FFFFFF"/>
          <w:lang w:eastAsia="en-GB"/>
        </w:rPr>
      </w:pPr>
      <w:r w:rsidRPr="0008063D">
        <w:rPr>
          <w:rFonts w:ascii="Cambria" w:hAnsi="Cambria"/>
          <w:b/>
          <w:color w:val="FFFFFF"/>
          <w:lang w:eastAsia="en-GB"/>
        </w:rPr>
        <w:t>E-Mail:</w:t>
      </w:r>
      <w:r w:rsidRPr="0008063D">
        <w:rPr>
          <w:rFonts w:ascii="Cambria" w:hAnsi="Cambria"/>
          <w:color w:val="FFFFFF"/>
          <w:lang w:eastAsia="en-GB"/>
        </w:rPr>
        <w:t xml:space="preserve"> </w:t>
      </w:r>
      <w:r w:rsidR="00F83AF9">
        <w:rPr>
          <w:rFonts w:ascii="Cambria" w:hAnsi="Cambria" w:cs="Verdana"/>
          <w:bCs/>
          <w:lang w:val="en-US"/>
        </w:rPr>
        <w:t>bishudutta17@gmail.com</w:t>
      </w:r>
    </w:p>
    <w:p w:rsidR="008624E8" w:rsidRPr="0008063D" w:rsidP="008624E8">
      <w:pPr>
        <w:shd w:val="clear" w:color="auto" w:fill="17365D"/>
        <w:jc w:val="center"/>
        <w:rPr>
          <w:rFonts w:ascii="Cambria" w:hAnsi="Cambria"/>
        </w:rPr>
      </w:pPr>
      <w:r w:rsidRPr="0008063D">
        <w:rPr>
          <w:rFonts w:ascii="Cambria" w:hAnsi="Cambria"/>
          <w:b/>
          <w:color w:val="FFFFFF"/>
          <w:lang w:eastAsia="en-GB"/>
        </w:rPr>
        <w:t>Phone: +</w:t>
      </w:r>
      <w:r w:rsidRPr="0008063D">
        <w:rPr>
          <w:rFonts w:ascii="Cambria" w:hAnsi="Cambria"/>
          <w:color w:val="FFFFFF"/>
          <w:lang w:eastAsia="en-GB"/>
        </w:rPr>
        <w:t>91</w:t>
      </w:r>
      <w:r w:rsidRPr="0008063D">
        <w:rPr>
          <w:rFonts w:ascii="Cambria" w:hAnsi="Cambria"/>
          <w:b/>
          <w:color w:val="FFFFFF"/>
          <w:lang w:eastAsia="en-GB"/>
        </w:rPr>
        <w:t xml:space="preserve"> </w:t>
      </w:r>
      <w:r w:rsidR="00F83AF9">
        <w:rPr>
          <w:rFonts w:ascii="Cambria" w:hAnsi="Cambria"/>
          <w:bCs/>
          <w:lang w:val="en-US"/>
        </w:rPr>
        <w:t>8770644385</w:t>
      </w:r>
    </w:p>
    <w:p w:rsidR="004B1318" w:rsidRPr="0008063D" w:rsidP="008624E8">
      <w:pPr>
        <w:shd w:val="clear" w:color="auto" w:fill="17365D"/>
        <w:jc w:val="center"/>
        <w:rPr>
          <w:rFonts w:ascii="Cambria" w:hAnsi="Cambria"/>
          <w:color w:val="FFFFFF"/>
          <w:lang w:eastAsia="en-GB"/>
        </w:rPr>
      </w:pPr>
    </w:p>
    <w:p w:rsidR="008624E8" w:rsidRPr="0008063D" w:rsidP="008624E8">
      <w:pPr>
        <w:shd w:val="clear" w:color="auto" w:fill="B8CCE4"/>
        <w:ind w:right="41"/>
        <w:jc w:val="center"/>
        <w:rPr>
          <w:rFonts w:ascii="Cambria" w:hAnsi="Cambria"/>
          <w:b/>
          <w:sz w:val="4"/>
          <w:lang w:eastAsia="en-GB"/>
        </w:rPr>
      </w:pPr>
    </w:p>
    <w:p w:rsidR="00286805" w:rsidRPr="0008063D" w:rsidP="00BC0738">
      <w:pPr>
        <w:shd w:val="clear" w:color="auto" w:fill="B8CCE4"/>
        <w:ind w:right="41"/>
        <w:jc w:val="center"/>
        <w:rPr>
          <w:rFonts w:ascii="Cambria" w:hAnsi="Cambria"/>
          <w:b/>
          <w:lang w:eastAsia="en-GB"/>
        </w:rPr>
      </w:pPr>
      <w:r w:rsidRPr="0008063D">
        <w:rPr>
          <w:rFonts w:ascii="Cambria" w:hAnsi="Cambria"/>
          <w:b/>
          <w:lang w:eastAsia="en-GB"/>
        </w:rPr>
        <w:t xml:space="preserve">Inside Sales &amp; Marketing | </w:t>
      </w:r>
      <w:r w:rsidR="004C621D">
        <w:rPr>
          <w:rFonts w:ascii="Cambria" w:hAnsi="Cambria"/>
          <w:b/>
          <w:lang w:eastAsia="en-GB"/>
        </w:rPr>
        <w:t>Administration Manager,Branch Manager,</w:t>
      </w:r>
      <w:r w:rsidRPr="0008063D">
        <w:rPr>
          <w:rFonts w:ascii="Cambria" w:hAnsi="Cambria"/>
          <w:b/>
          <w:lang w:eastAsia="en-GB"/>
        </w:rPr>
        <w:t>Customer Relationship Management</w:t>
      </w:r>
    </w:p>
    <w:p w:rsidR="00E55E0E" w:rsidRPr="0008063D" w:rsidP="00BC0738">
      <w:pPr>
        <w:shd w:val="clear" w:color="auto" w:fill="B8CCE4"/>
        <w:ind w:right="41"/>
        <w:jc w:val="center"/>
        <w:rPr>
          <w:rFonts w:ascii="Cambria" w:hAnsi="Cambria"/>
          <w:lang w:eastAsia="en-GB"/>
        </w:rPr>
      </w:pPr>
      <w:r w:rsidRPr="0008063D">
        <w:rPr>
          <w:rFonts w:ascii="Cambria" w:hAnsi="Cambria"/>
          <w:b/>
          <w:lang w:eastAsia="en-GB"/>
        </w:rPr>
        <w:t>Location Preference:</w:t>
      </w:r>
      <w:r w:rsidR="004C621D">
        <w:rPr>
          <w:rFonts w:ascii="Cambria" w:hAnsi="Cambria"/>
          <w:lang w:eastAsia="en-GB"/>
        </w:rPr>
        <w:t>Nagpur,Raipur</w:t>
      </w:r>
    </w:p>
    <w:p w:rsidR="008624E8" w:rsidRPr="0008063D" w:rsidP="008624E8">
      <w:pPr>
        <w:ind w:right="41"/>
        <w:jc w:val="center"/>
        <w:rPr>
          <w:rFonts w:ascii="Cambria" w:hAnsi="Cambria"/>
          <w:b/>
          <w:i/>
          <w:color w:val="000000"/>
          <w:sz w:val="10"/>
          <w:lang w:eastAsia="en-GB"/>
        </w:rPr>
      </w:pPr>
    </w:p>
    <w:p w:rsidR="005C338C" w:rsidRPr="0008063D" w:rsidP="008624E8">
      <w:pPr>
        <w:ind w:right="41"/>
        <w:jc w:val="center"/>
        <w:rPr>
          <w:rFonts w:ascii="Cambria" w:hAnsi="Cambria"/>
          <w:i/>
          <w:spacing w:val="4"/>
          <w:lang w:val="en-US"/>
        </w:rPr>
      </w:pPr>
      <w:r w:rsidRPr="00B174CC">
        <w:rPr>
          <w:rFonts w:ascii="Cambria" w:hAnsi="Cambria"/>
        </w:rPr>
        <w:t>Result-oriented professional</w:t>
      </w:r>
      <w:r w:rsidRPr="0008063D">
        <w:rPr>
          <w:rFonts w:ascii="Cambria" w:hAnsi="Cambria"/>
        </w:rPr>
        <w:t xml:space="preserve"> with </w:t>
      </w:r>
      <w:r w:rsidR="00F83AF9">
        <w:rPr>
          <w:rFonts w:ascii="Cambria" w:hAnsi="Cambria"/>
          <w:b/>
        </w:rPr>
        <w:t>over 13</w:t>
      </w:r>
      <w:r w:rsidRPr="0008063D">
        <w:rPr>
          <w:rFonts w:ascii="Cambria" w:hAnsi="Cambria"/>
          <w:b/>
        </w:rPr>
        <w:t xml:space="preserve"> years</w:t>
      </w:r>
      <w:r w:rsidRPr="0008063D">
        <w:rPr>
          <w:rFonts w:ascii="Cambria" w:hAnsi="Cambria"/>
        </w:rPr>
        <w:t xml:space="preserve"> of </w:t>
      </w:r>
      <w:r w:rsidR="00091D8D">
        <w:rPr>
          <w:rFonts w:ascii="Cambria" w:hAnsi="Cambria"/>
        </w:rPr>
        <w:t>rich</w:t>
      </w:r>
      <w:r w:rsidRPr="0008063D">
        <w:rPr>
          <w:rFonts w:ascii="Cambria" w:hAnsi="Cambria"/>
        </w:rPr>
        <w:t xml:space="preserve"> experience in</w:t>
      </w:r>
      <w:r w:rsidR="0016155F">
        <w:rPr>
          <w:rFonts w:ascii="Cambria" w:hAnsi="Cambria"/>
        </w:rPr>
        <w:t xml:space="preserve"> </w:t>
      </w:r>
      <w:r w:rsidR="005035C5">
        <w:rPr>
          <w:rFonts w:ascii="Cambria" w:hAnsi="Cambria"/>
          <w:b/>
        </w:rPr>
        <w:t>C</w:t>
      </w:r>
      <w:r w:rsidRPr="0016155F" w:rsidR="0016155F">
        <w:rPr>
          <w:rFonts w:ascii="Cambria" w:hAnsi="Cambria"/>
          <w:b/>
        </w:rPr>
        <w:t>orporate</w:t>
      </w:r>
      <w:r w:rsidRPr="0008063D">
        <w:rPr>
          <w:rFonts w:ascii="Cambria" w:hAnsi="Cambria"/>
        </w:rPr>
        <w:t xml:space="preserve"> </w:t>
      </w:r>
      <w:r w:rsidRPr="0008063D">
        <w:rPr>
          <w:rFonts w:ascii="Cambria" w:hAnsi="Cambria"/>
          <w:b/>
        </w:rPr>
        <w:t>Sales, C</w:t>
      </w:r>
      <w:r w:rsidR="003E387C">
        <w:rPr>
          <w:rFonts w:ascii="Cambria" w:hAnsi="Cambria"/>
          <w:b/>
        </w:rPr>
        <w:t xml:space="preserve">ustomer Relationship Management </w:t>
      </w:r>
      <w:r w:rsidRPr="0008063D">
        <w:rPr>
          <w:rFonts w:ascii="Cambria" w:hAnsi="Cambria"/>
          <w:b/>
        </w:rPr>
        <w:t>and Back-end Operations</w:t>
      </w:r>
      <w:r w:rsidRPr="0008063D" w:rsidR="00910814">
        <w:rPr>
          <w:rFonts w:ascii="Cambria" w:hAnsi="Cambria"/>
          <w:b/>
        </w:rPr>
        <w:t xml:space="preserve"> </w:t>
      </w:r>
      <w:r w:rsidRPr="0008063D" w:rsidR="00910814">
        <w:rPr>
          <w:rFonts w:ascii="Cambria" w:hAnsi="Cambria"/>
        </w:rPr>
        <w:t xml:space="preserve">with </w:t>
      </w:r>
      <w:r w:rsidRPr="0008063D">
        <w:rPr>
          <w:rFonts w:ascii="Cambria" w:hAnsi="Cambria"/>
        </w:rPr>
        <w:t>consistency in growth, revenue, operational performance &amp; profitability</w:t>
      </w:r>
    </w:p>
    <w:p w:rsidR="000E006C" w:rsidRPr="0008063D" w:rsidP="008624E8">
      <w:pPr>
        <w:ind w:right="41"/>
        <w:jc w:val="center"/>
        <w:rPr>
          <w:rFonts w:ascii="Cambria" w:hAnsi="Cambria"/>
          <w:b/>
          <w:i/>
          <w:color w:val="000000"/>
          <w:sz w:val="10"/>
          <w:lang w:eastAsia="en-GB"/>
        </w:rPr>
      </w:pPr>
    </w:p>
    <w:tbl>
      <w:tblPr>
        <w:tblW w:w="10860" w:type="dxa"/>
        <w:tblInd w:w="18" w:type="dxa"/>
        <w:tblLayout w:type="fixed"/>
        <w:tblLook w:val="04A0"/>
      </w:tblPr>
      <w:tblGrid>
        <w:gridCol w:w="3792"/>
        <w:gridCol w:w="270"/>
        <w:gridCol w:w="6798"/>
      </w:tblGrid>
      <w:tr w:rsidTr="00F65949">
        <w:tblPrEx>
          <w:tblW w:w="10860" w:type="dxa"/>
          <w:tblInd w:w="18" w:type="dxa"/>
          <w:tblLayout w:type="fixed"/>
          <w:tblLook w:val="04A0"/>
        </w:tblPrEx>
        <w:trPr>
          <w:trHeight w:val="5499"/>
        </w:trPr>
        <w:tc>
          <w:tcPr>
            <w:tcW w:w="3792" w:type="dxa"/>
            <w:shd w:val="clear" w:color="auto" w:fill="C6D9F1"/>
          </w:tcPr>
          <w:p w:rsidR="008624E8" w:rsidRPr="0008063D" w:rsidP="00C21A6A">
            <w:pPr>
              <w:autoSpaceDE w:val="0"/>
              <w:autoSpaceDN w:val="0"/>
              <w:adjustRightInd w:val="0"/>
              <w:spacing w:before="48" w:beforeLines="20" w:after="48" w:afterLines="20" w:line="360" w:lineRule="auto"/>
              <w:jc w:val="center"/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</w:pPr>
            <w:r w:rsidRPr="0008063D"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  <w:t>Core Competencies</w:t>
            </w:r>
          </w:p>
          <w:p w:rsidR="00797DAE" w:rsidP="00E75913">
            <w:pPr>
              <w:autoSpaceDE w:val="0"/>
              <w:autoSpaceDN w:val="0"/>
              <w:adjustRightInd w:val="0"/>
              <w:spacing w:after="400"/>
              <w:jc w:val="center"/>
              <w:rPr>
                <w:rFonts w:ascii="Cambria" w:hAnsi="Cambria"/>
                <w:b/>
                <w:i/>
              </w:rPr>
            </w:pPr>
            <w:r w:rsidRPr="0008063D">
              <w:rPr>
                <w:rFonts w:ascii="Cambria" w:hAnsi="Cambria"/>
                <w:b/>
                <w:i/>
              </w:rPr>
              <w:t xml:space="preserve">Business </w:t>
            </w:r>
            <w:r w:rsidRPr="0008063D" w:rsidR="00A70EFE">
              <w:rPr>
                <w:rFonts w:ascii="Cambria" w:hAnsi="Cambria"/>
                <w:b/>
                <w:i/>
              </w:rPr>
              <w:t>Development</w:t>
            </w:r>
          </w:p>
          <w:p w:rsidR="002B2828" w:rsidRPr="0008063D" w:rsidP="00E75913">
            <w:pPr>
              <w:autoSpaceDE w:val="0"/>
              <w:autoSpaceDN w:val="0"/>
              <w:adjustRightInd w:val="0"/>
              <w:spacing w:after="400"/>
              <w:jc w:val="center"/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b/>
                <w:i/>
              </w:rPr>
              <w:t xml:space="preserve">Client acquisition &amp; retention </w:t>
            </w:r>
          </w:p>
          <w:p w:rsidR="00E75913" w:rsidRPr="0008063D" w:rsidP="00E75913">
            <w:pPr>
              <w:autoSpaceDE w:val="0"/>
              <w:autoSpaceDN w:val="0"/>
              <w:adjustRightInd w:val="0"/>
              <w:spacing w:after="400"/>
              <w:jc w:val="center"/>
              <w:rPr>
                <w:rFonts w:ascii="Cambria" w:hAnsi="Cambria"/>
                <w:b/>
                <w:i/>
              </w:rPr>
            </w:pPr>
            <w:r w:rsidRPr="0008063D">
              <w:rPr>
                <w:rFonts w:ascii="Cambria" w:hAnsi="Cambria"/>
                <w:b/>
                <w:i/>
              </w:rPr>
              <w:t>Revenue Growth/</w:t>
            </w:r>
            <w:r w:rsidRPr="0008063D" w:rsidR="00534790">
              <w:rPr>
                <w:rFonts w:ascii="Cambria" w:hAnsi="Cambria"/>
                <w:b/>
                <w:i/>
              </w:rPr>
              <w:t xml:space="preserve"> </w:t>
            </w:r>
            <w:r w:rsidRPr="0008063D">
              <w:rPr>
                <w:rFonts w:ascii="Cambria" w:hAnsi="Cambria"/>
                <w:b/>
                <w:i/>
              </w:rPr>
              <w:t>Profit Centre Operations</w:t>
            </w:r>
          </w:p>
          <w:p w:rsidR="00E75913" w:rsidRPr="0008063D" w:rsidP="00E75913">
            <w:pPr>
              <w:autoSpaceDE w:val="0"/>
              <w:autoSpaceDN w:val="0"/>
              <w:adjustRightInd w:val="0"/>
              <w:spacing w:after="400"/>
              <w:jc w:val="center"/>
              <w:rPr>
                <w:rFonts w:ascii="Cambria" w:hAnsi="Cambria"/>
                <w:b/>
                <w:i/>
              </w:rPr>
            </w:pPr>
            <w:r w:rsidRPr="0008063D">
              <w:rPr>
                <w:rFonts w:ascii="Cambria" w:hAnsi="Cambria"/>
                <w:b/>
                <w:i/>
              </w:rPr>
              <w:t>Customer Relationship Management</w:t>
            </w:r>
          </w:p>
          <w:p w:rsidR="00797DAE" w:rsidRPr="0008063D" w:rsidP="002B2828">
            <w:pPr>
              <w:autoSpaceDE w:val="0"/>
              <w:autoSpaceDN w:val="0"/>
              <w:adjustRightInd w:val="0"/>
              <w:spacing w:after="400"/>
              <w:jc w:val="center"/>
              <w:rPr>
                <w:rFonts w:ascii="Cambria" w:hAnsi="Cambria"/>
                <w:b/>
                <w:i/>
              </w:rPr>
            </w:pPr>
            <w:r w:rsidRPr="0008063D">
              <w:rPr>
                <w:rFonts w:ascii="Cambria" w:hAnsi="Cambria"/>
                <w:b/>
                <w:i/>
              </w:rPr>
              <w:t>Lead Generation</w:t>
            </w:r>
          </w:p>
          <w:p w:rsidR="00E75913" w:rsidRPr="0008063D" w:rsidP="00E75913">
            <w:pPr>
              <w:autoSpaceDE w:val="0"/>
              <w:autoSpaceDN w:val="0"/>
              <w:adjustRightInd w:val="0"/>
              <w:spacing w:after="400"/>
              <w:jc w:val="center"/>
              <w:rPr>
                <w:rFonts w:ascii="Cambria" w:hAnsi="Cambria"/>
                <w:b/>
                <w:i/>
              </w:rPr>
            </w:pPr>
            <w:r w:rsidRPr="0008063D">
              <w:rPr>
                <w:rFonts w:ascii="Cambria" w:hAnsi="Cambria"/>
                <w:b/>
                <w:i/>
              </w:rPr>
              <w:t>Team Management</w:t>
            </w:r>
          </w:p>
          <w:p w:rsidR="00E75913" w:rsidRPr="0008063D" w:rsidP="00E75913">
            <w:pPr>
              <w:autoSpaceDE w:val="0"/>
              <w:autoSpaceDN w:val="0"/>
              <w:adjustRightInd w:val="0"/>
              <w:spacing w:after="400"/>
              <w:jc w:val="center"/>
              <w:rPr>
                <w:rFonts w:ascii="Cambria" w:hAnsi="Cambria"/>
                <w:b/>
                <w:i/>
              </w:rPr>
            </w:pPr>
            <w:r w:rsidRPr="0008063D">
              <w:rPr>
                <w:rFonts w:ascii="Cambria" w:hAnsi="Cambria"/>
                <w:b/>
                <w:i/>
              </w:rPr>
              <w:t>Management Reporting</w:t>
            </w:r>
          </w:p>
          <w:p w:rsidR="00A25E34" w:rsidRPr="0008063D" w:rsidP="00E75913">
            <w:pPr>
              <w:autoSpaceDE w:val="0"/>
              <w:autoSpaceDN w:val="0"/>
              <w:adjustRightInd w:val="0"/>
              <w:spacing w:after="400"/>
              <w:jc w:val="center"/>
              <w:rPr>
                <w:rFonts w:ascii="Cambria" w:eastAsia="Calibri" w:hAnsi="Cambria" w:cs="Tahoma"/>
                <w:b/>
                <w:i/>
                <w:lang w:val="en-US" w:eastAsia="en-GB"/>
              </w:rPr>
            </w:pPr>
            <w:r w:rsidRPr="0008063D">
              <w:rPr>
                <w:rFonts w:ascii="Cambria" w:eastAsia="Calibri" w:hAnsi="Cambria" w:cs="Tahoma"/>
                <w:b/>
                <w:i/>
                <w:lang w:val="en-US" w:eastAsia="en-GB"/>
              </w:rPr>
              <w:t>Cross-functional</w:t>
            </w:r>
            <w:r w:rsidRPr="0008063D" w:rsidR="002C09A0">
              <w:rPr>
                <w:rFonts w:ascii="Cambria" w:eastAsia="Calibri" w:hAnsi="Cambria" w:cs="Tahoma"/>
                <w:b/>
                <w:i/>
                <w:lang w:val="en-US" w:eastAsia="en-GB"/>
              </w:rPr>
              <w:t xml:space="preserve"> Coordination</w:t>
            </w:r>
          </w:p>
        </w:tc>
        <w:tc>
          <w:tcPr>
            <w:tcW w:w="270" w:type="dxa"/>
            <w:shd w:val="clear" w:color="auto" w:fill="17365D"/>
          </w:tcPr>
          <w:p w:rsidR="008624E8" w:rsidRPr="0008063D" w:rsidP="00C22792">
            <w:pPr>
              <w:rPr>
                <w:rFonts w:ascii="Cambria" w:hAnsi="Cambria"/>
                <w:sz w:val="24"/>
                <w:lang w:eastAsia="en-GB"/>
              </w:rPr>
            </w:pPr>
          </w:p>
        </w:tc>
        <w:tc>
          <w:tcPr>
            <w:tcW w:w="6798" w:type="dxa"/>
            <w:shd w:val="clear" w:color="auto" w:fill="auto"/>
          </w:tcPr>
          <w:p w:rsidR="008624E8" w:rsidRPr="0008063D" w:rsidP="00080DCC">
            <w:pPr>
              <w:shd w:val="clear" w:color="auto" w:fill="C6D9F1"/>
              <w:tabs>
                <w:tab w:val="left" w:pos="447"/>
              </w:tabs>
              <w:autoSpaceDE w:val="0"/>
              <w:autoSpaceDN w:val="0"/>
              <w:adjustRightInd w:val="0"/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</w:pPr>
            <w:r w:rsidRPr="0008063D"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  <w:t>Profile Summary</w:t>
            </w:r>
          </w:p>
          <w:p w:rsidR="006011FE" w:rsidRPr="006011FE" w:rsidP="006011FE">
            <w:pPr>
              <w:spacing w:after="60"/>
              <w:rPr>
                <w:rFonts w:ascii="Cambria" w:hAnsi="Cambria" w:cs="Segoe UI"/>
                <w:shd w:val="clear" w:color="auto" w:fill="FFFFFF"/>
              </w:rPr>
            </w:pPr>
          </w:p>
          <w:p w:rsidR="00910814" w:rsidP="006B14A4">
            <w:pPr>
              <w:pStyle w:val="ListParagraph"/>
              <w:spacing w:after="60"/>
              <w:ind w:left="816"/>
              <w:rPr>
                <w:rFonts w:ascii="Cambria" w:hAnsi="Cambria" w:cs="Segoe UI"/>
                <w:sz w:val="20"/>
                <w:szCs w:val="20"/>
              </w:rPr>
            </w:pPr>
            <w:r>
              <w:rPr>
                <w:rFonts w:ascii="Cambria" w:hAnsi="Cambria" w:cs="Segoe UI"/>
                <w:sz w:val="20"/>
                <w:szCs w:val="20"/>
                <w:shd w:val="clear" w:color="auto" w:fill="FFFFFF"/>
              </w:rPr>
              <w:t>An MBA in Marketing &amp; International Business with 13</w:t>
            </w:r>
            <w:r w:rsidRPr="006B14A4" w:rsidR="005058EB">
              <w:rPr>
                <w:rFonts w:ascii="Cambria" w:hAnsi="Cambria" w:cs="Segoe UI"/>
                <w:sz w:val="20"/>
                <w:szCs w:val="20"/>
                <w:shd w:val="clear" w:color="auto" w:fill="FFFFFF"/>
              </w:rPr>
              <w:t xml:space="preserve"> years of experience in:-</w:t>
            </w:r>
            <w:r w:rsidRPr="006B14A4" w:rsidR="005058EB">
              <w:rPr>
                <w:rFonts w:ascii="Cambria" w:hAnsi="Cambria" w:cs="Segoe UI"/>
                <w:sz w:val="20"/>
                <w:szCs w:val="20"/>
              </w:rPr>
              <w:br/>
            </w:r>
          </w:p>
          <w:p w:rsidR="006B14A4" w:rsidRPr="0008063D" w:rsidP="006B14A4">
            <w:pPr>
              <w:pStyle w:val="ListParagraph"/>
              <w:spacing w:after="60"/>
              <w:ind w:left="816"/>
              <w:rPr>
                <w:rFonts w:ascii="Cambria" w:hAnsi="Cambria" w:cs="Tahoma"/>
                <w:sz w:val="20"/>
                <w:szCs w:val="20"/>
                <w:lang w:eastAsia="en-GB"/>
              </w:rPr>
            </w:pPr>
            <w:r w:rsidRPr="006B14A4">
              <w:rPr>
                <w:rFonts w:ascii="Cambria" w:hAnsi="Cambria" w:cs="Segoe UI"/>
                <w:sz w:val="20"/>
                <w:szCs w:val="20"/>
                <w:shd w:val="clear" w:color="auto" w:fill="FFFFFF"/>
              </w:rPr>
              <w:t xml:space="preserve">Corporate Sales &amp; Business development in Service industry  (General Staffing) &amp; Product based Industries. An effective communicator, proactive planner &amp; negotiator with strong analytical, problem solving and organisational skills. </w:t>
            </w:r>
            <w:r w:rsidRPr="006B14A4">
              <w:rPr>
                <w:rFonts w:ascii="Cambria" w:hAnsi="Cambria" w:cs="Segoe UI"/>
                <w:sz w:val="20"/>
                <w:szCs w:val="20"/>
              </w:rPr>
              <w:br/>
            </w:r>
            <w:r w:rsidRPr="006B14A4">
              <w:rPr>
                <w:rFonts w:ascii="Cambria" w:hAnsi="Cambria" w:cs="Segoe UI"/>
                <w:sz w:val="20"/>
                <w:szCs w:val="20"/>
                <w:shd w:val="clear" w:color="auto" w:fill="FFFFFF"/>
              </w:rPr>
              <w:t>Expertise in networking with prospective clients while simultaneously generating business from existing accounts and new clients.</w:t>
            </w:r>
            <w:r w:rsidRPr="006B14A4">
              <w:rPr>
                <w:rFonts w:ascii="Cambria" w:hAnsi="Cambria" w:cs="Segoe UI"/>
                <w:sz w:val="20"/>
                <w:szCs w:val="20"/>
              </w:rPr>
              <w:br/>
            </w:r>
            <w:r w:rsidRPr="006B14A4">
              <w:rPr>
                <w:rFonts w:ascii="Cambria" w:hAnsi="Cambria" w:cs="Segoe UI"/>
                <w:sz w:val="20"/>
                <w:szCs w:val="20"/>
                <w:shd w:val="clear" w:color="auto" w:fill="FFFFFF"/>
              </w:rPr>
              <w:t>Adept in initiating &amp; developing relationships with key decision-makers in target organisations for business development</w:t>
            </w:r>
            <w:r w:rsidRPr="006B14A4">
              <w:rPr>
                <w:rFonts w:ascii="Cambria" w:hAnsi="Cambria" w:cs="Segoe UI"/>
                <w:sz w:val="20"/>
                <w:szCs w:val="20"/>
              </w:rPr>
              <w:br/>
            </w:r>
            <w:r w:rsidRPr="006B14A4">
              <w:rPr>
                <w:rFonts w:ascii="Cambria" w:hAnsi="Cambria" w:cs="Segoe UI"/>
                <w:sz w:val="20"/>
                <w:szCs w:val="20"/>
                <w:shd w:val="clear" w:color="auto" w:fill="FFFFFF"/>
              </w:rPr>
              <w:t>Deft in breaking new avenues and conducting opportunity analysis by keeping abreast of market trends and competitor moves</w:t>
            </w:r>
            <w:r w:rsidRPr="006B14A4">
              <w:rPr>
                <w:rFonts w:ascii="Cambria" w:hAnsi="Cambria" w:cs="Segoe UI"/>
                <w:sz w:val="20"/>
                <w:szCs w:val="20"/>
              </w:rPr>
              <w:br/>
            </w:r>
            <w:r w:rsidRPr="006B14A4">
              <w:rPr>
                <w:rFonts w:ascii="Cambria" w:hAnsi="Cambria" w:cs="Segoe UI"/>
                <w:sz w:val="20"/>
                <w:szCs w:val="20"/>
                <w:shd w:val="clear" w:color="auto" w:fill="FFFFFF"/>
              </w:rPr>
              <w:t>Creative and Multidisciplinary Executive renowned for implementing strategies for building team effectiveness by promoting a spirit of cooperation between team members</w:t>
            </w:r>
            <w:r>
              <w:rPr>
                <w:rFonts w:ascii="Cambria" w:hAnsi="Cambria" w:cs="Segoe UI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:rsidR="008624E8" w:rsidRPr="0008063D" w:rsidP="008624E8">
      <w:pPr>
        <w:shd w:val="clear" w:color="auto" w:fill="FFFFFF"/>
        <w:tabs>
          <w:tab w:val="left" w:pos="4260"/>
        </w:tabs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10"/>
          <w:szCs w:val="10"/>
        </w:rPr>
      </w:pPr>
      <w:r w:rsidRPr="0008063D">
        <w:rPr>
          <w:rFonts w:ascii="Cambria" w:hAnsi="Cambria"/>
          <w:b/>
          <w:smallCaps/>
          <w:color w:val="17365D"/>
          <w:spacing w:val="26"/>
          <w:sz w:val="10"/>
          <w:szCs w:val="10"/>
        </w:rPr>
        <w:t xml:space="preserve"> </w:t>
      </w:r>
    </w:p>
    <w:p w:rsidR="008624E8" w:rsidRPr="0008063D" w:rsidP="00527A91">
      <w:pPr>
        <w:shd w:val="clear" w:color="auto" w:fill="C6D9F1"/>
        <w:tabs>
          <w:tab w:val="left" w:pos="447"/>
        </w:tabs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  <w:r w:rsidRPr="0008063D">
        <w:rPr>
          <w:rFonts w:ascii="Cambria" w:hAnsi="Cambria"/>
          <w:b/>
          <w:smallCaps/>
          <w:color w:val="17365D"/>
          <w:spacing w:val="26"/>
          <w:sz w:val="28"/>
          <w:szCs w:val="24"/>
        </w:rPr>
        <w:t>Organisational Experience</w:t>
      </w:r>
    </w:p>
    <w:p w:rsidR="003E387C" w:rsidP="0064052A">
      <w:pPr>
        <w:tabs>
          <w:tab w:val="left" w:pos="2670"/>
        </w:tabs>
        <w:rPr>
          <w:rFonts w:ascii="Cambria" w:hAnsi="Cambria" w:cs="Arial"/>
          <w:b/>
          <w:bCs/>
          <w:color w:val="000000"/>
        </w:rPr>
      </w:pPr>
      <w:r>
        <w:rPr>
          <w:rFonts w:ascii="Cambria" w:hAnsi="Cambria" w:cs="Arial"/>
          <w:b/>
          <w:bCs/>
          <w:color w:val="000000"/>
        </w:rPr>
        <w:t xml:space="preserve">           </w:t>
      </w:r>
      <w:r w:rsidR="0016155F">
        <w:rPr>
          <w:rFonts w:ascii="Cambria" w:hAnsi="Cambria" w:cs="Arial"/>
          <w:b/>
          <w:bCs/>
          <w:color w:val="000000"/>
        </w:rPr>
        <w:t xml:space="preserve"> </w:t>
      </w:r>
    </w:p>
    <w:p w:rsidR="003E387C" w:rsidP="0064052A">
      <w:pPr>
        <w:tabs>
          <w:tab w:val="left" w:pos="2670"/>
        </w:tabs>
        <w:rPr>
          <w:rFonts w:ascii="Cambria" w:hAnsi="Cambria" w:cs="Arial"/>
          <w:b/>
          <w:bCs/>
          <w:color w:val="000000"/>
        </w:rPr>
      </w:pPr>
      <w:r>
        <w:rPr>
          <w:rFonts w:ascii="Cambria" w:hAnsi="Cambria" w:cs="Arial"/>
          <w:b/>
          <w:bCs/>
          <w:color w:val="000000"/>
        </w:rPr>
        <w:t xml:space="preserve">                      </w:t>
      </w:r>
    </w:p>
    <w:p w:rsidR="00527A91" w:rsidP="0064052A">
      <w:pPr>
        <w:tabs>
          <w:tab w:val="left" w:pos="2670"/>
        </w:tabs>
        <w:rPr>
          <w:rFonts w:ascii="Cambria" w:hAnsi="Cambria" w:cs="Arial"/>
          <w:b/>
          <w:bCs/>
          <w:color w:val="000000"/>
        </w:rPr>
      </w:pPr>
      <w:r>
        <w:rPr>
          <w:rFonts w:ascii="Cambria" w:hAnsi="Cambria" w:cs="Arial"/>
          <w:b/>
          <w:bCs/>
          <w:color w:val="000000"/>
        </w:rPr>
        <w:t xml:space="preserve">                         Feb’</w:t>
      </w:r>
      <w:r w:rsidR="003E0D9F">
        <w:rPr>
          <w:rFonts w:ascii="Cambria" w:hAnsi="Cambria" w:cs="Arial"/>
          <w:b/>
          <w:bCs/>
          <w:color w:val="000000"/>
        </w:rPr>
        <w:t xml:space="preserve"> 2015</w:t>
      </w:r>
      <w:r w:rsidR="00950876">
        <w:rPr>
          <w:rFonts w:ascii="Cambria" w:hAnsi="Cambria" w:cs="Arial"/>
          <w:b/>
          <w:bCs/>
          <w:color w:val="000000"/>
        </w:rPr>
        <w:t xml:space="preserve">- </w:t>
      </w:r>
      <w:r>
        <w:rPr>
          <w:rFonts w:ascii="Cambria" w:hAnsi="Cambria" w:cs="Arial"/>
          <w:b/>
          <w:bCs/>
          <w:color w:val="000000"/>
        </w:rPr>
        <w:t>Sep’</w:t>
      </w:r>
      <w:r w:rsidR="003E0D9F">
        <w:rPr>
          <w:rFonts w:ascii="Cambria" w:hAnsi="Cambria" w:cs="Arial"/>
          <w:b/>
          <w:bCs/>
          <w:color w:val="000000"/>
        </w:rPr>
        <w:t xml:space="preserve"> 2020</w:t>
      </w:r>
      <w:r w:rsidR="00950876">
        <w:rPr>
          <w:rFonts w:ascii="Cambria" w:hAnsi="Cambria" w:cs="Arial"/>
          <w:b/>
          <w:bCs/>
          <w:color w:val="000000"/>
        </w:rPr>
        <w:t xml:space="preserve"> wi</w:t>
      </w:r>
      <w:r w:rsidR="003E0D9F">
        <w:rPr>
          <w:rFonts w:ascii="Cambria" w:hAnsi="Cambria" w:cs="Arial"/>
          <w:b/>
          <w:bCs/>
          <w:color w:val="000000"/>
        </w:rPr>
        <w:t>th East Diamond pumps Trading L.L.C,Dubai as Administration Manager</w:t>
      </w:r>
    </w:p>
    <w:p w:rsidR="0016155F" w:rsidRPr="0008063D" w:rsidP="0064052A">
      <w:pPr>
        <w:tabs>
          <w:tab w:val="left" w:pos="2670"/>
        </w:tabs>
        <w:rPr>
          <w:rFonts w:ascii="Cambria" w:hAnsi="Cambria" w:cs="Arial"/>
          <w:b/>
          <w:bCs/>
          <w:color w:val="000000"/>
        </w:rPr>
      </w:pPr>
    </w:p>
    <w:p w:rsidR="0016155F" w:rsidP="00950876">
      <w:pPr>
        <w:jc w:val="both"/>
        <w:rPr>
          <w:rFonts w:ascii="Cambria" w:hAnsi="Cambria" w:cs="Arial"/>
          <w:b/>
          <w:bCs/>
          <w:color w:val="000000"/>
        </w:rPr>
      </w:pPr>
      <w:r>
        <w:rPr>
          <w:rFonts w:ascii="Cambria" w:hAnsi="Cambria" w:cs="Arial"/>
          <w:b/>
          <w:bCs/>
          <w:color w:val="000000"/>
        </w:rPr>
        <w:t>Key Results Areas:</w:t>
      </w:r>
    </w:p>
    <w:p w:rsidR="00950876" w:rsidRPr="00F83AF9" w:rsidP="00F83AF9">
      <w:pPr>
        <w:jc w:val="both"/>
        <w:rPr>
          <w:rFonts w:asciiTheme="majorHAnsi" w:hAnsiTheme="majorHAnsi" w:cstheme="majorHAnsi"/>
          <w:b/>
          <w:bCs/>
          <w:lang w:val="af-ZA"/>
        </w:rPr>
      </w:pPr>
      <w:r w:rsidRPr="00950876">
        <w:rPr>
          <w:rFonts w:asciiTheme="majorHAnsi" w:hAnsiTheme="majorHAnsi" w:cstheme="majorHAnsi"/>
          <w:b/>
          <w:bCs/>
          <w:lang w:val="af-ZA"/>
        </w:rPr>
        <w:t xml:space="preserve">                                 </w:t>
      </w:r>
    </w:p>
    <w:p w:rsidR="00950876" w:rsidRPr="003E0D9F" w:rsidP="003E0D9F">
      <w:pPr>
        <w:numPr>
          <w:ilvl w:val="0"/>
          <w:numId w:val="9"/>
        </w:numPr>
        <w:jc w:val="both"/>
        <w:rPr>
          <w:rFonts w:ascii="Cambria" w:hAnsi="Cambria" w:cstheme="majorHAnsi"/>
        </w:rPr>
      </w:pPr>
      <w:r w:rsidRPr="0016155F">
        <w:rPr>
          <w:rFonts w:ascii="Cambria" w:hAnsi="Cambria" w:cstheme="majorHAnsi"/>
          <w:lang w:eastAsia="en-IN"/>
        </w:rPr>
        <w:t>Handling queries, doubts from clients and help them with providing the right solution.</w:t>
      </w:r>
    </w:p>
    <w:p w:rsidR="00950876" w:rsidRPr="0016155F" w:rsidP="004630D3">
      <w:pPr>
        <w:numPr>
          <w:ilvl w:val="0"/>
          <w:numId w:val="9"/>
        </w:numPr>
        <w:jc w:val="both"/>
        <w:rPr>
          <w:rFonts w:ascii="Cambria" w:hAnsi="Cambria" w:cstheme="majorHAnsi"/>
        </w:rPr>
      </w:pPr>
      <w:r w:rsidRPr="0016155F">
        <w:rPr>
          <w:rFonts w:ascii="Cambria" w:hAnsi="Cambria" w:cstheme="majorHAnsi"/>
          <w:lang w:eastAsia="en-IN"/>
        </w:rPr>
        <w:t>Prepare action plans and schedules to achieve goals in line with business objectives. </w:t>
      </w:r>
    </w:p>
    <w:p w:rsidR="00950876" w:rsidRPr="003E0D9F" w:rsidP="003E0D9F">
      <w:pPr>
        <w:numPr>
          <w:ilvl w:val="0"/>
          <w:numId w:val="9"/>
        </w:numPr>
        <w:shd w:val="clear" w:color="auto" w:fill="FFFFFF"/>
        <w:spacing w:line="276" w:lineRule="auto"/>
        <w:jc w:val="both"/>
        <w:rPr>
          <w:rFonts w:ascii="Cambria" w:hAnsi="Cambria" w:cstheme="majorHAnsi"/>
          <w:lang w:eastAsia="en-IN"/>
        </w:rPr>
      </w:pPr>
      <w:r w:rsidRPr="003E0D9F">
        <w:rPr>
          <w:rFonts w:ascii="Cambria" w:hAnsi="Cambria" w:cstheme="majorHAnsi"/>
          <w:lang w:eastAsia="en-IN"/>
        </w:rPr>
        <w:t>Monitoring</w:t>
      </w:r>
      <w:r w:rsidRPr="0016155F">
        <w:rPr>
          <w:rFonts w:ascii="Cambria" w:hAnsi="Cambria" w:cstheme="majorHAnsi"/>
          <w:lang w:eastAsia="en-IN"/>
        </w:rPr>
        <w:t xml:space="preserve"> and reporting on market and competitor activities and providing relevant information.</w:t>
      </w:r>
    </w:p>
    <w:p w:rsidR="00950876" w:rsidRPr="0016155F" w:rsidP="004630D3">
      <w:pPr>
        <w:numPr>
          <w:ilvl w:val="0"/>
          <w:numId w:val="9"/>
        </w:numPr>
        <w:jc w:val="both"/>
        <w:rPr>
          <w:rFonts w:ascii="Cambria" w:hAnsi="Cambria" w:cstheme="majorHAnsi"/>
          <w:b/>
          <w:bCs/>
        </w:rPr>
      </w:pPr>
      <w:r w:rsidRPr="0016155F">
        <w:rPr>
          <w:rFonts w:ascii="Cambria" w:hAnsi="Cambria" w:cstheme="majorHAnsi"/>
        </w:rPr>
        <w:t>Revenue Generation through efficient project execution and management.</w:t>
      </w:r>
    </w:p>
    <w:p w:rsidR="003E0D9F" w:rsidRPr="003E0D9F" w:rsidP="003E0D9F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40454A"/>
        </w:rPr>
      </w:pPr>
      <w:r w:rsidRPr="003E0D9F">
        <w:rPr>
          <w:rFonts w:ascii="Georgia" w:hAnsi="Georgia"/>
          <w:color w:val="40454A"/>
        </w:rPr>
        <w:t>Updates suppliers’ transaction database and reviews invoices/purchase orders forwarded by accounting office.</w:t>
      </w:r>
    </w:p>
    <w:p w:rsidR="003E0D9F" w:rsidRPr="003E0D9F" w:rsidP="003E0D9F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Cambria" w:hAnsi="Cambria" w:cstheme="minorHAnsi"/>
          <w:color w:val="40454A"/>
        </w:rPr>
      </w:pPr>
      <w:r w:rsidRPr="003E0D9F">
        <w:rPr>
          <w:rFonts w:ascii="Cambria" w:hAnsi="Cambria" w:cstheme="minorHAnsi"/>
          <w:color w:val="40454A"/>
        </w:rPr>
        <w:t>Monitors all receivables, collections, etc. and follows up on late payments.</w:t>
      </w:r>
    </w:p>
    <w:p w:rsidR="003E0D9F" w:rsidRPr="003E0D9F" w:rsidP="003E0D9F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Cambria" w:hAnsi="Cambria" w:cstheme="minorHAnsi"/>
          <w:color w:val="40454A"/>
        </w:rPr>
      </w:pPr>
      <w:r w:rsidRPr="003E0D9F">
        <w:rPr>
          <w:rFonts w:ascii="Cambria" w:hAnsi="Cambria" w:cstheme="minorHAnsi"/>
          <w:color w:val="40454A"/>
        </w:rPr>
        <w:t>Sending the shipping enquires to the different shipping companies for shipment and asking for best price.</w:t>
      </w:r>
    </w:p>
    <w:p w:rsidR="003E0D9F" w:rsidRPr="003E0D9F" w:rsidP="003E0D9F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Cambria" w:hAnsi="Cambria" w:cstheme="minorHAnsi"/>
          <w:color w:val="40454A"/>
        </w:rPr>
      </w:pPr>
      <w:r w:rsidRPr="003E0D9F">
        <w:rPr>
          <w:rFonts w:ascii="Cambria" w:hAnsi="Cambria" w:cstheme="minorHAnsi"/>
          <w:color w:val="40454A"/>
        </w:rPr>
        <w:t>Sending enquires for the spare parts to different shop or companies.</w:t>
      </w:r>
    </w:p>
    <w:p w:rsidR="003E0D9F" w:rsidRPr="003E0D9F" w:rsidP="003E0D9F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Cambria" w:hAnsi="Cambria" w:cstheme="minorHAnsi"/>
          <w:color w:val="40454A"/>
        </w:rPr>
      </w:pPr>
      <w:r w:rsidRPr="003E0D9F">
        <w:rPr>
          <w:rFonts w:ascii="Cambria" w:hAnsi="Cambria" w:cstheme="minorHAnsi"/>
          <w:color w:val="40454A"/>
        </w:rPr>
        <w:t>Maintain the spare parts stock and keeping all the records.</w:t>
      </w:r>
    </w:p>
    <w:p w:rsidR="003E0D9F" w:rsidRPr="003E0D9F" w:rsidP="003E0D9F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Cambria" w:hAnsi="Cambria" w:cstheme="minorHAnsi"/>
          <w:color w:val="40454A"/>
        </w:rPr>
      </w:pPr>
      <w:r w:rsidRPr="003E0D9F">
        <w:rPr>
          <w:rFonts w:ascii="Cambria" w:hAnsi="Cambria" w:cstheme="minorHAnsi"/>
          <w:color w:val="40454A"/>
        </w:rPr>
        <w:t>Managing the repair and maintenance department.</w:t>
      </w:r>
    </w:p>
    <w:p w:rsidR="003E0D9F" w:rsidRPr="003E0D9F" w:rsidP="003E0D9F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Cambria" w:hAnsi="Cambria" w:cstheme="minorHAnsi"/>
          <w:color w:val="40454A"/>
        </w:rPr>
      </w:pPr>
      <w:r w:rsidRPr="003E0D9F">
        <w:rPr>
          <w:rFonts w:ascii="Cambria" w:hAnsi="Cambria" w:cstheme="minorHAnsi"/>
          <w:color w:val="40454A"/>
        </w:rPr>
        <w:t>Handling the team of technician in the work shop.</w:t>
      </w:r>
    </w:p>
    <w:p w:rsidR="003E0D9F" w:rsidRPr="003E0D9F" w:rsidP="003E0D9F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40454A"/>
          <w:sz w:val="24"/>
          <w:szCs w:val="24"/>
        </w:rPr>
      </w:pPr>
      <w:r w:rsidRPr="003E0D9F">
        <w:rPr>
          <w:rFonts w:ascii="Cambria" w:hAnsi="Cambria" w:cstheme="minorHAnsi"/>
          <w:color w:val="40454A"/>
        </w:rPr>
        <w:t>Handle the back office team, technician and workers</w:t>
      </w:r>
      <w:r w:rsidRPr="003E0D9F">
        <w:rPr>
          <w:rFonts w:asciiTheme="minorHAnsi" w:hAnsiTheme="minorHAnsi" w:cstheme="minorHAnsi"/>
          <w:color w:val="40454A"/>
          <w:sz w:val="24"/>
          <w:szCs w:val="24"/>
        </w:rPr>
        <w:t xml:space="preserve">. </w:t>
      </w:r>
    </w:p>
    <w:p w:rsidR="003E0D9F" w:rsidP="003E0D9F">
      <w:pPr>
        <w:tabs>
          <w:tab w:val="left" w:pos="2670"/>
        </w:tabs>
        <w:rPr>
          <w:rFonts w:ascii="Cambria" w:eastAsia="Calibri" w:hAnsi="Cambria" w:cs="Tahoma"/>
          <w:sz w:val="22"/>
          <w:szCs w:val="22"/>
          <w:lang w:val="en-US" w:eastAsia="en-GB"/>
        </w:rPr>
      </w:pPr>
    </w:p>
    <w:p w:rsidR="003E0D9F" w:rsidP="003E0D9F">
      <w:pPr>
        <w:tabs>
          <w:tab w:val="left" w:pos="2670"/>
        </w:tabs>
        <w:rPr>
          <w:rFonts w:ascii="Cambria" w:eastAsia="Calibri" w:hAnsi="Cambria" w:cs="Tahoma"/>
          <w:sz w:val="22"/>
          <w:szCs w:val="22"/>
          <w:lang w:val="en-US" w:eastAsia="en-GB"/>
        </w:rPr>
      </w:pPr>
    </w:p>
    <w:p w:rsidR="003E0D9F" w:rsidP="003E0D9F">
      <w:pPr>
        <w:tabs>
          <w:tab w:val="left" w:pos="2670"/>
        </w:tabs>
        <w:rPr>
          <w:rFonts w:ascii="Cambria" w:eastAsia="Calibri" w:hAnsi="Cambria" w:cs="Tahoma"/>
          <w:sz w:val="22"/>
          <w:szCs w:val="22"/>
          <w:lang w:val="en-US" w:eastAsia="en-GB"/>
        </w:rPr>
      </w:pPr>
    </w:p>
    <w:p w:rsidR="003E0D9F" w:rsidP="003E0D9F">
      <w:pPr>
        <w:tabs>
          <w:tab w:val="left" w:pos="2670"/>
        </w:tabs>
        <w:rPr>
          <w:rFonts w:ascii="Cambria" w:eastAsia="Calibri" w:hAnsi="Cambria" w:cs="Tahoma"/>
          <w:sz w:val="22"/>
          <w:szCs w:val="22"/>
          <w:lang w:val="en-US" w:eastAsia="en-GB"/>
        </w:rPr>
      </w:pPr>
    </w:p>
    <w:p w:rsidR="003E0D9F" w:rsidP="003E0D9F">
      <w:pPr>
        <w:tabs>
          <w:tab w:val="left" w:pos="2670"/>
        </w:tabs>
        <w:rPr>
          <w:rFonts w:ascii="Cambria" w:eastAsia="Calibri" w:hAnsi="Cambria" w:cs="Tahoma"/>
          <w:sz w:val="22"/>
          <w:szCs w:val="22"/>
          <w:lang w:val="en-US" w:eastAsia="en-GB"/>
        </w:rPr>
      </w:pPr>
    </w:p>
    <w:p w:rsidR="003E0D9F" w:rsidP="003E0D9F">
      <w:pPr>
        <w:tabs>
          <w:tab w:val="left" w:pos="2670"/>
        </w:tabs>
        <w:rPr>
          <w:rFonts w:ascii="Cambria" w:eastAsia="Calibri" w:hAnsi="Cambria" w:cs="Tahoma"/>
          <w:sz w:val="22"/>
          <w:szCs w:val="22"/>
          <w:lang w:val="en-US" w:eastAsia="en-GB"/>
        </w:rPr>
      </w:pPr>
    </w:p>
    <w:p w:rsidR="003E0D9F" w:rsidP="003E0D9F">
      <w:pPr>
        <w:tabs>
          <w:tab w:val="left" w:pos="2670"/>
        </w:tabs>
        <w:rPr>
          <w:rFonts w:ascii="Cambria" w:eastAsia="Calibri" w:hAnsi="Cambria" w:cs="Tahoma"/>
          <w:sz w:val="22"/>
          <w:szCs w:val="22"/>
          <w:lang w:val="en-US" w:eastAsia="en-GB"/>
        </w:rPr>
      </w:pPr>
    </w:p>
    <w:p w:rsidR="003E0D9F" w:rsidP="003E0D9F">
      <w:pPr>
        <w:tabs>
          <w:tab w:val="left" w:pos="2670"/>
        </w:tabs>
        <w:rPr>
          <w:rFonts w:ascii="Cambria" w:eastAsia="Calibri" w:hAnsi="Cambria" w:cs="Tahoma"/>
          <w:sz w:val="22"/>
          <w:szCs w:val="22"/>
          <w:lang w:val="en-US" w:eastAsia="en-GB"/>
        </w:rPr>
      </w:pPr>
    </w:p>
    <w:p w:rsidR="003E0D9F" w:rsidP="003E0D9F">
      <w:pPr>
        <w:tabs>
          <w:tab w:val="left" w:pos="2670"/>
        </w:tabs>
        <w:rPr>
          <w:rFonts w:ascii="Cambria" w:eastAsia="Calibri" w:hAnsi="Cambria" w:cs="Tahoma"/>
          <w:sz w:val="22"/>
          <w:szCs w:val="22"/>
          <w:lang w:val="en-US" w:eastAsia="en-GB"/>
        </w:rPr>
      </w:pPr>
    </w:p>
    <w:p w:rsidR="003E0D9F" w:rsidP="003E0D9F">
      <w:pPr>
        <w:tabs>
          <w:tab w:val="left" w:pos="2670"/>
        </w:tabs>
        <w:rPr>
          <w:rFonts w:ascii="Cambria" w:eastAsia="Calibri" w:hAnsi="Cambria" w:cs="Tahoma"/>
          <w:sz w:val="22"/>
          <w:szCs w:val="22"/>
          <w:lang w:val="en-US" w:eastAsia="en-GB"/>
        </w:rPr>
      </w:pPr>
    </w:p>
    <w:p w:rsidR="003E0D9F" w:rsidP="003E0D9F">
      <w:pPr>
        <w:tabs>
          <w:tab w:val="left" w:pos="2670"/>
        </w:tabs>
        <w:rPr>
          <w:rFonts w:ascii="Cambria" w:eastAsia="Calibri" w:hAnsi="Cambria" w:cs="Tahoma"/>
          <w:sz w:val="22"/>
          <w:szCs w:val="22"/>
          <w:lang w:val="en-US" w:eastAsia="en-GB"/>
        </w:rPr>
      </w:pPr>
    </w:p>
    <w:p w:rsidR="003E0D9F" w:rsidP="003E0D9F">
      <w:pPr>
        <w:tabs>
          <w:tab w:val="left" w:pos="2670"/>
        </w:tabs>
        <w:rPr>
          <w:rFonts w:ascii="Cambria" w:eastAsia="Calibri" w:hAnsi="Cambria" w:cs="Tahoma"/>
          <w:sz w:val="22"/>
          <w:szCs w:val="22"/>
          <w:lang w:val="en-US" w:eastAsia="en-GB"/>
        </w:rPr>
      </w:pPr>
    </w:p>
    <w:p w:rsidR="004426E5" w:rsidRPr="0008063D" w:rsidP="003E0D9F">
      <w:pPr>
        <w:tabs>
          <w:tab w:val="left" w:pos="2670"/>
        </w:tabs>
        <w:rPr>
          <w:rFonts w:ascii="Cambria" w:hAnsi="Cambria" w:cs="Arial"/>
          <w:b/>
          <w:bCs/>
          <w:color w:val="000000"/>
        </w:rPr>
      </w:pPr>
      <w:r>
        <w:rPr>
          <w:rFonts w:ascii="Cambria" w:eastAsia="Calibri" w:hAnsi="Cambria" w:cs="Tahoma"/>
          <w:sz w:val="22"/>
          <w:szCs w:val="22"/>
          <w:lang w:val="en-US" w:eastAsia="en-GB"/>
        </w:rPr>
        <w:t xml:space="preserve">                                           </w:t>
      </w:r>
      <w:r w:rsidR="003E387C">
        <w:rPr>
          <w:rFonts w:ascii="Cambria" w:hAnsi="Cambria" w:cs="Arial"/>
          <w:b/>
          <w:bCs/>
          <w:color w:val="000000"/>
        </w:rPr>
        <w:t>Oct 2012-Oct’ 2014</w:t>
      </w:r>
      <w:r w:rsidRPr="0008063D" w:rsidR="00E75913">
        <w:rPr>
          <w:rFonts w:ascii="Cambria" w:hAnsi="Cambria" w:cs="Arial"/>
          <w:b/>
          <w:bCs/>
          <w:color w:val="000000"/>
        </w:rPr>
        <w:t xml:space="preserve"> with </w:t>
      </w:r>
      <w:r w:rsidR="00DB7ACC">
        <w:rPr>
          <w:rFonts w:ascii="Cambria" w:hAnsi="Cambria"/>
          <w:b/>
          <w:color w:val="40454A"/>
        </w:rPr>
        <w:t>VIibgyor</w:t>
      </w:r>
      <w:r w:rsidR="007C11FC">
        <w:rPr>
          <w:rFonts w:ascii="Cambria" w:hAnsi="Cambria"/>
          <w:b/>
          <w:color w:val="40454A"/>
        </w:rPr>
        <w:t xml:space="preserve"> </w:t>
      </w:r>
      <w:r w:rsidR="00DB7ACC">
        <w:rPr>
          <w:rFonts w:ascii="Cambria" w:hAnsi="Cambria"/>
          <w:b/>
          <w:color w:val="40454A"/>
        </w:rPr>
        <w:t>Pvt.</w:t>
      </w:r>
      <w:r w:rsidRPr="00C11AE4" w:rsidR="00C11AE4">
        <w:rPr>
          <w:rFonts w:ascii="Cambria" w:hAnsi="Cambria"/>
          <w:b/>
          <w:color w:val="40454A"/>
        </w:rPr>
        <w:t>Ltd</w:t>
      </w:r>
      <w:r w:rsidR="00C11AE4">
        <w:rPr>
          <w:rFonts w:ascii="Cambria" w:hAnsi="Cambria" w:cs="Arial"/>
          <w:b/>
          <w:bCs/>
          <w:color w:val="000000"/>
          <w:lang w:val="en-US"/>
        </w:rPr>
        <w:t>., Raipur as Branch</w:t>
      </w:r>
      <w:r w:rsidRPr="0008063D" w:rsidR="00E75913">
        <w:rPr>
          <w:rFonts w:ascii="Cambria" w:hAnsi="Cambria" w:cs="Arial"/>
          <w:b/>
          <w:bCs/>
          <w:color w:val="000000"/>
          <w:lang w:val="en-US"/>
        </w:rPr>
        <w:t xml:space="preserve"> Manager</w:t>
      </w:r>
    </w:p>
    <w:p w:rsidR="004426E5" w:rsidRPr="0008063D" w:rsidP="0064052A">
      <w:pPr>
        <w:tabs>
          <w:tab w:val="left" w:pos="2670"/>
        </w:tabs>
        <w:jc w:val="center"/>
        <w:rPr>
          <w:rFonts w:ascii="Cambria" w:hAnsi="Cambria" w:cs="Arial"/>
          <w:b/>
          <w:bCs/>
          <w:color w:val="000000"/>
        </w:rPr>
      </w:pPr>
    </w:p>
    <w:p w:rsidR="004426E5" w:rsidP="00080DCC">
      <w:pPr>
        <w:tabs>
          <w:tab w:val="left" w:pos="2670"/>
        </w:tabs>
        <w:jc w:val="both"/>
        <w:rPr>
          <w:rFonts w:ascii="Cambria" w:hAnsi="Cambria" w:cs="Arial"/>
          <w:b/>
          <w:bCs/>
          <w:color w:val="000000"/>
        </w:rPr>
      </w:pPr>
      <w:r w:rsidRPr="0008063D">
        <w:rPr>
          <w:rFonts w:ascii="Cambria" w:hAnsi="Cambria" w:cs="Arial"/>
          <w:b/>
          <w:bCs/>
          <w:color w:val="000000"/>
        </w:rPr>
        <w:t>Key Result Areas:</w:t>
      </w:r>
    </w:p>
    <w:p w:rsidR="00E742F6" w:rsidRPr="0008063D" w:rsidP="00080DCC">
      <w:pPr>
        <w:tabs>
          <w:tab w:val="left" w:pos="2670"/>
        </w:tabs>
        <w:jc w:val="both"/>
        <w:rPr>
          <w:rFonts w:ascii="Cambria" w:hAnsi="Cambria" w:cs="Arial"/>
          <w:b/>
          <w:bCs/>
          <w:color w:val="000000"/>
        </w:rPr>
      </w:pPr>
    </w:p>
    <w:p w:rsidR="00F0127D" w:rsidRPr="0008063D" w:rsidP="004630D3">
      <w:pPr>
        <w:pStyle w:val="ListParagraph"/>
        <w:numPr>
          <w:ilvl w:val="0"/>
          <w:numId w:val="8"/>
        </w:numPr>
        <w:tabs>
          <w:tab w:val="left" w:pos="2670"/>
        </w:tabs>
        <w:spacing w:after="0" w:line="240" w:lineRule="auto"/>
        <w:ind w:left="357" w:hanging="357"/>
        <w:contextualSpacing w:val="0"/>
        <w:jc w:val="both"/>
        <w:rPr>
          <w:rFonts w:ascii="Cambria" w:hAnsi="Cambria"/>
          <w:b/>
          <w:bCs/>
          <w:color w:val="000000"/>
          <w:sz w:val="20"/>
          <w:szCs w:val="20"/>
        </w:rPr>
      </w:pPr>
      <w:r w:rsidRPr="0008063D">
        <w:rPr>
          <w:rFonts w:ascii="Cambria" w:hAnsi="Cambria"/>
          <w:bCs/>
          <w:color w:val="000000"/>
          <w:sz w:val="20"/>
          <w:szCs w:val="20"/>
        </w:rPr>
        <w:t>Formulated process for trainings, administered the entire branch operations from marketing, sales &amp; execution to back-end operations; monitored day-to-day operations and extended support to the team of counselors, marketing executives and trainers</w:t>
      </w:r>
    </w:p>
    <w:p w:rsidR="00F0127D" w:rsidRPr="00E742F6" w:rsidP="004630D3">
      <w:pPr>
        <w:pStyle w:val="ListParagraph"/>
        <w:numPr>
          <w:ilvl w:val="0"/>
          <w:numId w:val="8"/>
        </w:numPr>
        <w:tabs>
          <w:tab w:val="left" w:pos="2670"/>
        </w:tabs>
        <w:spacing w:after="0" w:line="240" w:lineRule="auto"/>
        <w:ind w:left="357" w:hanging="357"/>
        <w:contextualSpacing w:val="0"/>
        <w:jc w:val="both"/>
        <w:rPr>
          <w:rFonts w:ascii="Cambria" w:hAnsi="Cambria"/>
          <w:b/>
          <w:bCs/>
          <w:color w:val="000000"/>
          <w:sz w:val="20"/>
          <w:szCs w:val="20"/>
        </w:rPr>
      </w:pPr>
      <w:r w:rsidRPr="0008063D">
        <w:rPr>
          <w:rFonts w:ascii="Cambria" w:hAnsi="Cambria"/>
          <w:bCs/>
          <w:color w:val="000000"/>
          <w:sz w:val="20"/>
          <w:szCs w:val="20"/>
        </w:rPr>
        <w:t>Worked in coordination with internal teams and head office; ensured optimum utilization of resources to achieve profitability &amp; cost savings</w:t>
      </w:r>
    </w:p>
    <w:p w:rsidR="00E742F6" w:rsidRPr="00E742F6" w:rsidP="00E742F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40454A"/>
        </w:rPr>
      </w:pPr>
      <w:r w:rsidRPr="00E742F6">
        <w:rPr>
          <w:rFonts w:ascii="Cambria" w:hAnsi="Cambria"/>
          <w:color w:val="40454A"/>
        </w:rPr>
        <w:t>Developing, implementing and maintaining a business plan for the branch.</w:t>
      </w:r>
    </w:p>
    <w:p w:rsidR="00E742F6" w:rsidRPr="00E742F6" w:rsidP="00E742F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40454A"/>
        </w:rPr>
      </w:pPr>
      <w:r w:rsidRPr="00E742F6">
        <w:rPr>
          <w:rFonts w:ascii="Cambria" w:hAnsi="Cambria"/>
          <w:color w:val="40454A"/>
        </w:rPr>
        <w:t>Co-coordinating sales, purchasing, distribution, ware house and staff cost.</w:t>
      </w:r>
    </w:p>
    <w:p w:rsidR="00E742F6" w:rsidRPr="00E742F6" w:rsidP="00E742F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40454A"/>
        </w:rPr>
      </w:pPr>
      <w:r w:rsidRPr="00E742F6">
        <w:rPr>
          <w:rFonts w:ascii="Cambria" w:hAnsi="Cambria"/>
          <w:color w:val="40454A"/>
        </w:rPr>
        <w:t>Managing the daily activity of the branch.</w:t>
      </w:r>
    </w:p>
    <w:p w:rsidR="00E742F6" w:rsidRPr="00E742F6" w:rsidP="00E742F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40454A"/>
        </w:rPr>
      </w:pPr>
      <w:r w:rsidRPr="00E742F6">
        <w:rPr>
          <w:rFonts w:ascii="Cambria" w:hAnsi="Cambria"/>
          <w:color w:val="40454A"/>
        </w:rPr>
        <w:t>Inspiring and motivate staff.</w:t>
      </w:r>
    </w:p>
    <w:p w:rsidR="00E742F6" w:rsidRPr="00E742F6" w:rsidP="00E742F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40454A"/>
        </w:rPr>
      </w:pPr>
      <w:r w:rsidRPr="00E742F6">
        <w:rPr>
          <w:rFonts w:ascii="Cambria" w:hAnsi="Cambria"/>
          <w:color w:val="40454A"/>
        </w:rPr>
        <w:t>Providing excellent service to the customer.</w:t>
      </w:r>
    </w:p>
    <w:p w:rsidR="00E742F6" w:rsidRPr="00E742F6" w:rsidP="00E742F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40454A"/>
        </w:rPr>
      </w:pPr>
      <w:r w:rsidRPr="00E742F6">
        <w:rPr>
          <w:rFonts w:ascii="Cambria" w:hAnsi="Cambria"/>
          <w:color w:val="40454A"/>
        </w:rPr>
        <w:t>Focusing on achieving customer acquision, retention and cross sales.</w:t>
      </w:r>
    </w:p>
    <w:p w:rsidR="00E742F6" w:rsidRPr="00E742F6" w:rsidP="00E742F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40454A"/>
        </w:rPr>
      </w:pPr>
      <w:r w:rsidRPr="00E742F6">
        <w:rPr>
          <w:rFonts w:ascii="Cambria" w:hAnsi="Cambria"/>
          <w:color w:val="40454A"/>
        </w:rPr>
        <w:t>Manage staff preparing work scheduled and assigning specific duties.</w:t>
      </w:r>
    </w:p>
    <w:p w:rsidR="00E742F6" w:rsidRPr="005211FF" w:rsidP="00E742F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40454A"/>
          <w:sz w:val="24"/>
          <w:szCs w:val="24"/>
        </w:rPr>
      </w:pPr>
      <w:r w:rsidRPr="00E742F6">
        <w:rPr>
          <w:rFonts w:ascii="Cambria" w:hAnsi="Cambria"/>
          <w:color w:val="40454A"/>
        </w:rPr>
        <w:t>Corresponded with clients regarding complaints or follow ups and coordinated with departments concerned in a timely manner.</w:t>
      </w:r>
    </w:p>
    <w:p w:rsidR="00E742F6" w:rsidRPr="0008063D" w:rsidP="00E742F6">
      <w:pPr>
        <w:pStyle w:val="ListParagraph"/>
        <w:tabs>
          <w:tab w:val="left" w:pos="2670"/>
        </w:tabs>
        <w:spacing w:after="0" w:line="240" w:lineRule="auto"/>
        <w:ind w:left="357"/>
        <w:contextualSpacing w:val="0"/>
        <w:jc w:val="both"/>
        <w:rPr>
          <w:rFonts w:ascii="Cambria" w:hAnsi="Cambria"/>
          <w:b/>
          <w:bCs/>
          <w:color w:val="000000"/>
          <w:sz w:val="20"/>
          <w:szCs w:val="20"/>
        </w:rPr>
      </w:pPr>
    </w:p>
    <w:p w:rsidR="004426E5" w:rsidRPr="0008063D" w:rsidP="00080DCC">
      <w:pPr>
        <w:tabs>
          <w:tab w:val="left" w:pos="2670"/>
        </w:tabs>
        <w:rPr>
          <w:rFonts w:ascii="Cambria" w:hAnsi="Cambria" w:cs="Arial"/>
          <w:b/>
          <w:bCs/>
          <w:color w:val="000000"/>
        </w:rPr>
      </w:pPr>
    </w:p>
    <w:p w:rsidR="00091D8D" w:rsidP="0064052A">
      <w:pPr>
        <w:tabs>
          <w:tab w:val="left" w:pos="2670"/>
        </w:tabs>
        <w:jc w:val="center"/>
        <w:rPr>
          <w:rFonts w:ascii="Cambria" w:hAnsi="Cambria" w:cs="Arial"/>
          <w:b/>
          <w:bCs/>
          <w:color w:val="000000"/>
        </w:rPr>
      </w:pPr>
    </w:p>
    <w:p w:rsidR="008624E8" w:rsidRPr="0008063D" w:rsidP="0064052A">
      <w:pPr>
        <w:tabs>
          <w:tab w:val="left" w:pos="2670"/>
        </w:tabs>
        <w:jc w:val="center"/>
        <w:rPr>
          <w:rFonts w:ascii="Cambria" w:hAnsi="Cambria" w:cs="Arial"/>
          <w:b/>
          <w:bCs/>
          <w:color w:val="000000"/>
        </w:rPr>
      </w:pPr>
      <w:r>
        <w:rPr>
          <w:rFonts w:ascii="Cambria" w:hAnsi="Cambria" w:cs="Arial"/>
          <w:b/>
          <w:bCs/>
          <w:color w:val="000000"/>
        </w:rPr>
        <w:t>Aug</w:t>
      </w:r>
      <w:r w:rsidR="00785A55">
        <w:rPr>
          <w:rFonts w:ascii="Cambria" w:hAnsi="Cambria" w:cs="Arial"/>
          <w:b/>
          <w:bCs/>
          <w:color w:val="000000"/>
        </w:rPr>
        <w:t>’20</w:t>
      </w:r>
      <w:r>
        <w:rPr>
          <w:rFonts w:ascii="Cambria" w:hAnsi="Cambria" w:cs="Arial"/>
          <w:b/>
          <w:bCs/>
          <w:color w:val="000000"/>
        </w:rPr>
        <w:t>10-June’2012</w:t>
      </w:r>
      <w:r w:rsidRPr="0008063D" w:rsidR="00E75913">
        <w:rPr>
          <w:rFonts w:ascii="Cambria" w:hAnsi="Cambria" w:cs="Arial"/>
          <w:b/>
          <w:bCs/>
          <w:color w:val="000000"/>
        </w:rPr>
        <w:t xml:space="preserve"> with </w:t>
      </w:r>
      <w:r>
        <w:rPr>
          <w:rFonts w:ascii="Cambria" w:hAnsi="Cambria" w:cs="Arial"/>
          <w:b/>
          <w:bCs/>
          <w:color w:val="000000"/>
          <w:lang w:val="en-US"/>
        </w:rPr>
        <w:t>Home Mica Laminates Pvt.Ltd</w:t>
      </w:r>
      <w:r w:rsidR="00EA18C2">
        <w:rPr>
          <w:rFonts w:ascii="Cambria" w:hAnsi="Cambria" w:cs="Arial"/>
          <w:b/>
          <w:bCs/>
          <w:color w:val="000000"/>
          <w:lang w:val="en-US"/>
        </w:rPr>
        <w:t>, Pune as sale Manager</w:t>
      </w:r>
    </w:p>
    <w:p w:rsidR="00527A91" w:rsidRPr="0008063D" w:rsidP="0064052A">
      <w:pPr>
        <w:tabs>
          <w:tab w:val="left" w:pos="2670"/>
        </w:tabs>
        <w:jc w:val="both"/>
        <w:rPr>
          <w:rFonts w:ascii="Cambria" w:hAnsi="Cambria" w:cs="Arial"/>
          <w:b/>
          <w:bCs/>
          <w:color w:val="000000"/>
        </w:rPr>
      </w:pPr>
    </w:p>
    <w:p w:rsidR="00EA18C2" w:rsidRPr="0008063D" w:rsidP="0064052A">
      <w:pPr>
        <w:tabs>
          <w:tab w:val="left" w:pos="2670"/>
        </w:tabs>
        <w:jc w:val="both"/>
        <w:rPr>
          <w:rFonts w:ascii="Cambria" w:hAnsi="Cambria" w:cs="Arial"/>
          <w:b/>
          <w:bCs/>
          <w:color w:val="000000"/>
        </w:rPr>
      </w:pPr>
      <w:r w:rsidRPr="0008063D">
        <w:rPr>
          <w:rFonts w:ascii="Cambria" w:hAnsi="Cambria" w:cs="Arial"/>
          <w:b/>
          <w:bCs/>
          <w:color w:val="000000"/>
        </w:rPr>
        <w:t>Key Result Areas:</w:t>
      </w:r>
    </w:p>
    <w:p w:rsidR="00EA18C2" w:rsidRPr="00EA18C2" w:rsidP="00EA18C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40454A"/>
        </w:rPr>
      </w:pPr>
      <w:r w:rsidRPr="00EA18C2">
        <w:rPr>
          <w:rFonts w:ascii="Cambria" w:hAnsi="Cambria"/>
          <w:color w:val="40454A"/>
        </w:rPr>
        <w:t>Achieving sales target assigned by the organisation.</w:t>
      </w:r>
    </w:p>
    <w:p w:rsidR="00EA18C2" w:rsidRPr="00EA18C2" w:rsidP="00EA18C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40454A"/>
        </w:rPr>
      </w:pPr>
      <w:r w:rsidRPr="00EA18C2">
        <w:rPr>
          <w:rFonts w:ascii="Cambria" w:hAnsi="Cambria"/>
          <w:color w:val="40454A"/>
        </w:rPr>
        <w:t>Organize promotional activities.</w:t>
      </w:r>
    </w:p>
    <w:p w:rsidR="00EA18C2" w:rsidRPr="00EA18C2" w:rsidP="00EA18C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40454A"/>
        </w:rPr>
      </w:pPr>
      <w:r w:rsidRPr="00EA18C2">
        <w:rPr>
          <w:rFonts w:ascii="Cambria" w:hAnsi="Cambria"/>
          <w:color w:val="40454A"/>
        </w:rPr>
        <w:t>Meeting with the designers and architects on a daily bases.</w:t>
      </w:r>
    </w:p>
    <w:p w:rsidR="00EA18C2" w:rsidRPr="00EA18C2" w:rsidP="00EA18C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40454A"/>
        </w:rPr>
      </w:pPr>
      <w:r w:rsidRPr="00EA18C2">
        <w:rPr>
          <w:rFonts w:ascii="Cambria" w:hAnsi="Cambria"/>
          <w:color w:val="40454A"/>
        </w:rPr>
        <w:t>Product promotion.</w:t>
      </w:r>
    </w:p>
    <w:p w:rsidR="00EA18C2" w:rsidP="00EA18C2">
      <w:pPr>
        <w:pStyle w:val="ListParagraph"/>
        <w:numPr>
          <w:ilvl w:val="0"/>
          <w:numId w:val="8"/>
        </w:numPr>
        <w:tabs>
          <w:tab w:val="left" w:pos="2670"/>
        </w:tabs>
        <w:spacing w:after="0" w:line="240" w:lineRule="auto"/>
        <w:ind w:left="357" w:hanging="357"/>
        <w:contextualSpacing w:val="0"/>
        <w:jc w:val="both"/>
        <w:rPr>
          <w:rFonts w:ascii="Cambria" w:hAnsi="Cambria"/>
          <w:bCs/>
          <w:color w:val="000000"/>
          <w:sz w:val="20"/>
          <w:szCs w:val="20"/>
          <w:lang w:val="en-GB"/>
        </w:rPr>
      </w:pPr>
      <w:r>
        <w:rPr>
          <w:rFonts w:ascii="Cambria" w:hAnsi="Cambria"/>
          <w:bCs/>
          <w:color w:val="000000"/>
          <w:sz w:val="20"/>
          <w:szCs w:val="20"/>
          <w:lang w:val="en-GB"/>
        </w:rPr>
        <w:t xml:space="preserve">Day to day cold calling and lead generation for the company </w:t>
      </w:r>
    </w:p>
    <w:p w:rsidR="00EA18C2" w:rsidRPr="00EA18C2" w:rsidP="001048BA">
      <w:pPr>
        <w:pStyle w:val="ListParagraph"/>
        <w:tabs>
          <w:tab w:val="left" w:pos="2670"/>
        </w:tabs>
        <w:spacing w:after="0" w:line="240" w:lineRule="auto"/>
        <w:ind w:left="357"/>
        <w:contextualSpacing w:val="0"/>
        <w:jc w:val="both"/>
        <w:rPr>
          <w:rFonts w:ascii="Cambria" w:hAnsi="Cambria"/>
          <w:bCs/>
          <w:color w:val="000000"/>
          <w:sz w:val="20"/>
          <w:szCs w:val="20"/>
          <w:lang w:val="en-GB"/>
        </w:rPr>
      </w:pPr>
    </w:p>
    <w:p w:rsidR="0064052A" w:rsidRPr="0008063D" w:rsidP="00F26A4E">
      <w:pPr>
        <w:tabs>
          <w:tab w:val="left" w:pos="2670"/>
        </w:tabs>
        <w:jc w:val="center"/>
        <w:rPr>
          <w:rFonts w:ascii="Cambria" w:hAnsi="Cambria" w:cs="Arial"/>
          <w:b/>
          <w:bCs/>
          <w:color w:val="000000"/>
        </w:rPr>
      </w:pPr>
    </w:p>
    <w:p w:rsidR="00F65949" w:rsidRPr="0008063D" w:rsidP="00F26A4E">
      <w:pPr>
        <w:tabs>
          <w:tab w:val="left" w:pos="2670"/>
        </w:tabs>
        <w:jc w:val="center"/>
        <w:rPr>
          <w:rFonts w:ascii="Cambria" w:hAnsi="Cambria" w:cs="Arial"/>
          <w:b/>
          <w:bCs/>
          <w:color w:val="000000"/>
        </w:rPr>
      </w:pPr>
      <w:r>
        <w:rPr>
          <w:rFonts w:ascii="Cambria" w:hAnsi="Cambria" w:cs="Arial"/>
          <w:b/>
          <w:bCs/>
          <w:color w:val="000000"/>
        </w:rPr>
        <w:t>Oct’2008-June’2010 with Way To Wealth Securities</w:t>
      </w:r>
      <w:r w:rsidR="001B7722">
        <w:rPr>
          <w:rFonts w:ascii="Cambria" w:hAnsi="Cambria" w:cs="Arial"/>
          <w:b/>
          <w:bCs/>
          <w:color w:val="000000"/>
          <w:lang w:val="en-US"/>
        </w:rPr>
        <w:t xml:space="preserve"> Pvt. Ltd., Pune as Relationship</w:t>
      </w:r>
      <w:r w:rsidRPr="0008063D" w:rsidR="00E75913">
        <w:rPr>
          <w:rFonts w:ascii="Cambria" w:hAnsi="Cambria" w:cs="Arial"/>
          <w:b/>
          <w:bCs/>
          <w:color w:val="000000"/>
          <w:lang w:val="en-US"/>
        </w:rPr>
        <w:t xml:space="preserve"> Manager</w:t>
      </w:r>
    </w:p>
    <w:p w:rsidR="00F65949" w:rsidRPr="0008063D" w:rsidP="00F26A4E">
      <w:pPr>
        <w:tabs>
          <w:tab w:val="left" w:pos="2670"/>
        </w:tabs>
        <w:jc w:val="both"/>
        <w:rPr>
          <w:rFonts w:ascii="Cambria" w:hAnsi="Cambria" w:cs="Arial"/>
          <w:b/>
          <w:bCs/>
          <w:color w:val="000000"/>
        </w:rPr>
      </w:pPr>
    </w:p>
    <w:p w:rsidR="00F65949" w:rsidP="00F26A4E">
      <w:pPr>
        <w:tabs>
          <w:tab w:val="left" w:pos="2670"/>
        </w:tabs>
        <w:jc w:val="both"/>
        <w:rPr>
          <w:rFonts w:ascii="Cambria" w:hAnsi="Cambria" w:cs="Arial"/>
          <w:b/>
          <w:bCs/>
          <w:color w:val="000000"/>
        </w:rPr>
      </w:pPr>
      <w:r w:rsidRPr="0008063D">
        <w:rPr>
          <w:rFonts w:ascii="Cambria" w:hAnsi="Cambria" w:cs="Arial"/>
          <w:b/>
          <w:bCs/>
          <w:color w:val="000000"/>
        </w:rPr>
        <w:t>Key Result Areas:</w:t>
      </w:r>
    </w:p>
    <w:p w:rsidR="000A4164" w:rsidRPr="00970667" w:rsidP="00970667">
      <w:pPr>
        <w:tabs>
          <w:tab w:val="left" w:pos="2670"/>
        </w:tabs>
        <w:jc w:val="both"/>
        <w:rPr>
          <w:rFonts w:ascii="Cambria" w:hAnsi="Cambria"/>
          <w:bCs/>
          <w:color w:val="000000"/>
        </w:rPr>
      </w:pPr>
    </w:p>
    <w:p w:rsidR="000A4164" w:rsidRPr="0008063D" w:rsidP="004630D3">
      <w:pPr>
        <w:pStyle w:val="ListParagraph"/>
        <w:numPr>
          <w:ilvl w:val="0"/>
          <w:numId w:val="8"/>
        </w:numPr>
        <w:tabs>
          <w:tab w:val="left" w:pos="2670"/>
        </w:tabs>
        <w:spacing w:after="0" w:line="240" w:lineRule="auto"/>
        <w:ind w:left="357" w:hanging="357"/>
        <w:contextualSpacing w:val="0"/>
        <w:jc w:val="both"/>
        <w:rPr>
          <w:rFonts w:ascii="Cambria" w:hAnsi="Cambria"/>
          <w:bCs/>
          <w:color w:val="000000"/>
          <w:spacing w:val="-4"/>
          <w:sz w:val="20"/>
          <w:szCs w:val="20"/>
          <w:lang w:val="en-GB"/>
        </w:rPr>
      </w:pPr>
      <w:r w:rsidRPr="0008063D">
        <w:rPr>
          <w:rFonts w:ascii="Cambria" w:hAnsi="Cambria"/>
          <w:bCs/>
          <w:color w:val="000000"/>
          <w:spacing w:val="-4"/>
          <w:sz w:val="20"/>
          <w:szCs w:val="20"/>
          <w:lang w:val="en-GB"/>
        </w:rPr>
        <w:t>Developed a database of qualified leads, understood client needs, shared proposals &amp; presentations with clients and customized solutions</w:t>
      </w:r>
      <w:r w:rsidRPr="0008063D" w:rsidR="00A12414">
        <w:rPr>
          <w:rFonts w:ascii="Cambria" w:hAnsi="Cambria"/>
          <w:bCs/>
          <w:color w:val="000000"/>
          <w:spacing w:val="-4"/>
          <w:sz w:val="20"/>
          <w:szCs w:val="20"/>
          <w:lang w:val="en-GB"/>
        </w:rPr>
        <w:t xml:space="preserve"> as per </w:t>
      </w:r>
      <w:r w:rsidR="00970667">
        <w:rPr>
          <w:rFonts w:ascii="Cambria" w:hAnsi="Cambria"/>
          <w:bCs/>
          <w:color w:val="000000"/>
          <w:spacing w:val="-4"/>
          <w:sz w:val="20"/>
          <w:szCs w:val="20"/>
          <w:lang w:val="en-GB"/>
        </w:rPr>
        <w:t>client needs</w:t>
      </w:r>
    </w:p>
    <w:p w:rsidR="001B7722" w:rsidRPr="001B7722" w:rsidP="001B772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lang w:val="en-US"/>
        </w:rPr>
      </w:pPr>
      <w:r w:rsidRPr="001B7722">
        <w:rPr>
          <w:rFonts w:ascii="Cambria" w:hAnsi="Cambria"/>
          <w:color w:val="000000"/>
          <w:lang w:val="en-US"/>
        </w:rPr>
        <w:t>Negotiating mutually profitable business plans with clients.</w:t>
      </w:r>
    </w:p>
    <w:p w:rsidR="001B7722" w:rsidRPr="001B7722" w:rsidP="001B772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lang w:val="en-US"/>
        </w:rPr>
      </w:pPr>
      <w:r w:rsidRPr="001B7722">
        <w:rPr>
          <w:rFonts w:ascii="Cambria" w:hAnsi="Cambria"/>
          <w:color w:val="000000"/>
          <w:lang w:val="en-US"/>
        </w:rPr>
        <w:t>Being a central point of information for business relationship relate matters.</w:t>
      </w:r>
    </w:p>
    <w:p w:rsidR="001B7722" w:rsidRPr="001B7722" w:rsidP="001B772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lang w:val="en-US"/>
        </w:rPr>
      </w:pPr>
      <w:r w:rsidRPr="001B7722">
        <w:rPr>
          <w:rFonts w:ascii="Cambria" w:hAnsi="Cambria"/>
          <w:color w:val="000000"/>
          <w:lang w:val="en-US"/>
        </w:rPr>
        <w:t>Identifying, acquiring, developing and maintaining customer relationships.</w:t>
      </w:r>
    </w:p>
    <w:p w:rsidR="001B7722" w:rsidRPr="001B7722" w:rsidP="001B772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lang w:val="en-US"/>
        </w:rPr>
      </w:pPr>
      <w:r w:rsidRPr="001B7722">
        <w:rPr>
          <w:rFonts w:ascii="Cambria" w:hAnsi="Cambria"/>
          <w:color w:val="000000"/>
          <w:lang w:val="en-US"/>
        </w:rPr>
        <w:t>Delivering excellent customer service.</w:t>
      </w:r>
    </w:p>
    <w:p w:rsidR="001B7722" w:rsidRPr="001B7722" w:rsidP="001B772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lang w:val="en-US"/>
        </w:rPr>
      </w:pPr>
      <w:r w:rsidRPr="001B7722">
        <w:rPr>
          <w:rFonts w:ascii="Cambria" w:hAnsi="Cambria"/>
          <w:color w:val="000000"/>
          <w:lang w:val="en-US"/>
        </w:rPr>
        <w:t>Processing a high volume of daily phone calls and email from customers.</w:t>
      </w:r>
    </w:p>
    <w:p w:rsidR="001B7722" w:rsidRPr="001B7722" w:rsidP="001B772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Open Sans" w:hAnsi="Open Sans"/>
          <w:color w:val="000000"/>
          <w:sz w:val="25"/>
          <w:szCs w:val="25"/>
          <w:lang w:val="en-US"/>
        </w:rPr>
      </w:pPr>
      <w:r w:rsidRPr="001B7722">
        <w:rPr>
          <w:rFonts w:ascii="Cambria" w:hAnsi="Cambria"/>
          <w:color w:val="000000"/>
          <w:lang w:val="en-US"/>
        </w:rPr>
        <w:t>Coming up with ideas to improve customer relationships</w:t>
      </w:r>
      <w:r w:rsidRPr="001B7722">
        <w:rPr>
          <w:rFonts w:ascii="Open Sans" w:hAnsi="Open Sans"/>
          <w:color w:val="000000"/>
          <w:sz w:val="25"/>
          <w:szCs w:val="25"/>
          <w:lang w:val="en-US"/>
        </w:rPr>
        <w:t>.</w:t>
      </w:r>
    </w:p>
    <w:p w:rsidR="001B7722" w:rsidRPr="001B7722" w:rsidP="001B772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lang w:val="en-US"/>
        </w:rPr>
      </w:pPr>
      <w:r w:rsidRPr="001B7722">
        <w:rPr>
          <w:rFonts w:ascii="Cambria" w:hAnsi="Cambria"/>
          <w:color w:val="000000"/>
          <w:lang w:val="en-US"/>
        </w:rPr>
        <w:t>Prospecting new customers.</w:t>
      </w:r>
    </w:p>
    <w:p w:rsidR="001B7722" w:rsidRPr="001B7722" w:rsidP="001B772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lang w:val="en-US"/>
        </w:rPr>
      </w:pPr>
      <w:r w:rsidRPr="001B7722">
        <w:rPr>
          <w:rFonts w:ascii="Cambria" w:hAnsi="Cambria"/>
          <w:color w:val="000000"/>
          <w:lang w:val="en-US"/>
        </w:rPr>
        <w:t>Answering product related questions from customers.</w:t>
      </w:r>
    </w:p>
    <w:p w:rsidR="001B7722" w:rsidRPr="001B7722" w:rsidP="001B772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lang w:val="en-US"/>
        </w:rPr>
      </w:pPr>
      <w:r w:rsidRPr="001B7722">
        <w:rPr>
          <w:rFonts w:ascii="Cambria" w:hAnsi="Cambria"/>
          <w:color w:val="000000"/>
          <w:lang w:val="en-US"/>
        </w:rPr>
        <w:t>Keeping in touch with customers through personal visits, telephone calls and correspondence.</w:t>
      </w:r>
    </w:p>
    <w:p w:rsidR="001B7722" w:rsidRPr="001B7722" w:rsidP="001B772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lang w:val="en-US"/>
        </w:rPr>
      </w:pPr>
      <w:r w:rsidRPr="001B7722">
        <w:rPr>
          <w:rFonts w:ascii="Cambria" w:hAnsi="Cambria"/>
          <w:color w:val="000000"/>
          <w:lang w:val="en-US"/>
        </w:rPr>
        <w:t>Taking on complex customer issues and resolving them.</w:t>
      </w:r>
    </w:p>
    <w:p w:rsidR="001B7722" w:rsidRPr="001B7722" w:rsidP="001B772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lang w:val="en-US"/>
        </w:rPr>
      </w:pPr>
      <w:r w:rsidRPr="001B7722">
        <w:rPr>
          <w:rFonts w:ascii="Cambria" w:hAnsi="Cambria"/>
          <w:color w:val="000000"/>
          <w:lang w:val="en-US"/>
        </w:rPr>
        <w:t>Setting up meetings with new clients.</w:t>
      </w:r>
    </w:p>
    <w:p w:rsidR="001B7722" w:rsidP="001B7722">
      <w:pPr>
        <w:numPr>
          <w:ilvl w:val="0"/>
          <w:numId w:val="8"/>
        </w:numPr>
        <w:shd w:val="clear" w:color="auto" w:fill="FFFFFF"/>
        <w:spacing w:before="100" w:beforeAutospacing="1" w:after="240"/>
        <w:rPr>
          <w:rFonts w:ascii="Cambria" w:hAnsi="Cambria"/>
          <w:color w:val="000000"/>
          <w:lang w:val="en-US"/>
        </w:rPr>
      </w:pPr>
      <w:r w:rsidRPr="001B7722">
        <w:rPr>
          <w:rFonts w:ascii="Cambria" w:hAnsi="Cambria"/>
          <w:color w:val="000000"/>
          <w:lang w:val="en-US"/>
        </w:rPr>
        <w:t>Ability to explain complex information clearly and simply.</w:t>
      </w:r>
    </w:p>
    <w:p w:rsidR="001B7722" w:rsidP="001B7722">
      <w:pPr>
        <w:shd w:val="clear" w:color="auto" w:fill="FFFFFF"/>
        <w:spacing w:before="100" w:beforeAutospacing="1" w:after="240"/>
        <w:rPr>
          <w:rFonts w:ascii="Cambria" w:hAnsi="Cambria"/>
          <w:color w:val="000000"/>
          <w:lang w:val="en-US"/>
        </w:rPr>
      </w:pPr>
    </w:p>
    <w:p w:rsidR="001B7722" w:rsidP="001B7722">
      <w:pPr>
        <w:shd w:val="clear" w:color="auto" w:fill="FFFFFF"/>
        <w:spacing w:before="100" w:beforeAutospacing="1" w:after="240"/>
        <w:rPr>
          <w:rFonts w:ascii="Cambria" w:hAnsi="Cambria"/>
          <w:color w:val="000000"/>
          <w:lang w:val="en-US"/>
        </w:rPr>
      </w:pPr>
    </w:p>
    <w:p w:rsidR="001B7722" w:rsidP="001B7722">
      <w:pPr>
        <w:shd w:val="clear" w:color="auto" w:fill="FFFFFF"/>
        <w:spacing w:before="100" w:beforeAutospacing="1" w:after="240"/>
        <w:rPr>
          <w:rFonts w:ascii="Cambria" w:hAnsi="Cambria"/>
          <w:color w:val="000000"/>
          <w:lang w:val="en-US"/>
        </w:rPr>
      </w:pPr>
    </w:p>
    <w:p w:rsidR="001B7722" w:rsidP="001B7722">
      <w:pPr>
        <w:shd w:val="clear" w:color="auto" w:fill="FFFFFF"/>
        <w:spacing w:before="100" w:beforeAutospacing="1" w:after="240"/>
        <w:rPr>
          <w:rFonts w:ascii="Cambria" w:hAnsi="Cambria"/>
          <w:color w:val="000000"/>
          <w:lang w:val="en-US"/>
        </w:rPr>
      </w:pPr>
    </w:p>
    <w:p w:rsidR="001B7722" w:rsidRPr="001B7722" w:rsidP="001B7722">
      <w:pPr>
        <w:shd w:val="clear" w:color="auto" w:fill="FFFFFF"/>
        <w:spacing w:before="100" w:beforeAutospacing="1" w:after="240"/>
        <w:rPr>
          <w:rFonts w:ascii="Cambria" w:hAnsi="Cambria"/>
          <w:color w:val="000000"/>
          <w:lang w:val="en-US"/>
        </w:rPr>
      </w:pPr>
    </w:p>
    <w:p w:rsidR="00A12414" w:rsidRPr="0008063D" w:rsidP="00A25E34">
      <w:pPr>
        <w:tabs>
          <w:tab w:val="left" w:pos="2670"/>
        </w:tabs>
        <w:jc w:val="center"/>
        <w:rPr>
          <w:rFonts w:ascii="Cambria" w:hAnsi="Cambria" w:cs="Arial"/>
          <w:b/>
          <w:bCs/>
          <w:color w:val="000000"/>
        </w:rPr>
      </w:pPr>
    </w:p>
    <w:p w:rsidR="00F65949" w:rsidRPr="0008063D" w:rsidP="00A25E34">
      <w:pPr>
        <w:tabs>
          <w:tab w:val="left" w:pos="2670"/>
        </w:tabs>
        <w:jc w:val="center"/>
        <w:rPr>
          <w:rFonts w:ascii="Cambria" w:hAnsi="Cambria" w:cs="Arial"/>
          <w:b/>
          <w:bCs/>
          <w:color w:val="000000"/>
        </w:rPr>
      </w:pPr>
      <w:r>
        <w:rPr>
          <w:rFonts w:ascii="Cambria" w:hAnsi="Cambria" w:cs="Arial"/>
          <w:b/>
          <w:bCs/>
          <w:color w:val="000000"/>
        </w:rPr>
        <w:t>Jan’2007-Sep</w:t>
      </w:r>
      <w:r w:rsidRPr="0008063D" w:rsidR="00E75913">
        <w:rPr>
          <w:rFonts w:ascii="Cambria" w:hAnsi="Cambria" w:cs="Arial"/>
          <w:b/>
          <w:bCs/>
          <w:color w:val="000000"/>
        </w:rPr>
        <w:t>’</w:t>
      </w:r>
      <w:r>
        <w:rPr>
          <w:rFonts w:ascii="Cambria" w:hAnsi="Cambria" w:cs="Arial"/>
          <w:b/>
          <w:bCs/>
          <w:color w:val="000000"/>
        </w:rPr>
        <w:t>2008</w:t>
      </w:r>
      <w:r w:rsidR="001641FB">
        <w:rPr>
          <w:rFonts w:ascii="Cambria" w:hAnsi="Cambria" w:cs="Arial"/>
          <w:b/>
          <w:bCs/>
          <w:color w:val="000000"/>
        </w:rPr>
        <w:t xml:space="preserve"> </w:t>
      </w:r>
      <w:r w:rsidRPr="0008063D" w:rsidR="00E75913">
        <w:rPr>
          <w:rFonts w:ascii="Cambria" w:hAnsi="Cambria" w:cs="Arial"/>
          <w:b/>
          <w:bCs/>
          <w:color w:val="000000"/>
        </w:rPr>
        <w:t xml:space="preserve">with </w:t>
      </w:r>
      <w:r w:rsidR="001641FB">
        <w:rPr>
          <w:rFonts w:ascii="Cambria" w:hAnsi="Cambria" w:cs="Arial"/>
          <w:b/>
          <w:bCs/>
          <w:color w:val="000000"/>
          <w:lang w:val="en-US"/>
        </w:rPr>
        <w:t>Dawnaday AV Pvt.</w:t>
      </w:r>
      <w:r>
        <w:rPr>
          <w:rFonts w:ascii="Cambria" w:hAnsi="Cambria" w:cs="Arial"/>
          <w:b/>
          <w:bCs/>
          <w:color w:val="000000"/>
          <w:lang w:val="en-US"/>
        </w:rPr>
        <w:t xml:space="preserve"> Ltd., Pune as Relationship Manager</w:t>
      </w:r>
    </w:p>
    <w:p w:rsidR="00F65949" w:rsidRPr="0008063D" w:rsidP="00F26A4E">
      <w:pPr>
        <w:tabs>
          <w:tab w:val="left" w:pos="2670"/>
        </w:tabs>
        <w:jc w:val="both"/>
        <w:rPr>
          <w:rFonts w:ascii="Cambria" w:hAnsi="Cambria" w:cs="Arial"/>
          <w:b/>
          <w:bCs/>
          <w:color w:val="000000"/>
        </w:rPr>
      </w:pPr>
    </w:p>
    <w:p w:rsidR="00F65949" w:rsidP="00F26A4E">
      <w:pPr>
        <w:tabs>
          <w:tab w:val="left" w:pos="2670"/>
        </w:tabs>
        <w:jc w:val="both"/>
        <w:rPr>
          <w:rFonts w:ascii="Cambria" w:hAnsi="Cambria" w:cs="Arial"/>
          <w:b/>
          <w:bCs/>
          <w:color w:val="000000"/>
        </w:rPr>
      </w:pPr>
      <w:r w:rsidRPr="0008063D">
        <w:rPr>
          <w:rFonts w:ascii="Cambria" w:hAnsi="Cambria" w:cs="Arial"/>
          <w:b/>
          <w:bCs/>
          <w:color w:val="000000"/>
        </w:rPr>
        <w:t>Key Result Areas:</w:t>
      </w:r>
    </w:p>
    <w:p w:rsidR="001B7722" w:rsidRPr="0008063D" w:rsidP="00F26A4E">
      <w:pPr>
        <w:tabs>
          <w:tab w:val="left" w:pos="2670"/>
        </w:tabs>
        <w:jc w:val="both"/>
        <w:rPr>
          <w:rFonts w:ascii="Cambria" w:hAnsi="Cambria" w:cs="Arial"/>
          <w:b/>
          <w:bCs/>
          <w:color w:val="000000"/>
        </w:rPr>
      </w:pPr>
    </w:p>
    <w:p w:rsidR="00CE1B7F" w:rsidRPr="00CE1B7F" w:rsidP="00CE1B7F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40454A"/>
        </w:rPr>
      </w:pPr>
      <w:r w:rsidRPr="00CE1B7F">
        <w:rPr>
          <w:rFonts w:ascii="Cambria" w:hAnsi="Cambria"/>
          <w:color w:val="40454A"/>
        </w:rPr>
        <w:t>To meet with the client daily bases.</w:t>
      </w:r>
    </w:p>
    <w:p w:rsidR="00CE1B7F" w:rsidRPr="00CE1B7F" w:rsidP="00CE1B7F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40454A"/>
        </w:rPr>
      </w:pPr>
      <w:r w:rsidRPr="00CE1B7F">
        <w:rPr>
          <w:rFonts w:ascii="Cambria" w:hAnsi="Cambria"/>
          <w:color w:val="40454A"/>
        </w:rPr>
        <w:t>Suggest best suitable investment plan according to their needs.</w:t>
      </w:r>
    </w:p>
    <w:p w:rsidR="00CE1B7F" w:rsidRPr="00CE1B7F" w:rsidP="00CE1B7F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40454A"/>
        </w:rPr>
      </w:pPr>
      <w:r w:rsidRPr="00CE1B7F">
        <w:rPr>
          <w:rFonts w:ascii="Cambria" w:hAnsi="Cambria"/>
          <w:color w:val="40454A"/>
        </w:rPr>
        <w:t>Sell the entire financial product like insurance, mutual fund, and D-Mat account.</w:t>
      </w:r>
    </w:p>
    <w:p w:rsidR="00CE1B7F" w:rsidRPr="001B7722" w:rsidP="00CE1B7F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lang w:val="en-US"/>
        </w:rPr>
      </w:pPr>
      <w:r w:rsidRPr="001B7722">
        <w:rPr>
          <w:rFonts w:ascii="Cambria" w:hAnsi="Cambria"/>
          <w:color w:val="000000"/>
          <w:lang w:val="en-US"/>
        </w:rPr>
        <w:t>Negotiating mutually profitable business plans with clients.</w:t>
      </w:r>
    </w:p>
    <w:p w:rsidR="00C21A6A" w:rsidRPr="00CE1B7F" w:rsidP="00CE1B7F">
      <w:pPr>
        <w:pStyle w:val="ListParagraph"/>
        <w:numPr>
          <w:ilvl w:val="0"/>
          <w:numId w:val="8"/>
        </w:numPr>
        <w:tabs>
          <w:tab w:val="left" w:pos="2670"/>
        </w:tabs>
        <w:spacing w:after="0" w:line="240" w:lineRule="auto"/>
        <w:ind w:left="357" w:hanging="357"/>
        <w:contextualSpacing w:val="0"/>
        <w:jc w:val="both"/>
        <w:rPr>
          <w:rFonts w:ascii="Cambria" w:hAnsi="Cambria"/>
          <w:bCs/>
          <w:color w:val="000000"/>
          <w:sz w:val="20"/>
          <w:szCs w:val="20"/>
          <w:lang w:val="en-GB"/>
        </w:rPr>
      </w:pPr>
    </w:p>
    <w:p w:rsidR="00A25E34" w:rsidRPr="00C21A6A" w:rsidP="00C21A6A">
      <w:pPr>
        <w:tabs>
          <w:tab w:val="left" w:pos="2670"/>
        </w:tabs>
        <w:jc w:val="both"/>
        <w:rPr>
          <w:rFonts w:ascii="Cambria" w:hAnsi="Cambria"/>
          <w:bCs/>
          <w:color w:val="000000"/>
        </w:rPr>
      </w:pPr>
    </w:p>
    <w:p w:rsidR="004463D3" w:rsidRPr="0008063D" w:rsidP="006E4F41">
      <w:pPr>
        <w:shd w:val="clear" w:color="auto" w:fill="C6D9F1"/>
        <w:tabs>
          <w:tab w:val="left" w:pos="447"/>
        </w:tabs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  <w:r w:rsidRPr="0008063D">
        <w:rPr>
          <w:rFonts w:ascii="Cambria" w:hAnsi="Cambria"/>
          <w:b/>
          <w:smallCaps/>
          <w:color w:val="17365D"/>
          <w:spacing w:val="26"/>
          <w:sz w:val="28"/>
          <w:szCs w:val="24"/>
        </w:rPr>
        <w:t>Academic Details</w:t>
      </w:r>
      <w:r w:rsidRPr="0008063D">
        <w:rPr>
          <w:rFonts w:ascii="Cambria" w:hAnsi="Cambria"/>
          <w:sz w:val="4"/>
          <w:lang w:eastAsia="en-GB"/>
        </w:rPr>
        <w:t xml:space="preserve"> </w:t>
      </w:r>
    </w:p>
    <w:p w:rsidR="00091D8D" w:rsidRPr="00091D8D" w:rsidP="004630D3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Cambria" w:hAnsi="Cambria"/>
          <w:iCs/>
          <w:sz w:val="20"/>
          <w:szCs w:val="20"/>
          <w:lang w:val="en-IN"/>
        </w:rPr>
      </w:pPr>
      <w:r w:rsidRPr="00091D8D">
        <w:rPr>
          <w:rFonts w:ascii="Cambria" w:hAnsi="Cambria"/>
          <w:iCs/>
          <w:sz w:val="20"/>
          <w:szCs w:val="20"/>
          <w:lang w:val="en-GB"/>
        </w:rPr>
        <w:t>M</w:t>
      </w:r>
      <w:r w:rsidR="006E4F41">
        <w:rPr>
          <w:rFonts w:ascii="Cambria" w:hAnsi="Cambria"/>
          <w:iCs/>
          <w:sz w:val="20"/>
          <w:szCs w:val="20"/>
          <w:lang w:val="en-GB"/>
        </w:rPr>
        <w:t>BA in Marketing &amp; Intern</w:t>
      </w:r>
      <w:r w:rsidR="009F62B7">
        <w:rPr>
          <w:rFonts w:ascii="Cambria" w:hAnsi="Cambria"/>
          <w:iCs/>
          <w:sz w:val="20"/>
          <w:szCs w:val="20"/>
          <w:lang w:val="en-GB"/>
        </w:rPr>
        <w:t>ational Business from ISC</w:t>
      </w:r>
      <w:bookmarkStart w:id="0" w:name="_GoBack"/>
      <w:bookmarkEnd w:id="0"/>
      <w:r w:rsidR="001641FB">
        <w:rPr>
          <w:rFonts w:ascii="Cambria" w:hAnsi="Cambria"/>
          <w:iCs/>
          <w:sz w:val="20"/>
          <w:szCs w:val="20"/>
          <w:lang w:val="en-GB"/>
        </w:rPr>
        <w:t>S, Pune</w:t>
      </w:r>
      <w:r>
        <w:rPr>
          <w:rFonts w:ascii="Cambria" w:hAnsi="Cambria"/>
          <w:iCs/>
          <w:sz w:val="20"/>
          <w:szCs w:val="20"/>
          <w:lang w:val="en-GB"/>
        </w:rPr>
        <w:t xml:space="preserve"> </w:t>
      </w:r>
      <w:r w:rsidR="001641FB">
        <w:rPr>
          <w:rFonts w:ascii="Cambria" w:hAnsi="Cambria"/>
          <w:iCs/>
          <w:sz w:val="20"/>
          <w:szCs w:val="20"/>
          <w:lang w:val="en-GB"/>
        </w:rPr>
        <w:t>in 2007</w:t>
      </w:r>
    </w:p>
    <w:p w:rsidR="004463D3" w:rsidRPr="0008063D" w:rsidP="004630D3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Cambria" w:hAnsi="Cambria"/>
          <w:iCs/>
          <w:sz w:val="20"/>
          <w:szCs w:val="20"/>
          <w:lang w:val="en-IN"/>
        </w:rPr>
      </w:pPr>
      <w:r w:rsidRPr="0008063D">
        <w:rPr>
          <w:rFonts w:ascii="Cambria" w:hAnsi="Cambria"/>
          <w:iCs/>
          <w:sz w:val="20"/>
          <w:szCs w:val="20"/>
          <w:lang w:val="en-IN"/>
        </w:rPr>
        <w:t>Ba</w:t>
      </w:r>
      <w:r w:rsidR="001641FB">
        <w:rPr>
          <w:rFonts w:ascii="Cambria" w:hAnsi="Cambria"/>
          <w:iCs/>
          <w:sz w:val="20"/>
          <w:szCs w:val="20"/>
          <w:lang w:val="en-IN"/>
        </w:rPr>
        <w:t>chelors in Commerce from Pt.Ravishanker Shukla University in 2004</w:t>
      </w:r>
    </w:p>
    <w:p w:rsidR="004463D3" w:rsidRPr="0008063D" w:rsidP="00E75913">
      <w:pPr>
        <w:rPr>
          <w:rFonts w:ascii="Cambria" w:hAnsi="Cambria" w:cs="Palatino Linotype"/>
        </w:rPr>
      </w:pPr>
    </w:p>
    <w:p w:rsidR="00AA793E" w:rsidRPr="0008063D" w:rsidP="00C37097">
      <w:pPr>
        <w:shd w:val="clear" w:color="auto" w:fill="C6D9F1"/>
        <w:tabs>
          <w:tab w:val="left" w:pos="447"/>
        </w:tabs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  <w:r w:rsidRPr="0008063D">
        <w:rPr>
          <w:rFonts w:ascii="Cambria" w:hAnsi="Cambria"/>
          <w:b/>
          <w:smallCaps/>
          <w:color w:val="17365D"/>
          <w:spacing w:val="26"/>
          <w:sz w:val="28"/>
          <w:szCs w:val="24"/>
        </w:rPr>
        <w:t>IT Skills</w:t>
      </w:r>
    </w:p>
    <w:p w:rsidR="004426E5" w:rsidRPr="0008063D" w:rsidP="004630D3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Cambria" w:hAnsi="Cambria"/>
          <w:iCs/>
          <w:sz w:val="20"/>
          <w:szCs w:val="20"/>
        </w:rPr>
      </w:pPr>
      <w:r w:rsidRPr="0008063D">
        <w:rPr>
          <w:rFonts w:ascii="Cambria" w:hAnsi="Cambria"/>
          <w:iCs/>
          <w:sz w:val="20"/>
          <w:szCs w:val="20"/>
          <w:lang w:val="en-IN"/>
        </w:rPr>
        <w:t xml:space="preserve">MS Office (Word, Excel and PowerPoint), </w:t>
      </w:r>
      <w:r w:rsidRPr="0008063D">
        <w:rPr>
          <w:rFonts w:ascii="Cambria" w:hAnsi="Cambria"/>
          <w:iCs/>
          <w:sz w:val="20"/>
          <w:szCs w:val="20"/>
          <w:lang w:val="en-GB"/>
        </w:rPr>
        <w:t xml:space="preserve">DOS, </w:t>
      </w:r>
      <w:r w:rsidR="006720D5">
        <w:rPr>
          <w:rFonts w:ascii="Cambria" w:hAnsi="Cambria"/>
          <w:iCs/>
          <w:sz w:val="20"/>
          <w:szCs w:val="20"/>
          <w:lang w:val="en-GB"/>
        </w:rPr>
        <w:t>Windows 98</w:t>
      </w:r>
    </w:p>
    <w:p w:rsidR="00C37097" w:rsidRPr="0008063D" w:rsidP="00AA793E">
      <w:pPr>
        <w:jc w:val="both"/>
        <w:rPr>
          <w:rFonts w:ascii="Cambria" w:hAnsi="Cambria" w:cs="Arial"/>
          <w:iCs/>
        </w:rPr>
      </w:pPr>
    </w:p>
    <w:p w:rsidR="008624E8" w:rsidRPr="0008063D" w:rsidP="008624E8">
      <w:pPr>
        <w:shd w:val="clear" w:color="auto" w:fill="C6D9F1"/>
        <w:tabs>
          <w:tab w:val="left" w:pos="447"/>
        </w:tabs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  <w:r w:rsidRPr="0008063D">
        <w:rPr>
          <w:rFonts w:ascii="Cambria" w:hAnsi="Cambria"/>
          <w:b/>
          <w:smallCaps/>
          <w:color w:val="17365D"/>
          <w:spacing w:val="26"/>
          <w:sz w:val="28"/>
          <w:szCs w:val="24"/>
        </w:rPr>
        <w:t>Personal Details</w:t>
      </w:r>
    </w:p>
    <w:p w:rsidR="008624E8" w:rsidRPr="0008063D" w:rsidP="00C21A6A">
      <w:pPr>
        <w:autoSpaceDE w:val="0"/>
        <w:autoSpaceDN w:val="0"/>
        <w:adjustRightInd w:val="0"/>
        <w:spacing w:before="48" w:beforeLines="20" w:after="48" w:afterLines="20"/>
        <w:jc w:val="both"/>
        <w:rPr>
          <w:rFonts w:ascii="Cambria" w:hAnsi="Cambria"/>
          <w:b/>
          <w:sz w:val="12"/>
        </w:rPr>
      </w:pPr>
    </w:p>
    <w:p w:rsidR="00652E3D" w:rsidRPr="0008063D" w:rsidP="00652E3D">
      <w:pPr>
        <w:jc w:val="both"/>
        <w:rPr>
          <w:rFonts w:ascii="Cambria" w:hAnsi="Cambria"/>
          <w:b/>
          <w:spacing w:val="-4"/>
        </w:rPr>
      </w:pPr>
      <w:r w:rsidRPr="0008063D">
        <w:rPr>
          <w:rFonts w:ascii="Cambria" w:hAnsi="Cambria"/>
          <w:b/>
          <w:spacing w:val="-4"/>
        </w:rPr>
        <w:t xml:space="preserve">Date of Birth: </w:t>
      </w:r>
      <w:r w:rsidRPr="0008063D">
        <w:rPr>
          <w:rFonts w:ascii="Cambria" w:hAnsi="Cambria"/>
          <w:b/>
          <w:spacing w:val="-4"/>
        </w:rPr>
        <w:tab/>
      </w:r>
      <w:r w:rsidRPr="0008063D">
        <w:rPr>
          <w:rFonts w:ascii="Cambria" w:hAnsi="Cambria"/>
          <w:b/>
          <w:spacing w:val="-4"/>
        </w:rPr>
        <w:tab/>
      </w:r>
      <w:r w:rsidRPr="0008063D" w:rsidR="004463D3">
        <w:rPr>
          <w:rFonts w:ascii="Cambria" w:hAnsi="Cambria"/>
          <w:spacing w:val="-4"/>
        </w:rPr>
        <w:t>1</w:t>
      </w:r>
      <w:r w:rsidR="001641FB">
        <w:rPr>
          <w:rFonts w:ascii="Cambria" w:hAnsi="Cambria"/>
          <w:spacing w:val="-4"/>
        </w:rPr>
        <w:t>7</w:t>
      </w:r>
      <w:r w:rsidRPr="0008063D" w:rsidR="004463D3">
        <w:rPr>
          <w:rFonts w:ascii="Cambria" w:hAnsi="Cambria"/>
          <w:spacing w:val="-4"/>
          <w:vertAlign w:val="superscript"/>
        </w:rPr>
        <w:t>th</w:t>
      </w:r>
      <w:r w:rsidR="001641FB">
        <w:rPr>
          <w:rFonts w:ascii="Cambria" w:hAnsi="Cambria"/>
          <w:spacing w:val="-4"/>
        </w:rPr>
        <w:t xml:space="preserve"> March</w:t>
      </w:r>
      <w:r w:rsidRPr="0008063D" w:rsidR="004463D3">
        <w:rPr>
          <w:rFonts w:ascii="Cambria" w:hAnsi="Cambria"/>
          <w:spacing w:val="-4"/>
        </w:rPr>
        <w:t xml:space="preserve"> 198</w:t>
      </w:r>
      <w:r w:rsidR="001641FB">
        <w:rPr>
          <w:rFonts w:ascii="Cambria" w:hAnsi="Cambria"/>
          <w:spacing w:val="-4"/>
        </w:rPr>
        <w:t>3</w:t>
      </w:r>
    </w:p>
    <w:p w:rsidR="008624E8" w:rsidRPr="0008063D" w:rsidP="00117FBA">
      <w:pPr>
        <w:jc w:val="both"/>
        <w:rPr>
          <w:rFonts w:ascii="Cambria" w:hAnsi="Cambria"/>
          <w:spacing w:val="-4"/>
        </w:rPr>
      </w:pPr>
      <w:r w:rsidRPr="0008063D">
        <w:rPr>
          <w:rFonts w:ascii="Cambria" w:hAnsi="Cambria"/>
          <w:b/>
          <w:spacing w:val="-4"/>
        </w:rPr>
        <w:t>Address:</w:t>
      </w:r>
      <w:r w:rsidRPr="0008063D" w:rsidR="00033F6B">
        <w:rPr>
          <w:rFonts w:ascii="Cambria" w:hAnsi="Cambria"/>
          <w:b/>
          <w:spacing w:val="-4"/>
        </w:rPr>
        <w:t xml:space="preserve"> </w:t>
      </w:r>
      <w:r w:rsidRPr="0008063D">
        <w:rPr>
          <w:rFonts w:ascii="Cambria" w:hAnsi="Cambria"/>
          <w:b/>
          <w:spacing w:val="-4"/>
        </w:rPr>
        <w:tab/>
      </w:r>
      <w:r w:rsidRPr="0008063D" w:rsidR="0008059A">
        <w:rPr>
          <w:rFonts w:ascii="Cambria" w:hAnsi="Cambria"/>
          <w:b/>
          <w:spacing w:val="-4"/>
        </w:rPr>
        <w:tab/>
      </w:r>
      <w:r w:rsidRPr="0008063D" w:rsidR="004463D3">
        <w:rPr>
          <w:rFonts w:ascii="Cambria" w:hAnsi="Cambria"/>
          <w:bCs/>
          <w:spacing w:val="-4"/>
          <w:lang w:val="en-US"/>
        </w:rPr>
        <w:t xml:space="preserve">Flat No. </w:t>
      </w:r>
      <w:r w:rsidR="001641FB">
        <w:rPr>
          <w:rFonts w:ascii="Cambria" w:hAnsi="Cambria"/>
          <w:bCs/>
          <w:spacing w:val="-4"/>
          <w:lang w:val="en-US"/>
        </w:rPr>
        <w:t>112 Block C Madhurisa Hights Face 2, Martikunj Bhilai, Chhattisgarh Pn-490006</w:t>
      </w:r>
    </w:p>
    <w:p w:rsidR="00767A10" w:rsidRPr="0008063D" w:rsidP="00E849FE">
      <w:pPr>
        <w:jc w:val="both"/>
        <w:rPr>
          <w:rFonts w:ascii="Cambria" w:hAnsi="Cambria"/>
          <w:spacing w:val="-4"/>
        </w:rPr>
      </w:pPr>
      <w:r w:rsidRPr="0008063D">
        <w:rPr>
          <w:rFonts w:ascii="Cambria" w:hAnsi="Cambria"/>
          <w:b/>
          <w:spacing w:val="-4"/>
        </w:rPr>
        <w:t xml:space="preserve">Languages Known: </w:t>
      </w:r>
      <w:r w:rsidRPr="0008063D">
        <w:rPr>
          <w:rFonts w:ascii="Cambria" w:hAnsi="Cambria"/>
          <w:b/>
          <w:spacing w:val="-4"/>
        </w:rPr>
        <w:tab/>
      </w:r>
      <w:r w:rsidRPr="0008063D" w:rsidR="007534D9">
        <w:rPr>
          <w:rFonts w:ascii="Cambria" w:hAnsi="Cambria"/>
          <w:spacing w:val="-4"/>
          <w:lang w:val="en-US"/>
        </w:rPr>
        <w:t>Hindi, Be</w:t>
      </w:r>
      <w:r w:rsidR="001641FB">
        <w:rPr>
          <w:rFonts w:ascii="Cambria" w:hAnsi="Cambria"/>
          <w:spacing w:val="-4"/>
          <w:lang w:val="en-US"/>
        </w:rPr>
        <w:t>ngali</w:t>
      </w:r>
      <w:r w:rsidRPr="0008063D" w:rsidR="004463D3">
        <w:rPr>
          <w:rFonts w:ascii="Cambria" w:hAnsi="Cambria"/>
          <w:spacing w:val="-4"/>
          <w:lang w:val="en-US"/>
        </w:rPr>
        <w:t>, English</w:t>
      </w:r>
    </w:p>
    <w:p w:rsidR="00B678E8" w:rsidRPr="0008063D" w:rsidP="00E849FE">
      <w:pPr>
        <w:jc w:val="both"/>
        <w:rPr>
          <w:rFonts w:ascii="Cambria" w:hAnsi="Cambria"/>
          <w:spacing w:val="-4"/>
        </w:rPr>
      </w:pPr>
    </w:p>
    <w:p w:rsidR="00B678E8" w:rsidRPr="0008063D" w:rsidP="00E849FE">
      <w:pPr>
        <w:jc w:val="both"/>
        <w:rPr>
          <w:rFonts w:ascii="Cambria" w:hAnsi="Cambria"/>
          <w:spacing w:val="-4"/>
        </w:rPr>
      </w:pPr>
    </w:p>
    <w:p w:rsidR="00B678E8" w:rsidRPr="0008063D" w:rsidP="00E849FE">
      <w:pPr>
        <w:jc w:val="both"/>
        <w:rPr>
          <w:rFonts w:ascii="Cambria" w:hAnsi="Cambria"/>
          <w:spacing w:val="-4"/>
        </w:rPr>
      </w:pPr>
    </w:p>
    <w:p w:rsidR="00B678E8" w:rsidRPr="0008063D" w:rsidP="00E849FE">
      <w:pPr>
        <w:jc w:val="both"/>
        <w:rPr>
          <w:rFonts w:ascii="Cambria" w:hAnsi="Cambria"/>
          <w:spacing w:val="-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 w:rsidSect="009252E1">
      <w:type w:val="continuous"/>
      <w:pgSz w:w="11909" w:h="16834" w:code="9"/>
      <w:pgMar w:top="540" w:right="624" w:bottom="540" w:left="62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34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89"/>
    <w:multiLevelType w:val="singleLevel"/>
    <w:tmpl w:val="74C40A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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17"/>
        <w:szCs w:val="17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Wingdings" w:hint="default"/>
      </w:r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bullet"/>
      <w:lvlText w:val="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Wingdings" w:hint="default"/>
        <w:lang w:val="en-GB"/>
      </w:rPr>
    </w:lvl>
    <w:lvl w:ilvl="1">
      <w:start w:val="1"/>
      <w:numFmt w:val="bullet"/>
      <w:lvlText w:val=""/>
      <w:lvlJc w:val="left"/>
      <w:pPr>
        <w:tabs>
          <w:tab w:val="num" w:pos="1080"/>
        </w:tabs>
        <w:ind w:left="1080" w:hanging="360"/>
      </w:pPr>
      <w:rPr>
        <w:rFonts w:ascii="Symbol" w:hAnsi="Symbol" w:cs="Wingdings" w:hint="default"/>
        <w:lang w:val="en-GB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Wingdings" w:hint="default"/>
        <w:lang w:val="en-GB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Wingdings" w:hint="default"/>
        <w:lang w:val="en-GB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7">
    <w:nsid w:val="00000009"/>
    <w:multiLevelType w:val="singleLevel"/>
    <w:tmpl w:val="00000009"/>
    <w:name w:val="WW8Num9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Palatino Linotype"/>
        <w:lang w:val="en-GB"/>
      </w:rPr>
    </w:lvl>
  </w:abstractNum>
  <w:abstractNum w:abstractNumId="8">
    <w:nsid w:val="0000000B"/>
    <w:multiLevelType w:val="singleLevel"/>
    <w:tmpl w:val="0000000B"/>
    <w:name w:val="WW8Num11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021E70B8"/>
    <w:multiLevelType w:val="multilevel"/>
    <w:tmpl w:val="1FBE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7697EA9"/>
    <w:multiLevelType w:val="hybridMultilevel"/>
    <w:tmpl w:val="CE6EE8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8397F8C"/>
    <w:multiLevelType w:val="multilevel"/>
    <w:tmpl w:val="D886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AB4CC5"/>
    <w:multiLevelType w:val="hybridMultilevel"/>
    <w:tmpl w:val="3D184E56"/>
    <w:lvl w:ilvl="0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F9D7C7B"/>
    <w:multiLevelType w:val="multilevel"/>
    <w:tmpl w:val="98EC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8B90490"/>
    <w:multiLevelType w:val="hybridMultilevel"/>
    <w:tmpl w:val="003ECCD2"/>
    <w:lvl w:ilvl="0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5">
    <w:nsid w:val="3D7038B6"/>
    <w:multiLevelType w:val="multilevel"/>
    <w:tmpl w:val="FA16E1BE"/>
    <w:lvl w:ilvl="0">
      <w:start w:val="1"/>
      <w:numFmt w:val="lowerLetter"/>
      <w:pStyle w:val="chsubbullet3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2"/>
      </w:rPr>
    </w:lvl>
    <w:lvl w:ilvl="1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  <w:b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6">
    <w:nsid w:val="3D900D38"/>
    <w:multiLevelType w:val="multilevel"/>
    <w:tmpl w:val="9FE8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2045AA3"/>
    <w:multiLevelType w:val="hybridMultilevel"/>
    <w:tmpl w:val="B776E1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7E25FB"/>
    <w:multiLevelType w:val="multilevel"/>
    <w:tmpl w:val="B5B4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42020B"/>
    <w:multiLevelType w:val="multilevel"/>
    <w:tmpl w:val="3BEE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7EB336A"/>
    <w:multiLevelType w:val="multilevel"/>
    <w:tmpl w:val="14A0AE4C"/>
    <w:lvl w:ilvl="0">
      <w:start w:val="1"/>
      <w:numFmt w:val="decimal"/>
      <w:pStyle w:val="chbullet1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1">
    <w:nsid w:val="4AF32093"/>
    <w:multiLevelType w:val="multilevel"/>
    <w:tmpl w:val="CA6A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E8D1DE8"/>
    <w:multiLevelType w:val="multilevel"/>
    <w:tmpl w:val="1E72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3D663D6"/>
    <w:multiLevelType w:val="multilevel"/>
    <w:tmpl w:val="BB90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5">
    <w:nsid w:val="6DB6324A"/>
    <w:multiLevelType w:val="multilevel"/>
    <w:tmpl w:val="E43E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D6321C2"/>
    <w:multiLevelType w:val="hybridMultilevel"/>
    <w:tmpl w:val="8D1E25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E3C0D83"/>
    <w:multiLevelType w:val="hybridMultilevel"/>
    <w:tmpl w:val="13CA7C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14"/>
  </w:num>
  <w:num w:numId="4">
    <w:abstractNumId w:val="0"/>
  </w:num>
  <w:num w:numId="5">
    <w:abstractNumId w:val="10"/>
  </w:num>
  <w:num w:numId="6">
    <w:abstractNumId w:val="20"/>
  </w:num>
  <w:num w:numId="7">
    <w:abstractNumId w:val="15"/>
  </w:num>
  <w:num w:numId="8">
    <w:abstractNumId w:val="26"/>
  </w:num>
  <w:num w:numId="9">
    <w:abstractNumId w:val="27"/>
  </w:num>
  <w:num w:numId="10">
    <w:abstractNumId w:val="17"/>
  </w:num>
  <w:num w:numId="11">
    <w:abstractNumId w:val="21"/>
  </w:num>
  <w:num w:numId="12">
    <w:abstractNumId w:val="18"/>
  </w:num>
  <w:num w:numId="13">
    <w:abstractNumId w:val="11"/>
  </w:num>
  <w:num w:numId="14">
    <w:abstractNumId w:val="9"/>
  </w:num>
  <w:num w:numId="15">
    <w:abstractNumId w:val="23"/>
  </w:num>
  <w:num w:numId="16">
    <w:abstractNumId w:val="13"/>
  </w:num>
  <w:num w:numId="17">
    <w:abstractNumId w:val="16"/>
  </w:num>
  <w:num w:numId="18">
    <w:abstractNumId w:val="25"/>
  </w:num>
  <w:num w:numId="19">
    <w:abstractNumId w:val="22"/>
  </w:num>
  <w:num w:numId="20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35"/>
    <w:rsid w:val="000006BC"/>
    <w:rsid w:val="000008D7"/>
    <w:rsid w:val="00000EFF"/>
    <w:rsid w:val="000018E3"/>
    <w:rsid w:val="00002042"/>
    <w:rsid w:val="000022FB"/>
    <w:rsid w:val="00002FA7"/>
    <w:rsid w:val="00004258"/>
    <w:rsid w:val="00004EE1"/>
    <w:rsid w:val="0000597E"/>
    <w:rsid w:val="00006421"/>
    <w:rsid w:val="00012C8C"/>
    <w:rsid w:val="00012DA1"/>
    <w:rsid w:val="00012EDD"/>
    <w:rsid w:val="000131C1"/>
    <w:rsid w:val="000134EC"/>
    <w:rsid w:val="00013A52"/>
    <w:rsid w:val="000140EF"/>
    <w:rsid w:val="00017131"/>
    <w:rsid w:val="00023351"/>
    <w:rsid w:val="000236F0"/>
    <w:rsid w:val="0002390B"/>
    <w:rsid w:val="000247AB"/>
    <w:rsid w:val="00024FC9"/>
    <w:rsid w:val="00025B00"/>
    <w:rsid w:val="00026F21"/>
    <w:rsid w:val="00030C42"/>
    <w:rsid w:val="00030CD7"/>
    <w:rsid w:val="000312D1"/>
    <w:rsid w:val="00031700"/>
    <w:rsid w:val="00031783"/>
    <w:rsid w:val="00031B96"/>
    <w:rsid w:val="00032054"/>
    <w:rsid w:val="000335D7"/>
    <w:rsid w:val="00033F6B"/>
    <w:rsid w:val="00034594"/>
    <w:rsid w:val="00034CEB"/>
    <w:rsid w:val="00034D19"/>
    <w:rsid w:val="000357BD"/>
    <w:rsid w:val="00035D14"/>
    <w:rsid w:val="000363A4"/>
    <w:rsid w:val="00040EB2"/>
    <w:rsid w:val="00041C7A"/>
    <w:rsid w:val="00042DA4"/>
    <w:rsid w:val="000431D8"/>
    <w:rsid w:val="00043B25"/>
    <w:rsid w:val="00047136"/>
    <w:rsid w:val="000475AB"/>
    <w:rsid w:val="000500FF"/>
    <w:rsid w:val="00050D81"/>
    <w:rsid w:val="00051467"/>
    <w:rsid w:val="000519B4"/>
    <w:rsid w:val="00051BBD"/>
    <w:rsid w:val="00051E87"/>
    <w:rsid w:val="00052304"/>
    <w:rsid w:val="00052DEB"/>
    <w:rsid w:val="00052F9C"/>
    <w:rsid w:val="0005365C"/>
    <w:rsid w:val="00056A60"/>
    <w:rsid w:val="0005706F"/>
    <w:rsid w:val="0006097E"/>
    <w:rsid w:val="00061ECB"/>
    <w:rsid w:val="000640F2"/>
    <w:rsid w:val="00064E96"/>
    <w:rsid w:val="00065170"/>
    <w:rsid w:val="000661DE"/>
    <w:rsid w:val="000668B5"/>
    <w:rsid w:val="000677CF"/>
    <w:rsid w:val="00072E0A"/>
    <w:rsid w:val="0007587C"/>
    <w:rsid w:val="000760F3"/>
    <w:rsid w:val="000765B1"/>
    <w:rsid w:val="0007705D"/>
    <w:rsid w:val="00077E47"/>
    <w:rsid w:val="0008059A"/>
    <w:rsid w:val="0008063D"/>
    <w:rsid w:val="00080DCC"/>
    <w:rsid w:val="00084365"/>
    <w:rsid w:val="00085000"/>
    <w:rsid w:val="000852DD"/>
    <w:rsid w:val="00085DB9"/>
    <w:rsid w:val="000866EB"/>
    <w:rsid w:val="0008716A"/>
    <w:rsid w:val="00087B93"/>
    <w:rsid w:val="000901C7"/>
    <w:rsid w:val="000902EB"/>
    <w:rsid w:val="00090B26"/>
    <w:rsid w:val="00090FC3"/>
    <w:rsid w:val="000918B7"/>
    <w:rsid w:val="00091CF0"/>
    <w:rsid w:val="00091D8D"/>
    <w:rsid w:val="000925D8"/>
    <w:rsid w:val="00093AE4"/>
    <w:rsid w:val="000955D7"/>
    <w:rsid w:val="00095FD4"/>
    <w:rsid w:val="0009656C"/>
    <w:rsid w:val="00096C63"/>
    <w:rsid w:val="0009728D"/>
    <w:rsid w:val="000A1815"/>
    <w:rsid w:val="000A22B3"/>
    <w:rsid w:val="000A2DD8"/>
    <w:rsid w:val="000A3A13"/>
    <w:rsid w:val="000A4164"/>
    <w:rsid w:val="000A53B4"/>
    <w:rsid w:val="000A55A1"/>
    <w:rsid w:val="000A57CD"/>
    <w:rsid w:val="000A5AEB"/>
    <w:rsid w:val="000A7EB5"/>
    <w:rsid w:val="000B0398"/>
    <w:rsid w:val="000B0403"/>
    <w:rsid w:val="000B0F57"/>
    <w:rsid w:val="000B39B7"/>
    <w:rsid w:val="000B3E47"/>
    <w:rsid w:val="000B4D97"/>
    <w:rsid w:val="000B57B9"/>
    <w:rsid w:val="000B6899"/>
    <w:rsid w:val="000C074D"/>
    <w:rsid w:val="000C0E11"/>
    <w:rsid w:val="000C2513"/>
    <w:rsid w:val="000C5CAA"/>
    <w:rsid w:val="000C6FAF"/>
    <w:rsid w:val="000C7A04"/>
    <w:rsid w:val="000D0558"/>
    <w:rsid w:val="000D0DB7"/>
    <w:rsid w:val="000D1ABD"/>
    <w:rsid w:val="000D1B92"/>
    <w:rsid w:val="000D1B9C"/>
    <w:rsid w:val="000D2AFF"/>
    <w:rsid w:val="000D3506"/>
    <w:rsid w:val="000D3F6E"/>
    <w:rsid w:val="000D51E3"/>
    <w:rsid w:val="000D55CA"/>
    <w:rsid w:val="000D5608"/>
    <w:rsid w:val="000D5B01"/>
    <w:rsid w:val="000D65B0"/>
    <w:rsid w:val="000D6BE4"/>
    <w:rsid w:val="000E006C"/>
    <w:rsid w:val="000E1374"/>
    <w:rsid w:val="000E18B9"/>
    <w:rsid w:val="000E1E9B"/>
    <w:rsid w:val="000E49D1"/>
    <w:rsid w:val="000E517E"/>
    <w:rsid w:val="000E558D"/>
    <w:rsid w:val="000E5B2E"/>
    <w:rsid w:val="000E70FC"/>
    <w:rsid w:val="000E748E"/>
    <w:rsid w:val="000F061C"/>
    <w:rsid w:val="000F4AE8"/>
    <w:rsid w:val="000F5DBF"/>
    <w:rsid w:val="000F6724"/>
    <w:rsid w:val="001036E2"/>
    <w:rsid w:val="001048BA"/>
    <w:rsid w:val="00105770"/>
    <w:rsid w:val="001070D0"/>
    <w:rsid w:val="001072EC"/>
    <w:rsid w:val="0010731B"/>
    <w:rsid w:val="00110E27"/>
    <w:rsid w:val="0011153A"/>
    <w:rsid w:val="0011238D"/>
    <w:rsid w:val="001127C8"/>
    <w:rsid w:val="00112F68"/>
    <w:rsid w:val="001137ED"/>
    <w:rsid w:val="00114BAC"/>
    <w:rsid w:val="00115731"/>
    <w:rsid w:val="001158B1"/>
    <w:rsid w:val="00117FBA"/>
    <w:rsid w:val="00120655"/>
    <w:rsid w:val="00121113"/>
    <w:rsid w:val="001213B1"/>
    <w:rsid w:val="00123D5C"/>
    <w:rsid w:val="0012536E"/>
    <w:rsid w:val="00126392"/>
    <w:rsid w:val="00126D9D"/>
    <w:rsid w:val="00130130"/>
    <w:rsid w:val="001316C7"/>
    <w:rsid w:val="001341B2"/>
    <w:rsid w:val="00135029"/>
    <w:rsid w:val="00135DD0"/>
    <w:rsid w:val="00136948"/>
    <w:rsid w:val="00136971"/>
    <w:rsid w:val="00136D75"/>
    <w:rsid w:val="00137C5F"/>
    <w:rsid w:val="001419E9"/>
    <w:rsid w:val="00141DC3"/>
    <w:rsid w:val="001420A9"/>
    <w:rsid w:val="00143249"/>
    <w:rsid w:val="001439D1"/>
    <w:rsid w:val="0014729D"/>
    <w:rsid w:val="00151380"/>
    <w:rsid w:val="0015243A"/>
    <w:rsid w:val="0015440D"/>
    <w:rsid w:val="0015534B"/>
    <w:rsid w:val="00160879"/>
    <w:rsid w:val="00160AD5"/>
    <w:rsid w:val="0016155F"/>
    <w:rsid w:val="001621A6"/>
    <w:rsid w:val="00163229"/>
    <w:rsid w:val="00163B35"/>
    <w:rsid w:val="001641FB"/>
    <w:rsid w:val="001647D9"/>
    <w:rsid w:val="001650D1"/>
    <w:rsid w:val="001652A4"/>
    <w:rsid w:val="00165C89"/>
    <w:rsid w:val="00166C37"/>
    <w:rsid w:val="00166DC4"/>
    <w:rsid w:val="00172046"/>
    <w:rsid w:val="0017595A"/>
    <w:rsid w:val="00177099"/>
    <w:rsid w:val="00177B41"/>
    <w:rsid w:val="0018010B"/>
    <w:rsid w:val="00181C8E"/>
    <w:rsid w:val="001820DA"/>
    <w:rsid w:val="0018278E"/>
    <w:rsid w:val="001828F9"/>
    <w:rsid w:val="0018375E"/>
    <w:rsid w:val="00184D4F"/>
    <w:rsid w:val="001850D3"/>
    <w:rsid w:val="00185FD8"/>
    <w:rsid w:val="0018605C"/>
    <w:rsid w:val="00191A04"/>
    <w:rsid w:val="00191DE9"/>
    <w:rsid w:val="00192B1D"/>
    <w:rsid w:val="001956F1"/>
    <w:rsid w:val="00196419"/>
    <w:rsid w:val="001969AB"/>
    <w:rsid w:val="001A1741"/>
    <w:rsid w:val="001A20AF"/>
    <w:rsid w:val="001A5FF7"/>
    <w:rsid w:val="001A7014"/>
    <w:rsid w:val="001B10B6"/>
    <w:rsid w:val="001B1308"/>
    <w:rsid w:val="001B2755"/>
    <w:rsid w:val="001B2D6A"/>
    <w:rsid w:val="001B5594"/>
    <w:rsid w:val="001B55F6"/>
    <w:rsid w:val="001B7222"/>
    <w:rsid w:val="001B7722"/>
    <w:rsid w:val="001C1074"/>
    <w:rsid w:val="001C1DE7"/>
    <w:rsid w:val="001C3F4B"/>
    <w:rsid w:val="001C4D84"/>
    <w:rsid w:val="001C6200"/>
    <w:rsid w:val="001C73F8"/>
    <w:rsid w:val="001C761F"/>
    <w:rsid w:val="001C7669"/>
    <w:rsid w:val="001D1E78"/>
    <w:rsid w:val="001D2FBB"/>
    <w:rsid w:val="001D3478"/>
    <w:rsid w:val="001D6054"/>
    <w:rsid w:val="001D7934"/>
    <w:rsid w:val="001E0145"/>
    <w:rsid w:val="001E08CC"/>
    <w:rsid w:val="001E1D4B"/>
    <w:rsid w:val="001E20B5"/>
    <w:rsid w:val="001E2E2A"/>
    <w:rsid w:val="001E31A0"/>
    <w:rsid w:val="001E44C6"/>
    <w:rsid w:val="001E63CB"/>
    <w:rsid w:val="001E70A8"/>
    <w:rsid w:val="001E7515"/>
    <w:rsid w:val="001F011B"/>
    <w:rsid w:val="001F2663"/>
    <w:rsid w:val="001F4526"/>
    <w:rsid w:val="001F4AB8"/>
    <w:rsid w:val="001F5C47"/>
    <w:rsid w:val="001F74DE"/>
    <w:rsid w:val="00200493"/>
    <w:rsid w:val="00200882"/>
    <w:rsid w:val="00202496"/>
    <w:rsid w:val="00203B55"/>
    <w:rsid w:val="002056CC"/>
    <w:rsid w:val="00207194"/>
    <w:rsid w:val="002072AD"/>
    <w:rsid w:val="00207D2D"/>
    <w:rsid w:val="00207FDC"/>
    <w:rsid w:val="0021180A"/>
    <w:rsid w:val="00212D02"/>
    <w:rsid w:val="002142D9"/>
    <w:rsid w:val="00214A9C"/>
    <w:rsid w:val="002165AD"/>
    <w:rsid w:val="00217CB3"/>
    <w:rsid w:val="002200C1"/>
    <w:rsid w:val="00220AB4"/>
    <w:rsid w:val="00221DB2"/>
    <w:rsid w:val="0022252F"/>
    <w:rsid w:val="00222797"/>
    <w:rsid w:val="00223624"/>
    <w:rsid w:val="0022409F"/>
    <w:rsid w:val="00224D04"/>
    <w:rsid w:val="0022526D"/>
    <w:rsid w:val="002253AE"/>
    <w:rsid w:val="0022591D"/>
    <w:rsid w:val="002262BC"/>
    <w:rsid w:val="00226578"/>
    <w:rsid w:val="00227631"/>
    <w:rsid w:val="00227920"/>
    <w:rsid w:val="00230522"/>
    <w:rsid w:val="002329B7"/>
    <w:rsid w:val="00232AB6"/>
    <w:rsid w:val="00233BF9"/>
    <w:rsid w:val="00233C58"/>
    <w:rsid w:val="002342AC"/>
    <w:rsid w:val="0023446B"/>
    <w:rsid w:val="002348AD"/>
    <w:rsid w:val="00235003"/>
    <w:rsid w:val="0023527B"/>
    <w:rsid w:val="00236458"/>
    <w:rsid w:val="00236D7D"/>
    <w:rsid w:val="0023758A"/>
    <w:rsid w:val="0024307D"/>
    <w:rsid w:val="00243137"/>
    <w:rsid w:val="002444DE"/>
    <w:rsid w:val="0024519E"/>
    <w:rsid w:val="0024736B"/>
    <w:rsid w:val="002504B4"/>
    <w:rsid w:val="002512A7"/>
    <w:rsid w:val="00252418"/>
    <w:rsid w:val="0025249E"/>
    <w:rsid w:val="00252D08"/>
    <w:rsid w:val="00253599"/>
    <w:rsid w:val="002539A2"/>
    <w:rsid w:val="00254A91"/>
    <w:rsid w:val="00255757"/>
    <w:rsid w:val="002560C4"/>
    <w:rsid w:val="00257BB1"/>
    <w:rsid w:val="00260C35"/>
    <w:rsid w:val="00261277"/>
    <w:rsid w:val="00262A27"/>
    <w:rsid w:val="00262DB1"/>
    <w:rsid w:val="00263C0C"/>
    <w:rsid w:val="00264E26"/>
    <w:rsid w:val="00264E64"/>
    <w:rsid w:val="00266505"/>
    <w:rsid w:val="00267343"/>
    <w:rsid w:val="00271E19"/>
    <w:rsid w:val="00273C81"/>
    <w:rsid w:val="0027421E"/>
    <w:rsid w:val="002742CE"/>
    <w:rsid w:val="002742E7"/>
    <w:rsid w:val="002824F7"/>
    <w:rsid w:val="00283592"/>
    <w:rsid w:val="00285EAB"/>
    <w:rsid w:val="00286805"/>
    <w:rsid w:val="00287519"/>
    <w:rsid w:val="002877BD"/>
    <w:rsid w:val="00290086"/>
    <w:rsid w:val="00290417"/>
    <w:rsid w:val="00290C79"/>
    <w:rsid w:val="0029176F"/>
    <w:rsid w:val="002971DF"/>
    <w:rsid w:val="002A0124"/>
    <w:rsid w:val="002A05F8"/>
    <w:rsid w:val="002A084F"/>
    <w:rsid w:val="002A18F2"/>
    <w:rsid w:val="002A2AA0"/>
    <w:rsid w:val="002A568E"/>
    <w:rsid w:val="002A6E36"/>
    <w:rsid w:val="002B0BDD"/>
    <w:rsid w:val="002B2828"/>
    <w:rsid w:val="002B2BEE"/>
    <w:rsid w:val="002B45E6"/>
    <w:rsid w:val="002B4CFD"/>
    <w:rsid w:val="002B61A7"/>
    <w:rsid w:val="002B6D89"/>
    <w:rsid w:val="002B723E"/>
    <w:rsid w:val="002B7980"/>
    <w:rsid w:val="002C09A0"/>
    <w:rsid w:val="002C0C28"/>
    <w:rsid w:val="002C1360"/>
    <w:rsid w:val="002C15CD"/>
    <w:rsid w:val="002C1BFB"/>
    <w:rsid w:val="002C223D"/>
    <w:rsid w:val="002C2B01"/>
    <w:rsid w:val="002C2D1F"/>
    <w:rsid w:val="002C4117"/>
    <w:rsid w:val="002C754A"/>
    <w:rsid w:val="002C7861"/>
    <w:rsid w:val="002D2E6D"/>
    <w:rsid w:val="002D52A0"/>
    <w:rsid w:val="002D6BDE"/>
    <w:rsid w:val="002D77DB"/>
    <w:rsid w:val="002E0FAB"/>
    <w:rsid w:val="002E2ED3"/>
    <w:rsid w:val="002E324E"/>
    <w:rsid w:val="002E46D5"/>
    <w:rsid w:val="002E5026"/>
    <w:rsid w:val="002E546D"/>
    <w:rsid w:val="002E65BA"/>
    <w:rsid w:val="002E66BB"/>
    <w:rsid w:val="002E675D"/>
    <w:rsid w:val="002E6938"/>
    <w:rsid w:val="002E7BDC"/>
    <w:rsid w:val="002F1A2D"/>
    <w:rsid w:val="002F1B9E"/>
    <w:rsid w:val="002F577A"/>
    <w:rsid w:val="002F5C69"/>
    <w:rsid w:val="002F6CF1"/>
    <w:rsid w:val="002F7F5F"/>
    <w:rsid w:val="003054DC"/>
    <w:rsid w:val="003068DB"/>
    <w:rsid w:val="00306CC1"/>
    <w:rsid w:val="00307488"/>
    <w:rsid w:val="003103FB"/>
    <w:rsid w:val="0031047E"/>
    <w:rsid w:val="00310D18"/>
    <w:rsid w:val="00310E14"/>
    <w:rsid w:val="00311071"/>
    <w:rsid w:val="00311354"/>
    <w:rsid w:val="00312D55"/>
    <w:rsid w:val="00316063"/>
    <w:rsid w:val="0031654F"/>
    <w:rsid w:val="00317B13"/>
    <w:rsid w:val="003207E0"/>
    <w:rsid w:val="00322567"/>
    <w:rsid w:val="00322D15"/>
    <w:rsid w:val="00322F81"/>
    <w:rsid w:val="003240D8"/>
    <w:rsid w:val="0032415C"/>
    <w:rsid w:val="003246D1"/>
    <w:rsid w:val="00325021"/>
    <w:rsid w:val="00325BDD"/>
    <w:rsid w:val="00327A7A"/>
    <w:rsid w:val="00327AD4"/>
    <w:rsid w:val="00330A84"/>
    <w:rsid w:val="00331107"/>
    <w:rsid w:val="00331623"/>
    <w:rsid w:val="003320B8"/>
    <w:rsid w:val="003321B0"/>
    <w:rsid w:val="00333A6D"/>
    <w:rsid w:val="00335031"/>
    <w:rsid w:val="00336E01"/>
    <w:rsid w:val="00340BCF"/>
    <w:rsid w:val="00341DA6"/>
    <w:rsid w:val="00341DE1"/>
    <w:rsid w:val="00342A7B"/>
    <w:rsid w:val="00342C42"/>
    <w:rsid w:val="003433F9"/>
    <w:rsid w:val="00343E20"/>
    <w:rsid w:val="00344874"/>
    <w:rsid w:val="00344896"/>
    <w:rsid w:val="0034500B"/>
    <w:rsid w:val="00347D5A"/>
    <w:rsid w:val="003502BB"/>
    <w:rsid w:val="00356AC9"/>
    <w:rsid w:val="00360BBC"/>
    <w:rsid w:val="00361832"/>
    <w:rsid w:val="00361A8B"/>
    <w:rsid w:val="00363136"/>
    <w:rsid w:val="00363CB0"/>
    <w:rsid w:val="00363EC0"/>
    <w:rsid w:val="0036463C"/>
    <w:rsid w:val="00367AE3"/>
    <w:rsid w:val="00373210"/>
    <w:rsid w:val="00373DD1"/>
    <w:rsid w:val="00376249"/>
    <w:rsid w:val="00377351"/>
    <w:rsid w:val="00377624"/>
    <w:rsid w:val="003779AA"/>
    <w:rsid w:val="00381102"/>
    <w:rsid w:val="00381B03"/>
    <w:rsid w:val="003833B2"/>
    <w:rsid w:val="003846F9"/>
    <w:rsid w:val="00384A9C"/>
    <w:rsid w:val="00385428"/>
    <w:rsid w:val="00386182"/>
    <w:rsid w:val="00387B62"/>
    <w:rsid w:val="00390020"/>
    <w:rsid w:val="003901C0"/>
    <w:rsid w:val="0039193C"/>
    <w:rsid w:val="00391EE9"/>
    <w:rsid w:val="00394404"/>
    <w:rsid w:val="003944FF"/>
    <w:rsid w:val="00394F90"/>
    <w:rsid w:val="0039557A"/>
    <w:rsid w:val="003956E2"/>
    <w:rsid w:val="003A0647"/>
    <w:rsid w:val="003A100D"/>
    <w:rsid w:val="003A12F5"/>
    <w:rsid w:val="003A197F"/>
    <w:rsid w:val="003A1ABC"/>
    <w:rsid w:val="003A1C51"/>
    <w:rsid w:val="003A1D78"/>
    <w:rsid w:val="003A3225"/>
    <w:rsid w:val="003A3DA2"/>
    <w:rsid w:val="003A42E6"/>
    <w:rsid w:val="003A4A77"/>
    <w:rsid w:val="003A563D"/>
    <w:rsid w:val="003A6406"/>
    <w:rsid w:val="003A68D2"/>
    <w:rsid w:val="003A6C18"/>
    <w:rsid w:val="003A7ECC"/>
    <w:rsid w:val="003B0EB9"/>
    <w:rsid w:val="003B4780"/>
    <w:rsid w:val="003B544E"/>
    <w:rsid w:val="003B5A77"/>
    <w:rsid w:val="003B732F"/>
    <w:rsid w:val="003B7CA1"/>
    <w:rsid w:val="003C0BD6"/>
    <w:rsid w:val="003C154B"/>
    <w:rsid w:val="003C181B"/>
    <w:rsid w:val="003C228B"/>
    <w:rsid w:val="003C25C1"/>
    <w:rsid w:val="003C387F"/>
    <w:rsid w:val="003C3A43"/>
    <w:rsid w:val="003C469D"/>
    <w:rsid w:val="003C6909"/>
    <w:rsid w:val="003D0BE8"/>
    <w:rsid w:val="003D182F"/>
    <w:rsid w:val="003D2C77"/>
    <w:rsid w:val="003D2EC6"/>
    <w:rsid w:val="003D3B82"/>
    <w:rsid w:val="003D3F26"/>
    <w:rsid w:val="003D4400"/>
    <w:rsid w:val="003D5088"/>
    <w:rsid w:val="003D629F"/>
    <w:rsid w:val="003D7439"/>
    <w:rsid w:val="003D74C0"/>
    <w:rsid w:val="003E0D9F"/>
    <w:rsid w:val="003E1F04"/>
    <w:rsid w:val="003E2F61"/>
    <w:rsid w:val="003E387C"/>
    <w:rsid w:val="003E3AFC"/>
    <w:rsid w:val="003E3F51"/>
    <w:rsid w:val="003E4184"/>
    <w:rsid w:val="003E67EC"/>
    <w:rsid w:val="003E6DA0"/>
    <w:rsid w:val="003E7382"/>
    <w:rsid w:val="003E77EC"/>
    <w:rsid w:val="003F1D76"/>
    <w:rsid w:val="003F2F1D"/>
    <w:rsid w:val="003F4086"/>
    <w:rsid w:val="003F6A8B"/>
    <w:rsid w:val="004006ED"/>
    <w:rsid w:val="004009DA"/>
    <w:rsid w:val="004022C9"/>
    <w:rsid w:val="004033E8"/>
    <w:rsid w:val="00404BE4"/>
    <w:rsid w:val="00404FC2"/>
    <w:rsid w:val="004062B0"/>
    <w:rsid w:val="00411FD2"/>
    <w:rsid w:val="00415792"/>
    <w:rsid w:val="00415B98"/>
    <w:rsid w:val="00416360"/>
    <w:rsid w:val="0041640A"/>
    <w:rsid w:val="00417B39"/>
    <w:rsid w:val="00421DD1"/>
    <w:rsid w:val="00421F1A"/>
    <w:rsid w:val="00423206"/>
    <w:rsid w:val="00424DF6"/>
    <w:rsid w:val="004270E6"/>
    <w:rsid w:val="0042753A"/>
    <w:rsid w:val="00430F2B"/>
    <w:rsid w:val="00431C23"/>
    <w:rsid w:val="0043241E"/>
    <w:rsid w:val="00432DE9"/>
    <w:rsid w:val="004330C8"/>
    <w:rsid w:val="00433A98"/>
    <w:rsid w:val="00433EC8"/>
    <w:rsid w:val="00434A0E"/>
    <w:rsid w:val="00434D1F"/>
    <w:rsid w:val="00435BC8"/>
    <w:rsid w:val="0043611B"/>
    <w:rsid w:val="0043626F"/>
    <w:rsid w:val="00436425"/>
    <w:rsid w:val="00437035"/>
    <w:rsid w:val="0043745D"/>
    <w:rsid w:val="004400E5"/>
    <w:rsid w:val="00440A1B"/>
    <w:rsid w:val="00440AD2"/>
    <w:rsid w:val="00440D25"/>
    <w:rsid w:val="0044253A"/>
    <w:rsid w:val="00442584"/>
    <w:rsid w:val="004426E5"/>
    <w:rsid w:val="004430A0"/>
    <w:rsid w:val="004433DD"/>
    <w:rsid w:val="00443E44"/>
    <w:rsid w:val="0044417F"/>
    <w:rsid w:val="004462AF"/>
    <w:rsid w:val="004463D3"/>
    <w:rsid w:val="00446445"/>
    <w:rsid w:val="00450251"/>
    <w:rsid w:val="00450376"/>
    <w:rsid w:val="0045153C"/>
    <w:rsid w:val="00452DCB"/>
    <w:rsid w:val="004556A6"/>
    <w:rsid w:val="00455C7E"/>
    <w:rsid w:val="004566E4"/>
    <w:rsid w:val="00457D30"/>
    <w:rsid w:val="0046112D"/>
    <w:rsid w:val="00462CE0"/>
    <w:rsid w:val="004630D3"/>
    <w:rsid w:val="00463319"/>
    <w:rsid w:val="00463979"/>
    <w:rsid w:val="00463F39"/>
    <w:rsid w:val="0046471A"/>
    <w:rsid w:val="00464F55"/>
    <w:rsid w:val="0046519E"/>
    <w:rsid w:val="0046748A"/>
    <w:rsid w:val="004674A8"/>
    <w:rsid w:val="004679FF"/>
    <w:rsid w:val="00471838"/>
    <w:rsid w:val="00472697"/>
    <w:rsid w:val="004739FE"/>
    <w:rsid w:val="00473F2C"/>
    <w:rsid w:val="0047463F"/>
    <w:rsid w:val="00474782"/>
    <w:rsid w:val="00474AA1"/>
    <w:rsid w:val="004751B9"/>
    <w:rsid w:val="004753DA"/>
    <w:rsid w:val="0047558C"/>
    <w:rsid w:val="00477D5E"/>
    <w:rsid w:val="004805B4"/>
    <w:rsid w:val="004819F5"/>
    <w:rsid w:val="00481B09"/>
    <w:rsid w:val="00483874"/>
    <w:rsid w:val="00483B07"/>
    <w:rsid w:val="00483E59"/>
    <w:rsid w:val="00485E30"/>
    <w:rsid w:val="00486B3D"/>
    <w:rsid w:val="004873D1"/>
    <w:rsid w:val="00492D6B"/>
    <w:rsid w:val="00494884"/>
    <w:rsid w:val="004955B6"/>
    <w:rsid w:val="00496CA1"/>
    <w:rsid w:val="00497AE2"/>
    <w:rsid w:val="00497F34"/>
    <w:rsid w:val="004A1563"/>
    <w:rsid w:val="004A3ACF"/>
    <w:rsid w:val="004A720C"/>
    <w:rsid w:val="004B10C5"/>
    <w:rsid w:val="004B1318"/>
    <w:rsid w:val="004B1BC4"/>
    <w:rsid w:val="004B3989"/>
    <w:rsid w:val="004B722D"/>
    <w:rsid w:val="004C0C82"/>
    <w:rsid w:val="004C0E7C"/>
    <w:rsid w:val="004C0EB6"/>
    <w:rsid w:val="004C28AE"/>
    <w:rsid w:val="004C4123"/>
    <w:rsid w:val="004C53A9"/>
    <w:rsid w:val="004C5569"/>
    <w:rsid w:val="004C621D"/>
    <w:rsid w:val="004C6763"/>
    <w:rsid w:val="004C6951"/>
    <w:rsid w:val="004C761C"/>
    <w:rsid w:val="004D0D5B"/>
    <w:rsid w:val="004D1994"/>
    <w:rsid w:val="004D2B4D"/>
    <w:rsid w:val="004D460C"/>
    <w:rsid w:val="004D474E"/>
    <w:rsid w:val="004D4802"/>
    <w:rsid w:val="004D5A3A"/>
    <w:rsid w:val="004D5C56"/>
    <w:rsid w:val="004D5EF0"/>
    <w:rsid w:val="004D6C7D"/>
    <w:rsid w:val="004D71B8"/>
    <w:rsid w:val="004D760B"/>
    <w:rsid w:val="004D7FBA"/>
    <w:rsid w:val="004E04F4"/>
    <w:rsid w:val="004E0C2D"/>
    <w:rsid w:val="004E281D"/>
    <w:rsid w:val="004E3120"/>
    <w:rsid w:val="004E3643"/>
    <w:rsid w:val="004E3A35"/>
    <w:rsid w:val="004E433E"/>
    <w:rsid w:val="004E741F"/>
    <w:rsid w:val="004F0265"/>
    <w:rsid w:val="004F05B4"/>
    <w:rsid w:val="004F0962"/>
    <w:rsid w:val="004F11BE"/>
    <w:rsid w:val="004F2B50"/>
    <w:rsid w:val="004F7447"/>
    <w:rsid w:val="0050118D"/>
    <w:rsid w:val="00502073"/>
    <w:rsid w:val="005021FF"/>
    <w:rsid w:val="005035C5"/>
    <w:rsid w:val="005058EB"/>
    <w:rsid w:val="00505A17"/>
    <w:rsid w:val="00506194"/>
    <w:rsid w:val="00506B4C"/>
    <w:rsid w:val="00507099"/>
    <w:rsid w:val="00512275"/>
    <w:rsid w:val="00512CF4"/>
    <w:rsid w:val="0051382F"/>
    <w:rsid w:val="005142EA"/>
    <w:rsid w:val="0051430F"/>
    <w:rsid w:val="005163AA"/>
    <w:rsid w:val="00516878"/>
    <w:rsid w:val="00516F0B"/>
    <w:rsid w:val="005174D3"/>
    <w:rsid w:val="00517912"/>
    <w:rsid w:val="005211FF"/>
    <w:rsid w:val="005215BE"/>
    <w:rsid w:val="00521E62"/>
    <w:rsid w:val="00521F03"/>
    <w:rsid w:val="00522C68"/>
    <w:rsid w:val="00523217"/>
    <w:rsid w:val="005251EE"/>
    <w:rsid w:val="005258B2"/>
    <w:rsid w:val="00527A91"/>
    <w:rsid w:val="00527CD9"/>
    <w:rsid w:val="005300EC"/>
    <w:rsid w:val="00531A06"/>
    <w:rsid w:val="00532714"/>
    <w:rsid w:val="00532D93"/>
    <w:rsid w:val="00534790"/>
    <w:rsid w:val="005362ED"/>
    <w:rsid w:val="005365B7"/>
    <w:rsid w:val="00536E70"/>
    <w:rsid w:val="00537778"/>
    <w:rsid w:val="00541887"/>
    <w:rsid w:val="005422AD"/>
    <w:rsid w:val="005431BC"/>
    <w:rsid w:val="005448CF"/>
    <w:rsid w:val="00544BE7"/>
    <w:rsid w:val="005462DA"/>
    <w:rsid w:val="00546EFE"/>
    <w:rsid w:val="00550DCF"/>
    <w:rsid w:val="00552893"/>
    <w:rsid w:val="00554154"/>
    <w:rsid w:val="0055445E"/>
    <w:rsid w:val="00554924"/>
    <w:rsid w:val="00555719"/>
    <w:rsid w:val="00555DA7"/>
    <w:rsid w:val="0055652C"/>
    <w:rsid w:val="00556EEE"/>
    <w:rsid w:val="00557547"/>
    <w:rsid w:val="0056019F"/>
    <w:rsid w:val="00561918"/>
    <w:rsid w:val="00562288"/>
    <w:rsid w:val="0056501A"/>
    <w:rsid w:val="005650CF"/>
    <w:rsid w:val="00567425"/>
    <w:rsid w:val="00567D7E"/>
    <w:rsid w:val="00570DD5"/>
    <w:rsid w:val="00572DD9"/>
    <w:rsid w:val="00572FA5"/>
    <w:rsid w:val="00572FB7"/>
    <w:rsid w:val="005737F1"/>
    <w:rsid w:val="00574D5D"/>
    <w:rsid w:val="00575C4B"/>
    <w:rsid w:val="0057600E"/>
    <w:rsid w:val="00576019"/>
    <w:rsid w:val="005761D4"/>
    <w:rsid w:val="0058077C"/>
    <w:rsid w:val="005808A4"/>
    <w:rsid w:val="005808F7"/>
    <w:rsid w:val="00580F39"/>
    <w:rsid w:val="00581894"/>
    <w:rsid w:val="0058270D"/>
    <w:rsid w:val="00582E9F"/>
    <w:rsid w:val="005864DC"/>
    <w:rsid w:val="0058751A"/>
    <w:rsid w:val="00591F25"/>
    <w:rsid w:val="00592327"/>
    <w:rsid w:val="00593597"/>
    <w:rsid w:val="00593C3C"/>
    <w:rsid w:val="00595D16"/>
    <w:rsid w:val="005A2051"/>
    <w:rsid w:val="005A4580"/>
    <w:rsid w:val="005A4A1F"/>
    <w:rsid w:val="005A5B5A"/>
    <w:rsid w:val="005A603F"/>
    <w:rsid w:val="005A6D33"/>
    <w:rsid w:val="005A7EF8"/>
    <w:rsid w:val="005B0686"/>
    <w:rsid w:val="005B0955"/>
    <w:rsid w:val="005B1359"/>
    <w:rsid w:val="005B1832"/>
    <w:rsid w:val="005B282E"/>
    <w:rsid w:val="005B35B7"/>
    <w:rsid w:val="005B3A65"/>
    <w:rsid w:val="005B4402"/>
    <w:rsid w:val="005B5995"/>
    <w:rsid w:val="005B6A65"/>
    <w:rsid w:val="005B72EE"/>
    <w:rsid w:val="005B7A43"/>
    <w:rsid w:val="005C0372"/>
    <w:rsid w:val="005C1E82"/>
    <w:rsid w:val="005C338C"/>
    <w:rsid w:val="005C37D5"/>
    <w:rsid w:val="005C3DFD"/>
    <w:rsid w:val="005C4140"/>
    <w:rsid w:val="005C4153"/>
    <w:rsid w:val="005C5A06"/>
    <w:rsid w:val="005D0332"/>
    <w:rsid w:val="005D0BF4"/>
    <w:rsid w:val="005D19C4"/>
    <w:rsid w:val="005D54D8"/>
    <w:rsid w:val="005D5C28"/>
    <w:rsid w:val="005D7169"/>
    <w:rsid w:val="005D7303"/>
    <w:rsid w:val="005E0A20"/>
    <w:rsid w:val="005E0A2A"/>
    <w:rsid w:val="005E1732"/>
    <w:rsid w:val="005E1A52"/>
    <w:rsid w:val="005E3210"/>
    <w:rsid w:val="005E4AF1"/>
    <w:rsid w:val="005E4B66"/>
    <w:rsid w:val="005E5555"/>
    <w:rsid w:val="005E5843"/>
    <w:rsid w:val="005E730F"/>
    <w:rsid w:val="005E7634"/>
    <w:rsid w:val="005F2F7F"/>
    <w:rsid w:val="005F39B8"/>
    <w:rsid w:val="005F3AF9"/>
    <w:rsid w:val="005F427A"/>
    <w:rsid w:val="005F4D64"/>
    <w:rsid w:val="005F56CC"/>
    <w:rsid w:val="005F5D15"/>
    <w:rsid w:val="005F7BBB"/>
    <w:rsid w:val="005F7E3B"/>
    <w:rsid w:val="006011FE"/>
    <w:rsid w:val="00601946"/>
    <w:rsid w:val="00602CA0"/>
    <w:rsid w:val="00603244"/>
    <w:rsid w:val="00604F0A"/>
    <w:rsid w:val="006058EB"/>
    <w:rsid w:val="006068D9"/>
    <w:rsid w:val="00607FB8"/>
    <w:rsid w:val="00610E1E"/>
    <w:rsid w:val="00610EEF"/>
    <w:rsid w:val="00612682"/>
    <w:rsid w:val="00612807"/>
    <w:rsid w:val="00612D48"/>
    <w:rsid w:val="00617C57"/>
    <w:rsid w:val="00624402"/>
    <w:rsid w:val="00625B09"/>
    <w:rsid w:val="00626585"/>
    <w:rsid w:val="006277CD"/>
    <w:rsid w:val="00627ABA"/>
    <w:rsid w:val="00630E22"/>
    <w:rsid w:val="00632152"/>
    <w:rsid w:val="00633761"/>
    <w:rsid w:val="00634B75"/>
    <w:rsid w:val="0063543C"/>
    <w:rsid w:val="0063647E"/>
    <w:rsid w:val="00636FBA"/>
    <w:rsid w:val="00637749"/>
    <w:rsid w:val="0064052A"/>
    <w:rsid w:val="00640777"/>
    <w:rsid w:val="0064144E"/>
    <w:rsid w:val="0064213A"/>
    <w:rsid w:val="006425E5"/>
    <w:rsid w:val="0064269E"/>
    <w:rsid w:val="006439DD"/>
    <w:rsid w:val="00643CEB"/>
    <w:rsid w:val="00645290"/>
    <w:rsid w:val="00645CB5"/>
    <w:rsid w:val="00645DC0"/>
    <w:rsid w:val="0064696C"/>
    <w:rsid w:val="00647749"/>
    <w:rsid w:val="006478D7"/>
    <w:rsid w:val="006517E7"/>
    <w:rsid w:val="006525D2"/>
    <w:rsid w:val="00652D3A"/>
    <w:rsid w:val="00652E3D"/>
    <w:rsid w:val="00653A07"/>
    <w:rsid w:val="006546BC"/>
    <w:rsid w:val="00654FC0"/>
    <w:rsid w:val="00656114"/>
    <w:rsid w:val="00656631"/>
    <w:rsid w:val="00656711"/>
    <w:rsid w:val="00657686"/>
    <w:rsid w:val="006579B0"/>
    <w:rsid w:val="00662B1C"/>
    <w:rsid w:val="006636E5"/>
    <w:rsid w:val="00665A1A"/>
    <w:rsid w:val="00666A43"/>
    <w:rsid w:val="00667DC3"/>
    <w:rsid w:val="006706A3"/>
    <w:rsid w:val="00670E37"/>
    <w:rsid w:val="00671C90"/>
    <w:rsid w:val="006720D5"/>
    <w:rsid w:val="006722CA"/>
    <w:rsid w:val="0067265E"/>
    <w:rsid w:val="00672918"/>
    <w:rsid w:val="00673075"/>
    <w:rsid w:val="00674E46"/>
    <w:rsid w:val="0067663F"/>
    <w:rsid w:val="0067731E"/>
    <w:rsid w:val="00677671"/>
    <w:rsid w:val="00680ED2"/>
    <w:rsid w:val="00681B37"/>
    <w:rsid w:val="00683E2E"/>
    <w:rsid w:val="0068473A"/>
    <w:rsid w:val="00684FD0"/>
    <w:rsid w:val="00685035"/>
    <w:rsid w:val="00686BB9"/>
    <w:rsid w:val="0068737D"/>
    <w:rsid w:val="00691C38"/>
    <w:rsid w:val="006929D6"/>
    <w:rsid w:val="00693024"/>
    <w:rsid w:val="0069386F"/>
    <w:rsid w:val="00693A2C"/>
    <w:rsid w:val="0069459C"/>
    <w:rsid w:val="00694631"/>
    <w:rsid w:val="0069695D"/>
    <w:rsid w:val="00696F0A"/>
    <w:rsid w:val="00697CCD"/>
    <w:rsid w:val="006A049F"/>
    <w:rsid w:val="006A1976"/>
    <w:rsid w:val="006A1C4B"/>
    <w:rsid w:val="006A20CF"/>
    <w:rsid w:val="006A2620"/>
    <w:rsid w:val="006A2F7C"/>
    <w:rsid w:val="006A3F3F"/>
    <w:rsid w:val="006A46B7"/>
    <w:rsid w:val="006A4BBD"/>
    <w:rsid w:val="006A60AF"/>
    <w:rsid w:val="006A66E8"/>
    <w:rsid w:val="006A6936"/>
    <w:rsid w:val="006A6CDE"/>
    <w:rsid w:val="006A789C"/>
    <w:rsid w:val="006B14A4"/>
    <w:rsid w:val="006B463B"/>
    <w:rsid w:val="006B547F"/>
    <w:rsid w:val="006B5644"/>
    <w:rsid w:val="006B62CE"/>
    <w:rsid w:val="006B6B07"/>
    <w:rsid w:val="006B70B1"/>
    <w:rsid w:val="006C0D38"/>
    <w:rsid w:val="006C29E9"/>
    <w:rsid w:val="006C2C1D"/>
    <w:rsid w:val="006C421A"/>
    <w:rsid w:val="006C76A6"/>
    <w:rsid w:val="006C7D30"/>
    <w:rsid w:val="006D202A"/>
    <w:rsid w:val="006D251A"/>
    <w:rsid w:val="006D4980"/>
    <w:rsid w:val="006E008A"/>
    <w:rsid w:val="006E1D13"/>
    <w:rsid w:val="006E1F4C"/>
    <w:rsid w:val="006E20AF"/>
    <w:rsid w:val="006E3A3F"/>
    <w:rsid w:val="006E3D36"/>
    <w:rsid w:val="006E4969"/>
    <w:rsid w:val="006E4A15"/>
    <w:rsid w:val="006E4C7F"/>
    <w:rsid w:val="006E4F41"/>
    <w:rsid w:val="006E4F7A"/>
    <w:rsid w:val="006E5482"/>
    <w:rsid w:val="006E728D"/>
    <w:rsid w:val="006F1ABC"/>
    <w:rsid w:val="006F33F1"/>
    <w:rsid w:val="006F3D12"/>
    <w:rsid w:val="006F3D86"/>
    <w:rsid w:val="006F4C17"/>
    <w:rsid w:val="006F568A"/>
    <w:rsid w:val="006F5696"/>
    <w:rsid w:val="006F570E"/>
    <w:rsid w:val="006F5B39"/>
    <w:rsid w:val="00700CB3"/>
    <w:rsid w:val="00702246"/>
    <w:rsid w:val="0070226B"/>
    <w:rsid w:val="00705448"/>
    <w:rsid w:val="007056D4"/>
    <w:rsid w:val="0070584F"/>
    <w:rsid w:val="00706035"/>
    <w:rsid w:val="00707406"/>
    <w:rsid w:val="00707988"/>
    <w:rsid w:val="007101E1"/>
    <w:rsid w:val="007107F4"/>
    <w:rsid w:val="00710D88"/>
    <w:rsid w:val="0071199D"/>
    <w:rsid w:val="00711CA4"/>
    <w:rsid w:val="00712115"/>
    <w:rsid w:val="00712C24"/>
    <w:rsid w:val="0071434E"/>
    <w:rsid w:val="007149D1"/>
    <w:rsid w:val="00714E11"/>
    <w:rsid w:val="00716415"/>
    <w:rsid w:val="007164E6"/>
    <w:rsid w:val="00716D26"/>
    <w:rsid w:val="00717617"/>
    <w:rsid w:val="00717CD0"/>
    <w:rsid w:val="00720C38"/>
    <w:rsid w:val="00720D27"/>
    <w:rsid w:val="007213CE"/>
    <w:rsid w:val="0072190B"/>
    <w:rsid w:val="00721BE4"/>
    <w:rsid w:val="007247CA"/>
    <w:rsid w:val="00725B58"/>
    <w:rsid w:val="007260F9"/>
    <w:rsid w:val="00726445"/>
    <w:rsid w:val="00726A8C"/>
    <w:rsid w:val="007305CC"/>
    <w:rsid w:val="007318AC"/>
    <w:rsid w:val="00733335"/>
    <w:rsid w:val="00734EAD"/>
    <w:rsid w:val="00737932"/>
    <w:rsid w:val="00737EE7"/>
    <w:rsid w:val="00740CB3"/>
    <w:rsid w:val="00741A06"/>
    <w:rsid w:val="00741CD0"/>
    <w:rsid w:val="00741F3D"/>
    <w:rsid w:val="007427E1"/>
    <w:rsid w:val="007466C9"/>
    <w:rsid w:val="00746FD6"/>
    <w:rsid w:val="00747012"/>
    <w:rsid w:val="00747362"/>
    <w:rsid w:val="007517D9"/>
    <w:rsid w:val="007523FA"/>
    <w:rsid w:val="0075240C"/>
    <w:rsid w:val="00753436"/>
    <w:rsid w:val="007534D9"/>
    <w:rsid w:val="007537D7"/>
    <w:rsid w:val="00754C30"/>
    <w:rsid w:val="00754E3A"/>
    <w:rsid w:val="007553E9"/>
    <w:rsid w:val="00757B4C"/>
    <w:rsid w:val="007600DC"/>
    <w:rsid w:val="007601FC"/>
    <w:rsid w:val="00762CCA"/>
    <w:rsid w:val="00764587"/>
    <w:rsid w:val="00765211"/>
    <w:rsid w:val="007657BA"/>
    <w:rsid w:val="00765BE6"/>
    <w:rsid w:val="007667AF"/>
    <w:rsid w:val="007668C2"/>
    <w:rsid w:val="00766987"/>
    <w:rsid w:val="00766BED"/>
    <w:rsid w:val="00767A10"/>
    <w:rsid w:val="00767B0F"/>
    <w:rsid w:val="007718B5"/>
    <w:rsid w:val="0077696C"/>
    <w:rsid w:val="007778B0"/>
    <w:rsid w:val="00780546"/>
    <w:rsid w:val="00781191"/>
    <w:rsid w:val="00782166"/>
    <w:rsid w:val="00783E0B"/>
    <w:rsid w:val="00784B0E"/>
    <w:rsid w:val="007855C8"/>
    <w:rsid w:val="00785A55"/>
    <w:rsid w:val="00785FE2"/>
    <w:rsid w:val="007861F8"/>
    <w:rsid w:val="007866FE"/>
    <w:rsid w:val="00786CE6"/>
    <w:rsid w:val="00787BE1"/>
    <w:rsid w:val="00787C8E"/>
    <w:rsid w:val="00790E95"/>
    <w:rsid w:val="007912A7"/>
    <w:rsid w:val="007926B9"/>
    <w:rsid w:val="007928FC"/>
    <w:rsid w:val="00792AC1"/>
    <w:rsid w:val="007935FE"/>
    <w:rsid w:val="00793C10"/>
    <w:rsid w:val="00793D6F"/>
    <w:rsid w:val="00794D99"/>
    <w:rsid w:val="00795001"/>
    <w:rsid w:val="007965AE"/>
    <w:rsid w:val="007977CA"/>
    <w:rsid w:val="00797C26"/>
    <w:rsid w:val="00797C48"/>
    <w:rsid w:val="00797DAE"/>
    <w:rsid w:val="007A0327"/>
    <w:rsid w:val="007A04AE"/>
    <w:rsid w:val="007A0F41"/>
    <w:rsid w:val="007A1800"/>
    <w:rsid w:val="007A3349"/>
    <w:rsid w:val="007A3AA8"/>
    <w:rsid w:val="007A3FDB"/>
    <w:rsid w:val="007A72DB"/>
    <w:rsid w:val="007B04A3"/>
    <w:rsid w:val="007B3F75"/>
    <w:rsid w:val="007B41DB"/>
    <w:rsid w:val="007B4B27"/>
    <w:rsid w:val="007B5DD9"/>
    <w:rsid w:val="007B62C8"/>
    <w:rsid w:val="007B681B"/>
    <w:rsid w:val="007B72F8"/>
    <w:rsid w:val="007C0F88"/>
    <w:rsid w:val="007C11FC"/>
    <w:rsid w:val="007C3176"/>
    <w:rsid w:val="007C31BB"/>
    <w:rsid w:val="007C38D9"/>
    <w:rsid w:val="007C506F"/>
    <w:rsid w:val="007C6230"/>
    <w:rsid w:val="007C7657"/>
    <w:rsid w:val="007C7B2A"/>
    <w:rsid w:val="007C7D00"/>
    <w:rsid w:val="007D072B"/>
    <w:rsid w:val="007D0BCC"/>
    <w:rsid w:val="007D146B"/>
    <w:rsid w:val="007D41D6"/>
    <w:rsid w:val="007D53E6"/>
    <w:rsid w:val="007D5D31"/>
    <w:rsid w:val="007D6228"/>
    <w:rsid w:val="007D69BA"/>
    <w:rsid w:val="007D7B59"/>
    <w:rsid w:val="007E0D53"/>
    <w:rsid w:val="007E0EE1"/>
    <w:rsid w:val="007E4BD8"/>
    <w:rsid w:val="007F026C"/>
    <w:rsid w:val="007F0C03"/>
    <w:rsid w:val="007F2198"/>
    <w:rsid w:val="007F30AD"/>
    <w:rsid w:val="007F3550"/>
    <w:rsid w:val="007F4E36"/>
    <w:rsid w:val="007F645A"/>
    <w:rsid w:val="007F7A78"/>
    <w:rsid w:val="00800A12"/>
    <w:rsid w:val="00803357"/>
    <w:rsid w:val="00803EE7"/>
    <w:rsid w:val="008063B7"/>
    <w:rsid w:val="0081102C"/>
    <w:rsid w:val="00811776"/>
    <w:rsid w:val="008118A7"/>
    <w:rsid w:val="00811BE0"/>
    <w:rsid w:val="0081284A"/>
    <w:rsid w:val="008136E6"/>
    <w:rsid w:val="00813D98"/>
    <w:rsid w:val="00813F67"/>
    <w:rsid w:val="00814745"/>
    <w:rsid w:val="0081526D"/>
    <w:rsid w:val="00815541"/>
    <w:rsid w:val="008155F8"/>
    <w:rsid w:val="00815A6E"/>
    <w:rsid w:val="00815FF3"/>
    <w:rsid w:val="00816A0E"/>
    <w:rsid w:val="00816CF1"/>
    <w:rsid w:val="00816EE6"/>
    <w:rsid w:val="008206A7"/>
    <w:rsid w:val="00822186"/>
    <w:rsid w:val="00824130"/>
    <w:rsid w:val="00824973"/>
    <w:rsid w:val="00826885"/>
    <w:rsid w:val="00832C63"/>
    <w:rsid w:val="00832F25"/>
    <w:rsid w:val="00833EBA"/>
    <w:rsid w:val="00834789"/>
    <w:rsid w:val="0083572C"/>
    <w:rsid w:val="0083669D"/>
    <w:rsid w:val="00840817"/>
    <w:rsid w:val="00841556"/>
    <w:rsid w:val="00841B32"/>
    <w:rsid w:val="008420C0"/>
    <w:rsid w:val="00842B2A"/>
    <w:rsid w:val="008449BB"/>
    <w:rsid w:val="00845A12"/>
    <w:rsid w:val="008464BA"/>
    <w:rsid w:val="008470E0"/>
    <w:rsid w:val="0084717C"/>
    <w:rsid w:val="00850B09"/>
    <w:rsid w:val="00851470"/>
    <w:rsid w:val="0085186C"/>
    <w:rsid w:val="008519B8"/>
    <w:rsid w:val="00852371"/>
    <w:rsid w:val="00854EBA"/>
    <w:rsid w:val="008554AF"/>
    <w:rsid w:val="00856139"/>
    <w:rsid w:val="00856795"/>
    <w:rsid w:val="00856A4A"/>
    <w:rsid w:val="00857C1B"/>
    <w:rsid w:val="00857EA9"/>
    <w:rsid w:val="00860240"/>
    <w:rsid w:val="008608BF"/>
    <w:rsid w:val="008613F8"/>
    <w:rsid w:val="00861D8E"/>
    <w:rsid w:val="008624E8"/>
    <w:rsid w:val="00862AE6"/>
    <w:rsid w:val="00862BA7"/>
    <w:rsid w:val="00864857"/>
    <w:rsid w:val="00864A89"/>
    <w:rsid w:val="008661B2"/>
    <w:rsid w:val="008704CB"/>
    <w:rsid w:val="00872313"/>
    <w:rsid w:val="008734AE"/>
    <w:rsid w:val="008772C2"/>
    <w:rsid w:val="00877AA6"/>
    <w:rsid w:val="00877FA6"/>
    <w:rsid w:val="0088041C"/>
    <w:rsid w:val="008809FA"/>
    <w:rsid w:val="00880CCE"/>
    <w:rsid w:val="00883797"/>
    <w:rsid w:val="00884235"/>
    <w:rsid w:val="0088517A"/>
    <w:rsid w:val="008901AA"/>
    <w:rsid w:val="00891FCC"/>
    <w:rsid w:val="00892A83"/>
    <w:rsid w:val="00892D35"/>
    <w:rsid w:val="00894439"/>
    <w:rsid w:val="00894CD2"/>
    <w:rsid w:val="00894F0E"/>
    <w:rsid w:val="008A03B7"/>
    <w:rsid w:val="008A0C1E"/>
    <w:rsid w:val="008A2BDB"/>
    <w:rsid w:val="008A3409"/>
    <w:rsid w:val="008A4E4F"/>
    <w:rsid w:val="008A52D7"/>
    <w:rsid w:val="008B0D73"/>
    <w:rsid w:val="008B12BC"/>
    <w:rsid w:val="008B1ED7"/>
    <w:rsid w:val="008B2A23"/>
    <w:rsid w:val="008B2F53"/>
    <w:rsid w:val="008B3AE8"/>
    <w:rsid w:val="008B4F1E"/>
    <w:rsid w:val="008B4FCA"/>
    <w:rsid w:val="008B5B11"/>
    <w:rsid w:val="008B5B85"/>
    <w:rsid w:val="008B5D8B"/>
    <w:rsid w:val="008C0D1D"/>
    <w:rsid w:val="008C1BC7"/>
    <w:rsid w:val="008C33F3"/>
    <w:rsid w:val="008C3481"/>
    <w:rsid w:val="008C4283"/>
    <w:rsid w:val="008C4512"/>
    <w:rsid w:val="008C56FD"/>
    <w:rsid w:val="008C6738"/>
    <w:rsid w:val="008C6A6D"/>
    <w:rsid w:val="008D0EDF"/>
    <w:rsid w:val="008D4912"/>
    <w:rsid w:val="008D4A1A"/>
    <w:rsid w:val="008D6410"/>
    <w:rsid w:val="008D6D4A"/>
    <w:rsid w:val="008D7212"/>
    <w:rsid w:val="008E2AD9"/>
    <w:rsid w:val="008E4B10"/>
    <w:rsid w:val="008E6277"/>
    <w:rsid w:val="008E628F"/>
    <w:rsid w:val="008E7061"/>
    <w:rsid w:val="008E7498"/>
    <w:rsid w:val="008F0B99"/>
    <w:rsid w:val="008F1E6B"/>
    <w:rsid w:val="008F2A8B"/>
    <w:rsid w:val="008F3F9A"/>
    <w:rsid w:val="008F5F46"/>
    <w:rsid w:val="008F6218"/>
    <w:rsid w:val="008F6493"/>
    <w:rsid w:val="008F7332"/>
    <w:rsid w:val="00900BD5"/>
    <w:rsid w:val="00903336"/>
    <w:rsid w:val="00904011"/>
    <w:rsid w:val="009041FD"/>
    <w:rsid w:val="00905FD3"/>
    <w:rsid w:val="009104F1"/>
    <w:rsid w:val="00910814"/>
    <w:rsid w:val="00914348"/>
    <w:rsid w:val="0091540C"/>
    <w:rsid w:val="00915C3C"/>
    <w:rsid w:val="009172AC"/>
    <w:rsid w:val="0092004E"/>
    <w:rsid w:val="00920155"/>
    <w:rsid w:val="00920862"/>
    <w:rsid w:val="00921155"/>
    <w:rsid w:val="00922A20"/>
    <w:rsid w:val="00922B0F"/>
    <w:rsid w:val="00924A63"/>
    <w:rsid w:val="00924FAC"/>
    <w:rsid w:val="009252E1"/>
    <w:rsid w:val="00926D43"/>
    <w:rsid w:val="00926DA9"/>
    <w:rsid w:val="00930057"/>
    <w:rsid w:val="009321B4"/>
    <w:rsid w:val="009322DC"/>
    <w:rsid w:val="0093383F"/>
    <w:rsid w:val="00935988"/>
    <w:rsid w:val="009373AA"/>
    <w:rsid w:val="0093772C"/>
    <w:rsid w:val="009409F6"/>
    <w:rsid w:val="00940C27"/>
    <w:rsid w:val="00940E27"/>
    <w:rsid w:val="00941F54"/>
    <w:rsid w:val="009434E5"/>
    <w:rsid w:val="009442A9"/>
    <w:rsid w:val="0094580C"/>
    <w:rsid w:val="00945C02"/>
    <w:rsid w:val="00950266"/>
    <w:rsid w:val="009504F2"/>
    <w:rsid w:val="00950615"/>
    <w:rsid w:val="00950876"/>
    <w:rsid w:val="009519AA"/>
    <w:rsid w:val="00951D43"/>
    <w:rsid w:val="00955290"/>
    <w:rsid w:val="00956137"/>
    <w:rsid w:val="00956838"/>
    <w:rsid w:val="009568B9"/>
    <w:rsid w:val="00957EA0"/>
    <w:rsid w:val="00960BE1"/>
    <w:rsid w:val="00960C9F"/>
    <w:rsid w:val="009617BB"/>
    <w:rsid w:val="00961831"/>
    <w:rsid w:val="00961D56"/>
    <w:rsid w:val="009629FE"/>
    <w:rsid w:val="00962B90"/>
    <w:rsid w:val="009632D6"/>
    <w:rsid w:val="00963701"/>
    <w:rsid w:val="0096404A"/>
    <w:rsid w:val="00964547"/>
    <w:rsid w:val="00964A89"/>
    <w:rsid w:val="0096567F"/>
    <w:rsid w:val="00965D4B"/>
    <w:rsid w:val="00967875"/>
    <w:rsid w:val="00970667"/>
    <w:rsid w:val="009713A8"/>
    <w:rsid w:val="00971742"/>
    <w:rsid w:val="00973F36"/>
    <w:rsid w:val="009745B6"/>
    <w:rsid w:val="009764C4"/>
    <w:rsid w:val="00977E5A"/>
    <w:rsid w:val="00977E76"/>
    <w:rsid w:val="00977E7F"/>
    <w:rsid w:val="00980667"/>
    <w:rsid w:val="009841EF"/>
    <w:rsid w:val="009847A3"/>
    <w:rsid w:val="00985A67"/>
    <w:rsid w:val="00986C46"/>
    <w:rsid w:val="00986EC8"/>
    <w:rsid w:val="00987DDF"/>
    <w:rsid w:val="00990DF7"/>
    <w:rsid w:val="0099543E"/>
    <w:rsid w:val="0099665A"/>
    <w:rsid w:val="00997E0D"/>
    <w:rsid w:val="009A1CD7"/>
    <w:rsid w:val="009A31EB"/>
    <w:rsid w:val="009A4FEF"/>
    <w:rsid w:val="009A5544"/>
    <w:rsid w:val="009A6ADD"/>
    <w:rsid w:val="009B0225"/>
    <w:rsid w:val="009B0537"/>
    <w:rsid w:val="009B065D"/>
    <w:rsid w:val="009B06F3"/>
    <w:rsid w:val="009B1EE6"/>
    <w:rsid w:val="009B3478"/>
    <w:rsid w:val="009B3760"/>
    <w:rsid w:val="009B5C44"/>
    <w:rsid w:val="009B6DA3"/>
    <w:rsid w:val="009B7481"/>
    <w:rsid w:val="009C2790"/>
    <w:rsid w:val="009C3211"/>
    <w:rsid w:val="009C33EE"/>
    <w:rsid w:val="009C401B"/>
    <w:rsid w:val="009C420A"/>
    <w:rsid w:val="009C5610"/>
    <w:rsid w:val="009C5A7C"/>
    <w:rsid w:val="009C5C93"/>
    <w:rsid w:val="009C5FCB"/>
    <w:rsid w:val="009C602D"/>
    <w:rsid w:val="009C78FE"/>
    <w:rsid w:val="009D06B4"/>
    <w:rsid w:val="009D15BE"/>
    <w:rsid w:val="009D29E7"/>
    <w:rsid w:val="009D386D"/>
    <w:rsid w:val="009D445B"/>
    <w:rsid w:val="009D48BA"/>
    <w:rsid w:val="009D4F20"/>
    <w:rsid w:val="009D56AD"/>
    <w:rsid w:val="009D5A02"/>
    <w:rsid w:val="009D5B79"/>
    <w:rsid w:val="009D6CB9"/>
    <w:rsid w:val="009D700F"/>
    <w:rsid w:val="009D7D31"/>
    <w:rsid w:val="009E0865"/>
    <w:rsid w:val="009E379C"/>
    <w:rsid w:val="009E3ADF"/>
    <w:rsid w:val="009E4E46"/>
    <w:rsid w:val="009E634F"/>
    <w:rsid w:val="009F0A61"/>
    <w:rsid w:val="009F0B5C"/>
    <w:rsid w:val="009F16A5"/>
    <w:rsid w:val="009F2EBC"/>
    <w:rsid w:val="009F34DE"/>
    <w:rsid w:val="009F3A90"/>
    <w:rsid w:val="009F4A0C"/>
    <w:rsid w:val="009F4EFF"/>
    <w:rsid w:val="009F4F9F"/>
    <w:rsid w:val="009F500E"/>
    <w:rsid w:val="009F62B7"/>
    <w:rsid w:val="009F779D"/>
    <w:rsid w:val="00A00370"/>
    <w:rsid w:val="00A00850"/>
    <w:rsid w:val="00A01DD0"/>
    <w:rsid w:val="00A03201"/>
    <w:rsid w:val="00A03C92"/>
    <w:rsid w:val="00A0416C"/>
    <w:rsid w:val="00A0567E"/>
    <w:rsid w:val="00A0689F"/>
    <w:rsid w:val="00A07EED"/>
    <w:rsid w:val="00A1052A"/>
    <w:rsid w:val="00A10D4D"/>
    <w:rsid w:val="00A11116"/>
    <w:rsid w:val="00A115D7"/>
    <w:rsid w:val="00A12414"/>
    <w:rsid w:val="00A12B77"/>
    <w:rsid w:val="00A144BC"/>
    <w:rsid w:val="00A15D6C"/>
    <w:rsid w:val="00A161FD"/>
    <w:rsid w:val="00A2015F"/>
    <w:rsid w:val="00A20423"/>
    <w:rsid w:val="00A20C5D"/>
    <w:rsid w:val="00A220B4"/>
    <w:rsid w:val="00A24B41"/>
    <w:rsid w:val="00A25936"/>
    <w:rsid w:val="00A25E34"/>
    <w:rsid w:val="00A26C18"/>
    <w:rsid w:val="00A30942"/>
    <w:rsid w:val="00A30C51"/>
    <w:rsid w:val="00A32ED9"/>
    <w:rsid w:val="00A3565A"/>
    <w:rsid w:val="00A358C3"/>
    <w:rsid w:val="00A35C1D"/>
    <w:rsid w:val="00A3633E"/>
    <w:rsid w:val="00A375D6"/>
    <w:rsid w:val="00A37C44"/>
    <w:rsid w:val="00A37FDF"/>
    <w:rsid w:val="00A4003D"/>
    <w:rsid w:val="00A404D8"/>
    <w:rsid w:val="00A41A58"/>
    <w:rsid w:val="00A41ABE"/>
    <w:rsid w:val="00A430CB"/>
    <w:rsid w:val="00A4449C"/>
    <w:rsid w:val="00A44A0E"/>
    <w:rsid w:val="00A44A49"/>
    <w:rsid w:val="00A47D75"/>
    <w:rsid w:val="00A50A0A"/>
    <w:rsid w:val="00A50FD0"/>
    <w:rsid w:val="00A50FDD"/>
    <w:rsid w:val="00A511C3"/>
    <w:rsid w:val="00A51E5E"/>
    <w:rsid w:val="00A528C7"/>
    <w:rsid w:val="00A52EE9"/>
    <w:rsid w:val="00A53191"/>
    <w:rsid w:val="00A54346"/>
    <w:rsid w:val="00A54DB4"/>
    <w:rsid w:val="00A57471"/>
    <w:rsid w:val="00A57561"/>
    <w:rsid w:val="00A619A6"/>
    <w:rsid w:val="00A62B56"/>
    <w:rsid w:val="00A63666"/>
    <w:rsid w:val="00A63AE7"/>
    <w:rsid w:val="00A66738"/>
    <w:rsid w:val="00A668CF"/>
    <w:rsid w:val="00A6692F"/>
    <w:rsid w:val="00A67B2D"/>
    <w:rsid w:val="00A70EFE"/>
    <w:rsid w:val="00A710C9"/>
    <w:rsid w:val="00A71EE5"/>
    <w:rsid w:val="00A72656"/>
    <w:rsid w:val="00A72DD3"/>
    <w:rsid w:val="00A7324E"/>
    <w:rsid w:val="00A73878"/>
    <w:rsid w:val="00A74504"/>
    <w:rsid w:val="00A75183"/>
    <w:rsid w:val="00A7582E"/>
    <w:rsid w:val="00A77CEE"/>
    <w:rsid w:val="00A77CFC"/>
    <w:rsid w:val="00A81960"/>
    <w:rsid w:val="00A842B2"/>
    <w:rsid w:val="00A846EF"/>
    <w:rsid w:val="00A84848"/>
    <w:rsid w:val="00A8561F"/>
    <w:rsid w:val="00A85A8C"/>
    <w:rsid w:val="00A86119"/>
    <w:rsid w:val="00A87125"/>
    <w:rsid w:val="00A871E9"/>
    <w:rsid w:val="00A915C5"/>
    <w:rsid w:val="00A91EB5"/>
    <w:rsid w:val="00A92C34"/>
    <w:rsid w:val="00A94783"/>
    <w:rsid w:val="00A971F9"/>
    <w:rsid w:val="00A97368"/>
    <w:rsid w:val="00A979CB"/>
    <w:rsid w:val="00AA0715"/>
    <w:rsid w:val="00AA20F6"/>
    <w:rsid w:val="00AA3A5F"/>
    <w:rsid w:val="00AA42BE"/>
    <w:rsid w:val="00AA4435"/>
    <w:rsid w:val="00AA5549"/>
    <w:rsid w:val="00AA5B1C"/>
    <w:rsid w:val="00AA7208"/>
    <w:rsid w:val="00AA793E"/>
    <w:rsid w:val="00AB03C3"/>
    <w:rsid w:val="00AB148C"/>
    <w:rsid w:val="00AB2DA4"/>
    <w:rsid w:val="00AB2DB7"/>
    <w:rsid w:val="00AB3827"/>
    <w:rsid w:val="00AB7DC7"/>
    <w:rsid w:val="00AB7EBC"/>
    <w:rsid w:val="00AC09CF"/>
    <w:rsid w:val="00AC2020"/>
    <w:rsid w:val="00AC2B63"/>
    <w:rsid w:val="00AC37F3"/>
    <w:rsid w:val="00AC416A"/>
    <w:rsid w:val="00AC43B4"/>
    <w:rsid w:val="00AC4D17"/>
    <w:rsid w:val="00AC5E3E"/>
    <w:rsid w:val="00AC6383"/>
    <w:rsid w:val="00AC6E0B"/>
    <w:rsid w:val="00AC73EE"/>
    <w:rsid w:val="00AD0AAA"/>
    <w:rsid w:val="00AD15D8"/>
    <w:rsid w:val="00AD444A"/>
    <w:rsid w:val="00AD469F"/>
    <w:rsid w:val="00AD5E5A"/>
    <w:rsid w:val="00AD63A1"/>
    <w:rsid w:val="00AD6531"/>
    <w:rsid w:val="00AD6BF8"/>
    <w:rsid w:val="00AD7020"/>
    <w:rsid w:val="00AD7BDE"/>
    <w:rsid w:val="00AD7EA4"/>
    <w:rsid w:val="00AE01D2"/>
    <w:rsid w:val="00AE0EA8"/>
    <w:rsid w:val="00AE1B60"/>
    <w:rsid w:val="00AE46B5"/>
    <w:rsid w:val="00AE4F1D"/>
    <w:rsid w:val="00AE5EF0"/>
    <w:rsid w:val="00AE6595"/>
    <w:rsid w:val="00AE75AE"/>
    <w:rsid w:val="00AF059A"/>
    <w:rsid w:val="00AF17FE"/>
    <w:rsid w:val="00AF3F8C"/>
    <w:rsid w:val="00AF4341"/>
    <w:rsid w:val="00AF57E9"/>
    <w:rsid w:val="00B014FC"/>
    <w:rsid w:val="00B02399"/>
    <w:rsid w:val="00B029EB"/>
    <w:rsid w:val="00B02E17"/>
    <w:rsid w:val="00B03704"/>
    <w:rsid w:val="00B03F01"/>
    <w:rsid w:val="00B04301"/>
    <w:rsid w:val="00B04D4C"/>
    <w:rsid w:val="00B05D16"/>
    <w:rsid w:val="00B060ED"/>
    <w:rsid w:val="00B06899"/>
    <w:rsid w:val="00B06BEA"/>
    <w:rsid w:val="00B07F00"/>
    <w:rsid w:val="00B10411"/>
    <w:rsid w:val="00B111F3"/>
    <w:rsid w:val="00B139C1"/>
    <w:rsid w:val="00B168AA"/>
    <w:rsid w:val="00B16EF2"/>
    <w:rsid w:val="00B174A4"/>
    <w:rsid w:val="00B174CC"/>
    <w:rsid w:val="00B20EE1"/>
    <w:rsid w:val="00B21016"/>
    <w:rsid w:val="00B23161"/>
    <w:rsid w:val="00B25796"/>
    <w:rsid w:val="00B25F7D"/>
    <w:rsid w:val="00B26424"/>
    <w:rsid w:val="00B27020"/>
    <w:rsid w:val="00B30C85"/>
    <w:rsid w:val="00B31E3F"/>
    <w:rsid w:val="00B32DC0"/>
    <w:rsid w:val="00B33BC4"/>
    <w:rsid w:val="00B33C14"/>
    <w:rsid w:val="00B3497B"/>
    <w:rsid w:val="00B34F2C"/>
    <w:rsid w:val="00B353B0"/>
    <w:rsid w:val="00B362E4"/>
    <w:rsid w:val="00B40248"/>
    <w:rsid w:val="00B40F23"/>
    <w:rsid w:val="00B416AB"/>
    <w:rsid w:val="00B419C1"/>
    <w:rsid w:val="00B44076"/>
    <w:rsid w:val="00B50BB5"/>
    <w:rsid w:val="00B531C6"/>
    <w:rsid w:val="00B54845"/>
    <w:rsid w:val="00B55129"/>
    <w:rsid w:val="00B55337"/>
    <w:rsid w:val="00B56F29"/>
    <w:rsid w:val="00B57CA5"/>
    <w:rsid w:val="00B604E7"/>
    <w:rsid w:val="00B61455"/>
    <w:rsid w:val="00B61FD5"/>
    <w:rsid w:val="00B63CA4"/>
    <w:rsid w:val="00B63DC9"/>
    <w:rsid w:val="00B65A83"/>
    <w:rsid w:val="00B6728C"/>
    <w:rsid w:val="00B678E8"/>
    <w:rsid w:val="00B67B1E"/>
    <w:rsid w:val="00B67C56"/>
    <w:rsid w:val="00B7385D"/>
    <w:rsid w:val="00B73A8F"/>
    <w:rsid w:val="00B74AF7"/>
    <w:rsid w:val="00B75FD0"/>
    <w:rsid w:val="00B768C3"/>
    <w:rsid w:val="00B76CA1"/>
    <w:rsid w:val="00B7783E"/>
    <w:rsid w:val="00B8004A"/>
    <w:rsid w:val="00B80C44"/>
    <w:rsid w:val="00B81F53"/>
    <w:rsid w:val="00B83B6C"/>
    <w:rsid w:val="00B840B6"/>
    <w:rsid w:val="00B853C5"/>
    <w:rsid w:val="00B85F97"/>
    <w:rsid w:val="00B8760A"/>
    <w:rsid w:val="00B87C7B"/>
    <w:rsid w:val="00B90B38"/>
    <w:rsid w:val="00B91EFD"/>
    <w:rsid w:val="00B921FC"/>
    <w:rsid w:val="00B949FC"/>
    <w:rsid w:val="00B9655F"/>
    <w:rsid w:val="00B96971"/>
    <w:rsid w:val="00B96FC7"/>
    <w:rsid w:val="00B973DA"/>
    <w:rsid w:val="00BA121C"/>
    <w:rsid w:val="00BA19BD"/>
    <w:rsid w:val="00BA346C"/>
    <w:rsid w:val="00BA401B"/>
    <w:rsid w:val="00BA42EA"/>
    <w:rsid w:val="00BA5570"/>
    <w:rsid w:val="00BA6DA2"/>
    <w:rsid w:val="00BA7ACB"/>
    <w:rsid w:val="00BB22FA"/>
    <w:rsid w:val="00BB3A06"/>
    <w:rsid w:val="00BB3F58"/>
    <w:rsid w:val="00BB40DB"/>
    <w:rsid w:val="00BB44B3"/>
    <w:rsid w:val="00BB6698"/>
    <w:rsid w:val="00BB74F0"/>
    <w:rsid w:val="00BB76B8"/>
    <w:rsid w:val="00BB7AA6"/>
    <w:rsid w:val="00BC0738"/>
    <w:rsid w:val="00BC185F"/>
    <w:rsid w:val="00BC18FE"/>
    <w:rsid w:val="00BC2CA1"/>
    <w:rsid w:val="00BC2F97"/>
    <w:rsid w:val="00BC5E73"/>
    <w:rsid w:val="00BC6B1E"/>
    <w:rsid w:val="00BC7C5A"/>
    <w:rsid w:val="00BD048B"/>
    <w:rsid w:val="00BD0E79"/>
    <w:rsid w:val="00BD4FFA"/>
    <w:rsid w:val="00BD6A67"/>
    <w:rsid w:val="00BD70EE"/>
    <w:rsid w:val="00BE1309"/>
    <w:rsid w:val="00BE33E9"/>
    <w:rsid w:val="00BE3D5F"/>
    <w:rsid w:val="00BE6E40"/>
    <w:rsid w:val="00BE71F6"/>
    <w:rsid w:val="00BF0EAE"/>
    <w:rsid w:val="00BF1A67"/>
    <w:rsid w:val="00BF259B"/>
    <w:rsid w:val="00BF2A49"/>
    <w:rsid w:val="00BF3934"/>
    <w:rsid w:val="00BF5F17"/>
    <w:rsid w:val="00BF6F19"/>
    <w:rsid w:val="00BF7377"/>
    <w:rsid w:val="00C00560"/>
    <w:rsid w:val="00C00B2C"/>
    <w:rsid w:val="00C016C8"/>
    <w:rsid w:val="00C03261"/>
    <w:rsid w:val="00C0355F"/>
    <w:rsid w:val="00C06F0A"/>
    <w:rsid w:val="00C07740"/>
    <w:rsid w:val="00C11AE4"/>
    <w:rsid w:val="00C1250A"/>
    <w:rsid w:val="00C131B6"/>
    <w:rsid w:val="00C13246"/>
    <w:rsid w:val="00C137F8"/>
    <w:rsid w:val="00C14C18"/>
    <w:rsid w:val="00C14DC1"/>
    <w:rsid w:val="00C1607C"/>
    <w:rsid w:val="00C16BFB"/>
    <w:rsid w:val="00C17BB0"/>
    <w:rsid w:val="00C204AF"/>
    <w:rsid w:val="00C21946"/>
    <w:rsid w:val="00C21A6A"/>
    <w:rsid w:val="00C22792"/>
    <w:rsid w:val="00C22BB5"/>
    <w:rsid w:val="00C238E1"/>
    <w:rsid w:val="00C23EEF"/>
    <w:rsid w:val="00C2461F"/>
    <w:rsid w:val="00C24DC0"/>
    <w:rsid w:val="00C2673C"/>
    <w:rsid w:val="00C26E54"/>
    <w:rsid w:val="00C27C9C"/>
    <w:rsid w:val="00C3043C"/>
    <w:rsid w:val="00C319FC"/>
    <w:rsid w:val="00C34D4E"/>
    <w:rsid w:val="00C34EB2"/>
    <w:rsid w:val="00C35A6B"/>
    <w:rsid w:val="00C36C56"/>
    <w:rsid w:val="00C37097"/>
    <w:rsid w:val="00C37538"/>
    <w:rsid w:val="00C41B01"/>
    <w:rsid w:val="00C42041"/>
    <w:rsid w:val="00C42800"/>
    <w:rsid w:val="00C4288F"/>
    <w:rsid w:val="00C42E3F"/>
    <w:rsid w:val="00C442A1"/>
    <w:rsid w:val="00C45F7E"/>
    <w:rsid w:val="00C50398"/>
    <w:rsid w:val="00C5063A"/>
    <w:rsid w:val="00C50A70"/>
    <w:rsid w:val="00C559B9"/>
    <w:rsid w:val="00C57799"/>
    <w:rsid w:val="00C62812"/>
    <w:rsid w:val="00C6354A"/>
    <w:rsid w:val="00C63E70"/>
    <w:rsid w:val="00C64AFA"/>
    <w:rsid w:val="00C655E9"/>
    <w:rsid w:val="00C65822"/>
    <w:rsid w:val="00C659F7"/>
    <w:rsid w:val="00C662D8"/>
    <w:rsid w:val="00C7010C"/>
    <w:rsid w:val="00C71E3D"/>
    <w:rsid w:val="00C71F6B"/>
    <w:rsid w:val="00C724A6"/>
    <w:rsid w:val="00C731A4"/>
    <w:rsid w:val="00C751EE"/>
    <w:rsid w:val="00C7568A"/>
    <w:rsid w:val="00C75A43"/>
    <w:rsid w:val="00C75DAD"/>
    <w:rsid w:val="00C76407"/>
    <w:rsid w:val="00C77337"/>
    <w:rsid w:val="00C77DA5"/>
    <w:rsid w:val="00C801DC"/>
    <w:rsid w:val="00C80EA3"/>
    <w:rsid w:val="00C80F9E"/>
    <w:rsid w:val="00C81890"/>
    <w:rsid w:val="00C82109"/>
    <w:rsid w:val="00C82E33"/>
    <w:rsid w:val="00C86761"/>
    <w:rsid w:val="00C87835"/>
    <w:rsid w:val="00C8796E"/>
    <w:rsid w:val="00C87D35"/>
    <w:rsid w:val="00C87DC0"/>
    <w:rsid w:val="00C91AF1"/>
    <w:rsid w:val="00C93D79"/>
    <w:rsid w:val="00C93F93"/>
    <w:rsid w:val="00C9620E"/>
    <w:rsid w:val="00C96C06"/>
    <w:rsid w:val="00CA0F0E"/>
    <w:rsid w:val="00CA2BDA"/>
    <w:rsid w:val="00CA5468"/>
    <w:rsid w:val="00CA5941"/>
    <w:rsid w:val="00CA5C0A"/>
    <w:rsid w:val="00CA5C95"/>
    <w:rsid w:val="00CB093D"/>
    <w:rsid w:val="00CB1307"/>
    <w:rsid w:val="00CB196C"/>
    <w:rsid w:val="00CB2054"/>
    <w:rsid w:val="00CB27B1"/>
    <w:rsid w:val="00CB2BDA"/>
    <w:rsid w:val="00CB31BA"/>
    <w:rsid w:val="00CB581D"/>
    <w:rsid w:val="00CB7635"/>
    <w:rsid w:val="00CB7A9D"/>
    <w:rsid w:val="00CC04BC"/>
    <w:rsid w:val="00CC16C7"/>
    <w:rsid w:val="00CC1FB2"/>
    <w:rsid w:val="00CC2868"/>
    <w:rsid w:val="00CC388D"/>
    <w:rsid w:val="00CC3B78"/>
    <w:rsid w:val="00CC4BCF"/>
    <w:rsid w:val="00CC4E48"/>
    <w:rsid w:val="00CC609E"/>
    <w:rsid w:val="00CC66D4"/>
    <w:rsid w:val="00CC740F"/>
    <w:rsid w:val="00CC7AA7"/>
    <w:rsid w:val="00CD19C8"/>
    <w:rsid w:val="00CD2A95"/>
    <w:rsid w:val="00CD30D4"/>
    <w:rsid w:val="00CD5B3D"/>
    <w:rsid w:val="00CD624E"/>
    <w:rsid w:val="00CD6DD6"/>
    <w:rsid w:val="00CD6DF3"/>
    <w:rsid w:val="00CD7CA6"/>
    <w:rsid w:val="00CE0556"/>
    <w:rsid w:val="00CE05EE"/>
    <w:rsid w:val="00CE1B7F"/>
    <w:rsid w:val="00CE2F32"/>
    <w:rsid w:val="00CE3CEC"/>
    <w:rsid w:val="00CE3D2A"/>
    <w:rsid w:val="00CE41AE"/>
    <w:rsid w:val="00CE5B84"/>
    <w:rsid w:val="00CE6EB5"/>
    <w:rsid w:val="00CE7F67"/>
    <w:rsid w:val="00CF1193"/>
    <w:rsid w:val="00CF1A3C"/>
    <w:rsid w:val="00CF46C7"/>
    <w:rsid w:val="00CF57D1"/>
    <w:rsid w:val="00CF5928"/>
    <w:rsid w:val="00CF5ED2"/>
    <w:rsid w:val="00D005FB"/>
    <w:rsid w:val="00D01409"/>
    <w:rsid w:val="00D0228E"/>
    <w:rsid w:val="00D03326"/>
    <w:rsid w:val="00D03807"/>
    <w:rsid w:val="00D03959"/>
    <w:rsid w:val="00D04906"/>
    <w:rsid w:val="00D04B05"/>
    <w:rsid w:val="00D05E23"/>
    <w:rsid w:val="00D05F94"/>
    <w:rsid w:val="00D069F8"/>
    <w:rsid w:val="00D06F12"/>
    <w:rsid w:val="00D076D1"/>
    <w:rsid w:val="00D107F8"/>
    <w:rsid w:val="00D10824"/>
    <w:rsid w:val="00D10B49"/>
    <w:rsid w:val="00D10C87"/>
    <w:rsid w:val="00D11475"/>
    <w:rsid w:val="00D134CD"/>
    <w:rsid w:val="00D1415B"/>
    <w:rsid w:val="00D17FD4"/>
    <w:rsid w:val="00D2124F"/>
    <w:rsid w:val="00D22DF4"/>
    <w:rsid w:val="00D23EB9"/>
    <w:rsid w:val="00D255DD"/>
    <w:rsid w:val="00D25669"/>
    <w:rsid w:val="00D256A3"/>
    <w:rsid w:val="00D27607"/>
    <w:rsid w:val="00D301E2"/>
    <w:rsid w:val="00D31542"/>
    <w:rsid w:val="00D3254D"/>
    <w:rsid w:val="00D32885"/>
    <w:rsid w:val="00D33B12"/>
    <w:rsid w:val="00D343F5"/>
    <w:rsid w:val="00D346C7"/>
    <w:rsid w:val="00D34B7A"/>
    <w:rsid w:val="00D35607"/>
    <w:rsid w:val="00D3574E"/>
    <w:rsid w:val="00D3615B"/>
    <w:rsid w:val="00D400C3"/>
    <w:rsid w:val="00D40564"/>
    <w:rsid w:val="00D441D9"/>
    <w:rsid w:val="00D447D9"/>
    <w:rsid w:val="00D44B8D"/>
    <w:rsid w:val="00D44C5C"/>
    <w:rsid w:val="00D452D0"/>
    <w:rsid w:val="00D4552B"/>
    <w:rsid w:val="00D4696E"/>
    <w:rsid w:val="00D469B6"/>
    <w:rsid w:val="00D513B7"/>
    <w:rsid w:val="00D5223B"/>
    <w:rsid w:val="00D52D23"/>
    <w:rsid w:val="00D53150"/>
    <w:rsid w:val="00D53364"/>
    <w:rsid w:val="00D5343D"/>
    <w:rsid w:val="00D545F5"/>
    <w:rsid w:val="00D563B3"/>
    <w:rsid w:val="00D5682B"/>
    <w:rsid w:val="00D5752E"/>
    <w:rsid w:val="00D5763E"/>
    <w:rsid w:val="00D60255"/>
    <w:rsid w:val="00D6056B"/>
    <w:rsid w:val="00D61315"/>
    <w:rsid w:val="00D6147C"/>
    <w:rsid w:val="00D61706"/>
    <w:rsid w:val="00D623D1"/>
    <w:rsid w:val="00D625EE"/>
    <w:rsid w:val="00D62777"/>
    <w:rsid w:val="00D642D7"/>
    <w:rsid w:val="00D66421"/>
    <w:rsid w:val="00D673A1"/>
    <w:rsid w:val="00D70931"/>
    <w:rsid w:val="00D70DF8"/>
    <w:rsid w:val="00D71322"/>
    <w:rsid w:val="00D71579"/>
    <w:rsid w:val="00D716FB"/>
    <w:rsid w:val="00D728C7"/>
    <w:rsid w:val="00D73996"/>
    <w:rsid w:val="00D744B2"/>
    <w:rsid w:val="00D74C64"/>
    <w:rsid w:val="00D75342"/>
    <w:rsid w:val="00D75356"/>
    <w:rsid w:val="00D813EC"/>
    <w:rsid w:val="00D81D3F"/>
    <w:rsid w:val="00D825E6"/>
    <w:rsid w:val="00D83020"/>
    <w:rsid w:val="00D83412"/>
    <w:rsid w:val="00D84AFE"/>
    <w:rsid w:val="00D857BA"/>
    <w:rsid w:val="00D86022"/>
    <w:rsid w:val="00D8754B"/>
    <w:rsid w:val="00D87D75"/>
    <w:rsid w:val="00D9116C"/>
    <w:rsid w:val="00D9544E"/>
    <w:rsid w:val="00D95DBA"/>
    <w:rsid w:val="00D97825"/>
    <w:rsid w:val="00D97A57"/>
    <w:rsid w:val="00DA0A4E"/>
    <w:rsid w:val="00DA0FAA"/>
    <w:rsid w:val="00DA186C"/>
    <w:rsid w:val="00DA1949"/>
    <w:rsid w:val="00DA2CC3"/>
    <w:rsid w:val="00DA407F"/>
    <w:rsid w:val="00DA4144"/>
    <w:rsid w:val="00DA57AB"/>
    <w:rsid w:val="00DA5B0C"/>
    <w:rsid w:val="00DA76A9"/>
    <w:rsid w:val="00DA7F8E"/>
    <w:rsid w:val="00DB1360"/>
    <w:rsid w:val="00DB152F"/>
    <w:rsid w:val="00DB21DD"/>
    <w:rsid w:val="00DB28A2"/>
    <w:rsid w:val="00DB36CD"/>
    <w:rsid w:val="00DB42CE"/>
    <w:rsid w:val="00DB458D"/>
    <w:rsid w:val="00DB5F1C"/>
    <w:rsid w:val="00DB623C"/>
    <w:rsid w:val="00DB7523"/>
    <w:rsid w:val="00DB7ACC"/>
    <w:rsid w:val="00DC054F"/>
    <w:rsid w:val="00DC07CC"/>
    <w:rsid w:val="00DC18C3"/>
    <w:rsid w:val="00DC1A7A"/>
    <w:rsid w:val="00DC2802"/>
    <w:rsid w:val="00DC3EED"/>
    <w:rsid w:val="00DC4A60"/>
    <w:rsid w:val="00DC4B26"/>
    <w:rsid w:val="00DC6427"/>
    <w:rsid w:val="00DC75C1"/>
    <w:rsid w:val="00DC7E7B"/>
    <w:rsid w:val="00DD034C"/>
    <w:rsid w:val="00DD1055"/>
    <w:rsid w:val="00DD4220"/>
    <w:rsid w:val="00DD49D9"/>
    <w:rsid w:val="00DD654C"/>
    <w:rsid w:val="00DD6B0A"/>
    <w:rsid w:val="00DD6E97"/>
    <w:rsid w:val="00DD72BA"/>
    <w:rsid w:val="00DD72BC"/>
    <w:rsid w:val="00DE00BC"/>
    <w:rsid w:val="00DE0A6C"/>
    <w:rsid w:val="00DE0A88"/>
    <w:rsid w:val="00DE1C1C"/>
    <w:rsid w:val="00DE36AF"/>
    <w:rsid w:val="00DE377E"/>
    <w:rsid w:val="00DE3A6F"/>
    <w:rsid w:val="00DE5390"/>
    <w:rsid w:val="00DE56D1"/>
    <w:rsid w:val="00DE6363"/>
    <w:rsid w:val="00DE63C7"/>
    <w:rsid w:val="00DE6C86"/>
    <w:rsid w:val="00DF0C41"/>
    <w:rsid w:val="00DF1722"/>
    <w:rsid w:val="00DF18A7"/>
    <w:rsid w:val="00DF2DA6"/>
    <w:rsid w:val="00DF404F"/>
    <w:rsid w:val="00DF6296"/>
    <w:rsid w:val="00E007F6"/>
    <w:rsid w:val="00E010A4"/>
    <w:rsid w:val="00E012DE"/>
    <w:rsid w:val="00E0182B"/>
    <w:rsid w:val="00E03117"/>
    <w:rsid w:val="00E063EA"/>
    <w:rsid w:val="00E06634"/>
    <w:rsid w:val="00E07F1B"/>
    <w:rsid w:val="00E133D5"/>
    <w:rsid w:val="00E13AEC"/>
    <w:rsid w:val="00E154A2"/>
    <w:rsid w:val="00E212BF"/>
    <w:rsid w:val="00E213F9"/>
    <w:rsid w:val="00E21940"/>
    <w:rsid w:val="00E21C04"/>
    <w:rsid w:val="00E2263F"/>
    <w:rsid w:val="00E22C6F"/>
    <w:rsid w:val="00E30648"/>
    <w:rsid w:val="00E32BD4"/>
    <w:rsid w:val="00E33073"/>
    <w:rsid w:val="00E332B4"/>
    <w:rsid w:val="00E3386A"/>
    <w:rsid w:val="00E33FF7"/>
    <w:rsid w:val="00E36696"/>
    <w:rsid w:val="00E37259"/>
    <w:rsid w:val="00E37B1D"/>
    <w:rsid w:val="00E43726"/>
    <w:rsid w:val="00E50C4D"/>
    <w:rsid w:val="00E518A9"/>
    <w:rsid w:val="00E51A71"/>
    <w:rsid w:val="00E535B0"/>
    <w:rsid w:val="00E53BA4"/>
    <w:rsid w:val="00E548B9"/>
    <w:rsid w:val="00E551B6"/>
    <w:rsid w:val="00E55E0E"/>
    <w:rsid w:val="00E569F4"/>
    <w:rsid w:val="00E56D91"/>
    <w:rsid w:val="00E575D8"/>
    <w:rsid w:val="00E57B19"/>
    <w:rsid w:val="00E611AC"/>
    <w:rsid w:val="00E66BCA"/>
    <w:rsid w:val="00E671EB"/>
    <w:rsid w:val="00E7034B"/>
    <w:rsid w:val="00E72971"/>
    <w:rsid w:val="00E730DA"/>
    <w:rsid w:val="00E742F6"/>
    <w:rsid w:val="00E748B5"/>
    <w:rsid w:val="00E75577"/>
    <w:rsid w:val="00E756C1"/>
    <w:rsid w:val="00E75913"/>
    <w:rsid w:val="00E76DD0"/>
    <w:rsid w:val="00E7715B"/>
    <w:rsid w:val="00E771B9"/>
    <w:rsid w:val="00E8039F"/>
    <w:rsid w:val="00E8093B"/>
    <w:rsid w:val="00E8205F"/>
    <w:rsid w:val="00E82D6D"/>
    <w:rsid w:val="00E849FE"/>
    <w:rsid w:val="00E8520F"/>
    <w:rsid w:val="00E857F6"/>
    <w:rsid w:val="00E85CB3"/>
    <w:rsid w:val="00E86097"/>
    <w:rsid w:val="00E86850"/>
    <w:rsid w:val="00E86B72"/>
    <w:rsid w:val="00E86EAD"/>
    <w:rsid w:val="00E87645"/>
    <w:rsid w:val="00E87799"/>
    <w:rsid w:val="00E879A3"/>
    <w:rsid w:val="00E87F32"/>
    <w:rsid w:val="00E9555C"/>
    <w:rsid w:val="00E96FB5"/>
    <w:rsid w:val="00E974D8"/>
    <w:rsid w:val="00EA0CEE"/>
    <w:rsid w:val="00EA18C2"/>
    <w:rsid w:val="00EA4233"/>
    <w:rsid w:val="00EA514C"/>
    <w:rsid w:val="00EA52E7"/>
    <w:rsid w:val="00EA62BE"/>
    <w:rsid w:val="00EA673C"/>
    <w:rsid w:val="00EA6B57"/>
    <w:rsid w:val="00EA6C58"/>
    <w:rsid w:val="00EA6E9D"/>
    <w:rsid w:val="00EA74B8"/>
    <w:rsid w:val="00EB3606"/>
    <w:rsid w:val="00EB498D"/>
    <w:rsid w:val="00EB5360"/>
    <w:rsid w:val="00EB5833"/>
    <w:rsid w:val="00EB796D"/>
    <w:rsid w:val="00EC0C90"/>
    <w:rsid w:val="00EC0F5A"/>
    <w:rsid w:val="00EC1107"/>
    <w:rsid w:val="00EC1244"/>
    <w:rsid w:val="00EC1759"/>
    <w:rsid w:val="00EC219B"/>
    <w:rsid w:val="00EC28C0"/>
    <w:rsid w:val="00EC56F0"/>
    <w:rsid w:val="00EC5884"/>
    <w:rsid w:val="00EC58F3"/>
    <w:rsid w:val="00EC6180"/>
    <w:rsid w:val="00EC798B"/>
    <w:rsid w:val="00ED0720"/>
    <w:rsid w:val="00ED0BFC"/>
    <w:rsid w:val="00ED0D3A"/>
    <w:rsid w:val="00ED1728"/>
    <w:rsid w:val="00ED2486"/>
    <w:rsid w:val="00ED33A8"/>
    <w:rsid w:val="00ED4EFA"/>
    <w:rsid w:val="00ED5580"/>
    <w:rsid w:val="00ED5B77"/>
    <w:rsid w:val="00ED6E61"/>
    <w:rsid w:val="00ED71B1"/>
    <w:rsid w:val="00EE0B63"/>
    <w:rsid w:val="00EE1026"/>
    <w:rsid w:val="00EE1B1C"/>
    <w:rsid w:val="00EE23E5"/>
    <w:rsid w:val="00EE2D7D"/>
    <w:rsid w:val="00EE2E82"/>
    <w:rsid w:val="00EE39F2"/>
    <w:rsid w:val="00EE4246"/>
    <w:rsid w:val="00EE495F"/>
    <w:rsid w:val="00EE7BA4"/>
    <w:rsid w:val="00EF0667"/>
    <w:rsid w:val="00EF10B0"/>
    <w:rsid w:val="00EF25EB"/>
    <w:rsid w:val="00EF2D48"/>
    <w:rsid w:val="00EF362A"/>
    <w:rsid w:val="00EF46F0"/>
    <w:rsid w:val="00EF6629"/>
    <w:rsid w:val="00EF6892"/>
    <w:rsid w:val="00EF719F"/>
    <w:rsid w:val="00F00044"/>
    <w:rsid w:val="00F00F74"/>
    <w:rsid w:val="00F0127D"/>
    <w:rsid w:val="00F01527"/>
    <w:rsid w:val="00F0287A"/>
    <w:rsid w:val="00F02908"/>
    <w:rsid w:val="00F03D2F"/>
    <w:rsid w:val="00F05EB9"/>
    <w:rsid w:val="00F064B4"/>
    <w:rsid w:val="00F06857"/>
    <w:rsid w:val="00F108D9"/>
    <w:rsid w:val="00F109ED"/>
    <w:rsid w:val="00F11772"/>
    <w:rsid w:val="00F11925"/>
    <w:rsid w:val="00F11E48"/>
    <w:rsid w:val="00F12B94"/>
    <w:rsid w:val="00F1318D"/>
    <w:rsid w:val="00F13BAF"/>
    <w:rsid w:val="00F14221"/>
    <w:rsid w:val="00F15B8F"/>
    <w:rsid w:val="00F1650A"/>
    <w:rsid w:val="00F169FE"/>
    <w:rsid w:val="00F20FC9"/>
    <w:rsid w:val="00F21C0C"/>
    <w:rsid w:val="00F225D9"/>
    <w:rsid w:val="00F23ACB"/>
    <w:rsid w:val="00F23F37"/>
    <w:rsid w:val="00F24A55"/>
    <w:rsid w:val="00F24E21"/>
    <w:rsid w:val="00F26593"/>
    <w:rsid w:val="00F26A4E"/>
    <w:rsid w:val="00F27226"/>
    <w:rsid w:val="00F30A9F"/>
    <w:rsid w:val="00F311AA"/>
    <w:rsid w:val="00F31735"/>
    <w:rsid w:val="00F31DC7"/>
    <w:rsid w:val="00F327B2"/>
    <w:rsid w:val="00F3494B"/>
    <w:rsid w:val="00F3583E"/>
    <w:rsid w:val="00F369E8"/>
    <w:rsid w:val="00F36C0F"/>
    <w:rsid w:val="00F37475"/>
    <w:rsid w:val="00F40B6B"/>
    <w:rsid w:val="00F429DC"/>
    <w:rsid w:val="00F42FAB"/>
    <w:rsid w:val="00F443A1"/>
    <w:rsid w:val="00F45CF2"/>
    <w:rsid w:val="00F508AE"/>
    <w:rsid w:val="00F50E97"/>
    <w:rsid w:val="00F51D2F"/>
    <w:rsid w:val="00F522C9"/>
    <w:rsid w:val="00F527C8"/>
    <w:rsid w:val="00F52E21"/>
    <w:rsid w:val="00F536AE"/>
    <w:rsid w:val="00F5473E"/>
    <w:rsid w:val="00F55711"/>
    <w:rsid w:val="00F557C7"/>
    <w:rsid w:val="00F55A9E"/>
    <w:rsid w:val="00F564FA"/>
    <w:rsid w:val="00F57C05"/>
    <w:rsid w:val="00F57CDA"/>
    <w:rsid w:val="00F608B7"/>
    <w:rsid w:val="00F60961"/>
    <w:rsid w:val="00F60B98"/>
    <w:rsid w:val="00F60EE7"/>
    <w:rsid w:val="00F6169D"/>
    <w:rsid w:val="00F62061"/>
    <w:rsid w:val="00F63056"/>
    <w:rsid w:val="00F63B92"/>
    <w:rsid w:val="00F63D20"/>
    <w:rsid w:val="00F64C66"/>
    <w:rsid w:val="00F65949"/>
    <w:rsid w:val="00F65DB5"/>
    <w:rsid w:val="00F6638C"/>
    <w:rsid w:val="00F66743"/>
    <w:rsid w:val="00F66DE7"/>
    <w:rsid w:val="00F701A6"/>
    <w:rsid w:val="00F712A5"/>
    <w:rsid w:val="00F7182B"/>
    <w:rsid w:val="00F718A4"/>
    <w:rsid w:val="00F71A8E"/>
    <w:rsid w:val="00F71BEA"/>
    <w:rsid w:val="00F73046"/>
    <w:rsid w:val="00F739DD"/>
    <w:rsid w:val="00F743B7"/>
    <w:rsid w:val="00F74841"/>
    <w:rsid w:val="00F7552B"/>
    <w:rsid w:val="00F756BD"/>
    <w:rsid w:val="00F768F8"/>
    <w:rsid w:val="00F801CA"/>
    <w:rsid w:val="00F80335"/>
    <w:rsid w:val="00F83AF9"/>
    <w:rsid w:val="00F84422"/>
    <w:rsid w:val="00F85301"/>
    <w:rsid w:val="00F86FA1"/>
    <w:rsid w:val="00F926D1"/>
    <w:rsid w:val="00F95EFE"/>
    <w:rsid w:val="00F9674C"/>
    <w:rsid w:val="00F96FE3"/>
    <w:rsid w:val="00F97086"/>
    <w:rsid w:val="00F9746B"/>
    <w:rsid w:val="00FA025D"/>
    <w:rsid w:val="00FA03A8"/>
    <w:rsid w:val="00FA1500"/>
    <w:rsid w:val="00FA17FA"/>
    <w:rsid w:val="00FA1D45"/>
    <w:rsid w:val="00FA2F34"/>
    <w:rsid w:val="00FA374C"/>
    <w:rsid w:val="00FA4097"/>
    <w:rsid w:val="00FA50E9"/>
    <w:rsid w:val="00FA5BBA"/>
    <w:rsid w:val="00FA5DDA"/>
    <w:rsid w:val="00FA6CF1"/>
    <w:rsid w:val="00FA7FBA"/>
    <w:rsid w:val="00FB0459"/>
    <w:rsid w:val="00FB2BDE"/>
    <w:rsid w:val="00FB3365"/>
    <w:rsid w:val="00FB3B4E"/>
    <w:rsid w:val="00FB3F9B"/>
    <w:rsid w:val="00FB44BF"/>
    <w:rsid w:val="00FB55CF"/>
    <w:rsid w:val="00FB6180"/>
    <w:rsid w:val="00FB7F9A"/>
    <w:rsid w:val="00FC0F56"/>
    <w:rsid w:val="00FC19A9"/>
    <w:rsid w:val="00FC1AED"/>
    <w:rsid w:val="00FC1EE3"/>
    <w:rsid w:val="00FC4F57"/>
    <w:rsid w:val="00FC55F2"/>
    <w:rsid w:val="00FC5B33"/>
    <w:rsid w:val="00FC5D1C"/>
    <w:rsid w:val="00FC5F6E"/>
    <w:rsid w:val="00FC6298"/>
    <w:rsid w:val="00FC63AE"/>
    <w:rsid w:val="00FC6433"/>
    <w:rsid w:val="00FC654B"/>
    <w:rsid w:val="00FC688D"/>
    <w:rsid w:val="00FD0A3F"/>
    <w:rsid w:val="00FD15A4"/>
    <w:rsid w:val="00FD1D65"/>
    <w:rsid w:val="00FD315F"/>
    <w:rsid w:val="00FD5E36"/>
    <w:rsid w:val="00FE0612"/>
    <w:rsid w:val="00FE1186"/>
    <w:rsid w:val="00FE4CA0"/>
    <w:rsid w:val="00FE4D55"/>
    <w:rsid w:val="00FE503E"/>
    <w:rsid w:val="00FE7935"/>
    <w:rsid w:val="00FE7FA0"/>
    <w:rsid w:val="00FF0259"/>
    <w:rsid w:val="00FF0A31"/>
    <w:rsid w:val="00FF10C9"/>
    <w:rsid w:val="00FF16D7"/>
    <w:rsid w:val="00FF1C33"/>
    <w:rsid w:val="00FF365C"/>
    <w:rsid w:val="00FF559C"/>
    <w:rsid w:val="00FF5A0B"/>
    <w:rsid w:val="00FF5A66"/>
    <w:rsid w:val="00FF6084"/>
    <w:rsid w:val="00FF7553"/>
    <w:rsid w:val="00FF7A0C"/>
    <w:rsid w:val="00FF7ADE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1564C321-2361-40A6-B687-6700CB3A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0C5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CA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26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styleId="CommentReference">
    <w:name w:val="annotation reference"/>
    <w:uiPriority w:val="99"/>
    <w:semiHidden/>
    <w:unhideWhenUsed/>
    <w:rsid w:val="002E2E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2ED3"/>
  </w:style>
  <w:style w:type="character" w:customStyle="1" w:styleId="CommentTextChar">
    <w:name w:val="Comment Text Char"/>
    <w:link w:val="CommentText"/>
    <w:uiPriority w:val="99"/>
    <w:semiHidden/>
    <w:rsid w:val="002E2ED3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2ED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E2ED3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ED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E2ED3"/>
    <w:rPr>
      <w:rFonts w:ascii="Tahoma" w:hAnsi="Tahoma" w:cs="Tahom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54FC0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654FC0"/>
    <w:rPr>
      <w:rFonts w:ascii="Verdana" w:hAnsi="Verdana"/>
      <w:lang w:eastAsia="en-US"/>
    </w:rPr>
  </w:style>
  <w:style w:type="character" w:customStyle="1" w:styleId="rvts36">
    <w:name w:val="rvts36"/>
    <w:rsid w:val="0005706F"/>
    <w:rPr>
      <w:rFonts w:ascii="Calibri" w:hAnsi="Calibri" w:hint="default"/>
      <w:sz w:val="22"/>
      <w:szCs w:val="22"/>
    </w:rPr>
  </w:style>
  <w:style w:type="character" w:customStyle="1" w:styleId="rvts34">
    <w:name w:val="rvts34"/>
    <w:rsid w:val="0005706F"/>
    <w:rPr>
      <w:rFonts w:ascii="Calibri" w:hAnsi="Calibri" w:hint="default"/>
      <w:i/>
      <w:iCs/>
      <w:color w:val="595959"/>
      <w:sz w:val="22"/>
      <w:szCs w:val="22"/>
    </w:rPr>
  </w:style>
  <w:style w:type="character" w:customStyle="1" w:styleId="rvts58">
    <w:name w:val="rvts58"/>
    <w:rsid w:val="0005706F"/>
    <w:rPr>
      <w:rFonts w:ascii="Calibri" w:hAnsi="Calibri" w:hint="default"/>
      <w:color w:val="548DD4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81526D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customStyle="1" w:styleId="Heading4Char">
    <w:name w:val="Heading 4 Char"/>
    <w:link w:val="Heading4"/>
    <w:uiPriority w:val="9"/>
    <w:semiHidden/>
    <w:rsid w:val="00FE4CA0"/>
    <w:rPr>
      <w:rFonts w:ascii="Calibri" w:eastAsia="Times New Roman" w:hAnsi="Calibri" w:cs="Times New Roman"/>
      <w:b/>
      <w:bCs/>
      <w:sz w:val="28"/>
      <w:szCs w:val="28"/>
      <w:lang w:val="en-GB"/>
    </w:rPr>
  </w:style>
  <w:style w:type="paragraph" w:styleId="NoSpacing">
    <w:name w:val="No Spacing"/>
    <w:link w:val="NoSpacingChar"/>
    <w:uiPriority w:val="1"/>
    <w:qFormat/>
    <w:rsid w:val="003321B0"/>
    <w:rPr>
      <w:rFonts w:ascii="Rockwell" w:eastAsia="Rockwell" w:hAnsi="Rockwell"/>
    </w:rPr>
  </w:style>
  <w:style w:type="character" w:customStyle="1" w:styleId="NoSpacingChar">
    <w:name w:val="No Spacing Char"/>
    <w:link w:val="NoSpacing"/>
    <w:uiPriority w:val="1"/>
    <w:rsid w:val="003321B0"/>
    <w:rPr>
      <w:rFonts w:ascii="Rockwell" w:eastAsia="Rockwell" w:hAnsi="Rockwell"/>
    </w:rPr>
  </w:style>
  <w:style w:type="character" w:styleId="Emphasis">
    <w:name w:val="Emphasis"/>
    <w:uiPriority w:val="20"/>
    <w:qFormat/>
    <w:rsid w:val="00877AA6"/>
    <w:rPr>
      <w:i/>
      <w:iCs/>
    </w:rPr>
  </w:style>
  <w:style w:type="character" w:customStyle="1" w:styleId="ListParagraphChar">
    <w:name w:val="List Paragraph Char"/>
    <w:link w:val="ListParagraph"/>
    <w:uiPriority w:val="34"/>
    <w:rsid w:val="00C80EA3"/>
    <w:rPr>
      <w:rFonts w:ascii="Calibri" w:eastAsia="Calibri" w:hAnsi="Calibri" w:cs="Arial"/>
      <w:sz w:val="22"/>
      <w:szCs w:val="22"/>
    </w:rPr>
  </w:style>
  <w:style w:type="character" w:customStyle="1" w:styleId="highlight1">
    <w:name w:val="highlight1"/>
    <w:rsid w:val="00C75DAD"/>
    <w:rPr>
      <w:shd w:val="clear" w:color="auto" w:fill="FFFF00"/>
    </w:rPr>
  </w:style>
  <w:style w:type="character" w:customStyle="1" w:styleId="rvts32">
    <w:name w:val="rvts32"/>
    <w:rsid w:val="00F62061"/>
    <w:rPr>
      <w:rFonts w:ascii="Calibri" w:hAnsi="Calibri" w:hint="default"/>
      <w:color w:val="000000"/>
      <w:sz w:val="22"/>
      <w:szCs w:val="22"/>
    </w:rPr>
  </w:style>
  <w:style w:type="character" w:customStyle="1" w:styleId="rvts48">
    <w:name w:val="rvts48"/>
    <w:rsid w:val="00F62061"/>
    <w:rPr>
      <w:rFonts w:ascii="Calibri" w:hAnsi="Calibri" w:hint="default"/>
      <w:color w:val="0070C0"/>
      <w:sz w:val="22"/>
      <w:szCs w:val="22"/>
    </w:rPr>
  </w:style>
  <w:style w:type="character" w:customStyle="1" w:styleId="rvts49">
    <w:name w:val="rvts49"/>
    <w:rsid w:val="00F62061"/>
    <w:rPr>
      <w:rFonts w:ascii="Calibri" w:hAnsi="Calibri" w:hint="default"/>
      <w:b/>
      <w:bCs/>
      <w:color w:val="000000"/>
      <w:sz w:val="22"/>
      <w:szCs w:val="22"/>
    </w:rPr>
  </w:style>
  <w:style w:type="character" w:customStyle="1" w:styleId="rvts35">
    <w:name w:val="rvts35"/>
    <w:rsid w:val="00F62061"/>
    <w:rPr>
      <w:rFonts w:ascii="Calibri" w:hAnsi="Calibri" w:hint="default"/>
      <w:color w:val="595959"/>
      <w:sz w:val="22"/>
      <w:szCs w:val="22"/>
    </w:rPr>
  </w:style>
  <w:style w:type="character" w:customStyle="1" w:styleId="rvts37">
    <w:name w:val="rvts37"/>
    <w:rsid w:val="00F62061"/>
    <w:rPr>
      <w:rFonts w:ascii="Calibri" w:hAnsi="Calibri" w:hint="default"/>
      <w:b/>
      <w:bCs/>
      <w:sz w:val="22"/>
      <w:szCs w:val="22"/>
    </w:rPr>
  </w:style>
  <w:style w:type="character" w:customStyle="1" w:styleId="rvts38">
    <w:name w:val="rvts38"/>
    <w:rsid w:val="00F62061"/>
    <w:rPr>
      <w:rFonts w:ascii="Calibri" w:hAnsi="Calibri" w:hint="default"/>
      <w:color w:val="000000"/>
      <w:sz w:val="22"/>
      <w:szCs w:val="22"/>
      <w:shd w:val="clear" w:color="auto" w:fill="FFFFFF"/>
    </w:rPr>
  </w:style>
  <w:style w:type="character" w:customStyle="1" w:styleId="rvts60">
    <w:name w:val="rvts60"/>
    <w:rsid w:val="00F62061"/>
    <w:rPr>
      <w:rFonts w:ascii="Calibri" w:hAnsi="Calibri" w:hint="default"/>
      <w:color w:val="0070C0"/>
      <w:sz w:val="22"/>
      <w:szCs w:val="22"/>
      <w:shd w:val="clear" w:color="auto" w:fill="FFFFFF"/>
    </w:rPr>
  </w:style>
  <w:style w:type="character" w:customStyle="1" w:styleId="rvts61">
    <w:name w:val="rvts61"/>
    <w:rsid w:val="00F62061"/>
    <w:rPr>
      <w:rFonts w:ascii="Calibri" w:hAnsi="Calibri" w:hint="default"/>
      <w:i/>
      <w:iCs/>
      <w:color w:val="595959"/>
      <w:sz w:val="22"/>
      <w:szCs w:val="22"/>
      <w:shd w:val="clear" w:color="auto" w:fill="FFFFFF"/>
    </w:rPr>
  </w:style>
  <w:style w:type="character" w:customStyle="1" w:styleId="rvts62">
    <w:name w:val="rvts62"/>
    <w:rsid w:val="00F62061"/>
    <w:rPr>
      <w:rFonts w:ascii="Calibri" w:hAnsi="Calibri" w:hint="default"/>
      <w:color w:val="595959"/>
      <w:sz w:val="22"/>
      <w:szCs w:val="22"/>
      <w:shd w:val="clear" w:color="auto" w:fill="FFFFFF"/>
    </w:rPr>
  </w:style>
  <w:style w:type="character" w:customStyle="1" w:styleId="f121">
    <w:name w:val="f121"/>
    <w:rsid w:val="00E06634"/>
    <w:rPr>
      <w:sz w:val="18"/>
      <w:szCs w:val="18"/>
    </w:rPr>
  </w:style>
  <w:style w:type="paragraph" w:customStyle="1" w:styleId="Normal1">
    <w:name w:val="Normal1"/>
    <w:uiPriority w:val="99"/>
    <w:rsid w:val="008624E8"/>
    <w:rPr>
      <w:color w:val="000000"/>
      <w:sz w:val="24"/>
      <w:szCs w:val="22"/>
      <w:lang w:val="en-IN" w:eastAsia="en-IN"/>
    </w:rPr>
  </w:style>
  <w:style w:type="paragraph" w:customStyle="1" w:styleId="CharCharCharCharCharCharChar">
    <w:name w:val="Char Char Char Char Char Char Char"/>
    <w:basedOn w:val="Normal"/>
    <w:rsid w:val="00FC4F57"/>
    <w:pPr>
      <w:spacing w:before="60" w:after="160" w:line="240" w:lineRule="exact"/>
    </w:pPr>
    <w:rPr>
      <w:rFonts w:cs="Arial"/>
      <w:color w:val="FF00FF"/>
      <w:szCs w:val="24"/>
    </w:rPr>
  </w:style>
  <w:style w:type="paragraph" w:styleId="ListBullet">
    <w:name w:val="List Bullet"/>
    <w:basedOn w:val="Normal"/>
    <w:uiPriority w:val="99"/>
    <w:unhideWhenUsed/>
    <w:rsid w:val="00FC4F57"/>
    <w:pPr>
      <w:numPr>
        <w:numId w:val="4"/>
      </w:numPr>
      <w:contextualSpacing/>
      <w:jc w:val="both"/>
    </w:pPr>
    <w:rPr>
      <w:rFonts w:eastAsia="Calibri"/>
      <w:sz w:val="18"/>
      <w:szCs w:val="22"/>
      <w:lang w:val="en-US"/>
    </w:rPr>
  </w:style>
  <w:style w:type="character" w:customStyle="1" w:styleId="rvts72">
    <w:name w:val="rvts72"/>
    <w:basedOn w:val="DefaultParagraphFont"/>
    <w:rsid w:val="00792AC1"/>
    <w:rPr>
      <w:rFonts w:ascii="Calibri" w:hAnsi="Calibri" w:cs="Calibri" w:hint="default"/>
      <w:color w:val="548DD4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443E44"/>
    <w:pPr>
      <w:keepNext/>
      <w:keepLines/>
      <w:suppressAutoHyphens/>
      <w:spacing w:before="360" w:after="80" w:line="1" w:lineRule="atLeast"/>
      <w:ind w:left="-1" w:hanging="1" w:leftChars="-1" w:hangingChars="1"/>
      <w:textDirection w:val="btLr"/>
      <w:textAlignment w:val="top"/>
      <w:outlineLvl w:val="0"/>
    </w:pPr>
    <w:rPr>
      <w:rFonts w:ascii="Georgia" w:hAnsi="Georgia" w:cs="Georgia"/>
      <w:i/>
      <w:color w:val="666666"/>
      <w:position w:val="-1"/>
      <w:sz w:val="48"/>
      <w:szCs w:val="48"/>
      <w:lang w:val="en-US"/>
    </w:rPr>
  </w:style>
  <w:style w:type="character" w:customStyle="1" w:styleId="SubtitleChar">
    <w:name w:val="Subtitle Char"/>
    <w:basedOn w:val="DefaultParagraphFont"/>
    <w:link w:val="Subtitle"/>
    <w:uiPriority w:val="99"/>
    <w:rsid w:val="00443E44"/>
    <w:rPr>
      <w:rFonts w:ascii="Georgia" w:hAnsi="Georgia" w:cs="Georgia"/>
      <w:i/>
      <w:color w:val="666666"/>
      <w:position w:val="-1"/>
      <w:sz w:val="48"/>
      <w:szCs w:val="48"/>
    </w:rPr>
  </w:style>
  <w:style w:type="paragraph" w:styleId="BlockText">
    <w:name w:val="Block Text"/>
    <w:basedOn w:val="Normal"/>
    <w:rsid w:val="00F65949"/>
    <w:pPr>
      <w:suppressAutoHyphens/>
      <w:ind w:left="-720" w:right="-720"/>
    </w:pPr>
    <w:rPr>
      <w:rFonts w:ascii="Times New Roman" w:hAnsi="Times New Roman"/>
      <w:lang w:val="en-US" w:eastAsia="ar-SA"/>
    </w:rPr>
  </w:style>
  <w:style w:type="character" w:customStyle="1" w:styleId="rvts40">
    <w:name w:val="rvts40"/>
    <w:basedOn w:val="DefaultParagraphFont"/>
    <w:rsid w:val="00F26A4E"/>
    <w:rPr>
      <w:rFonts w:ascii="Calibri" w:hAnsi="Calibri" w:hint="default"/>
      <w:b/>
      <w:bCs/>
      <w:color w:val="000000"/>
      <w:sz w:val="22"/>
      <w:szCs w:val="22"/>
      <w:shd w:val="clear" w:color="auto" w:fill="FFFFFF"/>
    </w:rPr>
  </w:style>
  <w:style w:type="paragraph" w:customStyle="1" w:styleId="chbullet1">
    <w:name w:val="ch bullet1"/>
    <w:rsid w:val="00E75913"/>
    <w:pPr>
      <w:widowControl w:val="0"/>
      <w:numPr>
        <w:numId w:val="6"/>
      </w:numPr>
      <w:spacing w:before="60" w:after="60" w:line="240" w:lineRule="exact"/>
      <w:jc w:val="both"/>
    </w:pPr>
    <w:rPr>
      <w:rFonts w:ascii="Arial" w:hAnsi="Arial"/>
      <w:b/>
      <w:sz w:val="22"/>
    </w:rPr>
  </w:style>
  <w:style w:type="paragraph" w:customStyle="1" w:styleId="chsubbullet3">
    <w:name w:val="ch subbullet3"/>
    <w:basedOn w:val="Normal"/>
    <w:rsid w:val="00E75913"/>
    <w:pPr>
      <w:widowControl w:val="0"/>
      <w:numPr>
        <w:numId w:val="7"/>
      </w:numPr>
      <w:spacing w:before="60" w:after="60" w:line="240" w:lineRule="exact"/>
      <w:jc w:val="both"/>
    </w:pPr>
    <w:rPr>
      <w:rFonts w:ascii="Arial" w:hAnsi="Arial"/>
      <w:lang w:val="en-US"/>
    </w:rPr>
  </w:style>
  <w:style w:type="paragraph" w:customStyle="1" w:styleId="pv-aboutsummary-text">
    <w:name w:val="pv-about__summary-text"/>
    <w:basedOn w:val="Normal"/>
    <w:rsid w:val="005058E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IN" w:eastAsia="en-IN"/>
    </w:rPr>
  </w:style>
  <w:style w:type="character" w:customStyle="1" w:styleId="lt-line-clampraw-line">
    <w:name w:val="lt-line-clamp__raw-line"/>
    <w:basedOn w:val="DefaultParagraphFont"/>
    <w:rsid w:val="00505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6e794c2e2ae00090d73cb3a62a83c331a6c4be5e9a84a0cb&amp;jobId=180320500523&amp;uid=83080208180320500523160905749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C30AE-D363-44A2-9169-B4DE20C0D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>SCCM2016</Company>
  <LinksUpToDate>false</LinksUpToDate>
  <CharactersWithSpaces>5782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BISHU DUTTA</cp:lastModifiedBy>
  <cp:revision>20</cp:revision>
  <cp:lastPrinted>2007-09-21T04:19:00Z</cp:lastPrinted>
  <dcterms:created xsi:type="dcterms:W3CDTF">2020-12-09T14:31:00Z</dcterms:created>
  <dcterms:modified xsi:type="dcterms:W3CDTF">2020-12-09T16:18:00Z</dcterms:modified>
</cp:coreProperties>
</file>