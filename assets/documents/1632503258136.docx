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A85DC2" w:rsidP="00A85DC2">
      <w:pPr>
        <w:spacing w:after="0" w:line="240" w:lineRule="auto"/>
        <w:jc w:val="center"/>
        <w:rPr>
          <w:b/>
          <w:u w:val="double"/>
        </w:rPr>
      </w:pPr>
      <w:r>
        <w:rPr>
          <w:b/>
          <w:sz w:val="52"/>
          <w:u w:val="double"/>
        </w:rPr>
        <w:t>CURRICULUM VITAE</w:t>
      </w:r>
      <w:r w:rsidRPr="00DD4800">
        <w:rPr>
          <w:b/>
          <w:u w:val="double"/>
        </w:rPr>
        <w:t xml:space="preserve"> </w:t>
      </w:r>
    </w:p>
    <w:p w:rsidR="00A85DC2" w:rsidP="00A85DC2">
      <w:pPr>
        <w:spacing w:after="0" w:line="240" w:lineRule="auto"/>
        <w:rPr>
          <w:rFonts w:ascii="Times" w:hAnsi="Times" w:cs="Times"/>
          <w:color w:val="000000"/>
          <w:sz w:val="53"/>
          <w:szCs w:val="53"/>
        </w:rPr>
      </w:pPr>
      <w:r>
        <w:rPr>
          <w:rFonts w:ascii="Times" w:hAnsi="Times" w:cs="Times"/>
          <w:noProof/>
          <w:color w:val="000000"/>
          <w:sz w:val="53"/>
          <w:szCs w:val="53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4862830</wp:posOffset>
            </wp:positionH>
            <wp:positionV relativeFrom="paragraph">
              <wp:posOffset>236855</wp:posOffset>
            </wp:positionV>
            <wp:extent cx="1276350" cy="1630680"/>
            <wp:effectExtent l="19050" t="0" r="0" b="0"/>
            <wp:wrapNone/>
            <wp:docPr id="1" name="Picture 1" descr="C:\Users\user\Pictures\IMG_20191019_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34709" name="Picture 1" descr="C:\Users\user\Pictures\IMG_20191019_0003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85DC2" w:rsidRPr="00652C3C" w:rsidP="00A85DC2">
      <w:pPr>
        <w:spacing w:after="0" w:line="240" w:lineRule="auto"/>
        <w:rPr>
          <w:rFonts w:ascii="Arial Black" w:hAnsi="Arial Black"/>
          <w:sz w:val="44"/>
          <w:szCs w:val="44"/>
        </w:rPr>
      </w:pPr>
      <w:r w:rsidRPr="00652C3C">
        <w:rPr>
          <w:rFonts w:ascii="Arial Black" w:hAnsi="Arial Black" w:cs="Times"/>
          <w:color w:val="000000"/>
          <w:sz w:val="44"/>
          <w:szCs w:val="44"/>
        </w:rPr>
        <w:t>TUSHAR KANTI DAS</w:t>
      </w:r>
    </w:p>
    <w:p w:rsidR="00A85DC2" w:rsidP="00B704E6">
      <w:pPr>
        <w:spacing w:after="0"/>
        <w:rPr>
          <w:rFonts w:ascii="Times" w:hAnsi="Times" w:cs="Times"/>
          <w:color w:val="000000"/>
          <w:sz w:val="28"/>
          <w:szCs w:val="24"/>
        </w:rPr>
      </w:pPr>
      <w:r w:rsidRPr="002F30D9">
        <w:rPr>
          <w:rFonts w:ascii="Times" w:hAnsi="Times" w:cs="Times"/>
          <w:color w:val="000000"/>
          <w:sz w:val="28"/>
          <w:szCs w:val="24"/>
        </w:rPr>
        <w:t xml:space="preserve">AT- HINJALA </w:t>
      </w:r>
    </w:p>
    <w:p w:rsidR="00A85DC2" w:rsidP="00B704E6">
      <w:pPr>
        <w:spacing w:after="0"/>
        <w:rPr>
          <w:rFonts w:ascii="Times" w:hAnsi="Times" w:cs="Times"/>
          <w:color w:val="000000"/>
          <w:sz w:val="28"/>
          <w:szCs w:val="24"/>
        </w:rPr>
      </w:pPr>
      <w:r w:rsidRPr="002F30D9">
        <w:rPr>
          <w:rFonts w:ascii="Times" w:hAnsi="Times" w:cs="Times"/>
          <w:color w:val="000000"/>
          <w:sz w:val="28"/>
          <w:szCs w:val="24"/>
        </w:rPr>
        <w:t>PO- OLANDASARAGAN</w:t>
      </w:r>
    </w:p>
    <w:p w:rsidR="0000030F" w:rsidRPr="00A85DC2" w:rsidP="00B704E6">
      <w:pPr>
        <w:spacing w:after="0"/>
      </w:pPr>
      <w:r w:rsidRPr="002F30D9">
        <w:rPr>
          <w:rFonts w:ascii="Times" w:hAnsi="Times" w:cs="Times"/>
          <w:color w:val="000000"/>
          <w:sz w:val="28"/>
          <w:szCs w:val="24"/>
        </w:rPr>
        <w:t xml:space="preserve"> PS- SADAR VIA- HALADIPADA</w:t>
      </w:r>
    </w:p>
    <w:p w:rsidR="0000030F" w:rsidRPr="002F30D9" w:rsidP="00B704E6">
      <w:pPr>
        <w:spacing w:after="0"/>
        <w:contextualSpacing/>
        <w:rPr>
          <w:sz w:val="28"/>
          <w:szCs w:val="24"/>
        </w:rPr>
      </w:pPr>
      <w:r w:rsidRPr="002F30D9">
        <w:rPr>
          <w:rFonts w:ascii="Times" w:hAnsi="Times" w:cs="Times"/>
          <w:color w:val="000000"/>
          <w:sz w:val="28"/>
          <w:szCs w:val="24"/>
        </w:rPr>
        <w:t>BALASORE, Odisha</w:t>
      </w:r>
      <w:r w:rsidRPr="002F30D9" w:rsidR="00B92F51">
        <w:rPr>
          <w:rFonts w:ascii="Times" w:hAnsi="Times" w:cs="Times"/>
          <w:color w:val="000000"/>
          <w:sz w:val="28"/>
          <w:szCs w:val="24"/>
        </w:rPr>
        <w:t xml:space="preserve"> Pin- 756027</w:t>
      </w:r>
    </w:p>
    <w:p w:rsidR="0000030F" w:rsidRPr="002F30D9" w:rsidP="00B704E6">
      <w:pPr>
        <w:spacing w:after="0"/>
        <w:contextualSpacing/>
        <w:rPr>
          <w:sz w:val="32"/>
          <w:szCs w:val="24"/>
        </w:rPr>
      </w:pPr>
      <w:r w:rsidRPr="002F30D9">
        <w:rPr>
          <w:rFonts w:ascii="Times" w:hAnsi="Times" w:cs="Times"/>
          <w:color w:val="000000"/>
          <w:sz w:val="32"/>
          <w:szCs w:val="24"/>
        </w:rPr>
        <w:t xml:space="preserve">Mob:- </w:t>
      </w:r>
      <w:r w:rsidRPr="002F30D9" w:rsidR="00F713E0">
        <w:rPr>
          <w:rFonts w:ascii="Times" w:hAnsi="Times" w:cs="Times"/>
          <w:color w:val="000000"/>
          <w:sz w:val="32"/>
          <w:szCs w:val="24"/>
        </w:rPr>
        <w:t>7873930966</w:t>
      </w:r>
    </w:p>
    <w:p w:rsidR="0000030F" w:rsidRPr="002F30D9" w:rsidP="00B704E6">
      <w:pPr>
        <w:spacing w:after="0"/>
        <w:contextualSpacing/>
        <w:rPr>
          <w:sz w:val="32"/>
          <w:szCs w:val="24"/>
        </w:rPr>
      </w:pPr>
      <w:r w:rsidRPr="002F30D9">
        <w:rPr>
          <w:rFonts w:ascii="Times" w:hAnsi="Times" w:cs="Times"/>
          <w:color w:val="000000"/>
          <w:sz w:val="32"/>
          <w:szCs w:val="24"/>
        </w:rPr>
        <w:t xml:space="preserve">Email Id:-  </w:t>
      </w:r>
      <w:hyperlink r:id="rId6" w:history="1">
        <w:r w:rsidRPr="002F30D9">
          <w:rPr>
            <w:rStyle w:val="Hyperlink"/>
            <w:rFonts w:ascii="Times" w:hAnsi="Times" w:cs="Times"/>
            <w:sz w:val="32"/>
            <w:szCs w:val="24"/>
          </w:rPr>
          <w:t>Sri.tushardas@rediffmail.com</w:t>
        </w:r>
      </w:hyperlink>
      <w:r w:rsidRPr="002F30D9">
        <w:rPr>
          <w:rFonts w:ascii="Times" w:hAnsi="Times" w:cs="Times"/>
          <w:color w:val="000000"/>
          <w:sz w:val="32"/>
          <w:szCs w:val="24"/>
        </w:rPr>
        <w:t xml:space="preserve"> </w:t>
      </w:r>
    </w:p>
    <w:p w:rsidR="002F30D9">
      <w:pPr>
        <w:spacing w:after="0" w:line="330" w:lineRule="auto"/>
        <w:outlineLvl w:val="2"/>
        <w:rPr>
          <w:rFonts w:ascii="Times" w:hAnsi="Times" w:cs="Times"/>
          <w:b/>
          <w:color w:val="000000"/>
          <w:sz w:val="33"/>
          <w:szCs w:val="33"/>
          <w:u w:val="single"/>
        </w:rPr>
      </w:pPr>
      <w:r>
        <w:rPr>
          <w:rFonts w:ascii="Times" w:hAnsi="Times" w:cs="Times"/>
          <w:b/>
          <w:noProof/>
          <w:color w:val="000000"/>
          <w:sz w:val="33"/>
          <w:szCs w:val="33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5" type="#_x0000_t32" style="width:559.8pt;height:0.05pt;margin-top:5.35pt;margin-left:-42.8pt;position:absolute;z-index:251660288" o:connectortype="straight" strokeweight="2.25pt"/>
        </w:pict>
      </w:r>
      <w:r>
        <w:rPr>
          <w:rFonts w:ascii="Times" w:hAnsi="Times" w:cs="Times"/>
          <w:b/>
          <w:noProof/>
          <w:color w:val="000000"/>
          <w:sz w:val="33"/>
          <w:szCs w:val="33"/>
          <w:u w:val="single"/>
        </w:rPr>
        <w:pict>
          <v:shape id="_x0000_s1026" type="#_x0000_t32" style="width:554.4pt;height:0;margin-top:9.55pt;margin-left:-37.4pt;position:absolute;z-index:251658240" o:connectortype="straight" strokeweight="2.25pt"/>
        </w:pict>
      </w:r>
    </w:p>
    <w:p w:rsidR="0000030F" w:rsidRPr="00544C42">
      <w:pPr>
        <w:spacing w:after="0" w:line="330" w:lineRule="auto"/>
        <w:outlineLvl w:val="2"/>
        <w:rPr>
          <w:rFonts w:ascii="Times New Roman" w:hAnsi="Times New Roman" w:cs="Times New Roman"/>
          <w:sz w:val="28"/>
          <w:szCs w:val="28"/>
          <w:u w:val="single"/>
        </w:rPr>
      </w:pPr>
      <w:r w:rsidRPr="00544C4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OBJECTIVE</w:t>
      </w:r>
    </w:p>
    <w:p w:rsidR="0000030F" w:rsidRPr="00544C4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A6BCC" w:rsidRPr="00544C42" w:rsidP="000A6BCC">
      <w:pPr>
        <w:pStyle w:val="BodyText"/>
        <w:rPr>
          <w:rFonts w:ascii="Times New Roman" w:hAnsi="Times New Roman"/>
          <w:color w:val="000000"/>
          <w:sz w:val="28"/>
          <w:szCs w:val="28"/>
        </w:rPr>
      </w:pPr>
      <w:r w:rsidRPr="00544C42">
        <w:rPr>
          <w:rFonts w:ascii="Times New Roman" w:hAnsi="Times New Roman"/>
          <w:color w:val="000000"/>
          <w:sz w:val="28"/>
          <w:szCs w:val="28"/>
        </w:rPr>
        <w:t>A result oriented professional offering 18.2 years of a successful career with diverse roles distinguished by commended performance in SCM Department.</w:t>
      </w:r>
    </w:p>
    <w:p w:rsidR="00B92F51" w:rsidRPr="00544C42">
      <w:pPr>
        <w:spacing w:after="0" w:line="330" w:lineRule="auto"/>
        <w:outlineLvl w:val="2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544C4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Academic Details:</w:t>
      </w:r>
    </w:p>
    <w:p w:rsidR="0000030F" w:rsidRPr="00544C4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4C42">
        <w:rPr>
          <w:rFonts w:ascii="Times New Roman" w:hAnsi="Times New Roman" w:cs="Times New Roman"/>
          <w:b/>
          <w:color w:val="000000"/>
          <w:sz w:val="28"/>
          <w:szCs w:val="28"/>
        </w:rPr>
        <w:t>FAKIR MOHAN UNIVERSITY.</w:t>
      </w:r>
    </w:p>
    <w:p w:rsidR="0000030F" w:rsidRPr="00544C42" w:rsidP="00B704E6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44C42">
        <w:rPr>
          <w:rFonts w:ascii="Times New Roman" w:hAnsi="Times New Roman" w:cs="Times New Roman"/>
          <w:color w:val="000000"/>
          <w:sz w:val="28"/>
          <w:szCs w:val="28"/>
        </w:rPr>
        <w:t>+3 Arts</w:t>
      </w:r>
    </w:p>
    <w:p w:rsidR="0000030F" w:rsidRPr="00544C42" w:rsidP="00B704E6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44C42">
        <w:rPr>
          <w:rFonts w:ascii="Times New Roman" w:hAnsi="Times New Roman" w:cs="Times New Roman"/>
          <w:color w:val="000000"/>
          <w:sz w:val="28"/>
          <w:szCs w:val="28"/>
        </w:rPr>
        <w:t xml:space="preserve"> Year Of </w:t>
      </w:r>
      <w:r w:rsidR="00544C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44C42">
        <w:rPr>
          <w:rFonts w:ascii="Times New Roman" w:hAnsi="Times New Roman" w:cs="Times New Roman"/>
          <w:color w:val="000000"/>
          <w:sz w:val="28"/>
          <w:szCs w:val="28"/>
        </w:rPr>
        <w:t xml:space="preserve">Passing </w:t>
      </w:r>
      <w:r w:rsidRPr="00544C42" w:rsidR="00F713E0">
        <w:rPr>
          <w:rFonts w:ascii="Times New Roman" w:hAnsi="Times New Roman" w:cs="Times New Roman"/>
          <w:color w:val="000000"/>
          <w:sz w:val="28"/>
          <w:szCs w:val="28"/>
        </w:rPr>
        <w:t>2005</w:t>
      </w:r>
    </w:p>
    <w:p w:rsidR="009243C7" w:rsidRPr="00544C42" w:rsidP="009243C7">
      <w:pPr>
        <w:spacing w:after="0" w:line="330" w:lineRule="auto"/>
        <w:outlineLvl w:val="2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544C4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Trainings</w:t>
      </w:r>
    </w:p>
    <w:p w:rsidR="009243C7" w:rsidRPr="00544C42" w:rsidP="009243C7">
      <w:pPr>
        <w:spacing w:after="0" w:line="330" w:lineRule="auto"/>
        <w:outlineLvl w:val="2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544C4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Attended trainings on:</w:t>
      </w:r>
    </w:p>
    <w:p w:rsidR="009243C7" w:rsidRPr="00544C42" w:rsidP="009243C7">
      <w:pPr>
        <w:pStyle w:val="ListParagraph"/>
        <w:numPr>
          <w:ilvl w:val="0"/>
          <w:numId w:val="11"/>
        </w:numPr>
        <w:spacing w:after="0" w:line="330" w:lineRule="auto"/>
        <w:outlineLvl w:val="2"/>
        <w:rPr>
          <w:rFonts w:ascii="Times New Roman" w:hAnsi="Times New Roman" w:cs="Times New Roman"/>
          <w:color w:val="000000"/>
          <w:sz w:val="28"/>
          <w:szCs w:val="28"/>
        </w:rPr>
      </w:pPr>
      <w:r w:rsidRPr="00544C42">
        <w:rPr>
          <w:rFonts w:ascii="Times New Roman" w:hAnsi="Times New Roman" w:cs="Times New Roman"/>
          <w:color w:val="000000"/>
          <w:sz w:val="28"/>
          <w:szCs w:val="28"/>
        </w:rPr>
        <w:t>SAP on PM &amp; MM modules in Balasore in 2015</w:t>
      </w:r>
    </w:p>
    <w:p w:rsidR="009243C7" w:rsidRPr="00544C42" w:rsidP="009243C7">
      <w:pPr>
        <w:pStyle w:val="ListParagraph"/>
        <w:numPr>
          <w:ilvl w:val="0"/>
          <w:numId w:val="11"/>
        </w:numPr>
        <w:spacing w:after="0" w:line="330" w:lineRule="auto"/>
        <w:outlineLvl w:val="2"/>
        <w:rPr>
          <w:rFonts w:ascii="Times New Roman" w:hAnsi="Times New Roman" w:cs="Times New Roman"/>
          <w:color w:val="000000"/>
          <w:sz w:val="28"/>
          <w:szCs w:val="28"/>
        </w:rPr>
      </w:pPr>
      <w:r w:rsidRPr="00544C42">
        <w:rPr>
          <w:rFonts w:ascii="Times New Roman" w:hAnsi="Times New Roman" w:cs="Times New Roman"/>
          <w:color w:val="000000"/>
          <w:sz w:val="28"/>
          <w:szCs w:val="28"/>
        </w:rPr>
        <w:t>First Aid Training organized by BAL in 2016.</w:t>
      </w:r>
    </w:p>
    <w:p w:rsidR="009243C7" w:rsidRPr="00544C42" w:rsidP="009243C7">
      <w:pPr>
        <w:pStyle w:val="ListParagraph"/>
        <w:numPr>
          <w:ilvl w:val="0"/>
          <w:numId w:val="11"/>
        </w:numPr>
        <w:spacing w:after="0" w:line="330" w:lineRule="auto"/>
        <w:outlineLvl w:val="2"/>
        <w:rPr>
          <w:rFonts w:ascii="Times New Roman" w:hAnsi="Times New Roman" w:cs="Times New Roman"/>
          <w:color w:val="000000"/>
          <w:sz w:val="28"/>
          <w:szCs w:val="28"/>
        </w:rPr>
      </w:pPr>
      <w:r w:rsidRPr="00544C42">
        <w:rPr>
          <w:rFonts w:ascii="Times New Roman" w:hAnsi="Times New Roman" w:cs="Times New Roman"/>
          <w:color w:val="000000"/>
          <w:sz w:val="28"/>
          <w:szCs w:val="28"/>
        </w:rPr>
        <w:t>TPM (Kizen &amp; JH) organized by BAL in 2017</w:t>
      </w:r>
    </w:p>
    <w:p w:rsidR="009243C7" w:rsidRPr="00544C42" w:rsidP="009243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4C42">
        <w:rPr>
          <w:rFonts w:ascii="Times New Roman" w:hAnsi="Times New Roman" w:cs="Times New Roman"/>
          <w:b/>
          <w:color w:val="000000"/>
          <w:sz w:val="28"/>
          <w:szCs w:val="28"/>
        </w:rPr>
        <w:t>FAKIR MOHAN UNIVERSITY.</w:t>
      </w:r>
    </w:p>
    <w:p w:rsidR="009243C7" w:rsidRPr="00544C42" w:rsidP="00B704E6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44C42">
        <w:rPr>
          <w:rFonts w:ascii="Times New Roman" w:hAnsi="Times New Roman" w:cs="Times New Roman"/>
          <w:color w:val="000000"/>
          <w:sz w:val="28"/>
          <w:szCs w:val="28"/>
        </w:rPr>
        <w:t>+3 Arts</w:t>
      </w:r>
    </w:p>
    <w:p w:rsidR="009243C7" w:rsidRPr="00544C42" w:rsidP="00B704E6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44C42">
        <w:rPr>
          <w:rFonts w:ascii="Times New Roman" w:hAnsi="Times New Roman" w:cs="Times New Roman"/>
          <w:color w:val="000000"/>
          <w:sz w:val="28"/>
          <w:szCs w:val="28"/>
        </w:rPr>
        <w:t xml:space="preserve"> Year </w:t>
      </w:r>
      <w:r w:rsidRPr="00544C42" w:rsidR="00544C42">
        <w:rPr>
          <w:rFonts w:ascii="Times New Roman" w:hAnsi="Times New Roman" w:cs="Times New Roman"/>
          <w:color w:val="000000"/>
          <w:sz w:val="28"/>
          <w:szCs w:val="28"/>
        </w:rPr>
        <w:t>of</w:t>
      </w:r>
      <w:r w:rsidRPr="00544C42">
        <w:rPr>
          <w:rFonts w:ascii="Times New Roman" w:hAnsi="Times New Roman" w:cs="Times New Roman"/>
          <w:color w:val="000000"/>
          <w:sz w:val="28"/>
          <w:szCs w:val="28"/>
        </w:rPr>
        <w:t xml:space="preserve"> Passing 2005</w:t>
      </w:r>
    </w:p>
    <w:p w:rsidR="009243C7" w:rsidRPr="00544C4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52C3C" w:rsidP="00544C42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544C42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544C42" w:rsidR="00316FE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Organizational Experience</w:t>
      </w:r>
    </w:p>
    <w:p w:rsidR="00B704E6" w:rsidRPr="00544C42" w:rsidP="00544C4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030F" w:rsidRPr="00544C42" w:rsidP="00B92F5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4C42">
        <w:rPr>
          <w:rFonts w:ascii="Times New Roman" w:hAnsi="Times New Roman" w:cs="Times New Roman"/>
          <w:b/>
          <w:color w:val="000000"/>
          <w:sz w:val="28"/>
          <w:szCs w:val="28"/>
        </w:rPr>
        <w:t>Larsen and Toubro Limited</w:t>
      </w:r>
    </w:p>
    <w:p w:rsidR="0000030F" w:rsidRPr="00544C42" w:rsidP="00B92F51">
      <w:pPr>
        <w:spacing w:after="0" w:line="240" w:lineRule="auto"/>
        <w:ind w:left="12" w:firstLine="708"/>
        <w:rPr>
          <w:rFonts w:ascii="Times New Roman" w:hAnsi="Times New Roman" w:cs="Times New Roman"/>
          <w:sz w:val="28"/>
          <w:szCs w:val="28"/>
        </w:rPr>
      </w:pPr>
      <w:r w:rsidRPr="00544C42">
        <w:rPr>
          <w:rFonts w:ascii="Times New Roman" w:hAnsi="Times New Roman" w:cs="Times New Roman"/>
          <w:color w:val="000000"/>
          <w:sz w:val="28"/>
          <w:szCs w:val="28"/>
        </w:rPr>
        <w:t>STORE KEEPER</w:t>
      </w:r>
    </w:p>
    <w:p w:rsidR="0000030F" w:rsidRPr="00544C42" w:rsidP="00B92F51">
      <w:pPr>
        <w:spacing w:after="0" w:line="240" w:lineRule="auto"/>
        <w:ind w:left="12" w:firstLine="708"/>
        <w:rPr>
          <w:rFonts w:ascii="Times New Roman" w:hAnsi="Times New Roman" w:cs="Times New Roman"/>
          <w:sz w:val="28"/>
          <w:szCs w:val="28"/>
        </w:rPr>
      </w:pPr>
      <w:r w:rsidRPr="00544C42">
        <w:rPr>
          <w:rFonts w:ascii="Times New Roman" w:hAnsi="Times New Roman" w:cs="Times New Roman"/>
          <w:color w:val="000000"/>
          <w:sz w:val="28"/>
          <w:szCs w:val="28"/>
        </w:rPr>
        <w:t>Balasore, Odisha</w:t>
      </w:r>
    </w:p>
    <w:p w:rsidR="0000030F" w:rsidP="00B704E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544C42">
        <w:rPr>
          <w:rFonts w:ascii="Times New Roman" w:hAnsi="Times New Roman" w:cs="Times New Roman"/>
          <w:color w:val="000000"/>
          <w:sz w:val="28"/>
          <w:szCs w:val="28"/>
        </w:rPr>
        <w:t>2002 to</w:t>
      </w:r>
      <w:r w:rsidRPr="00544C42" w:rsidR="00F713E0">
        <w:rPr>
          <w:rFonts w:ascii="Times New Roman" w:hAnsi="Times New Roman" w:cs="Times New Roman"/>
          <w:color w:val="000000"/>
          <w:sz w:val="28"/>
          <w:szCs w:val="28"/>
        </w:rPr>
        <w:t xml:space="preserve"> 2005</w:t>
      </w:r>
    </w:p>
    <w:p w:rsidR="00B704E6" w:rsidRPr="00B704E6" w:rsidP="00B704E6">
      <w:pPr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00030F" w:rsidRPr="00544C42" w:rsidP="00B92F5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44C42">
        <w:rPr>
          <w:rFonts w:ascii="Times New Roman" w:hAnsi="Times New Roman" w:cs="Times New Roman"/>
          <w:b/>
          <w:color w:val="000000"/>
          <w:sz w:val="28"/>
          <w:szCs w:val="28"/>
        </w:rPr>
        <w:t>Balasore Alloys Limited</w:t>
      </w:r>
    </w:p>
    <w:p w:rsidR="0000030F" w:rsidRPr="00544C42" w:rsidP="002F30D9">
      <w:pPr>
        <w:spacing w:after="0" w:line="240" w:lineRule="auto"/>
        <w:ind w:left="12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544C42">
        <w:rPr>
          <w:rFonts w:ascii="Times New Roman" w:hAnsi="Times New Roman" w:cs="Times New Roman"/>
          <w:color w:val="000000"/>
          <w:sz w:val="28"/>
          <w:szCs w:val="28"/>
        </w:rPr>
        <w:t>Weighbridge Operator</w:t>
      </w:r>
    </w:p>
    <w:p w:rsidR="0000030F" w:rsidRPr="00544C42" w:rsidP="002F30D9">
      <w:pPr>
        <w:spacing w:after="0" w:line="240" w:lineRule="auto"/>
        <w:ind w:left="12"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544C42">
        <w:rPr>
          <w:rFonts w:ascii="Times New Roman" w:hAnsi="Times New Roman" w:cs="Times New Roman"/>
          <w:color w:val="000000"/>
          <w:sz w:val="28"/>
          <w:szCs w:val="28"/>
        </w:rPr>
        <w:t>Balasore, Odisha</w:t>
      </w:r>
    </w:p>
    <w:p w:rsidR="00B704E6" w:rsidP="00B704E6">
      <w:pPr>
        <w:spacing w:after="0" w:line="240" w:lineRule="auto"/>
        <w:ind w:left="12" w:firstLine="708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544C42">
        <w:rPr>
          <w:rFonts w:ascii="Times New Roman" w:hAnsi="Times New Roman" w:cs="Times New Roman"/>
          <w:color w:val="000000"/>
          <w:sz w:val="28"/>
          <w:szCs w:val="28"/>
        </w:rPr>
        <w:t>January 2006 – Present</w:t>
      </w:r>
    </w:p>
    <w:p w:rsidR="002F30D9" w:rsidRPr="00544C42" w:rsidP="002F30D9">
      <w:pPr>
        <w:spacing w:after="0" w:line="330" w:lineRule="auto"/>
        <w:outlineLvl w:val="2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544C4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Key of Skills </w:t>
      </w:r>
    </w:p>
    <w:p w:rsidR="000A6BCC" w:rsidRPr="00544C42" w:rsidP="00B704E6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44C42">
        <w:rPr>
          <w:rFonts w:ascii="Times New Roman" w:hAnsi="Times New Roman" w:cs="Times New Roman"/>
          <w:color w:val="000000"/>
          <w:sz w:val="28"/>
          <w:szCs w:val="28"/>
        </w:rPr>
        <w:t>Store Material issue &amp; Receive</w:t>
      </w:r>
    </w:p>
    <w:p w:rsidR="0078745A" w:rsidRPr="00544C42" w:rsidP="00B704E6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44C42">
        <w:rPr>
          <w:rFonts w:ascii="Times New Roman" w:hAnsi="Times New Roman" w:cs="Times New Roman"/>
          <w:color w:val="000000"/>
          <w:sz w:val="28"/>
          <w:szCs w:val="28"/>
        </w:rPr>
        <w:t>Store Material physical.</w:t>
      </w:r>
    </w:p>
    <w:p w:rsidR="000A6BCC" w:rsidRPr="00544C42" w:rsidP="00B704E6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44C42">
        <w:rPr>
          <w:rFonts w:ascii="Times New Roman" w:hAnsi="Times New Roman" w:cs="Times New Roman"/>
          <w:color w:val="000000"/>
          <w:sz w:val="28"/>
          <w:szCs w:val="28"/>
        </w:rPr>
        <w:t>Billing.</w:t>
      </w:r>
    </w:p>
    <w:p w:rsidR="000A6BCC" w:rsidRPr="00544C42" w:rsidP="00B704E6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44C42">
        <w:rPr>
          <w:rFonts w:ascii="Times New Roman" w:hAnsi="Times New Roman" w:cs="Times New Roman"/>
          <w:color w:val="000000"/>
          <w:sz w:val="28"/>
          <w:szCs w:val="28"/>
        </w:rPr>
        <w:t>Raw Material GRN.</w:t>
      </w:r>
    </w:p>
    <w:p w:rsidR="0000030F" w:rsidRPr="00544C42" w:rsidP="00B704E6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44C42">
        <w:rPr>
          <w:rFonts w:ascii="Times New Roman" w:hAnsi="Times New Roman" w:cs="Times New Roman"/>
          <w:color w:val="000000"/>
          <w:sz w:val="28"/>
          <w:szCs w:val="28"/>
        </w:rPr>
        <w:t>Train wagon supervision.</w:t>
      </w:r>
    </w:p>
    <w:p w:rsidR="000A6BCC" w:rsidRPr="00544C42" w:rsidP="00B704E6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544C42">
        <w:rPr>
          <w:rFonts w:ascii="Times New Roman" w:hAnsi="Times New Roman" w:cs="Times New Roman"/>
          <w:color w:val="000000"/>
          <w:sz w:val="28"/>
          <w:szCs w:val="28"/>
        </w:rPr>
        <w:t>Material Dispatch</w:t>
      </w:r>
    </w:p>
    <w:p w:rsidR="00D84E70" w:rsidP="00B704E6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44C42">
        <w:rPr>
          <w:rFonts w:ascii="Times New Roman" w:hAnsi="Times New Roman" w:cs="Times New Roman"/>
          <w:color w:val="000000"/>
          <w:sz w:val="28"/>
          <w:szCs w:val="28"/>
        </w:rPr>
        <w:t>Weighbridge Operation.</w:t>
      </w:r>
    </w:p>
    <w:p w:rsidR="00B704E6" w:rsidP="00B704E6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52C3C" w:rsidRPr="00652C3C" w:rsidP="00652C3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C24FA" w:rsidP="00B704E6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Worked in shift with concerned senior and assist them with respective work.</w:t>
      </w:r>
    </w:p>
    <w:p w:rsidR="004C24FA" w:rsidP="00B704E6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Conducted maintenance of weigh bridge and manpower engagement in maintenance and checked the equipments.</w:t>
      </w:r>
    </w:p>
    <w:p w:rsidR="004C24FA" w:rsidRPr="00652C3C" w:rsidP="00B704E6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2C3C">
        <w:rPr>
          <w:rFonts w:ascii="Times New Roman" w:hAnsi="Times New Roman" w:cs="Times New Roman"/>
          <w:color w:val="000000"/>
          <w:sz w:val="28"/>
          <w:szCs w:val="28"/>
        </w:rPr>
        <w:t>Managing SAP system for Department (All SAP related work).</w:t>
      </w:r>
    </w:p>
    <w:p w:rsidR="004C24FA" w:rsidP="00B704E6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Taking initiative for </w:t>
      </w:r>
      <w:r w:rsidR="00B704E6">
        <w:rPr>
          <w:rFonts w:ascii="Times New Roman" w:hAnsi="Times New Roman" w:cs="Times New Roman"/>
          <w:color w:val="000000"/>
          <w:sz w:val="28"/>
          <w:szCs w:val="28"/>
        </w:rPr>
        <w:t>TPM awareness</w:t>
      </w:r>
      <w:r w:rsidR="00652C3C">
        <w:rPr>
          <w:rFonts w:ascii="Times New Roman" w:hAnsi="Times New Roman" w:cs="Times New Roman"/>
          <w:color w:val="000000"/>
          <w:sz w:val="28"/>
          <w:szCs w:val="28"/>
        </w:rPr>
        <w:t xml:space="preserve"> among department people.</w:t>
      </w:r>
    </w:p>
    <w:p w:rsidR="00544C42" w:rsidRPr="00652C3C" w:rsidP="00B704E6">
      <w:pPr>
        <w:pStyle w:val="ListParagraph"/>
        <w:numPr>
          <w:ilvl w:val="0"/>
          <w:numId w:val="9"/>
        </w:numPr>
        <w:spacing w:after="0" w:line="360" w:lineRule="auto"/>
        <w:outlineLvl w:val="2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652C3C">
        <w:rPr>
          <w:rFonts w:ascii="Times New Roman" w:hAnsi="Times New Roman" w:cs="Times New Roman"/>
          <w:color w:val="000000"/>
          <w:sz w:val="28"/>
          <w:szCs w:val="28"/>
        </w:rPr>
        <w:t xml:space="preserve">Participating in implementation of TPM and 5S activity. </w:t>
      </w:r>
    </w:p>
    <w:p w:rsidR="0000030F" w:rsidRPr="00544C42">
      <w:pPr>
        <w:spacing w:after="0" w:line="330" w:lineRule="auto"/>
        <w:outlineLvl w:val="2"/>
        <w:rPr>
          <w:rFonts w:ascii="Times New Roman" w:hAnsi="Times New Roman" w:cs="Times New Roman"/>
          <w:sz w:val="28"/>
          <w:szCs w:val="28"/>
          <w:u w:val="single"/>
        </w:rPr>
      </w:pPr>
      <w:r w:rsidRPr="00544C4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Professional Skills</w:t>
      </w:r>
    </w:p>
    <w:p w:rsidR="0000030F" w:rsidRPr="00544C42" w:rsidP="00B704E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44C42">
        <w:rPr>
          <w:rFonts w:ascii="Times New Roman" w:hAnsi="Times New Roman" w:cs="Times New Roman"/>
          <w:color w:val="000000"/>
          <w:sz w:val="28"/>
          <w:szCs w:val="28"/>
        </w:rPr>
        <w:t>MBA IN MARKETING AND HR</w:t>
      </w:r>
      <w:r w:rsidRPr="00544C42" w:rsidR="00B92F51">
        <w:rPr>
          <w:rFonts w:ascii="Times New Roman" w:hAnsi="Times New Roman" w:cs="Times New Roman"/>
          <w:color w:val="000000"/>
          <w:sz w:val="28"/>
          <w:szCs w:val="28"/>
        </w:rPr>
        <w:t xml:space="preserve"> Year of  Passing 2010</w:t>
      </w:r>
    </w:p>
    <w:p w:rsidR="00B92F51" w:rsidRPr="00544C42" w:rsidP="00B704E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44C42">
        <w:rPr>
          <w:rFonts w:ascii="Times New Roman" w:hAnsi="Times New Roman" w:cs="Times New Roman"/>
          <w:color w:val="000000"/>
          <w:sz w:val="28"/>
          <w:szCs w:val="28"/>
        </w:rPr>
        <w:t>PGDCA Year of  Passing 2011</w:t>
      </w:r>
    </w:p>
    <w:p w:rsidR="0000030F" w:rsidRPr="00544C42" w:rsidP="00B704E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44C42">
        <w:rPr>
          <w:rFonts w:ascii="Times New Roman" w:hAnsi="Times New Roman" w:cs="Times New Roman"/>
          <w:color w:val="000000"/>
          <w:sz w:val="28"/>
          <w:szCs w:val="28"/>
        </w:rPr>
        <w:t>MASTER IN MATERIAL MANAGEMENT</w:t>
      </w:r>
      <w:r w:rsidRPr="00544C42" w:rsidR="00B92F51">
        <w:rPr>
          <w:rFonts w:ascii="Times New Roman" w:hAnsi="Times New Roman" w:cs="Times New Roman"/>
          <w:color w:val="000000"/>
          <w:sz w:val="28"/>
          <w:szCs w:val="28"/>
        </w:rPr>
        <w:t xml:space="preserve"> Year of  Passing 2012</w:t>
      </w:r>
    </w:p>
    <w:p w:rsidR="0000030F" w:rsidRPr="00544C42" w:rsidP="00B704E6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44C42">
        <w:rPr>
          <w:rFonts w:ascii="Times New Roman" w:hAnsi="Times New Roman" w:cs="Times New Roman"/>
          <w:color w:val="000000"/>
          <w:sz w:val="28"/>
          <w:szCs w:val="28"/>
        </w:rPr>
        <w:t>ITI IN FITTER</w:t>
      </w:r>
      <w:r w:rsidRPr="00544C42" w:rsidR="00B92F51">
        <w:rPr>
          <w:rFonts w:ascii="Times New Roman" w:hAnsi="Times New Roman" w:cs="Times New Roman"/>
          <w:color w:val="000000"/>
          <w:sz w:val="28"/>
          <w:szCs w:val="28"/>
        </w:rPr>
        <w:t xml:space="preserve"> Year of  Passing 2018</w:t>
      </w:r>
    </w:p>
    <w:p w:rsidR="002F30D9" w:rsidRPr="00544C42" w:rsidP="002F30D9">
      <w:pPr>
        <w:spacing w:after="0" w:line="330" w:lineRule="auto"/>
        <w:outlineLvl w:val="2"/>
        <w:rPr>
          <w:rFonts w:ascii="Times New Roman" w:hAnsi="Times New Roman" w:cs="Times New Roman"/>
          <w:sz w:val="28"/>
          <w:szCs w:val="28"/>
          <w:u w:val="single"/>
        </w:rPr>
      </w:pPr>
      <w:r w:rsidRPr="00544C4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Hobbies &amp; Interests</w:t>
      </w:r>
    </w:p>
    <w:p w:rsidR="002F30D9" w:rsidRPr="00544C42" w:rsidP="00B704E6">
      <w:pPr>
        <w:pStyle w:val="ListParagraph"/>
        <w:numPr>
          <w:ilvl w:val="0"/>
          <w:numId w:val="9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544C42">
        <w:rPr>
          <w:rFonts w:ascii="Times New Roman" w:hAnsi="Times New Roman" w:cs="Times New Roman"/>
          <w:color w:val="000000"/>
          <w:sz w:val="28"/>
          <w:szCs w:val="28"/>
        </w:rPr>
        <w:t>Playing Cricket </w:t>
      </w:r>
    </w:p>
    <w:p w:rsidR="000A6BCC" w:rsidRPr="00544C42" w:rsidP="00B704E6">
      <w:pPr>
        <w:pStyle w:val="ListParagraph"/>
        <w:numPr>
          <w:ilvl w:val="0"/>
          <w:numId w:val="9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544C42">
        <w:rPr>
          <w:rFonts w:ascii="Times New Roman" w:hAnsi="Times New Roman" w:cs="Times New Roman"/>
          <w:color w:val="000000"/>
          <w:sz w:val="28"/>
          <w:szCs w:val="28"/>
        </w:rPr>
        <w:t>Book reading</w:t>
      </w:r>
    </w:p>
    <w:p w:rsidR="000A6BCC" w:rsidRPr="00544C42" w:rsidP="000A6BCC">
      <w:pPr>
        <w:spacing w:after="0" w:line="330" w:lineRule="auto"/>
        <w:outlineLvl w:val="2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Personal  Details</w:t>
      </w:r>
      <w:r w:rsidRPr="00544C4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:</w:t>
      </w:r>
    </w:p>
    <w:p w:rsidR="000A6BCC" w:rsidRPr="00544C42" w:rsidP="00B704E6">
      <w:pPr>
        <w:pStyle w:val="ListParagraph"/>
        <w:numPr>
          <w:ilvl w:val="0"/>
          <w:numId w:val="9"/>
        </w:numPr>
        <w:spacing w:after="240"/>
        <w:rPr>
          <w:rFonts w:ascii="Times New Roman" w:hAnsi="Times New Roman" w:cs="Times New Roman"/>
          <w:color w:val="000000"/>
          <w:sz w:val="28"/>
          <w:szCs w:val="28"/>
        </w:rPr>
      </w:pPr>
      <w:r w:rsidRPr="00544C42">
        <w:rPr>
          <w:rFonts w:ascii="Times New Roman" w:hAnsi="Times New Roman" w:cs="Times New Roman"/>
          <w:sz w:val="28"/>
          <w:szCs w:val="28"/>
        </w:rPr>
        <w:t xml:space="preserve">    </w:t>
      </w:r>
      <w:r w:rsidRPr="00544C42">
        <w:rPr>
          <w:rFonts w:ascii="Times New Roman" w:hAnsi="Times New Roman" w:cs="Times New Roman"/>
          <w:color w:val="000000"/>
          <w:sz w:val="28"/>
          <w:szCs w:val="28"/>
        </w:rPr>
        <w:t>Name</w:t>
      </w:r>
      <w:r w:rsidRPr="00544C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44C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44C42">
        <w:rPr>
          <w:rFonts w:ascii="Times New Roman" w:hAnsi="Times New Roman" w:cs="Times New Roman"/>
          <w:color w:val="000000"/>
          <w:sz w:val="28"/>
          <w:szCs w:val="28"/>
        </w:rPr>
        <w:tab/>
        <w:t>: Tushar Kanti Das</w:t>
      </w:r>
    </w:p>
    <w:p w:rsidR="000A6BCC" w:rsidRPr="00544C42" w:rsidP="00B704E6">
      <w:pPr>
        <w:pStyle w:val="ListParagraph"/>
        <w:numPr>
          <w:ilvl w:val="0"/>
          <w:numId w:val="9"/>
        </w:numPr>
        <w:spacing w:after="240"/>
        <w:rPr>
          <w:rFonts w:ascii="Times New Roman" w:hAnsi="Times New Roman" w:cs="Times New Roman"/>
          <w:color w:val="000000"/>
          <w:sz w:val="28"/>
          <w:szCs w:val="28"/>
        </w:rPr>
      </w:pPr>
      <w:r w:rsidRPr="00544C42">
        <w:rPr>
          <w:rFonts w:ascii="Times New Roman" w:hAnsi="Times New Roman" w:cs="Times New Roman"/>
          <w:color w:val="000000"/>
          <w:sz w:val="28"/>
          <w:szCs w:val="28"/>
        </w:rPr>
        <w:t xml:space="preserve">   Father Name</w:t>
      </w:r>
      <w:r w:rsidRPr="00544C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44C42">
        <w:rPr>
          <w:rFonts w:ascii="Times New Roman" w:hAnsi="Times New Roman" w:cs="Times New Roman"/>
          <w:color w:val="000000"/>
          <w:sz w:val="28"/>
          <w:szCs w:val="28"/>
        </w:rPr>
        <w:tab/>
        <w:t>: Ajay Kumar Das</w:t>
      </w:r>
    </w:p>
    <w:p w:rsidR="000A6BCC" w:rsidRPr="00544C42" w:rsidP="00B704E6">
      <w:pPr>
        <w:pStyle w:val="ListParagraph"/>
        <w:numPr>
          <w:ilvl w:val="0"/>
          <w:numId w:val="9"/>
        </w:numPr>
        <w:spacing w:after="2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Date of Birth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: 20</w:t>
      </w:r>
      <w:r w:rsidRPr="00652C3C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April,</w:t>
      </w:r>
      <w:r w:rsidRPr="00544C42">
        <w:rPr>
          <w:rFonts w:ascii="Times New Roman" w:hAnsi="Times New Roman" w:cs="Times New Roman"/>
          <w:color w:val="000000"/>
          <w:sz w:val="28"/>
          <w:szCs w:val="28"/>
        </w:rPr>
        <w:t>1984</w:t>
      </w:r>
    </w:p>
    <w:p w:rsidR="000A6BCC" w:rsidRPr="00544C42" w:rsidP="00B704E6">
      <w:pPr>
        <w:pStyle w:val="ListParagraph"/>
        <w:numPr>
          <w:ilvl w:val="0"/>
          <w:numId w:val="9"/>
        </w:numPr>
        <w:spacing w:after="240"/>
        <w:rPr>
          <w:rFonts w:ascii="Times New Roman" w:hAnsi="Times New Roman" w:cs="Times New Roman"/>
          <w:color w:val="000000"/>
          <w:sz w:val="28"/>
          <w:szCs w:val="28"/>
        </w:rPr>
      </w:pPr>
      <w:r w:rsidRPr="00544C42">
        <w:rPr>
          <w:rFonts w:ascii="Times New Roman" w:hAnsi="Times New Roman" w:cs="Times New Roman"/>
          <w:color w:val="000000"/>
          <w:sz w:val="28"/>
          <w:szCs w:val="28"/>
        </w:rPr>
        <w:t xml:space="preserve">    Sex</w:t>
      </w:r>
      <w:r w:rsidRPr="00544C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44C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44C42">
        <w:rPr>
          <w:rFonts w:ascii="Times New Roman" w:hAnsi="Times New Roman" w:cs="Times New Roman"/>
          <w:color w:val="000000"/>
          <w:sz w:val="28"/>
          <w:szCs w:val="28"/>
        </w:rPr>
        <w:tab/>
        <w:t>: Male</w:t>
      </w:r>
    </w:p>
    <w:p w:rsidR="000A6BCC" w:rsidRPr="00544C42" w:rsidP="00B704E6">
      <w:pPr>
        <w:pStyle w:val="ListParagraph"/>
        <w:numPr>
          <w:ilvl w:val="0"/>
          <w:numId w:val="9"/>
        </w:numPr>
        <w:spacing w:after="2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Marital Status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: </w:t>
      </w:r>
      <w:r w:rsidRPr="00544C42">
        <w:rPr>
          <w:rFonts w:ascii="Times New Roman" w:hAnsi="Times New Roman" w:cs="Times New Roman"/>
          <w:color w:val="000000"/>
          <w:sz w:val="28"/>
          <w:szCs w:val="28"/>
        </w:rPr>
        <w:t>Married</w:t>
      </w:r>
    </w:p>
    <w:p w:rsidR="000A6BCC" w:rsidRPr="00544C42" w:rsidP="00B704E6">
      <w:pPr>
        <w:pStyle w:val="ListParagraph"/>
        <w:numPr>
          <w:ilvl w:val="0"/>
          <w:numId w:val="9"/>
        </w:numPr>
        <w:spacing w:after="2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Religion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: </w:t>
      </w:r>
      <w:r w:rsidRPr="00544C42">
        <w:rPr>
          <w:rFonts w:ascii="Times New Roman" w:hAnsi="Times New Roman" w:cs="Times New Roman"/>
          <w:color w:val="000000"/>
          <w:sz w:val="28"/>
          <w:szCs w:val="28"/>
        </w:rPr>
        <w:t>Hindu</w:t>
      </w:r>
    </w:p>
    <w:p w:rsidR="000A6BCC" w:rsidRPr="00544C42" w:rsidP="00B704E6">
      <w:pPr>
        <w:pStyle w:val="ListParagraph"/>
        <w:numPr>
          <w:ilvl w:val="0"/>
          <w:numId w:val="9"/>
        </w:numPr>
        <w:spacing w:after="240"/>
        <w:rPr>
          <w:rFonts w:ascii="Times New Roman" w:hAnsi="Times New Roman" w:cs="Times New Roman"/>
          <w:color w:val="000000"/>
          <w:sz w:val="28"/>
          <w:szCs w:val="28"/>
        </w:rPr>
      </w:pPr>
      <w:r w:rsidRPr="00544C42">
        <w:rPr>
          <w:rFonts w:ascii="Times New Roman" w:hAnsi="Times New Roman" w:cs="Times New Roman"/>
          <w:color w:val="000000"/>
          <w:sz w:val="28"/>
          <w:szCs w:val="28"/>
        </w:rPr>
        <w:t xml:space="preserve">    Nationality</w:t>
      </w:r>
      <w:r w:rsidRPr="00544C4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44C42">
        <w:rPr>
          <w:rFonts w:ascii="Times New Roman" w:hAnsi="Times New Roman" w:cs="Times New Roman"/>
          <w:color w:val="000000"/>
          <w:sz w:val="28"/>
          <w:szCs w:val="28"/>
        </w:rPr>
        <w:tab/>
        <w:t>: Indian</w:t>
      </w:r>
    </w:p>
    <w:p w:rsidR="0000030F" w:rsidRPr="00544C42">
      <w:pPr>
        <w:spacing w:after="0" w:line="330" w:lineRule="auto"/>
        <w:outlineLvl w:val="2"/>
        <w:rPr>
          <w:rFonts w:ascii="Times New Roman" w:hAnsi="Times New Roman" w:cs="Times New Roman"/>
          <w:sz w:val="28"/>
          <w:szCs w:val="28"/>
          <w:u w:val="single"/>
        </w:rPr>
      </w:pPr>
      <w:r w:rsidRPr="00544C4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Languages</w:t>
      </w:r>
    </w:p>
    <w:p w:rsidR="0000030F" w:rsidRPr="00544C42" w:rsidP="00B704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44C42">
        <w:rPr>
          <w:rFonts w:ascii="Times New Roman" w:hAnsi="Times New Roman" w:cs="Times New Roman"/>
          <w:color w:val="000000"/>
          <w:sz w:val="28"/>
          <w:szCs w:val="28"/>
        </w:rPr>
        <w:t>O</w:t>
      </w:r>
      <w:r w:rsidR="00B704E6">
        <w:rPr>
          <w:rFonts w:ascii="Times New Roman" w:hAnsi="Times New Roman" w:cs="Times New Roman"/>
          <w:color w:val="000000"/>
          <w:sz w:val="28"/>
          <w:szCs w:val="28"/>
        </w:rPr>
        <w:t>riya</w:t>
      </w:r>
    </w:p>
    <w:p w:rsidR="0000030F" w:rsidRPr="00544C42" w:rsidP="00B704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44C42">
        <w:rPr>
          <w:rFonts w:ascii="Times New Roman" w:hAnsi="Times New Roman" w:cs="Times New Roman"/>
          <w:color w:val="000000"/>
          <w:sz w:val="28"/>
          <w:szCs w:val="28"/>
        </w:rPr>
        <w:t>English</w:t>
      </w:r>
    </w:p>
    <w:p w:rsidR="0000030F" w:rsidRPr="00544C42" w:rsidP="00B704E6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44C42">
        <w:rPr>
          <w:rFonts w:ascii="Times New Roman" w:hAnsi="Times New Roman" w:cs="Times New Roman"/>
          <w:color w:val="000000"/>
          <w:sz w:val="28"/>
          <w:szCs w:val="28"/>
        </w:rPr>
        <w:t>Hind</w:t>
      </w:r>
      <w:r w:rsidRPr="00544C42" w:rsidR="002F30D9">
        <w:rPr>
          <w:rFonts w:ascii="Times New Roman" w:hAnsi="Times New Roman" w:cs="Times New Roman"/>
          <w:color w:val="000000"/>
          <w:sz w:val="28"/>
          <w:szCs w:val="28"/>
        </w:rPr>
        <w:t>i</w:t>
      </w:r>
    </w:p>
    <w:p w:rsidR="002F30D9" w:rsidRPr="00544C42" w:rsidP="002F30D9">
      <w:pPr>
        <w:spacing w:after="0" w:line="330" w:lineRule="auto"/>
        <w:outlineLvl w:val="2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544C4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Declaration:</w:t>
      </w:r>
    </w:p>
    <w:p w:rsidR="002F30D9" w:rsidRPr="00544C42" w:rsidP="002F30D9">
      <w:pPr>
        <w:pStyle w:val="NormalWeb"/>
        <w:spacing w:before="0" w:beforeAutospacing="0" w:after="0" w:afterAutospacing="0" w:line="340" w:lineRule="atLeast"/>
        <w:jc w:val="center"/>
        <w:rPr>
          <w:sz w:val="28"/>
          <w:szCs w:val="28"/>
        </w:rPr>
      </w:pPr>
    </w:p>
    <w:p w:rsidR="002F30D9" w:rsidRPr="00544C42" w:rsidP="00B704E6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544C4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44C42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544C42">
        <w:rPr>
          <w:rFonts w:ascii="Times New Roman" w:hAnsi="Times New Roman" w:cs="Times New Roman"/>
          <w:color w:val="000000"/>
          <w:sz w:val="28"/>
          <w:szCs w:val="28"/>
        </w:rPr>
        <w:t>I hereby declare that the above-mentioned information is correct up to my knowledge and I bear the responsibility for the correctness of the above-mentioned particulars</w:t>
      </w:r>
      <w:r w:rsidRPr="00544C4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F30D9" w:rsidRPr="00544C42" w:rsidP="002F30D9">
      <w:pPr>
        <w:spacing w:line="340" w:lineRule="atLeast"/>
        <w:rPr>
          <w:rFonts w:ascii="Times New Roman" w:hAnsi="Times New Roman" w:cs="Times New Roman"/>
          <w:b/>
          <w:sz w:val="28"/>
          <w:szCs w:val="28"/>
        </w:rPr>
      </w:pPr>
    </w:p>
    <w:p w:rsidR="002F30D9" w:rsidRPr="00544C42" w:rsidP="002F30D9">
      <w:pPr>
        <w:spacing w:line="340" w:lineRule="atLeast"/>
        <w:rPr>
          <w:rFonts w:ascii="Times New Roman" w:hAnsi="Times New Roman" w:cs="Times New Roman"/>
          <w:sz w:val="28"/>
          <w:szCs w:val="28"/>
        </w:rPr>
      </w:pPr>
      <w:r w:rsidRPr="00544C42">
        <w:rPr>
          <w:rFonts w:ascii="Times New Roman" w:hAnsi="Times New Roman" w:cs="Times New Roman"/>
          <w:b/>
          <w:sz w:val="28"/>
          <w:szCs w:val="28"/>
        </w:rPr>
        <w:t>Place: Balasore</w:t>
      </w:r>
      <w:r w:rsidRPr="00544C42">
        <w:rPr>
          <w:rFonts w:ascii="Times New Roman" w:hAnsi="Times New Roman" w:cs="Times New Roman"/>
          <w:sz w:val="28"/>
          <w:szCs w:val="28"/>
        </w:rPr>
        <w:t xml:space="preserve"> </w:t>
      </w:r>
      <w:r w:rsidRPr="00544C42">
        <w:rPr>
          <w:rFonts w:ascii="Times New Roman" w:hAnsi="Times New Roman" w:cs="Times New Roman"/>
          <w:sz w:val="28"/>
          <w:szCs w:val="28"/>
        </w:rPr>
        <w:tab/>
      </w:r>
      <w:r w:rsidRPr="00544C42">
        <w:rPr>
          <w:rFonts w:ascii="Times New Roman" w:hAnsi="Times New Roman" w:cs="Times New Roman"/>
          <w:sz w:val="28"/>
          <w:szCs w:val="28"/>
        </w:rPr>
        <w:tab/>
      </w:r>
      <w:r w:rsidRPr="00544C42">
        <w:rPr>
          <w:rFonts w:ascii="Times New Roman" w:hAnsi="Times New Roman" w:cs="Times New Roman"/>
          <w:sz w:val="28"/>
          <w:szCs w:val="28"/>
        </w:rPr>
        <w:tab/>
      </w:r>
      <w:r w:rsidRPr="00544C42">
        <w:rPr>
          <w:rFonts w:ascii="Times New Roman" w:hAnsi="Times New Roman" w:cs="Times New Roman"/>
          <w:sz w:val="28"/>
          <w:szCs w:val="28"/>
        </w:rPr>
        <w:tab/>
      </w:r>
      <w:r w:rsidRPr="00544C42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 w:rsidRPr="00544C42" w:rsidR="000A6BCC">
        <w:rPr>
          <w:rFonts w:ascii="Times New Roman" w:hAnsi="Times New Roman" w:cs="Times New Roman"/>
          <w:bCs/>
          <w:noProof/>
          <w:sz w:val="28"/>
          <w:szCs w:val="28"/>
        </w:rPr>
        <w:t>Tushar Kanti  Das</w:t>
      </w:r>
    </w:p>
    <w:p w:rsidR="002F30D9" w:rsidRPr="00544C42" w:rsidP="002F30D9">
      <w:pPr>
        <w:spacing w:line="340" w:lineRule="atLeast"/>
        <w:rPr>
          <w:rFonts w:ascii="Times New Roman" w:hAnsi="Times New Roman" w:cs="Times New Roman"/>
          <w:b/>
          <w:sz w:val="28"/>
          <w:szCs w:val="28"/>
        </w:rPr>
      </w:pPr>
      <w:r w:rsidRPr="00544C4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3491230</wp:posOffset>
            </wp:positionH>
            <wp:positionV relativeFrom="paragraph">
              <wp:posOffset>209550</wp:posOffset>
            </wp:positionV>
            <wp:extent cx="2487930" cy="350520"/>
            <wp:effectExtent l="19050" t="0" r="7620" b="0"/>
            <wp:wrapNone/>
            <wp:docPr id="2" name="Picture 2" descr="C:\Users\user\Pictures\IMG_20191019_0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794539" name="Picture 2" descr="C:\Users\user\Pictures\IMG_20191019_0007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44C42"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 w:rsidRPr="00544C42">
        <w:rPr>
          <w:rFonts w:ascii="Times New Roman" w:hAnsi="Times New Roman" w:cs="Times New Roman"/>
          <w:sz w:val="28"/>
          <w:szCs w:val="28"/>
        </w:rPr>
        <w:t xml:space="preserve">- </w:t>
      </w:r>
      <w:r w:rsidRPr="00544C42">
        <w:rPr>
          <w:rFonts w:ascii="Times New Roman" w:hAnsi="Times New Roman" w:cs="Times New Roman"/>
          <w:sz w:val="28"/>
          <w:szCs w:val="28"/>
        </w:rPr>
        <w:tab/>
      </w:r>
      <w:r w:rsidRPr="00544C42">
        <w:rPr>
          <w:rFonts w:ascii="Times New Roman" w:hAnsi="Times New Roman" w:cs="Times New Roman"/>
          <w:sz w:val="28"/>
          <w:szCs w:val="28"/>
        </w:rPr>
        <w:tab/>
      </w:r>
      <w:r w:rsidRPr="00544C42">
        <w:rPr>
          <w:rFonts w:ascii="Times New Roman" w:hAnsi="Times New Roman" w:cs="Times New Roman"/>
          <w:sz w:val="28"/>
          <w:szCs w:val="28"/>
        </w:rPr>
        <w:tab/>
      </w:r>
      <w:r w:rsidRPr="00544C42">
        <w:rPr>
          <w:rFonts w:ascii="Times New Roman" w:hAnsi="Times New Roman" w:cs="Times New Roman"/>
          <w:sz w:val="28"/>
          <w:szCs w:val="28"/>
        </w:rPr>
        <w:tab/>
      </w:r>
      <w:r w:rsidRPr="00544C42">
        <w:rPr>
          <w:rFonts w:ascii="Times New Roman" w:hAnsi="Times New Roman" w:cs="Times New Roman"/>
          <w:sz w:val="28"/>
          <w:szCs w:val="28"/>
        </w:rPr>
        <w:tab/>
      </w:r>
      <w:r w:rsidRPr="00544C42">
        <w:rPr>
          <w:rFonts w:ascii="Times New Roman" w:hAnsi="Times New Roman" w:cs="Times New Roman"/>
          <w:sz w:val="28"/>
          <w:szCs w:val="28"/>
        </w:rPr>
        <w:tab/>
      </w:r>
      <w:r w:rsidRPr="00544C42">
        <w:rPr>
          <w:rFonts w:ascii="Times New Roman" w:hAnsi="Times New Roman" w:cs="Times New Roman"/>
          <w:sz w:val="28"/>
          <w:szCs w:val="28"/>
        </w:rPr>
        <w:tab/>
      </w:r>
      <w:r w:rsidRPr="00544C42">
        <w:rPr>
          <w:rFonts w:ascii="Times New Roman" w:hAnsi="Times New Roman" w:cs="Times New Roman"/>
          <w:b/>
          <w:sz w:val="28"/>
          <w:szCs w:val="28"/>
        </w:rPr>
        <w:t>Signature</w:t>
      </w:r>
      <w:r w:rsidRPr="00544C42">
        <w:rPr>
          <w:rFonts w:ascii="Times New Roman" w:hAnsi="Times New Roman" w:cs="Times New Roman"/>
          <w:sz w:val="28"/>
          <w:szCs w:val="28"/>
        </w:rPr>
        <w:tab/>
      </w:r>
      <w:r w:rsidRPr="00544C42">
        <w:rPr>
          <w:rFonts w:ascii="Times New Roman" w:hAnsi="Times New Roman" w:cs="Times New Roman"/>
          <w:b/>
          <w:sz w:val="28"/>
          <w:szCs w:val="28"/>
        </w:rPr>
        <w:t xml:space="preserve">of Applicant </w:t>
      </w:r>
    </w:p>
    <w:p w:rsidR="002F30D9" w:rsidRPr="005F48ED" w:rsidP="002F30D9">
      <w:pPr>
        <w:spacing w:line="340" w:lineRule="atLeast"/>
        <w:rPr>
          <w:bCs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1413E4">
        <w:rPr>
          <w:b/>
          <w:sz w:val="28"/>
        </w:rPr>
        <w:tab/>
      </w:r>
      <w:r w:rsidRPr="001413E4">
        <w:rPr>
          <w:sz w:val="28"/>
        </w:rPr>
        <w:t xml:space="preserve"> </w:t>
      </w:r>
    </w:p>
    <w:p w:rsidR="002F30D9" w:rsidP="002F30D9">
      <w:pPr>
        <w:spacing w:line="340" w:lineRule="atLeast"/>
        <w:rPr>
          <w:rFonts w:ascii="Times New Roman" w:eastAsia="Calibri" w:hAnsi="Times New Roman" w:cs="Times New Roman"/>
          <w:sz w:val="36"/>
        </w:rPr>
      </w:pPr>
    </w:p>
    <w:p w:rsidR="002F30D9" w:rsidRPr="004C25F5" w:rsidP="002F30D9">
      <w:pPr>
        <w:spacing w:line="340" w:lineRule="atLeast"/>
        <w:rPr>
          <w:rFonts w:ascii="Times New Roman" w:eastAsia="Calibri" w:hAnsi="Times New Roman" w:cs="Times New Roman"/>
          <w:sz w:val="36"/>
        </w:rPr>
      </w:pPr>
    </w:p>
    <w:p w:rsidR="002F30D9">
      <w:pPr>
        <w:spacing w:after="0"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8"/>
          </v:shape>
        </w:pict>
      </w:r>
    </w:p>
    <w:sectPr w:rsidSect="00A85DC2">
      <w:pgSz w:w="12240" w:h="20160" w:code="5"/>
      <w:pgMar w:top="900" w:right="1300" w:bottom="0" w:left="130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6442F41"/>
    <w:multiLevelType w:val="hybridMultilevel"/>
    <w:tmpl w:val="58BA46F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0AB3F84"/>
    <w:multiLevelType w:val="hybridMultilevel"/>
    <w:tmpl w:val="CFC0A06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61A840E8"/>
    <w:multiLevelType w:val="hybridMultilevel"/>
    <w:tmpl w:val="6C86BD7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7F22C5"/>
    <w:multiLevelType w:val="hybridMultilevel"/>
    <w:tmpl w:val="3E3612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10"/>
  </w:num>
  <w:num w:numId="9">
    <w:abstractNumId w:val="1"/>
  </w:num>
  <w:num w:numId="10">
    <w:abstractNumId w:val="3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F064E"/>
    <w:rsid w:val="0000030F"/>
    <w:rsid w:val="00065F9C"/>
    <w:rsid w:val="000940C9"/>
    <w:rsid w:val="000A6BCC"/>
    <w:rsid w:val="000F6147"/>
    <w:rsid w:val="00112029"/>
    <w:rsid w:val="00135412"/>
    <w:rsid w:val="001413E4"/>
    <w:rsid w:val="001607A4"/>
    <w:rsid w:val="00253C62"/>
    <w:rsid w:val="002F30D9"/>
    <w:rsid w:val="00316FE2"/>
    <w:rsid w:val="00361FF4"/>
    <w:rsid w:val="003B5299"/>
    <w:rsid w:val="00493A0C"/>
    <w:rsid w:val="004C24FA"/>
    <w:rsid w:val="004C25F5"/>
    <w:rsid w:val="004D6B48"/>
    <w:rsid w:val="00531A4E"/>
    <w:rsid w:val="00535F5A"/>
    <w:rsid w:val="00544C42"/>
    <w:rsid w:val="00555F58"/>
    <w:rsid w:val="00594412"/>
    <w:rsid w:val="005F48ED"/>
    <w:rsid w:val="00646647"/>
    <w:rsid w:val="00652C3C"/>
    <w:rsid w:val="006667A4"/>
    <w:rsid w:val="006E6663"/>
    <w:rsid w:val="0078745A"/>
    <w:rsid w:val="008B3AC2"/>
    <w:rsid w:val="008F680D"/>
    <w:rsid w:val="009243C7"/>
    <w:rsid w:val="00950887"/>
    <w:rsid w:val="00A32176"/>
    <w:rsid w:val="00A85DC2"/>
    <w:rsid w:val="00AC197E"/>
    <w:rsid w:val="00B21D59"/>
    <w:rsid w:val="00B704E6"/>
    <w:rsid w:val="00B92F51"/>
    <w:rsid w:val="00BD419F"/>
    <w:rsid w:val="00C033F3"/>
    <w:rsid w:val="00CF3EF4"/>
    <w:rsid w:val="00D84E70"/>
    <w:rsid w:val="00DD4800"/>
    <w:rsid w:val="00DF064E"/>
    <w:rsid w:val="00F26ED7"/>
    <w:rsid w:val="00F709AF"/>
    <w:rsid w:val="00F713E0"/>
    <w:rsid w:val="00FB45FF"/>
    <w:rsid w:val="00FE274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Body Text" w:uiPriority="0"/>
    <w:lsdException w:name="Normal (Web)" w:uiPriority="0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  <w:rsid w:val="0000030F"/>
  </w:style>
  <w:style w:type="numbering" w:customStyle="1" w:styleId="NoListPHPDOCX">
    <w:name w:val="No List PHPDOCX"/>
    <w:uiPriority w:val="99"/>
    <w:semiHidden/>
    <w:unhideWhenUsed/>
    <w:rsid w:val="0000030F"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rsid w:val="0000030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PHPDOCX">
    <w:name w:val="Plain Table PHPDOCX"/>
    <w:uiPriority w:val="58"/>
    <w:rsid w:val="0000030F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ListParagraph">
    <w:name w:val="List Paragraph"/>
    <w:basedOn w:val="Normal"/>
    <w:uiPriority w:val="99"/>
    <w:unhideWhenUsed/>
    <w:rsid w:val="00B92F51"/>
    <w:pPr>
      <w:ind w:left="720"/>
      <w:contextualSpacing/>
    </w:pPr>
  </w:style>
  <w:style w:type="paragraph" w:styleId="NormalWeb">
    <w:name w:val="Normal (Web)"/>
    <w:basedOn w:val="Normal"/>
    <w:semiHidden/>
    <w:rsid w:val="002F3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F30D9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semiHidden/>
    <w:rsid w:val="000A6BCC"/>
    <w:pPr>
      <w:spacing w:after="220" w:line="240" w:lineRule="atLeast"/>
      <w:jc w:val="both"/>
    </w:pPr>
    <w:rPr>
      <w:rFonts w:ascii="Garamond" w:eastAsia="Times New Roman" w:hAnsi="Garamond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0A6BCC"/>
    <w:rPr>
      <w:rFonts w:ascii="Garamond" w:eastAsia="Times New Roman" w:hAnsi="Garamond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5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D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hyperlink" Target="mailto:Sri.tushardas@rediffmail.com" TargetMode="External" /><Relationship Id="rId7" Type="http://schemas.openxmlformats.org/officeDocument/2006/relationships/image" Target="media/image2.jpeg" /><Relationship Id="rId8" Type="http://schemas.openxmlformats.org/officeDocument/2006/relationships/image" Target="http://footmark.infoedge.com/apply/cvtracking?dtyp=docx_n&amp;userId=6fe4315afb9b836f2e14bcbf646b05299d732ad4a5b8c840&amp;jobId=021220500264&amp;uid=850707080212205002641632503257&amp;docType=docx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wb4</cp:lastModifiedBy>
  <cp:revision>30</cp:revision>
  <dcterms:created xsi:type="dcterms:W3CDTF">2019-10-19T15:28:00Z</dcterms:created>
  <dcterms:modified xsi:type="dcterms:W3CDTF">2020-07-06T05:36:00Z</dcterms:modified>
</cp:coreProperties>
</file>