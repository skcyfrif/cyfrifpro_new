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6B6C" w:rsidRDefault="0015465F">
      <w:pPr>
        <w:spacing w:line="0" w:lineRule="atLeast"/>
        <w:rPr>
          <w:rFonts w:ascii="Baskerville Old Face" w:eastAsia="Arial" w:hAnsi="Baskerville Old Face"/>
          <w:b/>
          <w:color w:val="FFFFFF"/>
          <w:sz w:val="32"/>
          <w:szCs w:val="32"/>
        </w:rPr>
      </w:pPr>
      <w:r w:rsidRPr="0015465F">
        <w:rPr>
          <w:rFonts w:ascii="Arial" w:eastAsia="Arial" w:hAnsi="Arial"/>
          <w:b/>
          <w:color w:val="8C8583"/>
          <w:sz w:val="40"/>
        </w:rPr>
        <w:pict>
          <v:rect id="Rectangle 14" o:spid="_x0000_s1026" style="position:absolute;margin-left:-17.2pt;margin-top:12.65pt;width:595.25pt;height:36.45pt;z-index:-251645952" o:gfxdata="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tFGqzYAAAACgEAAA8AAAAAAAAAAQAgAAAAIgAAAGRycy9kb3ducmV2LnhtbFBL&#10;AQIUABQAAAAIAIdO4kAHvq9XLwIAAHQEAAAOAAAAAAAAAAEAIAAAACcBAABkcnMvZTJvRG9jLnht&#10;bFBLBQYAAAAABgAGAFkBAADIBQAAAAA=&#10;" fillcolor="#00004a" strokecolor="white"/>
        </w:pict>
      </w:r>
    </w:p>
    <w:p w:rsidR="00416B6C" w:rsidRDefault="0050432C">
      <w:pPr>
        <w:spacing w:line="0" w:lineRule="atLeast"/>
        <w:rPr>
          <w:rFonts w:ascii="Baskerville Old Face" w:eastAsia="Arial" w:hAnsi="Baskerville Old Face"/>
          <w:b/>
          <w:color w:val="FFFFFF"/>
          <w:sz w:val="32"/>
          <w:szCs w:val="32"/>
        </w:rPr>
      </w:pPr>
      <w:r>
        <w:rPr>
          <w:rFonts w:ascii="Baskerville Old Face" w:eastAsia="Arial" w:hAnsi="Baskerville Old Face"/>
          <w:b/>
          <w:color w:val="FFFFFF"/>
          <w:sz w:val="32"/>
          <w:szCs w:val="32"/>
        </w:rPr>
        <w:t>NABANITA BISWAL</w:t>
      </w:r>
    </w:p>
    <w:p w:rsidR="00416B6C" w:rsidRDefault="00416B6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116840</wp:posOffset>
            </wp:positionV>
            <wp:extent cx="1710055" cy="204406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109855</wp:posOffset>
            </wp:positionV>
            <wp:extent cx="213360" cy="213360"/>
            <wp:effectExtent l="0" t="0" r="0" b="0"/>
            <wp:wrapNone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193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50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Bhubaneswar</w:t>
      </w:r>
      <w:proofErr w:type="gramStart"/>
      <w:r>
        <w:rPr>
          <w:rFonts w:ascii="Arial" w:eastAsia="Arial" w:hAnsi="Arial"/>
        </w:rPr>
        <w:t>,Odisha</w:t>
      </w:r>
      <w:proofErr w:type="spellEnd"/>
      <w:proofErr w:type="gramEnd"/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97155</wp:posOffset>
            </wp:positionV>
            <wp:extent cx="213360" cy="213360"/>
            <wp:effectExtent l="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</w:rPr>
        <w:t>+919337692979</w:t>
      </w: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97155</wp:posOffset>
            </wp:positionV>
            <wp:extent cx="213360" cy="213360"/>
            <wp:effectExtent l="0" t="0" r="0" b="0"/>
            <wp:wrapNone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</w:rPr>
        <w:t>Nabanitabiswal52@gmail.com</w:t>
      </w: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101600</wp:posOffset>
            </wp:positionV>
            <wp:extent cx="213360" cy="213360"/>
            <wp:effectExtent l="0" t="0" r="0" b="0"/>
            <wp:wrapNone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</w:rPr>
        <w:t>https://www.linkedin.com/in/nabanita-biswal-aa2b8520b</w:t>
      </w:r>
    </w:p>
    <w:p w:rsidR="00416B6C" w:rsidRDefault="0015465F">
      <w:pPr>
        <w:spacing w:line="20" w:lineRule="exact"/>
        <w:rPr>
          <w:rFonts w:ascii="Times New Roman" w:eastAsia="Times New Roman" w:hAnsi="Times New Roman"/>
          <w:sz w:val="24"/>
        </w:rPr>
      </w:pPr>
      <w:r w:rsidRPr="0015465F">
        <w:rPr>
          <w:rFonts w:ascii="Arial" w:eastAsia="Arial" w:hAnsi="Arial"/>
        </w:rPr>
        <w:pict>
          <v:line id="Line 7" o:spid="_x0000_s1038" style="position:absolute;z-index:-251653120" from="1.25pt,23.25pt" to="183pt,23.25pt" o:gfxdata="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dk3prUAAAABwEAAA8AAAAAAAAAAQAgAAAAIgAAAGRy&#10;cy9kb3ducmV2LnhtbFBLAQIUABQAAAAIAIdO4kBZDCqG0AEAAKEDAAAOAAAAAAAAAAEAIAAAACMB&#10;AABkcnMvZTJvRG9jLnhtbFBLBQYAAAAABgAGAFkBAABlBQAAAAA=&#10;" strokecolor="#b7b4ad" strokeweight="1.5pt"/>
        </w:pict>
      </w: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416B6C" w:rsidRDefault="0015465F">
      <w:pPr>
        <w:spacing w:line="0" w:lineRule="atLeast"/>
        <w:rPr>
          <w:rFonts w:ascii="Arial" w:eastAsia="Arial" w:hAnsi="Arial"/>
          <w:b/>
          <w:color w:val="00004A"/>
        </w:rPr>
      </w:pPr>
      <w:r w:rsidRPr="0015465F">
        <w:rPr>
          <w:rFonts w:ascii="Arial" w:eastAsia="Arial" w:hAnsi="Arial"/>
          <w:b/>
          <w:color w:val="00004A"/>
        </w:rPr>
        <w:pict>
          <v:line id="Line 8" o:spid="_x0000_s1037" style="position:absolute;z-index:-251652096" from="59.65pt,20.25pt" to="175.8pt,20.25pt" o:gfxdata="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mhvI7SAAAACQEAAA8AAAAAAAAAAQAgAAAAIgAAAGRycy9k&#10;b3ducmV2LnhtbFBLAQIUABQAAAAIAIdO4kD4E0gbzwEAAKEDAAAOAAAAAAAAAAEAIAAAACEBAABk&#10;cnMvZTJvRG9jLnhtbFBLBQYAAAAABgAGAFkBAABiBQAAAAA=&#10;" strokecolor="#365fa6" strokeweight="1.5pt"/>
        </w:pict>
      </w:r>
      <w:r w:rsidR="0050432C"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4765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32C">
        <w:rPr>
          <w:rFonts w:ascii="Arial" w:eastAsia="Arial" w:hAnsi="Arial"/>
          <w:b/>
          <w:color w:val="00004A"/>
        </w:rPr>
        <w:t xml:space="preserve"> SKILLS</w:t>
      </w:r>
    </w:p>
    <w:p w:rsidR="00416B6C" w:rsidRDefault="00416B6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46990</wp:posOffset>
            </wp:positionV>
            <wp:extent cx="2482215" cy="1347470"/>
            <wp:effectExtent l="0" t="0" r="0" b="0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color w:val="FFFFFF"/>
          <w:sz w:val="18"/>
          <w:szCs w:val="18"/>
        </w:rPr>
        <w:t>POSITIVITY</w:t>
      </w:r>
    </w:p>
    <w:p w:rsidR="00416B6C" w:rsidRDefault="00416B6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color w:val="FFFFFF"/>
          <w:sz w:val="18"/>
          <w:szCs w:val="18"/>
        </w:rPr>
        <w:t xml:space="preserve">DECISION MAKING </w:t>
      </w:r>
    </w:p>
    <w:p w:rsidR="00416B6C" w:rsidRDefault="00416B6C">
      <w:pPr>
        <w:spacing w:line="0" w:lineRule="atLeast"/>
        <w:rPr>
          <w:rFonts w:ascii="Arial" w:eastAsia="Arial" w:hAnsi="Arial"/>
          <w:color w:val="FFFFFF"/>
          <w:sz w:val="18"/>
          <w:szCs w:val="18"/>
        </w:rPr>
      </w:pPr>
    </w:p>
    <w:p w:rsidR="00416B6C" w:rsidRDefault="0050432C">
      <w:pPr>
        <w:spacing w:line="0" w:lineRule="atLeast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color w:val="FFFFFF"/>
          <w:sz w:val="18"/>
          <w:szCs w:val="18"/>
        </w:rPr>
        <w:t xml:space="preserve">   LEADERSHIP </w:t>
      </w:r>
    </w:p>
    <w:p w:rsidR="00416B6C" w:rsidRDefault="00416B6C">
      <w:pPr>
        <w:spacing w:line="0" w:lineRule="atLeast"/>
        <w:rPr>
          <w:rFonts w:ascii="Arial" w:eastAsia="Arial" w:hAnsi="Arial"/>
          <w:color w:val="FFFFFF"/>
          <w:sz w:val="18"/>
          <w:szCs w:val="18"/>
        </w:rPr>
      </w:pPr>
    </w:p>
    <w:p w:rsidR="00416B6C" w:rsidRDefault="0050432C">
      <w:pPr>
        <w:spacing w:line="0" w:lineRule="atLeast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color w:val="FFFFFF"/>
          <w:sz w:val="18"/>
          <w:szCs w:val="18"/>
        </w:rPr>
        <w:t xml:space="preserve">  WRITTEN &amp; VERBAL COMMUNICATION</w:t>
      </w:r>
    </w:p>
    <w:p w:rsidR="00416B6C" w:rsidRDefault="00416B6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8"/>
          <w:szCs w:val="18"/>
        </w:rPr>
      </w:pPr>
      <w:r>
        <w:rPr>
          <w:rFonts w:ascii="Arial" w:eastAsia="Arial" w:hAnsi="Arial"/>
          <w:color w:val="FFFFFF"/>
          <w:sz w:val="18"/>
          <w:szCs w:val="18"/>
        </w:rPr>
        <w:t>WORK ETHIC</w:t>
      </w:r>
    </w:p>
    <w:p w:rsidR="00416B6C" w:rsidRDefault="00416B6C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color w:val="00004A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19075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TRAINING &amp; CERTIFICATONS</w:t>
      </w:r>
    </w:p>
    <w:p w:rsidR="00416B6C" w:rsidRDefault="0015465F">
      <w:pPr>
        <w:spacing w:line="0" w:lineRule="atLeast"/>
        <w:ind w:left="20"/>
        <w:rPr>
          <w:rFonts w:ascii="Times New Roman" w:eastAsia="Times New Roman" w:hAnsi="Times New Roman"/>
          <w:sz w:val="24"/>
        </w:rPr>
      </w:pPr>
      <w:r w:rsidRPr="0015465F">
        <w:rPr>
          <w:rFonts w:ascii="Arial" w:eastAsia="Arial" w:hAnsi="Arial"/>
          <w:b/>
          <w:color w:val="00004A"/>
        </w:rPr>
        <w:pict>
          <v:line id="Line 10" o:spid="_x0000_s1036" style="position:absolute;left:0;text-align:left;z-index:-251650048" from="172.95pt,-9.9pt" to="183pt,-9.9pt" o:gfxdata="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o8ghtQAAAALAQAADwAAAAAAAAABACAAAAAiAAAAZHJz&#10;L2Rvd25yZXYueG1sUEsBAhQAFAAAAAgAh07iQGVIbRbPAQAAoQMAAA4AAAAAAAAAAQAgAAAAIwEA&#10;AGRycy9lMm9Eb2MueG1sUEsFBgAAAAAGAAYAWQEAAGQFAAAAAA==&#10;" strokecolor="#365fa6" strokeweight="1.5pt"/>
        </w:pict>
      </w:r>
    </w:p>
    <w:p w:rsidR="00416B6C" w:rsidRDefault="0050432C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Six sigma white belt</w:t>
      </w:r>
    </w:p>
    <w:p w:rsidR="00416B6C" w:rsidRDefault="0050432C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Six sigma yellow belt</w:t>
      </w:r>
    </w:p>
    <w:p w:rsidR="00416B6C" w:rsidRDefault="0050432C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Content Marketing</w:t>
      </w:r>
    </w:p>
    <w:p w:rsidR="00416B6C" w:rsidRDefault="0050432C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365FA7"/>
          <w:sz w:val="22"/>
          <w:szCs w:val="22"/>
        </w:rPr>
      </w:pPr>
      <w:r>
        <w:rPr>
          <w:sz w:val="22"/>
          <w:szCs w:val="22"/>
        </w:rPr>
        <w:t>Fundamentals of Digital Marketing</w:t>
      </w:r>
    </w:p>
    <w:p w:rsidR="00416B6C" w:rsidRDefault="00416B6C">
      <w:pPr>
        <w:tabs>
          <w:tab w:val="left" w:pos="160"/>
        </w:tabs>
        <w:spacing w:line="0" w:lineRule="atLeast"/>
        <w:ind w:left="160"/>
        <w:rPr>
          <w:rFonts w:ascii="Arial" w:eastAsia="Arial" w:hAnsi="Arial"/>
          <w:color w:val="000000"/>
        </w:rPr>
      </w:pPr>
    </w:p>
    <w:p w:rsidR="00416B6C" w:rsidRDefault="00416B6C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-89535</wp:posOffset>
            </wp:positionV>
            <wp:extent cx="187960" cy="102870"/>
            <wp:effectExtent l="0" t="0" r="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465F" w:rsidRPr="0015465F">
        <w:rPr>
          <w:rFonts w:ascii="Arial" w:eastAsia="Arial" w:hAnsi="Arial"/>
          <w:b/>
          <w:color w:val="00004A"/>
        </w:rPr>
        <w:pict>
          <v:line id="Line 12" o:spid="_x0000_s1035" style="position:absolute;z-index:-251648000;mso-position-horizontal-relative:text;mso-position-vertical-relative:text" from="132.2pt,-8.4pt" to="183pt,-8.4pt" o:gfxdata="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/JvTV1AAAAAsBAAAPAAAAAAAAAAEAIAAAACIAAABkcnMv&#10;ZG93bnJldi54bWxQSwECFAAUAAAACACHTuJAJAt6+s4BAAChAwAADgAAAAAAAAABACAAAAAjAQAA&#10;ZHJzL2Uyb0RvYy54bWxQSwUGAAAAAAYABgBZAQAAYwUAAAAA&#10;" strokecolor="#365fa6" strokeweight="1.5pt"/>
        </w:pict>
      </w:r>
    </w:p>
    <w:p w:rsidR="00416B6C" w:rsidRDefault="00416B6C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rPr>
          <w:rFonts w:ascii="Arial" w:eastAsia="Arial" w:hAnsi="Arial"/>
          <w:b/>
          <w:color w:val="00004A"/>
        </w:rPr>
      </w:pPr>
      <w:r>
        <w:rPr>
          <w:rFonts w:ascii="Arial" w:eastAsia="Arial" w:hAnsi="Arial"/>
          <w:b/>
          <w:color w:val="00004A"/>
        </w:rPr>
        <w:t>COMPUTER PROFICENCY</w:t>
      </w: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-134620</wp:posOffset>
            </wp:positionV>
            <wp:extent cx="2388870" cy="1309370"/>
            <wp:effectExtent l="0" t="0" r="0" b="0"/>
            <wp:wrapNone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PGDCA</w:t>
      </w:r>
    </w:p>
    <w:p w:rsidR="00416B6C" w:rsidRDefault="00416B6C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9"/>
        </w:rPr>
      </w:pPr>
      <w:r>
        <w:rPr>
          <w:rFonts w:ascii="Arial" w:eastAsia="Arial" w:hAnsi="Arial"/>
          <w:color w:val="FFFFFF"/>
          <w:sz w:val="19"/>
        </w:rPr>
        <w:t>EXCEL</w:t>
      </w:r>
    </w:p>
    <w:p w:rsidR="00416B6C" w:rsidRDefault="00416B6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C++</w:t>
      </w:r>
    </w:p>
    <w:p w:rsidR="00416B6C" w:rsidRDefault="00416B6C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6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TALLY</w:t>
      </w:r>
    </w:p>
    <w:p w:rsidR="00416B6C" w:rsidRDefault="00416B6C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  <w:sz w:val="19"/>
        </w:rPr>
      </w:pPr>
      <w:r>
        <w:rPr>
          <w:rFonts w:ascii="Arial" w:eastAsia="Arial" w:hAnsi="Arial"/>
          <w:color w:val="FFFFFF"/>
          <w:sz w:val="19"/>
        </w:rPr>
        <w:t>MS OFFICE</w:t>
      </w:r>
    </w:p>
    <w:p w:rsidR="00416B6C" w:rsidRDefault="0050432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FFFFFF"/>
          <w:sz w:val="19"/>
        </w:rPr>
        <w:br w:type="column"/>
      </w: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0" w:lineRule="atLeast"/>
        <w:rPr>
          <w:rFonts w:ascii="Arial" w:eastAsia="Arial" w:hAnsi="Arial"/>
          <w:b/>
          <w:color w:val="8C8583"/>
          <w:sz w:val="40"/>
        </w:rPr>
      </w:pPr>
    </w:p>
    <w:p w:rsidR="00416B6C" w:rsidRDefault="00416B6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color w:val="00004A"/>
        </w:rPr>
      </w:pPr>
      <w:r>
        <w:rPr>
          <w:rFonts w:ascii="Times New Roman" w:eastAsia="Times New Roman" w:hAnsi="Times New Roman"/>
          <w:noProof/>
          <w:sz w:val="23"/>
          <w:lang w:val="en-US" w:eastAsia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98425</wp:posOffset>
            </wp:positionV>
            <wp:extent cx="147955" cy="44659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446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0955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PROFILE • ABOUT ME</w:t>
      </w:r>
    </w:p>
    <w:p w:rsidR="00416B6C" w:rsidRDefault="005043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-97790</wp:posOffset>
            </wp:positionV>
            <wp:extent cx="123190" cy="110490"/>
            <wp:effectExtent l="0" t="0" r="0" b="0"/>
            <wp:wrapNone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465F" w:rsidRPr="0015465F">
        <w:rPr>
          <w:rFonts w:ascii="Arial" w:eastAsia="Arial" w:hAnsi="Arial"/>
          <w:b/>
          <w:color w:val="00004A"/>
        </w:rPr>
        <w:pict>
          <v:line id="Line 16" o:spid="_x0000_s1034" style="position:absolute;z-index:-251643904;mso-position-horizontal-relative:text;mso-position-vertical-relative:text" from="136.1pt,-8.4pt" to="348.95pt,-8.4pt" o:gfxdata="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qY10jUAAAACwEAAA8AAAAAAAAAAQAgAAAAIgAAAGRy&#10;cy9kb3ducmV2LnhtbFBLAQIUABQAAAAIAIdO4kBwRQpS0AEAAKIDAAAOAAAAAAAAAAEAIAAAACMB&#10;AABkcnMvZTJvRG9jLnhtbFBLBQYAAAAABgAGAFkBAABlBQAAAAA=&#10;" strokecolor="#365fa6" strokeweight="1.5pt"/>
        </w:pict>
      </w:r>
    </w:p>
    <w:p w:rsidR="00416B6C" w:rsidRDefault="00416B6C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416B6C" w:rsidRDefault="00416B6C">
      <w:pPr>
        <w:pStyle w:val="NoSpacing"/>
      </w:pPr>
    </w:p>
    <w:p w:rsidR="00416B6C" w:rsidRDefault="0050432C">
      <w:pPr>
        <w:pStyle w:val="NoSpacing"/>
      </w:pPr>
      <w:proofErr w:type="gramStart"/>
      <w:r>
        <w:t>A trustworthy and enthusiastic management student looking forward towards a responsible position in the field of marketing.</w:t>
      </w:r>
      <w:proofErr w:type="gramEnd"/>
      <w:r>
        <w:t xml:space="preserve"> </w:t>
      </w:r>
      <w:proofErr w:type="gramStart"/>
      <w:r>
        <w:t>To enhance my knowledge and capabilities by working a dynamic organisation.</w:t>
      </w:r>
      <w:proofErr w:type="gramEnd"/>
      <w:r>
        <w:t xml:space="preserve"> Would like to be professional </w:t>
      </w:r>
    </w:p>
    <w:p w:rsidR="00416B6C" w:rsidRDefault="0050432C">
      <w:pPr>
        <w:pStyle w:val="NoSpacing"/>
      </w:pPr>
      <w:r>
        <w:t>Towards the organisation and to work where my skills will be useful, active to accept all challenges and work hard towards achieving goals of the organisation.</w:t>
      </w:r>
    </w:p>
    <w:tbl>
      <w:tblPr>
        <w:tblpPr w:leftFromText="180" w:rightFromText="180" w:vertAnchor="text" w:horzAnchor="page" w:tblpX="4655" w:tblpY="196"/>
        <w:tblW w:w="68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9"/>
        <w:gridCol w:w="3053"/>
        <w:gridCol w:w="3440"/>
      </w:tblGrid>
      <w:tr w:rsidR="00416B6C">
        <w:trPr>
          <w:trHeight w:val="27"/>
        </w:trPr>
        <w:tc>
          <w:tcPr>
            <w:tcW w:w="329" w:type="dxa"/>
            <w:tcBorders>
              <w:bottom w:val="single" w:sz="8" w:space="0" w:color="3E7BBE"/>
            </w:tcBorders>
            <w:shd w:val="clear" w:color="auto" w:fill="3E7BBE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53" w:type="dxa"/>
            <w:vMerge w:val="restart"/>
            <w:shd w:val="clear" w:color="auto" w:fill="auto"/>
            <w:vAlign w:val="bottom"/>
          </w:tcPr>
          <w:p w:rsidR="00416B6C" w:rsidRDefault="0050432C">
            <w:pPr>
              <w:spacing w:line="0" w:lineRule="atLeast"/>
              <w:ind w:left="80"/>
              <w:rPr>
                <w:rFonts w:ascii="Arial" w:eastAsia="Arial" w:hAnsi="Arial"/>
                <w:b/>
                <w:color w:val="00004A"/>
              </w:rPr>
            </w:pPr>
            <w:r>
              <w:rPr>
                <w:rFonts w:ascii="Arial" w:eastAsia="Arial" w:hAnsi="Arial"/>
                <w:b/>
                <w:color w:val="00004A"/>
              </w:rPr>
              <w:t>WORK EXPERIENCE</w:t>
            </w:r>
          </w:p>
        </w:tc>
        <w:tc>
          <w:tcPr>
            <w:tcW w:w="3440" w:type="dxa"/>
            <w:tcBorders>
              <w:bottom w:val="single" w:sz="8" w:space="0" w:color="365FA6"/>
            </w:tcBorders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16B6C">
        <w:trPr>
          <w:trHeight w:val="51"/>
        </w:trPr>
        <w:tc>
          <w:tcPr>
            <w:tcW w:w="329" w:type="dxa"/>
            <w:tcBorders>
              <w:bottom w:val="single" w:sz="8" w:space="0" w:color="3E7BBE"/>
            </w:tcBorders>
            <w:shd w:val="clear" w:color="auto" w:fill="3E7BBE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53" w:type="dxa"/>
            <w:vMerge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16B6C">
        <w:trPr>
          <w:trHeight w:val="104"/>
        </w:trPr>
        <w:tc>
          <w:tcPr>
            <w:tcW w:w="329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53" w:type="dxa"/>
            <w:shd w:val="clear" w:color="auto" w:fill="auto"/>
            <w:vAlign w:val="bottom"/>
          </w:tcPr>
          <w:p w:rsidR="00416B6C" w:rsidRDefault="00416B6C">
            <w:pPr>
              <w:pStyle w:val="NoSpacing"/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righ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488"/>
        </w:trPr>
        <w:tc>
          <w:tcPr>
            <w:tcW w:w="329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53" w:type="dxa"/>
            <w:shd w:val="clear" w:color="auto" w:fill="auto"/>
            <w:vAlign w:val="bottom"/>
          </w:tcPr>
          <w:p w:rsidR="00416B6C" w:rsidRPr="007C3F09" w:rsidRDefault="0050432C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</w:rPr>
              <w:t xml:space="preserve">Kirin Technology Private Limited </w:t>
            </w:r>
            <w:r>
              <w:t>(Formerly Known as OPPO MOBILES)</w:t>
            </w:r>
            <w:r w:rsidR="007C3F09">
              <w:t xml:space="preserve"> </w:t>
            </w:r>
            <w:r w:rsidR="007C3F09" w:rsidRPr="007C3F09">
              <w:rPr>
                <w:sz w:val="18"/>
                <w:szCs w:val="18"/>
              </w:rPr>
              <w:t>(15/11/2021 to 15/06/2022)</w:t>
            </w:r>
          </w:p>
          <w:p w:rsidR="00416B6C" w:rsidRDefault="0050432C">
            <w:pPr>
              <w:pStyle w:val="NoSpacing"/>
              <w:rPr>
                <w:rFonts w:ascii="Arial" w:eastAsia="Arial" w:hAnsi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/>
                <w:sz w:val="20"/>
                <w:szCs w:val="20"/>
              </w:rPr>
              <w:t>Bhubaneswar,Odisha</w:t>
            </w:r>
            <w:proofErr w:type="spellEnd"/>
          </w:p>
          <w:p w:rsidR="00416B6C" w:rsidRPr="007C3F09" w:rsidRDefault="0050432C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Admin Executive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both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488"/>
        </w:trPr>
        <w:tc>
          <w:tcPr>
            <w:tcW w:w="329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53" w:type="dxa"/>
            <w:shd w:val="clear" w:color="auto" w:fill="auto"/>
            <w:vAlign w:val="bottom"/>
          </w:tcPr>
          <w:p w:rsidR="00416B6C" w:rsidRDefault="0050432C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Rentokil PCI </w:t>
            </w:r>
          </w:p>
          <w:p w:rsidR="00416B6C" w:rsidRDefault="0050432C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(Pest control of India) </w:t>
            </w:r>
            <w:r w:rsidR="007C3F09">
              <w:rPr>
                <w:b/>
                <w:lang w:val="en-US"/>
              </w:rPr>
              <w:t>(</w:t>
            </w:r>
            <w:r w:rsidR="007C3F09" w:rsidRPr="007C3F09">
              <w:rPr>
                <w:b/>
                <w:sz w:val="18"/>
                <w:szCs w:val="18"/>
                <w:lang w:val="en-US"/>
              </w:rPr>
              <w:t>20/06/2022 Continuing )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righ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80"/>
        </w:trPr>
        <w:tc>
          <w:tcPr>
            <w:tcW w:w="329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53" w:type="dxa"/>
            <w:shd w:val="clear" w:color="auto" w:fill="auto"/>
            <w:vAlign w:val="bottom"/>
          </w:tcPr>
          <w:p w:rsidR="00416B6C" w:rsidRDefault="0050432C">
            <w:pPr>
              <w:spacing w:line="0" w:lineRule="atLeast"/>
              <w:rPr>
                <w:rFonts w:ascii="Arial" w:eastAsia="Arial" w:hAnsi="Arial"/>
                <w:lang w:val="en-US"/>
              </w:rPr>
            </w:pPr>
            <w:r>
              <w:rPr>
                <w:rFonts w:ascii="Arial" w:eastAsia="Arial" w:hAnsi="Arial"/>
                <w:lang w:val="en-US"/>
              </w:rPr>
              <w:t xml:space="preserve">CRM - Customer Care Executive 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righ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04"/>
        </w:trPr>
        <w:tc>
          <w:tcPr>
            <w:tcW w:w="329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53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416B6C" w:rsidRDefault="00416B6C">
      <w:pPr>
        <w:pStyle w:val="NoSpacing"/>
      </w:pPr>
    </w:p>
    <w:p w:rsidR="00416B6C" w:rsidRDefault="00416B6C">
      <w:pPr>
        <w:spacing w:line="129" w:lineRule="exact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416B6C" w:rsidRDefault="0050432C">
      <w:pPr>
        <w:spacing w:line="129" w:lineRule="exact"/>
        <w:rPr>
          <w:rFonts w:ascii="Arial Unicode MS" w:eastAsia="Arial Unicode MS" w:hAnsi="Arial Unicode MS" w:cs="Arial Unicode MS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80645</wp:posOffset>
            </wp:positionV>
            <wp:extent cx="228600" cy="213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465F" w:rsidRPr="0015465F">
        <w:rPr>
          <w:rFonts w:ascii="Arial" w:eastAsia="Arial" w:hAnsi="Arial"/>
          <w:b/>
          <w:color w:val="00004A"/>
        </w:rPr>
        <w:pict>
          <v:line id="Line 17" o:spid="_x0000_s1033" style="position:absolute;z-index:-251642880;mso-position-horizontal-relative:text;mso-position-vertical-relative:text" from="129.35pt,1.3pt" to="340.85pt,1.3pt" o:gfxdata="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Mxt60AAAAAcBAAAPAAAAAAAAAAEAIAAAACIAAABkcnMvZG93bnJl&#10;di54bWxQSwECFAAUAAAACACHTuJAHZcKmcwBAACiAwAADgAAAAAAAAABACAAAAAfAQAAZHJzL2Uy&#10;b0RvYy54bWxQSwUGAAAAAAYABgBZAQAAXQUAAAAA&#10;" strokecolor="#365fa6" strokeweight="1.5pt"/>
        </w:pict>
      </w:r>
    </w:p>
    <w:p w:rsidR="00416B6C" w:rsidRDefault="00416B6C">
      <w:pPr>
        <w:spacing w:line="129" w:lineRule="exact"/>
        <w:rPr>
          <w:rFonts w:ascii="Arial Unicode MS" w:eastAsia="Arial Unicode MS" w:hAnsi="Arial Unicode MS" w:cs="Arial Unicode MS"/>
        </w:rPr>
      </w:pPr>
    </w:p>
    <w:tbl>
      <w:tblPr>
        <w:tblW w:w="6599" w:type="dxa"/>
        <w:tblInd w:w="284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26"/>
        <w:gridCol w:w="1552"/>
        <w:gridCol w:w="21"/>
      </w:tblGrid>
      <w:tr w:rsidR="00416B6C">
        <w:trPr>
          <w:trHeight w:val="59"/>
        </w:trPr>
        <w:tc>
          <w:tcPr>
            <w:tcW w:w="5026" w:type="dxa"/>
            <w:vMerge w:val="restart"/>
            <w:shd w:val="clear" w:color="auto" w:fill="auto"/>
            <w:vAlign w:val="bottom"/>
          </w:tcPr>
          <w:p w:rsidR="00416B6C" w:rsidRDefault="0050432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  <w:r>
              <w:rPr>
                <w:rFonts w:ascii="Arial" w:eastAsia="Arial" w:hAnsi="Arial"/>
                <w:noProof/>
                <w:color w:val="365FA7"/>
                <w:lang w:val="en-US" w:eastAsia="en-US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146685</wp:posOffset>
                  </wp:positionV>
                  <wp:extent cx="233045" cy="2222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b/>
                <w:color w:val="00004A"/>
              </w:rPr>
              <w:t xml:space="preserve">      EDUCATION</w:t>
            </w:r>
          </w:p>
        </w:tc>
        <w:tc>
          <w:tcPr>
            <w:tcW w:w="1552" w:type="dxa"/>
            <w:tcBorders>
              <w:bottom w:val="single" w:sz="8" w:space="0" w:color="365FA6"/>
            </w:tcBorders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" w:type="dxa"/>
            <w:tcBorders>
              <w:bottom w:val="single" w:sz="8" w:space="0" w:color="365FA6"/>
            </w:tcBorders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16B6C" w:rsidTr="007C3F09">
        <w:trPr>
          <w:trHeight w:val="83"/>
        </w:trPr>
        <w:tc>
          <w:tcPr>
            <w:tcW w:w="5026" w:type="dxa"/>
            <w:vMerge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52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16B6C">
        <w:trPr>
          <w:trHeight w:val="136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center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5324"/>
        </w:trPr>
        <w:tc>
          <w:tcPr>
            <w:tcW w:w="6578" w:type="dxa"/>
            <w:gridSpan w:val="2"/>
            <w:shd w:val="clear" w:color="auto" w:fill="auto"/>
            <w:vAlign w:val="bottom"/>
          </w:tcPr>
          <w:tbl>
            <w:tblPr>
              <w:tblpPr w:leftFromText="180" w:rightFromText="180" w:vertAnchor="text" w:horzAnchor="page" w:tblpX="328" w:tblpY="-4654"/>
              <w:tblOverlap w:val="never"/>
              <w:tblW w:w="6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7"/>
              <w:gridCol w:w="1473"/>
              <w:gridCol w:w="2359"/>
              <w:gridCol w:w="1621"/>
            </w:tblGrid>
            <w:tr w:rsidR="00416B6C">
              <w:trPr>
                <w:trHeight w:val="1266"/>
              </w:trPr>
              <w:tc>
                <w:tcPr>
                  <w:tcW w:w="1027" w:type="dxa"/>
                  <w:shd w:val="clear" w:color="auto" w:fill="auto"/>
                </w:tcPr>
                <w:p w:rsidR="00416B6C" w:rsidRDefault="0050432C">
                  <w:pPr>
                    <w:pStyle w:val="Heading1"/>
                    <w:jc w:val="center"/>
                    <w:rPr>
                      <w:rFonts w:eastAsia="Arial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Fonts w:eastAsia="Arial"/>
                      <w:b w:val="0"/>
                      <w:bCs w:val="0"/>
                      <w:sz w:val="22"/>
                      <w:szCs w:val="22"/>
                    </w:rPr>
                    <w:t>PG (MBA)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416B6C" w:rsidRDefault="0050432C">
                  <w:pPr>
                    <w:pStyle w:val="Heading4"/>
                    <w:jc w:val="center"/>
                    <w:rPr>
                      <w:rFonts w:eastAsia="Arial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b w:val="0"/>
                      <w:bCs w:val="0"/>
                      <w:sz w:val="22"/>
                      <w:szCs w:val="22"/>
                    </w:rPr>
                    <w:t>Pursuing (2020-2022)</w:t>
                  </w:r>
                </w:p>
              </w:tc>
              <w:tc>
                <w:tcPr>
                  <w:tcW w:w="2359" w:type="dxa"/>
                  <w:shd w:val="clear" w:color="auto" w:fill="auto"/>
                </w:tcPr>
                <w:p w:rsidR="00416B6C" w:rsidRDefault="00416B6C">
                  <w:pPr>
                    <w:spacing w:line="0" w:lineRule="atLeast"/>
                    <w:jc w:val="center"/>
                    <w:rPr>
                      <w:rFonts w:ascii="Arial" w:hAnsi="Arial"/>
                      <w:sz w:val="22"/>
                      <w:szCs w:val="22"/>
                    </w:rPr>
                  </w:pPr>
                </w:p>
                <w:p w:rsidR="00416B6C" w:rsidRDefault="0050432C">
                  <w:pPr>
                    <w:spacing w:line="0" w:lineRule="atLeast"/>
                    <w:jc w:val="center"/>
                    <w:rPr>
                      <w:rFonts w:ascii="Arial" w:eastAsia="Arial" w:hAnsi="Arial" w:cs="Times New Roman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Times New Roman"/>
                      <w:sz w:val="22"/>
                      <w:szCs w:val="22"/>
                    </w:rPr>
                    <w:t>Regional College of Management</w:t>
                  </w:r>
                </w:p>
                <w:p w:rsidR="00416B6C" w:rsidRDefault="0050432C">
                  <w:pPr>
                    <w:spacing w:line="0" w:lineRule="atLeast"/>
                    <w:jc w:val="center"/>
                    <w:rPr>
                      <w:rFonts w:ascii="Arial" w:eastAsia="Arial" w:hAnsi="Arial" w:cs="Times New Roman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Times New Roman"/>
                      <w:sz w:val="22"/>
                      <w:szCs w:val="22"/>
                    </w:rPr>
                    <w:t>,Bhubaneswar</w:t>
                  </w:r>
                </w:p>
              </w:tc>
              <w:tc>
                <w:tcPr>
                  <w:tcW w:w="1621" w:type="dxa"/>
                  <w:shd w:val="clear" w:color="auto" w:fill="auto"/>
                </w:tcPr>
                <w:p w:rsidR="00416B6C" w:rsidRDefault="0050432C">
                  <w:pPr>
                    <w:pStyle w:val="Heading4"/>
                    <w:jc w:val="center"/>
                    <w:rPr>
                      <w:rFonts w:eastAsia="Arial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/>
                      <w:b w:val="0"/>
                      <w:bCs w:val="0"/>
                      <w:sz w:val="24"/>
                      <w:szCs w:val="24"/>
                      <w:lang w:val="en-US"/>
                    </w:rPr>
                    <w:t>Completed</w:t>
                  </w:r>
                </w:p>
                <w:p w:rsidR="00361C3B" w:rsidRPr="00361C3B" w:rsidRDefault="00BB622F" w:rsidP="00361C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Result yet to published</w:t>
                  </w:r>
                </w:p>
              </w:tc>
            </w:tr>
            <w:tr w:rsidR="00416B6C">
              <w:trPr>
                <w:trHeight w:val="1415"/>
              </w:trPr>
              <w:tc>
                <w:tcPr>
                  <w:tcW w:w="1027" w:type="dxa"/>
                  <w:shd w:val="clear" w:color="auto" w:fill="auto"/>
                </w:tcPr>
                <w:p w:rsidR="00416B6C" w:rsidRDefault="0050432C">
                  <w:pPr>
                    <w:pStyle w:val="Heading1"/>
                    <w:jc w:val="center"/>
                    <w:rPr>
                      <w:rFonts w:eastAsia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eastAsia="Arial"/>
                      <w:b w:val="0"/>
                      <w:bCs w:val="0"/>
                      <w:sz w:val="20"/>
                      <w:szCs w:val="20"/>
                    </w:rPr>
                    <w:t>GRADUATION</w:t>
                  </w:r>
                </w:p>
                <w:p w:rsidR="00416B6C" w:rsidRDefault="0050432C">
                  <w:pPr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(B.COM)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416B6C" w:rsidRDefault="0050432C">
                  <w:pPr>
                    <w:pStyle w:val="Heading2"/>
                    <w:jc w:val="center"/>
                    <w:rPr>
                      <w:rFonts w:ascii="Calibri" w:eastAsia="Arial" w:hAnsi="Calibri"/>
                      <w:b w:val="0"/>
                      <w:bCs w:val="0"/>
                      <w:i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i w:val="0"/>
                      <w:sz w:val="22"/>
                      <w:szCs w:val="22"/>
                    </w:rPr>
                    <w:t>(2017-2020)</w:t>
                  </w:r>
                </w:p>
              </w:tc>
              <w:tc>
                <w:tcPr>
                  <w:tcW w:w="2359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ascii="Calibri" w:eastAsia="Arial" w:hAnsi="Calibr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Maharishi College of Natural Law, Bhubaneswar</w:t>
                  </w:r>
                </w:p>
              </w:tc>
              <w:tc>
                <w:tcPr>
                  <w:tcW w:w="1621" w:type="dxa"/>
                  <w:shd w:val="clear" w:color="auto" w:fill="auto"/>
                </w:tcPr>
                <w:p w:rsidR="00416B6C" w:rsidRDefault="0050432C">
                  <w:pPr>
                    <w:pStyle w:val="Heading4"/>
                    <w:jc w:val="center"/>
                    <w:rPr>
                      <w:rFonts w:eastAsia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59 %</w:t>
                  </w:r>
                </w:p>
              </w:tc>
            </w:tr>
            <w:tr w:rsidR="00416B6C">
              <w:trPr>
                <w:trHeight w:val="507"/>
              </w:trPr>
              <w:tc>
                <w:tcPr>
                  <w:tcW w:w="1027" w:type="dxa"/>
                  <w:shd w:val="clear" w:color="auto" w:fill="auto"/>
                </w:tcPr>
                <w:p w:rsidR="00416B6C" w:rsidRDefault="0050432C">
                  <w:pPr>
                    <w:pStyle w:val="NoSpacing"/>
                    <w:jc w:val="center"/>
                    <w:rPr>
                      <w:rFonts w:ascii="Arial" w:hAnsi="Arial" w:cs="Arial"/>
                      <w:sz w:val="32"/>
                      <w:szCs w:val="3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  <w:vertAlign w:val="subscript"/>
                    </w:rPr>
                    <w:t>+2</w:t>
                  </w:r>
                </w:p>
                <w:p w:rsidR="00416B6C" w:rsidRDefault="0050432C">
                  <w:pPr>
                    <w:pStyle w:val="NoSpacing"/>
                    <w:jc w:val="center"/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vertAlign w:val="subscript"/>
                    </w:rPr>
                    <w:t>(Commerce)</w:t>
                  </w:r>
                </w:p>
                <w:p w:rsidR="00416B6C" w:rsidRDefault="00416B6C">
                  <w:pPr>
                    <w:spacing w:line="0" w:lineRule="atLeast"/>
                    <w:jc w:val="center"/>
                    <w:rPr>
                      <w:rFonts w:ascii="Arial" w:eastAsia="Arial" w:hAnsi="Arial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3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ascii="Calibri" w:eastAsia="Arial" w:hAnsi="Calibri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(2015-2017)</w:t>
                  </w:r>
                </w:p>
              </w:tc>
              <w:tc>
                <w:tcPr>
                  <w:tcW w:w="2359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R.D. Women’s College, Bhubaneswar</w:t>
                  </w:r>
                </w:p>
                <w:p w:rsidR="00416B6C" w:rsidRDefault="00416B6C">
                  <w:pPr>
                    <w:spacing w:line="0" w:lineRule="atLeast"/>
                    <w:jc w:val="center"/>
                    <w:rPr>
                      <w:rFonts w:ascii="Arial" w:eastAsia="Arial" w:hAnsi="Arial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21" w:type="dxa"/>
                  <w:shd w:val="clear" w:color="auto" w:fill="auto"/>
                </w:tcPr>
                <w:p w:rsidR="00416B6C" w:rsidRDefault="0050432C">
                  <w:pPr>
                    <w:pStyle w:val="Heading4"/>
                    <w:jc w:val="center"/>
                    <w:rPr>
                      <w:rFonts w:eastAsia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50 %</w:t>
                  </w:r>
                </w:p>
              </w:tc>
            </w:tr>
            <w:tr w:rsidR="00416B6C">
              <w:trPr>
                <w:trHeight w:val="1327"/>
              </w:trPr>
              <w:tc>
                <w:tcPr>
                  <w:tcW w:w="1027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eastAsia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Matriculation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ascii="Calibri" w:eastAsia="Arial" w:hAnsi="Calibri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b w:val="0"/>
                      <w:bCs w:val="0"/>
                      <w:sz w:val="22"/>
                      <w:szCs w:val="22"/>
                    </w:rPr>
                    <w:t>(2015)</w:t>
                  </w:r>
                </w:p>
              </w:tc>
              <w:tc>
                <w:tcPr>
                  <w:tcW w:w="2359" w:type="dxa"/>
                  <w:shd w:val="clear" w:color="auto" w:fill="auto"/>
                </w:tcPr>
                <w:p w:rsidR="00416B6C" w:rsidRDefault="0050432C">
                  <w:pPr>
                    <w:pStyle w:val="Heading3"/>
                    <w:jc w:val="center"/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Saraswati</w:t>
                  </w:r>
                  <w:proofErr w:type="spellEnd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shishu</w:t>
                  </w:r>
                  <w:proofErr w:type="spellEnd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Vidya</w:t>
                  </w:r>
                  <w:proofErr w:type="spellEnd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mandir</w:t>
                  </w:r>
                  <w:proofErr w:type="spellEnd"/>
                  <w:r>
                    <w:rPr>
                      <w:rFonts w:ascii="Calibri" w:hAnsi="Calibri"/>
                      <w:b w:val="0"/>
                      <w:bCs w:val="0"/>
                      <w:sz w:val="24"/>
                      <w:szCs w:val="24"/>
                    </w:rPr>
                    <w:t>, Bhubaneswar</w:t>
                  </w:r>
                </w:p>
                <w:p w:rsidR="00416B6C" w:rsidRDefault="00416B6C">
                  <w:pPr>
                    <w:pStyle w:val="Heading3"/>
                    <w:jc w:val="center"/>
                    <w:rPr>
                      <w:rFonts w:eastAsia="Arial"/>
                      <w:b w:val="0"/>
                      <w:bCs w:val="0"/>
                    </w:rPr>
                  </w:pPr>
                </w:p>
              </w:tc>
              <w:tc>
                <w:tcPr>
                  <w:tcW w:w="1621" w:type="dxa"/>
                  <w:shd w:val="clear" w:color="auto" w:fill="auto"/>
                </w:tcPr>
                <w:p w:rsidR="00416B6C" w:rsidRDefault="0050432C">
                  <w:pPr>
                    <w:pStyle w:val="Heading4"/>
                    <w:jc w:val="center"/>
                    <w:rPr>
                      <w:rFonts w:eastAsia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66 %</w:t>
                  </w:r>
                </w:p>
              </w:tc>
            </w:tr>
          </w:tbl>
          <w:p w:rsidR="00416B6C" w:rsidRDefault="00416B6C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center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31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center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14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16B6C">
        <w:trPr>
          <w:trHeight w:val="45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16B6C">
        <w:trPr>
          <w:trHeight w:val="129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81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jc w:val="righ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31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14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16B6C">
        <w:trPr>
          <w:trHeight w:val="37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16B6C">
        <w:trPr>
          <w:trHeight w:val="181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16B6C">
        <w:trPr>
          <w:trHeight w:val="131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Arial" w:eastAsia="Arial" w:hAnsi="Arial"/>
                <w:i/>
                <w:sz w:val="16"/>
              </w:rPr>
            </w:pPr>
          </w:p>
        </w:tc>
      </w:tr>
      <w:tr w:rsidR="00416B6C">
        <w:trPr>
          <w:trHeight w:val="126"/>
        </w:trPr>
        <w:tc>
          <w:tcPr>
            <w:tcW w:w="6578" w:type="dxa"/>
            <w:gridSpan w:val="2"/>
            <w:shd w:val="clear" w:color="auto" w:fill="auto"/>
            <w:vAlign w:val="bottom"/>
          </w:tcPr>
          <w:p w:rsidR="00416B6C" w:rsidRDefault="0050432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  <w:noProof/>
                <w:sz w:val="23"/>
                <w:lang w:val="en-US" w:eastAsia="en-US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2400935</wp:posOffset>
                  </wp:positionH>
                  <wp:positionV relativeFrom="paragraph">
                    <wp:posOffset>46355</wp:posOffset>
                  </wp:positionV>
                  <wp:extent cx="127000" cy="3838575"/>
                  <wp:effectExtent l="0" t="0" r="0" b="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38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" w:type="dxa"/>
            <w:shd w:val="clear" w:color="auto" w:fill="auto"/>
            <w:vAlign w:val="bottom"/>
          </w:tcPr>
          <w:p w:rsidR="00416B6C" w:rsidRDefault="00416B6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416B6C" w:rsidRDefault="00416B6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16B6C" w:rsidRDefault="0050432C">
      <w:pPr>
        <w:spacing w:line="0" w:lineRule="atLeast"/>
        <w:rPr>
          <w:rFonts w:ascii="Arial" w:eastAsia="Arial" w:hAnsi="Arial"/>
          <w:b/>
          <w:color w:val="00004A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38125" cy="23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LANGUAGES</w:t>
      </w:r>
    </w:p>
    <w:p w:rsidR="00416B6C" w:rsidRDefault="0015465F">
      <w:pPr>
        <w:spacing w:line="20" w:lineRule="exact"/>
        <w:rPr>
          <w:rFonts w:ascii="Times New Roman" w:eastAsia="Times New Roman" w:hAnsi="Times New Roman"/>
        </w:rPr>
      </w:pPr>
      <w:r w:rsidRPr="0015465F">
        <w:rPr>
          <w:rFonts w:ascii="Arial" w:eastAsia="Arial" w:hAnsi="Arial"/>
          <w:b/>
          <w:color w:val="00004A"/>
        </w:rPr>
        <w:pict>
          <v:line id="Line 22" o:spid="_x0000_s1032" style="position:absolute;z-index:-251638784" from="95.55pt,-9.4pt" to="183pt,-9.4pt" o:gfxdata="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1b1g0wAAAAsBAAAPAAAAAAAAAAEAIAAAACIAAABkcnMv&#10;ZG93bnJldi54bWxQSwECFAAUAAAACACHTuJACygfAs8BAACiAwAADgAAAAAAAAABACAAAAAiAQAA&#10;ZHJzL2Uyb0RvYy54bWxQSwUGAAAAAAYABgBZAQAAYwUAAAAA&#10;" strokecolor="#365fa6" strokeweight="1.5pt"/>
        </w:pict>
      </w:r>
      <w:r w:rsidR="0050432C"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22225</wp:posOffset>
            </wp:positionV>
            <wp:extent cx="2388870" cy="7073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89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ODIA</w:t>
      </w:r>
    </w:p>
    <w:p w:rsidR="00416B6C" w:rsidRDefault="00416B6C">
      <w:pPr>
        <w:spacing w:line="12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HINDI</w:t>
      </w:r>
    </w:p>
    <w:p w:rsidR="00416B6C" w:rsidRDefault="00416B6C">
      <w:pPr>
        <w:spacing w:line="12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18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ENGLISH</w:t>
      </w:r>
    </w:p>
    <w:p w:rsidR="00416B6C" w:rsidRDefault="0015465F">
      <w:pPr>
        <w:spacing w:line="20" w:lineRule="exact"/>
        <w:rPr>
          <w:rFonts w:ascii="Times New Roman" w:eastAsia="Times New Roman" w:hAnsi="Times New Roman"/>
        </w:rPr>
      </w:pPr>
      <w:r w:rsidRPr="0015465F">
        <w:rPr>
          <w:rFonts w:ascii="Arial" w:eastAsia="Arial" w:hAnsi="Arial"/>
          <w:b/>
          <w:color w:val="00004A"/>
          <w:sz w:val="19"/>
        </w:rPr>
        <w:pict>
          <v:line id="Line 24" o:spid="_x0000_s1031" style="position:absolute;z-index:-251636736" from="180.9pt,-9.3pt" to="183pt,-9.3pt" o:gfxdata="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c5eno1AAAAAsBAAAPAAAAAAAAAAEAIAAAACIAAABkcnMv&#10;ZG93bnJldi54bWxQSwECFAAUAAAACACHTuJA1Mvpt84BAACgAwAADgAAAAAAAAABACAAAAAjAQAA&#10;ZHJzL2Uyb0RvYy54bWxQSwUGAAAAAAYABgBZAQAAYwUAAAAA&#10;" strokecolor="#365fa6" strokeweight="1.5pt"/>
        </w:pict>
      </w:r>
    </w:p>
    <w:p w:rsidR="00416B6C" w:rsidRDefault="00416B6C">
      <w:pPr>
        <w:spacing w:line="25" w:lineRule="exact"/>
        <w:rPr>
          <w:rFonts w:ascii="Times New Roman" w:eastAsia="Times New Roman" w:hAnsi="Times New Roman"/>
        </w:rPr>
      </w:pPr>
    </w:p>
    <w:p w:rsidR="00416B6C" w:rsidRDefault="00416B6C">
      <w:pPr>
        <w:tabs>
          <w:tab w:val="left" w:pos="160"/>
        </w:tabs>
        <w:spacing w:line="0" w:lineRule="atLeast"/>
        <w:rPr>
          <w:rFonts w:ascii="Arial" w:eastAsia="Arial" w:hAnsi="Arial"/>
          <w:color w:val="365FA7"/>
          <w:sz w:val="22"/>
          <w:szCs w:val="22"/>
        </w:rPr>
      </w:pPr>
    </w:p>
    <w:p w:rsidR="00416B6C" w:rsidRDefault="00416B6C">
      <w:pPr>
        <w:spacing w:line="22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color w:val="00004A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095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PERSONAL INTERESTS</w:t>
      </w:r>
    </w:p>
    <w:p w:rsidR="00416B6C" w:rsidRDefault="0015465F">
      <w:pPr>
        <w:spacing w:line="20" w:lineRule="exact"/>
        <w:rPr>
          <w:rFonts w:ascii="Times New Roman" w:eastAsia="Times New Roman" w:hAnsi="Times New Roman"/>
        </w:rPr>
      </w:pPr>
      <w:r w:rsidRPr="0015465F">
        <w:rPr>
          <w:rFonts w:ascii="Arial" w:eastAsia="Arial" w:hAnsi="Arial"/>
          <w:b/>
          <w:color w:val="00004A"/>
        </w:rPr>
        <w:pict>
          <v:line id="Line 25" o:spid="_x0000_s1030" style="position:absolute;z-index:-251635712" from="145.95pt,-8.4pt" to="183.35pt,-8.4pt" o:gfxdata="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TDKU9QAAAALAQAADwAAAAAAAAABACAAAAAiAAAAZHJz&#10;L2Rvd25yZXYueG1sUEsBAhQAFAAAAAgAh07iQIxx03DPAQAAoQMAAA4AAAAAAAAAAQAgAAAAIwEA&#10;AGRycy9lMm9Eb2MueG1sUEsFBgAAAAAGAAYAWQEAAGQFAAAAAA==&#10;" strokecolor="#365fa6" strokeweight="1.5pt"/>
        </w:pict>
      </w:r>
    </w:p>
    <w:p w:rsidR="00416B6C" w:rsidRDefault="00416B6C">
      <w:pPr>
        <w:spacing w:line="43" w:lineRule="exact"/>
        <w:rPr>
          <w:rFonts w:ascii="Times New Roman" w:eastAsia="Times New Roman" w:hAnsi="Times New Roman"/>
        </w:rPr>
      </w:pPr>
    </w:p>
    <w:p w:rsidR="00416B6C" w:rsidRDefault="0050432C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365FA7"/>
          <w:sz w:val="19"/>
        </w:rPr>
      </w:pPr>
      <w:r>
        <w:rPr>
          <w:rFonts w:ascii="Arial" w:eastAsia="Arial" w:hAnsi="Arial"/>
          <w:sz w:val="19"/>
        </w:rPr>
        <w:t>Cooking</w:t>
      </w:r>
    </w:p>
    <w:p w:rsidR="00416B6C" w:rsidRDefault="00416B6C">
      <w:pPr>
        <w:spacing w:line="21" w:lineRule="exact"/>
        <w:rPr>
          <w:rFonts w:ascii="Arial" w:eastAsia="Arial" w:hAnsi="Arial"/>
          <w:color w:val="365FA7"/>
          <w:sz w:val="19"/>
        </w:rPr>
      </w:pPr>
    </w:p>
    <w:p w:rsidR="00416B6C" w:rsidRDefault="0050432C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365FA7"/>
          <w:sz w:val="19"/>
        </w:rPr>
      </w:pPr>
      <w:r>
        <w:rPr>
          <w:rFonts w:ascii="Arial" w:eastAsia="Arial" w:hAnsi="Arial"/>
          <w:sz w:val="19"/>
        </w:rPr>
        <w:t>Painting</w:t>
      </w:r>
    </w:p>
    <w:p w:rsidR="00416B6C" w:rsidRDefault="00416B6C">
      <w:pPr>
        <w:spacing w:line="21" w:lineRule="exact"/>
        <w:rPr>
          <w:rFonts w:ascii="Arial" w:eastAsia="Arial" w:hAnsi="Arial"/>
          <w:color w:val="365FA7"/>
          <w:sz w:val="19"/>
        </w:rPr>
      </w:pPr>
    </w:p>
    <w:p w:rsidR="00416B6C" w:rsidRDefault="0050432C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Dancing</w:t>
      </w:r>
    </w:p>
    <w:p w:rsidR="00416B6C" w:rsidRDefault="00416B6C">
      <w:pPr>
        <w:spacing w:line="21" w:lineRule="exact"/>
        <w:rPr>
          <w:rFonts w:ascii="Arial" w:eastAsia="Arial" w:hAnsi="Arial"/>
          <w:color w:val="365FA7"/>
          <w:sz w:val="19"/>
        </w:rPr>
      </w:pPr>
    </w:p>
    <w:p w:rsidR="00416B6C" w:rsidRDefault="0050432C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34"/>
        <w:rPr>
          <w:rFonts w:ascii="Arial" w:eastAsia="Arial" w:hAnsi="Arial"/>
          <w:color w:val="365FA7"/>
          <w:sz w:val="19"/>
        </w:rPr>
      </w:pPr>
      <w:r>
        <w:rPr>
          <w:rFonts w:ascii="Arial" w:eastAsia="Arial" w:hAnsi="Arial"/>
          <w:sz w:val="19"/>
        </w:rPr>
        <w:t>Reading Book</w:t>
      </w:r>
    </w:p>
    <w:p w:rsidR="00416B6C" w:rsidRDefault="00416B6C">
      <w:pPr>
        <w:spacing w:line="22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rPr>
          <w:rFonts w:ascii="Arial" w:eastAsia="Arial" w:hAnsi="Arial"/>
          <w:b/>
          <w:color w:val="00004A"/>
        </w:rPr>
      </w:pPr>
      <w:r>
        <w:rPr>
          <w:rFonts w:ascii="Arial" w:eastAsia="Arial" w:hAnsi="Arial"/>
          <w:noProof/>
          <w:color w:val="365FA7"/>
          <w:lang w:val="en-US"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99060</wp:posOffset>
            </wp:positionV>
            <wp:extent cx="127000" cy="383857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38125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PERSONAL INFORMATION</w:t>
      </w:r>
    </w:p>
    <w:p w:rsidR="00416B6C" w:rsidRDefault="0015465F">
      <w:pPr>
        <w:spacing w:line="20" w:lineRule="exact"/>
        <w:rPr>
          <w:rFonts w:ascii="Times New Roman" w:eastAsia="Times New Roman" w:hAnsi="Times New Roman"/>
        </w:rPr>
      </w:pPr>
      <w:r w:rsidRPr="0015465F">
        <w:rPr>
          <w:rFonts w:ascii="Arial" w:eastAsia="Arial" w:hAnsi="Arial"/>
          <w:b/>
          <w:color w:val="00004A"/>
        </w:rPr>
        <w:pict>
          <v:line id="Line 26" o:spid="_x0000_s1029" style="position:absolute;z-index:-251634688" from="159.6pt,-8.4pt" to="183.35pt,-8.4pt" o:gfxdata="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pUst/UAAAACwEAAA8AAAAAAAAAAQAgAAAAIgAAAGRycy9k&#10;b3ducmV2LnhtbFBLAQIUABQAAAAIAIdO4kCsVunvzQEAAKADAAAOAAAAAAAAAAEAIAAAACMBAABk&#10;cnMvZTJvRG9jLnhtbFBLBQYAAAAABgAGAFkBAABiBQAAAAA=&#10;" strokecolor="#365fa6" strokeweight="1.5pt"/>
        </w:pict>
      </w:r>
    </w:p>
    <w:p w:rsidR="00416B6C" w:rsidRDefault="00416B6C">
      <w:pPr>
        <w:spacing w:line="61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Birthday</w:t>
      </w:r>
    </w:p>
    <w:p w:rsidR="00416B6C" w:rsidRDefault="00737052">
      <w:pPr>
        <w:spacing w:line="0" w:lineRule="atLeast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May 22</w:t>
      </w:r>
      <w:r w:rsidR="0050432C">
        <w:rPr>
          <w:rFonts w:ascii="Arial" w:eastAsia="Arial" w:hAnsi="Arial"/>
        </w:rPr>
        <w:t>, 1999</w:t>
      </w:r>
    </w:p>
    <w:p w:rsidR="00416B6C" w:rsidRDefault="00416B6C">
      <w:pPr>
        <w:spacing w:line="0" w:lineRule="atLeast"/>
        <w:rPr>
          <w:rFonts w:ascii="Arial" w:eastAsia="Arial" w:hAnsi="Arial"/>
        </w:rPr>
      </w:pPr>
    </w:p>
    <w:p w:rsidR="00416B6C" w:rsidRDefault="00416B6C">
      <w:pPr>
        <w:spacing w:line="14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Gender</w:t>
      </w:r>
    </w:p>
    <w:p w:rsidR="00416B6C" w:rsidRDefault="00416B6C">
      <w:pPr>
        <w:spacing w:line="1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Female</w:t>
      </w:r>
    </w:p>
    <w:p w:rsidR="00416B6C" w:rsidRDefault="00416B6C">
      <w:pPr>
        <w:spacing w:line="0" w:lineRule="atLeast"/>
        <w:ind w:left="20"/>
        <w:rPr>
          <w:rFonts w:ascii="Arial" w:eastAsia="Arial" w:hAnsi="Arial"/>
        </w:rPr>
      </w:pPr>
    </w:p>
    <w:p w:rsidR="00416B6C" w:rsidRDefault="00416B6C">
      <w:pPr>
        <w:spacing w:line="29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Marital Status</w:t>
      </w:r>
    </w:p>
    <w:p w:rsidR="00416B6C" w:rsidRDefault="00416B6C">
      <w:pPr>
        <w:spacing w:line="1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</w:rPr>
      </w:pPr>
      <w:proofErr w:type="gramStart"/>
      <w:r>
        <w:rPr>
          <w:rFonts w:ascii="Arial" w:eastAsia="Arial" w:hAnsi="Arial"/>
          <w:lang w:val="en-US"/>
        </w:rPr>
        <w:t>un</w:t>
      </w:r>
      <w:r>
        <w:rPr>
          <w:rFonts w:ascii="Arial" w:eastAsia="Arial" w:hAnsi="Arial"/>
        </w:rPr>
        <w:t>married</w:t>
      </w:r>
      <w:proofErr w:type="gramEnd"/>
    </w:p>
    <w:p w:rsidR="00416B6C" w:rsidRDefault="00416B6C">
      <w:pPr>
        <w:spacing w:line="0" w:lineRule="atLeast"/>
        <w:ind w:left="20"/>
        <w:rPr>
          <w:rFonts w:ascii="Arial" w:eastAsia="Arial" w:hAnsi="Arial"/>
        </w:rPr>
      </w:pPr>
    </w:p>
    <w:p w:rsidR="00416B6C" w:rsidRDefault="00416B6C">
      <w:pPr>
        <w:spacing w:line="43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Nationality</w:t>
      </w:r>
    </w:p>
    <w:p w:rsidR="00416B6C" w:rsidRDefault="00416B6C">
      <w:pPr>
        <w:spacing w:line="15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</w:rPr>
      </w:pPr>
      <w:r>
        <w:rPr>
          <w:rFonts w:ascii="Arial" w:eastAsia="Arial" w:hAnsi="Arial"/>
        </w:rPr>
        <w:t>Hindu</w:t>
      </w:r>
    </w:p>
    <w:p w:rsidR="00416B6C" w:rsidRDefault="00416B6C">
      <w:pPr>
        <w:spacing w:line="0" w:lineRule="atLeast"/>
        <w:ind w:left="20"/>
        <w:rPr>
          <w:rFonts w:ascii="Arial" w:eastAsia="Arial" w:hAnsi="Arial"/>
        </w:rPr>
      </w:pPr>
    </w:p>
    <w:p w:rsidR="00416B6C" w:rsidRDefault="00416B6C">
      <w:pPr>
        <w:spacing w:line="29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ind w:left="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Current Address</w:t>
      </w:r>
    </w:p>
    <w:p w:rsidR="00416B6C" w:rsidRDefault="00A47C6B">
      <w:pPr>
        <w:spacing w:line="0" w:lineRule="atLeast"/>
        <w:ind w:left="20"/>
        <w:rPr>
          <w:rFonts w:ascii="Arial" w:hAnsi="Arial"/>
        </w:rPr>
      </w:pPr>
      <w:r>
        <w:rPr>
          <w:rFonts w:ascii="Arial" w:hAnsi="Arial"/>
        </w:rPr>
        <w:t>Sector 5/137</w:t>
      </w:r>
      <w:r w:rsidR="0050432C">
        <w:rPr>
          <w:rFonts w:ascii="Arial" w:hAnsi="Arial"/>
        </w:rPr>
        <w:t xml:space="preserve"> </w:t>
      </w:r>
      <w:proofErr w:type="spellStart"/>
      <w:r w:rsidR="0050432C">
        <w:rPr>
          <w:rFonts w:ascii="Arial" w:hAnsi="Arial"/>
        </w:rPr>
        <w:t>Nilandrivihar</w:t>
      </w:r>
      <w:proofErr w:type="spellEnd"/>
      <w:r w:rsidR="0050432C">
        <w:rPr>
          <w:rFonts w:ascii="Arial" w:hAnsi="Arial"/>
        </w:rPr>
        <w:t>, Bhubaneswar.</w:t>
      </w:r>
    </w:p>
    <w:p w:rsidR="00416B6C" w:rsidRDefault="00416B6C">
      <w:pPr>
        <w:spacing w:line="0" w:lineRule="atLeast"/>
        <w:ind w:left="20"/>
        <w:rPr>
          <w:rFonts w:ascii="Arial" w:hAnsi="Arial"/>
        </w:rPr>
      </w:pPr>
    </w:p>
    <w:p w:rsidR="00416B6C" w:rsidRDefault="0050432C">
      <w:pPr>
        <w:spacing w:line="0" w:lineRule="atLeast"/>
        <w:ind w:left="20"/>
        <w:rPr>
          <w:rFonts w:ascii="Arial" w:hAnsi="Arial"/>
          <w:b/>
        </w:rPr>
      </w:pPr>
      <w:r>
        <w:rPr>
          <w:rFonts w:ascii="Arial" w:hAnsi="Arial"/>
          <w:b/>
        </w:rPr>
        <w:t>Native Place</w:t>
      </w:r>
    </w:p>
    <w:p w:rsidR="00416B6C" w:rsidRDefault="0050432C">
      <w:pPr>
        <w:spacing w:line="0" w:lineRule="atLeast"/>
        <w:ind w:left="20"/>
        <w:rPr>
          <w:rFonts w:ascii="Times New Roman" w:eastAsia="Times New Roman" w:hAnsi="Times New Roman"/>
        </w:rPr>
      </w:pPr>
      <w:proofErr w:type="spellStart"/>
      <w:r>
        <w:rPr>
          <w:rFonts w:ascii="Arial" w:hAnsi="Arial"/>
        </w:rPr>
        <w:t>Tulashidia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Kendrapad</w:t>
      </w:r>
      <w:proofErr w:type="spellEnd"/>
      <w:r>
        <w:rPr>
          <w:rFonts w:ascii="Arial" w:hAnsi="Arial"/>
          <w:lang w:val="en-US"/>
        </w:rPr>
        <w:t>a</w:t>
      </w:r>
      <w:r>
        <w:rPr>
          <w:rFonts w:ascii="Arial" w:eastAsia="Arial" w:hAnsi="Arial"/>
          <w:b/>
        </w:rPr>
        <w:br w:type="column"/>
      </w:r>
    </w:p>
    <w:p w:rsidR="00416B6C" w:rsidRDefault="00416B6C">
      <w:pPr>
        <w:spacing w:line="0" w:lineRule="atLeast"/>
        <w:ind w:left="420"/>
        <w:rPr>
          <w:rFonts w:ascii="Arial" w:eastAsia="Arial" w:hAnsi="Arial"/>
        </w:rPr>
      </w:pPr>
    </w:p>
    <w:p w:rsidR="00416B6C" w:rsidRDefault="00416B6C">
      <w:pPr>
        <w:spacing w:line="0" w:lineRule="atLeast"/>
        <w:ind w:left="420"/>
        <w:rPr>
          <w:rFonts w:ascii="Arial" w:eastAsia="Arial" w:hAnsi="Arial"/>
        </w:rPr>
      </w:pPr>
    </w:p>
    <w:p w:rsidR="00416B6C" w:rsidRDefault="00416B6C">
      <w:pPr>
        <w:spacing w:line="157" w:lineRule="exact"/>
        <w:rPr>
          <w:rFonts w:ascii="Times New Roman" w:eastAsia="Times New Roman" w:hAnsi="Times New Roman"/>
        </w:rPr>
      </w:pPr>
    </w:p>
    <w:p w:rsidR="00416B6C" w:rsidRDefault="00416B6C">
      <w:pPr>
        <w:spacing w:line="157" w:lineRule="exact"/>
        <w:rPr>
          <w:rFonts w:ascii="Times New Roman" w:eastAsia="Times New Roman" w:hAnsi="Times New Roman"/>
        </w:rPr>
      </w:pPr>
    </w:p>
    <w:p w:rsidR="00416B6C" w:rsidRDefault="0050432C">
      <w:pPr>
        <w:spacing w:line="0" w:lineRule="atLeast"/>
        <w:rPr>
          <w:rFonts w:ascii="Arial" w:eastAsia="Arial" w:hAnsi="Arial"/>
          <w:b/>
          <w:color w:val="00004A"/>
        </w:rPr>
      </w:pPr>
      <w:r>
        <w:rPr>
          <w:rFonts w:ascii="Arial" w:eastAsia="Arial" w:hAnsi="Arial"/>
          <w:b/>
          <w:noProof/>
          <w:color w:val="00004A"/>
          <w:lang w:val="en-US" w:eastAsia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180340</wp:posOffset>
            </wp:positionV>
            <wp:extent cx="4398010" cy="13525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095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/>
          <w:color w:val="00004A"/>
        </w:rPr>
        <w:t xml:space="preserve"> INTERNSHIPS</w:t>
      </w:r>
    </w:p>
    <w:p w:rsidR="00416B6C" w:rsidRDefault="00416B6C">
      <w:pPr>
        <w:spacing w:line="20" w:lineRule="exact"/>
        <w:rPr>
          <w:rFonts w:ascii="Times New Roman" w:eastAsia="Times New Roman" w:hAnsi="Times New Roman"/>
        </w:rPr>
      </w:pPr>
    </w:p>
    <w:p w:rsidR="00416B6C" w:rsidRDefault="00416B6C">
      <w:pPr>
        <w:spacing w:line="14" w:lineRule="exact"/>
        <w:rPr>
          <w:rFonts w:ascii="Times New Roman" w:eastAsia="Times New Roman" w:hAnsi="Times New Roman"/>
        </w:rPr>
      </w:pPr>
    </w:p>
    <w:p w:rsidR="00416B6C" w:rsidRDefault="00416B6C">
      <w:pPr>
        <w:spacing w:line="20" w:lineRule="exact"/>
        <w:rPr>
          <w:rFonts w:ascii="Times New Roman" w:eastAsia="Times New Roman" w:hAnsi="Times New Roman"/>
        </w:rPr>
      </w:pPr>
    </w:p>
    <w:p w:rsidR="00416B6C" w:rsidRDefault="00416B6C">
      <w:pPr>
        <w:spacing w:line="15" w:lineRule="exact"/>
        <w:rPr>
          <w:rFonts w:ascii="Times New Roman" w:eastAsia="Times New Roman" w:hAnsi="Times New Roman"/>
        </w:rPr>
      </w:pPr>
    </w:p>
    <w:p w:rsidR="00416B6C" w:rsidRDefault="00416B6C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6662" w:type="dxa"/>
        <w:tblInd w:w="4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62"/>
      </w:tblGrid>
      <w:tr w:rsidR="00416B6C">
        <w:trPr>
          <w:trHeight w:val="266"/>
        </w:trPr>
        <w:tc>
          <w:tcPr>
            <w:tcW w:w="3834" w:type="dxa"/>
            <w:shd w:val="clear" w:color="auto" w:fill="auto"/>
            <w:vAlign w:val="bottom"/>
          </w:tcPr>
          <w:p w:rsidR="00416B6C" w:rsidRDefault="0050432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  <w:r>
              <w:rPr>
                <w:rFonts w:ascii="Arial" w:eastAsia="Arial" w:hAnsi="Arial"/>
                <w:b/>
                <w:color w:val="00004A"/>
              </w:rPr>
              <w:t>HR INTERSHIP (OPPO MOBILES)</w:t>
            </w:r>
          </w:p>
        </w:tc>
      </w:tr>
      <w:tr w:rsidR="00416B6C">
        <w:trPr>
          <w:trHeight w:val="230"/>
        </w:trPr>
        <w:tc>
          <w:tcPr>
            <w:tcW w:w="3834" w:type="dxa"/>
            <w:shd w:val="clear" w:color="auto" w:fill="auto"/>
            <w:vAlign w:val="bottom"/>
          </w:tcPr>
          <w:p w:rsidR="00416B6C" w:rsidRDefault="0050432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Communicated with potential hires to provide clarity on expected task and policies</w:t>
            </w:r>
          </w:p>
          <w:p w:rsidR="00416B6C" w:rsidRDefault="0050432C">
            <w:pPr>
              <w:numPr>
                <w:ilvl w:val="0"/>
                <w:numId w:val="3"/>
              </w:numPr>
              <w:textAlignment w:val="baseline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Maintained a clean and organized environment </w:t>
            </w:r>
            <w:proofErr w:type="gramStart"/>
            <w:r>
              <w:rPr>
                <w:rFonts w:eastAsia="Times New Roman" w:cs="Times New Roman"/>
                <w:sz w:val="22"/>
                <w:szCs w:val="22"/>
              </w:rPr>
              <w:t>Complete</w:t>
            </w:r>
            <w:proofErr w:type="gramEnd"/>
            <w:r>
              <w:rPr>
                <w:rFonts w:eastAsia="Times New Roman" w:cs="Times New Roman"/>
                <w:sz w:val="22"/>
                <w:szCs w:val="22"/>
              </w:rPr>
              <w:t>, process and maintain applicable paperwork and records.</w:t>
            </w:r>
          </w:p>
          <w:p w:rsidR="00416B6C" w:rsidRDefault="0050432C">
            <w:pPr>
              <w:numPr>
                <w:ilvl w:val="0"/>
                <w:numId w:val="3"/>
              </w:numPr>
              <w:rPr>
                <w:rFonts w:ascii="inherit" w:eastAsia="Times New Roman" w:hAnsi="inherit" w:cs="Times New Roman"/>
                <w:color w:val="4C5357"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Scheduled and presented new hire </w:t>
            </w:r>
            <w:proofErr w:type="spellStart"/>
            <w:proofErr w:type="gramStart"/>
            <w:r>
              <w:rPr>
                <w:sz w:val="22"/>
                <w:szCs w:val="22"/>
              </w:rPr>
              <w:t>orien</w:t>
            </w:r>
            <w:proofErr w:type="spellEnd"/>
            <w:r>
              <w:rPr>
                <w:sz w:val="22"/>
                <w:szCs w:val="22"/>
                <w:lang w:val="en-US"/>
              </w:rPr>
              <w:t>t</w:t>
            </w:r>
            <w:proofErr w:type="spellStart"/>
            <w:r>
              <w:rPr>
                <w:sz w:val="22"/>
                <w:szCs w:val="22"/>
              </w:rPr>
              <w:t>ation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gramEnd"/>
          </w:p>
          <w:p w:rsidR="00416B6C" w:rsidRDefault="00416B6C">
            <w:pPr>
              <w:spacing w:line="0" w:lineRule="atLeast"/>
              <w:rPr>
                <w:rFonts w:ascii="Arial" w:eastAsia="Arial" w:hAnsi="Arial"/>
                <w:b/>
                <w:color w:val="00004A"/>
              </w:rPr>
            </w:pPr>
          </w:p>
        </w:tc>
      </w:tr>
    </w:tbl>
    <w:p w:rsidR="00416B6C" w:rsidRDefault="0050432C">
      <w:pPr>
        <w:spacing w:line="20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120650</wp:posOffset>
            </wp:positionV>
            <wp:extent cx="229870" cy="213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6B6C" w:rsidRDefault="00416B6C">
      <w:pPr>
        <w:spacing w:line="143" w:lineRule="exact"/>
        <w:rPr>
          <w:rFonts w:ascii="Times New Roman" w:eastAsia="Times New Roman" w:hAnsi="Times New Roman"/>
        </w:rPr>
      </w:pPr>
    </w:p>
    <w:p w:rsidR="00416B6C" w:rsidRDefault="0050432C">
      <w:pPr>
        <w:tabs>
          <w:tab w:val="left" w:pos="2360"/>
        </w:tabs>
        <w:spacing w:line="0" w:lineRule="atLeast"/>
        <w:ind w:left="420"/>
        <w:rPr>
          <w:rFonts w:ascii="Arial" w:eastAsia="Arial" w:hAnsi="Arial"/>
          <w:b/>
          <w:color w:val="222A35"/>
        </w:rPr>
      </w:pPr>
      <w:proofErr w:type="spellStart"/>
      <w:r>
        <w:rPr>
          <w:rFonts w:ascii="Arial" w:eastAsia="Arial" w:hAnsi="Arial"/>
          <w:b/>
          <w:color w:val="00004A"/>
        </w:rPr>
        <w:t>PROJECT</w:t>
      </w:r>
      <w:r>
        <w:rPr>
          <w:rFonts w:ascii="Arial" w:eastAsia="Arial" w:hAnsi="Arial"/>
          <w:b/>
          <w:color w:val="222A35"/>
        </w:rPr>
        <w:t>On</w:t>
      </w:r>
      <w:proofErr w:type="spellEnd"/>
      <w:r>
        <w:rPr>
          <w:rFonts w:ascii="Arial" w:eastAsia="Arial" w:hAnsi="Arial"/>
          <w:b/>
          <w:color w:val="222A35"/>
        </w:rPr>
        <w:t xml:space="preserve"> Marketing &amp; Operation</w:t>
      </w:r>
    </w:p>
    <w:p w:rsidR="00416B6C" w:rsidRDefault="0050432C">
      <w:pPr>
        <w:tabs>
          <w:tab w:val="left" w:pos="2360"/>
        </w:tabs>
        <w:spacing w:line="0" w:lineRule="atLeast"/>
        <w:ind w:left="420"/>
        <w:rPr>
          <w:rFonts w:ascii="Arial" w:eastAsia="Arial" w:hAnsi="Arial"/>
          <w:b/>
        </w:rPr>
      </w:pPr>
      <w:r>
        <w:rPr>
          <w:rFonts w:ascii="Times New Roman" w:eastAsia="Times New Roman" w:hAnsi="Times New Roman"/>
        </w:rPr>
        <w:tab/>
      </w:r>
    </w:p>
    <w:p w:rsidR="00416B6C" w:rsidRDefault="00416B6C">
      <w:pPr>
        <w:spacing w:line="12" w:lineRule="exact"/>
        <w:rPr>
          <w:rFonts w:ascii="Times New Roman" w:eastAsia="Times New Roman" w:hAnsi="Times New Roman"/>
        </w:rPr>
      </w:pPr>
    </w:p>
    <w:p w:rsidR="00416B6C" w:rsidRDefault="0050432C">
      <w:pPr>
        <w:numPr>
          <w:ilvl w:val="0"/>
          <w:numId w:val="4"/>
        </w:numPr>
        <w:tabs>
          <w:tab w:val="left" w:pos="540"/>
        </w:tabs>
        <w:spacing w:line="0" w:lineRule="atLeast"/>
        <w:ind w:left="540" w:hanging="116"/>
        <w:rPr>
          <w:rFonts w:ascii="Arial" w:eastAsia="Arial" w:hAnsi="Arial"/>
          <w:color w:val="365FA7"/>
        </w:rPr>
      </w:pPr>
      <w:r>
        <w:rPr>
          <w:rFonts w:ascii="Arial" w:eastAsia="Arial" w:hAnsi="Arial"/>
        </w:rPr>
        <w:t>PROJECT ON EICHER MOTORS</w:t>
      </w:r>
    </w:p>
    <w:tbl>
      <w:tblPr>
        <w:tblW w:w="11175" w:type="dxa"/>
        <w:tblInd w:w="431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767"/>
        <w:gridCol w:w="6408"/>
      </w:tblGrid>
      <w:tr w:rsidR="00416B6C">
        <w:trPr>
          <w:gridAfter w:val="1"/>
          <w:wAfter w:w="6408" w:type="dxa"/>
          <w:trHeight w:val="547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6B6C" w:rsidRDefault="00416B6C">
            <w:pPr>
              <w:pStyle w:val="NoSpacing"/>
              <w:spacing w:after="80"/>
              <w:jc w:val="both"/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</w:pPr>
          </w:p>
          <w:p w:rsidR="00416B6C" w:rsidRDefault="0050432C">
            <w:pPr>
              <w:pStyle w:val="NoSpacing"/>
              <w:numPr>
                <w:ilvl w:val="0"/>
                <w:numId w:val="5"/>
              </w:numPr>
              <w:spacing w:after="80"/>
              <w:ind w:left="238" w:hanging="193"/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</w:pPr>
            <w:r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  <w:t xml:space="preserve">Capital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  <w:t>StrShoiucture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  <w:t xml:space="preserve"> &amp; Capital Data</w:t>
            </w:r>
          </w:p>
          <w:p w:rsidR="00416B6C" w:rsidRDefault="0050432C">
            <w:pPr>
              <w:pStyle w:val="NoSpacing"/>
              <w:numPr>
                <w:ilvl w:val="0"/>
                <w:numId w:val="5"/>
              </w:numPr>
              <w:spacing w:after="80"/>
              <w:ind w:left="238" w:hanging="193"/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</w:pPr>
            <w:r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  <w:t>Market Ratio</w:t>
            </w:r>
          </w:p>
          <w:p w:rsidR="00416B6C" w:rsidRDefault="0050432C">
            <w:pPr>
              <w:pStyle w:val="NoSpacing"/>
              <w:numPr>
                <w:ilvl w:val="0"/>
                <w:numId w:val="5"/>
              </w:numPr>
              <w:spacing w:after="80"/>
              <w:ind w:left="238" w:hanging="193"/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</w:pPr>
            <w:r>
              <w:rPr>
                <w:rFonts w:ascii="Arial" w:eastAsia="Arial" w:hAnsi="Arial" w:cs="Arial"/>
                <w:b/>
                <w:bCs/>
                <w:color w:val="3B3838"/>
                <w:w w:val="106"/>
                <w:sz w:val="18"/>
                <w:szCs w:val="18"/>
                <w:lang w:val="en-US" w:bidi="en-US"/>
              </w:rPr>
              <w:t xml:space="preserve">Product Process, Product Mix </w:t>
            </w:r>
          </w:p>
        </w:tc>
      </w:tr>
      <w:tr w:rsidR="00416B6C">
        <w:trPr>
          <w:trHeight w:val="27"/>
        </w:trPr>
        <w:tc>
          <w:tcPr>
            <w:tcW w:w="4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6B6C" w:rsidRDefault="00416B6C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408" w:type="dxa"/>
            <w:tcBorders>
              <w:top w:val="single" w:sz="4" w:space="0" w:color="FFFFFF"/>
              <w:left w:val="nil"/>
              <w:bottom w:val="single" w:sz="4" w:space="0" w:color="FFFFFF"/>
            </w:tcBorders>
            <w:shd w:val="clear" w:color="auto" w:fill="auto"/>
          </w:tcPr>
          <w:p w:rsidR="00416B6C" w:rsidRDefault="00416B6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Arial" w:eastAsia="Arial" w:hAnsi="Arial"/>
          <w:color w:val="365FA7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50432C">
      <w:pPr>
        <w:tabs>
          <w:tab w:val="left" w:pos="540"/>
        </w:tabs>
        <w:spacing w:line="0" w:lineRule="atLeast"/>
        <w:rPr>
          <w:rFonts w:ascii="Sitka Small" w:eastAsiaTheme="minorEastAsia" w:hAnsi="Sitka Small" w:cs="Sitka Small"/>
          <w:b/>
          <w:bCs/>
          <w:color w:val="1F4E79" w:themeColor="accent1" w:themeShade="80"/>
          <w:lang w:val="en-US"/>
        </w:rPr>
      </w:pPr>
      <w:r>
        <w:rPr>
          <w:rFonts w:ascii="Sitka Small" w:eastAsiaTheme="minorEastAsia" w:hAnsi="Sitka Small" w:cs="Sitka Small"/>
          <w:noProof/>
          <w:color w:val="1F4E79" w:themeColor="accent1" w:themeShade="80"/>
          <w:lang w:val="en-US" w:eastAsia="en-US"/>
        </w:rPr>
        <w:drawing>
          <wp:inline distT="0" distB="0" distL="0" distR="0">
            <wp:extent cx="209550" cy="209550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Small" w:eastAsiaTheme="minorEastAsia" w:hAnsi="Sitka Small" w:cs="Sitka Small"/>
          <w:b/>
          <w:bCs/>
          <w:color w:val="1F4E79" w:themeColor="accent1" w:themeShade="80"/>
          <w:lang w:val="en-US"/>
        </w:rPr>
        <w:t xml:space="preserve">WORK EXPERIENCE </w:t>
      </w: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  <w:b/>
          <w:bCs/>
        </w:rPr>
      </w:pPr>
    </w:p>
    <w:p w:rsidR="00416B6C" w:rsidRDefault="0050432C">
      <w:pPr>
        <w:numPr>
          <w:ilvl w:val="0"/>
          <w:numId w:val="6"/>
        </w:numPr>
        <w:tabs>
          <w:tab w:val="clear" w:pos="420"/>
          <w:tab w:val="left" w:pos="540"/>
        </w:tabs>
        <w:spacing w:line="0" w:lineRule="atLeast"/>
        <w:jc w:val="both"/>
        <w:rPr>
          <w:rFonts w:ascii="Times New Roman" w:eastAsia="Times New Roman" w:hAnsi="Times New Roman"/>
          <w:b/>
          <w:bCs/>
          <w:lang w:val="en-US"/>
        </w:rPr>
      </w:pPr>
      <w:r>
        <w:rPr>
          <w:rFonts w:ascii="Times New Roman" w:eastAsia="Times New Roman" w:hAnsi="Times New Roman"/>
          <w:b/>
          <w:bCs/>
          <w:lang w:val="en-US"/>
        </w:rPr>
        <w:t>OPPO Mobile</w:t>
      </w:r>
      <w:r w:rsidR="00A47C6B">
        <w:rPr>
          <w:rFonts w:ascii="Times New Roman" w:eastAsia="Times New Roman" w:hAnsi="Times New Roman"/>
          <w:b/>
          <w:bCs/>
          <w:lang w:val="en-US"/>
        </w:rPr>
        <w:t xml:space="preserve"> (15/11/2021 to (15/06/2022)</w:t>
      </w:r>
    </w:p>
    <w:p w:rsidR="00416B6C" w:rsidRDefault="0050432C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Scheduled and presented new hire </w:t>
      </w:r>
      <w:proofErr w:type="spellStart"/>
      <w:r>
        <w:rPr>
          <w:sz w:val="22"/>
          <w:szCs w:val="22"/>
        </w:rPr>
        <w:t>orien</w:t>
      </w:r>
      <w:proofErr w:type="spellEnd"/>
      <w:r>
        <w:rPr>
          <w:sz w:val="22"/>
          <w:szCs w:val="22"/>
          <w:lang w:val="en-US"/>
        </w:rPr>
        <w:t>t</w:t>
      </w:r>
      <w:proofErr w:type="spellStart"/>
      <w:r>
        <w:rPr>
          <w:sz w:val="22"/>
          <w:szCs w:val="22"/>
        </w:rPr>
        <w:t>ation</w:t>
      </w:r>
      <w:proofErr w:type="spellEnd"/>
      <w:r>
        <w:rPr>
          <w:sz w:val="22"/>
          <w:szCs w:val="22"/>
        </w:rPr>
        <w:t>.</w:t>
      </w:r>
    </w:p>
    <w:p w:rsidR="00416B6C" w:rsidRDefault="0050432C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Managed and created employee files with proper documents and maintained permanent files</w:t>
      </w:r>
      <w:r>
        <w:rPr>
          <w:sz w:val="22"/>
          <w:szCs w:val="22"/>
          <w:lang w:val="en-US"/>
        </w:rPr>
        <w:t>.</w:t>
      </w:r>
    </w:p>
    <w:p w:rsidR="00416B6C" w:rsidRDefault="0050432C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/>
          <w:b/>
          <w:bCs/>
          <w:lang w:val="en-US"/>
        </w:rPr>
      </w:pPr>
      <w:r>
        <w:rPr>
          <w:sz w:val="22"/>
          <w:szCs w:val="22"/>
        </w:rPr>
        <w:t>Maintained and organized filing system</w:t>
      </w:r>
      <w:r>
        <w:rPr>
          <w:sz w:val="22"/>
          <w:szCs w:val="22"/>
          <w:lang w:val="en-US"/>
        </w:rPr>
        <w:t>.</w:t>
      </w:r>
    </w:p>
    <w:p w:rsidR="00416B6C" w:rsidRDefault="00416B6C">
      <w:pPr>
        <w:jc w:val="both"/>
        <w:textAlignment w:val="baseline"/>
        <w:rPr>
          <w:rFonts w:ascii="Times New Roman" w:eastAsia="Times New Roman" w:hAnsi="Times New Roman"/>
          <w:b/>
          <w:bCs/>
          <w:lang w:val="en-US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  <w:b/>
          <w:bCs/>
          <w:lang w:val="en-US"/>
        </w:rPr>
      </w:pPr>
    </w:p>
    <w:p w:rsidR="00416B6C" w:rsidRDefault="0050432C">
      <w:pPr>
        <w:numPr>
          <w:ilvl w:val="0"/>
          <w:numId w:val="6"/>
        </w:numPr>
        <w:tabs>
          <w:tab w:val="clear" w:pos="420"/>
          <w:tab w:val="left" w:pos="540"/>
        </w:tabs>
        <w:spacing w:line="0" w:lineRule="atLeast"/>
        <w:rPr>
          <w:rFonts w:ascii="Times New Roman" w:eastAsia="Times New Roman" w:hAnsi="Times New Roman"/>
          <w:b/>
          <w:bCs/>
          <w:lang w:val="en-US"/>
        </w:rPr>
      </w:pPr>
      <w:r>
        <w:rPr>
          <w:rFonts w:ascii="Times New Roman" w:eastAsia="Times New Roman" w:hAnsi="Times New Roman"/>
          <w:b/>
          <w:bCs/>
          <w:lang w:val="en-US"/>
        </w:rPr>
        <w:t>RENTOKIL PCI</w:t>
      </w:r>
      <w:r w:rsidR="00A47C6B">
        <w:rPr>
          <w:rFonts w:ascii="Times New Roman" w:eastAsia="Times New Roman" w:hAnsi="Times New Roman"/>
          <w:b/>
          <w:bCs/>
          <w:lang w:val="en-US"/>
        </w:rPr>
        <w:t xml:space="preserve"> (20/06/2022 to Till today)</w:t>
      </w:r>
    </w:p>
    <w:p w:rsidR="00416B6C" w:rsidRDefault="00524BA8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To support the branch for the</w:t>
      </w:r>
      <w:r w:rsidR="0050432C">
        <w:rPr>
          <w:sz w:val="22"/>
          <w:szCs w:val="22"/>
          <w:lang w:val="en-US"/>
        </w:rPr>
        <w:t xml:space="preserve"> retention, renewals &amp; increase the branch revenue via price increase &amp; up selling.</w:t>
      </w:r>
    </w:p>
    <w:p w:rsidR="00416B6C" w:rsidRDefault="0050432C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Complaint Management - To identify &amp; resolve the </w:t>
      </w:r>
      <w:r w:rsidR="00524BA8">
        <w:rPr>
          <w:sz w:val="22"/>
          <w:szCs w:val="22"/>
          <w:lang w:val="en-US"/>
        </w:rPr>
        <w:t>customer’s</w:t>
      </w:r>
      <w:r>
        <w:rPr>
          <w:sz w:val="22"/>
          <w:szCs w:val="22"/>
          <w:lang w:val="en-US"/>
        </w:rPr>
        <w:t xml:space="preserve"> complaints within the specific timelines.</w:t>
      </w:r>
    </w:p>
    <w:p w:rsidR="00416B6C" w:rsidRDefault="0050432C">
      <w:pPr>
        <w:numPr>
          <w:ilvl w:val="0"/>
          <w:numId w:val="6"/>
        </w:numPr>
        <w:rPr>
          <w:rFonts w:asciiTheme="majorHAnsi" w:eastAsiaTheme="minorEastAsia" w:hAnsiTheme="majorHAnsi" w:cs="Rockwell"/>
          <w:szCs w:val="22"/>
        </w:rPr>
      </w:pPr>
      <w:r>
        <w:rPr>
          <w:sz w:val="22"/>
          <w:szCs w:val="22"/>
          <w:lang w:val="en-US"/>
        </w:rPr>
        <w:t>Alert account management - To identify the alert customers &amp; bring the possibility of the revival of the accounts.</w:t>
      </w: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ascii="Times New Roman" w:eastAsia="Times New Roman" w:hAnsi="Times New Roman"/>
        </w:rPr>
      </w:pPr>
    </w:p>
    <w:p w:rsidR="00416B6C" w:rsidRDefault="0015465F">
      <w:pPr>
        <w:tabs>
          <w:tab w:val="left" w:pos="540"/>
        </w:tabs>
        <w:spacing w:line="0" w:lineRule="atLeast"/>
        <w:rPr>
          <w:rFonts w:eastAsia="Times New Roman"/>
          <w:b/>
          <w:color w:val="002060"/>
          <w:sz w:val="24"/>
          <w:szCs w:val="24"/>
        </w:rPr>
      </w:pPr>
      <w:r w:rsidRPr="0015465F">
        <w:rPr>
          <w:rFonts w:ascii="Times New Roman" w:eastAsia="Times New Roman" w:hAnsi="Times New Roman"/>
        </w:rPr>
        <w:pict>
          <v:line id="Line 62" o:spid="_x0000_s1028" style="position:absolute;z-index:-251631616" from="121.75pt,15.35pt" to="373.45pt,16.1pt" o:gfxdata="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cbnmtUAAAAJAQAADwAAAAAAAAABACAAAAAiAAAA&#10;ZHJzL2Rvd25yZXYueG1sUEsBAhQAFAAAAAgAh07iQKma+orRAQAApAMAAA4AAAAAAAAAAQAgAAAA&#10;JAEAAGRycy9lMm9Eb2MueG1sUEsFBgAAAAAGAAYAWQEAAGcFAAAAAA==&#10;" strokecolor="#365fa6" strokeweight="1.5pt"/>
        </w:pict>
      </w:r>
      <w:r w:rsidR="0050432C"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095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32C">
        <w:rPr>
          <w:rFonts w:eastAsia="Times New Roman"/>
          <w:b/>
          <w:color w:val="002060"/>
          <w:sz w:val="24"/>
          <w:szCs w:val="24"/>
        </w:rPr>
        <w:t>DECLARATION</w:t>
      </w:r>
    </w:p>
    <w:p w:rsidR="00416B6C" w:rsidRDefault="00416B6C">
      <w:pPr>
        <w:tabs>
          <w:tab w:val="left" w:pos="540"/>
        </w:tabs>
        <w:spacing w:line="0" w:lineRule="atLeast"/>
        <w:ind w:left="540" w:hanging="116"/>
        <w:rPr>
          <w:rFonts w:eastAsia="Times New Roman"/>
          <w:b/>
          <w:color w:val="002060"/>
          <w:sz w:val="24"/>
          <w:szCs w:val="24"/>
        </w:rPr>
      </w:pPr>
    </w:p>
    <w:p w:rsidR="00416B6C" w:rsidRDefault="0050432C">
      <w:pPr>
        <w:tabs>
          <w:tab w:val="left" w:pos="540"/>
        </w:tabs>
        <w:spacing w:line="0" w:lineRule="atLeast"/>
        <w:ind w:left="540" w:hanging="116"/>
        <w:rPr>
          <w:rFonts w:ascii="Lato" w:hAnsi="Lato"/>
          <w:b/>
          <w:bCs/>
          <w:i/>
          <w:iCs/>
          <w:color w:val="121416"/>
          <w:shd w:val="clear" w:color="auto" w:fill="FFFFFF"/>
        </w:rPr>
      </w:pPr>
      <w:r>
        <w:rPr>
          <w:rStyle w:val="Emphasis"/>
          <w:bCs/>
          <w:i w:val="0"/>
          <w:color w:val="121416"/>
          <w:sz w:val="24"/>
          <w:szCs w:val="24"/>
          <w:shd w:val="clear" w:color="auto" w:fill="FFFFFF"/>
        </w:rPr>
        <w:t>I hereby declare that the details and information given above are complete and true to the best of my knowledge</w:t>
      </w:r>
      <w:r>
        <w:rPr>
          <w:rStyle w:val="Emphasis"/>
          <w:rFonts w:ascii="Lato" w:hAnsi="Lato"/>
          <w:b/>
          <w:bCs/>
          <w:color w:val="121416"/>
          <w:shd w:val="clear" w:color="auto" w:fill="FFFFFF"/>
        </w:rPr>
        <w:t>”</w:t>
      </w:r>
      <w:r w:rsidR="0015465F" w:rsidRPr="0015465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81.65pt;margin-top:162.4pt;width:167.3pt;height:47.55pt;z-index:251685888;mso-wrap-distance-top:3.6pt;mso-wrap-distance-bottom:3.6pt;mso-position-horizontal-relative:text;mso-position-vertical-relative:text" o:gfxdata="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Cs/02gAAAAsBAAAPAAAAAAAAAAEAIAAAACIAAABkcnMvZG93bnJldi54&#10;bWxQSwECFAAUAAAACACHTuJAlDkg8TECAACGBAAADgAAAAAAAAABACAAAAApAQAAZHJzL2Uyb0Rv&#10;Yy54bWxQSwUGAAAAAAYABgBZAQAAzAUAAAAA&#10;">
            <v:textbox>
              <w:txbxContent>
                <w:p w:rsidR="00416B6C" w:rsidRDefault="0050432C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 -NABANITA BISWAL</w:t>
                  </w:r>
                </w:p>
                <w:p w:rsidR="00416B6C" w:rsidRDefault="0050432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Place- Bhubaneswar</w:t>
                  </w:r>
                </w:p>
                <w:p w:rsidR="00416B6C" w:rsidRDefault="0050432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Date-</w:t>
                  </w:r>
                </w:p>
              </w:txbxContent>
            </v:textbox>
            <w10:wrap type="square"/>
          </v:shape>
        </w:pict>
      </w:r>
      <w:bookmarkStart w:id="2" w:name="page3"/>
      <w:bookmarkEnd w:id="2"/>
    </w:p>
    <w:sectPr w:rsidR="00416B6C" w:rsidSect="00416B6C">
      <w:pgSz w:w="11900" w:h="16838"/>
      <w:pgMar w:top="37" w:right="1440" w:bottom="1440" w:left="340" w:header="0" w:footer="0" w:gutter="0"/>
      <w:cols w:num="2" w:space="720" w:equalWidth="0">
        <w:col w:w="3500" w:space="720"/>
        <w:col w:w="590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default"/>
    <w:sig w:usb0="00000000" w:usb1="00000000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216FE951"/>
    <w:multiLevelType w:val="singleLevel"/>
    <w:tmpl w:val="216FE95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7211197"/>
    <w:multiLevelType w:val="multilevel"/>
    <w:tmpl w:val="4721119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2E74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64C0D"/>
    <w:multiLevelType w:val="multilevel"/>
    <w:tmpl w:val="4CA64C0D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115367"/>
    <w:rsid w:val="00007596"/>
    <w:rsid w:val="0002240A"/>
    <w:rsid w:val="00073B14"/>
    <w:rsid w:val="000A7139"/>
    <w:rsid w:val="00115367"/>
    <w:rsid w:val="0012753B"/>
    <w:rsid w:val="00132C14"/>
    <w:rsid w:val="0015465F"/>
    <w:rsid w:val="001B6D73"/>
    <w:rsid w:val="001F34F6"/>
    <w:rsid w:val="00206A48"/>
    <w:rsid w:val="0024718E"/>
    <w:rsid w:val="002B66D3"/>
    <w:rsid w:val="0032628E"/>
    <w:rsid w:val="00333533"/>
    <w:rsid w:val="00361C3B"/>
    <w:rsid w:val="00394FDC"/>
    <w:rsid w:val="003D7565"/>
    <w:rsid w:val="00416B6C"/>
    <w:rsid w:val="0042227C"/>
    <w:rsid w:val="0049680B"/>
    <w:rsid w:val="004B0028"/>
    <w:rsid w:val="0050432C"/>
    <w:rsid w:val="00524BA8"/>
    <w:rsid w:val="005274D0"/>
    <w:rsid w:val="005748D8"/>
    <w:rsid w:val="005C63C7"/>
    <w:rsid w:val="005E4930"/>
    <w:rsid w:val="005F5A2A"/>
    <w:rsid w:val="00641308"/>
    <w:rsid w:val="00667F16"/>
    <w:rsid w:val="006776A7"/>
    <w:rsid w:val="00734388"/>
    <w:rsid w:val="00737052"/>
    <w:rsid w:val="007C3F09"/>
    <w:rsid w:val="00814F0B"/>
    <w:rsid w:val="00847BBB"/>
    <w:rsid w:val="00855276"/>
    <w:rsid w:val="00877BC1"/>
    <w:rsid w:val="008A38F4"/>
    <w:rsid w:val="008B1692"/>
    <w:rsid w:val="008C1DD9"/>
    <w:rsid w:val="00914158"/>
    <w:rsid w:val="00975F7F"/>
    <w:rsid w:val="009901F6"/>
    <w:rsid w:val="009B7710"/>
    <w:rsid w:val="00A37775"/>
    <w:rsid w:val="00A47C6B"/>
    <w:rsid w:val="00A91F3C"/>
    <w:rsid w:val="00A95389"/>
    <w:rsid w:val="00A9553A"/>
    <w:rsid w:val="00B3439F"/>
    <w:rsid w:val="00B76EFC"/>
    <w:rsid w:val="00BB622F"/>
    <w:rsid w:val="00C25B78"/>
    <w:rsid w:val="00C516A2"/>
    <w:rsid w:val="00CC0C7D"/>
    <w:rsid w:val="00D877E5"/>
    <w:rsid w:val="00DD3E61"/>
    <w:rsid w:val="00DF116B"/>
    <w:rsid w:val="00E44EC9"/>
    <w:rsid w:val="00E64DE4"/>
    <w:rsid w:val="00EC3AB0"/>
    <w:rsid w:val="00FA7277"/>
    <w:rsid w:val="288046A0"/>
    <w:rsid w:val="5EDB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6C"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B6C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B6C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B6C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B6C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6B6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6B6C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416B6C"/>
    <w:rPr>
      <w:i/>
      <w:iCs/>
    </w:rPr>
  </w:style>
  <w:style w:type="character" w:styleId="Strong">
    <w:name w:val="Strong"/>
    <w:uiPriority w:val="22"/>
    <w:qFormat/>
    <w:rsid w:val="00416B6C"/>
    <w:rPr>
      <w:b/>
      <w:bCs/>
    </w:rPr>
  </w:style>
  <w:style w:type="table" w:styleId="TableGrid">
    <w:name w:val="Table Grid"/>
    <w:basedOn w:val="TableNormal"/>
    <w:uiPriority w:val="39"/>
    <w:qFormat/>
    <w:rsid w:val="00416B6C"/>
    <w:rPr>
      <w:rFonts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6B6C"/>
    <w:rPr>
      <w:rFonts w:cs="Times New Roman"/>
      <w:sz w:val="22"/>
      <w:szCs w:val="22"/>
      <w:lang w:val="en-IN"/>
    </w:rPr>
  </w:style>
  <w:style w:type="character" w:customStyle="1" w:styleId="Heading1Char">
    <w:name w:val="Heading 1 Char"/>
    <w:link w:val="Heading1"/>
    <w:uiPriority w:val="9"/>
    <w:qFormat/>
    <w:rsid w:val="00416B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416B6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416B6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416B6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qFormat/>
    <w:rsid w:val="00416B6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IntenseReference1">
    <w:name w:val="Intense Reference1"/>
    <w:uiPriority w:val="32"/>
    <w:qFormat/>
    <w:rsid w:val="00416B6C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416B6C"/>
    <w:pPr>
      <w:ind w:left="720"/>
    </w:pPr>
  </w:style>
  <w:style w:type="table" w:customStyle="1" w:styleId="GridTable1LightAccent2">
    <w:name w:val="Grid Table 1 Light Accent 2"/>
    <w:basedOn w:val="TableNormal"/>
    <w:uiPriority w:val="46"/>
    <w:rsid w:val="00416B6C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16B6C"/>
    <w:tblPr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link w:val="Heading6"/>
    <w:uiPriority w:val="9"/>
    <w:qFormat/>
    <w:rsid w:val="00416B6C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3B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B7C7FB7-AABA-48E7-9859-2C47347D4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10</cp:revision>
  <dcterms:created xsi:type="dcterms:W3CDTF">2022-01-20T05:24:00Z</dcterms:created>
  <dcterms:modified xsi:type="dcterms:W3CDTF">2023-01-12T07:11:00Z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8BA7B4952D4C48959B82F7F416D75ABE</vt:lpwstr>
  </property>
</Properties>
</file>