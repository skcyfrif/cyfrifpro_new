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30309">
      <w:pPr>
        <w:tabs>
          <w:tab w:val="center" w:pos="432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Manish </w:t>
      </w:r>
      <w:r>
        <w:rPr>
          <w:rFonts w:ascii="Arial" w:hAnsi="Arial" w:cs="Arial"/>
          <w:sz w:val="40"/>
          <w:szCs w:val="40"/>
        </w:rPr>
        <w:t>Dhiwar</w:t>
      </w:r>
    </w:p>
    <w:p w:rsidR="0093030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 xml:space="preserve">                                                                      </w:t>
      </w:r>
      <w:r w:rsidR="003E6CF7">
        <w:rPr>
          <w:rFonts w:ascii="Arial" w:hAnsi="Arial" w:cs="Arial"/>
          <w:b/>
          <w:bCs/>
          <w:sz w:val="20"/>
          <w:szCs w:val="20"/>
        </w:rPr>
        <w:t>M.NO.</w:t>
      </w:r>
      <w:r w:rsidR="00F40B0F">
        <w:rPr>
          <w:rFonts w:ascii="Arial" w:hAnsi="Arial" w:cs="Arial"/>
          <w:b/>
          <w:bCs/>
          <w:sz w:val="20"/>
          <w:szCs w:val="20"/>
        </w:rPr>
        <w:t>0</w:t>
      </w:r>
      <w:r w:rsidR="003E6CF7">
        <w:rPr>
          <w:rFonts w:ascii="Arial" w:hAnsi="Arial" w:cs="Arial"/>
          <w:b/>
          <w:bCs/>
          <w:sz w:val="20"/>
          <w:szCs w:val="20"/>
        </w:rPr>
        <w:t>77</w:t>
      </w:r>
      <w:r w:rsidR="005870F6">
        <w:rPr>
          <w:rFonts w:ascii="Arial" w:hAnsi="Arial" w:cs="Arial"/>
          <w:b/>
          <w:bCs/>
          <w:sz w:val="20"/>
          <w:szCs w:val="20"/>
        </w:rPr>
        <w:t>47</w:t>
      </w:r>
      <w:r w:rsidR="00F40B0F">
        <w:rPr>
          <w:rFonts w:ascii="Arial" w:hAnsi="Arial" w:cs="Arial"/>
          <w:b/>
          <w:bCs/>
          <w:sz w:val="20"/>
          <w:szCs w:val="20"/>
        </w:rPr>
        <w:t>891934</w:t>
      </w:r>
    </w:p>
    <w:p w:rsidR="00930309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  </w:t>
      </w:r>
      <w:r w:rsidR="001B4356">
        <w:rPr>
          <w:rFonts w:ascii="Arial" w:hAnsi="Arial" w:cs="Arial"/>
          <w:b/>
          <w:bCs/>
          <w:sz w:val="20"/>
          <w:szCs w:val="20"/>
          <w:u w:val="single"/>
        </w:rPr>
        <w:t xml:space="preserve">Email: </w:t>
      </w:r>
      <w:r>
        <w:rPr>
          <w:rFonts w:ascii="Arial" w:hAnsi="Arial" w:cs="Arial"/>
          <w:b/>
          <w:bCs/>
          <w:sz w:val="20"/>
          <w:szCs w:val="20"/>
          <w:u w:val="single"/>
        </w:rPr>
        <w:t>manishdhiwar751@gmail.com</w:t>
      </w:r>
    </w:p>
    <w:p w:rsidR="00930309">
      <w:pPr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9303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</w:p>
    <w:p w:rsidR="00930309" w:rsidRPr="000872B3">
      <w:pPr>
        <w:rPr>
          <w:rFonts w:ascii="Arial" w:eastAsia="Times New Roman" w:hAnsi="Arial" w:cs="Arial"/>
          <w:b/>
          <w:color w:val="7F0000"/>
          <w:sz w:val="28"/>
        </w:rPr>
      </w:pPr>
      <w:r w:rsidRPr="000872B3">
        <w:rPr>
          <w:rFonts w:ascii="Arial" w:eastAsia="Times New Roman" w:hAnsi="Arial" w:cs="Arial"/>
          <w:b/>
          <w:color w:val="7F0000"/>
          <w:sz w:val="28"/>
          <w:u w:val="single"/>
        </w:rPr>
        <w:t>Career Objective</w:t>
      </w:r>
      <w:r w:rsidRPr="000872B3">
        <w:rPr>
          <w:rFonts w:ascii="Arial" w:eastAsia="Times New Roman" w:hAnsi="Arial" w:cs="Arial"/>
          <w:b/>
          <w:color w:val="7F0000"/>
          <w:sz w:val="28"/>
        </w:rPr>
        <w:t xml:space="preserve"> </w:t>
      </w:r>
      <w:r w:rsidRPr="000872B3" w:rsidR="000872B3">
        <w:rPr>
          <w:rFonts w:ascii="Arial" w:eastAsia="Times New Roman" w:hAnsi="Arial" w:cs="Arial"/>
          <w:b/>
          <w:color w:val="7F0000"/>
          <w:sz w:val="28"/>
        </w:rPr>
        <w:t xml:space="preserve"> </w:t>
      </w:r>
    </w:p>
    <w:p w:rsidR="00930309"/>
    <w:p w:rsidR="00930309" w:rsidP="000872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902C22">
        <w:rPr>
          <w:rFonts w:ascii="Arial" w:hAnsi="Arial" w:cs="Arial"/>
        </w:rPr>
        <w:t xml:space="preserve">To be able to develop my </w:t>
      </w:r>
      <w:r w:rsidR="005965E4">
        <w:rPr>
          <w:rFonts w:ascii="Arial" w:hAnsi="Arial" w:cs="Arial"/>
        </w:rPr>
        <w:t>ideas, knowledge</w:t>
      </w:r>
      <w:r>
        <w:rPr>
          <w:rFonts w:ascii="Arial" w:hAnsi="Arial" w:cs="Arial"/>
        </w:rPr>
        <w:t xml:space="preserve"> and skills in your respective Company.</w:t>
      </w:r>
    </w:p>
    <w:p w:rsidR="00930309"/>
    <w:p w:rsidR="00930309" w:rsidRPr="000D2423">
      <w:pPr>
        <w:jc w:val="both"/>
        <w:rPr>
          <w:rFonts w:ascii="Arial" w:hAnsi="Arial" w:cs="Arial"/>
          <w:b/>
          <w:color w:val="7F0000"/>
          <w:sz w:val="28"/>
          <w:szCs w:val="28"/>
        </w:rPr>
      </w:pPr>
      <w:r w:rsidRPr="000D2423">
        <w:rPr>
          <w:rFonts w:ascii="Arial" w:hAnsi="Arial" w:cs="Arial"/>
          <w:b/>
          <w:color w:val="7F0000"/>
          <w:sz w:val="28"/>
          <w:szCs w:val="28"/>
          <w:u w:val="single"/>
        </w:rPr>
        <w:t>Current Experience</w:t>
      </w:r>
      <w:r w:rsidRPr="000D2423">
        <w:rPr>
          <w:rFonts w:ascii="Arial" w:hAnsi="Arial" w:cs="Arial"/>
          <w:b/>
          <w:color w:val="7F0000"/>
          <w:sz w:val="28"/>
          <w:szCs w:val="28"/>
        </w:rPr>
        <w:t xml:space="preserve"> </w:t>
      </w:r>
    </w:p>
    <w:p w:rsidR="009303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Company              </w:t>
      </w:r>
      <w:r w:rsidR="00DD2FCF">
        <w:rPr>
          <w:rFonts w:ascii="Arial" w:hAnsi="Arial" w:cs="Arial"/>
          <w:sz w:val="22"/>
          <w:szCs w:val="22"/>
        </w:rPr>
        <w:t>:-</w:t>
      </w:r>
      <w:r>
        <w:rPr>
          <w:rFonts w:ascii="Arial" w:hAnsi="Arial" w:cs="Arial"/>
          <w:sz w:val="22"/>
          <w:szCs w:val="22"/>
        </w:rPr>
        <w:t>Samruddha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Jeevan</w:t>
      </w:r>
      <w:r>
        <w:rPr>
          <w:rFonts w:ascii="Arial" w:hAnsi="Arial" w:cs="Arial"/>
          <w:sz w:val="22"/>
          <w:szCs w:val="22"/>
        </w:rPr>
        <w:t xml:space="preserve"> Multi state </w:t>
      </w:r>
      <w:r w:rsidR="000C2FD4">
        <w:rPr>
          <w:rFonts w:ascii="Arial" w:hAnsi="Arial" w:cs="Arial"/>
          <w:sz w:val="22"/>
          <w:szCs w:val="22"/>
        </w:rPr>
        <w:t>Multipurpose</w:t>
      </w:r>
      <w:r>
        <w:rPr>
          <w:rFonts w:ascii="Arial" w:hAnsi="Arial" w:cs="Arial"/>
          <w:sz w:val="22"/>
          <w:szCs w:val="22"/>
        </w:rPr>
        <w:t xml:space="preserve"> Co-Operative </w:t>
      </w:r>
      <w:r w:rsidR="00231D95">
        <w:rPr>
          <w:rFonts w:ascii="Arial" w:hAnsi="Arial" w:cs="Arial"/>
          <w:sz w:val="22"/>
          <w:szCs w:val="22"/>
        </w:rPr>
        <w:t>Society Ltd</w:t>
      </w:r>
      <w:r>
        <w:rPr>
          <w:rFonts w:ascii="Arial" w:hAnsi="Arial" w:cs="Arial"/>
          <w:sz w:val="22"/>
          <w:szCs w:val="22"/>
        </w:rPr>
        <w:t>.</w:t>
      </w:r>
    </w:p>
    <w:p w:rsidR="009303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Company </w:t>
      </w:r>
      <w:r w:rsidR="000C2FD4">
        <w:rPr>
          <w:rFonts w:ascii="Arial" w:hAnsi="Arial" w:cs="Arial"/>
          <w:b/>
          <w:bCs/>
          <w:sz w:val="22"/>
          <w:szCs w:val="22"/>
        </w:rPr>
        <w:t>Profile: -</w:t>
      </w:r>
      <w:r>
        <w:rPr>
          <w:rFonts w:ascii="Arial" w:hAnsi="Arial" w:cs="Arial"/>
          <w:sz w:val="22"/>
          <w:szCs w:val="22"/>
        </w:rPr>
        <w:t xml:space="preserve"> Co-operative </w:t>
      </w:r>
      <w:r w:rsidR="000C2FD4">
        <w:rPr>
          <w:rFonts w:ascii="Arial" w:hAnsi="Arial" w:cs="Arial"/>
          <w:sz w:val="22"/>
          <w:szCs w:val="22"/>
        </w:rPr>
        <w:t>society (</w:t>
      </w:r>
      <w:r>
        <w:rPr>
          <w:rFonts w:ascii="Arial" w:hAnsi="Arial" w:cs="Arial"/>
          <w:sz w:val="22"/>
          <w:szCs w:val="22"/>
        </w:rPr>
        <w:t>FD</w:t>
      </w:r>
      <w:r w:rsidR="000C2FD4">
        <w:rPr>
          <w:rFonts w:ascii="Arial" w:hAnsi="Arial" w:cs="Arial"/>
          <w:sz w:val="22"/>
          <w:szCs w:val="22"/>
        </w:rPr>
        <w:t>, RD</w:t>
      </w:r>
      <w:r>
        <w:rPr>
          <w:rFonts w:ascii="Arial" w:hAnsi="Arial" w:cs="Arial"/>
          <w:sz w:val="22"/>
          <w:szCs w:val="22"/>
        </w:rPr>
        <w:t>)</w:t>
      </w:r>
      <w:r w:rsidR="00CD3411">
        <w:rPr>
          <w:rFonts w:ascii="Arial" w:hAnsi="Arial" w:cs="Arial"/>
          <w:sz w:val="22"/>
          <w:szCs w:val="22"/>
        </w:rPr>
        <w:t>.</w:t>
      </w:r>
    </w:p>
    <w:p w:rsidR="0093030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Designation          </w:t>
      </w:r>
      <w:r w:rsidR="009C63AD">
        <w:rPr>
          <w:rFonts w:ascii="Arial" w:hAnsi="Arial" w:cs="Arial"/>
          <w:sz w:val="22"/>
          <w:szCs w:val="22"/>
        </w:rPr>
        <w:t>:-Branch Manager</w:t>
      </w:r>
      <w:r w:rsidR="00CD3411">
        <w:rPr>
          <w:rFonts w:ascii="Arial" w:hAnsi="Arial" w:cs="Arial"/>
          <w:sz w:val="22"/>
          <w:szCs w:val="22"/>
        </w:rPr>
        <w:t>.</w:t>
      </w:r>
    </w:p>
    <w:p w:rsidR="0093030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Working Duration</w:t>
      </w:r>
      <w:r>
        <w:rPr>
          <w:rFonts w:ascii="Arial" w:hAnsi="Arial" w:cs="Arial"/>
          <w:sz w:val="22"/>
          <w:szCs w:val="22"/>
        </w:rPr>
        <w:t xml:space="preserve">:-05-May-2010 </w:t>
      </w:r>
      <w:r w:rsidR="00D42590">
        <w:rPr>
          <w:rFonts w:ascii="Arial" w:hAnsi="Arial" w:cs="Arial"/>
          <w:sz w:val="22"/>
          <w:szCs w:val="22"/>
        </w:rPr>
        <w:t>to</w:t>
      </w:r>
      <w:r w:rsidR="0047522D">
        <w:rPr>
          <w:rFonts w:ascii="Arial" w:hAnsi="Arial" w:cs="Arial"/>
          <w:sz w:val="22"/>
          <w:szCs w:val="22"/>
        </w:rPr>
        <w:t xml:space="preserve"> </w:t>
      </w:r>
      <w:r w:rsidR="00C6675A">
        <w:rPr>
          <w:rFonts w:ascii="Arial" w:hAnsi="Arial" w:cs="Arial"/>
          <w:sz w:val="22"/>
          <w:szCs w:val="22"/>
        </w:rPr>
        <w:t>1-jun-2018</w:t>
      </w:r>
      <w:r w:rsidR="007F4A2A">
        <w:rPr>
          <w:rFonts w:ascii="Arial" w:hAnsi="Arial" w:cs="Arial"/>
          <w:sz w:val="22"/>
          <w:szCs w:val="22"/>
        </w:rPr>
        <w:t>.</w:t>
      </w:r>
    </w:p>
    <w:p w:rsidR="00930309">
      <w:pPr>
        <w:jc w:val="both"/>
      </w:pPr>
    </w:p>
    <w:p w:rsidR="009303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Job Profile</w:t>
      </w:r>
      <w:r>
        <w:rPr>
          <w:rFonts w:ascii="Arial" w:hAnsi="Arial" w:cs="Arial"/>
          <w:sz w:val="22"/>
          <w:szCs w:val="22"/>
        </w:rPr>
        <w:t>:-</w:t>
      </w:r>
    </w:p>
    <w:p w:rsidR="00930309">
      <w:pPr>
        <w:numPr>
          <w:ilvl w:val="0"/>
          <w:numId w:val="6"/>
        </w:numPr>
        <w:tabs>
          <w:tab w:val="left" w:pos="7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Daily meeting with staff about business and company Circular,</w:t>
      </w:r>
    </w:p>
    <w:p w:rsidR="00930309">
      <w:pPr>
        <w:numPr>
          <w:ilvl w:val="0"/>
          <w:numId w:val="6"/>
        </w:numPr>
        <w:tabs>
          <w:tab w:val="left" w:pos="7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Good make relation our </w:t>
      </w:r>
      <w:r w:rsidR="000C2FD4">
        <w:rPr>
          <w:rFonts w:ascii="Arial" w:hAnsi="Arial" w:cs="Arial"/>
          <w:sz w:val="22"/>
          <w:szCs w:val="22"/>
        </w:rPr>
        <w:t>customer, give</w:t>
      </w:r>
      <w:r>
        <w:rPr>
          <w:rFonts w:ascii="Arial" w:hAnsi="Arial" w:cs="Arial"/>
          <w:sz w:val="22"/>
          <w:szCs w:val="22"/>
        </w:rPr>
        <w:t xml:space="preserve"> the better service to our customer,</w:t>
      </w:r>
    </w:p>
    <w:p w:rsidR="00930309">
      <w:pPr>
        <w:numPr>
          <w:ilvl w:val="0"/>
          <w:numId w:val="6"/>
        </w:numPr>
        <w:tabs>
          <w:tab w:val="left" w:pos="7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Take the proper report related to office </w:t>
      </w:r>
      <w:r w:rsidR="000C2FD4">
        <w:rPr>
          <w:rFonts w:ascii="Arial" w:hAnsi="Arial" w:cs="Arial"/>
          <w:sz w:val="22"/>
          <w:szCs w:val="22"/>
        </w:rPr>
        <w:t>work, and</w:t>
      </w:r>
      <w:r>
        <w:rPr>
          <w:rFonts w:ascii="Arial" w:hAnsi="Arial" w:cs="Arial"/>
          <w:sz w:val="22"/>
          <w:szCs w:val="22"/>
        </w:rPr>
        <w:t xml:space="preserve"> send to HO.</w:t>
      </w:r>
    </w:p>
    <w:p w:rsidR="00930309">
      <w:pPr>
        <w:numPr>
          <w:ilvl w:val="0"/>
          <w:numId w:val="7"/>
        </w:numPr>
        <w:tabs>
          <w:tab w:val="left" w:pos="720"/>
        </w:tabs>
        <w:jc w:val="both"/>
        <w:rPr>
          <w:rFonts w:ascii="Arial" w:eastAsia="Calibri" w:hAnsi="Arial" w:cs="Arial"/>
          <w:sz w:val="22"/>
        </w:rPr>
      </w:pPr>
      <w:r>
        <w:rPr>
          <w:rFonts w:ascii="Arial" w:eastAsia="Calibri" w:hAnsi="Arial" w:cs="Arial"/>
          <w:sz w:val="22"/>
        </w:rPr>
        <w:t xml:space="preserve">All Hr and Admin work do the </w:t>
      </w:r>
      <w:r w:rsidR="000C2FD4">
        <w:rPr>
          <w:rFonts w:ascii="Arial" w:eastAsia="Calibri" w:hAnsi="Arial" w:cs="Arial"/>
          <w:sz w:val="22"/>
        </w:rPr>
        <w:t>carefully</w:t>
      </w:r>
      <w:r>
        <w:rPr>
          <w:rFonts w:ascii="Arial" w:eastAsia="Calibri" w:hAnsi="Arial" w:cs="Arial"/>
          <w:sz w:val="22"/>
        </w:rPr>
        <w:t xml:space="preserve"> and hand over the respective Dept.</w:t>
      </w:r>
    </w:p>
    <w:p w:rsidR="00930309">
      <w:pPr>
        <w:numPr>
          <w:ilvl w:val="0"/>
          <w:numId w:val="8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Calibri" w:hAnsi="Arial" w:cs="Arial"/>
          <w:sz w:val="22"/>
        </w:rPr>
        <w:t xml:space="preserve">Any Payment made in Emergency should be informed to Account dept. </w:t>
      </w:r>
      <w:r>
        <w:rPr>
          <w:rFonts w:ascii="Arial" w:hAnsi="Arial" w:cs="Arial"/>
          <w:sz w:val="22"/>
          <w:szCs w:val="22"/>
        </w:rPr>
        <w:t xml:space="preserve"> </w:t>
      </w:r>
    </w:p>
    <w:p w:rsidR="00930309">
      <w:pPr>
        <w:pStyle w:val="Heading11"/>
        <w:keepNext/>
        <w:tabs>
          <w:tab w:val="left" w:pos="432"/>
          <w:tab w:val="left" w:pos="2625"/>
        </w:tabs>
        <w:jc w:val="both"/>
      </w:pPr>
    </w:p>
    <w:p w:rsidR="00930309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  <w:color w:val="7F0000"/>
          <w:sz w:val="26"/>
          <w:u w:val="single"/>
        </w:rPr>
        <w:t>Previous Experience</w:t>
      </w:r>
      <w:r>
        <w:rPr>
          <w:rFonts w:ascii="Arial" w:eastAsia="Times New Roman" w:hAnsi="Arial" w:cs="Arial"/>
          <w:b/>
          <w:bCs/>
          <w:sz w:val="26"/>
          <w:u w:val="single"/>
        </w:rPr>
        <w:t xml:space="preserve"> </w:t>
      </w:r>
      <w:r>
        <w:rPr>
          <w:rFonts w:ascii="Arial" w:eastAsia="Times New Roman" w:hAnsi="Arial" w:cs="Arial"/>
          <w:b/>
          <w:bCs/>
        </w:rPr>
        <w:t xml:space="preserve"> </w:t>
      </w:r>
    </w:p>
    <w:p w:rsidR="00930309"/>
    <w:p w:rsidR="00930309">
      <w:pPr>
        <w:pStyle w:val="Heading11"/>
        <w:keepNext/>
        <w:tabs>
          <w:tab w:val="left" w:pos="432"/>
          <w:tab w:val="left" w:pos="2625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Company            </w:t>
      </w:r>
      <w:r>
        <w:rPr>
          <w:rFonts w:ascii="Arial" w:hAnsi="Arial" w:cs="Arial"/>
          <w:color w:val="000000"/>
          <w:sz w:val="22"/>
          <w:szCs w:val="22"/>
        </w:rPr>
        <w:t>: - VISHAL RETAIL LTD.</w:t>
      </w:r>
    </w:p>
    <w:p w:rsidR="00930309">
      <w:pPr>
        <w:pStyle w:val="Heading1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Company Profile</w:t>
      </w:r>
      <w:r>
        <w:rPr>
          <w:rFonts w:ascii="Arial" w:hAnsi="Arial" w:cs="Arial"/>
          <w:color w:val="000000"/>
          <w:sz w:val="22"/>
          <w:szCs w:val="22"/>
        </w:rPr>
        <w:t>: - It includes cost of different formats such the hyper &amp;supper market under the brand VISHAL RETAIL LTD.,</w:t>
      </w:r>
    </w:p>
    <w:p w:rsidR="00930309">
      <w:pPr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Designation     </w:t>
      </w:r>
      <w:r>
        <w:rPr>
          <w:rFonts w:ascii="Arial" w:eastAsia="Times New Roman" w:hAnsi="Arial" w:cs="Arial"/>
          <w:b/>
          <w:bCs/>
          <w:sz w:val="22"/>
        </w:rPr>
        <w:t>:</w:t>
      </w:r>
      <w:r>
        <w:rPr>
          <w:rFonts w:ascii="Arial" w:eastAsia="Times New Roman" w:hAnsi="Arial" w:cs="Arial"/>
          <w:sz w:val="22"/>
        </w:rPr>
        <w:t xml:space="preserve"> -Admin Sr. Executive,</w:t>
      </w:r>
    </w:p>
    <w:p w:rsidR="00930309">
      <w:pPr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bCs/>
          <w:sz w:val="22"/>
        </w:rPr>
        <w:t xml:space="preserve">Working place    </w:t>
      </w:r>
      <w:r>
        <w:rPr>
          <w:rFonts w:ascii="Arial" w:eastAsia="Times New Roman" w:hAnsi="Arial" w:cs="Arial"/>
          <w:sz w:val="22"/>
        </w:rPr>
        <w:t>: - Raipur (C.G),</w:t>
      </w:r>
    </w:p>
    <w:p w:rsidR="00930309">
      <w:pPr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bCs/>
          <w:sz w:val="22"/>
        </w:rPr>
        <w:t xml:space="preserve">Duration              </w:t>
      </w:r>
      <w:r>
        <w:rPr>
          <w:rFonts w:ascii="Arial" w:eastAsia="Times New Roman" w:hAnsi="Arial" w:cs="Arial"/>
          <w:sz w:val="22"/>
        </w:rPr>
        <w:t>:-15 JAN 2007 to 12April 2010,</w:t>
      </w:r>
    </w:p>
    <w:p w:rsidR="00930309">
      <w:pPr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bCs/>
          <w:sz w:val="22"/>
        </w:rPr>
        <w:t>Job profile</w:t>
      </w:r>
      <w:r>
        <w:rPr>
          <w:rFonts w:ascii="Arial" w:eastAsia="Times New Roman" w:hAnsi="Arial" w:cs="Arial"/>
          <w:sz w:val="22"/>
        </w:rPr>
        <w:t>:-</w:t>
      </w:r>
    </w:p>
    <w:p w:rsidR="00930309">
      <w:pPr>
        <w:numPr>
          <w:ilvl w:val="0"/>
          <w:numId w:val="2"/>
        </w:numPr>
        <w:tabs>
          <w:tab w:val="left" w:pos="720"/>
        </w:tabs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z w:val="20"/>
        </w:rPr>
        <w:t xml:space="preserve">Responsible for meeting profitable levels and business </w:t>
      </w:r>
      <w:r w:rsidR="000C2FD4">
        <w:rPr>
          <w:rFonts w:ascii="Arial" w:eastAsia="Times New Roman" w:hAnsi="Arial" w:cs="Arial"/>
          <w:sz w:val="20"/>
        </w:rPr>
        <w:t>objective, also</w:t>
      </w:r>
      <w:r>
        <w:rPr>
          <w:rFonts w:ascii="Arial" w:eastAsia="Times New Roman" w:hAnsi="Arial" w:cs="Arial"/>
          <w:sz w:val="20"/>
        </w:rPr>
        <w:t xml:space="preserve"> assisting manager operation in floor operation other than retail operation,</w:t>
      </w:r>
    </w:p>
    <w:p w:rsidR="00930309">
      <w:pPr>
        <w:numPr>
          <w:ilvl w:val="0"/>
          <w:numId w:val="3"/>
        </w:numPr>
        <w:tabs>
          <w:tab w:val="left" w:pos="720"/>
        </w:tabs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Taking  care of all promotional activities identifying slow moving stock ,looking after customer </w:t>
      </w:r>
      <w:r w:rsidR="000C2FD4">
        <w:rPr>
          <w:rFonts w:ascii="Arial" w:eastAsia="Times New Roman" w:hAnsi="Arial" w:cs="Arial"/>
          <w:sz w:val="20"/>
        </w:rPr>
        <w:t>requirements</w:t>
      </w:r>
    </w:p>
    <w:p w:rsidR="00930309">
      <w:pPr>
        <w:numPr>
          <w:ilvl w:val="0"/>
          <w:numId w:val="4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</w:t>
      </w:r>
      <w:r>
        <w:rPr>
          <w:rFonts w:ascii="Arial" w:hAnsi="Arial" w:cs="Arial"/>
          <w:sz w:val="20"/>
          <w:szCs w:val="20"/>
        </w:rPr>
        <w:t xml:space="preserve"> working I am </w:t>
      </w:r>
      <w:r>
        <w:rPr>
          <w:rFonts w:ascii="Arial" w:hAnsi="Arial" w:cs="Arial"/>
          <w:sz w:val="20"/>
          <w:szCs w:val="20"/>
        </w:rPr>
        <w:t>training the</w:t>
      </w:r>
      <w:r>
        <w:rPr>
          <w:rFonts w:ascii="Arial" w:hAnsi="Arial" w:cs="Arial"/>
          <w:sz w:val="20"/>
          <w:szCs w:val="20"/>
        </w:rPr>
        <w:t xml:space="preserve"> all sales boys &amp; all team leader. </w:t>
      </w:r>
    </w:p>
    <w:p w:rsidR="00930309">
      <w:pPr>
        <w:numPr>
          <w:ilvl w:val="0"/>
          <w:numId w:val="5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Merchandising FMCG division product which include cost </w:t>
      </w:r>
      <w:r w:rsidR="000C2FD4">
        <w:rPr>
          <w:rFonts w:ascii="Arial" w:hAnsi="Arial" w:cs="Arial"/>
          <w:sz w:val="20"/>
          <w:szCs w:val="20"/>
        </w:rPr>
        <w:t>working, data</w:t>
      </w:r>
      <w:r>
        <w:rPr>
          <w:rFonts w:ascii="Arial" w:hAnsi="Arial" w:cs="Arial"/>
          <w:sz w:val="20"/>
          <w:szCs w:val="20"/>
        </w:rPr>
        <w:t xml:space="preserve"> collection &amp; updating the database with de</w:t>
      </w:r>
      <w:r w:rsidR="00383C58">
        <w:rPr>
          <w:rFonts w:ascii="Arial" w:hAnsi="Arial" w:cs="Arial"/>
          <w:sz w:val="20"/>
          <w:szCs w:val="20"/>
        </w:rPr>
        <w:t xml:space="preserve">tails of new </w:t>
      </w:r>
      <w:r w:rsidR="00A7498F">
        <w:rPr>
          <w:rFonts w:ascii="Arial" w:hAnsi="Arial" w:cs="Arial"/>
          <w:sz w:val="20"/>
          <w:szCs w:val="20"/>
        </w:rPr>
        <w:t xml:space="preserve">vendors, </w:t>
      </w:r>
      <w:r w:rsidR="00A7498F">
        <w:rPr>
          <w:rFonts w:ascii="Arial" w:hAnsi="Arial" w:cs="Arial"/>
          <w:sz w:val="20"/>
          <w:szCs w:val="20"/>
        </w:rPr>
        <w:t>manufactures</w:t>
      </w:r>
      <w:r w:rsidR="00383C5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brand</w:t>
      </w:r>
      <w:r>
        <w:rPr>
          <w:rFonts w:ascii="Arial" w:hAnsi="Arial" w:cs="Arial"/>
          <w:sz w:val="20"/>
          <w:szCs w:val="20"/>
        </w:rPr>
        <w:t xml:space="preserve"> by coordinating with vendors,</w:t>
      </w:r>
    </w:p>
    <w:p w:rsidR="00930309" w:rsidP="00FF53C5">
      <w:pPr>
        <w:rPr>
          <w:rFonts w:ascii="Arial" w:eastAsia="Times New Roman" w:hAnsi="Arial" w:cs="Arial"/>
          <w:sz w:val="22"/>
        </w:rPr>
      </w:pPr>
    </w:p>
    <w:p w:rsidR="005F35B3" w:rsidP="00FF53C5">
      <w:pPr>
        <w:rPr>
          <w:rFonts w:ascii="Arial" w:eastAsia="Times New Roman" w:hAnsi="Arial" w:cs="Arial"/>
          <w:sz w:val="22"/>
        </w:rPr>
      </w:pPr>
    </w:p>
    <w:p w:rsidR="00930309">
      <w:pPr>
        <w:rPr>
          <w:rFonts w:ascii="Arial" w:hAnsi="Arial" w:cs="Arial"/>
          <w:b/>
          <w:bCs/>
          <w:color w:val="7F0000"/>
          <w:u w:val="single"/>
        </w:rPr>
      </w:pPr>
      <w:r>
        <w:rPr>
          <w:rFonts w:ascii="Arial" w:hAnsi="Arial" w:cs="Arial"/>
          <w:b/>
          <w:bCs/>
          <w:color w:val="7F0000"/>
          <w:u w:val="single"/>
        </w:rPr>
        <w:t>Projects</w:t>
      </w:r>
    </w:p>
    <w:p w:rsidR="00930309">
      <w:pPr>
        <w:jc w:val="both"/>
      </w:pPr>
    </w:p>
    <w:p w:rsidR="00FF53C5" w:rsidP="00B40C8B">
      <w:pPr>
        <w:tabs>
          <w:tab w:val="left" w:pos="360"/>
          <w:tab w:val="left" w:pos="1080"/>
          <w:tab w:val="left" w:pos="1455"/>
        </w:tabs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Symbol" w:hAnsi="Arial" w:cs="Arial"/>
        </w:rPr>
        <w:tab/>
      </w:r>
      <w:r>
        <w:rPr>
          <w:rFonts w:ascii="Arial" w:hAnsi="Arial" w:cs="Arial"/>
        </w:rPr>
        <w:t xml:space="preserve">Subject – </w:t>
      </w:r>
      <w:r>
        <w:rPr>
          <w:rFonts w:ascii="Arial" w:hAnsi="Arial" w:cs="Arial"/>
          <w:sz w:val="22"/>
          <w:szCs w:val="22"/>
        </w:rPr>
        <w:t>Study of small segment car in Raipur city:-special reference ‘Getz’</w:t>
      </w:r>
    </w:p>
    <w:p w:rsidR="00B40C8B" w:rsidP="00B40C8B">
      <w:pPr>
        <w:tabs>
          <w:tab w:val="left" w:pos="360"/>
          <w:tab w:val="left" w:pos="1080"/>
          <w:tab w:val="left" w:pos="1455"/>
        </w:tabs>
        <w:ind w:left="360" w:hanging="360"/>
        <w:jc w:val="both"/>
        <w:rPr>
          <w:rFonts w:ascii="Arial" w:hAnsi="Arial" w:cs="Arial"/>
          <w:sz w:val="22"/>
          <w:szCs w:val="22"/>
        </w:rPr>
      </w:pPr>
    </w:p>
    <w:p w:rsidR="00B40C8B" w:rsidRPr="00B40C8B" w:rsidP="00B40C8B">
      <w:pPr>
        <w:tabs>
          <w:tab w:val="left" w:pos="360"/>
          <w:tab w:val="left" w:pos="1080"/>
          <w:tab w:val="left" w:pos="1455"/>
        </w:tabs>
        <w:ind w:left="360" w:hanging="360"/>
        <w:jc w:val="both"/>
        <w:rPr>
          <w:rFonts w:ascii="Arial" w:hAnsi="Arial" w:cs="Arial"/>
          <w:sz w:val="22"/>
          <w:szCs w:val="22"/>
        </w:rPr>
      </w:pPr>
    </w:p>
    <w:p w:rsidR="00B40C8B">
      <w:pPr>
        <w:pStyle w:val="Heading61"/>
        <w:tabs>
          <w:tab w:val="left" w:pos="1152"/>
        </w:tabs>
        <w:jc w:val="both"/>
        <w:rPr>
          <w:rFonts w:ascii="Arial" w:hAnsi="Arial" w:cs="Arial"/>
          <w:b/>
          <w:bCs/>
          <w:color w:val="7F0000"/>
          <w:u w:val="single"/>
        </w:rPr>
      </w:pPr>
    </w:p>
    <w:p w:rsidR="00930309">
      <w:pPr>
        <w:pStyle w:val="Heading61"/>
        <w:tabs>
          <w:tab w:val="left" w:pos="1152"/>
        </w:tabs>
        <w:jc w:val="both"/>
        <w:rPr>
          <w:rFonts w:ascii="Arial" w:eastAsia="Wingdings" w:hAnsi="Arial" w:cs="Arial"/>
        </w:rPr>
      </w:pPr>
      <w:r>
        <w:rPr>
          <w:rFonts w:ascii="Arial" w:hAnsi="Arial" w:cs="Arial"/>
          <w:b/>
          <w:bCs/>
          <w:color w:val="7F0000"/>
          <w:u w:val="single"/>
        </w:rPr>
        <w:t>Education/Training</w:t>
      </w:r>
      <w:r>
        <w:rPr>
          <w:rFonts w:ascii="Arial" w:eastAsia="Wingdings" w:hAnsi="Arial" w:cs="Arial"/>
        </w:rPr>
        <w:tab/>
      </w:r>
    </w:p>
    <w:p w:rsidR="00930309">
      <w:pPr>
        <w:tabs>
          <w:tab w:val="left" w:pos="1152"/>
        </w:tabs>
        <w:jc w:val="both"/>
      </w:pPr>
    </w:p>
    <w:p w:rsidR="00930309">
      <w:pPr>
        <w:numPr>
          <w:ilvl w:val="0"/>
          <w:numId w:val="9"/>
        </w:numPr>
        <w:tabs>
          <w:tab w:val="left" w:pos="720"/>
          <w:tab w:val="left" w:pos="2160"/>
          <w:tab w:val="left" w:pos="25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MBA with dual specialization in Marketing &amp; H.R.M from Panjab Rao </w:t>
      </w:r>
      <w:r>
        <w:rPr>
          <w:rFonts w:ascii="Arial" w:hAnsi="Arial" w:cs="Arial"/>
          <w:sz w:val="22"/>
          <w:szCs w:val="22"/>
        </w:rPr>
        <w:t>Deshmukh</w:t>
      </w:r>
      <w:r>
        <w:rPr>
          <w:rFonts w:ascii="Arial" w:hAnsi="Arial" w:cs="Arial"/>
          <w:sz w:val="22"/>
          <w:szCs w:val="22"/>
        </w:rPr>
        <w:t xml:space="preserve"> </w:t>
      </w:r>
      <w:r w:rsidR="00286021">
        <w:rPr>
          <w:rFonts w:ascii="Arial" w:hAnsi="Arial" w:cs="Arial"/>
          <w:sz w:val="22"/>
          <w:szCs w:val="22"/>
        </w:rPr>
        <w:t>Institute</w:t>
      </w:r>
      <w:r>
        <w:rPr>
          <w:rFonts w:ascii="Arial" w:hAnsi="Arial" w:cs="Arial"/>
          <w:sz w:val="22"/>
          <w:szCs w:val="22"/>
        </w:rPr>
        <w:t xml:space="preserve"> of management Nagpur University 2005-2007. </w:t>
      </w:r>
    </w:p>
    <w:p w:rsidR="00930309">
      <w:pPr>
        <w:tabs>
          <w:tab w:val="left" w:pos="0"/>
          <w:tab w:val="left" w:pos="1800"/>
          <w:tab w:val="left" w:pos="2160"/>
        </w:tabs>
        <w:jc w:val="both"/>
        <w:rPr>
          <w:rFonts w:ascii="Arial" w:eastAsia="Symbol" w:hAnsi="Arial" w:cs="Arial"/>
          <w:b/>
          <w:bCs/>
          <w:sz w:val="22"/>
        </w:rPr>
      </w:pPr>
      <w:r>
        <w:rPr>
          <w:rFonts w:ascii="Arial" w:eastAsia="Symbol" w:hAnsi="Arial" w:cs="Arial"/>
        </w:rPr>
        <w:t xml:space="preserve">         </w:t>
      </w:r>
      <w:r>
        <w:rPr>
          <w:rFonts w:ascii="Arial" w:eastAsia="Symbol" w:hAnsi="Arial" w:cs="Arial"/>
          <w:b/>
          <w:bCs/>
        </w:rPr>
        <w:t xml:space="preserve"> </w:t>
      </w:r>
      <w:r w:rsidR="00383C58">
        <w:rPr>
          <w:rFonts w:ascii="Arial" w:eastAsia="Symbo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Major- Marketing</w:t>
      </w:r>
      <w:r>
        <w:rPr>
          <w:rFonts w:ascii="Arial" w:eastAsia="Symbol" w:hAnsi="Arial" w:cs="Arial"/>
          <w:b/>
          <w:bCs/>
          <w:sz w:val="22"/>
        </w:rPr>
        <w:tab/>
        <w:t xml:space="preserve"> </w:t>
      </w:r>
    </w:p>
    <w:p w:rsidR="00930309">
      <w:pPr>
        <w:tabs>
          <w:tab w:val="left" w:pos="0"/>
          <w:tab w:val="left" w:pos="1800"/>
          <w:tab w:val="left" w:pos="2160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eastAsia="Symbol" w:hAnsi="Arial" w:cs="Arial"/>
          <w:b/>
          <w:bCs/>
        </w:rPr>
        <w:t xml:space="preserve">          </w:t>
      </w:r>
      <w:r w:rsidR="00383C58">
        <w:rPr>
          <w:rFonts w:ascii="Arial" w:eastAsia="Symbo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Minor-HRM</w:t>
      </w:r>
    </w:p>
    <w:p w:rsidR="00930309">
      <w:pPr>
        <w:numPr>
          <w:ilvl w:val="0"/>
          <w:numId w:val="10"/>
        </w:numPr>
        <w:tabs>
          <w:tab w:val="left" w:pos="720"/>
          <w:tab w:val="left" w:pos="2160"/>
          <w:tab w:val="left" w:pos="25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Bachelor of Science in (computer) from </w:t>
      </w:r>
      <w:r>
        <w:rPr>
          <w:rFonts w:ascii="Arial" w:hAnsi="Arial" w:cs="Arial"/>
          <w:sz w:val="22"/>
          <w:szCs w:val="22"/>
        </w:rPr>
        <w:t>Pt.Ravishankar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shukl</w:t>
      </w:r>
      <w:r>
        <w:rPr>
          <w:rFonts w:ascii="Arial" w:hAnsi="Arial" w:cs="Arial"/>
          <w:sz w:val="22"/>
          <w:szCs w:val="22"/>
        </w:rPr>
        <w:t xml:space="preserve"> University Raipur 2002-2004.</w:t>
      </w:r>
    </w:p>
    <w:p w:rsidR="00930309">
      <w:pPr>
        <w:numPr>
          <w:ilvl w:val="0"/>
          <w:numId w:val="10"/>
        </w:numPr>
        <w:tabs>
          <w:tab w:val="left" w:pos="1080"/>
          <w:tab w:val="left" w:pos="2160"/>
          <w:tab w:val="left" w:pos="2520"/>
        </w:tabs>
        <w:ind w:left="10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H.S.C. From M.P Board 2001.</w:t>
      </w:r>
    </w:p>
    <w:p w:rsidR="00930309">
      <w:pPr>
        <w:numPr>
          <w:ilvl w:val="0"/>
          <w:numId w:val="10"/>
        </w:numPr>
        <w:tabs>
          <w:tab w:val="left" w:pos="1080"/>
        </w:tabs>
        <w:ind w:left="10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S.S.C.  From M.P Board 1999.</w:t>
      </w:r>
    </w:p>
    <w:p w:rsidR="00930309">
      <w:pPr>
        <w:tabs>
          <w:tab w:val="left" w:pos="360"/>
          <w:tab w:val="left" w:pos="2160"/>
          <w:tab w:val="left" w:pos="2520"/>
        </w:tabs>
        <w:ind w:left="360" w:hanging="360"/>
        <w:jc w:val="both"/>
        <w:rPr>
          <w:rFonts w:ascii="Arial" w:eastAsia="Wingdings" w:hAnsi="Arial" w:cs="Arial"/>
          <w:b/>
          <w:bCs/>
          <w:sz w:val="22"/>
        </w:rPr>
      </w:pPr>
      <w:r>
        <w:rPr>
          <w:rFonts w:ascii="Arial" w:eastAsia="Symbol" w:hAnsi="Arial" w:cs="Arial"/>
          <w:sz w:val="22"/>
        </w:rPr>
        <w:tab/>
      </w:r>
      <w:r>
        <w:rPr>
          <w:rFonts w:ascii="Arial" w:eastAsia="Times New Roman" w:hAnsi="Arial" w:cs="Arial"/>
        </w:rPr>
        <w:t xml:space="preserve">                                                                                                                </w:t>
      </w:r>
      <w:r>
        <w:rPr>
          <w:rFonts w:ascii="Arial" w:eastAsia="Wingdings" w:hAnsi="Arial" w:cs="Arial"/>
          <w:b/>
          <w:bCs/>
          <w:sz w:val="22"/>
        </w:rPr>
        <w:tab/>
      </w:r>
    </w:p>
    <w:p w:rsidR="00930309">
      <w:pPr>
        <w:pStyle w:val="Heading71"/>
        <w:keepNext/>
        <w:tabs>
          <w:tab w:val="left" w:pos="1296"/>
        </w:tabs>
        <w:rPr>
          <w:rFonts w:ascii="Arial" w:hAnsi="Arial" w:cs="Arial"/>
          <w:b/>
          <w:bCs/>
          <w:color w:val="7F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7F0000"/>
          <w:u w:val="single"/>
        </w:rPr>
        <w:t>Computer Proficiency</w:t>
      </w:r>
      <w:r>
        <w:rPr>
          <w:rFonts w:ascii="Arial" w:hAnsi="Arial" w:cs="Arial"/>
          <w:b/>
          <w:bCs/>
          <w:color w:val="7F0000"/>
          <w:sz w:val="20"/>
          <w:szCs w:val="20"/>
          <w:u w:val="single"/>
        </w:rPr>
        <w:t>:</w:t>
      </w:r>
    </w:p>
    <w:p w:rsidR="00930309"/>
    <w:p w:rsidR="00930309" w:rsidP="00080DD5">
      <w:pPr>
        <w:numPr>
          <w:ilvl w:val="0"/>
          <w:numId w:val="12"/>
        </w:numPr>
        <w:tabs>
          <w:tab w:val="left" w:pos="360"/>
          <w:tab w:val="left" w:pos="1080"/>
        </w:tabs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sz w:val="22"/>
        </w:rPr>
        <w:t>Operating system:-</w:t>
      </w:r>
      <w:r w:rsidR="00231D95">
        <w:rPr>
          <w:rFonts w:ascii="Arial" w:eastAsia="Times New Roman" w:hAnsi="Arial" w:cs="Arial"/>
          <w:sz w:val="22"/>
        </w:rPr>
        <w:t>WIN</w:t>
      </w:r>
      <w:r>
        <w:rPr>
          <w:rFonts w:ascii="Arial" w:eastAsia="Times New Roman" w:hAnsi="Arial" w:cs="Arial"/>
          <w:sz w:val="22"/>
        </w:rPr>
        <w:t>98</w:t>
      </w:r>
      <w:r w:rsidR="00137F64">
        <w:rPr>
          <w:rFonts w:ascii="Arial" w:eastAsia="Times New Roman" w:hAnsi="Arial" w:cs="Arial"/>
          <w:sz w:val="22"/>
        </w:rPr>
        <w:t>,2000,xp</w:t>
      </w:r>
      <w:r>
        <w:rPr>
          <w:rFonts w:ascii="Arial" w:eastAsia="Times New Roman" w:hAnsi="Arial" w:cs="Arial"/>
          <w:sz w:val="22"/>
        </w:rPr>
        <w:t>;</w:t>
      </w:r>
    </w:p>
    <w:p w:rsidR="00930309" w:rsidP="00080DD5">
      <w:pPr>
        <w:numPr>
          <w:ilvl w:val="0"/>
          <w:numId w:val="12"/>
        </w:numPr>
        <w:tabs>
          <w:tab w:val="left" w:pos="360"/>
          <w:tab w:val="left" w:pos="1080"/>
          <w:tab w:val="left" w:pos="1455"/>
        </w:tabs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sz w:val="22"/>
        </w:rPr>
        <w:t>S/</w:t>
      </w:r>
      <w:r>
        <w:rPr>
          <w:rFonts w:ascii="Arial" w:eastAsia="Times New Roman" w:hAnsi="Arial" w:cs="Arial"/>
          <w:sz w:val="22"/>
        </w:rPr>
        <w:t>W.Appli</w:t>
      </w:r>
      <w:r>
        <w:rPr>
          <w:rFonts w:ascii="Arial" w:eastAsia="Times New Roman" w:hAnsi="Arial" w:cs="Arial"/>
          <w:sz w:val="22"/>
        </w:rPr>
        <w:t>.:- MS Office;</w:t>
      </w:r>
    </w:p>
    <w:p w:rsidR="00930309" w:rsidP="00080DD5">
      <w:pPr>
        <w:numPr>
          <w:ilvl w:val="0"/>
          <w:numId w:val="12"/>
        </w:numPr>
        <w:tabs>
          <w:tab w:val="left" w:pos="360"/>
          <w:tab w:val="left" w:pos="1080"/>
          <w:tab w:val="left" w:pos="1455"/>
        </w:tabs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sz w:val="22"/>
        </w:rPr>
        <w:t>Language basic:-</w:t>
      </w:r>
      <w:r>
        <w:rPr>
          <w:rFonts w:ascii="Arial" w:eastAsia="Times New Roman" w:hAnsi="Arial" w:cs="Arial"/>
          <w:sz w:val="22"/>
        </w:rPr>
        <w:t>c,c</w:t>
      </w:r>
      <w:r>
        <w:rPr>
          <w:rFonts w:ascii="Arial" w:eastAsia="Times New Roman" w:hAnsi="Arial" w:cs="Arial"/>
          <w:sz w:val="22"/>
        </w:rPr>
        <w:t xml:space="preserve">++,visual </w:t>
      </w:r>
      <w:r>
        <w:rPr>
          <w:rFonts w:ascii="Arial" w:eastAsia="Times New Roman" w:hAnsi="Arial" w:cs="Arial"/>
          <w:sz w:val="22"/>
        </w:rPr>
        <w:t>basic,jawa</w:t>
      </w:r>
      <w:r>
        <w:rPr>
          <w:rFonts w:ascii="Arial" w:eastAsia="Times New Roman" w:hAnsi="Arial" w:cs="Arial"/>
          <w:sz w:val="22"/>
        </w:rPr>
        <w:t>;</w:t>
      </w:r>
    </w:p>
    <w:p w:rsidR="00930309" w:rsidP="00080DD5">
      <w:pPr>
        <w:numPr>
          <w:ilvl w:val="0"/>
          <w:numId w:val="12"/>
        </w:numPr>
        <w:tabs>
          <w:tab w:val="left" w:pos="360"/>
          <w:tab w:val="left" w:pos="1080"/>
          <w:tab w:val="left" w:pos="1455"/>
        </w:tabs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sz w:val="22"/>
        </w:rPr>
        <w:t>Internet</w:t>
      </w:r>
      <w:r>
        <w:rPr>
          <w:rFonts w:ascii="Arial" w:eastAsia="Times New Roman" w:hAnsi="Arial" w:cs="Arial"/>
          <w:b/>
          <w:bCs/>
          <w:sz w:val="22"/>
        </w:rPr>
        <w:tab/>
      </w:r>
      <w:r>
        <w:rPr>
          <w:rFonts w:ascii="Arial" w:eastAsia="Times New Roman" w:hAnsi="Arial" w:cs="Arial"/>
          <w:sz w:val="22"/>
        </w:rPr>
        <w:tab/>
      </w:r>
    </w:p>
    <w:p w:rsidR="00930309">
      <w:pPr>
        <w:tabs>
          <w:tab w:val="left" w:pos="360"/>
          <w:tab w:val="left" w:pos="1080"/>
          <w:tab w:val="left" w:pos="1455"/>
        </w:tabs>
        <w:ind w:left="360" w:hanging="360"/>
      </w:pPr>
    </w:p>
    <w:p w:rsidR="00930309">
      <w:pPr>
        <w:tabs>
          <w:tab w:val="left" w:pos="720"/>
        </w:tabs>
        <w:jc w:val="both"/>
        <w:rPr>
          <w:rFonts w:ascii="Arial" w:hAnsi="Arial" w:cs="Arial"/>
          <w:b/>
          <w:bCs/>
          <w:color w:val="7F0000"/>
          <w:u w:val="single"/>
        </w:rPr>
      </w:pPr>
      <w:r>
        <w:rPr>
          <w:rFonts w:ascii="Arial" w:hAnsi="Arial" w:cs="Arial"/>
          <w:b/>
          <w:bCs/>
          <w:color w:val="7F0000"/>
          <w:u w:val="single"/>
        </w:rPr>
        <w:t>Accomplishment:</w:t>
      </w:r>
    </w:p>
    <w:p w:rsidR="00080DD5" w:rsidP="00080DD5">
      <w:pPr>
        <w:tabs>
          <w:tab w:val="left" w:pos="360"/>
          <w:tab w:val="left" w:pos="1080"/>
          <w:tab w:val="left" w:pos="1440"/>
        </w:tabs>
      </w:pPr>
    </w:p>
    <w:p w:rsidR="00930309" w:rsidP="00080DD5">
      <w:pPr>
        <w:numPr>
          <w:ilvl w:val="0"/>
          <w:numId w:val="15"/>
        </w:numPr>
        <w:tabs>
          <w:tab w:val="left" w:pos="360"/>
          <w:tab w:val="left" w:pos="1080"/>
          <w:tab w:val="left" w:pos="1440"/>
        </w:tabs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sz w:val="22"/>
        </w:rPr>
        <w:t>Workaholics</w:t>
      </w:r>
    </w:p>
    <w:p w:rsidR="00930309" w:rsidP="00080DD5">
      <w:pPr>
        <w:numPr>
          <w:ilvl w:val="0"/>
          <w:numId w:val="15"/>
        </w:numPr>
        <w:tabs>
          <w:tab w:val="left" w:pos="360"/>
          <w:tab w:val="left" w:pos="1080"/>
          <w:tab w:val="left" w:pos="1440"/>
        </w:tabs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sz w:val="22"/>
        </w:rPr>
        <w:t>Excellent Management Capacity</w:t>
      </w:r>
    </w:p>
    <w:p w:rsidR="00930309" w:rsidP="00080DD5">
      <w:pPr>
        <w:numPr>
          <w:ilvl w:val="0"/>
          <w:numId w:val="15"/>
        </w:numPr>
        <w:tabs>
          <w:tab w:val="left" w:pos="360"/>
          <w:tab w:val="left" w:pos="1080"/>
          <w:tab w:val="left" w:pos="1440"/>
        </w:tabs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sz w:val="22"/>
        </w:rPr>
        <w:t>Adaptable to the Environment.</w:t>
      </w:r>
      <w:r>
        <w:rPr>
          <w:rFonts w:ascii="Arial" w:eastAsia="Times New Roman" w:hAnsi="Arial" w:cs="Arial"/>
          <w:sz w:val="22"/>
        </w:rPr>
        <w:tab/>
      </w:r>
      <w:r>
        <w:rPr>
          <w:rFonts w:ascii="Arial" w:eastAsia="Times New Roman" w:hAnsi="Arial" w:cs="Arial"/>
          <w:b/>
          <w:bCs/>
        </w:rPr>
        <w:tab/>
      </w:r>
    </w:p>
    <w:p w:rsidR="0093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93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bCs/>
          <w:color w:val="7F0000"/>
          <w:u w:val="single"/>
        </w:rPr>
      </w:pPr>
      <w:r>
        <w:rPr>
          <w:rFonts w:ascii="Arial" w:hAnsi="Arial" w:cs="Arial"/>
          <w:b/>
          <w:bCs/>
          <w:color w:val="7F0000"/>
          <w:u w:val="single"/>
        </w:rPr>
        <w:t>Interest</w:t>
      </w:r>
    </w:p>
    <w:p w:rsidR="0093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930309" w:rsidP="00454113">
      <w:pPr>
        <w:numPr>
          <w:ilvl w:val="0"/>
          <w:numId w:val="16"/>
        </w:numPr>
        <w:tabs>
          <w:tab w:val="left" w:pos="360"/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Singing</w:t>
      </w:r>
    </w:p>
    <w:p w:rsidR="00930309" w:rsidP="00454113">
      <w:pPr>
        <w:numPr>
          <w:ilvl w:val="0"/>
          <w:numId w:val="16"/>
        </w:numPr>
        <w:tabs>
          <w:tab w:val="left" w:pos="360"/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Friendship</w:t>
      </w:r>
    </w:p>
    <w:p w:rsidR="00930309">
      <w:pPr>
        <w:pStyle w:val="Heading31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60"/>
        <w:jc w:val="both"/>
        <w:rPr>
          <w:rFonts w:ascii="Arial" w:hAnsi="Arial" w:cs="Arial"/>
          <w:b/>
          <w:bCs/>
          <w:color w:val="7F0000"/>
          <w:u w:val="single"/>
        </w:rPr>
      </w:pPr>
      <w:r>
        <w:rPr>
          <w:rFonts w:ascii="Arial" w:hAnsi="Arial" w:cs="Arial"/>
          <w:b/>
          <w:bCs/>
          <w:color w:val="7F0000"/>
          <w:u w:val="single"/>
        </w:rPr>
        <w:t>Personal Information</w:t>
      </w:r>
    </w:p>
    <w:p w:rsidR="00930309">
      <w:pPr>
        <w:jc w:val="both"/>
      </w:pPr>
    </w:p>
    <w:p w:rsidR="00930309">
      <w:pPr>
        <w:tabs>
          <w:tab w:val="left" w:pos="360"/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jc w:val="both"/>
        <w:rPr>
          <w:rFonts w:ascii="Arial" w:hAnsi="Arial" w:cs="Arial"/>
        </w:rPr>
      </w:pPr>
      <w:r>
        <w:rPr>
          <w:rFonts w:ascii="Arial" w:eastAsia="Symbol" w:hAnsi="Arial" w:cs="Arial"/>
        </w:rPr>
        <w:tab/>
      </w:r>
      <w:r>
        <w:rPr>
          <w:rFonts w:ascii="Arial" w:hAnsi="Arial" w:cs="Arial"/>
          <w:b/>
          <w:bCs/>
        </w:rPr>
        <w:t xml:space="preserve">Name                     </w:t>
      </w:r>
      <w:r w:rsidR="00694CD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: </w:t>
      </w:r>
      <w:r>
        <w:rPr>
          <w:rFonts w:ascii="Arial" w:hAnsi="Arial" w:cs="Arial"/>
        </w:rPr>
        <w:t xml:space="preserve"> MANISH KUMAR DHIWAR</w:t>
      </w:r>
    </w:p>
    <w:p w:rsidR="00930309">
      <w:pPr>
        <w:tabs>
          <w:tab w:val="left" w:pos="360"/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jc w:val="both"/>
        <w:rPr>
          <w:rFonts w:ascii="Arial" w:hAnsi="Arial" w:cs="Arial"/>
        </w:rPr>
      </w:pPr>
      <w:r>
        <w:rPr>
          <w:rFonts w:ascii="Arial" w:eastAsia="Symbol" w:hAnsi="Arial" w:cs="Arial"/>
        </w:rPr>
        <w:tab/>
      </w:r>
      <w:r>
        <w:rPr>
          <w:rFonts w:ascii="Arial" w:hAnsi="Arial" w:cs="Arial"/>
          <w:b/>
          <w:bCs/>
        </w:rPr>
        <w:t xml:space="preserve">Father's                  </w:t>
      </w:r>
      <w:r w:rsidR="00694CD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: </w:t>
      </w:r>
      <w:r w:rsidR="0030265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Udho</w:t>
      </w:r>
      <w:r>
        <w:rPr>
          <w:rFonts w:ascii="Arial" w:hAnsi="Arial" w:cs="Arial"/>
        </w:rPr>
        <w:t xml:space="preserve"> Prasad </w:t>
      </w:r>
      <w:r>
        <w:rPr>
          <w:rFonts w:ascii="Arial" w:hAnsi="Arial" w:cs="Arial"/>
        </w:rPr>
        <w:t>Dhiwar</w:t>
      </w:r>
      <w:r>
        <w:rPr>
          <w:rFonts w:ascii="Arial" w:hAnsi="Arial" w:cs="Arial"/>
        </w:rPr>
        <w:t xml:space="preserve"> </w:t>
      </w:r>
    </w:p>
    <w:p w:rsidR="00930309">
      <w:pPr>
        <w:ind w:left="360" w:hanging="360"/>
        <w:rPr>
          <w:rFonts w:ascii="Arial" w:hAnsi="Arial" w:cs="Arial"/>
        </w:rPr>
      </w:pPr>
      <w:r>
        <w:rPr>
          <w:rFonts w:ascii="Arial" w:eastAsia="Symbol" w:hAnsi="Arial" w:cs="Arial"/>
        </w:rPr>
        <w:tab/>
      </w:r>
      <w:r>
        <w:rPr>
          <w:rFonts w:ascii="Arial" w:hAnsi="Arial" w:cs="Arial"/>
          <w:b/>
          <w:bCs/>
        </w:rPr>
        <w:t>Date of Birth           :</w:t>
      </w:r>
      <w:r>
        <w:rPr>
          <w:rFonts w:ascii="Arial" w:hAnsi="Arial" w:cs="Arial"/>
        </w:rPr>
        <w:t xml:space="preserve">  25</w:t>
      </w:r>
      <w:r>
        <w:rPr>
          <w:rFonts w:ascii="Arial" w:hAnsi="Arial" w:cs="Arial"/>
          <w:position w:val="6"/>
        </w:rPr>
        <w:t>th</w:t>
      </w:r>
      <w:r>
        <w:rPr>
          <w:rFonts w:ascii="Arial" w:hAnsi="Arial" w:cs="Arial"/>
        </w:rPr>
        <w:t xml:space="preserve"> Feb 1983</w:t>
      </w:r>
    </w:p>
    <w:p w:rsidR="00930309">
      <w:pPr>
        <w:tabs>
          <w:tab w:val="left" w:pos="360"/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jc w:val="both"/>
        <w:rPr>
          <w:rFonts w:ascii="Arial" w:hAnsi="Arial" w:cs="Arial"/>
        </w:rPr>
      </w:pPr>
      <w:r>
        <w:rPr>
          <w:rFonts w:ascii="Arial" w:eastAsia="Symbol" w:hAnsi="Arial" w:cs="Arial"/>
        </w:rPr>
        <w:tab/>
      </w:r>
      <w:r>
        <w:rPr>
          <w:rFonts w:ascii="Arial" w:hAnsi="Arial" w:cs="Arial"/>
          <w:b/>
          <w:bCs/>
        </w:rPr>
        <w:t xml:space="preserve">Languages </w:t>
      </w:r>
      <w:r w:rsidR="00694CD5">
        <w:rPr>
          <w:rFonts w:ascii="Arial" w:hAnsi="Arial" w:cs="Arial"/>
          <w:b/>
          <w:bCs/>
        </w:rPr>
        <w:t>known:</w:t>
      </w:r>
      <w:r>
        <w:rPr>
          <w:rFonts w:ascii="Arial" w:hAnsi="Arial" w:cs="Arial"/>
          <w:b/>
          <w:bCs/>
        </w:rPr>
        <w:t xml:space="preserve">  </w:t>
      </w:r>
      <w:r w:rsidR="0030265C">
        <w:rPr>
          <w:rFonts w:ascii="Arial" w:hAnsi="Arial" w:cs="Arial"/>
        </w:rPr>
        <w:t xml:space="preserve"> </w:t>
      </w:r>
      <w:r w:rsidR="0030265C">
        <w:rPr>
          <w:rFonts w:ascii="Arial" w:hAnsi="Arial" w:cs="Arial"/>
        </w:rPr>
        <w:t>English,</w:t>
      </w:r>
      <w:r>
        <w:rPr>
          <w:rFonts w:ascii="Arial" w:hAnsi="Arial" w:cs="Arial"/>
        </w:rPr>
        <w:t>Hindi</w:t>
      </w:r>
      <w:r>
        <w:rPr>
          <w:rFonts w:ascii="Arial" w:hAnsi="Arial" w:cs="Arial"/>
        </w:rPr>
        <w:t xml:space="preserve"> </w:t>
      </w:r>
    </w:p>
    <w:p w:rsidR="00930309">
      <w:pPr>
        <w:tabs>
          <w:tab w:val="left" w:pos="360"/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jc w:val="both"/>
        <w:rPr>
          <w:rFonts w:ascii="Arial" w:hAnsi="Arial" w:cs="Arial"/>
        </w:rPr>
      </w:pPr>
      <w:r>
        <w:rPr>
          <w:rFonts w:ascii="Arial" w:eastAsia="Symbol" w:hAnsi="Arial" w:cs="Arial"/>
        </w:rPr>
        <w:tab/>
      </w:r>
      <w:r w:rsidR="002A51D9">
        <w:rPr>
          <w:rFonts w:ascii="Arial" w:hAnsi="Arial" w:cs="Arial"/>
          <w:b/>
          <w:bCs/>
        </w:rPr>
        <w:t xml:space="preserve">Address              </w:t>
      </w:r>
      <w:r w:rsidR="00694CD5">
        <w:rPr>
          <w:rFonts w:ascii="Arial" w:hAnsi="Arial" w:cs="Arial"/>
          <w:b/>
          <w:bCs/>
        </w:rPr>
        <w:t xml:space="preserve"> </w:t>
      </w:r>
      <w:r w:rsidR="002A51D9"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Ramkund</w:t>
      </w:r>
      <w:r>
        <w:rPr>
          <w:rFonts w:ascii="Arial" w:hAnsi="Arial" w:cs="Arial"/>
        </w:rPr>
        <w:t xml:space="preserve"> Para </w:t>
      </w:r>
      <w:r w:rsidR="00834642">
        <w:rPr>
          <w:rFonts w:ascii="Arial" w:hAnsi="Arial" w:cs="Arial"/>
        </w:rPr>
        <w:t>behind</w:t>
      </w:r>
      <w:r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Shitla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Mandir</w:t>
      </w:r>
      <w:r>
        <w:rPr>
          <w:rFonts w:ascii="Arial" w:hAnsi="Arial" w:cs="Arial"/>
        </w:rPr>
        <w:t xml:space="preserve"> </w:t>
      </w:r>
      <w:r w:rsidR="00834642">
        <w:rPr>
          <w:rFonts w:ascii="Arial" w:hAnsi="Arial" w:cs="Arial"/>
        </w:rPr>
        <w:t>Raipur (</w:t>
      </w:r>
      <w:r>
        <w:rPr>
          <w:rFonts w:ascii="Arial" w:hAnsi="Arial" w:cs="Arial"/>
        </w:rPr>
        <w:t>c.g</w:t>
      </w:r>
      <w:r>
        <w:rPr>
          <w:rFonts w:ascii="Arial" w:hAnsi="Arial" w:cs="Arial"/>
        </w:rPr>
        <w:t>),</w:t>
      </w:r>
    </w:p>
    <w:p w:rsidR="00930309">
      <w:pPr>
        <w:tabs>
          <w:tab w:val="left" w:pos="360"/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</w:p>
    <w:p w:rsidR="00930309">
      <w:pPr>
        <w:rPr>
          <w:rFonts w:ascii="Arial" w:eastAsia="Times New Roman" w:hAnsi="Arial" w:cs="Arial"/>
          <w:b/>
          <w:bCs/>
          <w:color w:val="7F0000"/>
          <w:u w:val="single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bCs/>
          <w:color w:val="7F0000"/>
          <w:u w:val="single"/>
        </w:rPr>
        <w:t>My Words</w:t>
      </w:r>
    </w:p>
    <w:p w:rsidR="00930309"/>
    <w:p w:rsidR="00930309">
      <w:pPr>
        <w:pStyle w:val="Heading31"/>
        <w:keepNext/>
        <w:tabs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am a responsible, responsive and reliable individual with strong problem solving and analytical skills. Always ready to learn and ready to undertake challenges Solid management skills, </w:t>
      </w:r>
    </w:p>
    <w:p w:rsidR="00FA0B30" w:rsidP="00FA0B30"/>
    <w:p w:rsidR="00FA0B30" w:rsidRPr="00FA0B30" w:rsidP="00FA0B30"/>
    <w:p w:rsidR="00930309">
      <w:pPr>
        <w:tabs>
          <w:tab w:val="left" w:pos="5300"/>
        </w:tabs>
        <w:jc w:val="both"/>
      </w:pPr>
    </w:p>
    <w:p w:rsidR="00930309">
      <w:pPr>
        <w:tabs>
          <w:tab w:val="left" w:pos="0"/>
          <w:tab w:val="left" w:pos="5300"/>
        </w:tabs>
        <w:jc w:val="both"/>
        <w:rPr>
          <w:b/>
          <w:bCs/>
          <w:color w:val="7F0000"/>
        </w:rPr>
      </w:pPr>
      <w:r>
        <w:rPr>
          <w:b/>
          <w:bCs/>
          <w:color w:val="7F0000"/>
        </w:rPr>
        <w:t>DATE</w:t>
      </w:r>
      <w:r w:rsidR="00B40C8B">
        <w:rPr>
          <w:b/>
          <w:bCs/>
          <w:color w:val="7F0000"/>
          <w:sz w:val="20"/>
          <w:szCs w:val="20"/>
        </w:rPr>
        <w:t xml:space="preserve">           : </w:t>
      </w:r>
      <w:r w:rsidR="00041EED">
        <w:rPr>
          <w:b/>
          <w:bCs/>
          <w:color w:val="7F0000"/>
          <w:sz w:val="20"/>
          <w:szCs w:val="20"/>
        </w:rPr>
        <w:t>-23/02/2021</w:t>
      </w:r>
      <w:r>
        <w:rPr>
          <w:b/>
          <w:bCs/>
          <w:color w:val="7F0000"/>
          <w:sz w:val="20"/>
          <w:szCs w:val="20"/>
        </w:rPr>
        <w:t xml:space="preserve">                                            </w:t>
      </w:r>
      <w:r>
        <w:rPr>
          <w:b/>
          <w:bCs/>
          <w:color w:val="7F0000"/>
        </w:rPr>
        <w:t>(MANISH KUMAR DHIWAR)</w:t>
      </w:r>
    </w:p>
    <w:p w:rsidR="00930309">
      <w:pPr>
        <w:tabs>
          <w:tab w:val="left" w:pos="147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        :-Raipur</w:t>
      </w:r>
    </w:p>
    <w:p w:rsidR="00930309"/>
    <w:p w:rsidR="00930309"/>
    <w:p w:rsidR="009303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font45">
    <w:charset w:val="80"/>
    <w:family w:val="swiss"/>
    <w:pitch w:val="default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font45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font45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font45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font45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font45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font45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font45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font45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font45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font45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font45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font45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font45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font45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font45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font45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font45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font45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font45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font45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font45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font45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font45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font45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font45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font45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font45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font45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font45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font45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font45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font45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font45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font45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font45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font45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font45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font45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font45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font45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font45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font45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font45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font45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font45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font45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font45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font45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font45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font45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font45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font45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font45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font45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font45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font45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font45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font45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font45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font45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font45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font45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font45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font45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font45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font45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font45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font45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font45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font45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font45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font45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font45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font45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font45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font45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font45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font45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font45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font45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font45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1D864873"/>
    <w:multiLevelType w:val="hybridMultilevel"/>
    <w:tmpl w:val="4F0855B4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28C37A8E"/>
    <w:multiLevelType w:val="hybridMultilevel"/>
    <w:tmpl w:val="CCDCA4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546AFF"/>
    <w:multiLevelType w:val="hybridMultilevel"/>
    <w:tmpl w:val="9E80FED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7355D5C"/>
    <w:multiLevelType w:val="hybridMultilevel"/>
    <w:tmpl w:val="E628342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DF394E"/>
    <w:multiLevelType w:val="hybridMultilevel"/>
    <w:tmpl w:val="22D0C642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4"/>
  </w:num>
  <w:num w:numId="13">
    <w:abstractNumId w:val="11"/>
  </w:num>
  <w:num w:numId="14">
    <w:abstractNumId w:val="1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73"/>
    <w:rsid w:val="00041EED"/>
    <w:rsid w:val="00080DD5"/>
    <w:rsid w:val="000872B3"/>
    <w:rsid w:val="000A0EAA"/>
    <w:rsid w:val="000C2FD4"/>
    <w:rsid w:val="000D2423"/>
    <w:rsid w:val="000F76C6"/>
    <w:rsid w:val="00137F64"/>
    <w:rsid w:val="0017071B"/>
    <w:rsid w:val="0019446B"/>
    <w:rsid w:val="001A46C4"/>
    <w:rsid w:val="001B4356"/>
    <w:rsid w:val="00231D95"/>
    <w:rsid w:val="00267A8F"/>
    <w:rsid w:val="00286021"/>
    <w:rsid w:val="00294B1C"/>
    <w:rsid w:val="002A51D9"/>
    <w:rsid w:val="002B04EB"/>
    <w:rsid w:val="0030265C"/>
    <w:rsid w:val="00312CB0"/>
    <w:rsid w:val="00383C58"/>
    <w:rsid w:val="00396F32"/>
    <w:rsid w:val="003E6CF7"/>
    <w:rsid w:val="00441F1E"/>
    <w:rsid w:val="00445FE1"/>
    <w:rsid w:val="00454113"/>
    <w:rsid w:val="0047522D"/>
    <w:rsid w:val="00530FFF"/>
    <w:rsid w:val="005700A7"/>
    <w:rsid w:val="005870F6"/>
    <w:rsid w:val="005965E4"/>
    <w:rsid w:val="005F35B3"/>
    <w:rsid w:val="006227C0"/>
    <w:rsid w:val="00694CD5"/>
    <w:rsid w:val="006E44A1"/>
    <w:rsid w:val="006F72B1"/>
    <w:rsid w:val="007B5F20"/>
    <w:rsid w:val="007F4A2A"/>
    <w:rsid w:val="00807D0E"/>
    <w:rsid w:val="008146B1"/>
    <w:rsid w:val="00834642"/>
    <w:rsid w:val="008802D0"/>
    <w:rsid w:val="00887867"/>
    <w:rsid w:val="008C31C1"/>
    <w:rsid w:val="00902C22"/>
    <w:rsid w:val="00912E04"/>
    <w:rsid w:val="00925883"/>
    <w:rsid w:val="00930309"/>
    <w:rsid w:val="00975720"/>
    <w:rsid w:val="009C63AD"/>
    <w:rsid w:val="00A7498F"/>
    <w:rsid w:val="00A865EC"/>
    <w:rsid w:val="00AA435C"/>
    <w:rsid w:val="00AF74D6"/>
    <w:rsid w:val="00B40C8B"/>
    <w:rsid w:val="00BC67B1"/>
    <w:rsid w:val="00C6525A"/>
    <w:rsid w:val="00C6675A"/>
    <w:rsid w:val="00CC7D73"/>
    <w:rsid w:val="00CD3411"/>
    <w:rsid w:val="00D23925"/>
    <w:rsid w:val="00D42590"/>
    <w:rsid w:val="00D43922"/>
    <w:rsid w:val="00D83E76"/>
    <w:rsid w:val="00DD2FCF"/>
    <w:rsid w:val="00E43475"/>
    <w:rsid w:val="00EB4E4C"/>
    <w:rsid w:val="00F148DE"/>
    <w:rsid w:val="00F40B0F"/>
    <w:rsid w:val="00F776EB"/>
    <w:rsid w:val="00FA0B30"/>
    <w:rsid w:val="00FF53C5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chartTrackingRefBased/>
  <w15:docId w15:val="{3AE3612B-EB66-7745-B43B-B18DB135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Trebuchet MS" w:eastAsia="Trebuchet MS" w:hAnsi="Trebuchet MS" w:cs="Trebuchet MS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font45"/>
    </w:rPr>
  </w:style>
  <w:style w:type="character" w:customStyle="1" w:styleId="WW8Num3z0">
    <w:name w:val="WW8Num3z0"/>
    <w:rPr>
      <w:rFonts w:ascii="Symbol" w:hAnsi="Symbol" w:cs="font45"/>
    </w:rPr>
  </w:style>
  <w:style w:type="character" w:customStyle="1" w:styleId="WW8Num4z0">
    <w:name w:val="WW8Num4z0"/>
    <w:rPr>
      <w:rFonts w:ascii="Symbol" w:hAnsi="Symbol" w:cs="font45"/>
    </w:rPr>
  </w:style>
  <w:style w:type="character" w:customStyle="1" w:styleId="WW8Num5z0">
    <w:name w:val="WW8Num5z0"/>
    <w:rPr>
      <w:rFonts w:ascii="Symbol" w:hAnsi="Symbol" w:cs="font45"/>
    </w:rPr>
  </w:style>
  <w:style w:type="character" w:customStyle="1" w:styleId="WW8Num6z0">
    <w:name w:val="WW8Num6z0"/>
    <w:rPr>
      <w:rFonts w:ascii="Symbol" w:hAnsi="Symbol" w:cs="font45"/>
    </w:rPr>
  </w:style>
  <w:style w:type="character" w:customStyle="1" w:styleId="WW8Num7z0">
    <w:name w:val="WW8Num7z0"/>
    <w:rPr>
      <w:rFonts w:ascii="Symbol" w:hAnsi="Symbol" w:cs="font45"/>
    </w:rPr>
  </w:style>
  <w:style w:type="character" w:customStyle="1" w:styleId="WW8Num8z0">
    <w:name w:val="WW8Num8z0"/>
    <w:rPr>
      <w:rFonts w:ascii="Symbol" w:hAnsi="Symbol" w:cs="font45"/>
    </w:rPr>
  </w:style>
  <w:style w:type="character" w:customStyle="1" w:styleId="WW8Num9z0">
    <w:name w:val="WW8Num9z0"/>
    <w:rPr>
      <w:rFonts w:ascii="Symbol" w:hAnsi="Symbol" w:cs="font45"/>
    </w:rPr>
  </w:style>
  <w:style w:type="character" w:customStyle="1" w:styleId="WW8Num10z0">
    <w:name w:val="WW8Num10z0"/>
    <w:rPr>
      <w:rFonts w:ascii="Symbol" w:hAnsi="Symbol" w:cs="font45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RTFNum21">
    <w:name w:val="RTF_Num 2 1"/>
    <w:rPr>
      <w:rFonts w:ascii="font45" w:eastAsia="OpenSymbol" w:hAnsi="font45" w:cs="font45"/>
    </w:rPr>
  </w:style>
  <w:style w:type="character" w:customStyle="1" w:styleId="RTFNum22">
    <w:name w:val="RTF_Num 2 2"/>
    <w:rPr>
      <w:rFonts w:ascii="font45" w:eastAsia="OpenSymbol" w:hAnsi="font45" w:cs="font45"/>
    </w:rPr>
  </w:style>
  <w:style w:type="character" w:customStyle="1" w:styleId="RTFNum23">
    <w:name w:val="RTF_Num 2 3"/>
    <w:rPr>
      <w:rFonts w:ascii="font45" w:eastAsia="OpenSymbol" w:hAnsi="font45" w:cs="font45"/>
    </w:rPr>
  </w:style>
  <w:style w:type="character" w:customStyle="1" w:styleId="RTFNum24">
    <w:name w:val="RTF_Num 2 4"/>
    <w:rPr>
      <w:rFonts w:ascii="font45" w:eastAsia="OpenSymbol" w:hAnsi="font45" w:cs="font45"/>
    </w:rPr>
  </w:style>
  <w:style w:type="character" w:customStyle="1" w:styleId="RTFNum25">
    <w:name w:val="RTF_Num 2 5"/>
    <w:rPr>
      <w:rFonts w:ascii="font45" w:eastAsia="OpenSymbol" w:hAnsi="font45" w:cs="font45"/>
    </w:rPr>
  </w:style>
  <w:style w:type="character" w:customStyle="1" w:styleId="RTFNum26">
    <w:name w:val="RTF_Num 2 6"/>
    <w:rPr>
      <w:rFonts w:ascii="font45" w:eastAsia="OpenSymbol" w:hAnsi="font45" w:cs="font45"/>
    </w:rPr>
  </w:style>
  <w:style w:type="character" w:customStyle="1" w:styleId="RTFNum27">
    <w:name w:val="RTF_Num 2 7"/>
    <w:rPr>
      <w:rFonts w:ascii="font45" w:eastAsia="OpenSymbol" w:hAnsi="font45" w:cs="font45"/>
    </w:rPr>
  </w:style>
  <w:style w:type="character" w:customStyle="1" w:styleId="RTFNum28">
    <w:name w:val="RTF_Num 2 8"/>
    <w:rPr>
      <w:rFonts w:ascii="font45" w:eastAsia="OpenSymbol" w:hAnsi="font45" w:cs="font45"/>
    </w:rPr>
  </w:style>
  <w:style w:type="character" w:customStyle="1" w:styleId="RTFNum29">
    <w:name w:val="RTF_Num 2 9"/>
    <w:rPr>
      <w:rFonts w:ascii="font45" w:eastAsia="OpenSymbol" w:hAnsi="font45" w:cs="font45"/>
    </w:rPr>
  </w:style>
  <w:style w:type="character" w:customStyle="1" w:styleId="RTFNum31">
    <w:name w:val="RTF_Num 3 1"/>
    <w:rPr>
      <w:rFonts w:ascii="font45" w:eastAsia="OpenSymbol" w:hAnsi="font45" w:cs="font45"/>
    </w:rPr>
  </w:style>
  <w:style w:type="character" w:customStyle="1" w:styleId="RTFNum32">
    <w:name w:val="RTF_Num 3 2"/>
    <w:rPr>
      <w:rFonts w:ascii="font45" w:eastAsia="OpenSymbol" w:hAnsi="font45" w:cs="font45"/>
    </w:rPr>
  </w:style>
  <w:style w:type="character" w:customStyle="1" w:styleId="RTFNum33">
    <w:name w:val="RTF_Num 3 3"/>
    <w:rPr>
      <w:rFonts w:ascii="font45" w:eastAsia="OpenSymbol" w:hAnsi="font45" w:cs="font45"/>
    </w:rPr>
  </w:style>
  <w:style w:type="character" w:customStyle="1" w:styleId="RTFNum34">
    <w:name w:val="RTF_Num 3 4"/>
    <w:rPr>
      <w:rFonts w:ascii="font45" w:eastAsia="OpenSymbol" w:hAnsi="font45" w:cs="font45"/>
    </w:rPr>
  </w:style>
  <w:style w:type="character" w:customStyle="1" w:styleId="RTFNum35">
    <w:name w:val="RTF_Num 3 5"/>
    <w:rPr>
      <w:rFonts w:ascii="font45" w:eastAsia="OpenSymbol" w:hAnsi="font45" w:cs="font45"/>
    </w:rPr>
  </w:style>
  <w:style w:type="character" w:customStyle="1" w:styleId="RTFNum36">
    <w:name w:val="RTF_Num 3 6"/>
    <w:rPr>
      <w:rFonts w:ascii="font45" w:eastAsia="OpenSymbol" w:hAnsi="font45" w:cs="font45"/>
    </w:rPr>
  </w:style>
  <w:style w:type="character" w:customStyle="1" w:styleId="RTFNum37">
    <w:name w:val="RTF_Num 3 7"/>
    <w:rPr>
      <w:rFonts w:ascii="font45" w:eastAsia="OpenSymbol" w:hAnsi="font45" w:cs="font45"/>
    </w:rPr>
  </w:style>
  <w:style w:type="character" w:customStyle="1" w:styleId="RTFNum38">
    <w:name w:val="RTF_Num 3 8"/>
    <w:rPr>
      <w:rFonts w:ascii="font45" w:eastAsia="OpenSymbol" w:hAnsi="font45" w:cs="font45"/>
    </w:rPr>
  </w:style>
  <w:style w:type="character" w:customStyle="1" w:styleId="RTFNum39">
    <w:name w:val="RTF_Num 3 9"/>
    <w:rPr>
      <w:rFonts w:ascii="font45" w:eastAsia="OpenSymbol" w:hAnsi="font45" w:cs="font45"/>
    </w:rPr>
  </w:style>
  <w:style w:type="character" w:customStyle="1" w:styleId="RTFNum41">
    <w:name w:val="RTF_Num 4 1"/>
    <w:rPr>
      <w:rFonts w:ascii="font45" w:eastAsia="OpenSymbol" w:hAnsi="font45" w:cs="font45"/>
    </w:rPr>
  </w:style>
  <w:style w:type="character" w:customStyle="1" w:styleId="RTFNum42">
    <w:name w:val="RTF_Num 4 2"/>
    <w:rPr>
      <w:rFonts w:ascii="font45" w:eastAsia="OpenSymbol" w:hAnsi="font45" w:cs="font45"/>
    </w:rPr>
  </w:style>
  <w:style w:type="character" w:customStyle="1" w:styleId="RTFNum43">
    <w:name w:val="RTF_Num 4 3"/>
    <w:rPr>
      <w:rFonts w:ascii="font45" w:eastAsia="OpenSymbol" w:hAnsi="font45" w:cs="font45"/>
    </w:rPr>
  </w:style>
  <w:style w:type="character" w:customStyle="1" w:styleId="RTFNum44">
    <w:name w:val="RTF_Num 4 4"/>
    <w:rPr>
      <w:rFonts w:ascii="font45" w:eastAsia="OpenSymbol" w:hAnsi="font45" w:cs="font45"/>
    </w:rPr>
  </w:style>
  <w:style w:type="character" w:customStyle="1" w:styleId="RTFNum45">
    <w:name w:val="RTF_Num 4 5"/>
    <w:rPr>
      <w:rFonts w:ascii="font45" w:eastAsia="OpenSymbol" w:hAnsi="font45" w:cs="font45"/>
    </w:rPr>
  </w:style>
  <w:style w:type="character" w:customStyle="1" w:styleId="RTFNum46">
    <w:name w:val="RTF_Num 4 6"/>
    <w:rPr>
      <w:rFonts w:ascii="font45" w:eastAsia="OpenSymbol" w:hAnsi="font45" w:cs="font45"/>
    </w:rPr>
  </w:style>
  <w:style w:type="character" w:customStyle="1" w:styleId="RTFNum47">
    <w:name w:val="RTF_Num 4 7"/>
    <w:rPr>
      <w:rFonts w:ascii="font45" w:eastAsia="OpenSymbol" w:hAnsi="font45" w:cs="font45"/>
    </w:rPr>
  </w:style>
  <w:style w:type="character" w:customStyle="1" w:styleId="RTFNum48">
    <w:name w:val="RTF_Num 4 8"/>
    <w:rPr>
      <w:rFonts w:ascii="font45" w:eastAsia="OpenSymbol" w:hAnsi="font45" w:cs="font45"/>
    </w:rPr>
  </w:style>
  <w:style w:type="character" w:customStyle="1" w:styleId="RTFNum49">
    <w:name w:val="RTF_Num 4 9"/>
    <w:rPr>
      <w:rFonts w:ascii="font45" w:eastAsia="OpenSymbol" w:hAnsi="font45" w:cs="font45"/>
    </w:rPr>
  </w:style>
  <w:style w:type="character" w:customStyle="1" w:styleId="RTFNum51">
    <w:name w:val="RTF_Num 5 1"/>
    <w:rPr>
      <w:rFonts w:ascii="font45" w:eastAsia="OpenSymbol" w:hAnsi="font45" w:cs="font45"/>
    </w:rPr>
  </w:style>
  <w:style w:type="character" w:customStyle="1" w:styleId="RTFNum52">
    <w:name w:val="RTF_Num 5 2"/>
    <w:rPr>
      <w:rFonts w:ascii="font45" w:eastAsia="OpenSymbol" w:hAnsi="font45" w:cs="font45"/>
    </w:rPr>
  </w:style>
  <w:style w:type="character" w:customStyle="1" w:styleId="RTFNum53">
    <w:name w:val="RTF_Num 5 3"/>
    <w:rPr>
      <w:rFonts w:ascii="font45" w:eastAsia="OpenSymbol" w:hAnsi="font45" w:cs="font45"/>
    </w:rPr>
  </w:style>
  <w:style w:type="character" w:customStyle="1" w:styleId="RTFNum54">
    <w:name w:val="RTF_Num 5 4"/>
    <w:rPr>
      <w:rFonts w:ascii="font45" w:eastAsia="OpenSymbol" w:hAnsi="font45" w:cs="font45"/>
    </w:rPr>
  </w:style>
  <w:style w:type="character" w:customStyle="1" w:styleId="RTFNum55">
    <w:name w:val="RTF_Num 5 5"/>
    <w:rPr>
      <w:rFonts w:ascii="font45" w:eastAsia="OpenSymbol" w:hAnsi="font45" w:cs="font45"/>
    </w:rPr>
  </w:style>
  <w:style w:type="character" w:customStyle="1" w:styleId="RTFNum56">
    <w:name w:val="RTF_Num 5 6"/>
    <w:rPr>
      <w:rFonts w:ascii="font45" w:eastAsia="OpenSymbol" w:hAnsi="font45" w:cs="font45"/>
    </w:rPr>
  </w:style>
  <w:style w:type="character" w:customStyle="1" w:styleId="RTFNum57">
    <w:name w:val="RTF_Num 5 7"/>
    <w:rPr>
      <w:rFonts w:ascii="font45" w:eastAsia="OpenSymbol" w:hAnsi="font45" w:cs="font45"/>
    </w:rPr>
  </w:style>
  <w:style w:type="character" w:customStyle="1" w:styleId="RTFNum58">
    <w:name w:val="RTF_Num 5 8"/>
    <w:rPr>
      <w:rFonts w:ascii="font45" w:eastAsia="OpenSymbol" w:hAnsi="font45" w:cs="font45"/>
    </w:rPr>
  </w:style>
  <w:style w:type="character" w:customStyle="1" w:styleId="RTFNum59">
    <w:name w:val="RTF_Num 5 9"/>
    <w:rPr>
      <w:rFonts w:ascii="font45" w:eastAsia="OpenSymbol" w:hAnsi="font45" w:cs="font45"/>
    </w:rPr>
  </w:style>
  <w:style w:type="character" w:customStyle="1" w:styleId="RTFNum61">
    <w:name w:val="RTF_Num 6 1"/>
    <w:rPr>
      <w:rFonts w:ascii="font45" w:eastAsia="OpenSymbol" w:hAnsi="font45" w:cs="font45"/>
    </w:rPr>
  </w:style>
  <w:style w:type="character" w:customStyle="1" w:styleId="RTFNum62">
    <w:name w:val="RTF_Num 6 2"/>
    <w:rPr>
      <w:rFonts w:ascii="font45" w:eastAsia="OpenSymbol" w:hAnsi="font45" w:cs="font45"/>
    </w:rPr>
  </w:style>
  <w:style w:type="character" w:customStyle="1" w:styleId="RTFNum63">
    <w:name w:val="RTF_Num 6 3"/>
    <w:rPr>
      <w:rFonts w:ascii="font45" w:eastAsia="OpenSymbol" w:hAnsi="font45" w:cs="font45"/>
    </w:rPr>
  </w:style>
  <w:style w:type="character" w:customStyle="1" w:styleId="RTFNum64">
    <w:name w:val="RTF_Num 6 4"/>
    <w:rPr>
      <w:rFonts w:ascii="font45" w:eastAsia="OpenSymbol" w:hAnsi="font45" w:cs="font45"/>
    </w:rPr>
  </w:style>
  <w:style w:type="character" w:customStyle="1" w:styleId="RTFNum65">
    <w:name w:val="RTF_Num 6 5"/>
    <w:rPr>
      <w:rFonts w:ascii="font45" w:eastAsia="OpenSymbol" w:hAnsi="font45" w:cs="font45"/>
    </w:rPr>
  </w:style>
  <w:style w:type="character" w:customStyle="1" w:styleId="RTFNum66">
    <w:name w:val="RTF_Num 6 6"/>
    <w:rPr>
      <w:rFonts w:ascii="font45" w:eastAsia="OpenSymbol" w:hAnsi="font45" w:cs="font45"/>
    </w:rPr>
  </w:style>
  <w:style w:type="character" w:customStyle="1" w:styleId="RTFNum67">
    <w:name w:val="RTF_Num 6 7"/>
    <w:rPr>
      <w:rFonts w:ascii="font45" w:eastAsia="OpenSymbol" w:hAnsi="font45" w:cs="font45"/>
    </w:rPr>
  </w:style>
  <w:style w:type="character" w:customStyle="1" w:styleId="RTFNum68">
    <w:name w:val="RTF_Num 6 8"/>
    <w:rPr>
      <w:rFonts w:ascii="font45" w:eastAsia="OpenSymbol" w:hAnsi="font45" w:cs="font45"/>
    </w:rPr>
  </w:style>
  <w:style w:type="character" w:customStyle="1" w:styleId="RTFNum69">
    <w:name w:val="RTF_Num 6 9"/>
    <w:rPr>
      <w:rFonts w:ascii="font45" w:eastAsia="OpenSymbol" w:hAnsi="font45" w:cs="font45"/>
    </w:rPr>
  </w:style>
  <w:style w:type="character" w:customStyle="1" w:styleId="RTFNum71">
    <w:name w:val="RTF_Num 7 1"/>
    <w:rPr>
      <w:rFonts w:ascii="font45" w:eastAsia="OpenSymbol" w:hAnsi="font45" w:cs="font45"/>
    </w:rPr>
  </w:style>
  <w:style w:type="character" w:customStyle="1" w:styleId="RTFNum72">
    <w:name w:val="RTF_Num 7 2"/>
    <w:rPr>
      <w:rFonts w:ascii="font45" w:eastAsia="OpenSymbol" w:hAnsi="font45" w:cs="font45"/>
    </w:rPr>
  </w:style>
  <w:style w:type="character" w:customStyle="1" w:styleId="RTFNum73">
    <w:name w:val="RTF_Num 7 3"/>
    <w:rPr>
      <w:rFonts w:ascii="font45" w:eastAsia="OpenSymbol" w:hAnsi="font45" w:cs="font45"/>
    </w:rPr>
  </w:style>
  <w:style w:type="character" w:customStyle="1" w:styleId="RTFNum74">
    <w:name w:val="RTF_Num 7 4"/>
    <w:rPr>
      <w:rFonts w:ascii="font45" w:eastAsia="OpenSymbol" w:hAnsi="font45" w:cs="font45"/>
    </w:rPr>
  </w:style>
  <w:style w:type="character" w:customStyle="1" w:styleId="RTFNum75">
    <w:name w:val="RTF_Num 7 5"/>
    <w:rPr>
      <w:rFonts w:ascii="font45" w:eastAsia="OpenSymbol" w:hAnsi="font45" w:cs="font45"/>
    </w:rPr>
  </w:style>
  <w:style w:type="character" w:customStyle="1" w:styleId="RTFNum76">
    <w:name w:val="RTF_Num 7 6"/>
    <w:rPr>
      <w:rFonts w:ascii="font45" w:eastAsia="OpenSymbol" w:hAnsi="font45" w:cs="font45"/>
    </w:rPr>
  </w:style>
  <w:style w:type="character" w:customStyle="1" w:styleId="RTFNum77">
    <w:name w:val="RTF_Num 7 7"/>
    <w:rPr>
      <w:rFonts w:ascii="font45" w:eastAsia="OpenSymbol" w:hAnsi="font45" w:cs="font45"/>
    </w:rPr>
  </w:style>
  <w:style w:type="character" w:customStyle="1" w:styleId="RTFNum78">
    <w:name w:val="RTF_Num 7 8"/>
    <w:rPr>
      <w:rFonts w:ascii="font45" w:eastAsia="OpenSymbol" w:hAnsi="font45" w:cs="font45"/>
    </w:rPr>
  </w:style>
  <w:style w:type="character" w:customStyle="1" w:styleId="RTFNum79">
    <w:name w:val="RTF_Num 7 9"/>
    <w:rPr>
      <w:rFonts w:ascii="font45" w:eastAsia="OpenSymbol" w:hAnsi="font45" w:cs="font45"/>
    </w:rPr>
  </w:style>
  <w:style w:type="character" w:customStyle="1" w:styleId="RTFNum81">
    <w:name w:val="RTF_Num 8 1"/>
    <w:rPr>
      <w:rFonts w:ascii="font45" w:eastAsia="OpenSymbol" w:hAnsi="font45" w:cs="font45"/>
    </w:rPr>
  </w:style>
  <w:style w:type="character" w:customStyle="1" w:styleId="RTFNum82">
    <w:name w:val="RTF_Num 8 2"/>
    <w:rPr>
      <w:rFonts w:ascii="font45" w:eastAsia="OpenSymbol" w:hAnsi="font45" w:cs="font45"/>
    </w:rPr>
  </w:style>
  <w:style w:type="character" w:customStyle="1" w:styleId="RTFNum83">
    <w:name w:val="RTF_Num 8 3"/>
    <w:rPr>
      <w:rFonts w:ascii="font45" w:eastAsia="OpenSymbol" w:hAnsi="font45" w:cs="font45"/>
    </w:rPr>
  </w:style>
  <w:style w:type="character" w:customStyle="1" w:styleId="RTFNum84">
    <w:name w:val="RTF_Num 8 4"/>
    <w:rPr>
      <w:rFonts w:ascii="font45" w:eastAsia="OpenSymbol" w:hAnsi="font45" w:cs="font45"/>
    </w:rPr>
  </w:style>
  <w:style w:type="character" w:customStyle="1" w:styleId="RTFNum85">
    <w:name w:val="RTF_Num 8 5"/>
    <w:rPr>
      <w:rFonts w:ascii="font45" w:eastAsia="OpenSymbol" w:hAnsi="font45" w:cs="font45"/>
    </w:rPr>
  </w:style>
  <w:style w:type="character" w:customStyle="1" w:styleId="RTFNum86">
    <w:name w:val="RTF_Num 8 6"/>
    <w:rPr>
      <w:rFonts w:ascii="font45" w:eastAsia="OpenSymbol" w:hAnsi="font45" w:cs="font45"/>
    </w:rPr>
  </w:style>
  <w:style w:type="character" w:customStyle="1" w:styleId="RTFNum87">
    <w:name w:val="RTF_Num 8 7"/>
    <w:rPr>
      <w:rFonts w:ascii="font45" w:eastAsia="OpenSymbol" w:hAnsi="font45" w:cs="font45"/>
    </w:rPr>
  </w:style>
  <w:style w:type="character" w:customStyle="1" w:styleId="RTFNum88">
    <w:name w:val="RTF_Num 8 8"/>
    <w:rPr>
      <w:rFonts w:ascii="font45" w:eastAsia="OpenSymbol" w:hAnsi="font45" w:cs="font45"/>
    </w:rPr>
  </w:style>
  <w:style w:type="character" w:customStyle="1" w:styleId="RTFNum89">
    <w:name w:val="RTF_Num 8 9"/>
    <w:rPr>
      <w:rFonts w:ascii="font45" w:eastAsia="OpenSymbol" w:hAnsi="font45" w:cs="font45"/>
    </w:rPr>
  </w:style>
  <w:style w:type="character" w:customStyle="1" w:styleId="RTFNum91">
    <w:name w:val="RTF_Num 9 1"/>
    <w:rPr>
      <w:rFonts w:ascii="font45" w:eastAsia="OpenSymbol" w:hAnsi="font45" w:cs="font45"/>
    </w:rPr>
  </w:style>
  <w:style w:type="character" w:customStyle="1" w:styleId="RTFNum92">
    <w:name w:val="RTF_Num 9 2"/>
    <w:rPr>
      <w:rFonts w:ascii="font45" w:eastAsia="OpenSymbol" w:hAnsi="font45" w:cs="font45"/>
    </w:rPr>
  </w:style>
  <w:style w:type="character" w:customStyle="1" w:styleId="RTFNum93">
    <w:name w:val="RTF_Num 9 3"/>
    <w:rPr>
      <w:rFonts w:ascii="font45" w:eastAsia="OpenSymbol" w:hAnsi="font45" w:cs="font45"/>
    </w:rPr>
  </w:style>
  <w:style w:type="character" w:customStyle="1" w:styleId="RTFNum94">
    <w:name w:val="RTF_Num 9 4"/>
    <w:rPr>
      <w:rFonts w:ascii="font45" w:eastAsia="OpenSymbol" w:hAnsi="font45" w:cs="font45"/>
    </w:rPr>
  </w:style>
  <w:style w:type="character" w:customStyle="1" w:styleId="RTFNum95">
    <w:name w:val="RTF_Num 9 5"/>
    <w:rPr>
      <w:rFonts w:ascii="font45" w:eastAsia="OpenSymbol" w:hAnsi="font45" w:cs="font45"/>
    </w:rPr>
  </w:style>
  <w:style w:type="character" w:customStyle="1" w:styleId="RTFNum96">
    <w:name w:val="RTF_Num 9 6"/>
    <w:rPr>
      <w:rFonts w:ascii="font45" w:eastAsia="OpenSymbol" w:hAnsi="font45" w:cs="font45"/>
    </w:rPr>
  </w:style>
  <w:style w:type="character" w:customStyle="1" w:styleId="RTFNum97">
    <w:name w:val="RTF_Num 9 7"/>
    <w:rPr>
      <w:rFonts w:ascii="font45" w:eastAsia="OpenSymbol" w:hAnsi="font45" w:cs="font45"/>
    </w:rPr>
  </w:style>
  <w:style w:type="character" w:customStyle="1" w:styleId="RTFNum98">
    <w:name w:val="RTF_Num 9 8"/>
    <w:rPr>
      <w:rFonts w:ascii="font45" w:eastAsia="OpenSymbol" w:hAnsi="font45" w:cs="font45"/>
    </w:rPr>
  </w:style>
  <w:style w:type="character" w:customStyle="1" w:styleId="RTFNum99">
    <w:name w:val="RTF_Num 9 9"/>
    <w:rPr>
      <w:rFonts w:ascii="font45" w:eastAsia="OpenSymbol" w:hAnsi="font45" w:cs="font45"/>
    </w:rPr>
  </w:style>
  <w:style w:type="character" w:customStyle="1" w:styleId="RTFNum101">
    <w:name w:val="RTF_Num 10 1"/>
    <w:rPr>
      <w:rFonts w:ascii="font45" w:eastAsia="OpenSymbol" w:hAnsi="font45" w:cs="font45"/>
    </w:rPr>
  </w:style>
  <w:style w:type="character" w:customStyle="1" w:styleId="RTFNum102">
    <w:name w:val="RTF_Num 10 2"/>
    <w:rPr>
      <w:rFonts w:ascii="font45" w:eastAsia="OpenSymbol" w:hAnsi="font45" w:cs="font45"/>
    </w:rPr>
  </w:style>
  <w:style w:type="character" w:customStyle="1" w:styleId="RTFNum103">
    <w:name w:val="RTF_Num 10 3"/>
    <w:rPr>
      <w:rFonts w:ascii="font45" w:eastAsia="OpenSymbol" w:hAnsi="font45" w:cs="font45"/>
    </w:rPr>
  </w:style>
  <w:style w:type="character" w:customStyle="1" w:styleId="RTFNum104">
    <w:name w:val="RTF_Num 10 4"/>
    <w:rPr>
      <w:rFonts w:ascii="font45" w:eastAsia="OpenSymbol" w:hAnsi="font45" w:cs="font45"/>
    </w:rPr>
  </w:style>
  <w:style w:type="character" w:customStyle="1" w:styleId="RTFNum105">
    <w:name w:val="RTF_Num 10 5"/>
    <w:rPr>
      <w:rFonts w:ascii="font45" w:eastAsia="OpenSymbol" w:hAnsi="font45" w:cs="font45"/>
    </w:rPr>
  </w:style>
  <w:style w:type="character" w:customStyle="1" w:styleId="RTFNum106">
    <w:name w:val="RTF_Num 10 6"/>
    <w:rPr>
      <w:rFonts w:ascii="font45" w:eastAsia="OpenSymbol" w:hAnsi="font45" w:cs="font45"/>
    </w:rPr>
  </w:style>
  <w:style w:type="character" w:customStyle="1" w:styleId="RTFNum107">
    <w:name w:val="RTF_Num 10 7"/>
    <w:rPr>
      <w:rFonts w:ascii="font45" w:eastAsia="OpenSymbol" w:hAnsi="font45" w:cs="font45"/>
    </w:rPr>
  </w:style>
  <w:style w:type="character" w:customStyle="1" w:styleId="RTFNum108">
    <w:name w:val="RTF_Num 10 8"/>
    <w:rPr>
      <w:rFonts w:ascii="font45" w:eastAsia="OpenSymbol" w:hAnsi="font45" w:cs="font45"/>
    </w:rPr>
  </w:style>
  <w:style w:type="character" w:customStyle="1" w:styleId="RTFNum109">
    <w:name w:val="RTF_Num 10 9"/>
    <w:rPr>
      <w:rFonts w:ascii="font45" w:eastAsia="OpenSymbol" w:hAnsi="font45" w:cs="font45"/>
    </w:rPr>
  </w:style>
  <w:style w:type="character" w:customStyle="1" w:styleId="RTFNum111">
    <w:name w:val="RTF_Num 11 1"/>
    <w:rPr>
      <w:rFonts w:ascii="font45" w:eastAsia="OpenSymbol" w:hAnsi="font45" w:cs="font45"/>
    </w:rPr>
  </w:style>
  <w:style w:type="character" w:customStyle="1" w:styleId="RTFNum112">
    <w:name w:val="RTF_Num 11 2"/>
    <w:rPr>
      <w:rFonts w:ascii="font45" w:eastAsia="OpenSymbol" w:hAnsi="font45" w:cs="font45"/>
    </w:rPr>
  </w:style>
  <w:style w:type="character" w:customStyle="1" w:styleId="RTFNum113">
    <w:name w:val="RTF_Num 11 3"/>
    <w:rPr>
      <w:rFonts w:ascii="font45" w:eastAsia="OpenSymbol" w:hAnsi="font45" w:cs="font45"/>
    </w:rPr>
  </w:style>
  <w:style w:type="character" w:customStyle="1" w:styleId="RTFNum114">
    <w:name w:val="RTF_Num 11 4"/>
    <w:rPr>
      <w:rFonts w:ascii="font45" w:eastAsia="OpenSymbol" w:hAnsi="font45" w:cs="font45"/>
    </w:rPr>
  </w:style>
  <w:style w:type="character" w:customStyle="1" w:styleId="RTFNum115">
    <w:name w:val="RTF_Num 11 5"/>
    <w:rPr>
      <w:rFonts w:ascii="font45" w:eastAsia="OpenSymbol" w:hAnsi="font45" w:cs="font45"/>
    </w:rPr>
  </w:style>
  <w:style w:type="character" w:customStyle="1" w:styleId="RTFNum116">
    <w:name w:val="RTF_Num 11 6"/>
    <w:rPr>
      <w:rFonts w:ascii="font45" w:eastAsia="OpenSymbol" w:hAnsi="font45" w:cs="font45"/>
    </w:rPr>
  </w:style>
  <w:style w:type="character" w:customStyle="1" w:styleId="RTFNum117">
    <w:name w:val="RTF_Num 11 7"/>
    <w:rPr>
      <w:rFonts w:ascii="font45" w:eastAsia="OpenSymbol" w:hAnsi="font45" w:cs="font45"/>
    </w:rPr>
  </w:style>
  <w:style w:type="character" w:customStyle="1" w:styleId="RTFNum118">
    <w:name w:val="RTF_Num 11 8"/>
    <w:rPr>
      <w:rFonts w:ascii="font45" w:eastAsia="OpenSymbol" w:hAnsi="font45" w:cs="font45"/>
    </w:rPr>
  </w:style>
  <w:style w:type="character" w:customStyle="1" w:styleId="RTFNum119">
    <w:name w:val="RTF_Num 11 9"/>
    <w:rPr>
      <w:rFonts w:ascii="font45" w:eastAsia="OpenSymbol" w:hAnsi="font45" w:cs="font45"/>
    </w:rPr>
  </w:style>
  <w:style w:type="character" w:customStyle="1" w:styleId="RTFNum121">
    <w:name w:val="RTF_Num 12 1"/>
  </w:style>
  <w:style w:type="character" w:customStyle="1" w:styleId="RTFNum122">
    <w:name w:val="RTF_Num 12 2"/>
  </w:style>
  <w:style w:type="character" w:customStyle="1" w:styleId="RTFNum123">
    <w:name w:val="RTF_Num 12 3"/>
  </w:style>
  <w:style w:type="character" w:customStyle="1" w:styleId="RTFNum124">
    <w:name w:val="RTF_Num 12 4"/>
  </w:style>
  <w:style w:type="character" w:customStyle="1" w:styleId="RTFNum125">
    <w:name w:val="RTF_Num 12 5"/>
  </w:style>
  <w:style w:type="character" w:customStyle="1" w:styleId="RTFNum126">
    <w:name w:val="RTF_Num 12 6"/>
  </w:style>
  <w:style w:type="character" w:customStyle="1" w:styleId="RTFNum127">
    <w:name w:val="RTF_Num 12 7"/>
  </w:style>
  <w:style w:type="character" w:customStyle="1" w:styleId="RTFNum128">
    <w:name w:val="RTF_Num 12 8"/>
  </w:style>
  <w:style w:type="character" w:customStyle="1" w:styleId="RTFNum129">
    <w:name w:val="RTF_Num 12 9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angal" w:hAnsi="Arial" w:cs="Lucida Sans Unicode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eastAsia="Mangal"/>
    </w:rPr>
  </w:style>
  <w:style w:type="paragraph" w:styleId="Caption">
    <w:name w:val="caption"/>
    <w:basedOn w:val="Normal"/>
    <w:qFormat/>
    <w:pPr>
      <w:spacing w:before="120" w:after="120"/>
    </w:pPr>
    <w:rPr>
      <w:rFonts w:eastAsia="Mangal"/>
      <w:i/>
      <w:iCs/>
    </w:rPr>
  </w:style>
  <w:style w:type="paragraph" w:customStyle="1" w:styleId="Index">
    <w:name w:val="Index"/>
    <w:basedOn w:val="Normal"/>
    <w:rPr>
      <w:rFonts w:eastAsia="Mangal"/>
    </w:rPr>
  </w:style>
  <w:style w:type="paragraph" w:customStyle="1" w:styleId="Heading11">
    <w:name w:val="Heading 11"/>
    <w:next w:val="Normal"/>
    <w:pPr>
      <w:widowControl w:val="0"/>
      <w:suppressAutoHyphens/>
      <w:autoSpaceDE w:val="0"/>
    </w:pPr>
    <w:rPr>
      <w:rFonts w:ascii="Trebuchet MS" w:eastAsia="Trebuchet MS" w:hAnsi="Trebuchet MS" w:cs="Trebuchet MS"/>
      <w:kern w:val="1"/>
      <w:sz w:val="24"/>
      <w:szCs w:val="24"/>
      <w:lang w:val="en-US" w:eastAsia="hi-IN" w:bidi="hi-IN"/>
    </w:rPr>
  </w:style>
  <w:style w:type="paragraph" w:customStyle="1" w:styleId="Heading21">
    <w:name w:val="Heading 21"/>
    <w:next w:val="Normal"/>
    <w:pPr>
      <w:widowControl w:val="0"/>
      <w:suppressAutoHyphens/>
      <w:autoSpaceDE w:val="0"/>
    </w:pPr>
    <w:rPr>
      <w:rFonts w:ascii="Trebuchet MS" w:eastAsia="Trebuchet MS" w:hAnsi="Trebuchet MS" w:cs="Trebuchet MS"/>
      <w:kern w:val="1"/>
      <w:sz w:val="24"/>
      <w:szCs w:val="24"/>
      <w:lang w:val="en-US" w:eastAsia="hi-IN" w:bidi="hi-IN"/>
    </w:rPr>
  </w:style>
  <w:style w:type="paragraph" w:customStyle="1" w:styleId="Heading31">
    <w:name w:val="Heading 31"/>
    <w:next w:val="Normal"/>
    <w:pPr>
      <w:widowControl w:val="0"/>
      <w:suppressAutoHyphens/>
      <w:autoSpaceDE w:val="0"/>
    </w:pPr>
    <w:rPr>
      <w:rFonts w:ascii="Trebuchet MS" w:eastAsia="Trebuchet MS" w:hAnsi="Trebuchet MS" w:cs="Trebuchet MS"/>
      <w:kern w:val="1"/>
      <w:sz w:val="24"/>
      <w:szCs w:val="24"/>
      <w:lang w:val="en-US" w:eastAsia="hi-IN" w:bidi="hi-IN"/>
    </w:rPr>
  </w:style>
  <w:style w:type="paragraph" w:customStyle="1" w:styleId="Heading41">
    <w:name w:val="Heading 41"/>
    <w:next w:val="Normal"/>
    <w:pPr>
      <w:widowControl w:val="0"/>
      <w:suppressAutoHyphens/>
      <w:autoSpaceDE w:val="0"/>
    </w:pPr>
    <w:rPr>
      <w:rFonts w:ascii="Trebuchet MS" w:eastAsia="Trebuchet MS" w:hAnsi="Trebuchet MS" w:cs="Trebuchet MS"/>
      <w:kern w:val="1"/>
      <w:sz w:val="24"/>
      <w:szCs w:val="24"/>
      <w:lang w:val="en-US" w:eastAsia="hi-IN" w:bidi="hi-IN"/>
    </w:rPr>
  </w:style>
  <w:style w:type="paragraph" w:customStyle="1" w:styleId="Heading51">
    <w:name w:val="Heading 51"/>
    <w:next w:val="Normal"/>
    <w:pPr>
      <w:widowControl w:val="0"/>
      <w:suppressAutoHyphens/>
      <w:autoSpaceDE w:val="0"/>
    </w:pPr>
    <w:rPr>
      <w:rFonts w:ascii="Trebuchet MS" w:eastAsia="Trebuchet MS" w:hAnsi="Trebuchet MS" w:cs="Trebuchet MS"/>
      <w:kern w:val="1"/>
      <w:sz w:val="24"/>
      <w:szCs w:val="24"/>
      <w:lang w:val="en-US" w:eastAsia="hi-IN" w:bidi="hi-IN"/>
    </w:rPr>
  </w:style>
  <w:style w:type="paragraph" w:customStyle="1" w:styleId="Heading61">
    <w:name w:val="Heading 61"/>
    <w:next w:val="Normal"/>
    <w:pPr>
      <w:widowControl w:val="0"/>
      <w:suppressAutoHyphens/>
      <w:autoSpaceDE w:val="0"/>
    </w:pPr>
    <w:rPr>
      <w:rFonts w:ascii="Trebuchet MS" w:eastAsia="Trebuchet MS" w:hAnsi="Trebuchet MS" w:cs="Trebuchet MS"/>
      <w:kern w:val="1"/>
      <w:sz w:val="24"/>
      <w:szCs w:val="24"/>
      <w:lang w:val="en-US" w:eastAsia="hi-IN" w:bidi="hi-IN"/>
    </w:rPr>
  </w:style>
  <w:style w:type="paragraph" w:customStyle="1" w:styleId="Heading71">
    <w:name w:val="Heading 71"/>
    <w:next w:val="Normal"/>
    <w:pPr>
      <w:widowControl w:val="0"/>
      <w:suppressAutoHyphens/>
      <w:autoSpaceDE w:val="0"/>
    </w:pPr>
    <w:rPr>
      <w:rFonts w:ascii="Trebuchet MS" w:eastAsia="Trebuchet MS" w:hAnsi="Trebuchet MS" w:cs="Trebuchet MS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19b562287555f47c8a6dc0ec4f8db9cb032b7702406fce79&amp;jobId=180320500523&amp;uid=84556830180320500523161452782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Kumar Dhiwar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Kumar Dhiwar</dc:title>
  <dc:creator>imax</dc:creator>
  <cp:lastModifiedBy>Guest User</cp:lastModifiedBy>
  <cp:revision>12</cp:revision>
  <cp:lastPrinted>2014-01-29T05:37:00Z</cp:lastPrinted>
  <dcterms:created xsi:type="dcterms:W3CDTF">2021-02-23T05:31:00Z</dcterms:created>
  <dcterms:modified xsi:type="dcterms:W3CDTF">2021-02-23T05:39:00Z</dcterms:modified>
</cp:coreProperties>
</file>