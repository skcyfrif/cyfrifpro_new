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667EF2" w:rsidRPr="00BC455D" w:rsidP="009E383D">
      <w:pPr>
        <w:spacing w:line="276" w:lineRule="auto"/>
        <w:rPr>
          <w:rFonts w:ascii="Palatino Linotype" w:hAnsi="Palatino Linotype"/>
          <w:b/>
          <w:bCs/>
          <w:color w:val="000000"/>
          <w:sz w:val="33"/>
          <w:szCs w:val="33"/>
          <w:lang w:val="pt-BR"/>
        </w:rPr>
      </w:pPr>
      <w:r w:rsidRPr="00BC455D">
        <w:rPr>
          <w:rFonts w:ascii="Palatino Linotype" w:hAnsi="Palatino Linotype"/>
          <w:b/>
          <w:bCs/>
          <w:color w:val="000000"/>
          <w:sz w:val="33"/>
          <w:szCs w:val="33"/>
          <w:lang w:val="pt-BR"/>
        </w:rPr>
        <w:t>ADITYA KAR</w:t>
      </w:r>
    </w:p>
    <w:p w:rsidR="00667EF2" w:rsidRPr="003A1704" w:rsidP="003A1704">
      <w:pPr>
        <w:spacing w:line="276" w:lineRule="auto"/>
        <w:rPr>
          <w:rFonts w:ascii="Century Gothic" w:hAnsi="Century Gothic"/>
          <w:bCs/>
          <w:snapToGrid w:val="0"/>
          <w:color w:val="000000"/>
          <w:sz w:val="18"/>
          <w:szCs w:val="18"/>
        </w:rPr>
      </w:pPr>
      <w:r>
        <w:rPr>
          <w:rFonts w:ascii="Century Gothic" w:hAnsi="Century Gothic"/>
          <w:bCs/>
          <w:snapToGrid w:val="0"/>
          <w:color w:val="000000"/>
          <w:sz w:val="18"/>
          <w:szCs w:val="18"/>
        </w:rPr>
        <w:t>Mobile: +91-8718811987</w:t>
      </w:r>
      <w:r w:rsidRPr="003A1704">
        <w:rPr>
          <w:rFonts w:ascii="Century Gothic" w:hAnsi="Century Gothic"/>
          <w:bCs/>
          <w:snapToGrid w:val="0"/>
          <w:color w:val="000000"/>
          <w:sz w:val="18"/>
          <w:szCs w:val="18"/>
        </w:rPr>
        <w:t xml:space="preserve">                                                                                                       </w:t>
      </w:r>
    </w:p>
    <w:p w:rsidR="00866087" w:rsidRPr="003A1704" w:rsidP="00E8376B">
      <w:pPr>
        <w:tabs>
          <w:tab w:val="right" w:pos="9893"/>
        </w:tabs>
        <w:spacing w:line="360" w:lineRule="auto"/>
        <w:rPr>
          <w:rFonts w:ascii="Palatino Linotype" w:hAnsi="Palatino Linotype"/>
          <w:sz w:val="20"/>
          <w:szCs w:val="20"/>
          <w:lang w:val="es-MX"/>
        </w:rPr>
      </w:pPr>
      <w:r w:rsidRPr="003A1704">
        <w:rPr>
          <w:rFonts w:ascii="Century Gothic" w:hAnsi="Century Gothic"/>
          <w:bCs/>
          <w:snapToGrid w:val="0"/>
          <w:color w:val="000000"/>
          <w:sz w:val="18"/>
          <w:szCs w:val="18"/>
        </w:rPr>
        <w:t xml:space="preserve">Email Id </w:t>
      </w:r>
      <w:hyperlink r:id="rId5" w:history="1">
        <w:r w:rsidRPr="003A1704">
          <w:rPr>
            <w:rStyle w:val="Hyperlink"/>
            <w:rFonts w:ascii="Century Gothic" w:hAnsi="Century Gothic"/>
            <w:bCs/>
            <w:snapToGrid w:val="0"/>
            <w:color w:val="000000"/>
            <w:sz w:val="18"/>
            <w:szCs w:val="18"/>
            <w:u w:val="none"/>
          </w:rPr>
          <w:t xml:space="preserve">– </w:t>
        </w:r>
        <w:r w:rsidRPr="003A1704">
          <w:rPr>
            <w:rStyle w:val="Hyperlink"/>
            <w:rFonts w:ascii="Century Gothic" w:hAnsi="Century Gothic"/>
            <w:bCs/>
            <w:snapToGrid w:val="0"/>
            <w:color w:val="000000"/>
            <w:sz w:val="18"/>
            <w:szCs w:val="18"/>
          </w:rPr>
          <w:t>adityakar1987@g</w:t>
        </w:r>
        <w:r w:rsidRPr="003A1704">
          <w:rPr>
            <w:rStyle w:val="Hyperlink"/>
            <w:rFonts w:ascii="Century Gothic" w:hAnsi="Century Gothic"/>
            <w:snapToGrid w:val="0"/>
            <w:color w:val="000000"/>
            <w:sz w:val="18"/>
            <w:szCs w:val="18"/>
          </w:rPr>
          <w:t>mail.com</w:t>
        </w:r>
      </w:hyperlink>
      <w:r w:rsidRPr="003A1704" w:rsidR="005F4BDE">
        <w:rPr>
          <w:rFonts w:ascii="Century Gothic" w:hAnsi="Century Gothic"/>
          <w:sz w:val="20"/>
          <w:szCs w:val="20"/>
          <w:lang w:val="es-MX"/>
        </w:rPr>
        <w:t xml:space="preserve">  </w:t>
      </w:r>
      <w:r w:rsidRPr="00A455B3" w:rsidR="005F4BDE">
        <w:rPr>
          <w:rFonts w:ascii="Palatino Linotype" w:hAnsi="Palatino Linotype"/>
          <w:sz w:val="20"/>
          <w:szCs w:val="20"/>
          <w:lang w:val="es-MX"/>
        </w:rPr>
        <w:t xml:space="preserve">                                                                                                          </w:t>
      </w:r>
      <w:r w:rsidR="00E8376B">
        <w:rPr>
          <w:rFonts w:ascii="Palatino Linotype" w:hAnsi="Palatino Linotype"/>
          <w:sz w:val="20"/>
          <w:szCs w:val="20"/>
          <w:lang w:val="es-MX"/>
        </w:rPr>
        <w:tab/>
      </w:r>
    </w:p>
    <w:p w:rsidR="005C30FA" w:rsidRPr="003E20D4" w:rsidP="00BB18CD">
      <w:pPr>
        <w:shd w:val="clear" w:color="auto" w:fill="595959"/>
        <w:jc w:val="center"/>
        <w:rPr>
          <w:rFonts w:ascii="Palatino Linotype" w:hAnsi="Palatino Linotype"/>
          <w:b/>
          <w:color w:val="FFFFFF"/>
          <w:sz w:val="20"/>
          <w:szCs w:val="20"/>
          <w:lang w:val="en-GB"/>
        </w:rPr>
      </w:pPr>
      <w:r w:rsidRPr="003E20D4">
        <w:rPr>
          <w:rFonts w:ascii="Palatino Linotype" w:hAnsi="Palatino Linotype"/>
          <w:b/>
          <w:color w:val="FFFFFF"/>
          <w:sz w:val="20"/>
          <w:szCs w:val="20"/>
          <w:lang w:val="en-GB"/>
        </w:rPr>
        <w:t>SYNOPSIS</w:t>
      </w:r>
    </w:p>
    <w:p w:rsidR="00BC455D" w:rsidRPr="00BC455D" w:rsidP="00BC455D">
      <w:pPr>
        <w:spacing w:line="276" w:lineRule="auto"/>
        <w:ind w:left="288"/>
        <w:jc w:val="both"/>
        <w:rPr>
          <w:rFonts w:ascii="Century Gothic" w:hAnsi="Century Gothic"/>
          <w:sz w:val="8"/>
          <w:szCs w:val="8"/>
          <w:lang w:val="en-GB"/>
        </w:rPr>
      </w:pPr>
    </w:p>
    <w:p w:rsidR="003F7864" w:rsidRPr="009B6553" w:rsidP="00BC455D">
      <w:pPr>
        <w:numPr>
          <w:ilvl w:val="0"/>
          <w:numId w:val="1"/>
        </w:numPr>
        <w:spacing w:line="276" w:lineRule="auto"/>
        <w:jc w:val="both"/>
        <w:rPr>
          <w:rFonts w:ascii="Century Gothic" w:hAnsi="Century Gothic"/>
          <w:sz w:val="20"/>
          <w:szCs w:val="20"/>
          <w:lang w:val="en-GB"/>
        </w:rPr>
      </w:pPr>
      <w:r w:rsidRPr="009B6553">
        <w:rPr>
          <w:rFonts w:ascii="Century Gothic" w:hAnsi="Century Gothic"/>
          <w:sz w:val="20"/>
          <w:szCs w:val="20"/>
          <w:lang w:val="en-GB"/>
        </w:rPr>
        <w:t xml:space="preserve">An </w:t>
      </w:r>
      <w:r w:rsidRPr="009B6553" w:rsidR="002823AD">
        <w:rPr>
          <w:rFonts w:ascii="Century Gothic" w:hAnsi="Century Gothic"/>
          <w:sz w:val="20"/>
          <w:szCs w:val="20"/>
          <w:lang w:val="en-GB"/>
        </w:rPr>
        <w:t>overall Experience</w:t>
      </w:r>
      <w:r w:rsidRPr="009B6553">
        <w:rPr>
          <w:rFonts w:ascii="Century Gothic" w:hAnsi="Century Gothic"/>
          <w:sz w:val="20"/>
          <w:szCs w:val="20"/>
          <w:lang w:val="en-GB"/>
        </w:rPr>
        <w:t xml:space="preserve"> of </w:t>
      </w:r>
      <w:r w:rsidR="00B10FED">
        <w:rPr>
          <w:rFonts w:ascii="Century Gothic" w:hAnsi="Century Gothic"/>
          <w:b/>
          <w:sz w:val="20"/>
          <w:szCs w:val="20"/>
          <w:lang w:val="en-GB"/>
        </w:rPr>
        <w:t>11</w:t>
      </w:r>
      <w:r w:rsidRPr="009B6553">
        <w:rPr>
          <w:rFonts w:ascii="Century Gothic" w:hAnsi="Century Gothic"/>
          <w:b/>
          <w:sz w:val="20"/>
          <w:szCs w:val="20"/>
          <w:lang w:val="en-GB"/>
        </w:rPr>
        <w:t xml:space="preserve"> </w:t>
      </w:r>
      <w:r w:rsidRPr="009B6553" w:rsidR="001311F9">
        <w:rPr>
          <w:rFonts w:ascii="Century Gothic" w:hAnsi="Century Gothic"/>
          <w:b/>
          <w:sz w:val="20"/>
          <w:szCs w:val="20"/>
          <w:lang w:val="en-GB"/>
        </w:rPr>
        <w:t>Yrs.</w:t>
      </w:r>
      <w:r w:rsidRPr="009B6553">
        <w:rPr>
          <w:rFonts w:ascii="Century Gothic" w:hAnsi="Century Gothic"/>
          <w:sz w:val="20"/>
          <w:szCs w:val="20"/>
          <w:lang w:val="en-GB"/>
        </w:rPr>
        <w:t xml:space="preserve"> in </w:t>
      </w:r>
      <w:r w:rsidR="00F75F41">
        <w:rPr>
          <w:rFonts w:ascii="Century Gothic" w:hAnsi="Century Gothic"/>
          <w:b/>
          <w:sz w:val="20"/>
          <w:szCs w:val="20"/>
          <w:lang w:val="en-GB"/>
        </w:rPr>
        <w:t xml:space="preserve"> Sales</w:t>
      </w:r>
      <w:r w:rsidR="00583245">
        <w:rPr>
          <w:rFonts w:ascii="Century Gothic" w:hAnsi="Century Gothic"/>
          <w:sz w:val="20"/>
          <w:szCs w:val="20"/>
          <w:lang w:val="en-GB"/>
        </w:rPr>
        <w:t xml:space="preserve"> &amp; </w:t>
      </w:r>
      <w:r w:rsidRPr="002D1DB3" w:rsidR="00583245">
        <w:rPr>
          <w:rFonts w:ascii="Century Gothic" w:hAnsi="Century Gothic"/>
          <w:b/>
          <w:bCs/>
          <w:sz w:val="20"/>
          <w:szCs w:val="20"/>
          <w:lang w:val="en-GB"/>
        </w:rPr>
        <w:t>Marketing</w:t>
      </w:r>
      <w:r w:rsidR="002D1DB3">
        <w:rPr>
          <w:rFonts w:ascii="Century Gothic" w:hAnsi="Century Gothic"/>
          <w:sz w:val="20"/>
          <w:szCs w:val="20"/>
          <w:lang w:val="en-GB"/>
        </w:rPr>
        <w:t>.</w:t>
      </w:r>
    </w:p>
    <w:p w:rsidR="005C30FA" w:rsidRPr="009B6553" w:rsidP="000D0DB7">
      <w:pPr>
        <w:numPr>
          <w:ilvl w:val="0"/>
          <w:numId w:val="1"/>
        </w:numPr>
        <w:spacing w:before="80" w:line="276" w:lineRule="auto"/>
        <w:jc w:val="both"/>
        <w:rPr>
          <w:rFonts w:ascii="Century Gothic" w:hAnsi="Century Gothic"/>
          <w:b/>
          <w:sz w:val="20"/>
          <w:szCs w:val="20"/>
          <w:lang w:val="en-GB"/>
        </w:rPr>
      </w:pPr>
      <w:r>
        <w:rPr>
          <w:rFonts w:ascii="Century Gothic" w:hAnsi="Century Gothic"/>
          <w:b/>
          <w:sz w:val="20"/>
          <w:szCs w:val="20"/>
          <w:lang w:val="en-GB"/>
        </w:rPr>
        <w:t>MBA</w:t>
      </w:r>
      <w:r w:rsidRPr="009B6553" w:rsidR="006610C3">
        <w:rPr>
          <w:rFonts w:ascii="Century Gothic" w:hAnsi="Century Gothic"/>
          <w:b/>
          <w:sz w:val="20"/>
          <w:szCs w:val="20"/>
          <w:lang w:val="en-GB"/>
        </w:rPr>
        <w:t xml:space="preserve"> (M</w:t>
      </w:r>
      <w:r w:rsidRPr="009B6553">
        <w:rPr>
          <w:rFonts w:ascii="Century Gothic" w:hAnsi="Century Gothic"/>
          <w:b/>
          <w:sz w:val="20"/>
          <w:szCs w:val="20"/>
          <w:lang w:val="en-GB"/>
        </w:rPr>
        <w:t>arketing)</w:t>
      </w:r>
      <w:r w:rsidRPr="009B6553" w:rsidR="00D015F7">
        <w:rPr>
          <w:rFonts w:ascii="Century Gothic" w:hAnsi="Century Gothic"/>
          <w:sz w:val="20"/>
          <w:szCs w:val="20"/>
          <w:lang w:val="en-GB"/>
        </w:rPr>
        <w:t xml:space="preserve"> with the experience of</w:t>
      </w:r>
      <w:r w:rsidRPr="009B6553">
        <w:rPr>
          <w:rFonts w:ascii="Century Gothic" w:hAnsi="Century Gothic"/>
          <w:sz w:val="20"/>
          <w:szCs w:val="20"/>
          <w:lang w:val="en-GB"/>
        </w:rPr>
        <w:t xml:space="preserve"> </w:t>
      </w:r>
      <w:r w:rsidRPr="00F75F41" w:rsidR="00F010D0">
        <w:rPr>
          <w:rFonts w:ascii="Century Gothic" w:hAnsi="Century Gothic"/>
          <w:b/>
          <w:sz w:val="20"/>
          <w:szCs w:val="20"/>
          <w:lang w:val="en-GB"/>
        </w:rPr>
        <w:t xml:space="preserve">Channel </w:t>
      </w:r>
      <w:r w:rsidRPr="00F75F41" w:rsidR="00273FD7">
        <w:rPr>
          <w:rFonts w:ascii="Century Gothic" w:hAnsi="Century Gothic"/>
          <w:b/>
          <w:sz w:val="20"/>
          <w:szCs w:val="20"/>
          <w:lang w:val="en-GB"/>
        </w:rPr>
        <w:t>Sales</w:t>
      </w:r>
      <w:r w:rsidRPr="009B6553" w:rsidR="003360C5">
        <w:rPr>
          <w:rFonts w:ascii="Century Gothic" w:hAnsi="Century Gothic"/>
          <w:sz w:val="20"/>
          <w:szCs w:val="20"/>
          <w:lang w:val="en-GB"/>
        </w:rPr>
        <w:t xml:space="preserve"> and </w:t>
      </w:r>
      <w:r w:rsidRPr="00F75F41" w:rsidR="00F010D0">
        <w:rPr>
          <w:rFonts w:ascii="Century Gothic" w:hAnsi="Century Gothic"/>
          <w:b/>
          <w:sz w:val="20"/>
          <w:szCs w:val="20"/>
          <w:lang w:val="en-GB"/>
        </w:rPr>
        <w:t>Team Handling</w:t>
      </w:r>
      <w:r w:rsidRPr="009B6553" w:rsidR="003360C5">
        <w:rPr>
          <w:rFonts w:ascii="Century Gothic" w:hAnsi="Century Gothic"/>
          <w:sz w:val="20"/>
          <w:szCs w:val="20"/>
          <w:lang w:val="en-GB"/>
        </w:rPr>
        <w:t>.</w:t>
      </w:r>
      <w:r w:rsidRPr="009B6553">
        <w:rPr>
          <w:rFonts w:ascii="Century Gothic" w:hAnsi="Century Gothic"/>
          <w:sz w:val="20"/>
          <w:szCs w:val="20"/>
          <w:lang w:val="en-GB"/>
        </w:rPr>
        <w:t xml:space="preserve"> </w:t>
      </w:r>
    </w:p>
    <w:p w:rsidR="005C30FA" w:rsidRPr="00276636" w:rsidP="00496D4A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Century Gothic" w:hAnsi="Century Gothic"/>
          <w:sz w:val="18"/>
          <w:szCs w:val="18"/>
          <w:lang w:val="en-GB"/>
        </w:rPr>
      </w:pPr>
      <w:r w:rsidRPr="00276636">
        <w:rPr>
          <w:rFonts w:ascii="Century Gothic" w:hAnsi="Century Gothic"/>
          <w:sz w:val="18"/>
          <w:szCs w:val="18"/>
          <w:lang w:val="en-GB"/>
        </w:rPr>
        <w:t>Effective management and leadership skills</w:t>
      </w:r>
      <w:r w:rsidRPr="00276636">
        <w:rPr>
          <w:rFonts w:ascii="Century Gothic" w:hAnsi="Century Gothic"/>
          <w:sz w:val="18"/>
          <w:szCs w:val="18"/>
          <w:lang w:val="en-GB"/>
        </w:rPr>
        <w:t>.</w:t>
      </w:r>
    </w:p>
    <w:p w:rsidR="005C30FA" w:rsidP="007441B0">
      <w:pPr>
        <w:numPr>
          <w:ilvl w:val="0"/>
          <w:numId w:val="1"/>
        </w:numPr>
        <w:spacing w:after="100" w:afterAutospacing="1"/>
        <w:jc w:val="both"/>
        <w:rPr>
          <w:rFonts w:ascii="Century Gothic" w:hAnsi="Century Gothic"/>
          <w:sz w:val="18"/>
          <w:szCs w:val="18"/>
          <w:lang w:val="en-GB"/>
        </w:rPr>
      </w:pPr>
      <w:r w:rsidRPr="00276636">
        <w:rPr>
          <w:rFonts w:ascii="Century Gothic" w:hAnsi="Century Gothic"/>
          <w:sz w:val="18"/>
          <w:szCs w:val="18"/>
          <w:lang w:val="en-GB"/>
        </w:rPr>
        <w:t>Good networking and relationship building skills</w:t>
      </w:r>
      <w:r w:rsidRPr="00276636">
        <w:rPr>
          <w:rFonts w:ascii="Century Gothic" w:hAnsi="Century Gothic"/>
          <w:sz w:val="18"/>
          <w:szCs w:val="18"/>
          <w:lang w:val="en-GB"/>
        </w:rPr>
        <w:t>.</w:t>
      </w:r>
    </w:p>
    <w:p w:rsidR="00B35D11" w:rsidRPr="007441B0" w:rsidP="00076798">
      <w:pPr>
        <w:numPr>
          <w:ilvl w:val="0"/>
          <w:numId w:val="1"/>
        </w:numPr>
        <w:spacing w:before="80" w:line="360" w:lineRule="auto"/>
        <w:jc w:val="both"/>
        <w:rPr>
          <w:rFonts w:ascii="Century Gothic" w:hAnsi="Century Gothic"/>
          <w:sz w:val="18"/>
          <w:szCs w:val="18"/>
          <w:lang w:val="en-GB"/>
        </w:rPr>
      </w:pPr>
      <w:r w:rsidRPr="007441B0">
        <w:rPr>
          <w:rFonts w:ascii="Century Gothic" w:hAnsi="Century Gothic"/>
          <w:sz w:val="18"/>
          <w:szCs w:val="18"/>
          <w:lang w:val="en-GB"/>
        </w:rPr>
        <w:t>Capable of grasping new concepts and utilizing it in a productive manner.</w:t>
      </w:r>
    </w:p>
    <w:p w:rsidR="005C30FA" w:rsidRPr="003E20D4" w:rsidP="00BB320D">
      <w:pPr>
        <w:shd w:val="clear" w:color="auto" w:fill="595959"/>
        <w:spacing w:line="276" w:lineRule="auto"/>
        <w:jc w:val="center"/>
        <w:rPr>
          <w:rFonts w:ascii="Palatino Linotype" w:hAnsi="Palatino Linotype"/>
          <w:b/>
          <w:color w:val="FFFFFF"/>
          <w:sz w:val="20"/>
          <w:szCs w:val="20"/>
          <w:lang w:val="en-GB"/>
        </w:rPr>
      </w:pPr>
      <w:r w:rsidRPr="003E20D4">
        <w:rPr>
          <w:rFonts w:ascii="Palatino Linotype" w:hAnsi="Palatino Linotype"/>
          <w:b/>
          <w:color w:val="FFFFFF"/>
          <w:sz w:val="20"/>
          <w:szCs w:val="20"/>
          <w:lang w:val="en-GB"/>
        </w:rPr>
        <w:t xml:space="preserve">ORGANISATIONAL EXPERIENCE </w:t>
      </w:r>
    </w:p>
    <w:p w:rsidR="00B02DBF" w:rsidRPr="0079611A" w:rsidP="00BC2DEB">
      <w:pPr>
        <w:spacing w:line="276" w:lineRule="auto"/>
        <w:jc w:val="both"/>
        <w:rPr>
          <w:rFonts w:ascii="Century Gothic" w:hAnsi="Century Gothic"/>
          <w:b/>
          <w:bCs/>
          <w:iCs/>
          <w:sz w:val="12"/>
          <w:szCs w:val="12"/>
          <w:u w:val="single"/>
          <w:lang w:val="en-GB"/>
        </w:rPr>
      </w:pPr>
    </w:p>
    <w:p w:rsidR="00E26437" w:rsidRPr="00DB7D1A" w:rsidP="00BC2DEB">
      <w:pPr>
        <w:spacing w:line="276" w:lineRule="auto"/>
        <w:jc w:val="both"/>
        <w:rPr>
          <w:rFonts w:ascii="Century Gothic" w:hAnsi="Century Gothic"/>
          <w:b/>
          <w:bCs/>
          <w:iCs/>
          <w:sz w:val="18"/>
          <w:szCs w:val="18"/>
          <w:u w:val="single"/>
          <w:lang w:val="en-GB"/>
        </w:rPr>
      </w:pPr>
      <w:r>
        <w:rPr>
          <w:rFonts w:ascii="Century Gothic" w:hAnsi="Century Gothic"/>
          <w:b/>
          <w:bCs/>
          <w:iCs/>
          <w:sz w:val="20"/>
          <w:szCs w:val="20"/>
          <w:u w:val="single"/>
          <w:lang w:val="en-GB"/>
        </w:rPr>
        <w:t>Samriddhi</w:t>
      </w:r>
      <w:r>
        <w:rPr>
          <w:rFonts w:ascii="Century Gothic" w:hAnsi="Century Gothic"/>
          <w:b/>
          <w:bCs/>
          <w:iCs/>
          <w:sz w:val="20"/>
          <w:szCs w:val="20"/>
          <w:u w:val="single"/>
          <w:lang w:val="en-GB"/>
        </w:rPr>
        <w:t xml:space="preserve"> Financial Consultant</w:t>
      </w:r>
      <w:r>
        <w:rPr>
          <w:rFonts w:ascii="Century Gothic" w:hAnsi="Century Gothic"/>
          <w:b/>
          <w:bCs/>
          <w:iCs/>
          <w:sz w:val="20"/>
          <w:szCs w:val="20"/>
          <w:lang w:val="en-GB"/>
        </w:rPr>
        <w:tab/>
      </w:r>
      <w:r>
        <w:rPr>
          <w:rFonts w:ascii="Century Gothic" w:hAnsi="Century Gothic"/>
          <w:b/>
          <w:bCs/>
          <w:iCs/>
          <w:sz w:val="20"/>
          <w:szCs w:val="20"/>
          <w:lang w:val="en-GB"/>
        </w:rPr>
        <w:tab/>
      </w:r>
      <w:r w:rsidR="002B182B">
        <w:rPr>
          <w:rFonts w:ascii="Century Gothic" w:hAnsi="Century Gothic"/>
          <w:b/>
          <w:bCs/>
          <w:iCs/>
          <w:sz w:val="18"/>
          <w:szCs w:val="18"/>
          <w:u w:val="single"/>
          <w:lang w:val="en-GB"/>
        </w:rPr>
        <w:t>Mortgage n Working Capital P</w:t>
      </w:r>
      <w:r w:rsidRPr="00DB7D1A">
        <w:rPr>
          <w:rFonts w:ascii="Century Gothic" w:hAnsi="Century Gothic"/>
          <w:b/>
          <w:bCs/>
          <w:iCs/>
          <w:sz w:val="18"/>
          <w:szCs w:val="18"/>
          <w:u w:val="single"/>
          <w:lang w:val="en-GB"/>
        </w:rPr>
        <w:t>roducts</w:t>
      </w:r>
      <w:r>
        <w:rPr>
          <w:rFonts w:ascii="Century Gothic" w:hAnsi="Century Gothic"/>
          <w:b/>
          <w:bCs/>
          <w:iCs/>
          <w:sz w:val="20"/>
          <w:szCs w:val="20"/>
          <w:lang w:val="en-GB"/>
        </w:rPr>
        <w:tab/>
      </w:r>
      <w:r>
        <w:rPr>
          <w:rFonts w:ascii="Century Gothic" w:hAnsi="Century Gothic"/>
          <w:b/>
          <w:bCs/>
          <w:iCs/>
          <w:sz w:val="20"/>
          <w:szCs w:val="20"/>
          <w:lang w:val="en-GB"/>
        </w:rPr>
        <w:tab/>
      </w:r>
      <w:r w:rsidR="00DB7D1A"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          </w:t>
      </w:r>
      <w:r w:rsidRPr="00DB7D1A">
        <w:rPr>
          <w:rFonts w:ascii="Century Gothic" w:hAnsi="Century Gothic"/>
          <w:b/>
          <w:bCs/>
          <w:iCs/>
          <w:sz w:val="18"/>
          <w:szCs w:val="18"/>
          <w:u w:val="single"/>
          <w:lang w:val="en-GB"/>
        </w:rPr>
        <w:t>Apr’</w:t>
      </w:r>
      <w:r w:rsidRPr="00DB7D1A" w:rsidR="0014167D">
        <w:rPr>
          <w:rFonts w:ascii="Century Gothic" w:hAnsi="Century Gothic"/>
          <w:b/>
          <w:bCs/>
          <w:iCs/>
          <w:sz w:val="18"/>
          <w:szCs w:val="18"/>
          <w:u w:val="single"/>
          <w:lang w:val="en-GB"/>
        </w:rPr>
        <w:t>17 to till date</w:t>
      </w:r>
    </w:p>
    <w:p w:rsidR="0014167D" w:rsidRPr="0014167D" w:rsidP="0014167D">
      <w:pPr>
        <w:spacing w:line="360" w:lineRule="auto"/>
        <w:jc w:val="both"/>
        <w:rPr>
          <w:rFonts w:ascii="Century Gothic" w:hAnsi="Century Gothic"/>
          <w:b/>
          <w:bCs/>
          <w:iCs/>
          <w:sz w:val="18"/>
          <w:szCs w:val="18"/>
          <w:lang w:val="en-GB"/>
        </w:rPr>
      </w:pPr>
      <w:r w:rsidRPr="0014167D">
        <w:rPr>
          <w:rFonts w:ascii="Century Gothic" w:hAnsi="Century Gothic"/>
          <w:b/>
          <w:bCs/>
          <w:iCs/>
          <w:sz w:val="18"/>
          <w:szCs w:val="18"/>
          <w:lang w:val="en-GB"/>
        </w:rPr>
        <w:t>Key Result Area:</w:t>
      </w:r>
    </w:p>
    <w:p w:rsidR="00947EC5" w:rsidRPr="00947EC5" w:rsidP="00E26437">
      <w:pPr>
        <w:numPr>
          <w:ilvl w:val="0"/>
          <w:numId w:val="2"/>
        </w:numPr>
        <w:jc w:val="both"/>
        <w:rPr>
          <w:rFonts w:ascii="Century Gothic" w:hAnsi="Century Gothic"/>
          <w:color w:val="000000"/>
          <w:sz w:val="18"/>
          <w:szCs w:val="18"/>
          <w:shd w:val="clear" w:color="auto" w:fill="F5F5FF"/>
        </w:rPr>
      </w:pPr>
      <w:r w:rsidRPr="00947EC5">
        <w:rPr>
          <w:rFonts w:ascii="Century Gothic" w:hAnsi="Century Gothic"/>
          <w:color w:val="000000"/>
          <w:sz w:val="18"/>
          <w:szCs w:val="18"/>
          <w:shd w:val="clear" w:color="auto" w:fill="F5F5FF"/>
        </w:rPr>
        <w:t>Communicat</w:t>
      </w:r>
      <w:r w:rsidRPr="00E26437" w:rsidR="00760290">
        <w:rPr>
          <w:rFonts w:ascii="Century Gothic" w:hAnsi="Century Gothic"/>
          <w:color w:val="000000"/>
          <w:sz w:val="18"/>
          <w:szCs w:val="18"/>
          <w:shd w:val="clear" w:color="auto" w:fill="F5F5FF"/>
        </w:rPr>
        <w:t>e</w:t>
      </w:r>
      <w:r w:rsidRPr="00947EC5">
        <w:rPr>
          <w:rFonts w:ascii="Century Gothic" w:hAnsi="Century Gothic"/>
          <w:color w:val="000000"/>
          <w:sz w:val="18"/>
          <w:szCs w:val="18"/>
          <w:shd w:val="clear" w:color="auto" w:fill="F5F5FF"/>
        </w:rPr>
        <w:t xml:space="preserve"> with potential clients regarding their financial portfolio and ways to enhance their assets</w:t>
      </w:r>
      <w:r w:rsidRPr="00E26437" w:rsidR="00760290">
        <w:rPr>
          <w:rFonts w:ascii="Century Gothic" w:hAnsi="Century Gothic"/>
          <w:color w:val="000000"/>
          <w:sz w:val="18"/>
          <w:szCs w:val="18"/>
          <w:shd w:val="clear" w:color="auto" w:fill="F5F5FF"/>
        </w:rPr>
        <w:t xml:space="preserve">, and </w:t>
      </w:r>
      <w:r w:rsidR="009927D2">
        <w:rPr>
          <w:rFonts w:ascii="Century Gothic" w:hAnsi="Century Gothic"/>
          <w:color w:val="000000"/>
          <w:sz w:val="18"/>
          <w:szCs w:val="18"/>
          <w:shd w:val="clear" w:color="auto" w:fill="F5F5FF"/>
        </w:rPr>
        <w:t xml:space="preserve">tailoring </w:t>
      </w:r>
      <w:r w:rsidRPr="00E26437" w:rsidR="00760290">
        <w:rPr>
          <w:rFonts w:ascii="Century Gothic" w:hAnsi="Century Gothic"/>
          <w:color w:val="000000"/>
          <w:sz w:val="18"/>
          <w:szCs w:val="18"/>
          <w:shd w:val="clear" w:color="auto" w:fill="F5F5FF"/>
        </w:rPr>
        <w:t>the products</w:t>
      </w:r>
      <w:r w:rsidR="009927D2">
        <w:rPr>
          <w:rFonts w:ascii="Century Gothic" w:hAnsi="Century Gothic"/>
          <w:color w:val="000000"/>
          <w:sz w:val="18"/>
          <w:szCs w:val="18"/>
          <w:shd w:val="clear" w:color="auto" w:fill="F5F5FF"/>
        </w:rPr>
        <w:t xml:space="preserve"> as per the need</w:t>
      </w:r>
      <w:r w:rsidRPr="00E26437" w:rsidR="00760290">
        <w:rPr>
          <w:rFonts w:ascii="Century Gothic" w:hAnsi="Century Gothic"/>
          <w:color w:val="000000"/>
          <w:sz w:val="18"/>
          <w:szCs w:val="18"/>
          <w:shd w:val="clear" w:color="auto" w:fill="F5F5FF"/>
        </w:rPr>
        <w:t>.</w:t>
      </w:r>
    </w:p>
    <w:p w:rsidR="00947EC5" w:rsidRPr="00C95398" w:rsidP="00C95398">
      <w:pPr>
        <w:numPr>
          <w:ilvl w:val="0"/>
          <w:numId w:val="2"/>
        </w:numPr>
        <w:jc w:val="both"/>
        <w:rPr>
          <w:rFonts w:ascii="Century Gothic" w:hAnsi="Century Gothic"/>
          <w:color w:val="000000"/>
          <w:sz w:val="18"/>
          <w:szCs w:val="18"/>
          <w:shd w:val="clear" w:color="auto" w:fill="F5F5FF"/>
        </w:rPr>
      </w:pPr>
      <w:r w:rsidRPr="00947EC5">
        <w:rPr>
          <w:rFonts w:ascii="Century Gothic" w:hAnsi="Century Gothic"/>
          <w:color w:val="000000"/>
          <w:sz w:val="18"/>
          <w:szCs w:val="18"/>
          <w:shd w:val="clear" w:color="auto" w:fill="F5F5FF"/>
        </w:rPr>
        <w:t>Collected</w:t>
      </w:r>
      <w:r w:rsidRPr="00E26437" w:rsidR="00E26437">
        <w:rPr>
          <w:rFonts w:ascii="Century Gothic" w:hAnsi="Century Gothic"/>
          <w:color w:val="000000"/>
          <w:sz w:val="18"/>
          <w:szCs w:val="18"/>
          <w:shd w:val="clear" w:color="auto" w:fill="F5F5FF"/>
        </w:rPr>
        <w:t xml:space="preserve"> and documented</w:t>
      </w:r>
      <w:r w:rsidRPr="00381E9E" w:rsidR="00E26437">
        <w:rPr>
          <w:rFonts w:ascii="Century Gothic" w:hAnsi="Century Gothic"/>
          <w:color w:val="000000"/>
          <w:sz w:val="18"/>
          <w:szCs w:val="18"/>
          <w:shd w:val="clear" w:color="auto" w:fill="F5F5FF"/>
        </w:rPr>
        <w:t xml:space="preserve"> notes</w:t>
      </w:r>
      <w:r w:rsidRPr="00947EC5">
        <w:rPr>
          <w:rFonts w:ascii="Century Gothic" w:hAnsi="Century Gothic"/>
          <w:color w:val="000000"/>
          <w:sz w:val="18"/>
          <w:szCs w:val="18"/>
          <w:shd w:val="clear" w:color="auto" w:fill="F5F5FF"/>
        </w:rPr>
        <w:t xml:space="preserve"> </w:t>
      </w:r>
      <w:r w:rsidRPr="00E26437" w:rsidR="00E26437">
        <w:rPr>
          <w:rFonts w:ascii="Century Gothic" w:hAnsi="Century Gothic"/>
          <w:color w:val="000000"/>
          <w:sz w:val="18"/>
          <w:szCs w:val="18"/>
          <w:shd w:val="clear" w:color="auto" w:fill="F5F5FF"/>
        </w:rPr>
        <w:t xml:space="preserve">of </w:t>
      </w:r>
      <w:r w:rsidRPr="00947EC5">
        <w:rPr>
          <w:rFonts w:ascii="Century Gothic" w:hAnsi="Century Gothic"/>
          <w:color w:val="000000"/>
          <w:sz w:val="18"/>
          <w:szCs w:val="18"/>
          <w:shd w:val="clear" w:color="auto" w:fill="F5F5FF"/>
        </w:rPr>
        <w:t xml:space="preserve">all information from </w:t>
      </w:r>
      <w:r w:rsidRPr="00E26437" w:rsidR="00E26437">
        <w:rPr>
          <w:rFonts w:ascii="Century Gothic" w:hAnsi="Century Gothic"/>
          <w:color w:val="000000"/>
          <w:sz w:val="18"/>
          <w:szCs w:val="18"/>
          <w:shd w:val="clear" w:color="auto" w:fill="F5F5FF"/>
        </w:rPr>
        <w:t>each n every</w:t>
      </w:r>
      <w:r w:rsidRPr="00947EC5">
        <w:rPr>
          <w:rFonts w:ascii="Century Gothic" w:hAnsi="Century Gothic"/>
          <w:color w:val="000000"/>
          <w:sz w:val="18"/>
          <w:szCs w:val="18"/>
          <w:shd w:val="clear" w:color="auto" w:fill="F5F5FF"/>
        </w:rPr>
        <w:t xml:space="preserve"> </w:t>
      </w:r>
      <w:r w:rsidRPr="00E26437" w:rsidR="00E26437">
        <w:rPr>
          <w:rFonts w:ascii="Century Gothic" w:hAnsi="Century Gothic"/>
          <w:color w:val="000000"/>
          <w:sz w:val="18"/>
          <w:szCs w:val="18"/>
          <w:shd w:val="clear" w:color="auto" w:fill="F5F5FF"/>
        </w:rPr>
        <w:t>client</w:t>
      </w:r>
      <w:r w:rsidRPr="00947EC5">
        <w:rPr>
          <w:rFonts w:ascii="Century Gothic" w:hAnsi="Century Gothic"/>
          <w:color w:val="000000"/>
          <w:sz w:val="18"/>
          <w:szCs w:val="18"/>
          <w:shd w:val="clear" w:color="auto" w:fill="F5F5FF"/>
        </w:rPr>
        <w:t xml:space="preserve"> </w:t>
      </w:r>
      <w:r w:rsidRPr="00381E9E" w:rsidR="00E26437">
        <w:rPr>
          <w:rFonts w:ascii="Century Gothic" w:hAnsi="Century Gothic"/>
          <w:color w:val="000000"/>
          <w:sz w:val="18"/>
          <w:szCs w:val="18"/>
          <w:shd w:val="clear" w:color="auto" w:fill="F5F5FF"/>
        </w:rPr>
        <w:t>for future reference</w:t>
      </w:r>
      <w:r w:rsidRPr="00E26437" w:rsidR="00E26437">
        <w:rPr>
          <w:rFonts w:ascii="Century Gothic" w:hAnsi="Century Gothic"/>
          <w:color w:val="000000"/>
          <w:sz w:val="18"/>
          <w:szCs w:val="18"/>
          <w:shd w:val="clear" w:color="auto" w:fill="F5F5FF"/>
        </w:rPr>
        <w:t>.</w:t>
      </w:r>
    </w:p>
    <w:p w:rsidR="00947EC5" w:rsidRPr="00E26437" w:rsidP="00E26437">
      <w:pPr>
        <w:numPr>
          <w:ilvl w:val="0"/>
          <w:numId w:val="2"/>
        </w:numPr>
        <w:jc w:val="both"/>
        <w:rPr>
          <w:rFonts w:ascii="Century Gothic" w:hAnsi="Century Gothic"/>
          <w:color w:val="000000"/>
          <w:sz w:val="18"/>
          <w:szCs w:val="18"/>
          <w:shd w:val="clear" w:color="auto" w:fill="F5F5FF"/>
        </w:rPr>
      </w:pPr>
      <w:r w:rsidRPr="00E26437">
        <w:rPr>
          <w:rFonts w:ascii="Century Gothic" w:hAnsi="Century Gothic"/>
          <w:color w:val="000000"/>
          <w:sz w:val="18"/>
          <w:szCs w:val="18"/>
          <w:shd w:val="clear" w:color="auto" w:fill="F5F5FF"/>
        </w:rPr>
        <w:t>Supporting</w:t>
      </w:r>
      <w:r w:rsidRPr="00E26437">
        <w:rPr>
          <w:rFonts w:ascii="Century Gothic" w:hAnsi="Century Gothic"/>
          <w:color w:val="000000"/>
          <w:sz w:val="18"/>
          <w:szCs w:val="18"/>
          <w:shd w:val="clear" w:color="auto" w:fill="F5F5FF"/>
        </w:rPr>
        <w:t xml:space="preserve"> the </w:t>
      </w:r>
      <w:r w:rsidRPr="00E26437">
        <w:rPr>
          <w:rFonts w:ascii="Century Gothic" w:hAnsi="Century Gothic"/>
          <w:color w:val="000000"/>
          <w:sz w:val="18"/>
          <w:szCs w:val="18"/>
          <w:shd w:val="clear" w:color="auto" w:fill="F5F5FF"/>
        </w:rPr>
        <w:t xml:space="preserve">various Banks n NBFCs </w:t>
      </w:r>
      <w:r w:rsidRPr="00E26437">
        <w:rPr>
          <w:rFonts w:ascii="Century Gothic" w:hAnsi="Century Gothic"/>
          <w:color w:val="000000"/>
          <w:sz w:val="18"/>
          <w:szCs w:val="18"/>
          <w:shd w:val="clear" w:color="auto" w:fill="F5F5FF"/>
        </w:rPr>
        <w:t xml:space="preserve">Sales managers by increasing sales, improving performance and ensuring compliance </w:t>
      </w:r>
      <w:r w:rsidRPr="00E26437">
        <w:rPr>
          <w:rFonts w:ascii="Century Gothic" w:hAnsi="Century Gothic"/>
          <w:color w:val="000000"/>
          <w:sz w:val="18"/>
          <w:szCs w:val="18"/>
          <w:shd w:val="clear" w:color="auto" w:fill="F5F5FF"/>
        </w:rPr>
        <w:t>as per</w:t>
      </w:r>
      <w:r w:rsidRPr="00E26437">
        <w:rPr>
          <w:rFonts w:ascii="Century Gothic" w:hAnsi="Century Gothic"/>
          <w:color w:val="000000"/>
          <w:sz w:val="18"/>
          <w:szCs w:val="18"/>
          <w:shd w:val="clear" w:color="auto" w:fill="F5F5FF"/>
        </w:rPr>
        <w:t xml:space="preserve"> </w:t>
      </w:r>
      <w:r w:rsidRPr="00E26437">
        <w:rPr>
          <w:rFonts w:ascii="Century Gothic" w:hAnsi="Century Gothic"/>
          <w:color w:val="000000"/>
          <w:sz w:val="18"/>
          <w:szCs w:val="18"/>
          <w:shd w:val="clear" w:color="auto" w:fill="F5F5FF"/>
        </w:rPr>
        <w:t xml:space="preserve">their </w:t>
      </w:r>
      <w:r w:rsidRPr="00E26437">
        <w:rPr>
          <w:rFonts w:ascii="Century Gothic" w:hAnsi="Century Gothic"/>
          <w:color w:val="000000"/>
          <w:sz w:val="18"/>
          <w:szCs w:val="18"/>
          <w:shd w:val="clear" w:color="auto" w:fill="F5F5FF"/>
        </w:rPr>
        <w:t>policies and procedures.</w:t>
      </w:r>
    </w:p>
    <w:p w:rsidR="00947EC5" w:rsidRPr="00947EC5" w:rsidP="00E26437">
      <w:pPr>
        <w:numPr>
          <w:ilvl w:val="0"/>
          <w:numId w:val="2"/>
        </w:numPr>
        <w:jc w:val="both"/>
        <w:rPr>
          <w:rFonts w:ascii="Century Gothic" w:hAnsi="Century Gothic"/>
          <w:color w:val="000000"/>
          <w:sz w:val="18"/>
          <w:szCs w:val="18"/>
          <w:shd w:val="clear" w:color="auto" w:fill="F5F5FF"/>
        </w:rPr>
      </w:pPr>
      <w:r w:rsidRPr="00E26437">
        <w:rPr>
          <w:rFonts w:ascii="Century Gothic" w:hAnsi="Century Gothic"/>
          <w:color w:val="000000"/>
          <w:sz w:val="18"/>
          <w:szCs w:val="18"/>
          <w:shd w:val="clear" w:color="auto" w:fill="F5F5FF"/>
        </w:rPr>
        <w:t xml:space="preserve">Attend meetings and conferences </w:t>
      </w:r>
      <w:r w:rsidRPr="00E26437">
        <w:rPr>
          <w:rFonts w:ascii="Century Gothic" w:hAnsi="Century Gothic"/>
          <w:color w:val="000000"/>
          <w:sz w:val="18"/>
          <w:szCs w:val="18"/>
          <w:shd w:val="clear" w:color="auto" w:fill="F5F5FF"/>
        </w:rPr>
        <w:t>to meet face to face in order to cultivate and foster relationships and close the sales process.</w:t>
      </w:r>
    </w:p>
    <w:p w:rsidR="00947EC5" w:rsidRPr="00947EC5" w:rsidP="00E26437">
      <w:pPr>
        <w:numPr>
          <w:ilvl w:val="0"/>
          <w:numId w:val="2"/>
        </w:numPr>
        <w:jc w:val="both"/>
        <w:rPr>
          <w:rFonts w:ascii="Century Gothic" w:hAnsi="Century Gothic"/>
          <w:color w:val="000000"/>
          <w:sz w:val="18"/>
          <w:szCs w:val="18"/>
          <w:shd w:val="clear" w:color="auto" w:fill="F5F5FF"/>
        </w:rPr>
      </w:pPr>
      <w:r w:rsidRPr="00947EC5">
        <w:rPr>
          <w:rFonts w:ascii="Century Gothic" w:hAnsi="Century Gothic"/>
          <w:color w:val="000000"/>
          <w:sz w:val="18"/>
          <w:szCs w:val="18"/>
          <w:shd w:val="clear" w:color="auto" w:fill="F5F5FF"/>
        </w:rPr>
        <w:t xml:space="preserve">Reviewing and </w:t>
      </w:r>
      <w:r w:rsidRPr="00E26437" w:rsidR="00B95639">
        <w:rPr>
          <w:rFonts w:ascii="Century Gothic" w:hAnsi="Century Gothic"/>
          <w:color w:val="000000"/>
          <w:sz w:val="18"/>
          <w:szCs w:val="18"/>
          <w:shd w:val="clear" w:color="auto" w:fill="F5F5FF"/>
        </w:rPr>
        <w:t>analyzing</w:t>
      </w:r>
      <w:r w:rsidRPr="00947EC5">
        <w:rPr>
          <w:rFonts w:ascii="Century Gothic" w:hAnsi="Century Gothic"/>
          <w:color w:val="000000"/>
          <w:sz w:val="18"/>
          <w:szCs w:val="18"/>
          <w:shd w:val="clear" w:color="auto" w:fill="F5F5FF"/>
        </w:rPr>
        <w:t xml:space="preserve"> loan documentation to determine ratios, credit acceptability, and assesses loan product alternatives in making recommendations for loan decisions.</w:t>
      </w:r>
    </w:p>
    <w:p w:rsidR="00381E9E" w:rsidRPr="00381E9E" w:rsidP="00E26437">
      <w:pPr>
        <w:numPr>
          <w:ilvl w:val="0"/>
          <w:numId w:val="2"/>
        </w:numPr>
        <w:jc w:val="both"/>
        <w:rPr>
          <w:rFonts w:ascii="Century Gothic" w:hAnsi="Century Gothic"/>
          <w:color w:val="000000"/>
          <w:sz w:val="18"/>
          <w:szCs w:val="18"/>
          <w:shd w:val="clear" w:color="auto" w:fill="F5F5FF"/>
        </w:rPr>
      </w:pPr>
      <w:r w:rsidRPr="00947EC5">
        <w:rPr>
          <w:rFonts w:ascii="Century Gothic" w:hAnsi="Century Gothic"/>
          <w:color w:val="000000"/>
          <w:sz w:val="18"/>
          <w:szCs w:val="18"/>
          <w:shd w:val="clear" w:color="auto" w:fill="F5F5FF"/>
        </w:rPr>
        <w:t>Accountable for securing all loan documentation and disbursing loans to members.</w:t>
      </w:r>
    </w:p>
    <w:p w:rsidR="005166E7" w:rsidRPr="008170F0" w:rsidP="008170F0">
      <w:pPr>
        <w:numPr>
          <w:ilvl w:val="0"/>
          <w:numId w:val="2"/>
        </w:numPr>
        <w:jc w:val="both"/>
        <w:rPr>
          <w:rFonts w:ascii="Century Gothic" w:hAnsi="Century Gothic"/>
          <w:color w:val="000000"/>
          <w:sz w:val="18"/>
          <w:szCs w:val="18"/>
          <w:shd w:val="clear" w:color="auto" w:fill="F5F5FF"/>
        </w:rPr>
      </w:pPr>
      <w:r w:rsidRPr="00381E9E">
        <w:rPr>
          <w:rFonts w:ascii="Century Gothic" w:hAnsi="Century Gothic"/>
          <w:color w:val="000000"/>
          <w:sz w:val="18"/>
          <w:szCs w:val="18"/>
          <w:shd w:val="clear" w:color="auto" w:fill="F5F5FF"/>
        </w:rPr>
        <w:t>Scheduled times for each service to be completed</w:t>
      </w:r>
      <w:r w:rsidRPr="00E26437">
        <w:rPr>
          <w:rFonts w:ascii="Century Gothic" w:hAnsi="Century Gothic"/>
          <w:color w:val="000000"/>
          <w:sz w:val="18"/>
          <w:szCs w:val="18"/>
          <w:shd w:val="clear" w:color="auto" w:fill="F5F5FF"/>
        </w:rPr>
        <w:t>.</w:t>
      </w:r>
    </w:p>
    <w:p w:rsidR="005166E7" w:rsidRPr="00381E9E" w:rsidP="00E26437">
      <w:pPr>
        <w:numPr>
          <w:ilvl w:val="0"/>
          <w:numId w:val="2"/>
        </w:numPr>
        <w:jc w:val="both"/>
        <w:rPr>
          <w:rFonts w:ascii="Century Gothic" w:hAnsi="Century Gothic"/>
          <w:color w:val="000000"/>
          <w:sz w:val="18"/>
          <w:szCs w:val="18"/>
          <w:shd w:val="clear" w:color="auto" w:fill="F5F5FF"/>
        </w:rPr>
      </w:pPr>
      <w:r w:rsidRPr="00E26437">
        <w:rPr>
          <w:rFonts w:ascii="Century Gothic" w:hAnsi="Century Gothic"/>
          <w:color w:val="000000"/>
          <w:sz w:val="18"/>
          <w:szCs w:val="18"/>
          <w:shd w:val="clear" w:color="auto" w:fill="F5F5FF"/>
        </w:rPr>
        <w:t>Develop and execute sales strategies for additional lines of business</w:t>
      </w:r>
      <w:r w:rsidR="00E41067">
        <w:rPr>
          <w:rFonts w:ascii="Century Gothic" w:hAnsi="Century Gothic"/>
          <w:color w:val="000000"/>
          <w:sz w:val="18"/>
          <w:szCs w:val="18"/>
          <w:shd w:val="clear" w:color="auto" w:fill="F5F5FF"/>
        </w:rPr>
        <w:t>.</w:t>
      </w:r>
    </w:p>
    <w:p w:rsidR="00381E9E" w:rsidRPr="00381E9E" w:rsidP="00E26437">
      <w:pPr>
        <w:numPr>
          <w:ilvl w:val="0"/>
          <w:numId w:val="2"/>
        </w:numPr>
        <w:jc w:val="both"/>
        <w:rPr>
          <w:rFonts w:ascii="Century Gothic" w:hAnsi="Century Gothic"/>
          <w:color w:val="000000"/>
          <w:sz w:val="18"/>
          <w:szCs w:val="18"/>
          <w:shd w:val="clear" w:color="auto" w:fill="F5F5FF"/>
        </w:rPr>
      </w:pPr>
      <w:r w:rsidRPr="00381E9E">
        <w:rPr>
          <w:rFonts w:ascii="Century Gothic" w:hAnsi="Century Gothic"/>
          <w:color w:val="000000"/>
          <w:sz w:val="18"/>
          <w:szCs w:val="18"/>
          <w:shd w:val="clear" w:color="auto" w:fill="F5F5FF"/>
        </w:rPr>
        <w:t>Followed-up with previous customers to ensure satisfaction and offer continued services</w:t>
      </w:r>
      <w:r w:rsidR="008170F0">
        <w:rPr>
          <w:rFonts w:ascii="Century Gothic" w:hAnsi="Century Gothic"/>
          <w:color w:val="000000"/>
          <w:sz w:val="18"/>
          <w:szCs w:val="18"/>
          <w:shd w:val="clear" w:color="auto" w:fill="F5F5FF"/>
        </w:rPr>
        <w:t>.</w:t>
      </w:r>
    </w:p>
    <w:p w:rsidR="00381E9E" w:rsidRPr="00E26437" w:rsidP="00E26437">
      <w:pPr>
        <w:numPr>
          <w:ilvl w:val="0"/>
          <w:numId w:val="2"/>
        </w:numPr>
        <w:jc w:val="both"/>
        <w:rPr>
          <w:rFonts w:ascii="Century Gothic" w:hAnsi="Century Gothic"/>
          <w:color w:val="000000"/>
          <w:sz w:val="18"/>
          <w:szCs w:val="18"/>
          <w:shd w:val="clear" w:color="auto" w:fill="F5F5FF"/>
        </w:rPr>
      </w:pPr>
      <w:r w:rsidRPr="00E26437">
        <w:rPr>
          <w:rFonts w:ascii="Century Gothic" w:hAnsi="Century Gothic"/>
          <w:color w:val="000000"/>
          <w:sz w:val="18"/>
          <w:szCs w:val="18"/>
          <w:shd w:val="clear" w:color="auto" w:fill="F5F5FF"/>
        </w:rPr>
        <w:t>Communicate with</w:t>
      </w:r>
      <w:r w:rsidRPr="00381E9E">
        <w:rPr>
          <w:rFonts w:ascii="Century Gothic" w:hAnsi="Century Gothic"/>
          <w:color w:val="000000"/>
          <w:sz w:val="18"/>
          <w:szCs w:val="18"/>
          <w:shd w:val="clear" w:color="auto" w:fill="F5F5FF"/>
        </w:rPr>
        <w:t xml:space="preserve"> customers who have filed complaints to ensure the problem has been resolved</w:t>
      </w:r>
      <w:r w:rsidRPr="00E26437">
        <w:rPr>
          <w:rFonts w:ascii="Century Gothic" w:hAnsi="Century Gothic"/>
          <w:color w:val="000000"/>
          <w:sz w:val="18"/>
          <w:szCs w:val="18"/>
          <w:shd w:val="clear" w:color="auto" w:fill="F5F5FF"/>
        </w:rPr>
        <w:t>.</w:t>
      </w:r>
    </w:p>
    <w:p w:rsidR="0066445E" w:rsidP="00BC2DEB">
      <w:pPr>
        <w:spacing w:line="276" w:lineRule="auto"/>
        <w:jc w:val="both"/>
        <w:rPr>
          <w:rFonts w:ascii="Century Gothic" w:hAnsi="Century Gothic"/>
          <w:b/>
          <w:bCs/>
          <w:iCs/>
          <w:sz w:val="20"/>
          <w:szCs w:val="20"/>
          <w:u w:val="single"/>
          <w:lang w:val="en-GB"/>
        </w:rPr>
      </w:pPr>
    </w:p>
    <w:p w:rsidR="009B6553" w:rsidRPr="00321201" w:rsidP="009B6553">
      <w:pPr>
        <w:spacing w:line="276" w:lineRule="auto"/>
        <w:jc w:val="both"/>
        <w:rPr>
          <w:rFonts w:ascii="Century Gothic" w:hAnsi="Century Gothic"/>
          <w:b/>
          <w:bCs/>
          <w:iCs/>
          <w:sz w:val="18"/>
          <w:szCs w:val="18"/>
          <w:u w:val="single"/>
          <w:lang w:val="en-GB"/>
        </w:rPr>
      </w:pPr>
      <w:r>
        <w:rPr>
          <w:rFonts w:ascii="Century Gothic" w:hAnsi="Century Gothic"/>
          <w:b/>
          <w:bCs/>
          <w:iCs/>
          <w:sz w:val="20"/>
          <w:szCs w:val="20"/>
          <w:u w:val="single"/>
          <w:lang w:val="en-GB"/>
        </w:rPr>
        <w:t>HDFC Bank</w:t>
      </w:r>
      <w:r w:rsidR="007D61E7">
        <w:rPr>
          <w:rFonts w:ascii="Century Gothic" w:hAnsi="Century Gothic"/>
          <w:b/>
          <w:bCs/>
          <w:iCs/>
          <w:sz w:val="20"/>
          <w:szCs w:val="20"/>
          <w:u w:val="single"/>
          <w:lang w:val="en-GB"/>
        </w:rPr>
        <w:t xml:space="preserve"> Ltd</w:t>
      </w:r>
      <w:r w:rsidR="001311F9">
        <w:rPr>
          <w:rFonts w:ascii="Century Gothic" w:hAnsi="Century Gothic"/>
          <w:b/>
          <w:bCs/>
          <w:iCs/>
          <w:sz w:val="20"/>
          <w:szCs w:val="20"/>
          <w:u w:val="single"/>
          <w:lang w:val="en-GB"/>
        </w:rPr>
        <w:t xml:space="preserve"> (</w:t>
      </w:r>
      <w:r w:rsidR="00C95398">
        <w:rPr>
          <w:rFonts w:ascii="Century Gothic" w:hAnsi="Century Gothic"/>
          <w:b/>
          <w:bCs/>
          <w:iCs/>
          <w:sz w:val="20"/>
          <w:szCs w:val="20"/>
          <w:u w:val="single"/>
          <w:lang w:val="en-GB"/>
        </w:rPr>
        <w:t>Raipur</w:t>
      </w:r>
      <w:r w:rsidRPr="00A933DF" w:rsidR="00C95398">
        <w:rPr>
          <w:rFonts w:ascii="Century Gothic" w:hAnsi="Century Gothic"/>
          <w:b/>
          <w:bCs/>
          <w:iCs/>
          <w:sz w:val="20"/>
          <w:szCs w:val="20"/>
          <w:u w:val="single"/>
          <w:lang w:val="en-GB"/>
        </w:rPr>
        <w:t>)</w:t>
      </w:r>
      <w:r w:rsidRPr="00321201" w:rsidR="00C95398"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 </w:t>
      </w:r>
      <w:r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     </w:t>
      </w:r>
      <w:r w:rsidR="006D1EF4"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              </w:t>
      </w:r>
      <w:r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                  </w:t>
      </w:r>
      <w:r w:rsidR="00080542"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</w:t>
      </w:r>
      <w:r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 </w:t>
      </w:r>
      <w:r w:rsidRPr="007B1645">
        <w:rPr>
          <w:rFonts w:ascii="Century Gothic" w:hAnsi="Century Gothic"/>
          <w:b/>
          <w:bCs/>
          <w:iCs/>
          <w:sz w:val="18"/>
          <w:szCs w:val="18"/>
          <w:u w:val="single"/>
          <w:lang w:val="en-GB"/>
        </w:rPr>
        <w:t>Sales Manager</w:t>
      </w:r>
      <w:r w:rsidR="00080542">
        <w:rPr>
          <w:rFonts w:ascii="Century Gothic" w:hAnsi="Century Gothic"/>
          <w:b/>
          <w:bCs/>
          <w:iCs/>
          <w:sz w:val="18"/>
          <w:szCs w:val="18"/>
          <w:u w:val="single"/>
          <w:lang w:val="en-GB"/>
        </w:rPr>
        <w:t xml:space="preserve"> </w:t>
      </w:r>
      <w:r w:rsidR="00B75642">
        <w:rPr>
          <w:rFonts w:ascii="Century Gothic" w:hAnsi="Century Gothic"/>
          <w:b/>
          <w:bCs/>
          <w:iCs/>
          <w:sz w:val="18"/>
          <w:szCs w:val="18"/>
          <w:u w:val="single"/>
          <w:lang w:val="en-GB"/>
        </w:rPr>
        <w:t>–</w:t>
      </w:r>
      <w:r>
        <w:rPr>
          <w:rFonts w:ascii="Century Gothic" w:hAnsi="Century Gothic"/>
          <w:b/>
          <w:bCs/>
          <w:iCs/>
          <w:sz w:val="18"/>
          <w:szCs w:val="18"/>
          <w:u w:val="single"/>
          <w:lang w:val="en-GB"/>
        </w:rPr>
        <w:t xml:space="preserve"> LAP</w:t>
      </w:r>
      <w:r w:rsidR="00B75642">
        <w:rPr>
          <w:rFonts w:ascii="Century Gothic" w:hAnsi="Century Gothic"/>
          <w:b/>
          <w:bCs/>
          <w:iCs/>
          <w:sz w:val="18"/>
          <w:szCs w:val="18"/>
          <w:u w:val="single"/>
          <w:lang w:val="en-GB"/>
        </w:rPr>
        <w:t xml:space="preserve"> &amp;</w:t>
      </w:r>
      <w:r w:rsidR="00DE218B">
        <w:rPr>
          <w:rFonts w:ascii="Century Gothic" w:hAnsi="Century Gothic"/>
          <w:b/>
          <w:bCs/>
          <w:iCs/>
          <w:sz w:val="18"/>
          <w:szCs w:val="18"/>
          <w:u w:val="single"/>
          <w:lang w:val="en-GB"/>
        </w:rPr>
        <w:t xml:space="preserve"> DLOD</w:t>
      </w:r>
      <w:r w:rsidRPr="00321201"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</w:t>
      </w:r>
      <w:r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       </w:t>
      </w:r>
      <w:r w:rsidRPr="00321201"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    </w:t>
      </w:r>
      <w:r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  </w:t>
      </w:r>
      <w:r w:rsidRPr="00321201"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   </w:t>
      </w:r>
      <w:r w:rsidR="006D1EF4"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       </w:t>
      </w:r>
      <w:r w:rsidRPr="00321201"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    </w:t>
      </w:r>
      <w:r w:rsidR="007441B0"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  </w:t>
      </w:r>
      <w:r w:rsidRPr="00321201"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   </w:t>
      </w:r>
      <w:r w:rsidR="007D61E7"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</w:t>
      </w:r>
      <w:r w:rsidRPr="00321201"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</w:t>
      </w:r>
      <w:r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</w:t>
      </w:r>
      <w:r>
        <w:rPr>
          <w:rFonts w:ascii="Century Gothic" w:hAnsi="Century Gothic"/>
          <w:b/>
          <w:bCs/>
          <w:iCs/>
          <w:sz w:val="18"/>
          <w:szCs w:val="18"/>
          <w:u w:val="single"/>
          <w:lang w:val="en-GB"/>
        </w:rPr>
        <w:t xml:space="preserve">Aug’15 to </w:t>
      </w:r>
      <w:r w:rsidR="00496D4A">
        <w:rPr>
          <w:rFonts w:ascii="Century Gothic" w:hAnsi="Century Gothic"/>
          <w:b/>
          <w:bCs/>
          <w:iCs/>
          <w:sz w:val="18"/>
          <w:szCs w:val="18"/>
          <w:u w:val="single"/>
          <w:lang w:val="en-GB"/>
        </w:rPr>
        <w:t>Mar’17</w:t>
      </w:r>
      <w:r w:rsidRPr="00A933DF"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                          </w:t>
      </w:r>
      <w:r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                             </w:t>
      </w:r>
    </w:p>
    <w:p w:rsidR="009B6553" w:rsidP="009B6553">
      <w:pPr>
        <w:spacing w:line="360" w:lineRule="auto"/>
        <w:jc w:val="both"/>
        <w:rPr>
          <w:rFonts w:ascii="Century Gothic" w:hAnsi="Century Gothic"/>
          <w:b/>
          <w:bCs/>
          <w:iCs/>
          <w:sz w:val="18"/>
          <w:szCs w:val="18"/>
          <w:lang w:val="en-GB"/>
        </w:rPr>
      </w:pPr>
      <w:r w:rsidRPr="00321201">
        <w:rPr>
          <w:rFonts w:ascii="Century Gothic" w:hAnsi="Century Gothic"/>
          <w:b/>
          <w:bCs/>
          <w:iCs/>
          <w:sz w:val="18"/>
          <w:szCs w:val="18"/>
          <w:lang w:val="en-GB"/>
        </w:rPr>
        <w:t>Key Result Areas:</w:t>
      </w:r>
    </w:p>
    <w:p w:rsidR="009B6553" w:rsidRPr="00E8376B" w:rsidP="003905CD">
      <w:pPr>
        <w:numPr>
          <w:ilvl w:val="0"/>
          <w:numId w:val="2"/>
        </w:numPr>
        <w:jc w:val="both"/>
        <w:rPr>
          <w:rFonts w:ascii="Century Gothic" w:hAnsi="Century Gothic"/>
          <w:color w:val="000000"/>
          <w:sz w:val="18"/>
          <w:szCs w:val="18"/>
          <w:shd w:val="clear" w:color="auto" w:fill="F5F5FF"/>
        </w:rPr>
      </w:pPr>
      <w:r>
        <w:rPr>
          <w:rFonts w:ascii="Century Gothic" w:hAnsi="Century Gothic"/>
          <w:color w:val="000000"/>
          <w:sz w:val="18"/>
          <w:szCs w:val="18"/>
          <w:shd w:val="clear" w:color="auto" w:fill="F5F5FF"/>
        </w:rPr>
        <w:t>To develop and manage effectively Sales Distribution Netwo</w:t>
      </w:r>
      <w:r w:rsidR="00E8376B">
        <w:rPr>
          <w:rFonts w:ascii="Century Gothic" w:hAnsi="Century Gothic"/>
          <w:color w:val="000000"/>
          <w:sz w:val="18"/>
          <w:szCs w:val="18"/>
          <w:shd w:val="clear" w:color="auto" w:fill="F5F5FF"/>
        </w:rPr>
        <w:t xml:space="preserve">rk to meet Business objectives, and </w:t>
      </w:r>
      <w:r w:rsidRPr="00E8376B" w:rsidR="00E8376B">
        <w:rPr>
          <w:rFonts w:ascii="Century Gothic" w:hAnsi="Century Gothic"/>
          <w:color w:val="000000"/>
          <w:sz w:val="18"/>
          <w:szCs w:val="18"/>
          <w:shd w:val="clear" w:color="auto" w:fill="F5F5FF"/>
        </w:rPr>
        <w:t>Conduct market research to understand competitors and market trends</w:t>
      </w:r>
      <w:r w:rsidR="00E8376B">
        <w:rPr>
          <w:rFonts w:ascii="Century Gothic" w:hAnsi="Century Gothic"/>
          <w:color w:val="000000"/>
          <w:sz w:val="18"/>
          <w:szCs w:val="18"/>
          <w:shd w:val="clear" w:color="auto" w:fill="F5F5FF"/>
        </w:rPr>
        <w:t>.</w:t>
      </w:r>
    </w:p>
    <w:p w:rsidR="003905CD" w:rsidRPr="003905CD" w:rsidP="003905CD">
      <w:pPr>
        <w:numPr>
          <w:ilvl w:val="0"/>
          <w:numId w:val="2"/>
        </w:numPr>
        <w:rPr>
          <w:rFonts w:ascii="Century Gothic" w:hAnsi="Century Gothic"/>
          <w:color w:val="000000"/>
          <w:sz w:val="18"/>
          <w:szCs w:val="18"/>
          <w:shd w:val="clear" w:color="auto" w:fill="F5F5FF"/>
        </w:rPr>
      </w:pPr>
      <w:r w:rsidRPr="003905CD">
        <w:rPr>
          <w:rFonts w:ascii="Century Gothic" w:hAnsi="Century Gothic"/>
          <w:color w:val="000000"/>
          <w:sz w:val="18"/>
          <w:szCs w:val="18"/>
          <w:shd w:val="clear" w:color="auto" w:fill="F5F5FF"/>
        </w:rPr>
        <w:t xml:space="preserve">Build sales culture and sale centric atmosphere among the </w:t>
      </w:r>
      <w:r w:rsidR="005166E7">
        <w:rPr>
          <w:rFonts w:ascii="Century Gothic" w:hAnsi="Century Gothic"/>
          <w:color w:val="000000"/>
          <w:sz w:val="18"/>
          <w:szCs w:val="18"/>
          <w:shd w:val="clear" w:color="auto" w:fill="F5F5FF"/>
        </w:rPr>
        <w:t>T</w:t>
      </w:r>
      <w:r w:rsidRPr="003905CD">
        <w:rPr>
          <w:rFonts w:ascii="Century Gothic" w:hAnsi="Century Gothic"/>
          <w:color w:val="000000"/>
          <w:sz w:val="18"/>
          <w:szCs w:val="18"/>
          <w:shd w:val="clear" w:color="auto" w:fill="F5F5FF"/>
        </w:rPr>
        <w:t>eam members &amp;</w:t>
      </w:r>
      <w:r>
        <w:rPr>
          <w:rFonts w:ascii="Century Gothic" w:hAnsi="Century Gothic"/>
          <w:color w:val="000000"/>
          <w:sz w:val="18"/>
          <w:szCs w:val="18"/>
          <w:shd w:val="clear" w:color="auto" w:fill="F5F5FF"/>
        </w:rPr>
        <w:t xml:space="preserve"> </w:t>
      </w:r>
      <w:r w:rsidRPr="003905CD">
        <w:rPr>
          <w:rFonts w:ascii="Century Gothic" w:hAnsi="Century Gothic"/>
          <w:color w:val="000000"/>
          <w:sz w:val="18"/>
          <w:szCs w:val="18"/>
          <w:shd w:val="clear" w:color="auto" w:fill="F5F5FF"/>
        </w:rPr>
        <w:t>maintain contacts with financial center personnel, processionals and personal contacts to build referrals. </w:t>
      </w:r>
    </w:p>
    <w:p w:rsidR="006B63B4" w:rsidP="003905CD">
      <w:pPr>
        <w:numPr>
          <w:ilvl w:val="0"/>
          <w:numId w:val="2"/>
        </w:numPr>
        <w:jc w:val="both"/>
        <w:rPr>
          <w:rFonts w:ascii="Century Gothic" w:hAnsi="Century Gothic"/>
          <w:color w:val="000000"/>
          <w:sz w:val="18"/>
          <w:szCs w:val="18"/>
          <w:shd w:val="clear" w:color="auto" w:fill="F5F5FF"/>
        </w:rPr>
      </w:pPr>
      <w:r>
        <w:rPr>
          <w:rFonts w:ascii="Century Gothic" w:hAnsi="Century Gothic"/>
          <w:color w:val="000000"/>
          <w:sz w:val="18"/>
          <w:szCs w:val="18"/>
          <w:shd w:val="clear" w:color="auto" w:fill="F5F5FF"/>
        </w:rPr>
        <w:t>Responsible for overall</w:t>
      </w:r>
      <w:r w:rsidR="005166E7">
        <w:rPr>
          <w:rFonts w:ascii="Century Gothic" w:hAnsi="Century Gothic"/>
          <w:color w:val="000000"/>
          <w:sz w:val="18"/>
          <w:szCs w:val="18"/>
          <w:shd w:val="clear" w:color="auto" w:fill="F5F5FF"/>
        </w:rPr>
        <w:t xml:space="preserve"> T</w:t>
      </w:r>
      <w:r w:rsidRPr="003905CD" w:rsidR="005166E7">
        <w:rPr>
          <w:rFonts w:ascii="Century Gothic" w:hAnsi="Century Gothic"/>
          <w:color w:val="000000"/>
          <w:sz w:val="18"/>
          <w:szCs w:val="18"/>
          <w:shd w:val="clear" w:color="auto" w:fill="F5F5FF"/>
        </w:rPr>
        <w:t>eam members</w:t>
      </w:r>
      <w:r w:rsidR="005166E7">
        <w:rPr>
          <w:rFonts w:ascii="Century Gothic" w:hAnsi="Century Gothic"/>
          <w:color w:val="000000"/>
          <w:sz w:val="18"/>
          <w:szCs w:val="18"/>
          <w:shd w:val="clear" w:color="auto" w:fill="F5F5FF"/>
        </w:rPr>
        <w:t xml:space="preserve"> and</w:t>
      </w:r>
      <w:r>
        <w:rPr>
          <w:rFonts w:ascii="Century Gothic" w:hAnsi="Century Gothic"/>
          <w:color w:val="000000"/>
          <w:sz w:val="18"/>
          <w:szCs w:val="18"/>
          <w:shd w:val="clear" w:color="auto" w:fill="F5F5FF"/>
        </w:rPr>
        <w:t xml:space="preserve"> Branches Target Achievement</w:t>
      </w:r>
      <w:r w:rsidR="003905CD">
        <w:rPr>
          <w:rFonts w:ascii="Century Gothic" w:hAnsi="Century Gothic"/>
          <w:color w:val="000000"/>
          <w:sz w:val="18"/>
          <w:szCs w:val="18"/>
          <w:shd w:val="clear" w:color="auto" w:fill="F5F5FF"/>
        </w:rPr>
        <w:t>,</w:t>
      </w:r>
      <w:r>
        <w:rPr>
          <w:rFonts w:ascii="Century Gothic" w:hAnsi="Century Gothic"/>
          <w:color w:val="000000"/>
          <w:sz w:val="18"/>
          <w:szCs w:val="18"/>
          <w:shd w:val="clear" w:color="auto" w:fill="F5F5FF"/>
        </w:rPr>
        <w:t xml:space="preserve"> through </w:t>
      </w:r>
      <w:r w:rsidR="003905CD">
        <w:rPr>
          <w:rFonts w:ascii="Century Gothic" w:hAnsi="Century Gothic"/>
          <w:color w:val="000000"/>
          <w:sz w:val="18"/>
          <w:szCs w:val="18"/>
          <w:shd w:val="clear" w:color="auto" w:fill="F5F5FF"/>
        </w:rPr>
        <w:t xml:space="preserve">training and </w:t>
      </w:r>
      <w:r>
        <w:rPr>
          <w:rFonts w:ascii="Century Gothic" w:hAnsi="Century Gothic"/>
          <w:color w:val="000000"/>
          <w:sz w:val="18"/>
          <w:szCs w:val="18"/>
          <w:shd w:val="clear" w:color="auto" w:fill="F5F5FF"/>
        </w:rPr>
        <w:t>motivating</w:t>
      </w:r>
      <w:r w:rsidR="003905CD">
        <w:rPr>
          <w:rFonts w:ascii="Century Gothic" w:hAnsi="Century Gothic"/>
          <w:color w:val="000000"/>
          <w:sz w:val="18"/>
          <w:szCs w:val="18"/>
          <w:shd w:val="clear" w:color="auto" w:fill="F5F5FF"/>
        </w:rPr>
        <w:t xml:space="preserve"> of </w:t>
      </w:r>
      <w:r>
        <w:rPr>
          <w:rFonts w:ascii="Century Gothic" w:hAnsi="Century Gothic"/>
          <w:color w:val="000000"/>
          <w:sz w:val="18"/>
          <w:szCs w:val="18"/>
          <w:shd w:val="clear" w:color="auto" w:fill="F5F5FF"/>
        </w:rPr>
        <w:t>the team and Developing their full potential Key Performance.</w:t>
      </w:r>
    </w:p>
    <w:p w:rsidR="00E8376B" w:rsidRPr="00E8376B" w:rsidP="003905CD">
      <w:pPr>
        <w:numPr>
          <w:ilvl w:val="0"/>
          <w:numId w:val="2"/>
        </w:numPr>
        <w:spacing w:before="150" w:beforeAutospacing="1" w:after="100" w:afterAutospacing="1"/>
        <w:jc w:val="both"/>
        <w:rPr>
          <w:rFonts w:ascii="Arial" w:hAnsi="Arial" w:cs="Arial"/>
          <w:color w:val="666666"/>
          <w:sz w:val="20"/>
          <w:szCs w:val="20"/>
          <w:lang w:bidi="hi-IN"/>
        </w:rPr>
      </w:pPr>
      <w:r w:rsidRPr="00E8376B">
        <w:rPr>
          <w:rFonts w:ascii="Century Gothic" w:hAnsi="Century Gothic"/>
          <w:color w:val="000000"/>
          <w:sz w:val="18"/>
          <w:szCs w:val="18"/>
          <w:shd w:val="clear" w:color="auto" w:fill="F5F5FF"/>
        </w:rPr>
        <w:t xml:space="preserve">To identify potential customers, create and close new business opportunities in line with the strategic direction of the company. </w:t>
      </w:r>
    </w:p>
    <w:p w:rsidR="009B6553" w:rsidRPr="00276636" w:rsidP="003905CD">
      <w:pPr>
        <w:numPr>
          <w:ilvl w:val="0"/>
          <w:numId w:val="2"/>
        </w:numPr>
        <w:rPr>
          <w:rFonts w:ascii="Century Gothic" w:hAnsi="Century Gothic"/>
          <w:color w:val="000000"/>
          <w:sz w:val="18"/>
          <w:szCs w:val="18"/>
          <w:shd w:val="clear" w:color="auto" w:fill="F5F5FF"/>
        </w:rPr>
      </w:pPr>
      <w:r w:rsidRPr="00276636">
        <w:rPr>
          <w:rFonts w:ascii="Century Gothic" w:hAnsi="Century Gothic"/>
          <w:color w:val="000000"/>
          <w:sz w:val="18"/>
          <w:szCs w:val="18"/>
          <w:shd w:val="clear" w:color="auto" w:fill="F5F5FF"/>
        </w:rPr>
        <w:t>Judging the repayment capacity through financial and industry segment analysis, also appraising certainty of future cash flows and business projections through trend analysis and relevant industry data available.</w:t>
      </w:r>
    </w:p>
    <w:p w:rsidR="009B6553" w:rsidP="003905CD">
      <w:pPr>
        <w:numPr>
          <w:ilvl w:val="0"/>
          <w:numId w:val="2"/>
        </w:numPr>
        <w:jc w:val="both"/>
        <w:rPr>
          <w:rFonts w:ascii="Century Gothic" w:hAnsi="Century Gothic"/>
          <w:sz w:val="18"/>
          <w:szCs w:val="18"/>
          <w:lang w:val="en-GB"/>
        </w:rPr>
      </w:pPr>
      <w:r>
        <w:rPr>
          <w:rFonts w:ascii="Century Gothic" w:hAnsi="Century Gothic"/>
          <w:color w:val="000000"/>
          <w:sz w:val="18"/>
          <w:szCs w:val="18"/>
          <w:shd w:val="clear" w:color="auto" w:fill="F5F5FF"/>
        </w:rPr>
        <w:t xml:space="preserve">Responsible for </w:t>
      </w:r>
      <w:r w:rsidRPr="00190FDD">
        <w:rPr>
          <w:rFonts w:ascii="Century Gothic" w:hAnsi="Century Gothic" w:cs="Verdana"/>
          <w:sz w:val="18"/>
          <w:szCs w:val="18"/>
          <w:lang w:val="en-GB"/>
        </w:rPr>
        <w:t xml:space="preserve">Portfolio Management </w:t>
      </w:r>
      <w:r>
        <w:rPr>
          <w:rFonts w:ascii="Century Gothic" w:hAnsi="Century Gothic" w:cs="Verdana"/>
          <w:sz w:val="18"/>
          <w:szCs w:val="18"/>
          <w:lang w:val="en-GB"/>
        </w:rPr>
        <w:t xml:space="preserve">of </w:t>
      </w:r>
      <w:r w:rsidRPr="00190FDD">
        <w:rPr>
          <w:rFonts w:ascii="Century Gothic" w:hAnsi="Century Gothic"/>
          <w:sz w:val="18"/>
          <w:szCs w:val="18"/>
          <w:lang w:val="en-GB"/>
        </w:rPr>
        <w:t xml:space="preserve">Entire </w:t>
      </w:r>
      <w:r w:rsidRPr="00DB3D14" w:rsidR="00873696">
        <w:rPr>
          <w:rFonts w:ascii="Century Gothic" w:hAnsi="Century Gothic"/>
          <w:b/>
          <w:sz w:val="18"/>
          <w:szCs w:val="18"/>
          <w:lang w:val="en-GB"/>
        </w:rPr>
        <w:t xml:space="preserve">Chhattisgarh </w:t>
      </w:r>
      <w:r w:rsidRPr="00DB3D14">
        <w:rPr>
          <w:rFonts w:ascii="Century Gothic" w:hAnsi="Century Gothic"/>
          <w:b/>
          <w:sz w:val="18"/>
          <w:szCs w:val="18"/>
          <w:lang w:val="en-GB"/>
        </w:rPr>
        <w:t>location</w:t>
      </w:r>
      <w:r>
        <w:rPr>
          <w:rFonts w:ascii="Century Gothic" w:hAnsi="Century Gothic"/>
          <w:sz w:val="18"/>
          <w:szCs w:val="18"/>
          <w:lang w:val="en-GB"/>
        </w:rPr>
        <w:t>, through ensuring healthy sourcing and managing overall profitability of the portfolio keeping in line overall organizational needs and future growth expectations.</w:t>
      </w:r>
    </w:p>
    <w:p w:rsidR="00496D4A" w:rsidRPr="00190FDD" w:rsidP="00496D4A">
      <w:pPr>
        <w:ind w:left="288"/>
        <w:jc w:val="both"/>
        <w:rPr>
          <w:rFonts w:ascii="Century Gothic" w:hAnsi="Century Gothic"/>
          <w:sz w:val="18"/>
          <w:szCs w:val="18"/>
          <w:lang w:val="en-GB"/>
        </w:rPr>
      </w:pPr>
    </w:p>
    <w:p w:rsidR="00A933DF" w:rsidRPr="00321201" w:rsidP="00F44782">
      <w:pPr>
        <w:spacing w:line="276" w:lineRule="auto"/>
        <w:jc w:val="both"/>
        <w:rPr>
          <w:rFonts w:ascii="Century Gothic" w:hAnsi="Century Gothic"/>
          <w:b/>
          <w:bCs/>
          <w:iCs/>
          <w:sz w:val="18"/>
          <w:szCs w:val="18"/>
          <w:u w:val="single"/>
          <w:lang w:val="en-GB"/>
        </w:rPr>
      </w:pPr>
      <w:r w:rsidRPr="00A933DF">
        <w:rPr>
          <w:rFonts w:ascii="Century Gothic" w:hAnsi="Century Gothic"/>
          <w:b/>
          <w:bCs/>
          <w:iCs/>
          <w:sz w:val="20"/>
          <w:szCs w:val="20"/>
          <w:u w:val="single"/>
          <w:lang w:val="en-GB"/>
        </w:rPr>
        <w:t xml:space="preserve">Bajaj Finance </w:t>
      </w:r>
      <w:r>
        <w:rPr>
          <w:rFonts w:ascii="Century Gothic" w:hAnsi="Century Gothic"/>
          <w:b/>
          <w:bCs/>
          <w:iCs/>
          <w:sz w:val="20"/>
          <w:szCs w:val="20"/>
          <w:u w:val="single"/>
          <w:lang w:val="en-GB"/>
        </w:rPr>
        <w:t>Ltd</w:t>
      </w:r>
      <w:r w:rsidRPr="00A933DF">
        <w:rPr>
          <w:rFonts w:ascii="Century Gothic" w:hAnsi="Century Gothic"/>
          <w:b/>
          <w:bCs/>
          <w:iCs/>
          <w:sz w:val="20"/>
          <w:szCs w:val="20"/>
          <w:u w:val="single"/>
          <w:lang w:val="en-GB"/>
        </w:rPr>
        <w:t xml:space="preserve"> (</w:t>
      </w:r>
      <w:r w:rsidRPr="00A933DF">
        <w:rPr>
          <w:rFonts w:ascii="Century Gothic" w:hAnsi="Century Gothic"/>
          <w:b/>
          <w:bCs/>
          <w:iCs/>
          <w:sz w:val="20"/>
          <w:szCs w:val="20"/>
          <w:u w:val="single"/>
          <w:lang w:val="en-GB"/>
        </w:rPr>
        <w:t>Raipur)</w:t>
      </w:r>
      <w:r w:rsidRPr="00321201"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  </w:t>
      </w:r>
      <w:r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 </w:t>
      </w:r>
      <w:r w:rsidR="00F44782"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     </w:t>
      </w:r>
      <w:r w:rsidR="00FC7C9C"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        </w:t>
      </w:r>
      <w:r w:rsidR="00080542"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  </w:t>
      </w:r>
      <w:r w:rsidR="00FC7C9C"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  </w:t>
      </w:r>
      <w:r w:rsidR="006D1EF4"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         </w:t>
      </w:r>
      <w:r w:rsidR="00080542"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</w:t>
      </w:r>
      <w:r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</w:t>
      </w:r>
      <w:r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</w:t>
      </w:r>
      <w:r w:rsidRPr="007B1645">
        <w:rPr>
          <w:rFonts w:ascii="Century Gothic" w:hAnsi="Century Gothic"/>
          <w:b/>
          <w:bCs/>
          <w:iCs/>
          <w:sz w:val="18"/>
          <w:szCs w:val="18"/>
          <w:u w:val="single"/>
          <w:lang w:val="en-GB"/>
        </w:rPr>
        <w:t>Sales Manager</w:t>
      </w:r>
      <w:r w:rsidR="00080542">
        <w:rPr>
          <w:rFonts w:ascii="Century Gothic" w:hAnsi="Century Gothic"/>
          <w:b/>
          <w:bCs/>
          <w:iCs/>
          <w:sz w:val="18"/>
          <w:szCs w:val="18"/>
          <w:u w:val="single"/>
          <w:lang w:val="en-GB"/>
        </w:rPr>
        <w:t xml:space="preserve"> </w:t>
      </w:r>
      <w:r w:rsidR="00DE218B">
        <w:rPr>
          <w:rFonts w:ascii="Century Gothic" w:hAnsi="Century Gothic"/>
          <w:b/>
          <w:bCs/>
          <w:iCs/>
          <w:sz w:val="18"/>
          <w:szCs w:val="18"/>
          <w:u w:val="single"/>
          <w:lang w:val="en-GB"/>
        </w:rPr>
        <w:t>–</w:t>
      </w:r>
      <w:r w:rsidR="00CD5237">
        <w:rPr>
          <w:rFonts w:ascii="Century Gothic" w:hAnsi="Century Gothic"/>
          <w:b/>
          <w:bCs/>
          <w:iCs/>
          <w:sz w:val="18"/>
          <w:szCs w:val="18"/>
          <w:u w:val="single"/>
          <w:lang w:val="en-GB"/>
        </w:rPr>
        <w:t xml:space="preserve"> </w:t>
      </w:r>
      <w:r w:rsidR="00DE218B">
        <w:rPr>
          <w:rFonts w:ascii="Century Gothic" w:hAnsi="Century Gothic"/>
          <w:b/>
          <w:bCs/>
          <w:iCs/>
          <w:sz w:val="18"/>
          <w:szCs w:val="18"/>
          <w:u w:val="single"/>
          <w:lang w:val="en-GB"/>
        </w:rPr>
        <w:t>LAP &amp; DLOD</w:t>
      </w:r>
      <w:r w:rsidR="00F44782"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       </w:t>
      </w:r>
      <w:r w:rsidRPr="00321201"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    </w:t>
      </w:r>
      <w:r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</w:t>
      </w:r>
      <w:r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 </w:t>
      </w:r>
      <w:r w:rsidRPr="00321201"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 </w:t>
      </w:r>
      <w:r w:rsidR="00FC7C9C"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 </w:t>
      </w:r>
      <w:r w:rsidRPr="00321201"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</w:t>
      </w:r>
      <w:r w:rsidR="006D1EF4"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        </w:t>
      </w:r>
      <w:r w:rsidRPr="00321201"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          </w:t>
      </w:r>
      <w:r w:rsidR="007441B0"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 </w:t>
      </w:r>
      <w:r w:rsidR="00F010D0"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  </w:t>
      </w:r>
      <w:r w:rsidR="00F010D0">
        <w:rPr>
          <w:rFonts w:ascii="Century Gothic" w:hAnsi="Century Gothic"/>
          <w:b/>
          <w:bCs/>
          <w:iCs/>
          <w:sz w:val="18"/>
          <w:szCs w:val="18"/>
          <w:u w:val="single"/>
          <w:lang w:val="en-GB"/>
        </w:rPr>
        <w:t>Feb’14</w:t>
      </w:r>
      <w:r w:rsidR="00CD5237">
        <w:rPr>
          <w:rFonts w:ascii="Century Gothic" w:hAnsi="Century Gothic"/>
          <w:b/>
          <w:bCs/>
          <w:iCs/>
          <w:sz w:val="18"/>
          <w:szCs w:val="18"/>
          <w:u w:val="single"/>
          <w:lang w:val="en-GB"/>
        </w:rPr>
        <w:t xml:space="preserve"> to </w:t>
      </w:r>
      <w:r w:rsidR="00F44782">
        <w:rPr>
          <w:rFonts w:ascii="Century Gothic" w:hAnsi="Century Gothic"/>
          <w:b/>
          <w:bCs/>
          <w:iCs/>
          <w:sz w:val="18"/>
          <w:szCs w:val="18"/>
          <w:u w:val="single"/>
          <w:lang w:val="en-GB"/>
        </w:rPr>
        <w:t>Aug’15</w:t>
      </w:r>
      <w:r w:rsidRPr="00A933DF"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                          </w:t>
      </w:r>
      <w:r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                             </w:t>
      </w:r>
    </w:p>
    <w:p w:rsidR="003F7A8B" w:rsidP="00CD5237">
      <w:pPr>
        <w:spacing w:line="360" w:lineRule="auto"/>
        <w:jc w:val="both"/>
        <w:rPr>
          <w:rFonts w:ascii="Century Gothic" w:hAnsi="Century Gothic"/>
          <w:b/>
          <w:bCs/>
          <w:iCs/>
          <w:sz w:val="18"/>
          <w:szCs w:val="18"/>
          <w:lang w:val="en-GB"/>
        </w:rPr>
      </w:pPr>
      <w:r w:rsidRPr="00321201">
        <w:rPr>
          <w:rFonts w:ascii="Century Gothic" w:hAnsi="Century Gothic"/>
          <w:b/>
          <w:bCs/>
          <w:iCs/>
          <w:sz w:val="18"/>
          <w:szCs w:val="18"/>
          <w:lang w:val="en-GB"/>
        </w:rPr>
        <w:t>Key Result Areas:</w:t>
      </w:r>
    </w:p>
    <w:p w:rsidR="006766FE" w:rsidRPr="00276636" w:rsidP="004E1699">
      <w:pPr>
        <w:numPr>
          <w:ilvl w:val="0"/>
          <w:numId w:val="2"/>
        </w:numPr>
        <w:spacing w:after="100" w:afterAutospacing="1"/>
        <w:jc w:val="both"/>
        <w:rPr>
          <w:rFonts w:ascii="Verdana" w:hAnsi="Verdana" w:cs="Times New Roman"/>
          <w:color w:val="444444"/>
          <w:sz w:val="18"/>
          <w:szCs w:val="18"/>
        </w:rPr>
      </w:pPr>
      <w:r w:rsidRPr="00276636">
        <w:rPr>
          <w:rFonts w:ascii="Century Gothic" w:hAnsi="Century Gothic"/>
          <w:color w:val="000000"/>
          <w:sz w:val="18"/>
          <w:szCs w:val="18"/>
          <w:shd w:val="clear" w:color="auto" w:fill="F5F5FF"/>
        </w:rPr>
        <w:t>Maintaining healthy relat</w:t>
      </w:r>
      <w:r w:rsidR="00A933DF">
        <w:rPr>
          <w:rFonts w:ascii="Century Gothic" w:hAnsi="Century Gothic"/>
          <w:color w:val="000000"/>
          <w:sz w:val="18"/>
          <w:szCs w:val="18"/>
          <w:shd w:val="clear" w:color="auto" w:fill="F5F5FF"/>
        </w:rPr>
        <w:t>ionship with C</w:t>
      </w:r>
      <w:r w:rsidRPr="00276636">
        <w:rPr>
          <w:rFonts w:ascii="Century Gothic" w:hAnsi="Century Gothic"/>
          <w:color w:val="000000"/>
          <w:sz w:val="18"/>
          <w:szCs w:val="18"/>
          <w:shd w:val="clear" w:color="auto" w:fill="F5F5FF"/>
        </w:rPr>
        <w:t>hannel partners.</w:t>
      </w:r>
    </w:p>
    <w:p w:rsidR="003F7A8B" w:rsidRPr="00276636" w:rsidP="006766FE">
      <w:pPr>
        <w:numPr>
          <w:ilvl w:val="0"/>
          <w:numId w:val="2"/>
        </w:numPr>
        <w:spacing w:before="100" w:beforeAutospacing="1" w:after="100" w:afterAutospacing="1" w:line="240" w:lineRule="atLeast"/>
        <w:jc w:val="both"/>
        <w:rPr>
          <w:rFonts w:ascii="Century Gothic" w:hAnsi="Century Gothic"/>
          <w:color w:val="000000"/>
          <w:sz w:val="18"/>
          <w:szCs w:val="18"/>
          <w:shd w:val="clear" w:color="auto" w:fill="F5F5FF"/>
        </w:rPr>
      </w:pPr>
      <w:r w:rsidRPr="00276636">
        <w:rPr>
          <w:rFonts w:ascii="Century Gothic" w:hAnsi="Century Gothic"/>
          <w:color w:val="000000"/>
          <w:sz w:val="18"/>
          <w:szCs w:val="18"/>
          <w:shd w:val="clear" w:color="auto" w:fill="F5F5FF"/>
        </w:rPr>
        <w:t>Identifying and implementing necessary ideas and suggestions to achieve productivity as well as customer satisfaction.</w:t>
      </w:r>
    </w:p>
    <w:p w:rsidR="003F7A8B" w:rsidRPr="00276636" w:rsidP="003F7A8B">
      <w:pPr>
        <w:numPr>
          <w:ilvl w:val="0"/>
          <w:numId w:val="2"/>
        </w:numPr>
        <w:spacing w:line="276" w:lineRule="auto"/>
        <w:jc w:val="both"/>
        <w:rPr>
          <w:rFonts w:ascii="Century Gothic" w:hAnsi="Century Gothic"/>
          <w:color w:val="000000"/>
          <w:sz w:val="18"/>
          <w:szCs w:val="18"/>
          <w:shd w:val="clear" w:color="auto" w:fill="F5F5FF"/>
        </w:rPr>
      </w:pPr>
      <w:r w:rsidRPr="00276636">
        <w:rPr>
          <w:rFonts w:ascii="Century Gothic" w:hAnsi="Century Gothic"/>
          <w:color w:val="000000"/>
          <w:sz w:val="18"/>
          <w:szCs w:val="18"/>
          <w:shd w:val="clear" w:color="auto" w:fill="F5F5FF"/>
        </w:rPr>
        <w:t>Market the assigned products and grow the business through sourcing</w:t>
      </w:r>
      <w:r w:rsidR="00F07428">
        <w:rPr>
          <w:rFonts w:ascii="Century Gothic" w:hAnsi="Century Gothic"/>
          <w:color w:val="000000"/>
          <w:sz w:val="18"/>
          <w:szCs w:val="18"/>
          <w:shd w:val="clear" w:color="auto" w:fill="F5F5FF"/>
        </w:rPr>
        <w:t xml:space="preserve"> Channels and Direct Sales Team.</w:t>
      </w:r>
      <w:r w:rsidRPr="00276636" w:rsidR="006766FE">
        <w:rPr>
          <w:rFonts w:ascii="Century Gothic" w:hAnsi="Century Gothic"/>
          <w:color w:val="000000"/>
          <w:sz w:val="18"/>
          <w:szCs w:val="18"/>
          <w:shd w:val="clear" w:color="auto" w:fill="F5F5FF"/>
        </w:rPr>
        <w:t xml:space="preserve"> </w:t>
      </w:r>
    </w:p>
    <w:p w:rsidR="003F7A8B" w:rsidRPr="00276636" w:rsidP="003F7A8B">
      <w:pPr>
        <w:numPr>
          <w:ilvl w:val="0"/>
          <w:numId w:val="2"/>
        </w:numPr>
        <w:spacing w:line="276" w:lineRule="auto"/>
        <w:rPr>
          <w:rFonts w:ascii="Century Gothic" w:hAnsi="Century Gothic"/>
          <w:color w:val="000000"/>
          <w:sz w:val="18"/>
          <w:szCs w:val="18"/>
          <w:shd w:val="clear" w:color="auto" w:fill="F5F5FF"/>
        </w:rPr>
      </w:pPr>
      <w:r w:rsidRPr="00276636">
        <w:rPr>
          <w:rFonts w:ascii="Century Gothic" w:hAnsi="Century Gothic"/>
          <w:color w:val="000000"/>
          <w:sz w:val="18"/>
          <w:szCs w:val="18"/>
          <w:shd w:val="clear" w:color="auto" w:fill="F5F5FF"/>
        </w:rPr>
        <w:t>Judging the repayment capacity through financial and industry segment analysis, also appraising certainty of future cash flows and business projections through trend analysis and relevant industry data available.</w:t>
      </w:r>
    </w:p>
    <w:p w:rsidR="003F7A8B" w:rsidRPr="00276636" w:rsidP="003F7A8B">
      <w:pPr>
        <w:numPr>
          <w:ilvl w:val="0"/>
          <w:numId w:val="2"/>
        </w:numPr>
        <w:spacing w:line="276" w:lineRule="auto"/>
        <w:rPr>
          <w:rFonts w:ascii="Century Gothic" w:hAnsi="Century Gothic" w:cs="Arial"/>
          <w:sz w:val="18"/>
          <w:szCs w:val="18"/>
        </w:rPr>
      </w:pPr>
      <w:r w:rsidRPr="00276636">
        <w:rPr>
          <w:rFonts w:ascii="Century Gothic" w:hAnsi="Century Gothic"/>
          <w:color w:val="000000"/>
          <w:sz w:val="18"/>
          <w:szCs w:val="18"/>
          <w:shd w:val="clear" w:color="auto" w:fill="F5F5FF"/>
        </w:rPr>
        <w:t>Coordination with Legal and Technical In House officers for</w:t>
      </w:r>
      <w:r w:rsidRPr="00276636">
        <w:rPr>
          <w:rFonts w:ascii="Century Gothic" w:hAnsi="Century Gothic"/>
          <w:color w:val="000000"/>
          <w:sz w:val="18"/>
          <w:szCs w:val="18"/>
        </w:rPr>
        <w:t xml:space="preserve"> </w:t>
      </w:r>
      <w:r w:rsidRPr="00276636">
        <w:rPr>
          <w:rFonts w:ascii="Century Gothic" w:hAnsi="Century Gothic"/>
          <w:color w:val="000000"/>
          <w:sz w:val="18"/>
          <w:szCs w:val="18"/>
          <w:shd w:val="clear" w:color="auto" w:fill="F5F5FF"/>
        </w:rPr>
        <w:t>verification reports.</w:t>
      </w:r>
    </w:p>
    <w:p w:rsidR="003F7A8B" w:rsidRPr="00276636" w:rsidP="003F7A8B">
      <w:pPr>
        <w:numPr>
          <w:ilvl w:val="0"/>
          <w:numId w:val="2"/>
        </w:numPr>
        <w:spacing w:line="276" w:lineRule="auto"/>
        <w:rPr>
          <w:rFonts w:ascii="Century Gothic" w:hAnsi="Century Gothic" w:cs="Verdana"/>
          <w:sz w:val="18"/>
          <w:szCs w:val="18"/>
          <w:lang w:val="en-GB"/>
        </w:rPr>
      </w:pPr>
      <w:r w:rsidRPr="00276636">
        <w:rPr>
          <w:rFonts w:ascii="Century Gothic" w:hAnsi="Century Gothic" w:cs="Verdana"/>
          <w:sz w:val="18"/>
          <w:szCs w:val="18"/>
          <w:lang w:val="en-GB"/>
        </w:rPr>
        <w:t>Managing credit appraisal of loan proposals; implementing new process for various activities from log in of loan proposal to its disbursement including tracking, execution and monitoring of the same for improvements</w:t>
      </w:r>
    </w:p>
    <w:p w:rsidR="006766FE" w:rsidRPr="00276636" w:rsidP="00D00288">
      <w:pPr>
        <w:numPr>
          <w:ilvl w:val="0"/>
          <w:numId w:val="2"/>
        </w:numPr>
        <w:spacing w:line="480" w:lineRule="auto"/>
        <w:jc w:val="both"/>
        <w:rPr>
          <w:rFonts w:ascii="Century Gothic" w:hAnsi="Century Gothic"/>
          <w:sz w:val="18"/>
          <w:szCs w:val="18"/>
          <w:lang w:val="en-GB"/>
        </w:rPr>
      </w:pPr>
      <w:r w:rsidRPr="00276636">
        <w:rPr>
          <w:rFonts w:ascii="Century Gothic" w:hAnsi="Century Gothic"/>
          <w:sz w:val="18"/>
          <w:szCs w:val="18"/>
          <w:lang w:val="en-GB"/>
        </w:rPr>
        <w:t>Maintaining the Entire portfolio of location as well as Collection of accounts.</w:t>
      </w:r>
    </w:p>
    <w:p w:rsidR="007B1645" w:rsidRPr="00321201" w:rsidP="007D61E7">
      <w:pPr>
        <w:spacing w:line="276" w:lineRule="auto"/>
        <w:jc w:val="both"/>
        <w:rPr>
          <w:rFonts w:ascii="Century Gothic" w:hAnsi="Century Gothic"/>
          <w:b/>
          <w:bCs/>
          <w:iCs/>
          <w:sz w:val="18"/>
          <w:szCs w:val="18"/>
          <w:u w:val="single"/>
          <w:lang w:val="en-GB"/>
        </w:rPr>
      </w:pPr>
      <w:r w:rsidRPr="00F44782"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        </w:t>
      </w:r>
      <w:r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                                              </w:t>
      </w:r>
      <w:r w:rsidRPr="00F44782"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        </w:t>
      </w:r>
      <w:r w:rsidR="00FC7C9C"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 </w:t>
      </w:r>
      <w:r w:rsidRPr="00F44782"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 </w:t>
      </w:r>
      <w:r w:rsidR="00080542"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 </w:t>
      </w:r>
      <w:r w:rsidR="00FC7C9C"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 </w:t>
      </w:r>
      <w:r w:rsidR="00080542"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  </w:t>
      </w:r>
      <w:r w:rsidRPr="00F44782"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 </w:t>
      </w:r>
      <w:r w:rsidRPr="007B1645">
        <w:rPr>
          <w:rFonts w:ascii="Century Gothic" w:hAnsi="Century Gothic"/>
          <w:b/>
          <w:bCs/>
          <w:iCs/>
          <w:sz w:val="18"/>
          <w:szCs w:val="18"/>
          <w:u w:val="single"/>
          <w:lang w:val="en-GB"/>
        </w:rPr>
        <w:t>Sales Manager</w:t>
      </w:r>
      <w:r w:rsidR="00080542">
        <w:rPr>
          <w:rFonts w:ascii="Century Gothic" w:hAnsi="Century Gothic"/>
          <w:b/>
          <w:bCs/>
          <w:iCs/>
          <w:sz w:val="18"/>
          <w:szCs w:val="18"/>
          <w:u w:val="single"/>
          <w:lang w:val="en-GB"/>
        </w:rPr>
        <w:t xml:space="preserve"> -</w:t>
      </w:r>
      <w:r w:rsidRPr="00DD218C" w:rsidR="00DD218C">
        <w:rPr>
          <w:rFonts w:ascii="Century Gothic" w:hAnsi="Century Gothic"/>
          <w:b/>
          <w:bCs/>
          <w:iCs/>
          <w:sz w:val="18"/>
          <w:szCs w:val="18"/>
          <w:u w:val="single"/>
          <w:lang w:val="en-GB"/>
        </w:rPr>
        <w:t xml:space="preserve"> Cross Sell</w:t>
      </w:r>
      <w:r w:rsidRPr="00321201"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         </w:t>
      </w:r>
      <w:r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   </w:t>
      </w:r>
      <w:r w:rsidR="00E16963"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      </w:t>
      </w:r>
      <w:r w:rsidR="004B071E"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         </w:t>
      </w:r>
    </w:p>
    <w:p w:rsidR="007B1645" w:rsidRPr="00321201" w:rsidP="00BB320D">
      <w:pPr>
        <w:spacing w:line="276" w:lineRule="auto"/>
        <w:jc w:val="both"/>
        <w:rPr>
          <w:rFonts w:ascii="Century Gothic" w:hAnsi="Century Gothic"/>
          <w:b/>
          <w:bCs/>
          <w:iCs/>
          <w:sz w:val="18"/>
          <w:szCs w:val="18"/>
          <w:lang w:val="en-GB"/>
        </w:rPr>
      </w:pPr>
      <w:r w:rsidRPr="00321201">
        <w:rPr>
          <w:rFonts w:ascii="Century Gothic" w:hAnsi="Century Gothic"/>
          <w:b/>
          <w:bCs/>
          <w:iCs/>
          <w:sz w:val="18"/>
          <w:szCs w:val="18"/>
          <w:lang w:val="en-GB"/>
        </w:rPr>
        <w:t>Key Result Areas:</w:t>
      </w:r>
    </w:p>
    <w:p w:rsidR="009A7759" w:rsidRPr="00276636" w:rsidP="00DF2423">
      <w:pPr>
        <w:numPr>
          <w:ilvl w:val="0"/>
          <w:numId w:val="2"/>
        </w:numPr>
        <w:spacing w:line="276" w:lineRule="auto"/>
        <w:rPr>
          <w:rFonts w:ascii="Century Gothic" w:hAnsi="Century Gothic" w:cs="Arial"/>
          <w:sz w:val="18"/>
          <w:szCs w:val="18"/>
        </w:rPr>
      </w:pPr>
      <w:r w:rsidRPr="00276636">
        <w:rPr>
          <w:rFonts w:ascii="Century Gothic" w:hAnsi="Century Gothic"/>
          <w:color w:val="000000"/>
          <w:sz w:val="18"/>
          <w:szCs w:val="18"/>
          <w:shd w:val="clear" w:color="auto" w:fill="F5F5FF"/>
        </w:rPr>
        <w:t>Responsible for acquisitions of the prospective</w:t>
      </w:r>
      <w:r w:rsidR="00BC455D">
        <w:rPr>
          <w:rFonts w:ascii="Century Gothic" w:hAnsi="Century Gothic"/>
          <w:color w:val="000000"/>
          <w:sz w:val="18"/>
          <w:szCs w:val="18"/>
          <w:shd w:val="clear" w:color="auto" w:fill="F5F5FF"/>
        </w:rPr>
        <w:t xml:space="preserve"> existing</w:t>
      </w:r>
      <w:r w:rsidRPr="00276636">
        <w:rPr>
          <w:rFonts w:ascii="Century Gothic" w:hAnsi="Century Gothic"/>
          <w:color w:val="000000"/>
          <w:sz w:val="18"/>
          <w:szCs w:val="18"/>
          <w:shd w:val="clear" w:color="auto" w:fill="F5F5FF"/>
        </w:rPr>
        <w:t xml:space="preserve"> clients to provide a short presentation of </w:t>
      </w:r>
      <w:r w:rsidR="00F07428">
        <w:rPr>
          <w:rFonts w:ascii="Century Gothic" w:hAnsi="Century Gothic"/>
          <w:color w:val="000000"/>
          <w:sz w:val="18"/>
          <w:szCs w:val="18"/>
          <w:shd w:val="clear" w:color="auto" w:fill="F5F5FF"/>
        </w:rPr>
        <w:t>respective products.</w:t>
      </w:r>
    </w:p>
    <w:p w:rsidR="001A6E52" w:rsidRPr="00276636" w:rsidP="001B1CBF">
      <w:pPr>
        <w:numPr>
          <w:ilvl w:val="0"/>
          <w:numId w:val="2"/>
        </w:numPr>
        <w:spacing w:line="276" w:lineRule="auto"/>
        <w:jc w:val="both"/>
        <w:rPr>
          <w:rFonts w:ascii="Century Gothic" w:hAnsi="Century Gothic"/>
          <w:color w:val="000000"/>
          <w:sz w:val="18"/>
          <w:szCs w:val="18"/>
          <w:shd w:val="clear" w:color="auto" w:fill="F5F5FF"/>
        </w:rPr>
      </w:pPr>
      <w:r w:rsidRPr="00276636">
        <w:rPr>
          <w:rFonts w:ascii="Century Gothic" w:hAnsi="Century Gothic"/>
          <w:color w:val="000000"/>
          <w:sz w:val="18"/>
          <w:szCs w:val="18"/>
          <w:shd w:val="clear" w:color="auto" w:fill="F5F5FF"/>
        </w:rPr>
        <w:t>Market the assigned products and grow</w:t>
      </w:r>
      <w:r w:rsidR="004B071E">
        <w:rPr>
          <w:rFonts w:ascii="Century Gothic" w:hAnsi="Century Gothic"/>
          <w:color w:val="000000"/>
          <w:sz w:val="18"/>
          <w:szCs w:val="18"/>
          <w:shd w:val="clear" w:color="auto" w:fill="F5F5FF"/>
        </w:rPr>
        <w:t xml:space="preserve"> the business through existing R</w:t>
      </w:r>
      <w:r w:rsidR="00F44782">
        <w:rPr>
          <w:rFonts w:ascii="Century Gothic" w:hAnsi="Century Gothic"/>
          <w:color w:val="000000"/>
          <w:sz w:val="18"/>
          <w:szCs w:val="18"/>
          <w:shd w:val="clear" w:color="auto" w:fill="F5F5FF"/>
        </w:rPr>
        <w:t>elations and Sourcing Team.</w:t>
      </w:r>
    </w:p>
    <w:p w:rsidR="004850E9" w:rsidRPr="00276636" w:rsidP="004850E9">
      <w:pPr>
        <w:numPr>
          <w:ilvl w:val="0"/>
          <w:numId w:val="2"/>
        </w:numPr>
        <w:spacing w:line="276" w:lineRule="auto"/>
        <w:jc w:val="both"/>
        <w:rPr>
          <w:rFonts w:ascii="Century Gothic" w:hAnsi="Century Gothic"/>
          <w:sz w:val="18"/>
          <w:szCs w:val="18"/>
          <w:lang w:val="en-GB"/>
        </w:rPr>
      </w:pPr>
      <w:r w:rsidRPr="00276636">
        <w:rPr>
          <w:rFonts w:ascii="Century Gothic" w:hAnsi="Century Gothic" w:cs="Arial"/>
          <w:sz w:val="18"/>
          <w:szCs w:val="18"/>
        </w:rPr>
        <w:t>Strategically planning monthly sales activities and successfully execution to facilitate high growth.</w:t>
      </w:r>
    </w:p>
    <w:p w:rsidR="001A6E52" w:rsidRPr="00276636" w:rsidP="00A21A5E">
      <w:pPr>
        <w:numPr>
          <w:ilvl w:val="0"/>
          <w:numId w:val="2"/>
        </w:numPr>
        <w:spacing w:line="480" w:lineRule="auto"/>
        <w:jc w:val="both"/>
        <w:rPr>
          <w:rFonts w:ascii="Century Gothic" w:hAnsi="Century Gothic"/>
          <w:sz w:val="18"/>
          <w:szCs w:val="18"/>
          <w:lang w:val="en-GB"/>
        </w:rPr>
      </w:pPr>
      <w:r w:rsidRPr="00276636">
        <w:rPr>
          <w:rFonts w:ascii="Century Gothic" w:hAnsi="Century Gothic"/>
          <w:sz w:val="18"/>
          <w:szCs w:val="18"/>
          <w:lang w:val="en-GB"/>
        </w:rPr>
        <w:t>Track Record</w:t>
      </w:r>
      <w:r w:rsidRPr="00276636" w:rsidR="005A6981">
        <w:rPr>
          <w:rFonts w:ascii="Century Gothic" w:hAnsi="Century Gothic"/>
          <w:sz w:val="18"/>
          <w:szCs w:val="18"/>
          <w:lang w:val="en-GB"/>
        </w:rPr>
        <w:t>s</w:t>
      </w:r>
      <w:r w:rsidRPr="00276636">
        <w:rPr>
          <w:rFonts w:ascii="Century Gothic" w:hAnsi="Century Gothic"/>
          <w:sz w:val="18"/>
          <w:szCs w:val="18"/>
          <w:lang w:val="en-GB"/>
        </w:rPr>
        <w:t xml:space="preserve"> in achieving M</w:t>
      </w:r>
      <w:r w:rsidRPr="00276636">
        <w:rPr>
          <w:rFonts w:ascii="Century Gothic" w:hAnsi="Century Gothic"/>
          <w:sz w:val="18"/>
          <w:szCs w:val="18"/>
          <w:lang w:val="en-GB"/>
        </w:rPr>
        <w:t>ortgage</w:t>
      </w:r>
      <w:r w:rsidRPr="00276636">
        <w:rPr>
          <w:rFonts w:ascii="Century Gothic" w:hAnsi="Century Gothic"/>
          <w:sz w:val="18"/>
          <w:szCs w:val="18"/>
          <w:lang w:val="en-GB"/>
        </w:rPr>
        <w:t xml:space="preserve"> &amp; Unsecured Products</w:t>
      </w:r>
      <w:r w:rsidRPr="00276636">
        <w:rPr>
          <w:rFonts w:ascii="Century Gothic" w:hAnsi="Century Gothic"/>
          <w:sz w:val="18"/>
          <w:szCs w:val="18"/>
          <w:lang w:val="en-GB"/>
        </w:rPr>
        <w:t xml:space="preserve"> sales targets.</w:t>
      </w:r>
    </w:p>
    <w:p w:rsidR="00AB50A5" w:rsidRPr="00321201" w:rsidP="00BB320D">
      <w:pPr>
        <w:spacing w:line="276" w:lineRule="auto"/>
        <w:jc w:val="both"/>
        <w:rPr>
          <w:rFonts w:ascii="Century Gothic" w:hAnsi="Century Gothic"/>
          <w:b/>
          <w:bCs/>
          <w:iCs/>
          <w:sz w:val="18"/>
          <w:szCs w:val="18"/>
          <w:u w:val="single"/>
          <w:lang w:val="en-GB"/>
        </w:rPr>
      </w:pPr>
      <w:r w:rsidRPr="00F44782">
        <w:rPr>
          <w:rFonts w:ascii="Century Gothic" w:hAnsi="Century Gothic"/>
          <w:b/>
          <w:bCs/>
          <w:iCs/>
          <w:sz w:val="20"/>
          <w:szCs w:val="20"/>
          <w:u w:val="single"/>
          <w:lang w:val="en-GB"/>
        </w:rPr>
        <w:t xml:space="preserve">India Infoline Finance </w:t>
      </w:r>
      <w:r w:rsidRPr="00F44782" w:rsidR="00E12EC9">
        <w:rPr>
          <w:rFonts w:ascii="Century Gothic" w:hAnsi="Century Gothic"/>
          <w:b/>
          <w:bCs/>
          <w:iCs/>
          <w:sz w:val="20"/>
          <w:szCs w:val="20"/>
          <w:u w:val="single"/>
          <w:lang w:val="en-GB"/>
        </w:rPr>
        <w:t>(Raipur)</w:t>
      </w:r>
      <w:r w:rsidRPr="00321201"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  </w:t>
      </w:r>
      <w:r w:rsidRPr="00F44782" w:rsidR="003A1704"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    </w:t>
      </w:r>
      <w:r w:rsidRPr="00F44782"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  </w:t>
      </w:r>
      <w:r w:rsidRPr="00F44782"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</w:t>
      </w:r>
      <w:r w:rsidRPr="00F44782" w:rsidR="00F010D0"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  </w:t>
      </w:r>
      <w:r w:rsidRPr="00F44782"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</w:t>
      </w:r>
      <w:r w:rsidRPr="00F44782" w:rsidR="00BC7CCC"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 </w:t>
      </w:r>
      <w:r w:rsidR="00FA0CB4"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       </w:t>
      </w:r>
      <w:r w:rsidRPr="00F44782" w:rsidR="00E12EC9"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 </w:t>
      </w:r>
      <w:r w:rsidR="00FC7C9C"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</w:t>
      </w:r>
      <w:r w:rsidR="00080542"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   </w:t>
      </w:r>
      <w:r w:rsidR="00620543"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   </w:t>
      </w:r>
      <w:r w:rsidR="00080542"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 </w:t>
      </w:r>
      <w:r w:rsidRPr="00F44782" w:rsidR="00AD15A4"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</w:t>
      </w:r>
      <w:r w:rsidRPr="00F44782" w:rsidR="00382E94"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</w:t>
      </w:r>
      <w:r w:rsidR="00382E94">
        <w:rPr>
          <w:rFonts w:ascii="Century Gothic" w:hAnsi="Century Gothic"/>
          <w:b/>
          <w:bCs/>
          <w:iCs/>
          <w:sz w:val="18"/>
          <w:szCs w:val="18"/>
          <w:u w:val="single"/>
          <w:lang w:val="en-GB"/>
        </w:rPr>
        <w:t>Asst.</w:t>
      </w:r>
      <w:r w:rsidR="00080542">
        <w:rPr>
          <w:rFonts w:ascii="Century Gothic" w:hAnsi="Century Gothic"/>
          <w:b/>
          <w:bCs/>
          <w:iCs/>
          <w:sz w:val="18"/>
          <w:szCs w:val="18"/>
          <w:u w:val="single"/>
          <w:lang w:val="en-GB"/>
        </w:rPr>
        <w:t xml:space="preserve"> </w:t>
      </w:r>
      <w:r w:rsidRPr="00321201" w:rsidR="003E20D4">
        <w:rPr>
          <w:rFonts w:ascii="Century Gothic" w:hAnsi="Century Gothic"/>
          <w:b/>
          <w:bCs/>
          <w:iCs/>
          <w:sz w:val="18"/>
          <w:szCs w:val="18"/>
          <w:u w:val="single"/>
          <w:lang w:val="en-GB"/>
        </w:rPr>
        <w:t>Branch Manager</w:t>
      </w:r>
      <w:r w:rsidRPr="00321201" w:rsidR="00AD15A4"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     </w:t>
      </w:r>
      <w:r w:rsidR="004B071E"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                 </w:t>
      </w:r>
      <w:r w:rsidR="00620543"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      </w:t>
      </w:r>
      <w:r w:rsidR="004B071E"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 </w:t>
      </w:r>
      <w:r w:rsidRPr="00321201" w:rsidR="00AD15A4"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</w:t>
      </w:r>
      <w:r w:rsidR="00F010D0">
        <w:rPr>
          <w:rFonts w:ascii="Century Gothic" w:hAnsi="Century Gothic"/>
          <w:b/>
          <w:bCs/>
          <w:iCs/>
          <w:sz w:val="18"/>
          <w:szCs w:val="18"/>
          <w:u w:val="single"/>
          <w:lang w:val="en-GB"/>
        </w:rPr>
        <w:t>Sep’11 To</w:t>
      </w:r>
      <w:r w:rsidR="007B1645">
        <w:rPr>
          <w:rFonts w:ascii="Century Gothic" w:hAnsi="Century Gothic"/>
          <w:b/>
          <w:bCs/>
          <w:iCs/>
          <w:sz w:val="18"/>
          <w:szCs w:val="18"/>
          <w:u w:val="single"/>
          <w:lang w:val="en-GB"/>
        </w:rPr>
        <w:t xml:space="preserve"> Feb’14 </w:t>
      </w:r>
    </w:p>
    <w:p w:rsidR="004B071E" w:rsidP="004B071E">
      <w:pPr>
        <w:spacing w:line="360" w:lineRule="auto"/>
        <w:jc w:val="both"/>
        <w:rPr>
          <w:rFonts w:ascii="Century Gothic" w:hAnsi="Century Gothic"/>
          <w:b/>
          <w:bCs/>
          <w:iCs/>
          <w:sz w:val="18"/>
          <w:szCs w:val="18"/>
          <w:lang w:val="en-GB"/>
        </w:rPr>
      </w:pPr>
      <w:r w:rsidRPr="00321201">
        <w:rPr>
          <w:rFonts w:ascii="Century Gothic" w:hAnsi="Century Gothic"/>
          <w:b/>
          <w:bCs/>
          <w:iCs/>
          <w:sz w:val="18"/>
          <w:szCs w:val="18"/>
          <w:lang w:val="en-GB"/>
        </w:rPr>
        <w:t>Key Result Areas:</w:t>
      </w:r>
    </w:p>
    <w:p w:rsidR="00AD15A4" w:rsidRPr="004B071E" w:rsidP="007441B0">
      <w:pPr>
        <w:numPr>
          <w:ilvl w:val="0"/>
          <w:numId w:val="33"/>
        </w:numPr>
        <w:ind w:left="270" w:hanging="270"/>
        <w:jc w:val="both"/>
        <w:rPr>
          <w:rFonts w:ascii="Century Gothic" w:hAnsi="Century Gothic" w:cs="Arial"/>
          <w:sz w:val="18"/>
          <w:szCs w:val="18"/>
        </w:rPr>
      </w:pPr>
      <w:r w:rsidRPr="00276636">
        <w:rPr>
          <w:rFonts w:ascii="Century Gothic" w:hAnsi="Century Gothic" w:cs="Arial"/>
          <w:sz w:val="18"/>
          <w:szCs w:val="18"/>
        </w:rPr>
        <w:t xml:space="preserve">Conceptualizing and implementing revenue generating business strategies, establishing business relations with clients, thereby ensuring higher market share. Managing key </w:t>
      </w:r>
      <w:r w:rsidRPr="00276636" w:rsidR="007B0026">
        <w:rPr>
          <w:rFonts w:ascii="Century Gothic" w:hAnsi="Century Gothic" w:cs="Arial"/>
          <w:sz w:val="18"/>
          <w:szCs w:val="18"/>
        </w:rPr>
        <w:t>accounts</w:t>
      </w:r>
      <w:r w:rsidRPr="00276636" w:rsidR="008A04EC">
        <w:rPr>
          <w:rFonts w:ascii="Century Gothic" w:hAnsi="Century Gothic" w:cs="Arial"/>
          <w:sz w:val="18"/>
          <w:szCs w:val="18"/>
        </w:rPr>
        <w:t xml:space="preserve"> e</w:t>
      </w:r>
      <w:r w:rsidRPr="00276636">
        <w:rPr>
          <w:rFonts w:ascii="Century Gothic" w:hAnsi="Century Gothic" w:cs="Arial"/>
          <w:sz w:val="18"/>
          <w:szCs w:val="18"/>
        </w:rPr>
        <w:t>xcee</w:t>
      </w:r>
      <w:r w:rsidR="00206D67">
        <w:rPr>
          <w:rFonts w:ascii="Century Gothic" w:hAnsi="Century Gothic" w:cs="Arial"/>
          <w:sz w:val="18"/>
          <w:szCs w:val="18"/>
        </w:rPr>
        <w:t>d sales targets.</w:t>
      </w:r>
    </w:p>
    <w:p w:rsidR="002823AD" w:rsidRPr="00276636" w:rsidP="00A751A0">
      <w:pPr>
        <w:numPr>
          <w:ilvl w:val="0"/>
          <w:numId w:val="2"/>
        </w:numPr>
        <w:spacing w:line="276" w:lineRule="auto"/>
        <w:jc w:val="both"/>
        <w:rPr>
          <w:rFonts w:ascii="Century Gothic" w:hAnsi="Century Gothic" w:cs="Arial"/>
          <w:sz w:val="18"/>
          <w:szCs w:val="18"/>
        </w:rPr>
      </w:pPr>
      <w:r>
        <w:rPr>
          <w:rFonts w:ascii="Century Gothic" w:hAnsi="Century Gothic" w:cs="Arial"/>
          <w:sz w:val="18"/>
          <w:szCs w:val="18"/>
        </w:rPr>
        <w:t xml:space="preserve">Team handling and directing them to capture maximum </w:t>
      </w:r>
      <w:r w:rsidR="00400163">
        <w:rPr>
          <w:rFonts w:ascii="Century Gothic" w:hAnsi="Century Gothic" w:cs="Arial"/>
          <w:sz w:val="18"/>
          <w:szCs w:val="18"/>
        </w:rPr>
        <w:t>market,</w:t>
      </w:r>
      <w:r>
        <w:rPr>
          <w:rFonts w:ascii="Century Gothic" w:hAnsi="Century Gothic" w:cs="Arial"/>
          <w:sz w:val="18"/>
          <w:szCs w:val="18"/>
        </w:rPr>
        <w:t xml:space="preserve"> and generating maximum productivity.</w:t>
      </w:r>
    </w:p>
    <w:p w:rsidR="00FA452A" w:rsidRPr="00276636" w:rsidP="003A1704">
      <w:pPr>
        <w:numPr>
          <w:ilvl w:val="0"/>
          <w:numId w:val="2"/>
        </w:numPr>
        <w:spacing w:line="276" w:lineRule="auto"/>
        <w:rPr>
          <w:rFonts w:ascii="Century Gothic" w:hAnsi="Century Gothic" w:cs="Arial"/>
          <w:sz w:val="18"/>
          <w:szCs w:val="18"/>
        </w:rPr>
      </w:pPr>
      <w:r w:rsidRPr="00276636">
        <w:rPr>
          <w:rFonts w:ascii="Century Gothic" w:hAnsi="Century Gothic" w:cs="Arial"/>
          <w:sz w:val="18"/>
          <w:szCs w:val="18"/>
        </w:rPr>
        <w:t>Verifying and ensuring authenticity of employment, validating loan, handling pre/post closures of the loan through proper verification of documents and records while ensuring adherence to precision and accuracy.</w:t>
      </w:r>
    </w:p>
    <w:p w:rsidR="00FA452A" w:rsidRPr="00276636" w:rsidP="003A1704">
      <w:pPr>
        <w:numPr>
          <w:ilvl w:val="0"/>
          <w:numId w:val="2"/>
        </w:numPr>
        <w:spacing w:line="276" w:lineRule="auto"/>
        <w:rPr>
          <w:rFonts w:ascii="Century Gothic" w:hAnsi="Century Gothic" w:cs="Arial"/>
          <w:sz w:val="18"/>
          <w:szCs w:val="18"/>
        </w:rPr>
      </w:pPr>
      <w:r w:rsidRPr="00276636">
        <w:rPr>
          <w:rFonts w:ascii="Century Gothic" w:hAnsi="Century Gothic" w:cs="Arial"/>
          <w:sz w:val="18"/>
          <w:szCs w:val="18"/>
        </w:rPr>
        <w:t>Managing credit appraisal of loan proposals; implementing new process for various activities from log in of loan proposal to its disbursement including tracking, execution and monitoring of the same for improvements`</w:t>
      </w:r>
    </w:p>
    <w:p w:rsidR="00FA452A" w:rsidRPr="00FA452A" w:rsidP="00FA452A">
      <w:pPr>
        <w:numPr>
          <w:ilvl w:val="0"/>
          <w:numId w:val="2"/>
        </w:numPr>
        <w:spacing w:line="276" w:lineRule="auto"/>
        <w:rPr>
          <w:rFonts w:ascii="Century Gothic" w:hAnsi="Century Gothic" w:cs="Arial"/>
          <w:sz w:val="17"/>
          <w:szCs w:val="17"/>
        </w:rPr>
      </w:pPr>
      <w:r w:rsidRPr="00276636">
        <w:rPr>
          <w:rFonts w:ascii="Century Gothic" w:hAnsi="Century Gothic" w:cs="Arial"/>
          <w:sz w:val="18"/>
          <w:szCs w:val="18"/>
        </w:rPr>
        <w:t>Coordination with Legal and Technical</w:t>
      </w:r>
      <w:r w:rsidRPr="00BC7CCC">
        <w:rPr>
          <w:rFonts w:ascii="Century Gothic" w:hAnsi="Century Gothic"/>
          <w:color w:val="000000"/>
          <w:sz w:val="17"/>
          <w:szCs w:val="17"/>
          <w:shd w:val="clear" w:color="auto" w:fill="F5F5FF"/>
        </w:rPr>
        <w:t xml:space="preserve"> In House officers for</w:t>
      </w:r>
      <w:r>
        <w:rPr>
          <w:rFonts w:ascii="Century Gothic" w:hAnsi="Century Gothic"/>
          <w:color w:val="000000"/>
          <w:sz w:val="17"/>
          <w:szCs w:val="17"/>
        </w:rPr>
        <w:t xml:space="preserve"> </w:t>
      </w:r>
      <w:r w:rsidRPr="00BC7CCC">
        <w:rPr>
          <w:rFonts w:ascii="Century Gothic" w:hAnsi="Century Gothic"/>
          <w:color w:val="000000"/>
          <w:sz w:val="17"/>
          <w:szCs w:val="17"/>
          <w:shd w:val="clear" w:color="auto" w:fill="F5F5FF"/>
        </w:rPr>
        <w:t>verification reports.</w:t>
      </w:r>
    </w:p>
    <w:p w:rsidR="00190FDD" w:rsidRPr="00190FDD" w:rsidP="00190FDD">
      <w:pPr>
        <w:numPr>
          <w:ilvl w:val="0"/>
          <w:numId w:val="2"/>
        </w:numPr>
        <w:spacing w:line="480" w:lineRule="auto"/>
        <w:rPr>
          <w:rFonts w:ascii="Century Gothic" w:hAnsi="Century Gothic" w:cs="Arial"/>
          <w:sz w:val="18"/>
          <w:szCs w:val="18"/>
        </w:rPr>
      </w:pPr>
      <w:r w:rsidRPr="00276636">
        <w:rPr>
          <w:rFonts w:ascii="Century Gothic" w:hAnsi="Century Gothic" w:cs="Arial"/>
          <w:sz w:val="18"/>
          <w:szCs w:val="18"/>
        </w:rPr>
        <w:t xml:space="preserve">Ensure </w:t>
      </w:r>
      <w:r w:rsidRPr="00276636" w:rsidR="003A1704">
        <w:rPr>
          <w:rFonts w:ascii="Century Gothic" w:hAnsi="Century Gothic" w:cs="Arial"/>
          <w:sz w:val="18"/>
          <w:szCs w:val="18"/>
        </w:rPr>
        <w:t>satisfactory</w:t>
      </w:r>
      <w:r w:rsidRPr="00276636">
        <w:rPr>
          <w:rFonts w:ascii="Century Gothic" w:hAnsi="Century Gothic" w:cs="Arial"/>
          <w:sz w:val="18"/>
          <w:szCs w:val="18"/>
        </w:rPr>
        <w:t xml:space="preserve"> branch audits.</w:t>
      </w:r>
    </w:p>
    <w:p w:rsidR="00A24D6D" w:rsidRPr="00321201" w:rsidP="00BB320D">
      <w:pPr>
        <w:spacing w:line="276" w:lineRule="auto"/>
        <w:jc w:val="both"/>
        <w:rPr>
          <w:rFonts w:ascii="Century Gothic" w:hAnsi="Century Gothic"/>
          <w:b/>
          <w:bCs/>
          <w:iCs/>
          <w:sz w:val="18"/>
          <w:szCs w:val="18"/>
          <w:u w:val="single"/>
          <w:lang w:val="en-GB"/>
        </w:rPr>
      </w:pPr>
      <w:r w:rsidRPr="00F44782">
        <w:rPr>
          <w:rFonts w:ascii="Century Gothic" w:hAnsi="Century Gothic"/>
          <w:b/>
          <w:bCs/>
          <w:iCs/>
          <w:sz w:val="20"/>
          <w:szCs w:val="20"/>
          <w:u w:val="single"/>
          <w:lang w:val="en-GB"/>
        </w:rPr>
        <w:t>Karvy</w:t>
      </w:r>
      <w:r w:rsidRPr="00F44782">
        <w:rPr>
          <w:rFonts w:ascii="Century Gothic" w:hAnsi="Century Gothic"/>
          <w:b/>
          <w:bCs/>
          <w:iCs/>
          <w:sz w:val="20"/>
          <w:szCs w:val="20"/>
          <w:u w:val="single"/>
          <w:lang w:val="en-GB"/>
        </w:rPr>
        <w:t xml:space="preserve"> </w:t>
      </w:r>
      <w:r w:rsidRPr="00F44782" w:rsidR="00A933DF">
        <w:rPr>
          <w:rFonts w:ascii="Century Gothic" w:hAnsi="Century Gothic"/>
          <w:b/>
          <w:bCs/>
          <w:iCs/>
          <w:sz w:val="20"/>
          <w:szCs w:val="20"/>
          <w:u w:val="single"/>
          <w:lang w:val="en-GB"/>
        </w:rPr>
        <w:t>Financial</w:t>
      </w:r>
      <w:r w:rsidRPr="00F44782">
        <w:rPr>
          <w:rFonts w:ascii="Century Gothic" w:hAnsi="Century Gothic"/>
          <w:b/>
          <w:bCs/>
          <w:iCs/>
          <w:sz w:val="20"/>
          <w:szCs w:val="20"/>
          <w:u w:val="single"/>
          <w:lang w:val="en-GB"/>
        </w:rPr>
        <w:t xml:space="preserve"> </w:t>
      </w:r>
      <w:r w:rsidRPr="00F44782" w:rsidR="00A933DF">
        <w:rPr>
          <w:rFonts w:ascii="Century Gothic" w:hAnsi="Century Gothic"/>
          <w:b/>
          <w:bCs/>
          <w:iCs/>
          <w:sz w:val="20"/>
          <w:szCs w:val="20"/>
          <w:u w:val="single"/>
          <w:lang w:val="en-GB"/>
        </w:rPr>
        <w:t>Services (</w:t>
      </w:r>
      <w:r w:rsidRPr="00F44782" w:rsidR="00780746">
        <w:rPr>
          <w:rFonts w:ascii="Century Gothic" w:hAnsi="Century Gothic"/>
          <w:b/>
          <w:bCs/>
          <w:iCs/>
          <w:sz w:val="20"/>
          <w:szCs w:val="20"/>
          <w:u w:val="single"/>
          <w:lang w:val="en-GB"/>
        </w:rPr>
        <w:t>Uttam</w:t>
      </w:r>
      <w:r w:rsidRPr="00F44782" w:rsidR="00780746">
        <w:rPr>
          <w:rFonts w:ascii="Century Gothic" w:hAnsi="Century Gothic"/>
          <w:b/>
          <w:bCs/>
          <w:iCs/>
          <w:sz w:val="20"/>
          <w:szCs w:val="20"/>
          <w:u w:val="single"/>
          <w:lang w:val="en-GB"/>
        </w:rPr>
        <w:t xml:space="preserve"> Nagar, Delhi)</w:t>
      </w:r>
      <w:r w:rsidRPr="00321201" w:rsidR="005D0608"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     </w:t>
      </w:r>
      <w:r w:rsidR="00BF3EEC"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  </w:t>
      </w:r>
      <w:r w:rsidR="00780746"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</w:t>
      </w:r>
      <w:r w:rsidR="00FA0CB4"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   </w:t>
      </w:r>
      <w:r w:rsidR="00780746"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     </w:t>
      </w:r>
      <w:r w:rsidRPr="00321201" w:rsidR="005D0608"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</w:t>
      </w:r>
      <w:r w:rsidR="00496D4A"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  </w:t>
      </w:r>
      <w:r w:rsidRPr="00496D4A" w:rsidR="00496D4A">
        <w:rPr>
          <w:rFonts w:ascii="Century Gothic" w:hAnsi="Century Gothic"/>
          <w:b/>
          <w:bCs/>
          <w:iCs/>
          <w:sz w:val="18"/>
          <w:szCs w:val="18"/>
          <w:u w:val="single"/>
          <w:lang w:val="en-GB"/>
        </w:rPr>
        <w:t xml:space="preserve">Sales </w:t>
      </w:r>
      <w:r w:rsidRPr="00BF3EEC" w:rsidR="005D0608">
        <w:rPr>
          <w:rFonts w:ascii="Century Gothic" w:hAnsi="Century Gothic"/>
          <w:b/>
          <w:bCs/>
          <w:iCs/>
          <w:sz w:val="18"/>
          <w:szCs w:val="18"/>
          <w:u w:val="single"/>
          <w:lang w:val="en-GB"/>
        </w:rPr>
        <w:t>O</w:t>
      </w:r>
      <w:r w:rsidR="00496D4A">
        <w:rPr>
          <w:rFonts w:ascii="Century Gothic" w:hAnsi="Century Gothic"/>
          <w:b/>
          <w:bCs/>
          <w:iCs/>
          <w:sz w:val="18"/>
          <w:szCs w:val="18"/>
          <w:u w:val="single"/>
          <w:lang w:val="en-GB"/>
        </w:rPr>
        <w:t>fficer</w:t>
      </w:r>
      <w:r w:rsidRPr="00321201" w:rsidR="005D0608"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                </w:t>
      </w:r>
      <w:r w:rsidR="00FA0CB4"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     </w:t>
      </w:r>
      <w:r w:rsidRPr="00321201" w:rsidR="005D0608"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  </w:t>
      </w:r>
      <w:r w:rsidRPr="00321201" w:rsidR="006A0C12"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 </w:t>
      </w:r>
      <w:r w:rsidR="00F010D0"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  </w:t>
      </w:r>
      <w:r w:rsidRPr="00321201" w:rsidR="006A0C12"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  </w:t>
      </w:r>
      <w:r w:rsidR="00F010D0"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</w:t>
      </w:r>
      <w:r w:rsidRPr="00321201" w:rsidR="007D3C87"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</w:t>
      </w:r>
      <w:r w:rsidRPr="00321201" w:rsidR="005D0608">
        <w:rPr>
          <w:rFonts w:ascii="Century Gothic" w:hAnsi="Century Gothic"/>
          <w:b/>
          <w:bCs/>
          <w:iCs/>
          <w:sz w:val="18"/>
          <w:szCs w:val="18"/>
          <w:lang w:val="en-GB"/>
        </w:rPr>
        <w:t xml:space="preserve"> </w:t>
      </w:r>
      <w:r w:rsidR="00F010D0">
        <w:rPr>
          <w:rFonts w:ascii="Century Gothic" w:hAnsi="Century Gothic"/>
          <w:b/>
          <w:bCs/>
          <w:iCs/>
          <w:sz w:val="18"/>
          <w:szCs w:val="18"/>
          <w:u w:val="single"/>
          <w:lang w:val="en-GB"/>
        </w:rPr>
        <w:t xml:space="preserve"> </w:t>
      </w:r>
      <w:r w:rsidR="00496D4A">
        <w:rPr>
          <w:rFonts w:ascii="Century Gothic" w:hAnsi="Century Gothic"/>
          <w:b/>
          <w:bCs/>
          <w:iCs/>
          <w:sz w:val="18"/>
          <w:szCs w:val="18"/>
          <w:u w:val="single"/>
          <w:lang w:val="en-GB"/>
        </w:rPr>
        <w:t>Dec’09</w:t>
      </w:r>
      <w:r w:rsidR="00F010D0">
        <w:rPr>
          <w:rFonts w:ascii="Century Gothic" w:hAnsi="Century Gothic"/>
          <w:b/>
          <w:bCs/>
          <w:iCs/>
          <w:sz w:val="18"/>
          <w:szCs w:val="18"/>
          <w:u w:val="single"/>
          <w:lang w:val="en-GB"/>
        </w:rPr>
        <w:t xml:space="preserve"> to </w:t>
      </w:r>
      <w:r w:rsidRPr="00321201" w:rsidR="00F52550">
        <w:rPr>
          <w:rFonts w:ascii="Century Gothic" w:hAnsi="Century Gothic"/>
          <w:b/>
          <w:bCs/>
          <w:iCs/>
          <w:sz w:val="18"/>
          <w:szCs w:val="18"/>
          <w:u w:val="single"/>
          <w:lang w:val="en-GB"/>
        </w:rPr>
        <w:t>Sep’11</w:t>
      </w:r>
      <w:r w:rsidRPr="00321201" w:rsidR="006A0C12">
        <w:rPr>
          <w:rFonts w:ascii="Century Gothic" w:hAnsi="Century Gothic"/>
          <w:b/>
          <w:bCs/>
          <w:iCs/>
          <w:sz w:val="18"/>
          <w:szCs w:val="18"/>
          <w:u w:val="single"/>
          <w:lang w:val="en-GB"/>
        </w:rPr>
        <w:t xml:space="preserve"> </w:t>
      </w:r>
    </w:p>
    <w:p w:rsidR="00496D4A" w:rsidRPr="00276636" w:rsidP="007D61E7">
      <w:pPr>
        <w:spacing w:line="360" w:lineRule="auto"/>
        <w:jc w:val="both"/>
        <w:rPr>
          <w:rFonts w:ascii="Century Gothic" w:hAnsi="Century Gothic" w:cs="Arial"/>
          <w:sz w:val="18"/>
          <w:szCs w:val="18"/>
        </w:rPr>
      </w:pPr>
      <w:r w:rsidRPr="00276636">
        <w:rPr>
          <w:rFonts w:ascii="Century Gothic" w:hAnsi="Century Gothic" w:cs="Arial"/>
          <w:b/>
          <w:sz w:val="18"/>
          <w:szCs w:val="18"/>
        </w:rPr>
        <w:t>Key Result Areas</w:t>
      </w:r>
      <w:r w:rsidRPr="00276636">
        <w:rPr>
          <w:rFonts w:ascii="Century Gothic" w:hAnsi="Century Gothic" w:cs="Arial"/>
          <w:sz w:val="18"/>
          <w:szCs w:val="18"/>
        </w:rPr>
        <w:t>:</w:t>
      </w:r>
    </w:p>
    <w:p w:rsidR="00496D4A" w:rsidRPr="00496D4A" w:rsidP="00496D4A">
      <w:pPr>
        <w:numPr>
          <w:ilvl w:val="0"/>
          <w:numId w:val="2"/>
        </w:numPr>
        <w:spacing w:line="276" w:lineRule="auto"/>
        <w:rPr>
          <w:rFonts w:ascii="Century Gothic" w:hAnsi="Century Gothic" w:cs="Arial"/>
          <w:sz w:val="18"/>
          <w:szCs w:val="18"/>
        </w:rPr>
      </w:pPr>
      <w:r w:rsidRPr="00276636">
        <w:rPr>
          <w:rFonts w:ascii="Century Gothic" w:hAnsi="Century Gothic" w:cs="Arial"/>
          <w:sz w:val="18"/>
          <w:szCs w:val="18"/>
        </w:rPr>
        <w:t>Identifying prospective business opportunities and making optimum use of those opportunities.</w:t>
      </w:r>
    </w:p>
    <w:p w:rsidR="00496D4A" w:rsidRPr="00496D4A" w:rsidP="00496D4A">
      <w:pPr>
        <w:numPr>
          <w:ilvl w:val="0"/>
          <w:numId w:val="2"/>
        </w:numPr>
        <w:spacing w:line="276" w:lineRule="auto"/>
        <w:rPr>
          <w:rFonts w:ascii="Century Gothic" w:hAnsi="Century Gothic" w:cs="Arial"/>
          <w:sz w:val="18"/>
          <w:szCs w:val="18"/>
        </w:rPr>
      </w:pPr>
      <w:r w:rsidRPr="00276636">
        <w:rPr>
          <w:rFonts w:ascii="Century Gothic" w:hAnsi="Century Gothic" w:cs="Arial"/>
          <w:sz w:val="18"/>
          <w:szCs w:val="18"/>
        </w:rPr>
        <w:t xml:space="preserve">Achieving sales target for </w:t>
      </w:r>
      <w:r w:rsidRPr="00276636" w:rsidR="00F2607D">
        <w:rPr>
          <w:rFonts w:ascii="Century Gothic" w:hAnsi="Century Gothic" w:cs="Arial"/>
          <w:sz w:val="18"/>
          <w:szCs w:val="18"/>
        </w:rPr>
        <w:t>Branches</w:t>
      </w:r>
      <w:r w:rsidRPr="00276636">
        <w:rPr>
          <w:rFonts w:ascii="Century Gothic" w:hAnsi="Century Gothic" w:cs="Arial"/>
          <w:sz w:val="18"/>
          <w:szCs w:val="18"/>
        </w:rPr>
        <w:t xml:space="preserve"> well as ensuring quality of the Sales portfolio and retention of customers. </w:t>
      </w:r>
    </w:p>
    <w:p w:rsidR="006A0C12" w:rsidRPr="00276636" w:rsidP="003F7A8B">
      <w:pPr>
        <w:numPr>
          <w:ilvl w:val="0"/>
          <w:numId w:val="2"/>
        </w:numPr>
        <w:spacing w:line="276" w:lineRule="auto"/>
        <w:rPr>
          <w:rFonts w:ascii="Century Gothic" w:hAnsi="Century Gothic" w:cs="Arial"/>
          <w:sz w:val="18"/>
          <w:szCs w:val="18"/>
        </w:rPr>
      </w:pPr>
      <w:r w:rsidRPr="00276636">
        <w:rPr>
          <w:rFonts w:ascii="Century Gothic" w:hAnsi="Century Gothic" w:cs="Arial"/>
          <w:sz w:val="18"/>
          <w:szCs w:val="18"/>
        </w:rPr>
        <w:t>Ensure no dis</w:t>
      </w:r>
      <w:r w:rsidRPr="00276636" w:rsidR="003F7A8B">
        <w:rPr>
          <w:rFonts w:ascii="Century Gothic" w:hAnsi="Century Gothic" w:cs="Arial"/>
          <w:sz w:val="18"/>
          <w:szCs w:val="18"/>
        </w:rPr>
        <w:t>crepancy in Cash Reconciliation and</w:t>
      </w:r>
      <w:r w:rsidRPr="00276636">
        <w:rPr>
          <w:rFonts w:ascii="Century Gothic" w:hAnsi="Century Gothic" w:cs="Arial"/>
          <w:sz w:val="18"/>
          <w:szCs w:val="18"/>
        </w:rPr>
        <w:t xml:space="preserve"> </w:t>
      </w:r>
      <w:r w:rsidRPr="00276636" w:rsidR="00C416B6">
        <w:rPr>
          <w:rFonts w:ascii="Century Gothic" w:hAnsi="Century Gothic" w:cs="Arial"/>
          <w:sz w:val="18"/>
          <w:szCs w:val="18"/>
        </w:rPr>
        <w:t>satisfactory</w:t>
      </w:r>
      <w:r w:rsidRPr="00276636">
        <w:rPr>
          <w:rFonts w:ascii="Century Gothic" w:hAnsi="Century Gothic" w:cs="Arial"/>
          <w:sz w:val="18"/>
          <w:szCs w:val="18"/>
        </w:rPr>
        <w:t xml:space="preserve"> branch audits.</w:t>
      </w:r>
    </w:p>
    <w:p w:rsidR="006610C3" w:rsidRPr="00276636" w:rsidP="003A1704">
      <w:pPr>
        <w:numPr>
          <w:ilvl w:val="0"/>
          <w:numId w:val="2"/>
        </w:numPr>
        <w:suppressAutoHyphens/>
        <w:spacing w:line="276" w:lineRule="auto"/>
        <w:jc w:val="both"/>
        <w:rPr>
          <w:rFonts w:ascii="Century Gothic" w:hAnsi="Century Gothic" w:cs="Arial"/>
          <w:sz w:val="18"/>
          <w:szCs w:val="18"/>
        </w:rPr>
      </w:pPr>
      <w:r w:rsidRPr="00276636">
        <w:rPr>
          <w:rFonts w:ascii="Century Gothic" w:hAnsi="Century Gothic" w:cs="Arial"/>
          <w:sz w:val="18"/>
          <w:szCs w:val="18"/>
        </w:rPr>
        <w:t>Ensure maximum customer satisfaction, by providing pre/post technical assistance thereby achieving delivery and quality norms.</w:t>
      </w:r>
    </w:p>
    <w:p w:rsidR="00715230" w:rsidRPr="00276636" w:rsidP="003A1704">
      <w:pPr>
        <w:pStyle w:val="DefaultText"/>
        <w:numPr>
          <w:ilvl w:val="0"/>
          <w:numId w:val="2"/>
        </w:numPr>
        <w:tabs>
          <w:tab w:val="left" w:pos="1606"/>
        </w:tabs>
        <w:spacing w:line="276" w:lineRule="auto"/>
        <w:jc w:val="both"/>
        <w:rPr>
          <w:rFonts w:ascii="Century Gothic" w:hAnsi="Century Gothic" w:cs="Arial"/>
          <w:sz w:val="18"/>
          <w:szCs w:val="18"/>
          <w:lang w:eastAsia="en-US"/>
        </w:rPr>
      </w:pPr>
      <w:r w:rsidRPr="00276636">
        <w:rPr>
          <w:rFonts w:ascii="Century Gothic" w:hAnsi="Century Gothic" w:cs="Arial"/>
          <w:sz w:val="18"/>
          <w:szCs w:val="18"/>
          <w:lang w:eastAsia="en-US"/>
        </w:rPr>
        <w:t>Maintaining MIS reports for daily tracking of Sales Team.</w:t>
      </w:r>
    </w:p>
    <w:p w:rsidR="00321201" w:rsidRPr="00276636" w:rsidP="00E76E60">
      <w:pPr>
        <w:numPr>
          <w:ilvl w:val="0"/>
          <w:numId w:val="2"/>
        </w:numPr>
        <w:spacing w:line="276" w:lineRule="auto"/>
        <w:rPr>
          <w:rFonts w:ascii="Century Gothic" w:hAnsi="Century Gothic" w:cs="Arial"/>
          <w:sz w:val="18"/>
          <w:szCs w:val="18"/>
        </w:rPr>
      </w:pPr>
      <w:r w:rsidRPr="00276636">
        <w:rPr>
          <w:rFonts w:ascii="Century Gothic" w:hAnsi="Century Gothic" w:cs="Arial"/>
          <w:sz w:val="18"/>
          <w:szCs w:val="18"/>
        </w:rPr>
        <w:t xml:space="preserve">Ensure </w:t>
      </w:r>
      <w:r w:rsidRPr="00276636" w:rsidR="00F5423B">
        <w:rPr>
          <w:rFonts w:ascii="Century Gothic" w:hAnsi="Century Gothic" w:cs="Arial"/>
          <w:sz w:val="18"/>
          <w:szCs w:val="18"/>
        </w:rPr>
        <w:t>Credit,</w:t>
      </w:r>
      <w:r w:rsidRPr="00276636">
        <w:rPr>
          <w:rFonts w:ascii="Century Gothic" w:hAnsi="Century Gothic" w:cs="Arial"/>
          <w:sz w:val="18"/>
          <w:szCs w:val="18"/>
        </w:rPr>
        <w:t xml:space="preserve"> Operations and security </w:t>
      </w:r>
      <w:r w:rsidRPr="00276636" w:rsidR="00F5423B">
        <w:rPr>
          <w:rFonts w:ascii="Century Gothic" w:hAnsi="Century Gothic" w:cs="Arial"/>
          <w:sz w:val="18"/>
          <w:szCs w:val="18"/>
        </w:rPr>
        <w:t xml:space="preserve">processes </w:t>
      </w:r>
      <w:r w:rsidRPr="00276636">
        <w:rPr>
          <w:rFonts w:ascii="Century Gothic" w:hAnsi="Century Gothic" w:cs="Arial"/>
          <w:sz w:val="18"/>
          <w:szCs w:val="18"/>
        </w:rPr>
        <w:t>as per organization policies.</w:t>
      </w:r>
    </w:p>
    <w:p w:rsidR="005F581C" w:rsidRPr="00B35D11" w:rsidP="006D05D9">
      <w:pPr>
        <w:numPr>
          <w:ilvl w:val="0"/>
          <w:numId w:val="2"/>
        </w:numPr>
        <w:spacing w:line="276" w:lineRule="auto"/>
        <w:jc w:val="both"/>
        <w:rPr>
          <w:rFonts w:ascii="Century Gothic" w:hAnsi="Century Gothic"/>
          <w:b/>
          <w:bCs/>
          <w:iCs/>
          <w:sz w:val="18"/>
          <w:szCs w:val="18"/>
          <w:u w:val="single"/>
          <w:lang w:val="en-GB"/>
        </w:rPr>
      </w:pPr>
      <w:r w:rsidRPr="00B35D11">
        <w:rPr>
          <w:rFonts w:ascii="Century Gothic" w:hAnsi="Century Gothic" w:cs="Arial"/>
          <w:sz w:val="18"/>
          <w:szCs w:val="18"/>
        </w:rPr>
        <w:t xml:space="preserve">Build &amp; maintain healthy business relations with referral partners and clients. </w:t>
      </w:r>
      <w:r w:rsidRPr="00B35D11" w:rsidR="006A0C12">
        <w:rPr>
          <w:rFonts w:ascii="Century Gothic" w:hAnsi="Century Gothic" w:cs="Arial"/>
          <w:sz w:val="18"/>
          <w:szCs w:val="18"/>
        </w:rPr>
        <w:t xml:space="preserve"> </w:t>
      </w:r>
    </w:p>
    <w:p w:rsidR="00496D4A" w:rsidRPr="00276636" w:rsidP="00496D4A">
      <w:pPr>
        <w:spacing w:line="276" w:lineRule="auto"/>
        <w:jc w:val="both"/>
        <w:rPr>
          <w:rFonts w:ascii="Century Gothic" w:hAnsi="Century Gothic" w:cs="Arial"/>
          <w:sz w:val="18"/>
          <w:szCs w:val="18"/>
        </w:rPr>
      </w:pPr>
      <w:r w:rsidRPr="00276636">
        <w:rPr>
          <w:rFonts w:ascii="Century Gothic" w:hAnsi="Century Gothic" w:cs="Arial"/>
          <w:b/>
          <w:sz w:val="18"/>
          <w:szCs w:val="18"/>
        </w:rPr>
        <w:t>Assignment Handled</w:t>
      </w:r>
      <w:r w:rsidRPr="00276636">
        <w:rPr>
          <w:rFonts w:ascii="Century Gothic" w:hAnsi="Century Gothic" w:cs="Arial"/>
          <w:sz w:val="18"/>
          <w:szCs w:val="18"/>
        </w:rPr>
        <w:t>:</w:t>
      </w:r>
    </w:p>
    <w:p w:rsidR="00496D4A" w:rsidRPr="00276636" w:rsidP="00496D4A">
      <w:pPr>
        <w:numPr>
          <w:ilvl w:val="0"/>
          <w:numId w:val="18"/>
        </w:numPr>
        <w:spacing w:line="276" w:lineRule="auto"/>
        <w:jc w:val="both"/>
        <w:rPr>
          <w:rFonts w:ascii="Century Gothic" w:hAnsi="Century Gothic" w:cs="Arial"/>
          <w:sz w:val="18"/>
          <w:szCs w:val="18"/>
        </w:rPr>
      </w:pPr>
      <w:r w:rsidRPr="00276636">
        <w:rPr>
          <w:rFonts w:ascii="Century Gothic" w:hAnsi="Century Gothic" w:cs="Arial"/>
          <w:sz w:val="18"/>
          <w:szCs w:val="18"/>
        </w:rPr>
        <w:t xml:space="preserve">Branch opening process in </w:t>
      </w:r>
      <w:r>
        <w:rPr>
          <w:rFonts w:ascii="Century Gothic" w:hAnsi="Century Gothic" w:cs="Arial"/>
          <w:sz w:val="18"/>
          <w:szCs w:val="18"/>
        </w:rPr>
        <w:t>Uttam</w:t>
      </w:r>
      <w:r>
        <w:rPr>
          <w:rFonts w:ascii="Century Gothic" w:hAnsi="Century Gothic" w:cs="Arial"/>
          <w:sz w:val="18"/>
          <w:szCs w:val="18"/>
        </w:rPr>
        <w:t xml:space="preserve"> Nagar</w:t>
      </w:r>
    </w:p>
    <w:p w:rsidR="00496D4A" w:rsidRPr="00276636" w:rsidP="00496D4A">
      <w:pPr>
        <w:numPr>
          <w:ilvl w:val="0"/>
          <w:numId w:val="18"/>
        </w:numPr>
        <w:spacing w:line="480" w:lineRule="auto"/>
        <w:jc w:val="both"/>
        <w:rPr>
          <w:rFonts w:ascii="Century Gothic" w:hAnsi="Century Gothic" w:cs="Arial"/>
          <w:sz w:val="18"/>
          <w:szCs w:val="18"/>
        </w:rPr>
      </w:pPr>
      <w:r w:rsidRPr="00276636">
        <w:rPr>
          <w:rFonts w:ascii="Century Gothic" w:hAnsi="Century Gothic" w:cs="Arial"/>
          <w:sz w:val="18"/>
          <w:szCs w:val="18"/>
        </w:rPr>
        <w:t>Creating Marketing Awareness in catchment areas.</w:t>
      </w:r>
    </w:p>
    <w:p w:rsidR="009E5E19" w:rsidRPr="002824A9" w:rsidP="009E5E19">
      <w:pPr>
        <w:shd w:val="clear" w:color="auto" w:fill="595959"/>
        <w:jc w:val="center"/>
        <w:rPr>
          <w:rFonts w:ascii="Palatino Linotype" w:hAnsi="Palatino Linotype"/>
          <w:b/>
          <w:color w:val="FFFFFF"/>
          <w:sz w:val="20"/>
          <w:szCs w:val="20"/>
          <w:lang w:val="en-GB"/>
        </w:rPr>
      </w:pPr>
      <w:r w:rsidRPr="002824A9">
        <w:rPr>
          <w:rFonts w:ascii="Palatino Linotype" w:hAnsi="Palatino Linotype"/>
          <w:b/>
          <w:color w:val="FFFFFF"/>
          <w:sz w:val="20"/>
          <w:szCs w:val="20"/>
          <w:lang w:val="en-GB"/>
        </w:rPr>
        <w:t xml:space="preserve">ACADEMIC CREDENTIALS </w:t>
      </w:r>
    </w:p>
    <w:p w:rsidR="00D00288" w:rsidRPr="0079611A" w:rsidP="0079611A">
      <w:pPr>
        <w:ind w:left="288"/>
        <w:rPr>
          <w:rFonts w:ascii="Century Gothic" w:hAnsi="Century Gothic"/>
          <w:sz w:val="8"/>
          <w:szCs w:val="8"/>
          <w:lang w:val="en-GB"/>
        </w:rPr>
      </w:pPr>
    </w:p>
    <w:p w:rsidR="009E5E19" w:rsidRPr="003A1704" w:rsidP="009E5E19">
      <w:pPr>
        <w:numPr>
          <w:ilvl w:val="0"/>
          <w:numId w:val="2"/>
        </w:numPr>
        <w:spacing w:before="120"/>
        <w:rPr>
          <w:rFonts w:ascii="Century Gothic" w:hAnsi="Century Gothic"/>
          <w:sz w:val="17"/>
          <w:szCs w:val="17"/>
          <w:lang w:val="en-GB"/>
        </w:rPr>
      </w:pPr>
      <w:r w:rsidRPr="003A1704">
        <w:rPr>
          <w:rFonts w:ascii="Century Gothic" w:hAnsi="Century Gothic"/>
          <w:b/>
          <w:sz w:val="17"/>
          <w:szCs w:val="17"/>
          <w:lang w:val="en-GB"/>
        </w:rPr>
        <w:t xml:space="preserve">MBA </w:t>
      </w:r>
      <w:r w:rsidRPr="003A1704">
        <w:rPr>
          <w:rFonts w:ascii="Century Gothic" w:hAnsi="Century Gothic" w:cs="Arial"/>
          <w:sz w:val="17"/>
          <w:szCs w:val="17"/>
        </w:rPr>
        <w:t xml:space="preserve">Pursued </w:t>
      </w:r>
      <w:r w:rsidRPr="003A1704">
        <w:rPr>
          <w:rFonts w:ascii="Century Gothic" w:hAnsi="Century Gothic" w:cs="Arial"/>
          <w:b/>
          <w:sz w:val="17"/>
          <w:szCs w:val="17"/>
        </w:rPr>
        <w:t>two-year flagship Post Graduate Program</w:t>
      </w:r>
      <w:r w:rsidRPr="003A1704">
        <w:rPr>
          <w:rFonts w:ascii="Century Gothic" w:hAnsi="Century Gothic" w:cs="Arial"/>
          <w:sz w:val="17"/>
          <w:szCs w:val="17"/>
        </w:rPr>
        <w:t xml:space="preserve"> of Business and Entrepreneurship with specialization in </w:t>
      </w:r>
      <w:r w:rsidR="00984226">
        <w:rPr>
          <w:rFonts w:ascii="Century Gothic" w:hAnsi="Century Gothic" w:cs="Arial"/>
          <w:b/>
          <w:sz w:val="17"/>
          <w:szCs w:val="17"/>
        </w:rPr>
        <w:t>Marketing</w:t>
      </w:r>
      <w:r w:rsidRPr="003A1704">
        <w:rPr>
          <w:rFonts w:ascii="Century Gothic" w:hAnsi="Century Gothic" w:cs="Arial"/>
          <w:b/>
          <w:sz w:val="17"/>
          <w:szCs w:val="17"/>
        </w:rPr>
        <w:t xml:space="preserve">  </w:t>
      </w:r>
      <w:r w:rsidRPr="003A1704">
        <w:rPr>
          <w:rFonts w:ascii="Century Gothic" w:hAnsi="Century Gothic" w:cs="Arial"/>
          <w:sz w:val="17"/>
          <w:szCs w:val="17"/>
        </w:rPr>
        <w:t>from MMI</w:t>
      </w:r>
      <w:r w:rsidR="00984226">
        <w:rPr>
          <w:rFonts w:ascii="Century Gothic" w:hAnsi="Century Gothic" w:cs="Arial"/>
          <w:sz w:val="17"/>
          <w:szCs w:val="17"/>
        </w:rPr>
        <w:t>, Ghaziabad (U.P.)</w:t>
      </w:r>
      <w:r w:rsidR="00335D29">
        <w:rPr>
          <w:rFonts w:ascii="Century Gothic" w:hAnsi="Century Gothic" w:cs="Arial"/>
          <w:sz w:val="17"/>
          <w:szCs w:val="17"/>
        </w:rPr>
        <w:t xml:space="preserve"> 2010</w:t>
      </w:r>
      <w:r w:rsidRPr="003A1704">
        <w:rPr>
          <w:rFonts w:ascii="Century Gothic" w:hAnsi="Century Gothic" w:cs="Arial"/>
          <w:sz w:val="17"/>
          <w:szCs w:val="17"/>
        </w:rPr>
        <w:t>.</w:t>
      </w:r>
    </w:p>
    <w:p w:rsidR="009E5E19" w:rsidRPr="003A1704" w:rsidP="009E5E19">
      <w:pPr>
        <w:numPr>
          <w:ilvl w:val="0"/>
          <w:numId w:val="2"/>
        </w:numPr>
        <w:spacing w:before="120" w:line="276" w:lineRule="auto"/>
        <w:rPr>
          <w:rFonts w:ascii="Century Gothic" w:hAnsi="Century Gothic"/>
          <w:sz w:val="17"/>
          <w:szCs w:val="17"/>
          <w:lang w:val="en-GB"/>
        </w:rPr>
      </w:pPr>
      <w:r w:rsidRPr="003A1704">
        <w:rPr>
          <w:rFonts w:ascii="Century Gothic" w:hAnsi="Century Gothic"/>
          <w:b/>
          <w:sz w:val="17"/>
          <w:szCs w:val="17"/>
          <w:lang w:val="en-GB"/>
        </w:rPr>
        <w:t>B.Com. (Accounting Hons.)</w:t>
      </w:r>
      <w:r w:rsidRPr="003A1704">
        <w:rPr>
          <w:rFonts w:ascii="Century Gothic" w:hAnsi="Century Gothic"/>
          <w:sz w:val="17"/>
          <w:szCs w:val="17"/>
          <w:lang w:val="en-GB"/>
        </w:rPr>
        <w:t xml:space="preserve"> from </w:t>
      </w:r>
      <w:r w:rsidRPr="003A1704">
        <w:rPr>
          <w:rFonts w:ascii="Century Gothic" w:hAnsi="Century Gothic"/>
          <w:sz w:val="17"/>
          <w:szCs w:val="17"/>
          <w:lang w:val="en-GB"/>
        </w:rPr>
        <w:t>Durga</w:t>
      </w:r>
      <w:r w:rsidRPr="003A1704">
        <w:rPr>
          <w:rFonts w:ascii="Century Gothic" w:hAnsi="Century Gothic"/>
          <w:sz w:val="17"/>
          <w:szCs w:val="17"/>
          <w:lang w:val="en-GB"/>
        </w:rPr>
        <w:t xml:space="preserve"> College, Raipur</w:t>
      </w:r>
      <w:r w:rsidRPr="003A1704">
        <w:rPr>
          <w:rFonts w:ascii="Century Gothic" w:hAnsi="Century Gothic"/>
          <w:sz w:val="17"/>
          <w:szCs w:val="17"/>
        </w:rPr>
        <w:t xml:space="preserve"> (C.G.) </w:t>
      </w:r>
      <w:r w:rsidRPr="003A1704">
        <w:rPr>
          <w:rFonts w:ascii="Century Gothic" w:hAnsi="Century Gothic"/>
          <w:sz w:val="17"/>
          <w:szCs w:val="17"/>
          <w:lang w:val="en-GB"/>
        </w:rPr>
        <w:t>2007.</w:t>
      </w:r>
    </w:p>
    <w:p w:rsidR="00BE0AAE" w:rsidRPr="00BE0AAE" w:rsidP="00BE0AAE">
      <w:pPr>
        <w:numPr>
          <w:ilvl w:val="0"/>
          <w:numId w:val="2"/>
        </w:numPr>
        <w:spacing w:line="360" w:lineRule="auto"/>
        <w:rPr>
          <w:rFonts w:ascii="Century Gothic" w:hAnsi="Century Gothic" w:cs="Tahoma"/>
          <w:b/>
          <w:sz w:val="19"/>
          <w:szCs w:val="19"/>
          <w:lang w:val="en-GB"/>
        </w:rPr>
      </w:pPr>
      <w:r w:rsidRPr="003A1704">
        <w:rPr>
          <w:rFonts w:ascii="Century Gothic" w:hAnsi="Century Gothic"/>
          <w:b/>
          <w:sz w:val="17"/>
          <w:szCs w:val="17"/>
        </w:rPr>
        <w:t>12</w:t>
      </w:r>
      <w:r w:rsidRPr="003A1704">
        <w:rPr>
          <w:rFonts w:ascii="Century Gothic" w:hAnsi="Century Gothic"/>
          <w:b/>
          <w:sz w:val="17"/>
          <w:szCs w:val="17"/>
          <w:vertAlign w:val="superscript"/>
        </w:rPr>
        <w:t>th</w:t>
      </w:r>
      <w:r w:rsidRPr="003A1704">
        <w:rPr>
          <w:rFonts w:ascii="Century Gothic" w:hAnsi="Century Gothic"/>
          <w:sz w:val="17"/>
          <w:szCs w:val="17"/>
        </w:rPr>
        <w:t xml:space="preserve"> from Govt. Hr. Sec. School, Raipur (C.G.) in 2004</w:t>
      </w:r>
      <w:r w:rsidRPr="003A1704">
        <w:rPr>
          <w:rFonts w:ascii="Century Gothic" w:hAnsi="Century Gothic"/>
          <w:sz w:val="19"/>
          <w:szCs w:val="19"/>
        </w:rPr>
        <w:t xml:space="preserve">. </w:t>
      </w:r>
    </w:p>
    <w:p w:rsidR="005C30FA" w:rsidRPr="002824A9" w:rsidP="005C30FA">
      <w:pPr>
        <w:shd w:val="clear" w:color="auto" w:fill="595959"/>
        <w:jc w:val="center"/>
        <w:rPr>
          <w:rFonts w:ascii="Palatino Linotype" w:hAnsi="Palatino Linotype"/>
          <w:b/>
          <w:color w:val="FFFFFF"/>
          <w:sz w:val="20"/>
          <w:szCs w:val="20"/>
          <w:lang w:val="en-GB"/>
        </w:rPr>
      </w:pPr>
      <w:r w:rsidRPr="002824A9">
        <w:rPr>
          <w:rFonts w:ascii="Palatino Linotype" w:hAnsi="Palatino Linotype"/>
          <w:b/>
          <w:color w:val="FFFFFF"/>
          <w:sz w:val="20"/>
          <w:szCs w:val="20"/>
          <w:lang w:val="en-GB"/>
        </w:rPr>
        <w:t xml:space="preserve">INTERNSHIP SCHEDULES  </w:t>
      </w:r>
    </w:p>
    <w:p w:rsidR="00667EF2" w:rsidRPr="00D00288" w:rsidP="00667EF2">
      <w:pPr>
        <w:spacing w:line="360" w:lineRule="auto"/>
        <w:rPr>
          <w:rFonts w:ascii="Palatino Linotype" w:hAnsi="Palatino Linotype"/>
          <w:sz w:val="12"/>
          <w:szCs w:val="12"/>
        </w:rPr>
      </w:pPr>
    </w:p>
    <w:p w:rsidR="00072A60" w:rsidRPr="00276636" w:rsidP="005C0EEB">
      <w:pPr>
        <w:numPr>
          <w:ilvl w:val="0"/>
          <w:numId w:val="32"/>
        </w:numPr>
        <w:spacing w:line="276" w:lineRule="auto"/>
        <w:rPr>
          <w:rFonts w:ascii="Century Gothic" w:hAnsi="Century Gothic"/>
          <w:sz w:val="18"/>
          <w:szCs w:val="18"/>
          <w:u w:val="single"/>
        </w:rPr>
      </w:pPr>
      <w:r w:rsidRPr="00276636">
        <w:rPr>
          <w:rFonts w:ascii="Century Gothic" w:hAnsi="Century Gothic"/>
          <w:b/>
          <w:sz w:val="18"/>
          <w:szCs w:val="18"/>
          <w:u w:val="single"/>
        </w:rPr>
        <w:t>Live Project in Wipro</w:t>
      </w:r>
      <w:r w:rsidRPr="00276636" w:rsidR="00667EF2">
        <w:rPr>
          <w:rFonts w:ascii="Century Gothic" w:hAnsi="Century Gothic"/>
          <w:color w:val="000000"/>
          <w:sz w:val="18"/>
          <w:szCs w:val="18"/>
        </w:rPr>
        <w:t xml:space="preserve">          </w:t>
      </w:r>
      <w:r w:rsidRPr="00276636">
        <w:rPr>
          <w:rFonts w:ascii="Century Gothic" w:hAnsi="Century Gothic"/>
          <w:color w:val="000000"/>
          <w:sz w:val="18"/>
          <w:szCs w:val="18"/>
        </w:rPr>
        <w:t xml:space="preserve">       </w:t>
      </w:r>
      <w:r w:rsidRPr="00276636" w:rsidR="001969EC">
        <w:rPr>
          <w:rFonts w:ascii="Century Gothic" w:hAnsi="Century Gothic"/>
          <w:color w:val="000000"/>
          <w:sz w:val="18"/>
          <w:szCs w:val="18"/>
        </w:rPr>
        <w:t>-</w:t>
      </w:r>
      <w:r w:rsidRPr="00276636">
        <w:rPr>
          <w:rFonts w:ascii="Century Gothic" w:hAnsi="Century Gothic"/>
          <w:color w:val="000000"/>
          <w:sz w:val="18"/>
          <w:szCs w:val="18"/>
        </w:rPr>
        <w:t xml:space="preserve"> </w:t>
      </w:r>
      <w:r w:rsidRPr="00276636" w:rsidR="00667EF2">
        <w:rPr>
          <w:rFonts w:ascii="Century Gothic" w:hAnsi="Century Gothic"/>
          <w:color w:val="000000"/>
          <w:sz w:val="18"/>
          <w:szCs w:val="18"/>
        </w:rPr>
        <w:t xml:space="preserve">Searching of Potential market for </w:t>
      </w:r>
      <w:r w:rsidRPr="00496D4A" w:rsidR="00667EF2">
        <w:rPr>
          <w:rFonts w:ascii="Century Gothic" w:hAnsi="Century Gothic"/>
          <w:b/>
          <w:color w:val="000000"/>
          <w:sz w:val="18"/>
          <w:szCs w:val="18"/>
        </w:rPr>
        <w:t>ePos</w:t>
      </w:r>
      <w:r w:rsidRPr="00276636" w:rsidR="00667EF2">
        <w:rPr>
          <w:rFonts w:ascii="Century Gothic" w:hAnsi="Century Gothic"/>
          <w:color w:val="000000"/>
          <w:sz w:val="18"/>
          <w:szCs w:val="18"/>
        </w:rPr>
        <w:t xml:space="preserve"> (Electronic Point of Sale)                                           </w:t>
      </w:r>
      <w:r w:rsidRPr="00276636" w:rsidR="00BB18CD">
        <w:rPr>
          <w:rFonts w:ascii="Century Gothic" w:hAnsi="Century Gothic"/>
          <w:sz w:val="18"/>
          <w:szCs w:val="18"/>
        </w:rPr>
        <w:t xml:space="preserve">                                                        </w:t>
      </w:r>
    </w:p>
    <w:p w:rsidR="005C0EEB" w:rsidRPr="00276636" w:rsidP="005C0EEB">
      <w:pPr>
        <w:numPr>
          <w:ilvl w:val="0"/>
          <w:numId w:val="32"/>
        </w:numPr>
        <w:spacing w:line="276" w:lineRule="auto"/>
        <w:rPr>
          <w:rFonts w:ascii="Century Gothic" w:hAnsi="Century Gothic"/>
          <w:sz w:val="18"/>
          <w:szCs w:val="18"/>
        </w:rPr>
      </w:pPr>
      <w:r w:rsidRPr="00276636">
        <w:rPr>
          <w:rFonts w:ascii="Century Gothic" w:hAnsi="Century Gothic"/>
          <w:b/>
          <w:sz w:val="18"/>
          <w:szCs w:val="18"/>
          <w:u w:val="single"/>
        </w:rPr>
        <w:t>Summer Traini</w:t>
      </w:r>
      <w:r w:rsidRPr="00276636">
        <w:rPr>
          <w:rFonts w:ascii="Century Gothic" w:hAnsi="Century Gothic"/>
          <w:b/>
          <w:sz w:val="18"/>
          <w:szCs w:val="18"/>
          <w:u w:val="single"/>
        </w:rPr>
        <w:t>ng in Dabur India Ltd.</w:t>
      </w:r>
      <w:r w:rsidRPr="00276636">
        <w:rPr>
          <w:rFonts w:ascii="Century Gothic" w:hAnsi="Century Gothic"/>
          <w:sz w:val="18"/>
          <w:szCs w:val="18"/>
        </w:rPr>
        <w:t xml:space="preserve"> </w:t>
      </w:r>
      <w:r w:rsidR="00A933DF">
        <w:rPr>
          <w:rFonts w:ascii="Century Gothic" w:hAnsi="Century Gothic"/>
          <w:sz w:val="18"/>
          <w:szCs w:val="18"/>
        </w:rPr>
        <w:t xml:space="preserve">   </w:t>
      </w:r>
      <w:r w:rsidRPr="00276636">
        <w:rPr>
          <w:rFonts w:ascii="Century Gothic" w:hAnsi="Century Gothic"/>
          <w:sz w:val="18"/>
          <w:szCs w:val="18"/>
        </w:rPr>
        <w:t>-</w:t>
      </w:r>
      <w:r w:rsidRPr="00276636">
        <w:rPr>
          <w:rFonts w:ascii="Century Gothic" w:hAnsi="Century Gothic"/>
          <w:sz w:val="18"/>
          <w:szCs w:val="18"/>
        </w:rPr>
        <w:t xml:space="preserve"> Comparative Analysis of Financial Performance </w:t>
      </w:r>
    </w:p>
    <w:p w:rsidR="005C0EEB" w:rsidRPr="003A1704" w:rsidP="005C0EEB">
      <w:pPr>
        <w:spacing w:line="276" w:lineRule="auto"/>
        <w:ind w:left="720"/>
        <w:rPr>
          <w:rFonts w:ascii="Century Gothic" w:hAnsi="Century Gothic"/>
          <w:sz w:val="17"/>
          <w:szCs w:val="17"/>
        </w:rPr>
      </w:pPr>
    </w:p>
    <w:p w:rsidR="003F7864" w:rsidRPr="002824A9" w:rsidP="003F7864">
      <w:pPr>
        <w:shd w:val="clear" w:color="auto" w:fill="595959"/>
        <w:jc w:val="center"/>
        <w:rPr>
          <w:rFonts w:ascii="Palatino Linotype" w:hAnsi="Palatino Linotype"/>
          <w:b/>
          <w:color w:val="FFFFFF"/>
          <w:sz w:val="20"/>
          <w:szCs w:val="20"/>
          <w:lang w:val="en-GB"/>
        </w:rPr>
      </w:pPr>
      <w:r w:rsidRPr="002824A9">
        <w:rPr>
          <w:rFonts w:ascii="Palatino Linotype" w:hAnsi="Palatino Linotype"/>
          <w:b/>
          <w:color w:val="FFFFFF"/>
          <w:sz w:val="20"/>
          <w:szCs w:val="20"/>
          <w:lang w:val="en-GB"/>
        </w:rPr>
        <w:t xml:space="preserve">PROFICIENCY </w:t>
      </w:r>
    </w:p>
    <w:p w:rsidR="003F7864" w:rsidRPr="00D00288" w:rsidP="00C93AD6">
      <w:pPr>
        <w:tabs>
          <w:tab w:val="left" w:pos="1800"/>
        </w:tabs>
        <w:spacing w:line="276" w:lineRule="auto"/>
        <w:rPr>
          <w:rFonts w:ascii="Palatino Linotype" w:hAnsi="Palatino Linotype"/>
          <w:sz w:val="12"/>
          <w:szCs w:val="12"/>
        </w:rPr>
      </w:pPr>
    </w:p>
    <w:p w:rsidR="00321201" w:rsidRPr="00276636" w:rsidP="001969EC">
      <w:pPr>
        <w:numPr>
          <w:ilvl w:val="0"/>
          <w:numId w:val="15"/>
        </w:numPr>
        <w:tabs>
          <w:tab w:val="left" w:pos="450"/>
        </w:tabs>
        <w:spacing w:line="360" w:lineRule="auto"/>
        <w:ind w:left="720" w:hanging="630"/>
        <w:jc w:val="both"/>
        <w:rPr>
          <w:rFonts w:ascii="Century Gothic" w:hAnsi="Century Gothic"/>
          <w:color w:val="000000"/>
          <w:sz w:val="18"/>
          <w:szCs w:val="18"/>
        </w:rPr>
      </w:pPr>
      <w:r w:rsidRPr="00276636">
        <w:rPr>
          <w:rFonts w:ascii="Century Gothic" w:hAnsi="Century Gothic"/>
          <w:sz w:val="18"/>
          <w:szCs w:val="18"/>
          <w:lang w:val="en-GB"/>
        </w:rPr>
        <w:t>Conversant with MS Office Applications (Word / Excel / PowerPoint / Access).</w:t>
      </w:r>
    </w:p>
    <w:p w:rsidR="00347AB8" w:rsidRPr="00276636" w:rsidP="001969EC">
      <w:pPr>
        <w:numPr>
          <w:ilvl w:val="0"/>
          <w:numId w:val="15"/>
        </w:numPr>
        <w:spacing w:line="480" w:lineRule="auto"/>
        <w:ind w:left="720" w:hanging="630"/>
        <w:jc w:val="both"/>
        <w:rPr>
          <w:rFonts w:ascii="Century Gothic" w:hAnsi="Century Gothic"/>
          <w:color w:val="000000"/>
          <w:sz w:val="18"/>
          <w:szCs w:val="18"/>
        </w:rPr>
      </w:pPr>
      <w:r w:rsidRPr="00276636">
        <w:rPr>
          <w:rFonts w:ascii="Century Gothic" w:hAnsi="Century Gothic"/>
          <w:sz w:val="18"/>
          <w:szCs w:val="18"/>
          <w:lang w:val="en-GB"/>
        </w:rPr>
        <w:t>Skilled in operating Windows</w:t>
      </w:r>
      <w:r w:rsidRPr="00276636" w:rsidR="00D40372">
        <w:rPr>
          <w:rFonts w:ascii="Century Gothic" w:hAnsi="Century Gothic"/>
          <w:sz w:val="18"/>
          <w:szCs w:val="18"/>
          <w:lang w:val="en-GB"/>
        </w:rPr>
        <w:t xml:space="preserve"> Versions</w:t>
      </w:r>
      <w:r w:rsidRPr="00276636">
        <w:rPr>
          <w:rFonts w:ascii="Century Gothic" w:hAnsi="Century Gothic"/>
          <w:sz w:val="18"/>
          <w:szCs w:val="18"/>
          <w:lang w:val="en-GB"/>
        </w:rPr>
        <w:t>.</w:t>
      </w:r>
      <w:r w:rsidRPr="00276636" w:rsidR="00402CC9">
        <w:rPr>
          <w:rFonts w:ascii="Century Gothic" w:hAnsi="Century Gothic"/>
          <w:b/>
          <w:sz w:val="18"/>
          <w:szCs w:val="18"/>
        </w:rPr>
        <w:t xml:space="preserve">                  </w:t>
      </w:r>
      <w:r w:rsidRPr="00276636" w:rsidR="00A6668E">
        <w:rPr>
          <w:rFonts w:ascii="Century Gothic" w:hAnsi="Century Gothic"/>
          <w:b/>
          <w:sz w:val="18"/>
          <w:szCs w:val="18"/>
        </w:rPr>
        <w:t xml:space="preserve">                            </w:t>
      </w:r>
    </w:p>
    <w:p w:rsidR="005C30FA" w:rsidRPr="00866087" w:rsidP="005C30FA">
      <w:pPr>
        <w:shd w:val="clear" w:color="auto" w:fill="595959"/>
        <w:jc w:val="center"/>
        <w:rPr>
          <w:rFonts w:ascii="Palatino Linotype" w:hAnsi="Palatino Linotype"/>
          <w:b/>
          <w:color w:val="FFFFFF"/>
          <w:sz w:val="22"/>
          <w:szCs w:val="22"/>
          <w:lang w:val="en-GB"/>
        </w:rPr>
      </w:pPr>
      <w:r w:rsidRPr="00866087">
        <w:rPr>
          <w:rFonts w:ascii="Palatino Linotype" w:hAnsi="Palatino Linotype"/>
          <w:b/>
          <w:color w:val="FFFFFF"/>
          <w:sz w:val="22"/>
          <w:szCs w:val="22"/>
          <w:lang w:val="en-GB"/>
        </w:rPr>
        <w:t>PERSONAL PROFILE</w:t>
      </w:r>
    </w:p>
    <w:p w:rsidR="00D00288" w:rsidRPr="00D00288" w:rsidP="00D00288">
      <w:pPr>
        <w:spacing w:line="276" w:lineRule="auto"/>
        <w:jc w:val="center"/>
        <w:rPr>
          <w:rFonts w:ascii="Century Gothic" w:hAnsi="Century Gothic"/>
          <w:b/>
          <w:sz w:val="12"/>
          <w:szCs w:val="12"/>
          <w:lang w:val="en-GB"/>
        </w:rPr>
      </w:pPr>
    </w:p>
    <w:p w:rsidR="003D5146" w:rsidRPr="00984226" w:rsidP="00D00288">
      <w:pPr>
        <w:spacing w:line="276" w:lineRule="auto"/>
        <w:jc w:val="center"/>
        <w:rPr>
          <w:rFonts w:ascii="Century Gothic" w:hAnsi="Century Gothic"/>
          <w:sz w:val="19"/>
          <w:szCs w:val="19"/>
          <w:lang w:val="en-GB"/>
        </w:rPr>
      </w:pPr>
      <w:r w:rsidRPr="00984226">
        <w:rPr>
          <w:rFonts w:ascii="Century Gothic" w:hAnsi="Century Gothic"/>
          <w:b/>
          <w:sz w:val="19"/>
          <w:szCs w:val="19"/>
          <w:lang w:val="en-GB"/>
        </w:rPr>
        <w:t xml:space="preserve">Date of Birth: </w:t>
      </w:r>
      <w:r w:rsidRPr="00984226">
        <w:rPr>
          <w:rFonts w:ascii="Century Gothic" w:hAnsi="Century Gothic"/>
          <w:sz w:val="19"/>
          <w:szCs w:val="19"/>
          <w:lang w:val="en-GB"/>
        </w:rPr>
        <w:t>20</w:t>
      </w:r>
      <w:r w:rsidRPr="00984226">
        <w:rPr>
          <w:rFonts w:ascii="Century Gothic" w:hAnsi="Century Gothic"/>
          <w:sz w:val="19"/>
          <w:szCs w:val="19"/>
          <w:vertAlign w:val="superscript"/>
          <w:lang w:val="en-GB"/>
        </w:rPr>
        <w:t>th</w:t>
      </w:r>
      <w:r w:rsidRPr="00984226">
        <w:rPr>
          <w:rFonts w:ascii="Century Gothic" w:hAnsi="Century Gothic"/>
          <w:sz w:val="19"/>
          <w:szCs w:val="19"/>
          <w:lang w:val="en-GB"/>
        </w:rPr>
        <w:t xml:space="preserve"> May, 1987</w:t>
      </w:r>
    </w:p>
    <w:p w:rsidR="00D00288" w:rsidP="002434B5">
      <w:pPr>
        <w:spacing w:line="360" w:lineRule="auto"/>
        <w:jc w:val="center"/>
        <w:rPr>
          <w:rFonts w:ascii="Palatino Linotype" w:hAnsi="Palatino Linotype"/>
          <w:sz w:val="20"/>
          <w:szCs w:val="20"/>
        </w:rPr>
      </w:pPr>
      <w:r>
        <w:rPr>
          <w:rFonts w:ascii="Century Gothic" w:hAnsi="Century Gothic"/>
          <w:b/>
          <w:sz w:val="19"/>
          <w:szCs w:val="19"/>
          <w:lang w:val="en-GB"/>
        </w:rPr>
        <w:t>Current</w:t>
      </w:r>
      <w:r w:rsidRPr="00984226" w:rsidR="007D3C87">
        <w:rPr>
          <w:rFonts w:ascii="Century Gothic" w:hAnsi="Century Gothic"/>
          <w:b/>
          <w:sz w:val="19"/>
          <w:szCs w:val="19"/>
          <w:lang w:val="en-GB"/>
        </w:rPr>
        <w:t xml:space="preserve"> Address:</w:t>
      </w:r>
      <w:r w:rsidRPr="00984226" w:rsidR="007D3C87">
        <w:rPr>
          <w:rFonts w:ascii="Century Gothic" w:hAnsi="Century Gothic"/>
          <w:sz w:val="19"/>
          <w:szCs w:val="19"/>
          <w:lang w:val="en-GB"/>
        </w:rPr>
        <w:t xml:space="preserve"> </w:t>
      </w:r>
      <w:r w:rsidR="00D771B5">
        <w:rPr>
          <w:rFonts w:ascii="Century Gothic" w:hAnsi="Century Gothic"/>
          <w:sz w:val="19"/>
          <w:szCs w:val="19"/>
          <w:lang w:val="en-GB"/>
        </w:rPr>
        <w:t>Santoshi</w:t>
      </w:r>
      <w:r w:rsidR="00D771B5">
        <w:rPr>
          <w:rFonts w:ascii="Century Gothic" w:hAnsi="Century Gothic"/>
          <w:sz w:val="19"/>
          <w:szCs w:val="19"/>
          <w:lang w:val="en-GB"/>
        </w:rPr>
        <w:t xml:space="preserve"> Nagar</w:t>
      </w:r>
      <w:r w:rsidRPr="00984226" w:rsidR="007D3C87">
        <w:rPr>
          <w:rFonts w:ascii="Century Gothic" w:hAnsi="Century Gothic"/>
          <w:sz w:val="19"/>
          <w:szCs w:val="19"/>
          <w:lang w:val="en-GB"/>
        </w:rPr>
        <w:t xml:space="preserve">, Raipur, Chhattisgarh </w:t>
      </w:r>
      <w:r w:rsidR="008473B0">
        <w:rPr>
          <w:rFonts w:ascii="Palatino Linotype" w:hAnsi="Palatino Linotype"/>
          <w:sz w:val="20"/>
          <w:szCs w:val="20"/>
        </w:rPr>
        <w:t xml:space="preserve">                                          </w:t>
      </w:r>
      <w:r w:rsidR="002434B5">
        <w:rPr>
          <w:rFonts w:ascii="Palatino Linotype" w:hAnsi="Palatino Linotype"/>
          <w:sz w:val="20"/>
          <w:szCs w:val="20"/>
        </w:rPr>
        <w:t xml:space="preserve">                          </w:t>
      </w:r>
      <w:r w:rsidR="008473B0">
        <w:rPr>
          <w:rFonts w:ascii="Palatino Linotype" w:hAnsi="Palatino Linotype"/>
          <w:sz w:val="20"/>
          <w:szCs w:val="20"/>
        </w:rPr>
        <w:t xml:space="preserve">  </w:t>
      </w:r>
    </w:p>
    <w:p w:rsidR="003266F2" w:rsidP="002434B5">
      <w:pPr>
        <w:spacing w:line="360" w:lineRule="auto"/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                   </w:t>
      </w:r>
    </w:p>
    <w:p w:rsidR="00BC455D" w:rsidP="002434B5">
      <w:pPr>
        <w:spacing w:line="360" w:lineRule="auto"/>
        <w:jc w:val="center"/>
        <w:rPr>
          <w:rFonts w:ascii="Palatino Linotype" w:hAnsi="Palatino Linotype"/>
          <w:sz w:val="20"/>
          <w:szCs w:val="20"/>
        </w:rPr>
      </w:pPr>
    </w:p>
    <w:p w:rsidR="008473B0" w:rsidP="005C30FA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</w:t>
      </w:r>
      <w:r w:rsidRPr="008473B0">
        <w:rPr>
          <w:rFonts w:ascii="Palatino Linotype" w:hAnsi="Palatino Linotype"/>
          <w:sz w:val="22"/>
          <w:szCs w:val="22"/>
        </w:rPr>
        <w:t>Date:</w:t>
      </w:r>
      <w:r w:rsidR="00F14BFB">
        <w:rPr>
          <w:rFonts w:ascii="Palatino Linotype" w:hAnsi="Palatino Linotyp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4465320</wp:posOffset>
                </wp:positionH>
                <wp:positionV relativeFrom="paragraph">
                  <wp:posOffset>155575</wp:posOffset>
                </wp:positionV>
                <wp:extent cx="1304925" cy="635"/>
                <wp:effectExtent l="0" t="0" r="9525" b="18415"/>
                <wp:wrapNone/>
                <wp:docPr id="1" name="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130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 2" o:spid="_x0000_s1025" type="#_x0000_t32" style="width:102.75pt;height:0.05pt;margin-top:12.25pt;margin-left:351.6pt;mso-height-percent:0;mso-height-relative:page;mso-width-percent:0;mso-width-relative:page;mso-wrap-distance-bottom:0;mso-wrap-distance-left:9pt;mso-wrap-distance-right:9pt;mso-wrap-distance-top:0;mso-wrap-style:square;position:absolute;visibility:visible;z-index:251660288"/>
            </w:pict>
          </mc:Fallback>
        </mc:AlternateContent>
      </w:r>
    </w:p>
    <w:p w:rsidR="00F52550" w:rsidP="005C30FA">
      <w:pPr>
        <w:rPr>
          <w:rFonts w:ascii="Palatino Linotype" w:hAnsi="Palatino Linotype"/>
          <w:b/>
          <w:sz w:val="26"/>
          <w:szCs w:val="26"/>
        </w:rPr>
      </w:pPr>
      <w:r w:rsidRPr="008473B0">
        <w:rPr>
          <w:rFonts w:ascii="Palatino Linotype" w:hAnsi="Palatino Linotype"/>
          <w:sz w:val="26"/>
          <w:szCs w:val="26"/>
        </w:rPr>
        <w:t xml:space="preserve">                                                     </w:t>
      </w:r>
      <w:r>
        <w:rPr>
          <w:rFonts w:ascii="Palatino Linotype" w:hAnsi="Palatino Linotype"/>
          <w:sz w:val="26"/>
          <w:szCs w:val="26"/>
        </w:rPr>
        <w:t xml:space="preserve">    </w:t>
      </w:r>
      <w:r w:rsidRPr="008473B0">
        <w:rPr>
          <w:rFonts w:ascii="Palatino Linotype" w:hAnsi="Palatino Linotype"/>
          <w:sz w:val="26"/>
          <w:szCs w:val="26"/>
        </w:rPr>
        <w:t xml:space="preserve">                            </w:t>
      </w:r>
      <w:r>
        <w:rPr>
          <w:rFonts w:ascii="Palatino Linotype" w:hAnsi="Palatino Linotype"/>
          <w:sz w:val="26"/>
          <w:szCs w:val="26"/>
        </w:rPr>
        <w:t xml:space="preserve">                       </w:t>
      </w:r>
      <w:r w:rsidRPr="008473B0">
        <w:rPr>
          <w:rFonts w:ascii="Palatino Linotype" w:hAnsi="Palatino Linotype"/>
          <w:sz w:val="26"/>
          <w:szCs w:val="26"/>
        </w:rPr>
        <w:t xml:space="preserve">  </w:t>
      </w:r>
      <w:r>
        <w:rPr>
          <w:rFonts w:ascii="Palatino Linotype" w:hAnsi="Palatino Linotype"/>
          <w:sz w:val="26"/>
          <w:szCs w:val="26"/>
        </w:rPr>
        <w:t xml:space="preserve">  </w:t>
      </w:r>
      <w:r w:rsidRPr="008473B0">
        <w:rPr>
          <w:rFonts w:ascii="Palatino Linotype" w:hAnsi="Palatino Linotype"/>
          <w:b/>
          <w:sz w:val="26"/>
          <w:szCs w:val="26"/>
        </w:rPr>
        <w:t xml:space="preserve">(Aditya </w:t>
      </w:r>
      <w:r w:rsidRPr="008473B0">
        <w:rPr>
          <w:rFonts w:ascii="Palatino Linotype" w:hAnsi="Palatino Linotype"/>
          <w:b/>
          <w:sz w:val="26"/>
          <w:szCs w:val="26"/>
        </w:rPr>
        <w:t>Kar</w:t>
      </w:r>
      <w:r w:rsidRPr="008473B0">
        <w:rPr>
          <w:rFonts w:ascii="Palatino Linotype" w:hAnsi="Palatino Linotype"/>
          <w:b/>
          <w:sz w:val="26"/>
          <w:szCs w:val="26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6"/>
          </v:shape>
        </w:pict>
      </w:r>
    </w:p>
    <w:sectPr w:rsidSect="00BC455D">
      <w:pgSz w:w="11909" w:h="16834" w:code="9"/>
      <w:pgMar w:top="851" w:right="1008" w:bottom="993" w:left="1008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altName w:val="Noto Serif"/>
    <w:panose1 w:val="02040502050505030304"/>
    <w:charset w:val="00"/>
    <w:family w:val="roman"/>
    <w:pitch w:val="variable"/>
    <w:sig w:usb0="00000001" w:usb1="40000013" w:usb2="00000000" w:usb3="00000000" w:csb0="0000019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2"/>
    <w:multiLevelType w:val="singleLevel"/>
    <w:tmpl w:val="00000002"/>
    <w:name w:val="WW8Num10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Verdana" w:hAnsi="Verdana" w:cs="Times New Roman"/>
      </w:rPr>
    </w:lvl>
  </w:abstractNum>
  <w:abstractNum w:abstractNumId="1">
    <w:nsid w:val="00000003"/>
    <w:multiLevelType w:val="singleLevel"/>
    <w:tmpl w:val="00000003"/>
    <w:name w:val="WW8Num17"/>
    <w:lvl w:ilvl="0">
      <w:start w:val="1"/>
      <w:numFmt w:val="bullet"/>
      <w:lvlText w:val="Ä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000000"/>
      </w:rPr>
    </w:lvl>
  </w:abstractNum>
  <w:abstractNum w:abstractNumId="2">
    <w:nsid w:val="00000004"/>
    <w:multiLevelType w:val="singleLevel"/>
    <w:tmpl w:val="00000004"/>
    <w:name w:val="WW8Num20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Verdana" w:hAnsi="Verdana" w:cs="Tahoma"/>
      </w:rPr>
    </w:lvl>
  </w:abstractNum>
  <w:abstractNum w:abstractNumId="3">
    <w:nsid w:val="02035077"/>
    <w:multiLevelType w:val="multilevel"/>
    <w:tmpl w:val="6FD6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2D96A44"/>
    <w:multiLevelType w:val="multilevel"/>
    <w:tmpl w:val="F7ECD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45B4F34"/>
    <w:multiLevelType w:val="hybridMultilevel"/>
    <w:tmpl w:val="912A8EBC"/>
    <w:lvl w:ilvl="0">
      <w:start w:val="1"/>
      <w:numFmt w:val="bullet"/>
      <w:lvlText w:val=""/>
      <w:lvlJc w:val="left"/>
      <w:pPr>
        <w:ind w:left="360" w:hanging="360"/>
      </w:pPr>
      <w:rPr>
        <w:rFonts w:ascii="Wingdings" w:hAnsi="Wingdings" w:hint="default"/>
        <w:b w:val="0"/>
        <w:color w:val="000000"/>
        <w:sz w:val="18"/>
        <w:szCs w:val="18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6687333"/>
    <w:multiLevelType w:val="hybridMultilevel"/>
    <w:tmpl w:val="5B3ED406"/>
    <w:lvl w:ilvl="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b w:val="0"/>
        <w:color w:val="000000"/>
        <w:sz w:val="18"/>
        <w:szCs w:val="18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AE55D1"/>
    <w:multiLevelType w:val="hybridMultilevel"/>
    <w:tmpl w:val="37D2CA7C"/>
    <w:lvl w:ilvl="0">
      <w:start w:val="1"/>
      <w:numFmt w:val="bullet"/>
      <w:lvlText w:val="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  <w:b w:val="0"/>
        <w:color w:val="000000"/>
        <w:sz w:val="18"/>
        <w:szCs w:val="18"/>
      </w:rPr>
    </w:lvl>
    <w:lvl w:ilvl="1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8">
    <w:nsid w:val="126272CD"/>
    <w:multiLevelType w:val="hybridMultilevel"/>
    <w:tmpl w:val="B8D42E02"/>
    <w:lvl w:ilvl="0">
      <w:start w:val="1"/>
      <w:numFmt w:val="decimal"/>
      <w:lvlText w:val="%1."/>
      <w:lvlJc w:val="left"/>
      <w:pPr>
        <w:ind w:left="885" w:hanging="360"/>
      </w:pPr>
    </w:lvl>
    <w:lvl w:ilvl="1" w:tentative="1">
      <w:start w:val="1"/>
      <w:numFmt w:val="lowerLetter"/>
      <w:lvlText w:val="%2."/>
      <w:lvlJc w:val="left"/>
      <w:pPr>
        <w:ind w:left="1605" w:hanging="360"/>
      </w:pPr>
    </w:lvl>
    <w:lvl w:ilvl="2" w:tentative="1">
      <w:start w:val="1"/>
      <w:numFmt w:val="lowerRoman"/>
      <w:lvlText w:val="%3."/>
      <w:lvlJc w:val="right"/>
      <w:pPr>
        <w:ind w:left="2325" w:hanging="180"/>
      </w:pPr>
    </w:lvl>
    <w:lvl w:ilvl="3" w:tentative="1">
      <w:start w:val="1"/>
      <w:numFmt w:val="decimal"/>
      <w:lvlText w:val="%4."/>
      <w:lvlJc w:val="left"/>
      <w:pPr>
        <w:ind w:left="3045" w:hanging="360"/>
      </w:pPr>
    </w:lvl>
    <w:lvl w:ilvl="4" w:tentative="1">
      <w:start w:val="1"/>
      <w:numFmt w:val="lowerLetter"/>
      <w:lvlText w:val="%5."/>
      <w:lvlJc w:val="left"/>
      <w:pPr>
        <w:ind w:left="3765" w:hanging="360"/>
      </w:pPr>
    </w:lvl>
    <w:lvl w:ilvl="5" w:tentative="1">
      <w:start w:val="1"/>
      <w:numFmt w:val="lowerRoman"/>
      <w:lvlText w:val="%6."/>
      <w:lvlJc w:val="right"/>
      <w:pPr>
        <w:ind w:left="4485" w:hanging="180"/>
      </w:pPr>
    </w:lvl>
    <w:lvl w:ilvl="6" w:tentative="1">
      <w:start w:val="1"/>
      <w:numFmt w:val="decimal"/>
      <w:lvlText w:val="%7."/>
      <w:lvlJc w:val="left"/>
      <w:pPr>
        <w:ind w:left="5205" w:hanging="360"/>
      </w:pPr>
    </w:lvl>
    <w:lvl w:ilvl="7" w:tentative="1">
      <w:start w:val="1"/>
      <w:numFmt w:val="lowerLetter"/>
      <w:lvlText w:val="%8."/>
      <w:lvlJc w:val="left"/>
      <w:pPr>
        <w:ind w:left="5925" w:hanging="360"/>
      </w:pPr>
    </w:lvl>
    <w:lvl w:ilvl="8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9">
    <w:nsid w:val="181347B8"/>
    <w:multiLevelType w:val="hybridMultilevel"/>
    <w:tmpl w:val="2DDEF168"/>
    <w:lvl w:ilvl="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b w:val="0"/>
        <w:color w:val="000000"/>
        <w:sz w:val="18"/>
        <w:szCs w:val="18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861A01"/>
    <w:multiLevelType w:val="hybridMultilevel"/>
    <w:tmpl w:val="7C343B9C"/>
    <w:lvl w:ilvl="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b w:val="0"/>
        <w:color w:val="000000"/>
        <w:sz w:val="18"/>
        <w:szCs w:val="18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FB2CB9"/>
    <w:multiLevelType w:val="hybridMultilevel"/>
    <w:tmpl w:val="A46A1236"/>
    <w:lvl w:ilvl="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b w:val="0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C6361F"/>
    <w:multiLevelType w:val="hybridMultilevel"/>
    <w:tmpl w:val="10003990"/>
    <w:lvl w:ilvl="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b w:val="0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77465A"/>
    <w:multiLevelType w:val="hybridMultilevel"/>
    <w:tmpl w:val="028C10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2261831"/>
    <w:multiLevelType w:val="hybridMultilevel"/>
    <w:tmpl w:val="A6A23FCE"/>
    <w:lvl w:ilvl="0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color w:val="000000"/>
        <w:sz w:val="18"/>
        <w:szCs w:val="18"/>
      </w:rPr>
    </w:lvl>
    <w:lvl w:ilvl="1">
      <w:start w:val="1"/>
      <w:numFmt w:val="bullet"/>
      <w:lvlText w:val="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  <w:b w:val="0"/>
        <w:color w:val="000000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5">
    <w:nsid w:val="347E75F2"/>
    <w:multiLevelType w:val="hybridMultilevel"/>
    <w:tmpl w:val="0E90F488"/>
    <w:lvl w:ilvl="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b w:val="0"/>
        <w:color w:val="000000"/>
        <w:sz w:val="18"/>
        <w:szCs w:val="18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37674C"/>
    <w:multiLevelType w:val="hybridMultilevel"/>
    <w:tmpl w:val="2C32D6FA"/>
    <w:lvl w:ilvl="0">
      <w:start w:val="1"/>
      <w:numFmt w:val="bullet"/>
      <w:lvlText w:val="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/>
        <w:color w:val="auto"/>
        <w:sz w:val="17"/>
        <w:szCs w:val="1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B944FB3"/>
    <w:multiLevelType w:val="hybridMultilevel"/>
    <w:tmpl w:val="B5BC8EFC"/>
    <w:lvl w:ilvl="0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2766F16"/>
    <w:multiLevelType w:val="hybridMultilevel"/>
    <w:tmpl w:val="E64C8CEC"/>
    <w:lvl w:ilvl="0">
      <w:start w:val="1"/>
      <w:numFmt w:val="bullet"/>
      <w:lvlText w:val=""/>
      <w:lvlJc w:val="left"/>
      <w:pPr>
        <w:ind w:left="360" w:hanging="360"/>
      </w:pPr>
      <w:rPr>
        <w:rFonts w:ascii="Wingdings" w:hAnsi="Wingdings" w:hint="default"/>
        <w:b w:val="0"/>
        <w:color w:val="000000"/>
        <w:sz w:val="18"/>
        <w:szCs w:val="18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9AD24E5"/>
    <w:multiLevelType w:val="multilevel"/>
    <w:tmpl w:val="61BC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D475564"/>
    <w:multiLevelType w:val="multilevel"/>
    <w:tmpl w:val="351AA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D5461F0"/>
    <w:multiLevelType w:val="hybridMultilevel"/>
    <w:tmpl w:val="927C2E16"/>
    <w:lvl w:ilvl="0">
      <w:start w:val="1"/>
      <w:numFmt w:val="bullet"/>
      <w:lvlText w:val="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2">
    <w:nsid w:val="56611A96"/>
    <w:multiLevelType w:val="hybridMultilevel"/>
    <w:tmpl w:val="4936F9E6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>
    <w:nsid w:val="566E75CF"/>
    <w:multiLevelType w:val="hybridMultilevel"/>
    <w:tmpl w:val="C3D8D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A287976"/>
    <w:multiLevelType w:val="hybridMultilevel"/>
    <w:tmpl w:val="D51C12E4"/>
    <w:lvl w:ilvl="0">
      <w:start w:val="2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imes New Roman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A5F4510"/>
    <w:multiLevelType w:val="multilevel"/>
    <w:tmpl w:val="9578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23A1A05"/>
    <w:multiLevelType w:val="multilevel"/>
    <w:tmpl w:val="E786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6BA33B5"/>
    <w:multiLevelType w:val="multilevel"/>
    <w:tmpl w:val="EF367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7C25321"/>
    <w:multiLevelType w:val="hybridMultilevel"/>
    <w:tmpl w:val="AB567904"/>
    <w:lvl w:ilvl="0">
      <w:start w:val="1"/>
      <w:numFmt w:val="bullet"/>
      <w:lvlText w:val="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9">
    <w:nsid w:val="6BF56BED"/>
    <w:multiLevelType w:val="hybridMultilevel"/>
    <w:tmpl w:val="46046254"/>
    <w:lvl w:ilvl="0">
      <w:start w:val="1"/>
      <w:numFmt w:val="bullet"/>
      <w:lvlText w:val=""/>
      <w:lvlJc w:val="left"/>
      <w:pPr>
        <w:ind w:left="1080" w:hanging="360"/>
      </w:pPr>
      <w:rPr>
        <w:rFonts w:ascii="Wingdings" w:hAnsi="Wingdings" w:hint="default"/>
        <w:b w:val="0"/>
        <w:color w:val="000000"/>
        <w:sz w:val="18"/>
        <w:szCs w:val="18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3FF4D58"/>
    <w:multiLevelType w:val="hybridMultilevel"/>
    <w:tmpl w:val="0A522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7CB7AF9"/>
    <w:multiLevelType w:val="multilevel"/>
    <w:tmpl w:val="351AA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7FA748E"/>
    <w:multiLevelType w:val="hybridMultilevel"/>
    <w:tmpl w:val="8454FD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FD33DD"/>
    <w:multiLevelType w:val="hybridMultilevel"/>
    <w:tmpl w:val="A1FCF16C"/>
    <w:lvl w:ilvl="0">
      <w:start w:val="1"/>
      <w:numFmt w:val="bullet"/>
      <w:lvlText w:val=""/>
      <w:lvlJc w:val="left"/>
      <w:pPr>
        <w:ind w:left="450" w:hanging="360"/>
      </w:pPr>
      <w:rPr>
        <w:rFonts w:ascii="Wingdings" w:hAnsi="Wingdings" w:hint="default"/>
        <w:b w:val="0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4">
    <w:nsid w:val="7C040497"/>
    <w:multiLevelType w:val="hybridMultilevel"/>
    <w:tmpl w:val="94BA2C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D23009"/>
    <w:multiLevelType w:val="hybridMultilevel"/>
    <w:tmpl w:val="17F20F18"/>
    <w:lvl w:ilvl="0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36">
    <w:nsid w:val="7EAC6F90"/>
    <w:multiLevelType w:val="multilevel"/>
    <w:tmpl w:val="351AA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17"/>
  </w:num>
  <w:num w:numId="3">
    <w:abstractNumId w:val="21"/>
  </w:num>
  <w:num w:numId="4">
    <w:abstractNumId w:val="14"/>
  </w:num>
  <w:num w:numId="5">
    <w:abstractNumId w:val="28"/>
  </w:num>
  <w:num w:numId="6">
    <w:abstractNumId w:val="8"/>
  </w:num>
  <w:num w:numId="7">
    <w:abstractNumId w:val="23"/>
  </w:num>
  <w:num w:numId="8">
    <w:abstractNumId w:val="32"/>
  </w:num>
  <w:num w:numId="9">
    <w:abstractNumId w:val="6"/>
  </w:num>
  <w:num w:numId="10">
    <w:abstractNumId w:val="18"/>
  </w:num>
  <w:num w:numId="11">
    <w:abstractNumId w:val="29"/>
  </w:num>
  <w:num w:numId="12">
    <w:abstractNumId w:val="15"/>
  </w:num>
  <w:num w:numId="13">
    <w:abstractNumId w:val="30"/>
  </w:num>
  <w:num w:numId="14">
    <w:abstractNumId w:val="13"/>
  </w:num>
  <w:num w:numId="15">
    <w:abstractNumId w:val="7"/>
  </w:num>
  <w:num w:numId="16">
    <w:abstractNumId w:val="16"/>
  </w:num>
  <w:num w:numId="17">
    <w:abstractNumId w:val="22"/>
  </w:num>
  <w:num w:numId="18">
    <w:abstractNumId w:val="5"/>
  </w:num>
  <w:num w:numId="19">
    <w:abstractNumId w:val="34"/>
  </w:num>
  <w:num w:numId="20">
    <w:abstractNumId w:val="10"/>
  </w:num>
  <w:num w:numId="21">
    <w:abstractNumId w:val="24"/>
  </w:num>
  <w:num w:numId="22">
    <w:abstractNumId w:val="2"/>
  </w:num>
  <w:num w:numId="23">
    <w:abstractNumId w:val="1"/>
  </w:num>
  <w:num w:numId="24">
    <w:abstractNumId w:val="0"/>
  </w:num>
  <w:num w:numId="25">
    <w:abstractNumId w:val="26"/>
  </w:num>
  <w:num w:numId="26">
    <w:abstractNumId w:val="19"/>
  </w:num>
  <w:num w:numId="27">
    <w:abstractNumId w:val="4"/>
  </w:num>
  <w:num w:numId="28">
    <w:abstractNumId w:val="3"/>
  </w:num>
  <w:num w:numId="29">
    <w:abstractNumId w:val="27"/>
  </w:num>
  <w:num w:numId="30">
    <w:abstractNumId w:val="11"/>
  </w:num>
  <w:num w:numId="31">
    <w:abstractNumId w:val="12"/>
  </w:num>
  <w:num w:numId="32">
    <w:abstractNumId w:val="33"/>
  </w:num>
  <w:num w:numId="33">
    <w:abstractNumId w:val="9"/>
  </w:num>
  <w:num w:numId="34">
    <w:abstractNumId w:val="20"/>
  </w:num>
  <w:num w:numId="35">
    <w:abstractNumId w:val="25"/>
  </w:num>
  <w:num w:numId="36">
    <w:abstractNumId w:val="31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0FA"/>
    <w:rsid w:val="000061BF"/>
    <w:rsid w:val="000125FE"/>
    <w:rsid w:val="00013E0E"/>
    <w:rsid w:val="00022B0C"/>
    <w:rsid w:val="00046E8C"/>
    <w:rsid w:val="00072A60"/>
    <w:rsid w:val="00076798"/>
    <w:rsid w:val="00080542"/>
    <w:rsid w:val="000D0DB7"/>
    <w:rsid w:val="000E1789"/>
    <w:rsid w:val="000F00A9"/>
    <w:rsid w:val="00100B10"/>
    <w:rsid w:val="00104928"/>
    <w:rsid w:val="00104B07"/>
    <w:rsid w:val="0011765B"/>
    <w:rsid w:val="00123ADF"/>
    <w:rsid w:val="00125997"/>
    <w:rsid w:val="001311F9"/>
    <w:rsid w:val="0013336E"/>
    <w:rsid w:val="00136F75"/>
    <w:rsid w:val="0014167D"/>
    <w:rsid w:val="001467D8"/>
    <w:rsid w:val="00162E7C"/>
    <w:rsid w:val="00173988"/>
    <w:rsid w:val="00190FDD"/>
    <w:rsid w:val="001969EC"/>
    <w:rsid w:val="001A6E52"/>
    <w:rsid w:val="001B1CBF"/>
    <w:rsid w:val="001C55DD"/>
    <w:rsid w:val="001D085B"/>
    <w:rsid w:val="00204A9B"/>
    <w:rsid w:val="00206D67"/>
    <w:rsid w:val="00217F57"/>
    <w:rsid w:val="002434B5"/>
    <w:rsid w:val="002528D4"/>
    <w:rsid w:val="00265006"/>
    <w:rsid w:val="00270CF5"/>
    <w:rsid w:val="00273FD7"/>
    <w:rsid w:val="00276636"/>
    <w:rsid w:val="00276954"/>
    <w:rsid w:val="002823AD"/>
    <w:rsid w:val="002824A9"/>
    <w:rsid w:val="002A57A6"/>
    <w:rsid w:val="002A7CB2"/>
    <w:rsid w:val="002B182B"/>
    <w:rsid w:val="002B5407"/>
    <w:rsid w:val="002C0357"/>
    <w:rsid w:val="002D058F"/>
    <w:rsid w:val="002D1DB3"/>
    <w:rsid w:val="002D215C"/>
    <w:rsid w:val="002D3DDC"/>
    <w:rsid w:val="002E0975"/>
    <w:rsid w:val="002E7417"/>
    <w:rsid w:val="002F3382"/>
    <w:rsid w:val="0030266F"/>
    <w:rsid w:val="00321201"/>
    <w:rsid w:val="003266F2"/>
    <w:rsid w:val="00335D29"/>
    <w:rsid w:val="003360C5"/>
    <w:rsid w:val="00347AB8"/>
    <w:rsid w:val="003659C2"/>
    <w:rsid w:val="00365A4D"/>
    <w:rsid w:val="00381E9E"/>
    <w:rsid w:val="00382E94"/>
    <w:rsid w:val="003905CD"/>
    <w:rsid w:val="003A1704"/>
    <w:rsid w:val="003B46E2"/>
    <w:rsid w:val="003C0820"/>
    <w:rsid w:val="003C41A6"/>
    <w:rsid w:val="003D5146"/>
    <w:rsid w:val="003E20D4"/>
    <w:rsid w:val="003F5040"/>
    <w:rsid w:val="003F5476"/>
    <w:rsid w:val="003F7864"/>
    <w:rsid w:val="003F7A8B"/>
    <w:rsid w:val="00400163"/>
    <w:rsid w:val="00400A07"/>
    <w:rsid w:val="00402CC9"/>
    <w:rsid w:val="00415D39"/>
    <w:rsid w:val="0042646D"/>
    <w:rsid w:val="0043094A"/>
    <w:rsid w:val="0044363A"/>
    <w:rsid w:val="00452FDD"/>
    <w:rsid w:val="0047320B"/>
    <w:rsid w:val="004850E9"/>
    <w:rsid w:val="00496D4A"/>
    <w:rsid w:val="004A7837"/>
    <w:rsid w:val="004B071E"/>
    <w:rsid w:val="004B235F"/>
    <w:rsid w:val="004E1699"/>
    <w:rsid w:val="004F6C8A"/>
    <w:rsid w:val="005166E7"/>
    <w:rsid w:val="00520DE9"/>
    <w:rsid w:val="00533992"/>
    <w:rsid w:val="005475A4"/>
    <w:rsid w:val="005567F4"/>
    <w:rsid w:val="00561407"/>
    <w:rsid w:val="00562E0B"/>
    <w:rsid w:val="00566755"/>
    <w:rsid w:val="00582B4C"/>
    <w:rsid w:val="00583245"/>
    <w:rsid w:val="005839E4"/>
    <w:rsid w:val="00591259"/>
    <w:rsid w:val="005A66FF"/>
    <w:rsid w:val="005A6981"/>
    <w:rsid w:val="005B1124"/>
    <w:rsid w:val="005B56E3"/>
    <w:rsid w:val="005C0EEB"/>
    <w:rsid w:val="005C30FA"/>
    <w:rsid w:val="005D0608"/>
    <w:rsid w:val="005D6655"/>
    <w:rsid w:val="005F4BDE"/>
    <w:rsid w:val="005F581C"/>
    <w:rsid w:val="005F5AFF"/>
    <w:rsid w:val="005F6CB2"/>
    <w:rsid w:val="005F6EEE"/>
    <w:rsid w:val="00600991"/>
    <w:rsid w:val="00600F7B"/>
    <w:rsid w:val="00601D2E"/>
    <w:rsid w:val="00615055"/>
    <w:rsid w:val="00620543"/>
    <w:rsid w:val="00641A86"/>
    <w:rsid w:val="00642F18"/>
    <w:rsid w:val="006610C3"/>
    <w:rsid w:val="0066445E"/>
    <w:rsid w:val="00667EF2"/>
    <w:rsid w:val="006766FE"/>
    <w:rsid w:val="006850B5"/>
    <w:rsid w:val="006A0C12"/>
    <w:rsid w:val="006B5E9B"/>
    <w:rsid w:val="006B63B4"/>
    <w:rsid w:val="006D05D9"/>
    <w:rsid w:val="006D1EF4"/>
    <w:rsid w:val="006E6DC0"/>
    <w:rsid w:val="00706058"/>
    <w:rsid w:val="00715230"/>
    <w:rsid w:val="00715891"/>
    <w:rsid w:val="0074307D"/>
    <w:rsid w:val="007441B0"/>
    <w:rsid w:val="00760290"/>
    <w:rsid w:val="00762502"/>
    <w:rsid w:val="0077554F"/>
    <w:rsid w:val="00780746"/>
    <w:rsid w:val="00785258"/>
    <w:rsid w:val="00793D19"/>
    <w:rsid w:val="0079611A"/>
    <w:rsid w:val="007B0026"/>
    <w:rsid w:val="007B1645"/>
    <w:rsid w:val="007D0519"/>
    <w:rsid w:val="007D3C87"/>
    <w:rsid w:val="007D61E7"/>
    <w:rsid w:val="007E12D2"/>
    <w:rsid w:val="008001F8"/>
    <w:rsid w:val="008170F0"/>
    <w:rsid w:val="00820B06"/>
    <w:rsid w:val="00834A5D"/>
    <w:rsid w:val="008473B0"/>
    <w:rsid w:val="00862D79"/>
    <w:rsid w:val="008642B2"/>
    <w:rsid w:val="00866087"/>
    <w:rsid w:val="00873696"/>
    <w:rsid w:val="0088038B"/>
    <w:rsid w:val="00887939"/>
    <w:rsid w:val="00897E45"/>
    <w:rsid w:val="008A04EC"/>
    <w:rsid w:val="00913EEB"/>
    <w:rsid w:val="009246BB"/>
    <w:rsid w:val="00933B87"/>
    <w:rsid w:val="00947EC5"/>
    <w:rsid w:val="009644BF"/>
    <w:rsid w:val="00983414"/>
    <w:rsid w:val="00984226"/>
    <w:rsid w:val="009927D2"/>
    <w:rsid w:val="009A2FA2"/>
    <w:rsid w:val="009A4EC3"/>
    <w:rsid w:val="009A7759"/>
    <w:rsid w:val="009B3143"/>
    <w:rsid w:val="009B6553"/>
    <w:rsid w:val="009E1728"/>
    <w:rsid w:val="009E383D"/>
    <w:rsid w:val="009E5E19"/>
    <w:rsid w:val="00A0512A"/>
    <w:rsid w:val="00A21A5E"/>
    <w:rsid w:val="00A24D6D"/>
    <w:rsid w:val="00A403DF"/>
    <w:rsid w:val="00A41515"/>
    <w:rsid w:val="00A452B7"/>
    <w:rsid w:val="00A455B3"/>
    <w:rsid w:val="00A461A7"/>
    <w:rsid w:val="00A6668E"/>
    <w:rsid w:val="00A751A0"/>
    <w:rsid w:val="00A933DF"/>
    <w:rsid w:val="00A93C5F"/>
    <w:rsid w:val="00AB50A5"/>
    <w:rsid w:val="00AC186C"/>
    <w:rsid w:val="00AC6E6E"/>
    <w:rsid w:val="00AD15A4"/>
    <w:rsid w:val="00B02DBF"/>
    <w:rsid w:val="00B03EA1"/>
    <w:rsid w:val="00B10FED"/>
    <w:rsid w:val="00B11EE0"/>
    <w:rsid w:val="00B2794A"/>
    <w:rsid w:val="00B35D11"/>
    <w:rsid w:val="00B56279"/>
    <w:rsid w:val="00B63767"/>
    <w:rsid w:val="00B73B93"/>
    <w:rsid w:val="00B75642"/>
    <w:rsid w:val="00B85A34"/>
    <w:rsid w:val="00B90E98"/>
    <w:rsid w:val="00B95639"/>
    <w:rsid w:val="00BB18CD"/>
    <w:rsid w:val="00BB320D"/>
    <w:rsid w:val="00BB34BD"/>
    <w:rsid w:val="00BB6030"/>
    <w:rsid w:val="00BC2DEB"/>
    <w:rsid w:val="00BC455D"/>
    <w:rsid w:val="00BC7CCC"/>
    <w:rsid w:val="00BD3388"/>
    <w:rsid w:val="00BE0AAE"/>
    <w:rsid w:val="00BE4FA6"/>
    <w:rsid w:val="00BF0A1E"/>
    <w:rsid w:val="00BF3EEC"/>
    <w:rsid w:val="00C1297B"/>
    <w:rsid w:val="00C14BAB"/>
    <w:rsid w:val="00C416B6"/>
    <w:rsid w:val="00C52A16"/>
    <w:rsid w:val="00C619D4"/>
    <w:rsid w:val="00C91172"/>
    <w:rsid w:val="00C93AD6"/>
    <w:rsid w:val="00C95398"/>
    <w:rsid w:val="00C95B6A"/>
    <w:rsid w:val="00CA05E9"/>
    <w:rsid w:val="00CA1EC9"/>
    <w:rsid w:val="00CA7C15"/>
    <w:rsid w:val="00CC4EC7"/>
    <w:rsid w:val="00CD2289"/>
    <w:rsid w:val="00CD2C4B"/>
    <w:rsid w:val="00CD5237"/>
    <w:rsid w:val="00D00288"/>
    <w:rsid w:val="00D015F7"/>
    <w:rsid w:val="00D116A1"/>
    <w:rsid w:val="00D177B6"/>
    <w:rsid w:val="00D30EC0"/>
    <w:rsid w:val="00D40372"/>
    <w:rsid w:val="00D479C0"/>
    <w:rsid w:val="00D52E8F"/>
    <w:rsid w:val="00D771B5"/>
    <w:rsid w:val="00D919D5"/>
    <w:rsid w:val="00DB3D14"/>
    <w:rsid w:val="00DB7D1A"/>
    <w:rsid w:val="00DD218C"/>
    <w:rsid w:val="00DE218B"/>
    <w:rsid w:val="00DF2423"/>
    <w:rsid w:val="00E12EC9"/>
    <w:rsid w:val="00E16963"/>
    <w:rsid w:val="00E25594"/>
    <w:rsid w:val="00E26437"/>
    <w:rsid w:val="00E41067"/>
    <w:rsid w:val="00E41392"/>
    <w:rsid w:val="00E54BFC"/>
    <w:rsid w:val="00E56B66"/>
    <w:rsid w:val="00E76E60"/>
    <w:rsid w:val="00E8376B"/>
    <w:rsid w:val="00E85D4B"/>
    <w:rsid w:val="00EC2569"/>
    <w:rsid w:val="00ED2DED"/>
    <w:rsid w:val="00EE2926"/>
    <w:rsid w:val="00EE5B1E"/>
    <w:rsid w:val="00EF1BB3"/>
    <w:rsid w:val="00EF7B2B"/>
    <w:rsid w:val="00F010D0"/>
    <w:rsid w:val="00F01995"/>
    <w:rsid w:val="00F07428"/>
    <w:rsid w:val="00F14BFB"/>
    <w:rsid w:val="00F25001"/>
    <w:rsid w:val="00F2607D"/>
    <w:rsid w:val="00F44782"/>
    <w:rsid w:val="00F52550"/>
    <w:rsid w:val="00F5423B"/>
    <w:rsid w:val="00F57DCE"/>
    <w:rsid w:val="00F712A4"/>
    <w:rsid w:val="00F75F41"/>
    <w:rsid w:val="00F8137B"/>
    <w:rsid w:val="00F851C3"/>
    <w:rsid w:val="00FA0CB4"/>
    <w:rsid w:val="00FA452A"/>
    <w:rsid w:val="00FC7C9C"/>
    <w:rsid w:val="00FD2AA0"/>
    <w:rsid w:val="00FD36CD"/>
    <w:rsid w:val="00FD792F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CB14852-D446-0D43-8976-AD705C488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0FA"/>
    <w:rPr>
      <w:rFonts w:ascii="Century" w:eastAsia="Times New Roman" w:hAnsi="Century" w:cs="Century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30FA"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0FA"/>
    <w:pPr>
      <w:keepNext/>
      <w:keepLines/>
      <w:spacing w:before="20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30FA"/>
    <w:rPr>
      <w:sz w:val="22"/>
      <w:szCs w:val="22"/>
      <w:lang w:val="en-US" w:eastAsia="en-US"/>
    </w:rPr>
  </w:style>
  <w:style w:type="character" w:customStyle="1" w:styleId="Heading1Char">
    <w:name w:val="Heading 1 Char"/>
    <w:link w:val="Heading1"/>
    <w:uiPriority w:val="9"/>
    <w:rsid w:val="005C30F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5C30F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Hyperlink">
    <w:name w:val="Hyperlink"/>
    <w:rsid w:val="00667EF2"/>
    <w:rPr>
      <w:color w:val="0000FF"/>
      <w:u w:val="single"/>
    </w:rPr>
  </w:style>
  <w:style w:type="paragraph" w:customStyle="1" w:styleId="DefaultText">
    <w:name w:val="Default Text"/>
    <w:basedOn w:val="Normal"/>
    <w:rsid w:val="00715230"/>
    <w:pPr>
      <w:suppressAutoHyphens/>
    </w:pPr>
    <w:rPr>
      <w:rFonts w:ascii="Times New Roman" w:hAnsi="Times New Roman" w:cs="Times New Roman"/>
      <w:szCs w:val="20"/>
      <w:lang w:eastAsia="ar-SA"/>
    </w:rPr>
  </w:style>
  <w:style w:type="character" w:customStyle="1" w:styleId="apple-converted-space">
    <w:name w:val="apple-converted-space"/>
    <w:basedOn w:val="DefaultParagraphFont"/>
    <w:rsid w:val="00BC7CCC"/>
  </w:style>
  <w:style w:type="paragraph" w:styleId="BalloonText">
    <w:name w:val="Balloon Text"/>
    <w:basedOn w:val="Normal"/>
    <w:link w:val="BalloonTextChar"/>
    <w:uiPriority w:val="99"/>
    <w:semiHidden/>
    <w:unhideWhenUsed/>
    <w:rsid w:val="003B46E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B46E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-vishal.rajpuut@gmail.com" TargetMode="External" /><Relationship Id="rId6" Type="http://schemas.openxmlformats.org/officeDocument/2006/relationships/image" Target="http://footmark.infoedge.com/apply/cvtracking?dtyp=docx_n&amp;userId=fbd02d3c1c0ca1390b42dfc59a141f60b38b27b6b9f10bb2&amp;jobId=180320500523&amp;uid=439758761803205005231619516901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4ECBC1-8F4F-4E11-999C-EB624D5AB7D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1172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Guest User</cp:lastModifiedBy>
  <cp:revision>18</cp:revision>
  <cp:lastPrinted>2014-07-09T04:44:00Z</cp:lastPrinted>
  <dcterms:created xsi:type="dcterms:W3CDTF">2020-11-12T01:24:00Z</dcterms:created>
  <dcterms:modified xsi:type="dcterms:W3CDTF">2021-04-07T02:45:00Z</dcterms:modified>
</cp:coreProperties>
</file>