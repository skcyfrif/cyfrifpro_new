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W w:w="0" w:type="auto"/>
        <w:tblInd w:w="-8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139"/>
        <w:gridCol w:w="8378"/>
      </w:tblGrid>
      <w:tr>
        <w:tblPrEx>
          <w:tblW w:w="0" w:type="auto"/>
          <w:tblInd w:w="-85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425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</w:rPr>
              <w:tab/>
            </w: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10"/>
                <w:u w:val="single"/>
              </w:rPr>
            </w:pPr>
          </w:p>
          <w:p>
            <w:pPr>
              <w:ind w:left="-195"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left="-195" w:right="195" w:firstLine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NAME:-</w:t>
            </w: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ARUN TRIPATHI</w:t>
            </w: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LOCAL ADDRESS:-</w:t>
            </w:r>
          </w:p>
          <w:p>
            <w:pPr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  <w:lang w:val="en-US"/>
              </w:rPr>
              <w:t>HDD 101 Kabir Nagar Raipur Chhattisgarh 492001</w:t>
            </w:r>
          </w:p>
          <w:p>
            <w:pPr>
              <w:rPr>
                <w:rFonts w:ascii="Calibri" w:eastAsia="Calibri" w:hAnsi="Calibri"/>
                <w:color w:val="000000"/>
                <w:sz w:val="20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VOICE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>:-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</w:rPr>
              <w:t>(</w:t>
            </w:r>
            <w:r>
              <w:rPr>
                <w:rFonts w:ascii="Calibri" w:eastAsia="Times New Roman" w:hAnsi="Calibri"/>
                <w:color w:val="000000"/>
                <w:sz w:val="22"/>
              </w:rPr>
              <w:t>P)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8815184630,</w:t>
            </w: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(O) </w:t>
            </w:r>
            <w:r>
              <w:rPr>
                <w:rFonts w:ascii="Calibri" w:eastAsia="Times New Roman" w:hAnsi="Calibri"/>
                <w:color w:val="000000"/>
                <w:sz w:val="22"/>
              </w:rPr>
              <w:t>7987917808</w:t>
            </w: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 xml:space="preserve">PAN NO 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 </w:t>
            </w:r>
            <w:r>
              <w:rPr>
                <w:rFonts w:ascii="Calibri" w:eastAsia="Times New Roman" w:hAnsi="Calibri"/>
                <w:color w:val="000000"/>
                <w:sz w:val="20"/>
              </w:rPr>
              <w:t>ANNPT0919P</w:t>
            </w:r>
          </w:p>
          <w:p>
            <w:pP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</w:pPr>
          </w:p>
          <w:p>
            <w:pP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</w:pPr>
          </w:p>
          <w:p>
            <w:pPr>
              <w:rPr>
                <w:rFonts w:ascii="Calibri" w:eastAsia="Calibri" w:hAnsi="Calibri"/>
                <w:b/>
                <w:color w:val="000000"/>
                <w:sz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  <w:t>E-MAIL</w:t>
            </w:r>
            <w:r>
              <w:rPr>
                <w:rFonts w:ascii="Calibri" w:eastAsia="Calibri" w:hAnsi="Calibri"/>
                <w:b/>
                <w:color w:val="000000"/>
                <w:sz w:val="22"/>
              </w:rPr>
              <w:t>:</w:t>
            </w:r>
          </w:p>
          <w:p>
            <w:pPr>
              <w:rPr>
                <w:rFonts w:ascii="Calibri" w:eastAsia="Calibri" w:hAnsi="Calibri"/>
                <w:b/>
                <w:color w:val="000000"/>
                <w:sz w:val="22"/>
              </w:rPr>
            </w:pPr>
            <w:r>
              <w:rPr>
                <w:rFonts w:ascii="Calibri" w:eastAsia="Calibri" w:hAnsi="Calibri"/>
                <w:color w:val="000000"/>
                <w:sz w:val="22"/>
              </w:rPr>
              <w:t>Arunfor.1989@gmail.com, Arunfor.1989@yahoo.com</w:t>
            </w: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0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CURRENT</w:t>
            </w: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1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 CTC :-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- </w:t>
            </w:r>
            <w:r>
              <w:rPr>
                <w:rFonts w:ascii="Calibri" w:eastAsia="Times New Roman" w:hAnsi="Calibri"/>
                <w:color w:val="000000"/>
                <w:sz w:val="21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1"/>
                <w:lang w:val="en-US"/>
              </w:rPr>
              <w:t>2.20</w:t>
            </w:r>
            <w:r>
              <w:rPr>
                <w:rFonts w:ascii="Calibri" w:eastAsia="Times New Roman" w:hAnsi="Calibri"/>
                <w:color w:val="000000"/>
                <w:sz w:val="21"/>
              </w:rPr>
              <w:t xml:space="preserve"> L</w:t>
            </w:r>
            <w:r>
              <w:rPr>
                <w:rFonts w:ascii="Calibri" w:eastAsia="Times New Roman" w:hAnsi="Calibri"/>
                <w:color w:val="000000"/>
                <w:sz w:val="21"/>
              </w:rPr>
              <w:t>akh / Annum</w:t>
            </w: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EXPECTED </w:t>
            </w: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CTC: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-  </w:t>
            </w:r>
            <w:r>
              <w:rPr>
                <w:rFonts w:ascii="Calibri" w:eastAsia="Times New Roman" w:hAnsi="Calibri"/>
                <w:color w:val="000000"/>
              </w:rPr>
              <w:t xml:space="preserve"> NEGOTIABLE</w:t>
            </w:r>
          </w:p>
          <w:p>
            <w:pPr>
              <w:spacing w:line="480" w:lineRule="auto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u w:val="single"/>
              </w:rPr>
              <w:t>HOBBY</w:t>
            </w:r>
            <w:r>
              <w:rPr>
                <w:rFonts w:ascii="Times New Roman" w:eastAsia="Times New Roman" w:hAnsi="Times New Roman"/>
                <w:color w:val="000000"/>
              </w:rPr>
              <w:t>:  Group Discussion,  Reading GK Book, Driving, Tours, Playing Cricket &amp; Chess.</w:t>
            </w: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Bdr>
                <w:bottom w:val="single" w:sz="0" w:space="0" w:color="auto"/>
              </w:pBdr>
              <w:spacing w:after="120"/>
              <w:ind w:left="851" w:right="195" w:hanging="851"/>
              <w:jc w:val="center"/>
              <w:rPr>
                <w:rFonts w:ascii="Calibri" w:eastAsia="Times New Roman" w:hAnsi="Calibri"/>
                <w:b/>
                <w:color w:val="000000"/>
                <w:sz w:val="3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</w:rPr>
              <w:t xml:space="preserve">           </w:t>
            </w:r>
            <w:r>
              <w:rPr>
                <w:rFonts w:ascii="Calibri" w:eastAsia="Times New Roman" w:hAnsi="Calibri"/>
                <w:b/>
                <w:color w:val="000000"/>
                <w:sz w:val="32"/>
                <w:u w:val="single"/>
              </w:rPr>
              <w:t>CURRICULUM  VITAE</w:t>
            </w:r>
          </w:p>
          <w:p>
            <w:pPr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hint="eastAsia"/>
                <w:noProof/>
                <w:color w:val="000000"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3816985</wp:posOffset>
                  </wp:positionH>
                  <wp:positionV relativeFrom="paragraph">
                    <wp:posOffset>857885</wp:posOffset>
                  </wp:positionV>
                  <wp:extent cx="1245870" cy="1605280"/>
                  <wp:effectExtent l="0" t="0" r="0" b="0"/>
                  <wp:wrapSquare wrapText="bothSides"/>
                  <wp:docPr id="1027" name="Picture 3" descr="fImage249449.jpg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418127" name="Pictur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160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OBJECTIVE :-</w:t>
            </w:r>
          </w:p>
          <w:p>
            <w:pPr>
              <w:spacing w:line="360" w:lineRule="auto"/>
              <w:ind w:right="398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I need a platform where I could use my managerial expertise and knowledge &amp; </w:t>
            </w:r>
            <w:r>
              <w:rPr>
                <w:rFonts w:ascii="Calibri" w:eastAsia="Times New Roman" w:hAnsi="Calibri"/>
                <w:color w:val="000000"/>
                <w:sz w:val="22"/>
              </w:rPr>
              <w:t>implementing my all abilities to contribute to the success of the organization and my career growth.</w:t>
            </w:r>
          </w:p>
          <w:p>
            <w:pPr>
              <w:spacing w:line="360" w:lineRule="auto"/>
              <w:ind w:right="398"/>
              <w:rPr>
                <w:rFonts w:ascii="Calibri" w:eastAsia="Times New Roman" w:hAnsi="Calibri"/>
                <w:color w:val="000000"/>
                <w:sz w:val="22"/>
              </w:rPr>
            </w:pP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PROFESSIONAL RECORD:-</w:t>
            </w:r>
            <w:bookmarkStart w:id="0" w:name="_GoBack"/>
            <w:bookmarkEnd w:id="0"/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MBA (BARKATULLAH UNIVERSITY):-</w:t>
            </w:r>
          </w:p>
          <w:p>
            <w:pPr>
              <w:numPr>
                <w:ilvl w:val="0"/>
                <w:numId w:val="1"/>
              </w:numPr>
              <w:tabs>
                <w:tab w:val="left" w:pos="630"/>
              </w:tabs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From S. A. T. I. </w:t>
            </w:r>
            <w:r>
              <w:rPr>
                <w:rFonts w:ascii="Calibri" w:eastAsia="Times New Roman" w:hAnsi="Calibri"/>
                <w:color w:val="000000"/>
                <w:sz w:val="22"/>
              </w:rPr>
              <w:t>Vidisha</w:t>
            </w:r>
          </w:p>
          <w:p>
            <w:pPr>
              <w:numPr>
                <w:ilvl w:val="0"/>
                <w:numId w:val="5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Concentrating in:- </w:t>
            </w: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FINANCE &amp; INTERNATIONAL BUSSINESS</w:t>
            </w:r>
          </w:p>
          <w:p>
            <w:pPr>
              <w:numPr>
                <w:ilvl w:val="0"/>
                <w:numId w:val="19"/>
              </w:numPr>
              <w:tabs>
                <w:tab w:val="left" w:pos="1080"/>
              </w:tabs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Aggregate: 66%</w:t>
            </w:r>
          </w:p>
          <w:p>
            <w:pPr>
              <w:numPr>
                <w:ilvl w:val="0"/>
                <w:numId w:val="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Year of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Passing 2012.</w:t>
            </w:r>
          </w:p>
          <w:p>
            <w:pPr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6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BBA (BARKATULLAH UNIVERSITY) :-</w:t>
            </w:r>
          </w:p>
          <w:p>
            <w:pPr>
              <w:numPr>
                <w:ilvl w:val="0"/>
                <w:numId w:val="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From Career College, Bhopal.</w:t>
            </w:r>
          </w:p>
          <w:p>
            <w:pPr>
              <w:numPr>
                <w:ilvl w:val="0"/>
                <w:numId w:val="1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Concentrating in 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 xml:space="preserve">Major </w:t>
            </w: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:- FINANCE</w:t>
            </w:r>
          </w:p>
          <w:p>
            <w:pPr>
              <w:numPr>
                <w:ilvl w:val="0"/>
                <w:numId w:val="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73 %.</w:t>
            </w:r>
          </w:p>
          <w:p>
            <w:pPr>
              <w:numPr>
                <w:ilvl w:val="0"/>
                <w:numId w:val="3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2010.</w:t>
            </w: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HIGHER SECONDARY:-</w:t>
            </w:r>
          </w:p>
          <w:p>
            <w:pPr>
              <w:numPr>
                <w:ilvl w:val="0"/>
                <w:numId w:val="20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From </w:t>
            </w:r>
            <w:r>
              <w:rPr>
                <w:rFonts w:ascii="Calibri" w:eastAsia="Times New Roman" w:hAnsi="Calibri"/>
                <w:color w:val="000000"/>
                <w:sz w:val="22"/>
              </w:rPr>
              <w:t>M.P.Board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Bhopal.</w:t>
            </w:r>
          </w:p>
          <w:p>
            <w:pPr>
              <w:numPr>
                <w:ilvl w:val="0"/>
                <w:numId w:val="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63 %.</w:t>
            </w:r>
          </w:p>
          <w:p>
            <w:pPr>
              <w:numPr>
                <w:ilvl w:val="0"/>
                <w:numId w:val="20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2007.</w:t>
            </w:r>
          </w:p>
          <w:p>
            <w:pPr>
              <w:numPr>
                <w:ilvl w:val="0"/>
                <w:numId w:val="20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Done in Science Strea</w:t>
            </w:r>
            <w:r>
              <w:rPr>
                <w:rFonts w:ascii="Calibri" w:eastAsia="Times New Roman" w:hAnsi="Calibri"/>
                <w:color w:val="000000"/>
                <w:sz w:val="22"/>
              </w:rPr>
              <w:t>m.</w:t>
            </w: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HIGH SCHOOL:-</w:t>
            </w:r>
          </w:p>
          <w:p>
            <w:pPr>
              <w:numPr>
                <w:ilvl w:val="0"/>
                <w:numId w:val="10"/>
              </w:numPr>
              <w:tabs>
                <w:tab w:val="left" w:pos="280"/>
                <w:tab w:val="left" w:pos="630"/>
              </w:tabs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From </w:t>
            </w:r>
            <w:r>
              <w:rPr>
                <w:rFonts w:ascii="Calibri" w:eastAsia="Times New Roman" w:hAnsi="Calibri"/>
                <w:color w:val="000000"/>
                <w:sz w:val="22"/>
              </w:rPr>
              <w:t>C.G.Board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Raipur.</w:t>
            </w:r>
          </w:p>
          <w:p>
            <w:pPr>
              <w:numPr>
                <w:ilvl w:val="0"/>
                <w:numId w:val="2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56 %.</w:t>
            </w:r>
          </w:p>
          <w:p>
            <w:pPr>
              <w:numPr>
                <w:ilvl w:val="0"/>
                <w:numId w:val="4"/>
              </w:numPr>
              <w:tabs>
                <w:tab w:val="left" w:pos="270"/>
                <w:tab w:val="left" w:pos="630"/>
              </w:tabs>
              <w:spacing w:line="360" w:lineRule="auto"/>
              <w:ind w:left="630" w:right="195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2004</w:t>
            </w:r>
          </w:p>
          <w:p>
            <w:pPr>
              <w:tabs>
                <w:tab w:val="left" w:pos="630"/>
              </w:tabs>
              <w:spacing w:line="360" w:lineRule="auto"/>
              <w:ind w:left="270" w:right="195"/>
              <w:rPr>
                <w:rFonts w:ascii="Calibri" w:eastAsia="Times New Roman" w:hAnsi="Calibri"/>
                <w:color w:val="000000"/>
              </w:rPr>
            </w:pPr>
          </w:p>
          <w:p>
            <w:pPr>
              <w:tabs>
                <w:tab w:val="left" w:pos="630"/>
              </w:tabs>
              <w:spacing w:line="360" w:lineRule="auto"/>
              <w:ind w:left="270" w:right="195"/>
              <w:rPr>
                <w:rFonts w:ascii="Calibri" w:eastAsia="Calibri" w:hAnsi="Calibri"/>
                <w:color w:val="000000"/>
              </w:rPr>
            </w:pPr>
          </w:p>
        </w:tc>
      </w:tr>
      <w:tr>
        <w:tblPrEx>
          <w:tblW w:w="0" w:type="auto"/>
          <w:tblInd w:w="-85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477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PERMANENTADDRESS</w:t>
            </w:r>
            <w:r>
              <w:rPr>
                <w:rFonts w:ascii="Calibri" w:eastAsia="Times New Roman" w:hAnsi="Calibri"/>
                <w:b/>
                <w:color w:val="000000"/>
              </w:rPr>
              <w:t>:-</w:t>
            </w:r>
          </w:p>
          <w:p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Village Rampur Post Rampur, Thana And </w:t>
            </w:r>
            <w:r>
              <w:rPr>
                <w:rFonts w:ascii="Calibri" w:eastAsia="Times New Roman" w:hAnsi="Calibri"/>
                <w:color w:val="000000"/>
                <w:sz w:val="22"/>
              </w:rPr>
              <w:t>Tahsil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</w:rPr>
              <w:t>Naigarhi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District </w:t>
            </w:r>
            <w:r>
              <w:rPr>
                <w:rFonts w:ascii="Calibri" w:eastAsia="Times New Roman" w:hAnsi="Calibri"/>
                <w:color w:val="000000"/>
                <w:sz w:val="22"/>
              </w:rPr>
              <w:t>Rewa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Madhya Pradesh 486340</w:t>
            </w: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FATHERNAME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 </w:t>
            </w: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Umashankar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Tripathi</w:t>
            </w: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Date of Birth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>:-</w:t>
            </w: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>JUNE 1989</w:t>
            </w: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SEX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:- </w:t>
            </w:r>
            <w:r>
              <w:rPr>
                <w:rFonts w:ascii="Calibri" w:eastAsia="Times New Roman" w:hAnsi="Calibri"/>
                <w:color w:val="000000"/>
                <w:sz w:val="22"/>
              </w:rPr>
              <w:t>Male</w:t>
            </w:r>
          </w:p>
          <w:p>
            <w:pPr>
              <w:tabs>
                <w:tab w:val="left" w:pos="124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tabs>
                <w:tab w:val="left" w:pos="124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NATIONALITY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:- </w:t>
            </w:r>
            <w:r>
              <w:rPr>
                <w:rFonts w:ascii="Calibri" w:eastAsia="Times New Roman" w:hAnsi="Calibri"/>
                <w:color w:val="000000"/>
                <w:sz w:val="22"/>
              </w:rPr>
              <w:t>Indian</w:t>
            </w: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MARITALSTATUS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>:-</w:t>
            </w:r>
            <w:r>
              <w:rPr>
                <w:rFonts w:ascii="Calibri" w:eastAsia="Times New Roman" w:hAnsi="Calibri"/>
                <w:color w:val="000000"/>
              </w:rPr>
              <w:t>Married</w:t>
            </w:r>
          </w:p>
          <w:p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  <w:t>WORK EXPERIENCE:-</w:t>
            </w: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TATA MOTORS FINANCE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LTD</w:t>
            </w:r>
          </w:p>
          <w:p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>
            <w:pPr>
              <w:numPr>
                <w:ilvl w:val="0"/>
                <w:numId w:val="13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 xml:space="preserve"> </w:t>
            </w: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 xml:space="preserve">Business Development Manager </w:t>
            </w:r>
          </w:p>
          <w:p>
            <w:pPr>
              <w:numPr>
                <w:ilvl w:val="0"/>
                <w:numId w:val="21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Korba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Chhattisgarh </w:t>
            </w:r>
          </w:p>
          <w:p>
            <w:pPr>
              <w:numPr>
                <w:ilvl w:val="0"/>
                <w:numId w:val="11"/>
              </w:numPr>
              <w:tabs>
                <w:tab w:val="left" w:pos="36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February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201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7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to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  <w:lang w:val="en-US"/>
              </w:rPr>
              <w:t>September 2020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Maintain Relationship with Dealer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,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Finance Four Wheeler Vehicle, Handling Customers,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File Logins,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House Verification, Customer Selection,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Problem solving, Generate Revenue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.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Skills Used:-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TEAMS HANDLING, PLANNING,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Organise Meeting, MOTIVATION, TEAMS WORK, Effective communication skill,</w:t>
            </w:r>
          </w:p>
          <w:p/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TARAASHNA SERVICES PRIVATE LIMITED BC RBL BANK</w:t>
            </w:r>
          </w:p>
          <w:p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>
            <w:pPr>
              <w:numPr>
                <w:ilvl w:val="0"/>
                <w:numId w:val="13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 xml:space="preserve"> BRANCH MANAGER</w:t>
            </w:r>
          </w:p>
          <w:p>
            <w:pPr>
              <w:numPr>
                <w:ilvl w:val="0"/>
                <w:numId w:val="21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M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and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i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deep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, Bhopal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Madhya Pradesh</w:t>
            </w:r>
          </w:p>
          <w:p>
            <w:pPr>
              <w:numPr>
                <w:ilvl w:val="0"/>
                <w:numId w:val="11"/>
              </w:numPr>
              <w:tabs>
                <w:tab w:val="left" w:pos="36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January 2016 to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February 2017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Team Handling,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branch handling, Generation of Revenue through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Team, coordinate with Ro, problem solving, Group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Reconsilation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 Test, House Verification, Maintain Daily Registers, Prepare Daily And Monthly Report, Loan Disbursement, Surprise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Center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 Visit, CGT Visit,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Skil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ls Used:-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TEAMS HANDLING, PLANNING,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Organise Meeting, MOTIVATION, CONTROL TEAMS, TEAMS WORK, Effective communication skill,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pacing w:val="5"/>
              </w:rPr>
              <w:t xml:space="preserve">HDFC LIFE </w:t>
            </w:r>
          </w:p>
          <w:p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>
            <w:pPr>
              <w:numPr>
                <w:ilvl w:val="0"/>
                <w:numId w:val="8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>SALES DEVELOPMENT MANAGER</w:t>
            </w:r>
          </w:p>
          <w:p>
            <w:pPr>
              <w:numPr>
                <w:ilvl w:val="0"/>
                <w:numId w:val="14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Bhopal, Madhya Pradesh</w:t>
            </w:r>
          </w:p>
          <w:p>
            <w:pPr>
              <w:numPr>
                <w:ilvl w:val="0"/>
                <w:numId w:val="11"/>
              </w:numPr>
              <w:tabs>
                <w:tab w:val="left" w:pos="36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February 2014 to December 2014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es:-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Team Handling, Channel Distribution, Generation of Revenue through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Consultants.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Accomplishments:-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I WORKS WITH 15 ADVISERS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Skills Used:-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TEAMS HANDLING, PLANNING,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ORGANIZED MEETING, MOTIVATION, CONTROL TEAMS, REVENUE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GENER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ATION.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pacing w:val="5"/>
                <w:sz w:val="20"/>
              </w:rPr>
              <w:t>INDUSIND BANK</w:t>
            </w:r>
          </w:p>
          <w:p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>
            <w:pPr>
              <w:numPr>
                <w:ilvl w:val="0"/>
                <w:numId w:val="17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>DEVIATION TRACKING EXECUTIVE</w:t>
            </w:r>
          </w:p>
          <w:p>
            <w:pPr>
              <w:numPr>
                <w:ilvl w:val="0"/>
                <w:numId w:val="6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Bhopal, Madhya Pradesh</w:t>
            </w:r>
          </w:p>
          <w:p>
            <w:pPr>
              <w:numPr>
                <w:ilvl w:val="0"/>
                <w:numId w:val="16"/>
              </w:numPr>
              <w:tabs>
                <w:tab w:val="left" w:pos="720"/>
              </w:tabs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May 2012 to February 2014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Responsibilities:-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Two Wheelers Finance, CIBIL Check, Documentation,  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Skills Used: </w:t>
            </w:r>
          </w:p>
          <w:p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Business Development, Client Relationship, Problem Solving, Reven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ue </w:t>
            </w:r>
          </w:p>
          <w:p>
            <w:pPr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Generation, Follow up, Two Wheeler loan, Documentation.</w:t>
            </w: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</w:tc>
      </w:tr>
      <w:tr>
        <w:tblPrEx>
          <w:tblW w:w="0" w:type="auto"/>
          <w:tblInd w:w="-85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994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LANGUAGES KNOWN:-</w:t>
            </w:r>
          </w:p>
          <w:p>
            <w:pPr>
              <w:keepNext/>
              <w:spacing w:line="480" w:lineRule="auto"/>
              <w:ind w:right="195"/>
              <w:rPr>
                <w:rFonts w:ascii="Calibri" w:eastAsia="Times New Roman" w:hAnsi="Calibri"/>
                <w:color w:val="000000"/>
                <w:sz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</w:rPr>
              <w:t>Hindi &amp; English</w:t>
            </w:r>
          </w:p>
          <w:p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MOBILITY:-</w:t>
            </w:r>
          </w:p>
          <w:p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Anywhere in </w:t>
            </w:r>
            <w:r>
              <w:rPr>
                <w:rFonts w:ascii="Calibri" w:eastAsia="Times New Roman" w:hAnsi="Calibri"/>
                <w:color w:val="000000"/>
                <w:sz w:val="22"/>
              </w:rPr>
              <w:t>India</w:t>
            </w:r>
          </w:p>
          <w:p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8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COMPUTERLITERACY(WORKWITH):-</w:t>
            </w:r>
          </w:p>
          <w:p>
            <w:pPr>
              <w:numPr>
                <w:ilvl w:val="0"/>
                <w:numId w:val="7"/>
              </w:numPr>
              <w:tabs>
                <w:tab w:val="left" w:pos="720"/>
              </w:tabs>
              <w:spacing w:after="200" w:line="276" w:lineRule="auto"/>
              <w:ind w:right="195"/>
              <w:contextualSpacing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MSOffice</w:t>
            </w:r>
          </w:p>
          <w:p>
            <w:pPr>
              <w:numPr>
                <w:ilvl w:val="0"/>
                <w:numId w:val="15"/>
              </w:numPr>
              <w:tabs>
                <w:tab w:val="left" w:pos="720"/>
              </w:tabs>
              <w:spacing w:after="200" w:line="276" w:lineRule="auto"/>
              <w:ind w:right="195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Internet</w:t>
            </w:r>
          </w:p>
          <w:p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SUMMER TRAINING:-</w:t>
            </w:r>
          </w:p>
          <w:p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Company Name: 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 xml:space="preserve">FCI 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>Satna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 xml:space="preserve"> (MP)</w:t>
            </w:r>
          </w:p>
          <w:p>
            <w:pPr>
              <w:spacing w:line="360" w:lineRule="auto"/>
              <w:ind w:left="1810" w:right="195" w:hanging="1800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Project Title      :</w:t>
            </w:r>
            <w:r>
              <w:rPr>
                <w:rFonts w:ascii="Calibri" w:eastAsia="Times New Roman" w:hAnsi="Calibri"/>
                <w:color w:val="0D0D0D"/>
                <w:sz w:val="22"/>
              </w:rPr>
              <w:t>“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>INVE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>NTORY MANAGEMENT</w:t>
            </w:r>
            <w:r>
              <w:rPr>
                <w:rFonts w:ascii="Calibri" w:eastAsia="Times New Roman" w:hAnsi="Calibri"/>
                <w:color w:val="0D0D0D"/>
                <w:sz w:val="22"/>
              </w:rPr>
              <w:t>”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>
            <w:pPr>
              <w:spacing w:line="360" w:lineRule="auto"/>
              <w:ind w:left="1810" w:right="195" w:hanging="1800"/>
              <w:rPr>
                <w:rFonts w:ascii="Calibri" w:eastAsia="Times New Roman" w:hAnsi="Calibri"/>
                <w:b/>
                <w:color w:val="000000"/>
                <w:spacing w:val="-3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Duration</w:t>
            </w:r>
            <w:r>
              <w:rPr>
                <w:rFonts w:ascii="Calibri" w:eastAsia="Times New Roman" w:hAnsi="Calibri"/>
                <w:color w:val="000000"/>
              </w:rPr>
              <w:t xml:space="preserve">   :  </w:t>
            </w:r>
            <w:r>
              <w:rPr>
                <w:rFonts w:ascii="Calibri" w:eastAsia="Times New Roman" w:hAnsi="Calibri"/>
                <w:color w:val="0D0D0D"/>
                <w:sz w:val="22"/>
              </w:rPr>
              <w:t>1</w:t>
            </w:r>
            <w:r>
              <w:rPr>
                <w:rFonts w:ascii="Calibri" w:eastAsia="Times New Roman" w:hAnsi="Calibri"/>
                <w:color w:val="0D0D0D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D0D0D"/>
                <w:sz w:val="22"/>
              </w:rPr>
              <w:t xml:space="preserve"> June 2011 to 15</w:t>
            </w:r>
            <w:r>
              <w:rPr>
                <w:rFonts w:ascii="Calibri" w:eastAsia="Times New Roman" w:hAnsi="Calibri"/>
                <w:color w:val="0D0D0D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D0D0D"/>
                <w:sz w:val="22"/>
              </w:rPr>
              <w:t xml:space="preserve"> July 2011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EXTRA CURRICULAR:-</w:t>
            </w:r>
          </w:p>
          <w:p>
            <w:pPr>
              <w:numPr>
                <w:ilvl w:val="0"/>
                <w:numId w:val="18"/>
              </w:numPr>
              <w:tabs>
                <w:tab w:val="left" w:pos="720"/>
              </w:tabs>
              <w:spacing w:after="200" w:line="276" w:lineRule="auto"/>
              <w:ind w:right="195"/>
              <w:contextualSpacing/>
              <w:rPr>
                <w:rFonts w:ascii="Calibri" w:eastAsia="Calibri" w:hAnsi="Calibri"/>
                <w:color w:val="000000"/>
                <w:sz w:val="26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Led as a SCHOOL HEAD BOY for two year.</w:t>
            </w:r>
          </w:p>
          <w:p>
            <w:pPr>
              <w:tabs>
                <w:tab w:val="left" w:pos="720"/>
              </w:tabs>
              <w:spacing w:after="200" w:line="276" w:lineRule="auto"/>
              <w:ind w:left="360" w:right="195"/>
              <w:contextualSpacing/>
              <w:rPr>
                <w:rFonts w:ascii="Calibri" w:eastAsia="Times New Roman" w:hAnsi="Calibri"/>
                <w:color w:val="000000"/>
                <w:sz w:val="26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INTER PERSONAL:-</w:t>
            </w:r>
          </w:p>
          <w:p>
            <w:pPr>
              <w:numPr>
                <w:ilvl w:val="0"/>
                <w:numId w:val="9"/>
              </w:numPr>
              <w:tabs>
                <w:tab w:val="left" w:pos="270"/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Ability to deal with people and a natural team worker.</w:t>
            </w:r>
          </w:p>
          <w:p>
            <w:pPr>
              <w:numPr>
                <w:ilvl w:val="0"/>
                <w:numId w:val="9"/>
              </w:numPr>
              <w:tabs>
                <w:tab w:val="left" w:pos="270"/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Willingness to learn new things.</w:t>
            </w:r>
          </w:p>
          <w:p>
            <w:pPr>
              <w:numPr>
                <w:ilvl w:val="0"/>
                <w:numId w:val="9"/>
              </w:numPr>
              <w:tabs>
                <w:tab w:val="left" w:pos="270"/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Positive attitude.</w:t>
            </w:r>
          </w:p>
          <w:p>
            <w:pPr>
              <w:numPr>
                <w:ilvl w:val="0"/>
                <w:numId w:val="9"/>
              </w:numPr>
              <w:tabs>
                <w:tab w:val="left" w:pos="270"/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Hard w</w:t>
            </w:r>
            <w:r>
              <w:rPr>
                <w:rFonts w:ascii="Calibri" w:eastAsia="Times New Roman" w:hAnsi="Calibri"/>
                <w:color w:val="000000"/>
                <w:sz w:val="22"/>
              </w:rPr>
              <w:t>orking.</w:t>
            </w:r>
          </w:p>
          <w:p>
            <w:pPr>
              <w:numPr>
                <w:ilvl w:val="0"/>
                <w:numId w:val="9"/>
              </w:numPr>
              <w:tabs>
                <w:tab w:val="left" w:pos="270"/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Excellent communication and presentation. </w:t>
            </w:r>
          </w:p>
          <w:p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DECLARATION</w:t>
            </w:r>
            <w:r>
              <w:rPr>
                <w:rFonts w:ascii="Calibri" w:eastAsia="Times New Roman" w:hAnsi="Calibri"/>
                <w:b/>
                <w:color w:val="000000"/>
              </w:rPr>
              <w:t>:-</w:t>
            </w:r>
          </w:p>
          <w:p>
            <w:pPr>
              <w:ind w:right="195"/>
              <w:rPr>
                <w:rFonts w:ascii="Calibri" w:eastAsia="Calibri" w:hAnsi="Calibri"/>
                <w:color w:val="000000"/>
                <w:sz w:val="22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I hereby declare that the above information provided by me is true to the best of my knowledge and belief.  </w:t>
            </w: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>
            <w:pPr>
              <w:ind w:right="195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Date  :</w:t>
            </w:r>
          </w:p>
          <w:p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Place </w:t>
            </w:r>
            <w:r>
              <w:rPr>
                <w:rFonts w:ascii="Calibri" w:eastAsia="Times New Roman" w:hAnsi="Calibri"/>
                <w:color w:val="000000"/>
              </w:rPr>
              <w:t xml:space="preserve">: </w:t>
            </w:r>
            <w:r>
              <w:rPr>
                <w:rFonts w:ascii="Calibri" w:eastAsia="Times New Roman" w:hAnsi="Calibri"/>
                <w:color w:val="000000"/>
                <w:lang w:val="en-US"/>
              </w:rPr>
              <w:t>Raipur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(Chhattisgarh)</w:t>
            </w:r>
            <w:r>
              <w:rPr>
                <w:rFonts w:ascii="Calibri" w:eastAsia="Times New Roman" w:hAnsi="Calibri"/>
                <w:color w:val="000000"/>
              </w:rPr>
              <w:t xml:space="preserve">                  </w:t>
            </w:r>
            <w:r>
              <w:rPr>
                <w:rFonts w:ascii="Calibri" w:eastAsia="Times New Roman" w:hAnsi="Calibri"/>
                <w:color w:val="000000"/>
              </w:rPr>
              <w:t xml:space="preserve">                                               </w:t>
            </w:r>
            <w:r>
              <w:rPr>
                <w:rFonts w:ascii="Calibri" w:eastAsia="Times New Roman" w:hAnsi="Calibri"/>
                <w:color w:val="000000"/>
              </w:rPr>
              <w:t xml:space="preserve">             Signature  </w:t>
            </w:r>
            <w:r>
              <w:rPr>
                <w:rFonts w:ascii="Calibri" w:eastAsia="Times New Roman" w:hAnsi="Calibri"/>
                <w:color w:val="000000"/>
              </w:rPr>
              <w:t xml:space="preserve">               </w:t>
            </w:r>
            <w:r>
              <w:rPr>
                <w:rFonts w:ascii="Calibri" w:eastAsia="Calibri" w:hAnsi="Calibri"/>
                <w:color w:val="000000"/>
              </w:rPr>
              <w:t xml:space="preserve">                           </w:t>
            </w:r>
          </w:p>
        </w:tc>
      </w:tr>
    </w:tbl>
    <w:p>
      <w:pPr>
        <w:ind w:right="195"/>
        <w:rPr>
          <w:rFonts w:ascii="Calibri" w:eastAsia="Times New Roman" w:hAnsi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899" w:h="16839" w:orient="portrait"/>
      <w:pgMar w:top="873" w:right="949" w:bottom="873" w:left="9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WPS Special 1">
    <w:altName w:val="Noto Sans Syriac Estrangela"/>
    <w:panose1 w:val="00000000000000000000"/>
    <w:charset w:val="02"/>
    <w:family w:val="roman"/>
    <w:pitch w:val="default"/>
    <w:sig w:usb0="00000000" w:usb1="09060000" w:usb2="00000010" w:usb3="00000000" w:csb0="00080000" w:csb1="00000000"/>
  </w:font>
  <w:font w:name="WPS Special 3">
    <w:altName w:val="Noto Sans Syriac Estrangela"/>
    <w:panose1 w:val="00000000000000000000"/>
    <w:charset w:val="02"/>
    <w:family w:val="roman"/>
    <w:pitch w:val="default"/>
    <w:sig w:usb0="00000000" w:usb1="09060000" w:usb2="00000010" w:usb3="00000000" w:csb0="0008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♦"/>
      <w:lvlJc w:val="left"/>
      <w:pPr>
        <w:tabs>
          <w:tab w:val="left" w:pos="1080"/>
        </w:tabs>
        <w:ind w:left="1080" w:hanging="360"/>
      </w:pPr>
      <w:rPr>
        <w:rFonts w:ascii="Arial" w:eastAsia="Arial" w:hAnsi="Arial" w:hint="default"/>
        <w:b w:val="0"/>
        <w:color w:val="auto"/>
        <w:w w:val="100"/>
        <w:sz w:val="22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">
    <w:nsid w:val="00000004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5">
    <w:nsid w:val="00000005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6">
    <w:nsid w:val="00000006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auto"/>
        <w:w w:val="100"/>
        <w:sz w:val="22"/>
      </w:rPr>
    </w:lvl>
  </w:abstractNum>
  <w:abstractNum w:abstractNumId="7">
    <w:nsid w:val="00000007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8">
    <w:nsid w:val="00000008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10">
    <w:nsid w:val="0000000A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1">
    <w:nsid w:val="0000000B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2">
    <w:nsid w:val="0000000C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13">
    <w:nsid w:val="0000000D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4">
    <w:nsid w:val="0000000E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15">
    <w:nsid w:val="0000000F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6">
    <w:nsid w:val="00000010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7">
    <w:nsid w:val="0000001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2"/>
      </w:rPr>
    </w:lvl>
  </w:abstractNum>
  <w:abstractNum w:abstractNumId="18">
    <w:nsid w:val="00000012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9">
    <w:nsid w:val="00000013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WPS Special 3" w:eastAsia="WPS Special 3" w:hAnsi="WPS Special 3" w:hint="default"/>
        <w:b w:val="0"/>
        <w:color w:val="000000"/>
        <w:w w:val="100"/>
        <w:sz w:val="26"/>
      </w:rPr>
    </w:lvl>
  </w:abstractNum>
  <w:abstractNum w:abstractNumId="20">
    <w:nsid w:val="00000014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num w:numId="1">
    <w:abstractNumId w:val="0"/>
    <w:lvlOverride w:ilvl="0"/>
  </w:num>
  <w:num w:numId="2">
    <w:abstractNumId w:val="3"/>
    <w:lvlOverride w:ilvl="0"/>
  </w:num>
  <w:num w:numId="3">
    <w:abstractNumId w:val="5"/>
    <w:lvlOverride w:ilvl="0"/>
  </w:num>
  <w:num w:numId="4">
    <w:abstractNumId w:val="8"/>
    <w:lvlOverride w:ilvl="0"/>
  </w:num>
  <w:num w:numId="5">
    <w:abstractNumId w:val="1"/>
    <w:lvlOverride w:ilvl="0"/>
  </w:num>
  <w:num w:numId="6">
    <w:abstractNumId w:val="15"/>
    <w:lvlOverride w:ilvl="0"/>
  </w:num>
  <w:num w:numId="7">
    <w:abstractNumId w:val="17"/>
    <w:lvlOverride w:ilvl="0"/>
  </w:num>
  <w:num w:numId="8">
    <w:abstractNumId w:val="12"/>
    <w:lvlOverride w:ilvl="0"/>
  </w:num>
  <w:num w:numId="9">
    <w:abstractNumId w:val="20"/>
    <w:lvlOverride w:ilvl="0"/>
  </w:num>
  <w:num w:numId="10">
    <w:abstractNumId w:val="7"/>
    <w:lvlOverride w:ilvl="0"/>
  </w:num>
  <w:num w:numId="11">
    <w:abstractNumId w:val="11"/>
    <w:lvlOverride w:ilvl="0"/>
  </w:num>
  <w:num w:numId="12">
    <w:abstractNumId w:val="4"/>
    <w:lvlOverride w:ilvl="0"/>
  </w:num>
  <w:num w:numId="13">
    <w:abstractNumId w:val="9"/>
    <w:lvlOverride w:ilvl="0"/>
  </w:num>
  <w:num w:numId="14">
    <w:abstractNumId w:val="13"/>
    <w:lvlOverride w:ilvl="0"/>
  </w:num>
  <w:num w:numId="15">
    <w:abstractNumId w:val="18"/>
    <w:lvlOverride w:ilvl="0"/>
  </w:num>
  <w:num w:numId="16">
    <w:abstractNumId w:val="16"/>
    <w:lvlOverride w:ilvl="0"/>
  </w:num>
  <w:num w:numId="17">
    <w:abstractNumId w:val="14"/>
    <w:lvlOverride w:ilvl="0"/>
  </w:num>
  <w:num w:numId="18">
    <w:abstractNumId w:val="19"/>
    <w:lvlOverride w:ilvl="0"/>
  </w:num>
  <w:num w:numId="19">
    <w:abstractNumId w:val="2"/>
    <w:lvlOverride w:ilvl="0"/>
  </w:num>
  <w:num w:numId="20">
    <w:abstractNumId w:val="6"/>
    <w:lvlOverride w:ilvl="0"/>
  </w:num>
  <w:num w:numId="21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bordersDoNotSurroundHeader/>
  <w:bordersDoNotSurroundFooter/>
  <w:proofState w:spelling="clean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Wingdings" w:eastAsia="Wingdings" w:hAnsi="Wingding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qFormat/>
    <w:pPr>
      <w:keepNext/>
      <w:outlineLvl w:val="0"/>
    </w:pPr>
    <w:rPr>
      <w:b/>
      <w:sz w:val="22"/>
      <w:szCs w:val="24"/>
    </w:rPr>
  </w:style>
  <w:style w:type="paragraph" w:styleId="Heading2">
    <w:name w:val="heading 2"/>
    <w:qFormat/>
    <w:pPr>
      <w:keepNext/>
      <w:outlineLvl w:val="1"/>
    </w:pPr>
    <w:rPr>
      <w:b/>
      <w:i/>
      <w:sz w:val="22"/>
      <w:szCs w:val="24"/>
      <w:u w:val="single"/>
    </w:rPr>
  </w:style>
  <w:style w:type="paragraph" w:styleId="Heading3">
    <w:name w:val="heading 3"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qFormat/>
    <w:pPr>
      <w:keepNext/>
      <w:keepLines/>
      <w:widowControl w:val="0"/>
      <w:spacing w:before="200"/>
      <w:outlineLvl w:val="3"/>
    </w:pPr>
    <w:rPr>
      <w:b/>
      <w:i/>
      <w:color w:val="4F81BD"/>
      <w:sz w:val="24"/>
      <w:szCs w:val="24"/>
    </w:rPr>
  </w:style>
  <w:style w:type="paragraph" w:styleId="Heading5">
    <w:name w:val="heading 5"/>
    <w:qFormat/>
    <w:pPr>
      <w:keepNext/>
      <w:keepLines/>
      <w:widowControl w:val="0"/>
      <w:spacing w:before="200"/>
      <w:outlineLvl w:val="4"/>
    </w:pPr>
    <w:rPr>
      <w:color w:val="243F60"/>
      <w:sz w:val="24"/>
      <w:szCs w:val="24"/>
    </w:rPr>
  </w:style>
  <w:style w:type="paragraph" w:styleId="Heading6">
    <w:name w:val="heading 6"/>
    <w:qFormat/>
    <w:pPr>
      <w:keepNext/>
      <w:keepLines/>
      <w:widowControl w:val="0"/>
      <w:spacing w:before="200"/>
      <w:outlineLvl w:val="5"/>
    </w:pPr>
    <w:rPr>
      <w:i/>
      <w:color w:val="243F60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rPr>
      <w:rFonts w:ascii="Wingdings" w:eastAsia="Wingdings" w:hAnsi="Wingdings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Pr>
      <w:rFonts w:ascii="Wingdings" w:eastAsia="Wingdings" w:hAnsi="Wingdings"/>
      <w:color w:val="0000FF"/>
      <w:u w:val="single"/>
    </w:rPr>
  </w:style>
  <w:style w:type="character" w:customStyle="1" w:styleId="yshortcuts">
    <w:name w:val="yshortcuts"/>
    <w:basedOn w:val="DefaultParagraphFont"/>
    <w:rPr>
      <w:rFonts w:ascii="Wingdings" w:eastAsia="Wingdings" w:hAnsi="Wingdings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Wingdings" w:eastAsia="Wingdings" w:hAnsi="Wingdings"/>
    </w:rPr>
  </w:style>
  <w:style w:type="character" w:styleId="FootnoteReference">
    <w:name w:val="footnote reference"/>
    <w:rPr>
      <w:rFonts w:ascii="Wingdings" w:eastAsia="Wingdings" w:hAnsi="Wingdings"/>
      <w:vertAlign w:val="superscript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391214e2-a127-4589-a369-0338a59aa85d">
    <w:name w:val="Footer Char_391214e2-a127-4589-a369-0338a59aa85d"/>
    <w:rPr>
      <w:rFonts w:ascii="Wingdings" w:eastAsia="Wingdings" w:hAnsi="Wingdings"/>
      <w:sz w:val="24"/>
      <w:szCs w:val="24"/>
    </w:rPr>
  </w:style>
  <w:style w:type="paragraph" w:styleId="NoSpacing">
    <w:name w:val="No Spacing"/>
    <w:qFormat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rPr>
      <w:rFonts w:ascii="Calibri" w:eastAsia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qFormat/>
    <w:rPr>
      <w:rFonts w:ascii="Wingdings" w:eastAsia="Wingdings" w:hAnsi="Wingdings"/>
      <w:b/>
      <w:bCs/>
      <w:smallCaps/>
      <w:spacing w:val="5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Heading4Char7f2b4ee0-2c2b-417a-8ee4-dd193a1e0f61">
    <w:name w:val="Heading 4 Char_7f2b4ee0-2c2b-417a-8ee4-dd193a1e0f61"/>
    <w:basedOn w:val="DefaultParagraphFont"/>
    <w:rPr>
      <w:rFonts w:ascii="Wingdings" w:eastAsia="Wingdings" w:hAnsi="Wingdings"/>
      <w:b/>
      <w:bCs/>
      <w:i/>
      <w:iCs/>
      <w:color w:val="4F81BD"/>
    </w:rPr>
  </w:style>
  <w:style w:type="character" w:customStyle="1" w:styleId="Heading5Characab446c-7662-4b56-9b5f-9016089b6b70">
    <w:name w:val="Heading 5 Char_acab446c-7662-4b56-9b5f-9016089b6b70"/>
    <w:basedOn w:val="DefaultParagraphFont"/>
    <w:rPr>
      <w:rFonts w:ascii="Wingdings" w:eastAsia="Wingdings" w:hAnsi="Wingdings"/>
      <w:color w:val="243F60"/>
    </w:rPr>
  </w:style>
  <w:style w:type="character" w:customStyle="1" w:styleId="Heading6Char89afa727-d938-4016-bbe7-24fafb0e69d2">
    <w:name w:val="Heading 6 Char_89afa727-d938-4016-bbe7-24fafb0e69d2"/>
    <w:basedOn w:val="DefaultParagraphFont"/>
    <w:rPr>
      <w:rFonts w:ascii="Wingdings" w:eastAsia="Wingdings" w:hAnsi="Wingdings"/>
      <w:i/>
      <w:iCs/>
      <w:color w:val="243F60"/>
    </w:rPr>
  </w:style>
  <w:style w:type="character" w:customStyle="1" w:styleId="Heading8Char6a46bc69-1c1a-4ee6-805a-1967bde9f449">
    <w:name w:val="Heading 8 Char_6a46bc69-1c1a-4ee6-805a-1967bde9f449"/>
    <w:basedOn w:val="DefaultParagraphFont"/>
    <w:rPr>
      <w:rFonts w:ascii="Wingdings" w:eastAsia="Wingdings" w:hAnsi="Wingdings"/>
      <w:color w:val="404040"/>
      <w:sz w:val="20"/>
      <w:szCs w:val="20"/>
    </w:rPr>
  </w:style>
  <w:style w:type="character" w:customStyle="1" w:styleId="Heading9Char5ec789ef-154d-4ea5-b777-4cc91596c771">
    <w:name w:val="Heading 9 Char_5ec789ef-154d-4ea5-b777-4cc91596c771"/>
    <w:basedOn w:val="DefaultParagraphFont"/>
    <w:rPr>
      <w:rFonts w:ascii="Wingdings" w:eastAsia="Wingdings" w:hAnsi="Wingdings"/>
      <w:i/>
      <w:iCs/>
      <w:color w:val="404040"/>
      <w:sz w:val="20"/>
      <w:szCs w:val="20"/>
    </w:rPr>
  </w:style>
  <w:style w:type="character" w:customStyle="1" w:styleId="TitleChar56fe295b-650b-47ff-be13-a23c99605c3a">
    <w:name w:val="Title Char_56fe295b-650b-47ff-be13-a23c99605c3a"/>
    <w:basedOn w:val="DefaultParagraphFont"/>
    <w:rPr>
      <w:rFonts w:ascii="Wingdings" w:eastAsia="Wingdings" w:hAnsi="Wingdings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rPr>
      <w:rFonts w:ascii="Wingdings" w:eastAsia="Wingdings" w:hAnsi="Wingdings"/>
      <w:i/>
      <w:iCs/>
      <w:color w:val="4F81BD"/>
      <w:spacing w:val="15"/>
      <w:sz w:val="24"/>
      <w:szCs w:val="24"/>
    </w:rPr>
  </w:style>
  <w:style w:type="paragraph" w:styleId="Subtitle">
    <w:name w:val="Subtitle"/>
    <w:basedOn w:val="Normal"/>
    <w:next w:val="Normal"/>
    <w:qFormat/>
    <w:pPr>
      <w:numPr>
        <w:ilvl w:val="1"/>
        <w:numId w:val="0"/>
      </w:numPr>
    </w:pPr>
    <w:rPr>
      <w:i/>
      <w:iCs/>
      <w:color w:val="4F81BD"/>
      <w:spacing w:val="15"/>
    </w:rPr>
  </w:style>
  <w:style w:type="character" w:styleId="Emphasis">
    <w:name w:val="Emphasis"/>
    <w:basedOn w:val="DefaultParagraphFont"/>
    <w:qFormat/>
    <w:rPr>
      <w:rFonts w:ascii="Wingdings" w:eastAsia="Wingdings" w:hAnsi="Wingdings"/>
      <w:i/>
      <w:iCs/>
    </w:rPr>
  </w:style>
  <w:style w:type="character" w:styleId="IntenseEmphasis">
    <w:name w:val="Intense Emphasis"/>
    <w:basedOn w:val="DefaultParagraphFont"/>
    <w:qFormat/>
    <w:rPr>
      <w:rFonts w:ascii="Wingdings" w:eastAsia="Wingdings" w:hAnsi="Wingdings"/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rFonts w:ascii="Wingdings" w:eastAsia="Wingdings" w:hAnsi="Wingdings"/>
      <w:i/>
      <w:iCs/>
      <w:color w:val="808080"/>
    </w:rPr>
  </w:style>
  <w:style w:type="character" w:styleId="Strong">
    <w:name w:val="Strong"/>
    <w:basedOn w:val="DefaultParagraphFont"/>
    <w:qFormat/>
    <w:rPr>
      <w:rFonts w:ascii="Wingdings" w:eastAsia="Wingdings" w:hAnsi="Wingdings"/>
      <w:b/>
      <w:bCs/>
    </w:rPr>
  </w:style>
  <w:style w:type="character" w:customStyle="1" w:styleId="QuoteChar6278809d-7572-4890-bbf9-7f7b71e03c5c">
    <w:name w:val="Quote Char_6278809d-7572-4890-bbf9-7f7b71e03c5c"/>
    <w:basedOn w:val="DefaultParagraphFont"/>
    <w:rPr>
      <w:rFonts w:ascii="Wingdings" w:eastAsia="Wingdings" w:hAnsi="Wingdings"/>
      <w:i/>
      <w:iCs/>
      <w:color w:val="000000"/>
    </w:r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character" w:customStyle="1" w:styleId="IntenseQuoteChar4c78fc1a-04ef-4df5-a17b-fc5db5f1702e">
    <w:name w:val="Intense Quote Char_4c78fc1a-04ef-4df5-a17b-fc5db5f1702e"/>
    <w:basedOn w:val="DefaultParagraphFont"/>
    <w:rPr>
      <w:rFonts w:ascii="Wingdings" w:eastAsia="Wingdings" w:hAnsi="Wingdings"/>
      <w:b/>
      <w:bCs/>
      <w:i/>
      <w:iCs/>
      <w:color w:val="4F81BD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rFonts w:ascii="Wingdings" w:eastAsia="Wingdings" w:hAnsi="Wingdings"/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rFonts w:ascii="Wingdings" w:eastAsia="Wingdings" w:hAnsi="Wingdings"/>
      <w:b/>
      <w:bCs/>
      <w:smallCaps/>
      <w:color w:val="C0504D"/>
      <w:spacing w:val="5"/>
      <w:u w:val="single"/>
    </w:rPr>
  </w:style>
  <w:style w:type="paragraph" w:customStyle="1" w:styleId="ListParagraph0">
    <w:name w:val="&quot;List Paragraph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Nome0">
    <w:name w:val="&quot;Nome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heading80">
    <w:name w:val="&quot;heading 8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annotationtext">
    <w:name w:val="&quot;annotation text&quot;"/>
  </w:style>
  <w:style w:type="paragraph" w:customStyle="1" w:styleId="heading70">
    <w:name w:val="&quot;heading 7&quot;"/>
    <w:pPr>
      <w:keepNext/>
      <w:autoSpaceDE w:val="0"/>
      <w:autoSpaceDN w:val="0"/>
      <w:outlineLvl w:val="6"/>
    </w:pPr>
    <w:rPr>
      <w:b/>
    </w:rPr>
  </w:style>
  <w:style w:type="paragraph" w:customStyle="1" w:styleId="Tit0">
    <w:name w:val="&quot;Tit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heading90">
    <w:name w:val="&quot;heading 9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BodyText20">
    <w:name w:val="&quot;Body Text 2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Subtitle0">
    <w:name w:val="&quot;Subtitle&quot;"/>
    <w:rPr>
      <w:i/>
      <w:color w:val="4F81BD"/>
      <w:spacing w:val="15"/>
      <w:sz w:val="24"/>
      <w:szCs w:val="24"/>
    </w:rPr>
  </w:style>
  <w:style w:type="paragraph" w:customStyle="1" w:styleId="footer0">
    <w:name w:val="&quot;footer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IntenseQuote0">
    <w:name w:val="&quot;Intense Quote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er0">
    <w:name w:val="&quot;header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Quote0">
    <w:name w:val="&quot;Quote&quot;"/>
    <w:rPr>
      <w:i/>
      <w:color w:val="000000"/>
      <w:sz w:val="24"/>
      <w:szCs w:val="24"/>
    </w:rPr>
  </w:style>
  <w:style w:type="paragraph" w:customStyle="1" w:styleId="NoSpacing0">
    <w:name w:val="&quot;No Spacing&quot;"/>
    <w:rPr>
      <w:rFonts w:ascii="Calibri" w:eastAsia="Calibri" w:hAnsi="Calibri"/>
      <w:sz w:val="22"/>
      <w:szCs w:val="22"/>
    </w:rPr>
  </w:style>
  <w:style w:type="paragraph" w:customStyle="1" w:styleId="footnotetext0">
    <w:name w:val="&quot;footnote text&quot;"/>
  </w:style>
  <w:style w:type="paragraph" w:customStyle="1" w:styleId="BodyText0">
    <w:name w:val="&quot;Body Text&quot;"/>
    <w:pPr>
      <w:autoSpaceDE w:val="0"/>
      <w:autoSpaceDN w:val="0"/>
    </w:pPr>
    <w:rPr>
      <w:rFonts w:ascii="Arial" w:hAnsi="Arial" w:cs="Arial"/>
      <w:b/>
    </w:rPr>
  </w:style>
  <w:style w:type="paragraph" w:customStyle="1" w:styleId="Title0">
    <w:name w:val="&quot;Title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  <w:style w:type="paragraph" w:customStyle="1" w:styleId="Title1">
    <w:name w:val="&quot;&quot;Title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81">
    <w:name w:val="&quot;&quot;heading 8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header1">
    <w:name w:val="&quot;&quot;header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Quote1">
    <w:name w:val="&quot;&quot;Quote&quot;&quot;"/>
    <w:rPr>
      <w:i/>
      <w:color w:val="000000"/>
      <w:sz w:val="24"/>
      <w:szCs w:val="24"/>
    </w:rPr>
  </w:style>
  <w:style w:type="paragraph" w:customStyle="1" w:styleId="IntenseQuote1">
    <w:name w:val="&quot;&quot;Intense Quote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BodyText21">
    <w:name w:val="&quot;&quot;Body Text 2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Nome1">
    <w:name w:val="&quot;&quot;Nome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ListParagraph1">
    <w:name w:val="&quot;&quot;List Paragraph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ootnotetext1">
    <w:name w:val="&quot;&quot;footnote text&quot;&quot;"/>
  </w:style>
  <w:style w:type="paragraph" w:customStyle="1" w:styleId="Tit1">
    <w:name w:val="&quot;&quot;Tit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Subtitle1">
    <w:name w:val="&quot;&quot;Subtitle&quot;&quot;"/>
    <w:rPr>
      <w:i/>
      <w:color w:val="4F81BD"/>
      <w:spacing w:val="15"/>
      <w:sz w:val="24"/>
      <w:szCs w:val="24"/>
    </w:rPr>
  </w:style>
  <w:style w:type="paragraph" w:customStyle="1" w:styleId="BodyText1">
    <w:name w:val="&quot;&quot;Body Text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NoSpacing1">
    <w:name w:val="&quot;&quot;No Spacing&quot;&quot;"/>
    <w:rPr>
      <w:rFonts w:ascii="Calibri" w:eastAsia="Calibri" w:hAnsi="Calibri"/>
      <w:sz w:val="22"/>
      <w:szCs w:val="22"/>
    </w:rPr>
  </w:style>
  <w:style w:type="paragraph" w:customStyle="1" w:styleId="heading91">
    <w:name w:val="&quot;&quot;heading 9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heading71">
    <w:name w:val="&quot;&quot;heading 7&quot;&quot;"/>
    <w:pPr>
      <w:keepNext/>
      <w:autoSpaceDE w:val="0"/>
      <w:autoSpaceDN w:val="0"/>
      <w:outlineLvl w:val="6"/>
    </w:pPr>
    <w:rPr>
      <w:b/>
    </w:rPr>
  </w:style>
  <w:style w:type="paragraph" w:customStyle="1" w:styleId="annotationtext0">
    <w:name w:val="&quot;&quot;annotation text&quot;&quot;"/>
  </w:style>
  <w:style w:type="paragraph" w:customStyle="1" w:styleId="Nome2">
    <w:name w:val="&quot;&quot;&quot;Nome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NoSpacing2">
    <w:name w:val="&quot;&quot;&quot;No Spacing&quot;&quot;&quot;"/>
    <w:rPr>
      <w:rFonts w:ascii="Calibri" w:eastAsia="Calibri" w:hAnsi="Calibri"/>
      <w:sz w:val="22"/>
      <w:szCs w:val="22"/>
    </w:rPr>
  </w:style>
  <w:style w:type="paragraph" w:customStyle="1" w:styleId="annotationtext1">
    <w:name w:val="&quot;&quot;&quot;annotation text&quot;&quot;&quot;"/>
  </w:style>
  <w:style w:type="paragraph" w:customStyle="1" w:styleId="Tit2">
    <w:name w:val="&quot;&quot;&quot;Tit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header2">
    <w:name w:val="&quot;&quot;&quot;header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Title2">
    <w:name w:val="&quot;&quot;&quot;Title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72">
    <w:name w:val="&quot;&quot;&quot;heading 7&quot;&quot;&quot;"/>
    <w:pPr>
      <w:keepNext/>
      <w:autoSpaceDE w:val="0"/>
      <w:autoSpaceDN w:val="0"/>
      <w:outlineLvl w:val="6"/>
    </w:pPr>
    <w:rPr>
      <w:b/>
    </w:rPr>
  </w:style>
  <w:style w:type="paragraph" w:customStyle="1" w:styleId="ListParagraph2">
    <w:name w:val="&quot;&quot;&quot;List Paragraph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BodyText22">
    <w:name w:val="&quot;&quot;&quot;Body Text 2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heading82">
    <w:name w:val="&quot;&quot;&quot;heading 8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Subtitle2">
    <w:name w:val="&quot;&quot;&quot;Subtitle&quot;&quot;&quot;"/>
    <w:rPr>
      <w:i/>
      <w:color w:val="4F81BD"/>
      <w:spacing w:val="15"/>
      <w:sz w:val="24"/>
      <w:szCs w:val="24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Quote2">
    <w:name w:val="&quot;&quot;&quot;Quote&quot;&quot;&quot;"/>
    <w:rPr>
      <w:i/>
      <w:color w:val="000000"/>
      <w:sz w:val="24"/>
      <w:szCs w:val="24"/>
    </w:rPr>
  </w:style>
  <w:style w:type="paragraph" w:customStyle="1" w:styleId="IntenseQuote2">
    <w:name w:val="&quot;&quot;&quot;Intense Quote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ing92">
    <w:name w:val="&quot;&quot;&quot;heading 9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footnotetext2">
    <w:name w:val="&quot;&quot;&quot;footnote text&quot;&quot;&quot;"/>
  </w:style>
  <w:style w:type="paragraph" w:customStyle="1" w:styleId="BodyText3">
    <w:name w:val="&quot;&quot;&quot;Body Text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annotationtext2">
    <w:name w:val="&quot;&quot;&quot;&quot;annotation text&quot;&quot;&quot;&quot;"/>
  </w:style>
  <w:style w:type="paragraph" w:customStyle="1" w:styleId="footnotetext3">
    <w:name w:val="&quot;&quot;&quot;&quot;footnote text&quot;&quot;&quot;&quot;"/>
  </w:style>
  <w:style w:type="paragraph" w:customStyle="1" w:styleId="heading73">
    <w:name w:val="&quot;&quot;&quot;&quot;heading 7&quot;&quot;&quot;&quot;"/>
    <w:pPr>
      <w:keepNext/>
      <w:autoSpaceDE w:val="0"/>
      <w:autoSpaceDN w:val="0"/>
      <w:outlineLvl w:val="6"/>
    </w:pPr>
    <w:rPr>
      <w:b/>
    </w:rPr>
  </w:style>
  <w:style w:type="paragraph" w:customStyle="1" w:styleId="Tit3">
    <w:name w:val="&quot;&quot;&quot;&quot;Tit&quot;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ListParagraph3">
    <w:name w:val="&quot;&quot;&quot;&quot;List Paragraph&quot;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header3">
    <w:name w:val="&quot;&quot;&quot;&quot;header&quot;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Subtitle3">
    <w:name w:val="&quot;&quot;&quot;&quot;Subtitle&quot;&quot;&quot;&quot;"/>
    <w:rPr>
      <w:i/>
      <w:color w:val="4F81BD"/>
      <w:spacing w:val="15"/>
      <w:sz w:val="24"/>
      <w:szCs w:val="24"/>
    </w:rPr>
  </w:style>
  <w:style w:type="paragraph" w:customStyle="1" w:styleId="Quote3">
    <w:name w:val="&quot;&quot;&quot;&quot;Quote&quot;&quot;&quot;&quot;"/>
    <w:rPr>
      <w:i/>
      <w:color w:val="000000"/>
      <w:sz w:val="24"/>
      <w:szCs w:val="24"/>
    </w:rPr>
  </w:style>
  <w:style w:type="paragraph" w:customStyle="1" w:styleId="IntenseQuote3">
    <w:name w:val="&quot;&quot;&quot;&quot;Intense Quote&quot;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heading83">
    <w:name w:val="&quot;&quot;&quot;&quot;heading 8&quot;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Title3">
    <w:name w:val="&quot;&quot;&quot;&quot;Title&quot;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Nome3">
    <w:name w:val="&quot;&quot;&quot;&quot;Nome&quot;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BodyText4">
    <w:name w:val="&quot;&quot;&quot;&quot;Body Text&quot;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heading93">
    <w:name w:val="&quot;&quot;&quot;&quot;heading 9&quot;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BodyText23">
    <w:name w:val="&quot;&quot;&quot;&quot;Body Text 2&quot;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NoSpacing3">
    <w:name w:val="&quot;&quot;&quot;&quot;No Spacing&quot;&quot;&quot;&quot;"/>
    <w:rPr>
      <w:rFonts w:ascii="Calibri" w:eastAsia="Calibri" w:hAnsi="Calibri"/>
      <w:sz w:val="22"/>
      <w:szCs w:val="22"/>
    </w:rPr>
  </w:style>
  <w:style w:type="paragraph" w:customStyle="1" w:styleId="Nome4">
    <w:name w:val="&quot;&quot;&quot;&quot;&quot;Nome&quot;&quot;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heading84">
    <w:name w:val="&quot;&quot;&quot;&quot;&quot;heading 8&quot;&quot;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Quote4">
    <w:name w:val="&quot;&quot;&quot;&quot;&quot;Quote&quot;&quot;&quot;&quot;&quot;"/>
    <w:rPr>
      <w:i/>
      <w:color w:val="000000"/>
      <w:sz w:val="24"/>
      <w:szCs w:val="24"/>
    </w:rPr>
  </w:style>
  <w:style w:type="paragraph" w:customStyle="1" w:styleId="NoSpacing4">
    <w:name w:val="&quot;&quot;&quot;&quot;&quot;No Spacing&quot;&quot;&quot;&quot;&quot;"/>
    <w:rPr>
      <w:rFonts w:ascii="Calibri" w:eastAsia="Calibri" w:hAnsi="Calibri"/>
      <w:sz w:val="22"/>
      <w:szCs w:val="22"/>
    </w:rPr>
  </w:style>
  <w:style w:type="paragraph" w:customStyle="1" w:styleId="heading74">
    <w:name w:val="&quot;&quot;&quot;&quot;&quot;heading 7&quot;&quot;&quot;&quot;&quot;"/>
    <w:pPr>
      <w:keepNext/>
      <w:autoSpaceDE w:val="0"/>
      <w:autoSpaceDN w:val="0"/>
      <w:outlineLvl w:val="6"/>
    </w:pPr>
    <w:rPr>
      <w:b/>
    </w:rPr>
  </w:style>
  <w:style w:type="paragraph" w:customStyle="1" w:styleId="IntenseQuote4">
    <w:name w:val="&quot;&quot;&quot;&quot;&quot;Intense Quote&quot;&quot;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er4">
    <w:name w:val="&quot;&quot;&quot;&quot;&quot;header&quot;&quot;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footnotetext4">
    <w:name w:val="&quot;&quot;&quot;&quot;&quot;footnote text&quot;&quot;&quot;&quot;&quot;"/>
  </w:style>
  <w:style w:type="paragraph" w:customStyle="1" w:styleId="Subtitle4">
    <w:name w:val="&quot;&quot;&quot;&quot;&quot;Subtitle&quot;&quot;&quot;&quot;&quot;"/>
    <w:rPr>
      <w:i/>
      <w:color w:val="4F81BD"/>
      <w:spacing w:val="15"/>
      <w:sz w:val="24"/>
      <w:szCs w:val="24"/>
    </w:rPr>
  </w:style>
  <w:style w:type="paragraph" w:customStyle="1" w:styleId="annotationtext3">
    <w:name w:val="&quot;&quot;&quot;&quot;&quot;annotation text&quot;&quot;&quot;&quot;&quot;"/>
  </w:style>
  <w:style w:type="paragraph" w:customStyle="1" w:styleId="BodyText24">
    <w:name w:val="&quot;&quot;&quot;&quot;&quot;Body Text 2&quot;&quot;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ListParagraph4">
    <w:name w:val="&quot;&quot;&quot;&quot;&quot;List Paragraph&quot;&quot;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BodyText5">
    <w:name w:val="&quot;&quot;&quot;&quot;&quot;Body Text&quot;&quot;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Title4">
    <w:name w:val="&quot;&quot;&quot;&quot;&quot;Title&quot;&quot;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94">
    <w:name w:val="&quot;&quot;&quot;&quot;&quot;heading 9&quot;&quot;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Tit4">
    <w:name w:val="&quot;&quot;&quot;&quot;&quot;Tit&quot;&quot;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26098fd0eb3cfc249147992296e7651b1f4f54011683417&amp;jobId=180320500523&amp;uid=586823331803205005231608484884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3095</Characters>
  <Application>Microsoft Office Word</Application>
  <DocSecurity>0</DocSecurity>
  <Lines>0</Lines>
  <Paragraphs>210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vivo 1902</cp:lastModifiedBy>
  <cp:revision>2</cp:revision>
  <dcterms:created xsi:type="dcterms:W3CDTF">2018-08-02T16:12:00Z</dcterms:created>
  <dcterms:modified xsi:type="dcterms:W3CDTF">2020-12-05T09:04:16Z</dcterms:modified>
</cp:coreProperties>
</file>