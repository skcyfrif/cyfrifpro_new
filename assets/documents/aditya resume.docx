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110BA" w:rsidRPr="00F03CE9" w:rsidRDefault="006110BA">
      <w:pPr>
        <w:ind w:left="6480" w:firstLine="720"/>
        <w:rPr>
          <w:rFonts w:ascii="Calibri" w:hAnsi="Calibri" w:cs="Calibri"/>
          <w:b/>
          <w:sz w:val="32"/>
          <w:szCs w:val="32"/>
          <w:lang w:val="en-GB"/>
        </w:rPr>
      </w:pPr>
    </w:p>
    <w:p w:rsidR="006110BA" w:rsidRPr="00F03CE9" w:rsidRDefault="006110BA">
      <w:pPr>
        <w:rPr>
          <w:rFonts w:ascii="Calibri" w:hAnsi="Calibri" w:cs="Calibri"/>
          <w:b/>
          <w:sz w:val="32"/>
          <w:szCs w:val="32"/>
        </w:rPr>
      </w:pPr>
    </w:p>
    <w:p w:rsidR="006110BA" w:rsidRPr="00FB7875" w:rsidRDefault="00F03CE9" w:rsidP="00F03CE9">
      <w:pPr>
        <w:jc w:val="center"/>
        <w:rPr>
          <w:rFonts w:ascii="Calibri" w:hAnsi="Calibri" w:cs="Calibri"/>
          <w:b/>
          <w:sz w:val="40"/>
          <w:szCs w:val="40"/>
        </w:rPr>
      </w:pPr>
      <w:r w:rsidRPr="00FB7875">
        <w:rPr>
          <w:rFonts w:ascii="Calibri" w:hAnsi="Calibri" w:cs="Calibri"/>
          <w:b/>
          <w:sz w:val="40"/>
          <w:szCs w:val="40"/>
        </w:rPr>
        <w:t>RESUME</w:t>
      </w:r>
    </w:p>
    <w:p w:rsidR="00F03CE9" w:rsidRDefault="003D7CFC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noProof/>
          <w:sz w:val="32"/>
          <w:szCs w:val="32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5" o:spid="_x0000_s1026" type="#_x0000_t32" style="position:absolute;margin-left:-.1pt;margin-top:14.9pt;width:504.1pt;height:.15pt;z-index:25165824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" strokeweight=".26mm">
            <v:stroke joinstyle="miter" endcap="square"/>
            <o:lock v:ext="edit" shapetype="f"/>
          </v:shape>
        </w:pict>
      </w:r>
      <w:r w:rsidRPr="003D7CFC">
        <w:rPr>
          <w:rFonts w:ascii="Calibri" w:hAnsi="Calibri" w:cs="Calibri"/>
          <w:noProof/>
        </w:rPr>
        <w:pict>
          <v:shape id=" 3" o:spid="_x0000_s1029" type="#_x0000_t32" style="position:absolute;margin-left:0;margin-top:8.15pt;width:504.1pt;height:.15pt;z-index:251657216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" strokeweight=".26mm">
            <v:stroke joinstyle="miter" endcap="square"/>
            <o:lock v:ext="edit" shapetype="f"/>
          </v:shape>
        </w:pict>
      </w:r>
    </w:p>
    <w:p w:rsidR="00F03CE9" w:rsidRDefault="003D7CFC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noProof/>
          <w:sz w:val="32"/>
          <w:szCs w:val="32"/>
          <w:lang w:val="en-IN" w:eastAsia="en-IN"/>
        </w:rPr>
        <w:pict>
          <v:rect id=" 7" o:spid="_x0000_s1028" style="position:absolute;margin-left:391.35pt;margin-top:5.85pt;width:96.2pt;height:118.1pt;z-index:251659264;visibility:visible;mso-wrap-style:non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" strokecolor="white">
            <v:path arrowok="t"/>
            <v:textbox style="mso-fit-shape-to-text:t">
              <w:txbxContent>
                <w:p w:rsidR="00FF23DC" w:rsidRDefault="00F60AFE" w:rsidP="00FF23DC">
                  <w:r>
                    <w:rPr>
                      <w:noProof/>
                      <w:lang w:val="en-IN" w:eastAsia="en-IN" w:bidi="or-IN"/>
                    </w:rPr>
                    <w:drawing>
                      <wp:inline distT="0" distB="0" distL="0" distR="0">
                        <wp:extent cx="1031240" cy="1403350"/>
                        <wp:effectExtent l="0" t="0" r="0" b="0"/>
                        <wp:docPr id="5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1240" cy="140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A250D1" w:rsidRPr="00F03CE9" w:rsidRDefault="00A250D1" w:rsidP="00A250D1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sz w:val="32"/>
          <w:szCs w:val="32"/>
        </w:rPr>
        <w:t>Aditya Ghosh</w:t>
      </w:r>
      <w:r>
        <w:rPr>
          <w:rFonts w:ascii="Calibri" w:hAnsi="Calibri" w:cs="Calibri"/>
          <w:b/>
          <w:sz w:val="32"/>
          <w:szCs w:val="32"/>
        </w:rPr>
        <w:tab/>
      </w:r>
      <w:r>
        <w:rPr>
          <w:rFonts w:ascii="Calibri" w:hAnsi="Calibri" w:cs="Calibri"/>
          <w:b/>
          <w:sz w:val="32"/>
          <w:szCs w:val="32"/>
        </w:rPr>
        <w:tab/>
      </w:r>
      <w:r>
        <w:rPr>
          <w:rFonts w:ascii="Calibri" w:hAnsi="Calibri" w:cs="Calibri"/>
          <w:b/>
          <w:sz w:val="32"/>
          <w:szCs w:val="32"/>
        </w:rPr>
        <w:tab/>
      </w:r>
      <w:r>
        <w:rPr>
          <w:rFonts w:ascii="Calibri" w:hAnsi="Calibri" w:cs="Calibri"/>
          <w:b/>
          <w:sz w:val="32"/>
          <w:szCs w:val="32"/>
        </w:rPr>
        <w:tab/>
      </w:r>
      <w:r w:rsidRPr="00F03CE9">
        <w:rPr>
          <w:rFonts w:ascii="Calibri" w:hAnsi="Calibri" w:cs="Calibri"/>
          <w:b/>
          <w:sz w:val="32"/>
          <w:szCs w:val="32"/>
        </w:rPr>
        <w:tab/>
      </w:r>
      <w:r w:rsidRPr="00F03CE9">
        <w:rPr>
          <w:rFonts w:ascii="Calibri" w:hAnsi="Calibri" w:cs="Calibri"/>
          <w:b/>
          <w:sz w:val="32"/>
          <w:szCs w:val="32"/>
        </w:rPr>
        <w:tab/>
      </w:r>
      <w:r w:rsidRPr="00F03CE9">
        <w:rPr>
          <w:rFonts w:ascii="Calibri" w:hAnsi="Calibri" w:cs="Calibri"/>
          <w:b/>
          <w:sz w:val="32"/>
          <w:szCs w:val="32"/>
        </w:rPr>
        <w:tab/>
      </w:r>
      <w:r w:rsidRPr="00F03CE9">
        <w:rPr>
          <w:rFonts w:ascii="Calibri" w:hAnsi="Calibri" w:cs="Calibri"/>
          <w:b/>
          <w:sz w:val="32"/>
          <w:szCs w:val="32"/>
        </w:rPr>
        <w:tab/>
      </w:r>
      <w:r w:rsidRPr="00F03CE9">
        <w:rPr>
          <w:rFonts w:ascii="Calibri" w:hAnsi="Calibri" w:cs="Calibri"/>
          <w:b/>
          <w:sz w:val="32"/>
          <w:szCs w:val="32"/>
        </w:rPr>
        <w:tab/>
      </w:r>
      <w:r w:rsidRPr="00F03CE9">
        <w:rPr>
          <w:rFonts w:ascii="Calibri" w:hAnsi="Calibri" w:cs="Calibri"/>
          <w:b/>
          <w:sz w:val="32"/>
          <w:szCs w:val="32"/>
        </w:rPr>
        <w:tab/>
      </w:r>
      <w:r w:rsidRPr="00F03CE9">
        <w:rPr>
          <w:rFonts w:ascii="Calibri" w:hAnsi="Calibri" w:cs="Calibri"/>
          <w:b/>
          <w:sz w:val="32"/>
          <w:szCs w:val="32"/>
        </w:rPr>
        <w:tab/>
      </w:r>
    </w:p>
    <w:p w:rsidR="00A250D1" w:rsidRPr="00F03CE9" w:rsidRDefault="00A250D1" w:rsidP="00A250D1">
      <w:pPr>
        <w:jc w:val="both"/>
        <w:rPr>
          <w:rFonts w:ascii="Calibri" w:hAnsi="Calibri" w:cs="Calibri"/>
        </w:rPr>
      </w:pPr>
      <w:r w:rsidRPr="00F03CE9">
        <w:rPr>
          <w:rFonts w:ascii="Calibri" w:hAnsi="Calibri" w:cs="Calibri"/>
        </w:rPr>
        <w:t>C/O- Raju Ghosh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:rsidR="00A250D1" w:rsidRPr="00F03CE9" w:rsidRDefault="00A250D1" w:rsidP="00A250D1">
      <w:pPr>
        <w:jc w:val="both"/>
        <w:rPr>
          <w:rFonts w:ascii="Calibri" w:hAnsi="Calibri" w:cs="Calibri"/>
        </w:rPr>
      </w:pPr>
      <w:r w:rsidRPr="00F03CE9">
        <w:rPr>
          <w:rFonts w:ascii="Calibri" w:hAnsi="Calibri" w:cs="Calibri"/>
        </w:rPr>
        <w:t>Tiwarigali, Khetrajpur</w:t>
      </w:r>
    </w:p>
    <w:p w:rsidR="00A250D1" w:rsidRPr="00F03CE9" w:rsidRDefault="00A250D1" w:rsidP="00A250D1">
      <w:pPr>
        <w:jc w:val="both"/>
        <w:rPr>
          <w:rFonts w:ascii="Calibri" w:hAnsi="Calibri" w:cs="Calibri"/>
          <w:lang w:val="sv-SE"/>
        </w:rPr>
      </w:pPr>
      <w:r w:rsidRPr="00F03CE9">
        <w:rPr>
          <w:rFonts w:ascii="Calibri" w:hAnsi="Calibri" w:cs="Calibri"/>
        </w:rPr>
        <w:t xml:space="preserve">Near Naveen Tutorials </w:t>
      </w:r>
    </w:p>
    <w:p w:rsidR="00A250D1" w:rsidRPr="00F03CE9" w:rsidRDefault="00A250D1" w:rsidP="00A250D1">
      <w:pPr>
        <w:jc w:val="both"/>
        <w:rPr>
          <w:rFonts w:ascii="Calibri" w:hAnsi="Calibri" w:cs="Calibri"/>
          <w:b/>
          <w:lang w:val="sv-SE"/>
        </w:rPr>
      </w:pPr>
      <w:r w:rsidRPr="00F03CE9">
        <w:rPr>
          <w:rFonts w:ascii="Calibri" w:hAnsi="Calibri" w:cs="Calibri"/>
          <w:lang w:val="sv-SE"/>
        </w:rPr>
        <w:t>Dist.– Sambalpur, Odisha.</w:t>
      </w:r>
      <w:r w:rsidRPr="00F03CE9">
        <w:rPr>
          <w:rFonts w:ascii="Calibri" w:hAnsi="Calibri" w:cs="Calibri"/>
          <w:lang w:val="sv-SE"/>
        </w:rPr>
        <w:tab/>
      </w:r>
      <w:r w:rsidRPr="00F03CE9">
        <w:rPr>
          <w:rFonts w:ascii="Calibri" w:hAnsi="Calibri" w:cs="Calibri"/>
          <w:lang w:val="sv-SE"/>
        </w:rPr>
        <w:tab/>
      </w:r>
      <w:r w:rsidRPr="00F03CE9">
        <w:rPr>
          <w:rFonts w:ascii="Calibri" w:hAnsi="Calibri" w:cs="Calibri"/>
          <w:lang w:val="sv-SE"/>
        </w:rPr>
        <w:tab/>
      </w:r>
      <w:r w:rsidRPr="00F03CE9">
        <w:rPr>
          <w:rFonts w:ascii="Calibri" w:hAnsi="Calibri" w:cs="Calibri"/>
          <w:lang w:val="sv-SE"/>
        </w:rPr>
        <w:tab/>
      </w:r>
      <w:r w:rsidRPr="00F03CE9">
        <w:rPr>
          <w:rFonts w:ascii="Calibri" w:hAnsi="Calibri" w:cs="Calibri"/>
          <w:lang w:val="sv-SE"/>
        </w:rPr>
        <w:tab/>
      </w:r>
    </w:p>
    <w:p w:rsidR="00A250D1" w:rsidRPr="00F03CE9" w:rsidRDefault="00A250D1" w:rsidP="00A250D1">
      <w:pPr>
        <w:jc w:val="both"/>
        <w:rPr>
          <w:rFonts w:ascii="Calibri" w:hAnsi="Calibri" w:cs="Calibri"/>
        </w:rPr>
      </w:pPr>
      <w:r w:rsidRPr="00F03CE9">
        <w:rPr>
          <w:rFonts w:ascii="Calibri" w:hAnsi="Calibri" w:cs="Calibri"/>
          <w:b/>
          <w:lang w:val="sv-SE"/>
        </w:rPr>
        <w:t>Email ID</w:t>
      </w:r>
      <w:r w:rsidRPr="00F03CE9">
        <w:rPr>
          <w:rFonts w:ascii="Calibri" w:hAnsi="Calibri" w:cs="Calibri"/>
          <w:lang w:val="sv-SE"/>
        </w:rPr>
        <w:t xml:space="preserve">: </w:t>
      </w:r>
      <w:hyperlink r:id="rId9" w:history="1">
        <w:r w:rsidRPr="00F03CE9">
          <w:rPr>
            <w:rStyle w:val="Hyperlink"/>
            <w:rFonts w:ascii="Calibri" w:hAnsi="Calibri" w:cs="Calibri"/>
            <w:lang w:val="sv-SE"/>
          </w:rPr>
          <w:t>aditya.ghosh.itc@gmail.com</w:t>
        </w:r>
      </w:hyperlink>
    </w:p>
    <w:p w:rsidR="006110BA" w:rsidRPr="00F03CE9" w:rsidRDefault="00A250D1" w:rsidP="00A250D1">
      <w:pPr>
        <w:jc w:val="both"/>
        <w:rPr>
          <w:rFonts w:ascii="Calibri" w:hAnsi="Calibri" w:cs="Calibri"/>
        </w:rPr>
      </w:pPr>
      <w:r w:rsidRPr="00F03CE9">
        <w:rPr>
          <w:rFonts w:ascii="Calibri" w:hAnsi="Calibri" w:cs="Calibri"/>
        </w:rPr>
        <w:t>Contact No.</w:t>
      </w:r>
      <w:r w:rsidRPr="00F03CE9">
        <w:rPr>
          <w:rFonts w:ascii="Calibri" w:hAnsi="Calibri" w:cs="Calibri"/>
          <w:b/>
          <w:bCs/>
        </w:rPr>
        <w:t>9090002300</w:t>
      </w:r>
      <w:r w:rsidRPr="00F03CE9">
        <w:rPr>
          <w:rFonts w:ascii="Calibri" w:hAnsi="Calibri" w:cs="Calibri"/>
        </w:rPr>
        <w:tab/>
      </w:r>
      <w:r w:rsidR="006110BA" w:rsidRPr="00F03CE9">
        <w:rPr>
          <w:rFonts w:ascii="Calibri" w:hAnsi="Calibri" w:cs="Calibri"/>
        </w:rPr>
        <w:tab/>
      </w:r>
      <w:r w:rsidR="006110BA" w:rsidRPr="00F03CE9">
        <w:rPr>
          <w:rFonts w:ascii="Calibri" w:hAnsi="Calibri" w:cs="Calibri"/>
        </w:rPr>
        <w:tab/>
      </w:r>
    </w:p>
    <w:p w:rsidR="006110BA" w:rsidRPr="00F03CE9" w:rsidRDefault="003D7CFC" w:rsidP="00B01FBA">
      <w:pPr>
        <w:jc w:val="both"/>
        <w:rPr>
          <w:rFonts w:ascii="Calibri" w:hAnsi="Calibri" w:cs="Calibri"/>
          <w:b/>
          <w:u w:val="single"/>
          <w:lang w:val="en-GB"/>
        </w:rPr>
      </w:pPr>
      <w:r w:rsidRPr="003D7CFC">
        <w:rPr>
          <w:rFonts w:ascii="Calibri" w:hAnsi="Calibri" w:cs="Calibri"/>
          <w:noProof/>
        </w:rPr>
        <w:pict>
          <v:line id=" 2" o:spid="_x0000_s1027" style="position:absolute;left:0;text-align:left;z-index:251656192;visibility:visible" from="0,13.15pt" to="7in,13.15pt" strokeweight=".26mm">
            <v:stroke joinstyle="miter" endcap="square"/>
            <o:lock v:ext="edit" shapetype="f"/>
          </v:line>
        </w:pict>
      </w:r>
    </w:p>
    <w:p w:rsidR="006110BA" w:rsidRPr="00F03CE9" w:rsidRDefault="006110BA" w:rsidP="00B01FBA">
      <w:pPr>
        <w:jc w:val="both"/>
        <w:rPr>
          <w:rFonts w:ascii="Calibri" w:hAnsi="Calibri" w:cs="Calibri"/>
          <w:b/>
          <w:u w:val="single"/>
          <w:lang w:val="en-GB"/>
        </w:rPr>
      </w:pPr>
    </w:p>
    <w:p w:rsidR="006110BA" w:rsidRPr="00F03CE9" w:rsidRDefault="006110BA" w:rsidP="00B01FBA">
      <w:pPr>
        <w:jc w:val="both"/>
        <w:rPr>
          <w:rFonts w:ascii="Calibri" w:hAnsi="Calibri" w:cs="Calibri"/>
          <w:b/>
          <w:u w:val="single"/>
        </w:rPr>
      </w:pPr>
    </w:p>
    <w:p w:rsidR="006110BA" w:rsidRPr="00FB7875" w:rsidRDefault="006110BA" w:rsidP="00B01FBA">
      <w:pPr>
        <w:jc w:val="both"/>
        <w:rPr>
          <w:rFonts w:ascii="Calibri" w:hAnsi="Calibri" w:cs="Calibri"/>
        </w:rPr>
      </w:pPr>
      <w:r w:rsidRPr="00FB7875">
        <w:rPr>
          <w:rFonts w:ascii="Calibri" w:hAnsi="Calibri" w:cs="Calibri"/>
          <w:b/>
          <w:u w:val="single"/>
        </w:rPr>
        <w:t>CAREER OBJECTIVE</w:t>
      </w:r>
      <w:r w:rsidRPr="00FB7875">
        <w:rPr>
          <w:rFonts w:ascii="Calibri" w:hAnsi="Calibri" w:cs="Calibri"/>
        </w:rPr>
        <w:t>:</w:t>
      </w:r>
    </w:p>
    <w:p w:rsidR="006110BA" w:rsidRPr="00FB7875" w:rsidRDefault="006110BA" w:rsidP="00B01FBA">
      <w:pPr>
        <w:jc w:val="both"/>
        <w:rPr>
          <w:rFonts w:ascii="Calibri" w:hAnsi="Calibri" w:cs="Calibri"/>
        </w:rPr>
      </w:pPr>
      <w:r w:rsidRPr="00FB7875">
        <w:rPr>
          <w:rFonts w:ascii="Calibri" w:hAnsi="Calibri" w:cs="Calibri"/>
        </w:rPr>
        <w:tab/>
      </w:r>
      <w:r w:rsidRPr="00FB7875">
        <w:rPr>
          <w:rFonts w:ascii="Calibri" w:hAnsi="Calibri" w:cs="Calibri"/>
        </w:rPr>
        <w:tab/>
      </w:r>
      <w:r w:rsidR="00087613" w:rsidRPr="00FB7875">
        <w:rPr>
          <w:rFonts w:ascii="Calibri" w:hAnsi="Calibri" w:cs="Calibri"/>
        </w:rPr>
        <w:t>“</w:t>
      </w:r>
      <w:r w:rsidRPr="00FB7875">
        <w:rPr>
          <w:rFonts w:ascii="Calibri" w:hAnsi="Calibri" w:cs="Calibri"/>
        </w:rPr>
        <w:t xml:space="preserve">To </w:t>
      </w:r>
      <w:r w:rsidR="00087613" w:rsidRPr="00FB7875">
        <w:rPr>
          <w:rFonts w:ascii="Calibri" w:hAnsi="Calibri" w:cs="Calibri"/>
        </w:rPr>
        <w:t>use my skills in the best possible ways for achieving the company’s goal as a Graduate and I would like a career that gives me rich exposure and working with the people of high caliber “</w:t>
      </w:r>
    </w:p>
    <w:p w:rsidR="00087613" w:rsidRPr="00FB7875" w:rsidRDefault="00087613" w:rsidP="00B01FBA">
      <w:pPr>
        <w:jc w:val="both"/>
        <w:rPr>
          <w:rFonts w:ascii="Calibri" w:hAnsi="Calibri" w:cs="Calibri"/>
          <w:b/>
          <w:u w:val="single"/>
        </w:rPr>
      </w:pPr>
    </w:p>
    <w:p w:rsidR="00F03CE9" w:rsidRPr="00FB7875" w:rsidRDefault="00F03CE9" w:rsidP="00B01FBA">
      <w:pPr>
        <w:jc w:val="both"/>
        <w:rPr>
          <w:rFonts w:ascii="Calibri" w:hAnsi="Calibri" w:cs="Calibri"/>
          <w:b/>
          <w:u w:val="single"/>
        </w:rPr>
      </w:pPr>
    </w:p>
    <w:p w:rsidR="006110BA" w:rsidRPr="00FB7875" w:rsidRDefault="006110BA" w:rsidP="00B01FBA">
      <w:pPr>
        <w:jc w:val="both"/>
        <w:rPr>
          <w:rFonts w:ascii="Calibri" w:hAnsi="Calibri" w:cs="Calibri"/>
        </w:rPr>
      </w:pPr>
      <w:r w:rsidRPr="00FB7875">
        <w:rPr>
          <w:rFonts w:ascii="Calibri" w:hAnsi="Calibri" w:cs="Calibri"/>
          <w:b/>
          <w:u w:val="single"/>
        </w:rPr>
        <w:t>WORK EXPERIENCE</w:t>
      </w:r>
      <w:r w:rsidRPr="00FB7875">
        <w:rPr>
          <w:rFonts w:ascii="Calibri" w:hAnsi="Calibri" w:cs="Calibri"/>
          <w:b/>
        </w:rPr>
        <w:t>:</w:t>
      </w:r>
    </w:p>
    <w:p w:rsidR="006110BA" w:rsidRPr="00FB7875" w:rsidRDefault="006110BA" w:rsidP="00B01FBA">
      <w:pPr>
        <w:jc w:val="both"/>
        <w:rPr>
          <w:rFonts w:ascii="Calibri" w:hAnsi="Calibri" w:cs="Calibri"/>
          <w:b/>
          <w:u w:val="single"/>
        </w:rPr>
      </w:pPr>
      <w:r w:rsidRPr="00FB7875">
        <w:rPr>
          <w:rFonts w:ascii="Calibri" w:hAnsi="Calibri" w:cs="Calibri"/>
        </w:rPr>
        <w:tab/>
      </w:r>
    </w:p>
    <w:p w:rsidR="006110BA" w:rsidRPr="00FB7875" w:rsidRDefault="006110BA" w:rsidP="005950B5">
      <w:pPr>
        <w:tabs>
          <w:tab w:val="left" w:pos="720"/>
          <w:tab w:val="center" w:pos="5038"/>
        </w:tabs>
        <w:jc w:val="both"/>
        <w:rPr>
          <w:rFonts w:ascii="Calibri" w:hAnsi="Calibri" w:cs="Calibri"/>
        </w:rPr>
      </w:pPr>
      <w:r w:rsidRPr="00FB7875">
        <w:rPr>
          <w:rFonts w:ascii="Calibri" w:hAnsi="Calibri" w:cs="Calibri"/>
        </w:rPr>
        <w:tab/>
      </w:r>
      <w:r w:rsidR="005950B5" w:rsidRPr="00FB7875">
        <w:rPr>
          <w:rFonts w:ascii="Calibri" w:hAnsi="Calibri" w:cs="Calibri"/>
        </w:rPr>
        <w:tab/>
      </w:r>
    </w:p>
    <w:p w:rsidR="006110BA" w:rsidRPr="00FB7875" w:rsidRDefault="006110BA" w:rsidP="00B01FBA">
      <w:pPr>
        <w:ind w:firstLine="720"/>
        <w:jc w:val="both"/>
        <w:rPr>
          <w:rFonts w:ascii="Calibri" w:hAnsi="Calibri" w:cs="Calibri"/>
        </w:rPr>
      </w:pPr>
      <w:r w:rsidRPr="00FB7875">
        <w:rPr>
          <w:rFonts w:ascii="Calibri" w:hAnsi="Calibri" w:cs="Calibri"/>
        </w:rPr>
        <w:t xml:space="preserve">DESIGNATION: </w:t>
      </w:r>
      <w:r w:rsidR="00087613" w:rsidRPr="00FB7875">
        <w:rPr>
          <w:rFonts w:ascii="Calibri" w:hAnsi="Calibri" w:cs="Calibri"/>
          <w:b/>
          <w:u w:val="single"/>
        </w:rPr>
        <w:t>Pilot Sales Representative (PSR)</w:t>
      </w:r>
    </w:p>
    <w:p w:rsidR="006110BA" w:rsidRPr="00FB7875" w:rsidRDefault="006110BA" w:rsidP="00B01FBA">
      <w:pPr>
        <w:jc w:val="both"/>
        <w:rPr>
          <w:rFonts w:ascii="Calibri" w:hAnsi="Calibri" w:cs="Calibri"/>
          <w:b/>
        </w:rPr>
      </w:pPr>
      <w:r w:rsidRPr="00FB7875">
        <w:rPr>
          <w:rFonts w:ascii="Calibri" w:hAnsi="Calibri" w:cs="Calibri"/>
        </w:rPr>
        <w:tab/>
        <w:t xml:space="preserve">ORGANIZATION: </w:t>
      </w:r>
      <w:r w:rsidR="009B155A" w:rsidRPr="00FB7875">
        <w:rPr>
          <w:rFonts w:ascii="Calibri" w:hAnsi="Calibri" w:cs="Calibri"/>
        </w:rPr>
        <w:t>I</w:t>
      </w:r>
      <w:r w:rsidR="00087613" w:rsidRPr="00FB7875">
        <w:rPr>
          <w:rFonts w:ascii="Calibri" w:hAnsi="Calibri" w:cs="Calibri"/>
        </w:rPr>
        <w:t xml:space="preserve">mperial Tobacco Company </w:t>
      </w:r>
      <w:r w:rsidR="004F0220" w:rsidRPr="00FB7875">
        <w:rPr>
          <w:rFonts w:ascii="Calibri" w:hAnsi="Calibri" w:cs="Calibri"/>
        </w:rPr>
        <w:t>(ITC)</w:t>
      </w:r>
    </w:p>
    <w:p w:rsidR="006110BA" w:rsidRPr="00FB7875" w:rsidRDefault="006110BA" w:rsidP="00B01FBA">
      <w:pPr>
        <w:jc w:val="both"/>
        <w:rPr>
          <w:rFonts w:ascii="Calibri" w:hAnsi="Calibri" w:cs="Calibri"/>
        </w:rPr>
      </w:pPr>
      <w:r w:rsidRPr="00FB7875">
        <w:rPr>
          <w:rFonts w:ascii="Calibri" w:hAnsi="Calibri" w:cs="Calibri"/>
          <w:b/>
        </w:rPr>
        <w:tab/>
      </w:r>
      <w:r w:rsidR="009B155A" w:rsidRPr="00FB7875">
        <w:rPr>
          <w:rFonts w:ascii="Calibri" w:hAnsi="Calibri" w:cs="Calibri"/>
        </w:rPr>
        <w:t xml:space="preserve">Work Experience: </w:t>
      </w:r>
      <w:r w:rsidR="00134871" w:rsidRPr="00FB7875">
        <w:rPr>
          <w:rFonts w:ascii="Calibri" w:hAnsi="Calibri" w:cs="Calibri"/>
        </w:rPr>
        <w:t>November 2</w:t>
      </w:r>
      <w:r w:rsidR="00AF5DAB" w:rsidRPr="00FB7875">
        <w:rPr>
          <w:rFonts w:ascii="Calibri" w:hAnsi="Calibri" w:cs="Calibri"/>
        </w:rPr>
        <w:t>01</w:t>
      </w:r>
      <w:bookmarkStart w:id="0" w:name="_GoBack"/>
      <w:bookmarkEnd w:id="0"/>
      <w:r w:rsidR="00590B58">
        <w:rPr>
          <w:rFonts w:ascii="Calibri" w:hAnsi="Calibri" w:cs="Calibri"/>
        </w:rPr>
        <w:t>2</w:t>
      </w:r>
      <w:r w:rsidR="00134871" w:rsidRPr="00FB7875">
        <w:rPr>
          <w:rFonts w:ascii="Calibri" w:hAnsi="Calibri" w:cs="Calibri"/>
        </w:rPr>
        <w:t xml:space="preserve"> to June 2014</w:t>
      </w:r>
    </w:p>
    <w:p w:rsidR="006110BA" w:rsidRPr="00FB7875" w:rsidRDefault="006110BA" w:rsidP="00B01FBA">
      <w:pPr>
        <w:jc w:val="both"/>
        <w:rPr>
          <w:rFonts w:ascii="Calibri" w:hAnsi="Calibri" w:cs="Calibri"/>
        </w:rPr>
      </w:pPr>
      <w:r w:rsidRPr="00FB7875">
        <w:rPr>
          <w:rFonts w:ascii="Calibri" w:hAnsi="Calibri" w:cs="Calibri"/>
          <w:b/>
        </w:rPr>
        <w:tab/>
      </w:r>
    </w:p>
    <w:p w:rsidR="006110BA" w:rsidRPr="00FB7875" w:rsidRDefault="006110BA" w:rsidP="00B01FBA">
      <w:pPr>
        <w:jc w:val="both"/>
        <w:rPr>
          <w:rFonts w:ascii="Calibri" w:hAnsi="Calibri" w:cs="Calibri"/>
        </w:rPr>
      </w:pPr>
      <w:r w:rsidRPr="00FB7875">
        <w:rPr>
          <w:rFonts w:ascii="Calibri" w:hAnsi="Calibri" w:cs="Calibri"/>
        </w:rPr>
        <w:tab/>
        <w:t xml:space="preserve">DESIGNATION: </w:t>
      </w:r>
      <w:r w:rsidR="00CF3FCB" w:rsidRPr="00FB7875">
        <w:rPr>
          <w:rFonts w:ascii="Calibri" w:hAnsi="Calibri" w:cs="Calibri"/>
          <w:b/>
          <w:u w:val="single"/>
        </w:rPr>
        <w:t>Rela</w:t>
      </w:r>
      <w:r w:rsidR="009B155A" w:rsidRPr="00FB7875">
        <w:rPr>
          <w:rFonts w:ascii="Calibri" w:hAnsi="Calibri" w:cs="Calibri"/>
          <w:b/>
          <w:u w:val="single"/>
        </w:rPr>
        <w:t>tion</w:t>
      </w:r>
      <w:r w:rsidR="004F0220" w:rsidRPr="00FB7875">
        <w:rPr>
          <w:rFonts w:ascii="Calibri" w:hAnsi="Calibri" w:cs="Calibri"/>
          <w:b/>
          <w:u w:val="single"/>
        </w:rPr>
        <w:t>ship</w:t>
      </w:r>
      <w:r w:rsidR="009B155A" w:rsidRPr="00FB7875">
        <w:rPr>
          <w:rFonts w:ascii="Calibri" w:hAnsi="Calibri" w:cs="Calibri"/>
          <w:b/>
          <w:u w:val="single"/>
        </w:rPr>
        <w:t xml:space="preserve"> Officer </w:t>
      </w:r>
      <w:r w:rsidR="004F31BC" w:rsidRPr="00FB7875">
        <w:rPr>
          <w:rFonts w:ascii="Calibri" w:hAnsi="Calibri" w:cs="Calibri"/>
          <w:b/>
          <w:u w:val="single"/>
        </w:rPr>
        <w:t>(</w:t>
      </w:r>
      <w:r w:rsidR="00191942" w:rsidRPr="00FB7875">
        <w:rPr>
          <w:rFonts w:ascii="Calibri" w:hAnsi="Calibri" w:cs="Calibri"/>
          <w:b/>
          <w:u w:val="single"/>
        </w:rPr>
        <w:t>Gold</w:t>
      </w:r>
      <w:r w:rsidR="004F31BC" w:rsidRPr="00FB7875">
        <w:rPr>
          <w:rFonts w:ascii="Calibri" w:hAnsi="Calibri" w:cs="Calibri"/>
          <w:b/>
          <w:u w:val="single"/>
        </w:rPr>
        <w:t xml:space="preserve"> Loan)</w:t>
      </w:r>
    </w:p>
    <w:p w:rsidR="006110BA" w:rsidRPr="00FB7875" w:rsidRDefault="006110BA" w:rsidP="00B01FBA">
      <w:pPr>
        <w:ind w:firstLine="720"/>
        <w:jc w:val="both"/>
        <w:rPr>
          <w:rFonts w:ascii="Calibri" w:hAnsi="Calibri" w:cs="Calibri"/>
        </w:rPr>
      </w:pPr>
      <w:r w:rsidRPr="00FB7875">
        <w:rPr>
          <w:rFonts w:ascii="Calibri" w:hAnsi="Calibri" w:cs="Calibri"/>
        </w:rPr>
        <w:t xml:space="preserve">ORGANIZATION: </w:t>
      </w:r>
      <w:r w:rsidR="009B155A" w:rsidRPr="00FB7875">
        <w:rPr>
          <w:rFonts w:ascii="Calibri" w:hAnsi="Calibri" w:cs="Calibri"/>
        </w:rPr>
        <w:t>Axis Bank Ltd</w:t>
      </w:r>
    </w:p>
    <w:p w:rsidR="006110BA" w:rsidRPr="00FB7875" w:rsidRDefault="00FB7875" w:rsidP="00B01FBA">
      <w:pPr>
        <w:tabs>
          <w:tab w:val="left" w:pos="4215"/>
        </w:tabs>
        <w:jc w:val="both"/>
        <w:rPr>
          <w:rFonts w:ascii="Calibri" w:hAnsi="Calibri" w:cs="Calibri"/>
        </w:rPr>
      </w:pPr>
      <w:r w:rsidRPr="00FB7875">
        <w:rPr>
          <w:rFonts w:ascii="Calibri" w:hAnsi="Calibri" w:cs="Calibri"/>
        </w:rPr>
        <w:t xml:space="preserve">            </w:t>
      </w:r>
      <w:r w:rsidR="009B155A" w:rsidRPr="00FB7875">
        <w:rPr>
          <w:rFonts w:ascii="Calibri" w:hAnsi="Calibri" w:cs="Calibri"/>
        </w:rPr>
        <w:t xml:space="preserve">Work Experience: August 2014 to February 2016 </w:t>
      </w:r>
      <w:r w:rsidR="009B155A" w:rsidRPr="00FB7875">
        <w:rPr>
          <w:rFonts w:ascii="Calibri" w:hAnsi="Calibri" w:cs="Calibri"/>
        </w:rPr>
        <w:tab/>
      </w:r>
    </w:p>
    <w:p w:rsidR="00EC3869" w:rsidRPr="00FB7875" w:rsidRDefault="00EC3869" w:rsidP="00B01FBA">
      <w:pPr>
        <w:tabs>
          <w:tab w:val="left" w:pos="4215"/>
        </w:tabs>
        <w:jc w:val="both"/>
        <w:rPr>
          <w:rFonts w:ascii="Calibri" w:hAnsi="Calibri" w:cs="Calibri"/>
        </w:rPr>
      </w:pPr>
    </w:p>
    <w:p w:rsidR="00EC3869" w:rsidRPr="00FB7875" w:rsidRDefault="00EC3869" w:rsidP="00EC3869">
      <w:pPr>
        <w:ind w:firstLine="720"/>
        <w:jc w:val="both"/>
        <w:rPr>
          <w:rFonts w:ascii="Calibri" w:hAnsi="Calibri" w:cs="Calibri"/>
        </w:rPr>
      </w:pPr>
      <w:r w:rsidRPr="00FB7875">
        <w:rPr>
          <w:rFonts w:ascii="Calibri" w:hAnsi="Calibri" w:cs="Calibri"/>
        </w:rPr>
        <w:t xml:space="preserve">DESIGNATION: </w:t>
      </w:r>
      <w:r w:rsidRPr="00FB7875">
        <w:rPr>
          <w:rFonts w:ascii="Calibri" w:hAnsi="Calibri" w:cs="Calibri"/>
          <w:b/>
          <w:u w:val="single"/>
        </w:rPr>
        <w:t xml:space="preserve">Relationship Officer </w:t>
      </w:r>
      <w:r w:rsidR="004F31BC" w:rsidRPr="00FB7875">
        <w:rPr>
          <w:rFonts w:ascii="Calibri" w:hAnsi="Calibri" w:cs="Calibri"/>
          <w:b/>
          <w:u w:val="single"/>
        </w:rPr>
        <w:t>(Mortgage)</w:t>
      </w:r>
    </w:p>
    <w:p w:rsidR="00EC3869" w:rsidRPr="00FB7875" w:rsidRDefault="00EC3869" w:rsidP="00EC3869">
      <w:pPr>
        <w:ind w:firstLine="720"/>
        <w:jc w:val="both"/>
        <w:rPr>
          <w:rFonts w:ascii="Calibri" w:hAnsi="Calibri" w:cs="Calibri"/>
        </w:rPr>
      </w:pPr>
      <w:r w:rsidRPr="00FB7875">
        <w:rPr>
          <w:rFonts w:ascii="Calibri" w:hAnsi="Calibri" w:cs="Calibri"/>
        </w:rPr>
        <w:t>ORGANIZATION: HDFC Sales Pvt Ltd</w:t>
      </w:r>
    </w:p>
    <w:p w:rsidR="00EC3869" w:rsidRPr="00FB7875" w:rsidRDefault="00FB7875" w:rsidP="00EC3869">
      <w:pPr>
        <w:tabs>
          <w:tab w:val="left" w:pos="4215"/>
        </w:tabs>
        <w:jc w:val="both"/>
        <w:rPr>
          <w:rFonts w:ascii="Calibri" w:hAnsi="Calibri" w:cs="Calibri"/>
        </w:rPr>
      </w:pPr>
      <w:r w:rsidRPr="00FB7875">
        <w:rPr>
          <w:rFonts w:ascii="Calibri" w:hAnsi="Calibri" w:cs="Calibri"/>
        </w:rPr>
        <w:t xml:space="preserve">            </w:t>
      </w:r>
      <w:r w:rsidR="00EC3869" w:rsidRPr="00FB7875">
        <w:rPr>
          <w:rFonts w:ascii="Calibri" w:hAnsi="Calibri" w:cs="Calibri"/>
        </w:rPr>
        <w:t xml:space="preserve">Work Experience: October </w:t>
      </w:r>
      <w:r w:rsidR="00914CC6" w:rsidRPr="00FB7875">
        <w:rPr>
          <w:rFonts w:ascii="Calibri" w:hAnsi="Calibri" w:cs="Calibri"/>
        </w:rPr>
        <w:t>2016 to</w:t>
      </w:r>
      <w:r w:rsidR="00590B58">
        <w:rPr>
          <w:rFonts w:ascii="Calibri" w:hAnsi="Calibri" w:cs="Calibri"/>
        </w:rPr>
        <w:t xml:space="preserve"> </w:t>
      </w:r>
      <w:r w:rsidR="005950B5" w:rsidRPr="00FB7875">
        <w:rPr>
          <w:rFonts w:ascii="Calibri" w:hAnsi="Calibri" w:cs="Calibri"/>
        </w:rPr>
        <w:t>December 2017</w:t>
      </w:r>
    </w:p>
    <w:p w:rsidR="005950B5" w:rsidRPr="00FB7875" w:rsidRDefault="005950B5" w:rsidP="00EC3869">
      <w:pPr>
        <w:tabs>
          <w:tab w:val="left" w:pos="4215"/>
        </w:tabs>
        <w:jc w:val="both"/>
        <w:rPr>
          <w:rFonts w:ascii="Calibri" w:hAnsi="Calibri" w:cs="Calibri"/>
        </w:rPr>
      </w:pPr>
    </w:p>
    <w:p w:rsidR="005950B5" w:rsidRPr="00FB7875" w:rsidRDefault="005950B5" w:rsidP="005950B5">
      <w:pPr>
        <w:ind w:firstLine="720"/>
        <w:jc w:val="both"/>
        <w:rPr>
          <w:rFonts w:ascii="Calibri" w:hAnsi="Calibri" w:cs="Calibri"/>
        </w:rPr>
      </w:pPr>
      <w:r w:rsidRPr="00FB7875">
        <w:rPr>
          <w:rFonts w:ascii="Calibri" w:hAnsi="Calibri" w:cs="Calibri"/>
        </w:rPr>
        <w:t xml:space="preserve">DESIGNATION: </w:t>
      </w:r>
      <w:r w:rsidRPr="00FB7875">
        <w:rPr>
          <w:rFonts w:ascii="Calibri" w:hAnsi="Calibri" w:cs="Calibri"/>
          <w:b/>
          <w:u w:val="single"/>
        </w:rPr>
        <w:t xml:space="preserve">Relationship Officer </w:t>
      </w:r>
      <w:r w:rsidR="009757ED" w:rsidRPr="00FB7875">
        <w:rPr>
          <w:rFonts w:ascii="Calibri" w:hAnsi="Calibri" w:cs="Calibri"/>
          <w:b/>
          <w:u w:val="single"/>
        </w:rPr>
        <w:t>Mortgage</w:t>
      </w:r>
      <w:r w:rsidRPr="00FB7875">
        <w:rPr>
          <w:rFonts w:ascii="Calibri" w:hAnsi="Calibri" w:cs="Calibri"/>
          <w:b/>
          <w:u w:val="single"/>
        </w:rPr>
        <w:t>)</w:t>
      </w:r>
    </w:p>
    <w:p w:rsidR="005950B5" w:rsidRPr="00FB7875" w:rsidRDefault="005950B5" w:rsidP="005950B5">
      <w:pPr>
        <w:ind w:firstLine="720"/>
        <w:jc w:val="both"/>
        <w:rPr>
          <w:rFonts w:ascii="Calibri" w:hAnsi="Calibri" w:cs="Calibri"/>
        </w:rPr>
      </w:pPr>
      <w:r w:rsidRPr="00FB7875">
        <w:rPr>
          <w:rFonts w:ascii="Calibri" w:hAnsi="Calibri" w:cs="Calibri"/>
        </w:rPr>
        <w:t>ORGANIZATION: Axis Bank Ltd</w:t>
      </w:r>
    </w:p>
    <w:p w:rsidR="00FB7875" w:rsidRPr="00FB7875" w:rsidRDefault="00FB7875" w:rsidP="005950B5">
      <w:pPr>
        <w:tabs>
          <w:tab w:val="left" w:pos="4215"/>
        </w:tabs>
        <w:jc w:val="both"/>
        <w:rPr>
          <w:rFonts w:ascii="Calibri" w:hAnsi="Calibri" w:cs="Calibri"/>
        </w:rPr>
      </w:pPr>
      <w:r w:rsidRPr="00FB7875">
        <w:rPr>
          <w:rFonts w:ascii="Calibri" w:hAnsi="Calibri" w:cs="Calibri"/>
        </w:rPr>
        <w:t xml:space="preserve">            </w:t>
      </w:r>
      <w:r w:rsidR="005950B5" w:rsidRPr="00FB7875">
        <w:rPr>
          <w:rFonts w:ascii="Calibri" w:hAnsi="Calibri" w:cs="Calibri"/>
        </w:rPr>
        <w:t xml:space="preserve">Work Experience: January 2018 to </w:t>
      </w:r>
      <w:r w:rsidR="00191942" w:rsidRPr="00FB7875">
        <w:rPr>
          <w:rFonts w:ascii="Calibri" w:hAnsi="Calibri" w:cs="Calibri"/>
        </w:rPr>
        <w:t>July’ 2018</w:t>
      </w:r>
    </w:p>
    <w:p w:rsidR="00FB7875" w:rsidRPr="00FB7875" w:rsidRDefault="00FB7875" w:rsidP="005950B5">
      <w:pPr>
        <w:tabs>
          <w:tab w:val="left" w:pos="4215"/>
        </w:tabs>
        <w:jc w:val="both"/>
        <w:rPr>
          <w:rFonts w:ascii="Calibri" w:hAnsi="Calibri" w:cs="Calibri"/>
        </w:rPr>
      </w:pPr>
    </w:p>
    <w:p w:rsidR="00FB7875" w:rsidRPr="00FB7875" w:rsidRDefault="00FB7875" w:rsidP="00FB7875">
      <w:pPr>
        <w:ind w:firstLine="720"/>
        <w:jc w:val="both"/>
        <w:rPr>
          <w:rFonts w:ascii="Calibri" w:hAnsi="Calibri" w:cs="Calibri"/>
        </w:rPr>
      </w:pPr>
      <w:r w:rsidRPr="00FB7875">
        <w:rPr>
          <w:rFonts w:ascii="Calibri" w:hAnsi="Calibri" w:cs="Calibri"/>
        </w:rPr>
        <w:t xml:space="preserve">DESIGNATION: </w:t>
      </w:r>
      <w:r w:rsidRPr="00FB7875">
        <w:rPr>
          <w:rFonts w:ascii="Calibri" w:hAnsi="Calibri" w:cs="Calibri"/>
          <w:b/>
          <w:u w:val="single"/>
        </w:rPr>
        <w:t xml:space="preserve">Sales </w:t>
      </w:r>
      <w:r w:rsidR="00590B58">
        <w:rPr>
          <w:rFonts w:ascii="Calibri" w:hAnsi="Calibri" w:cs="Calibri"/>
          <w:b/>
          <w:u w:val="single"/>
        </w:rPr>
        <w:t>M</w:t>
      </w:r>
      <w:r w:rsidRPr="00FB7875">
        <w:rPr>
          <w:rFonts w:ascii="Calibri" w:hAnsi="Calibri" w:cs="Calibri"/>
          <w:b/>
          <w:u w:val="single"/>
        </w:rPr>
        <w:t>anager</w:t>
      </w:r>
    </w:p>
    <w:p w:rsidR="00FB7875" w:rsidRPr="00FB7875" w:rsidRDefault="00FB7875" w:rsidP="00FB7875">
      <w:pPr>
        <w:ind w:firstLine="720"/>
        <w:jc w:val="both"/>
        <w:rPr>
          <w:rFonts w:ascii="Calibri" w:hAnsi="Calibri" w:cs="Calibri"/>
        </w:rPr>
      </w:pPr>
      <w:r w:rsidRPr="00FB7875">
        <w:rPr>
          <w:rFonts w:ascii="Calibri" w:hAnsi="Calibri" w:cs="Calibri"/>
        </w:rPr>
        <w:t>ORGANIZATION: HDB FINANCIAL SERVICES LTD</w:t>
      </w:r>
    </w:p>
    <w:p w:rsidR="00FB7875" w:rsidRPr="00FB7875" w:rsidRDefault="00FB7875" w:rsidP="005950B5">
      <w:pPr>
        <w:tabs>
          <w:tab w:val="left" w:pos="4215"/>
        </w:tabs>
        <w:jc w:val="both"/>
        <w:rPr>
          <w:rFonts w:ascii="Calibri" w:hAnsi="Calibri" w:cs="Calibri"/>
        </w:rPr>
      </w:pPr>
      <w:r w:rsidRPr="00FB7875">
        <w:rPr>
          <w:rFonts w:ascii="Calibri" w:hAnsi="Calibri" w:cs="Calibri"/>
        </w:rPr>
        <w:t xml:space="preserve">            Work Experience: December 2018 to Till Date…</w:t>
      </w:r>
    </w:p>
    <w:p w:rsidR="00FB7875" w:rsidRDefault="00FB7875" w:rsidP="005950B5">
      <w:pPr>
        <w:tabs>
          <w:tab w:val="left" w:pos="4215"/>
        </w:tabs>
        <w:jc w:val="both"/>
        <w:rPr>
          <w:rFonts w:ascii="Calibri" w:hAnsi="Calibri" w:cs="Calibri"/>
        </w:rPr>
      </w:pPr>
    </w:p>
    <w:p w:rsidR="005950B5" w:rsidRPr="00F03CE9" w:rsidRDefault="005950B5" w:rsidP="00EC3869">
      <w:pPr>
        <w:tabs>
          <w:tab w:val="left" w:pos="4215"/>
        </w:tabs>
        <w:jc w:val="both"/>
        <w:rPr>
          <w:rFonts w:ascii="Calibri" w:hAnsi="Calibri" w:cs="Calibri"/>
        </w:rPr>
      </w:pPr>
    </w:p>
    <w:p w:rsidR="006110BA" w:rsidRPr="00F03CE9" w:rsidRDefault="006110BA" w:rsidP="00B01FBA">
      <w:pPr>
        <w:ind w:left="1440"/>
        <w:jc w:val="both"/>
        <w:rPr>
          <w:rFonts w:ascii="Calibri" w:hAnsi="Calibri" w:cs="Calibri"/>
        </w:rPr>
      </w:pPr>
    </w:p>
    <w:p w:rsidR="009B155A" w:rsidRPr="00FB7875" w:rsidRDefault="009B155A" w:rsidP="00B01FBA">
      <w:pPr>
        <w:jc w:val="both"/>
        <w:rPr>
          <w:rFonts w:ascii="Calibri" w:hAnsi="Calibri" w:cs="Calibri"/>
          <w:b/>
        </w:rPr>
      </w:pPr>
      <w:r w:rsidRPr="00FB7875">
        <w:rPr>
          <w:rFonts w:ascii="Calibri" w:hAnsi="Calibri" w:cs="Calibri"/>
          <w:b/>
          <w:u w:val="single"/>
        </w:rPr>
        <w:lastRenderedPageBreak/>
        <w:t xml:space="preserve">WORK </w:t>
      </w:r>
      <w:r w:rsidR="00F03CE9" w:rsidRPr="00FB7875">
        <w:rPr>
          <w:rFonts w:ascii="Calibri" w:hAnsi="Calibri" w:cs="Calibri"/>
          <w:b/>
          <w:u w:val="single"/>
        </w:rPr>
        <w:t>KNOWLEDGE</w:t>
      </w:r>
      <w:r w:rsidRPr="00FB7875">
        <w:rPr>
          <w:rFonts w:ascii="Calibri" w:hAnsi="Calibri" w:cs="Calibri"/>
          <w:b/>
        </w:rPr>
        <w:t>:</w:t>
      </w:r>
    </w:p>
    <w:p w:rsidR="009B155A" w:rsidRPr="00FB7875" w:rsidRDefault="009B155A" w:rsidP="00B01FBA">
      <w:pPr>
        <w:jc w:val="both"/>
        <w:rPr>
          <w:rFonts w:ascii="Calibri" w:hAnsi="Calibri" w:cs="Calibri"/>
        </w:rPr>
      </w:pPr>
      <w:r w:rsidRPr="00FB7875">
        <w:rPr>
          <w:rFonts w:ascii="Calibri" w:hAnsi="Calibri" w:cs="Calibri"/>
          <w:b/>
        </w:rPr>
        <w:tab/>
      </w:r>
      <w:r w:rsidRPr="00FB7875">
        <w:rPr>
          <w:rFonts w:ascii="Calibri" w:hAnsi="Calibri" w:cs="Calibri"/>
          <w:b/>
        </w:rPr>
        <w:tab/>
      </w:r>
    </w:p>
    <w:p w:rsidR="006110BA" w:rsidRPr="00FB7875" w:rsidRDefault="009B155A" w:rsidP="00B01FBA">
      <w:pPr>
        <w:numPr>
          <w:ilvl w:val="0"/>
          <w:numId w:val="6"/>
        </w:numPr>
        <w:jc w:val="both"/>
        <w:rPr>
          <w:rFonts w:ascii="Calibri" w:hAnsi="Calibri" w:cs="Calibri"/>
          <w:b/>
        </w:rPr>
      </w:pPr>
      <w:r w:rsidRPr="00FB7875">
        <w:rPr>
          <w:rFonts w:ascii="Calibri" w:hAnsi="Calibri" w:cs="Calibri"/>
        </w:rPr>
        <w:t xml:space="preserve">Working from </w:t>
      </w:r>
      <w:r w:rsidR="00C716E6" w:rsidRPr="00FB7875">
        <w:rPr>
          <w:rFonts w:ascii="Calibri" w:hAnsi="Calibri" w:cs="Calibri"/>
        </w:rPr>
        <w:t>2013 to till now in the field of Marketing and Sales.</w:t>
      </w:r>
    </w:p>
    <w:p w:rsidR="006110BA" w:rsidRPr="00FB7875" w:rsidRDefault="006110BA" w:rsidP="00B01FBA">
      <w:pPr>
        <w:ind w:left="1440"/>
        <w:jc w:val="both"/>
        <w:rPr>
          <w:rFonts w:ascii="Calibri" w:hAnsi="Calibri" w:cs="Calibri"/>
        </w:rPr>
      </w:pPr>
    </w:p>
    <w:p w:rsidR="006110BA" w:rsidRPr="00FB7875" w:rsidRDefault="006110BA" w:rsidP="00B01FBA">
      <w:pPr>
        <w:jc w:val="both"/>
        <w:rPr>
          <w:rFonts w:ascii="Calibri" w:hAnsi="Calibri" w:cs="Calibri"/>
          <w:b/>
        </w:rPr>
      </w:pPr>
      <w:r w:rsidRPr="00FB7875">
        <w:rPr>
          <w:rFonts w:ascii="Calibri" w:hAnsi="Calibri" w:cs="Calibri"/>
          <w:b/>
          <w:u w:val="single"/>
        </w:rPr>
        <w:t>EDUCATIONAL QUALIFICATION</w:t>
      </w:r>
      <w:r w:rsidRPr="00FB7875">
        <w:rPr>
          <w:rFonts w:ascii="Calibri" w:hAnsi="Calibri" w:cs="Calibri"/>
          <w:b/>
        </w:rPr>
        <w:t>:</w:t>
      </w:r>
    </w:p>
    <w:p w:rsidR="006110BA" w:rsidRPr="00FB7875" w:rsidRDefault="006110BA" w:rsidP="00B01FBA">
      <w:pPr>
        <w:ind w:left="1080"/>
        <w:jc w:val="both"/>
        <w:rPr>
          <w:rFonts w:ascii="Calibri" w:hAnsi="Calibri" w:cs="Calibri"/>
          <w:b/>
        </w:rPr>
      </w:pPr>
    </w:p>
    <w:p w:rsidR="006110BA" w:rsidRPr="00FB7875" w:rsidRDefault="009B155A" w:rsidP="00B01FBA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FB7875">
        <w:rPr>
          <w:rFonts w:ascii="Calibri" w:hAnsi="Calibri" w:cs="Calibri"/>
        </w:rPr>
        <w:t xml:space="preserve">2014 - Graduate in Commerce from Sambalpur </w:t>
      </w:r>
      <w:r w:rsidR="00FB7875" w:rsidRPr="00FB7875">
        <w:rPr>
          <w:rFonts w:ascii="Calibri" w:hAnsi="Calibri" w:cs="Calibri"/>
        </w:rPr>
        <w:t>University,</w:t>
      </w:r>
      <w:r w:rsidRPr="00FB7875">
        <w:rPr>
          <w:rFonts w:ascii="Calibri" w:hAnsi="Calibri" w:cs="Calibri"/>
        </w:rPr>
        <w:t xml:space="preserve"> Sambalpur</w:t>
      </w:r>
      <w:r w:rsidR="00B01FBA" w:rsidRPr="00FB7875">
        <w:rPr>
          <w:rFonts w:ascii="Calibri" w:hAnsi="Calibri" w:cs="Calibri"/>
        </w:rPr>
        <w:t>.</w:t>
      </w:r>
    </w:p>
    <w:p w:rsidR="006110BA" w:rsidRPr="00FB7875" w:rsidRDefault="009B155A" w:rsidP="00B01FBA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FB7875">
        <w:rPr>
          <w:rFonts w:ascii="Calibri" w:hAnsi="Calibri" w:cs="Calibri"/>
        </w:rPr>
        <w:t xml:space="preserve">2009 - +2 Commerce from Burla NAC </w:t>
      </w:r>
      <w:r w:rsidR="00FB7875" w:rsidRPr="00FB7875">
        <w:rPr>
          <w:rFonts w:ascii="Calibri" w:hAnsi="Calibri" w:cs="Calibri"/>
        </w:rPr>
        <w:t>College</w:t>
      </w:r>
      <w:r w:rsidRPr="00FB7875">
        <w:rPr>
          <w:rFonts w:ascii="Calibri" w:hAnsi="Calibri" w:cs="Calibri"/>
        </w:rPr>
        <w:t>, Burla, Sambalpur</w:t>
      </w:r>
      <w:r w:rsidR="00B01FBA" w:rsidRPr="00FB7875">
        <w:rPr>
          <w:rFonts w:ascii="Calibri" w:hAnsi="Calibri" w:cs="Calibri"/>
        </w:rPr>
        <w:t>.</w:t>
      </w:r>
    </w:p>
    <w:p w:rsidR="003867DB" w:rsidRPr="00FB7875" w:rsidRDefault="009B155A" w:rsidP="00B01FBA">
      <w:pPr>
        <w:numPr>
          <w:ilvl w:val="0"/>
          <w:numId w:val="2"/>
        </w:numPr>
        <w:jc w:val="both"/>
        <w:rPr>
          <w:rFonts w:ascii="Calibri" w:hAnsi="Calibri" w:cs="Calibri"/>
          <w:b/>
          <w:u w:val="single"/>
        </w:rPr>
      </w:pPr>
      <w:r w:rsidRPr="00FB7875">
        <w:rPr>
          <w:rFonts w:ascii="Calibri" w:hAnsi="Calibri" w:cs="Calibri"/>
        </w:rPr>
        <w:t>2007 – High School from Guru Nanak Public School (CBSE)</w:t>
      </w:r>
      <w:r w:rsidR="00B01FBA" w:rsidRPr="00FB7875">
        <w:rPr>
          <w:rFonts w:ascii="Calibri" w:hAnsi="Calibri" w:cs="Calibri"/>
        </w:rPr>
        <w:t>.</w:t>
      </w:r>
    </w:p>
    <w:p w:rsidR="002516ED" w:rsidRPr="00FB7875" w:rsidRDefault="002516ED" w:rsidP="00B01FBA">
      <w:pPr>
        <w:jc w:val="both"/>
        <w:rPr>
          <w:rFonts w:ascii="Calibri" w:hAnsi="Calibri" w:cs="Calibri"/>
          <w:b/>
          <w:u w:val="single"/>
        </w:rPr>
      </w:pPr>
    </w:p>
    <w:p w:rsidR="006110BA" w:rsidRPr="00FB7875" w:rsidRDefault="006110BA" w:rsidP="00B01FBA">
      <w:pPr>
        <w:jc w:val="both"/>
        <w:rPr>
          <w:rFonts w:ascii="Calibri" w:hAnsi="Calibri" w:cs="Calibri"/>
        </w:rPr>
      </w:pPr>
      <w:r w:rsidRPr="00FB7875">
        <w:rPr>
          <w:rFonts w:ascii="Calibri" w:hAnsi="Calibri" w:cs="Calibri"/>
          <w:b/>
          <w:u w:val="single"/>
        </w:rPr>
        <w:t>COMPUTER PROFICIENCY</w:t>
      </w:r>
      <w:r w:rsidRPr="00FB7875">
        <w:rPr>
          <w:rFonts w:ascii="Calibri" w:hAnsi="Calibri" w:cs="Calibri"/>
          <w:b/>
        </w:rPr>
        <w:t>:</w:t>
      </w:r>
    </w:p>
    <w:p w:rsidR="006110BA" w:rsidRPr="00FB7875" w:rsidRDefault="006110BA" w:rsidP="00B01FBA">
      <w:pPr>
        <w:ind w:left="1080"/>
        <w:jc w:val="both"/>
        <w:rPr>
          <w:rFonts w:ascii="Calibri" w:hAnsi="Calibri" w:cs="Calibri"/>
        </w:rPr>
      </w:pPr>
    </w:p>
    <w:p w:rsidR="006110BA" w:rsidRPr="00FB7875" w:rsidRDefault="006110BA" w:rsidP="00B01FBA">
      <w:pPr>
        <w:numPr>
          <w:ilvl w:val="0"/>
          <w:numId w:val="4"/>
        </w:numPr>
        <w:jc w:val="both"/>
        <w:rPr>
          <w:rFonts w:ascii="Calibri" w:hAnsi="Calibri" w:cs="Calibri"/>
          <w:b/>
          <w:u w:val="single"/>
        </w:rPr>
      </w:pPr>
      <w:r w:rsidRPr="00FB7875">
        <w:rPr>
          <w:rFonts w:ascii="Calibri" w:hAnsi="Calibri" w:cs="Calibri"/>
        </w:rPr>
        <w:t>Diploma In Computer Application</w:t>
      </w:r>
      <w:r w:rsidR="00C716E6" w:rsidRPr="00FB7875">
        <w:rPr>
          <w:rFonts w:ascii="Calibri" w:hAnsi="Calibri" w:cs="Calibri"/>
        </w:rPr>
        <w:t xml:space="preserve"> (D.C.A)</w:t>
      </w:r>
    </w:p>
    <w:p w:rsidR="006110BA" w:rsidRPr="00FB7875" w:rsidRDefault="00C716E6" w:rsidP="00FB7875">
      <w:pPr>
        <w:ind w:left="1440"/>
        <w:jc w:val="both"/>
        <w:rPr>
          <w:rFonts w:ascii="Calibri" w:hAnsi="Calibri" w:cs="Calibri"/>
          <w:b/>
          <w:u w:val="single"/>
        </w:rPr>
      </w:pPr>
      <w:r w:rsidRPr="00FB7875">
        <w:rPr>
          <w:rFonts w:ascii="Calibri" w:hAnsi="Calibri" w:cs="Calibri"/>
        </w:rPr>
        <w:t>Duration 6 month</w:t>
      </w:r>
    </w:p>
    <w:p w:rsidR="006110BA" w:rsidRPr="00FB7875" w:rsidRDefault="006110BA" w:rsidP="00B01FBA">
      <w:pPr>
        <w:jc w:val="both"/>
        <w:rPr>
          <w:rFonts w:ascii="Calibri" w:hAnsi="Calibri" w:cs="Calibri"/>
          <w:b/>
          <w:u w:val="single"/>
        </w:rPr>
      </w:pPr>
    </w:p>
    <w:p w:rsidR="006110BA" w:rsidRPr="00FB7875" w:rsidRDefault="006110BA" w:rsidP="00B01FBA">
      <w:pPr>
        <w:jc w:val="both"/>
        <w:rPr>
          <w:rFonts w:ascii="Calibri" w:hAnsi="Calibri" w:cs="Calibri"/>
          <w:b/>
          <w:u w:val="single"/>
        </w:rPr>
      </w:pPr>
      <w:r w:rsidRPr="00FB7875">
        <w:rPr>
          <w:rFonts w:ascii="Calibri" w:hAnsi="Calibri" w:cs="Calibri"/>
          <w:b/>
          <w:u w:val="single"/>
        </w:rPr>
        <w:t xml:space="preserve">PERSONAL </w:t>
      </w:r>
      <w:r w:rsidR="002516ED" w:rsidRPr="00FB7875">
        <w:rPr>
          <w:rFonts w:ascii="Calibri" w:hAnsi="Calibri" w:cs="Calibri"/>
          <w:b/>
          <w:u w:val="single"/>
        </w:rPr>
        <w:t>COMPETENCIES</w:t>
      </w:r>
      <w:r w:rsidRPr="00FB7875">
        <w:rPr>
          <w:rFonts w:ascii="Calibri" w:hAnsi="Calibri" w:cs="Calibri"/>
          <w:b/>
        </w:rPr>
        <w:t>:</w:t>
      </w:r>
    </w:p>
    <w:p w:rsidR="006110BA" w:rsidRPr="00FB7875" w:rsidRDefault="006110BA" w:rsidP="00B01FBA">
      <w:pPr>
        <w:jc w:val="both"/>
        <w:rPr>
          <w:rFonts w:ascii="Calibri" w:hAnsi="Calibri" w:cs="Calibri"/>
          <w:b/>
          <w:u w:val="single"/>
        </w:rPr>
      </w:pPr>
    </w:p>
    <w:p w:rsidR="006110BA" w:rsidRPr="00FB7875" w:rsidRDefault="002516ED" w:rsidP="00B01FBA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FB7875">
        <w:rPr>
          <w:rFonts w:ascii="Calibri" w:hAnsi="Calibri" w:cs="Calibri"/>
        </w:rPr>
        <w:t>Communication Skill</w:t>
      </w:r>
      <w:r w:rsidR="006110BA" w:rsidRPr="00FB7875">
        <w:rPr>
          <w:rFonts w:ascii="Calibri" w:hAnsi="Calibri" w:cs="Calibri"/>
        </w:rPr>
        <w:t>.</w:t>
      </w:r>
    </w:p>
    <w:p w:rsidR="006110BA" w:rsidRPr="00FB7875" w:rsidRDefault="002516ED" w:rsidP="00B01FBA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FB7875">
        <w:rPr>
          <w:rFonts w:ascii="Calibri" w:hAnsi="Calibri" w:cs="Calibri"/>
        </w:rPr>
        <w:t>Leadership Skill</w:t>
      </w:r>
      <w:r w:rsidR="006110BA" w:rsidRPr="00FB7875">
        <w:rPr>
          <w:rFonts w:ascii="Calibri" w:hAnsi="Calibri" w:cs="Calibri"/>
        </w:rPr>
        <w:t>.</w:t>
      </w:r>
    </w:p>
    <w:p w:rsidR="00B62239" w:rsidRPr="00FB7875" w:rsidRDefault="002516ED" w:rsidP="00B01FBA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FB7875">
        <w:rPr>
          <w:rFonts w:ascii="Calibri" w:hAnsi="Calibri" w:cs="Calibri"/>
        </w:rPr>
        <w:t>Problem Solving Skill</w:t>
      </w:r>
      <w:r w:rsidR="006110BA" w:rsidRPr="00FB7875">
        <w:rPr>
          <w:rFonts w:ascii="Calibri" w:hAnsi="Calibri" w:cs="Calibri"/>
        </w:rPr>
        <w:t>.</w:t>
      </w:r>
    </w:p>
    <w:p w:rsidR="00FB7875" w:rsidRPr="00FB7875" w:rsidRDefault="00FB7875" w:rsidP="00FB7875">
      <w:pPr>
        <w:ind w:left="1440"/>
        <w:jc w:val="both"/>
        <w:rPr>
          <w:rFonts w:ascii="Calibri" w:hAnsi="Calibri" w:cs="Calibri"/>
        </w:rPr>
      </w:pPr>
    </w:p>
    <w:p w:rsidR="00B62239" w:rsidRPr="00FB7875" w:rsidRDefault="00B62239" w:rsidP="00B01FBA">
      <w:pPr>
        <w:jc w:val="both"/>
        <w:rPr>
          <w:rFonts w:ascii="Calibri" w:hAnsi="Calibri" w:cs="Calibri"/>
          <w:b/>
        </w:rPr>
      </w:pPr>
      <w:r w:rsidRPr="00FB7875">
        <w:rPr>
          <w:rFonts w:ascii="Calibri" w:hAnsi="Calibri" w:cs="Calibri"/>
          <w:b/>
          <w:u w:val="single"/>
        </w:rPr>
        <w:t>INTEREST</w:t>
      </w:r>
      <w:r w:rsidRPr="00FB7875">
        <w:rPr>
          <w:rFonts w:ascii="Calibri" w:hAnsi="Calibri" w:cs="Calibri"/>
          <w:b/>
        </w:rPr>
        <w:t xml:space="preserve">: </w:t>
      </w:r>
    </w:p>
    <w:p w:rsidR="00B62239" w:rsidRPr="00FB7875" w:rsidRDefault="00B62239" w:rsidP="00B01FBA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FB7875">
        <w:rPr>
          <w:rFonts w:ascii="Calibri" w:hAnsi="Calibri" w:cs="Calibri"/>
        </w:rPr>
        <w:t>Reading Novels</w:t>
      </w:r>
    </w:p>
    <w:p w:rsidR="00B62239" w:rsidRPr="00FB7875" w:rsidRDefault="00B62239" w:rsidP="00B01FBA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FB7875">
        <w:rPr>
          <w:rFonts w:ascii="Calibri" w:hAnsi="Calibri" w:cs="Calibri"/>
        </w:rPr>
        <w:t xml:space="preserve">Listening music </w:t>
      </w:r>
    </w:p>
    <w:p w:rsidR="006110BA" w:rsidRPr="00FB7875" w:rsidRDefault="00B62239" w:rsidP="00B01FBA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FB7875">
        <w:rPr>
          <w:rFonts w:ascii="Calibri" w:hAnsi="Calibri" w:cs="Calibri"/>
        </w:rPr>
        <w:t xml:space="preserve">Playing DJ </w:t>
      </w:r>
    </w:p>
    <w:p w:rsidR="006110BA" w:rsidRPr="00FB7875" w:rsidRDefault="006110BA" w:rsidP="00B01FBA">
      <w:pPr>
        <w:jc w:val="both"/>
        <w:rPr>
          <w:rFonts w:ascii="Calibri" w:hAnsi="Calibri" w:cs="Calibri"/>
        </w:rPr>
      </w:pPr>
    </w:p>
    <w:p w:rsidR="006110BA" w:rsidRPr="00FB7875" w:rsidRDefault="006110BA" w:rsidP="00B01FBA">
      <w:pPr>
        <w:jc w:val="both"/>
        <w:rPr>
          <w:rFonts w:ascii="Calibri" w:hAnsi="Calibri" w:cs="Calibri"/>
          <w:b/>
        </w:rPr>
      </w:pPr>
      <w:r w:rsidRPr="00FB7875">
        <w:rPr>
          <w:rFonts w:ascii="Calibri" w:hAnsi="Calibri" w:cs="Calibri"/>
          <w:b/>
          <w:u w:val="single"/>
        </w:rPr>
        <w:t>PERSONAL PROFILE</w:t>
      </w:r>
      <w:r w:rsidRPr="00FB7875">
        <w:rPr>
          <w:rFonts w:ascii="Calibri" w:hAnsi="Calibri" w:cs="Calibri"/>
          <w:b/>
        </w:rPr>
        <w:t>:</w:t>
      </w:r>
    </w:p>
    <w:p w:rsidR="00A250D1" w:rsidRPr="00FB7875" w:rsidRDefault="00A250D1" w:rsidP="00B01FBA">
      <w:pPr>
        <w:jc w:val="both"/>
        <w:rPr>
          <w:rFonts w:ascii="Calibri" w:hAnsi="Calibri" w:cs="Calibri"/>
          <w:b/>
        </w:rPr>
      </w:pPr>
    </w:p>
    <w:p w:rsidR="006110BA" w:rsidRPr="00FB7875" w:rsidRDefault="00FA6E73" w:rsidP="00B01FBA">
      <w:pPr>
        <w:jc w:val="both"/>
        <w:rPr>
          <w:rFonts w:ascii="Calibri" w:hAnsi="Calibri" w:cs="Calibri"/>
        </w:rPr>
      </w:pPr>
      <w:r w:rsidRPr="00FB7875">
        <w:rPr>
          <w:rFonts w:ascii="Calibri" w:hAnsi="Calibri" w:cs="Calibri"/>
          <w:b/>
        </w:rPr>
        <w:tab/>
      </w:r>
      <w:r w:rsidRPr="00FB7875">
        <w:rPr>
          <w:rFonts w:ascii="Calibri" w:hAnsi="Calibri" w:cs="Calibri"/>
        </w:rPr>
        <w:t>FATHER NAME</w:t>
      </w:r>
      <w:r w:rsidRPr="00FB7875">
        <w:rPr>
          <w:rFonts w:ascii="Calibri" w:hAnsi="Calibri" w:cs="Calibri"/>
        </w:rPr>
        <w:tab/>
      </w:r>
      <w:r w:rsidRPr="00FB7875">
        <w:rPr>
          <w:rFonts w:ascii="Calibri" w:hAnsi="Calibri" w:cs="Calibri"/>
        </w:rPr>
        <w:tab/>
      </w:r>
      <w:r w:rsidRPr="00FB7875">
        <w:rPr>
          <w:rFonts w:ascii="Calibri" w:hAnsi="Calibri" w:cs="Calibri"/>
        </w:rPr>
        <w:tab/>
        <w:t>: Raju Ghosh</w:t>
      </w:r>
    </w:p>
    <w:p w:rsidR="006110BA" w:rsidRPr="00FB7875" w:rsidRDefault="006110BA" w:rsidP="00B01FBA">
      <w:pPr>
        <w:jc w:val="both"/>
        <w:rPr>
          <w:rFonts w:ascii="Calibri" w:hAnsi="Calibri" w:cs="Calibri"/>
        </w:rPr>
      </w:pPr>
      <w:r w:rsidRPr="00FB7875">
        <w:rPr>
          <w:rFonts w:ascii="Calibri" w:hAnsi="Calibri" w:cs="Calibri"/>
        </w:rPr>
        <w:tab/>
        <w:t>DATE OF BIRTH</w:t>
      </w:r>
      <w:r w:rsidRPr="00FB7875">
        <w:rPr>
          <w:rFonts w:ascii="Calibri" w:hAnsi="Calibri" w:cs="Calibri"/>
        </w:rPr>
        <w:tab/>
      </w:r>
      <w:r w:rsidRPr="00FB7875">
        <w:rPr>
          <w:rFonts w:ascii="Calibri" w:hAnsi="Calibri" w:cs="Calibri"/>
        </w:rPr>
        <w:tab/>
        <w:t xml:space="preserve">: </w:t>
      </w:r>
      <w:r w:rsidR="002516ED" w:rsidRPr="00FB7875">
        <w:rPr>
          <w:rFonts w:ascii="Calibri" w:hAnsi="Calibri" w:cs="Calibri"/>
        </w:rPr>
        <w:t>04</w:t>
      </w:r>
      <w:r w:rsidR="002516ED" w:rsidRPr="00FB7875">
        <w:rPr>
          <w:rFonts w:ascii="Calibri" w:hAnsi="Calibri" w:cs="Calibri"/>
          <w:vertAlign w:val="superscript"/>
        </w:rPr>
        <w:t>th</w:t>
      </w:r>
      <w:r w:rsidR="002516ED" w:rsidRPr="00FB7875">
        <w:rPr>
          <w:rFonts w:ascii="Calibri" w:hAnsi="Calibri" w:cs="Calibri"/>
        </w:rPr>
        <w:t xml:space="preserve"> December 1990.</w:t>
      </w:r>
    </w:p>
    <w:p w:rsidR="006110BA" w:rsidRPr="00FB7875" w:rsidRDefault="002516ED" w:rsidP="00B01FBA">
      <w:pPr>
        <w:jc w:val="both"/>
        <w:rPr>
          <w:rFonts w:ascii="Calibri" w:hAnsi="Calibri" w:cs="Calibri"/>
        </w:rPr>
      </w:pPr>
      <w:r w:rsidRPr="00FB7875">
        <w:rPr>
          <w:rFonts w:ascii="Calibri" w:hAnsi="Calibri" w:cs="Calibri"/>
        </w:rPr>
        <w:tab/>
        <w:t>SEX</w:t>
      </w:r>
      <w:r w:rsidRPr="00FB7875">
        <w:rPr>
          <w:rFonts w:ascii="Calibri" w:hAnsi="Calibri" w:cs="Calibri"/>
        </w:rPr>
        <w:tab/>
      </w:r>
      <w:r w:rsidRPr="00FB7875">
        <w:rPr>
          <w:rFonts w:ascii="Calibri" w:hAnsi="Calibri" w:cs="Calibri"/>
        </w:rPr>
        <w:tab/>
      </w:r>
      <w:r w:rsidRPr="00FB7875">
        <w:rPr>
          <w:rFonts w:ascii="Calibri" w:hAnsi="Calibri" w:cs="Calibri"/>
        </w:rPr>
        <w:tab/>
      </w:r>
      <w:r w:rsidRPr="00FB7875">
        <w:rPr>
          <w:rFonts w:ascii="Calibri" w:hAnsi="Calibri" w:cs="Calibri"/>
        </w:rPr>
        <w:tab/>
        <w:t>: Male.</w:t>
      </w:r>
    </w:p>
    <w:p w:rsidR="006110BA" w:rsidRPr="00FB7875" w:rsidRDefault="006110BA" w:rsidP="00B01FBA">
      <w:pPr>
        <w:jc w:val="both"/>
        <w:rPr>
          <w:rFonts w:ascii="Calibri" w:hAnsi="Calibri" w:cs="Calibri"/>
        </w:rPr>
      </w:pPr>
      <w:r w:rsidRPr="00FB7875">
        <w:rPr>
          <w:rFonts w:ascii="Calibri" w:hAnsi="Calibri" w:cs="Calibri"/>
        </w:rPr>
        <w:tab/>
        <w:t>MARITAL STATUS</w:t>
      </w:r>
      <w:r w:rsidRPr="00FB7875">
        <w:rPr>
          <w:rFonts w:ascii="Calibri" w:hAnsi="Calibri" w:cs="Calibri"/>
        </w:rPr>
        <w:tab/>
      </w:r>
      <w:r w:rsidRPr="00FB7875">
        <w:rPr>
          <w:rFonts w:ascii="Calibri" w:hAnsi="Calibri" w:cs="Calibri"/>
        </w:rPr>
        <w:tab/>
        <w:t>: married.</w:t>
      </w:r>
    </w:p>
    <w:p w:rsidR="006110BA" w:rsidRPr="00FB7875" w:rsidRDefault="006110BA" w:rsidP="00B01FBA">
      <w:pPr>
        <w:jc w:val="both"/>
        <w:rPr>
          <w:rFonts w:ascii="Calibri" w:hAnsi="Calibri" w:cs="Calibri"/>
        </w:rPr>
      </w:pPr>
      <w:r w:rsidRPr="00FB7875">
        <w:rPr>
          <w:rFonts w:ascii="Calibri" w:hAnsi="Calibri" w:cs="Calibri"/>
        </w:rPr>
        <w:tab/>
        <w:t>MOTHER TONGUE</w:t>
      </w:r>
      <w:r w:rsidRPr="00FB7875">
        <w:rPr>
          <w:rFonts w:ascii="Calibri" w:hAnsi="Calibri" w:cs="Calibri"/>
        </w:rPr>
        <w:tab/>
      </w:r>
      <w:r w:rsidRPr="00FB7875">
        <w:rPr>
          <w:rFonts w:ascii="Calibri" w:hAnsi="Calibri" w:cs="Calibri"/>
        </w:rPr>
        <w:tab/>
        <w:t xml:space="preserve">: </w:t>
      </w:r>
      <w:r w:rsidR="00590B58" w:rsidRPr="00FB7875">
        <w:rPr>
          <w:rFonts w:ascii="Calibri" w:hAnsi="Calibri" w:cs="Calibri"/>
        </w:rPr>
        <w:t>Bengali</w:t>
      </w:r>
      <w:r w:rsidRPr="00FB7875">
        <w:rPr>
          <w:rFonts w:ascii="Calibri" w:hAnsi="Calibri" w:cs="Calibri"/>
        </w:rPr>
        <w:t>.</w:t>
      </w:r>
    </w:p>
    <w:p w:rsidR="006110BA" w:rsidRPr="00FB7875" w:rsidRDefault="006110BA" w:rsidP="00B01FBA">
      <w:pPr>
        <w:jc w:val="both"/>
        <w:rPr>
          <w:rFonts w:ascii="Calibri" w:hAnsi="Calibri" w:cs="Calibri"/>
        </w:rPr>
      </w:pPr>
      <w:r w:rsidRPr="00FB7875">
        <w:rPr>
          <w:rFonts w:ascii="Calibri" w:hAnsi="Calibri" w:cs="Calibri"/>
        </w:rPr>
        <w:tab/>
        <w:t>NATIONALITY</w:t>
      </w:r>
      <w:r w:rsidRPr="00FB7875">
        <w:rPr>
          <w:rFonts w:ascii="Calibri" w:hAnsi="Calibri" w:cs="Calibri"/>
        </w:rPr>
        <w:tab/>
      </w:r>
      <w:r w:rsidRPr="00FB7875">
        <w:rPr>
          <w:rFonts w:ascii="Calibri" w:hAnsi="Calibri" w:cs="Calibri"/>
        </w:rPr>
        <w:tab/>
      </w:r>
      <w:r w:rsidR="002516ED" w:rsidRPr="00FB7875">
        <w:rPr>
          <w:rFonts w:ascii="Calibri" w:hAnsi="Calibri" w:cs="Calibri"/>
        </w:rPr>
        <w:tab/>
      </w:r>
      <w:r w:rsidRPr="00FB7875">
        <w:rPr>
          <w:rFonts w:ascii="Calibri" w:hAnsi="Calibri" w:cs="Calibri"/>
        </w:rPr>
        <w:t>: Indian.</w:t>
      </w:r>
    </w:p>
    <w:p w:rsidR="006110BA" w:rsidRPr="00FB7875" w:rsidRDefault="006110BA" w:rsidP="00B01FBA">
      <w:pPr>
        <w:jc w:val="both"/>
        <w:rPr>
          <w:rFonts w:ascii="Calibri" w:hAnsi="Calibri" w:cs="Calibri"/>
        </w:rPr>
      </w:pPr>
      <w:r w:rsidRPr="00FB7875">
        <w:rPr>
          <w:rFonts w:ascii="Calibri" w:hAnsi="Calibri" w:cs="Calibri"/>
        </w:rPr>
        <w:tab/>
        <w:t xml:space="preserve">LANGUAGE KNOWN    </w:t>
      </w:r>
      <w:r w:rsidRPr="00FB7875">
        <w:rPr>
          <w:rFonts w:ascii="Calibri" w:hAnsi="Calibri" w:cs="Calibri"/>
        </w:rPr>
        <w:tab/>
        <w:t xml:space="preserve">: </w:t>
      </w:r>
      <w:r w:rsidR="00590B58" w:rsidRPr="00FB7875">
        <w:rPr>
          <w:rFonts w:ascii="Calibri" w:hAnsi="Calibri" w:cs="Calibri"/>
        </w:rPr>
        <w:t>Bengali</w:t>
      </w:r>
      <w:r w:rsidR="002516ED" w:rsidRPr="00FB7875">
        <w:rPr>
          <w:rFonts w:ascii="Calibri" w:hAnsi="Calibri" w:cs="Calibri"/>
        </w:rPr>
        <w:t xml:space="preserve"> – Native Language</w:t>
      </w:r>
      <w:r w:rsidRPr="00FB7875">
        <w:rPr>
          <w:rFonts w:ascii="Calibri" w:hAnsi="Calibri" w:cs="Calibri"/>
        </w:rPr>
        <w:t>.</w:t>
      </w:r>
    </w:p>
    <w:p w:rsidR="002516ED" w:rsidRPr="00FB7875" w:rsidRDefault="002516ED" w:rsidP="00B01FBA">
      <w:pPr>
        <w:jc w:val="both"/>
        <w:rPr>
          <w:rFonts w:ascii="Calibri" w:hAnsi="Calibri" w:cs="Calibri"/>
        </w:rPr>
      </w:pPr>
      <w:r w:rsidRPr="00FB7875">
        <w:rPr>
          <w:rFonts w:ascii="Calibri" w:hAnsi="Calibri" w:cs="Calibri"/>
        </w:rPr>
        <w:tab/>
      </w:r>
      <w:r w:rsidRPr="00FB7875">
        <w:rPr>
          <w:rFonts w:ascii="Calibri" w:hAnsi="Calibri" w:cs="Calibri"/>
        </w:rPr>
        <w:tab/>
      </w:r>
      <w:r w:rsidRPr="00FB7875">
        <w:rPr>
          <w:rFonts w:ascii="Calibri" w:hAnsi="Calibri" w:cs="Calibri"/>
        </w:rPr>
        <w:tab/>
      </w:r>
      <w:r w:rsidRPr="00FB7875">
        <w:rPr>
          <w:rFonts w:ascii="Calibri" w:hAnsi="Calibri" w:cs="Calibri"/>
        </w:rPr>
        <w:tab/>
      </w:r>
      <w:r w:rsidRPr="00FB7875">
        <w:rPr>
          <w:rFonts w:ascii="Calibri" w:hAnsi="Calibri" w:cs="Calibri"/>
        </w:rPr>
        <w:tab/>
        <w:t xml:space="preserve">  English – Read, write And Speak</w:t>
      </w:r>
    </w:p>
    <w:p w:rsidR="006110BA" w:rsidRPr="00FB7875" w:rsidRDefault="002516ED" w:rsidP="00B01FBA">
      <w:pPr>
        <w:jc w:val="both"/>
        <w:rPr>
          <w:rFonts w:ascii="Calibri" w:hAnsi="Calibri" w:cs="Calibri"/>
        </w:rPr>
      </w:pPr>
      <w:r w:rsidRPr="00FB7875">
        <w:rPr>
          <w:rFonts w:ascii="Calibri" w:hAnsi="Calibri" w:cs="Calibri"/>
        </w:rPr>
        <w:tab/>
      </w:r>
      <w:r w:rsidRPr="00FB7875">
        <w:rPr>
          <w:rFonts w:ascii="Calibri" w:hAnsi="Calibri" w:cs="Calibri"/>
        </w:rPr>
        <w:tab/>
      </w:r>
      <w:r w:rsidRPr="00FB7875">
        <w:rPr>
          <w:rFonts w:ascii="Calibri" w:hAnsi="Calibri" w:cs="Calibri"/>
        </w:rPr>
        <w:tab/>
      </w:r>
      <w:r w:rsidRPr="00FB7875">
        <w:rPr>
          <w:rFonts w:ascii="Calibri" w:hAnsi="Calibri" w:cs="Calibri"/>
        </w:rPr>
        <w:tab/>
      </w:r>
      <w:r w:rsidRPr="00FB7875">
        <w:rPr>
          <w:rFonts w:ascii="Calibri" w:hAnsi="Calibri" w:cs="Calibri"/>
        </w:rPr>
        <w:tab/>
        <w:t xml:space="preserve">  Hindi – Read, write And Speak</w:t>
      </w:r>
    </w:p>
    <w:p w:rsidR="002516ED" w:rsidRPr="00FB7875" w:rsidRDefault="002516ED" w:rsidP="00B01FBA">
      <w:pPr>
        <w:jc w:val="both"/>
        <w:rPr>
          <w:rFonts w:ascii="Calibri" w:hAnsi="Calibri" w:cs="Calibri"/>
        </w:rPr>
      </w:pPr>
      <w:r w:rsidRPr="00FB7875">
        <w:rPr>
          <w:rFonts w:ascii="Calibri" w:hAnsi="Calibri" w:cs="Calibri"/>
        </w:rPr>
        <w:tab/>
      </w:r>
      <w:r w:rsidRPr="00FB7875">
        <w:rPr>
          <w:rFonts w:ascii="Calibri" w:hAnsi="Calibri" w:cs="Calibri"/>
        </w:rPr>
        <w:tab/>
      </w:r>
      <w:r w:rsidRPr="00FB7875">
        <w:rPr>
          <w:rFonts w:ascii="Calibri" w:hAnsi="Calibri" w:cs="Calibri"/>
        </w:rPr>
        <w:tab/>
      </w:r>
      <w:r w:rsidRPr="00FB7875">
        <w:rPr>
          <w:rFonts w:ascii="Calibri" w:hAnsi="Calibri" w:cs="Calibri"/>
        </w:rPr>
        <w:tab/>
      </w:r>
      <w:r w:rsidRPr="00FB7875">
        <w:rPr>
          <w:rFonts w:ascii="Calibri" w:hAnsi="Calibri" w:cs="Calibri"/>
        </w:rPr>
        <w:tab/>
        <w:t xml:space="preserve">  Oriya – Read and Speak</w:t>
      </w:r>
      <w:r w:rsidRPr="00FB7875">
        <w:rPr>
          <w:rFonts w:ascii="Calibri" w:hAnsi="Calibri" w:cs="Calibri"/>
        </w:rPr>
        <w:tab/>
      </w:r>
    </w:p>
    <w:p w:rsidR="002516ED" w:rsidRPr="00FB7875" w:rsidRDefault="002516ED" w:rsidP="00B01FBA">
      <w:pPr>
        <w:jc w:val="both"/>
        <w:rPr>
          <w:rFonts w:ascii="Calibri" w:hAnsi="Calibri" w:cs="Calibri"/>
        </w:rPr>
      </w:pPr>
    </w:p>
    <w:p w:rsidR="00F03CE9" w:rsidRPr="00FB7875" w:rsidRDefault="00F03CE9" w:rsidP="00B01FBA">
      <w:pPr>
        <w:jc w:val="both"/>
        <w:rPr>
          <w:rFonts w:ascii="Calibri" w:hAnsi="Calibri" w:cs="Calibri"/>
          <w:b/>
        </w:rPr>
      </w:pPr>
      <w:r w:rsidRPr="00FB7875">
        <w:rPr>
          <w:rFonts w:ascii="Calibri" w:hAnsi="Calibri" w:cs="Calibri"/>
          <w:b/>
          <w:u w:val="single"/>
        </w:rPr>
        <w:t>PERSONAL STRENGTH</w:t>
      </w:r>
      <w:r w:rsidRPr="00FB7875">
        <w:rPr>
          <w:rFonts w:ascii="Calibri" w:hAnsi="Calibri" w:cs="Calibri"/>
          <w:b/>
        </w:rPr>
        <w:t>:</w:t>
      </w:r>
    </w:p>
    <w:p w:rsidR="006110BA" w:rsidRPr="00FB7875" w:rsidRDefault="00F03CE9" w:rsidP="00B01FBA">
      <w:pPr>
        <w:jc w:val="both"/>
        <w:rPr>
          <w:rFonts w:ascii="Calibri" w:hAnsi="Calibri" w:cs="Calibri"/>
        </w:rPr>
      </w:pPr>
      <w:r w:rsidRPr="00FB7875">
        <w:rPr>
          <w:rFonts w:ascii="Calibri" w:hAnsi="Calibri" w:cs="Calibri"/>
        </w:rPr>
        <w:tab/>
      </w:r>
    </w:p>
    <w:p w:rsidR="006110BA" w:rsidRPr="00FB7875" w:rsidRDefault="00F03CE9" w:rsidP="00B01FBA">
      <w:pPr>
        <w:jc w:val="both"/>
        <w:rPr>
          <w:rFonts w:ascii="Calibri" w:hAnsi="Calibri" w:cs="Calibri"/>
        </w:rPr>
      </w:pPr>
      <w:r w:rsidRPr="00FB7875">
        <w:rPr>
          <w:rFonts w:ascii="Calibri" w:hAnsi="Calibri" w:cs="Calibri"/>
        </w:rPr>
        <w:tab/>
        <w:t>I am flexible to new thoughts and can adjust at any circumstances. I like to work in group taking all members views. I believe in hard work. I const</w:t>
      </w:r>
      <w:r w:rsidR="00FB7875">
        <w:rPr>
          <w:rFonts w:ascii="Calibri" w:hAnsi="Calibri" w:cs="Calibri"/>
        </w:rPr>
        <w:t>antly look out for challenges.</w:t>
      </w:r>
    </w:p>
    <w:p w:rsidR="00F03CE9" w:rsidRPr="00FB7875" w:rsidRDefault="00F03CE9" w:rsidP="00B01FBA">
      <w:pPr>
        <w:jc w:val="both"/>
        <w:rPr>
          <w:rFonts w:ascii="Calibri" w:hAnsi="Calibri" w:cs="Calibri"/>
        </w:rPr>
      </w:pPr>
    </w:p>
    <w:p w:rsidR="00F03CE9" w:rsidRPr="00FB7875" w:rsidRDefault="00F03CE9" w:rsidP="00B01FBA">
      <w:pPr>
        <w:jc w:val="both"/>
        <w:rPr>
          <w:rFonts w:ascii="Calibri" w:hAnsi="Calibri" w:cs="Calibri"/>
        </w:rPr>
      </w:pPr>
    </w:p>
    <w:p w:rsidR="00F03CE9" w:rsidRPr="00FB7875" w:rsidRDefault="00F03CE9" w:rsidP="00B01FBA">
      <w:pPr>
        <w:jc w:val="both"/>
        <w:rPr>
          <w:rFonts w:ascii="Calibri" w:hAnsi="Calibri" w:cs="Calibri"/>
        </w:rPr>
      </w:pPr>
      <w:r w:rsidRPr="00FB7875">
        <w:rPr>
          <w:rFonts w:ascii="Calibri" w:hAnsi="Calibri" w:cs="Calibri"/>
        </w:rPr>
        <w:t>Aditya Ghosh</w:t>
      </w:r>
    </w:p>
    <w:p w:rsidR="00FB7875" w:rsidRDefault="00F03CE9" w:rsidP="00B01FBA">
      <w:pPr>
        <w:jc w:val="both"/>
        <w:rPr>
          <w:rFonts w:ascii="Calibri" w:hAnsi="Calibri" w:cs="Calibri"/>
        </w:rPr>
      </w:pPr>
      <w:r w:rsidRPr="00FB7875">
        <w:rPr>
          <w:rFonts w:ascii="Calibri" w:hAnsi="Calibri" w:cs="Calibri"/>
        </w:rPr>
        <w:t>Date –</w:t>
      </w:r>
    </w:p>
    <w:p w:rsidR="006110BA" w:rsidRPr="00FB7875" w:rsidRDefault="00F03CE9" w:rsidP="00B01FBA">
      <w:pPr>
        <w:jc w:val="both"/>
        <w:rPr>
          <w:rFonts w:ascii="Calibri" w:hAnsi="Calibri" w:cs="Calibri"/>
        </w:rPr>
      </w:pPr>
      <w:r w:rsidRPr="00FB7875">
        <w:rPr>
          <w:rFonts w:ascii="Calibri" w:hAnsi="Calibri" w:cs="Calibri"/>
        </w:rPr>
        <w:t>Place - Sambalpur</w:t>
      </w:r>
      <w:r w:rsidR="006110BA" w:rsidRPr="00FB7875">
        <w:rPr>
          <w:rFonts w:ascii="Calibri" w:hAnsi="Calibri" w:cs="Calibri"/>
        </w:rPr>
        <w:tab/>
      </w:r>
      <w:r w:rsidR="006110BA" w:rsidRPr="00FB7875">
        <w:rPr>
          <w:rFonts w:ascii="Calibri" w:hAnsi="Calibri" w:cs="Calibri"/>
          <w:b/>
        </w:rPr>
        <w:tab/>
      </w:r>
    </w:p>
    <w:sectPr w:rsidR="006110BA" w:rsidRPr="00FB7875" w:rsidSect="00D054E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620" w:right="749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09AC" w:rsidRDefault="005F09AC" w:rsidP="003867DB">
      <w:r>
        <w:separator/>
      </w:r>
    </w:p>
  </w:endnote>
  <w:endnote w:type="continuationSeparator" w:id="1">
    <w:p w:rsidR="005F09AC" w:rsidRDefault="005F09AC" w:rsidP="003867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AFE" w:rsidRDefault="00F60AF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AFE" w:rsidRDefault="00F60AF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AFE" w:rsidRDefault="00F60A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09AC" w:rsidRDefault="005F09AC" w:rsidP="003867DB">
      <w:r>
        <w:separator/>
      </w:r>
    </w:p>
  </w:footnote>
  <w:footnote w:type="continuationSeparator" w:id="1">
    <w:p w:rsidR="005F09AC" w:rsidRDefault="005F09AC" w:rsidP="003867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AFE" w:rsidRDefault="00F60AF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AFE" w:rsidRDefault="00F60AF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AFE" w:rsidRDefault="00F60AF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19994A27"/>
    <w:multiLevelType w:val="hybridMultilevel"/>
    <w:tmpl w:val="93D258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087613"/>
    <w:rsid w:val="00087613"/>
    <w:rsid w:val="000F49B2"/>
    <w:rsid w:val="00110839"/>
    <w:rsid w:val="0011143D"/>
    <w:rsid w:val="00116CEA"/>
    <w:rsid w:val="00134871"/>
    <w:rsid w:val="00191942"/>
    <w:rsid w:val="002516ED"/>
    <w:rsid w:val="002629EF"/>
    <w:rsid w:val="002B05EC"/>
    <w:rsid w:val="00314788"/>
    <w:rsid w:val="003867DB"/>
    <w:rsid w:val="003D7CFC"/>
    <w:rsid w:val="003E1897"/>
    <w:rsid w:val="00441B17"/>
    <w:rsid w:val="004F0220"/>
    <w:rsid w:val="004F31BC"/>
    <w:rsid w:val="00590B58"/>
    <w:rsid w:val="005950B5"/>
    <w:rsid w:val="005F09AC"/>
    <w:rsid w:val="006110BA"/>
    <w:rsid w:val="008805FB"/>
    <w:rsid w:val="00914CC6"/>
    <w:rsid w:val="009757ED"/>
    <w:rsid w:val="009B155A"/>
    <w:rsid w:val="00A250D1"/>
    <w:rsid w:val="00AF5DAB"/>
    <w:rsid w:val="00B01FBA"/>
    <w:rsid w:val="00B571DB"/>
    <w:rsid w:val="00B62239"/>
    <w:rsid w:val="00BA19F7"/>
    <w:rsid w:val="00C716E6"/>
    <w:rsid w:val="00CF3FCB"/>
    <w:rsid w:val="00D054E0"/>
    <w:rsid w:val="00D239EC"/>
    <w:rsid w:val="00EC3869"/>
    <w:rsid w:val="00F03CE9"/>
    <w:rsid w:val="00F60AFE"/>
    <w:rsid w:val="00FA6E73"/>
    <w:rsid w:val="00FB7875"/>
    <w:rsid w:val="00FF23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3" type="connector" idref="# 5"/>
        <o:r id="V:Rule4" type="connector" idref="# 3"/>
      </o:rules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4E0"/>
    <w:pPr>
      <w:suppressAutoHyphens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D054E0"/>
    <w:rPr>
      <w:rFonts w:ascii="Symbol" w:hAnsi="Symbol" w:cs="Symbol"/>
    </w:rPr>
  </w:style>
  <w:style w:type="character" w:customStyle="1" w:styleId="WW8Num2z0">
    <w:name w:val="WW8Num2z0"/>
    <w:rsid w:val="00D054E0"/>
    <w:rPr>
      <w:rFonts w:ascii="Symbol" w:hAnsi="Symbol" w:cs="Symbol"/>
    </w:rPr>
  </w:style>
  <w:style w:type="character" w:customStyle="1" w:styleId="WW8Num3z0">
    <w:name w:val="WW8Num3z0"/>
    <w:rsid w:val="00D054E0"/>
    <w:rPr>
      <w:rFonts w:ascii="Symbol" w:hAnsi="Symbol" w:cs="Symbol"/>
    </w:rPr>
  </w:style>
  <w:style w:type="character" w:customStyle="1" w:styleId="WW8Num4z0">
    <w:name w:val="WW8Num4z0"/>
    <w:rsid w:val="00D054E0"/>
    <w:rPr>
      <w:rFonts w:ascii="Symbol" w:hAnsi="Symbol" w:cs="Symbol"/>
    </w:rPr>
  </w:style>
  <w:style w:type="character" w:customStyle="1" w:styleId="WW8Num5z0">
    <w:name w:val="WW8Num5z0"/>
    <w:rsid w:val="00D054E0"/>
    <w:rPr>
      <w:rFonts w:ascii="Symbol" w:hAnsi="Symbol" w:cs="Symbol"/>
    </w:rPr>
  </w:style>
  <w:style w:type="character" w:customStyle="1" w:styleId="WW8Num5z1">
    <w:name w:val="WW8Num5z1"/>
    <w:rsid w:val="00D054E0"/>
    <w:rPr>
      <w:rFonts w:ascii="Courier New" w:hAnsi="Courier New" w:cs="Courier New"/>
    </w:rPr>
  </w:style>
  <w:style w:type="character" w:customStyle="1" w:styleId="WW8Num5z2">
    <w:name w:val="WW8Num5z2"/>
    <w:rsid w:val="00D054E0"/>
    <w:rPr>
      <w:rFonts w:ascii="Wingdings" w:hAnsi="Wingdings" w:cs="Wingdings"/>
    </w:rPr>
  </w:style>
  <w:style w:type="character" w:customStyle="1" w:styleId="WW8Num5z3">
    <w:name w:val="WW8Num5z3"/>
    <w:rsid w:val="00D054E0"/>
  </w:style>
  <w:style w:type="character" w:customStyle="1" w:styleId="WW8Num5z4">
    <w:name w:val="WW8Num5z4"/>
    <w:rsid w:val="00D054E0"/>
  </w:style>
  <w:style w:type="character" w:customStyle="1" w:styleId="WW8Num5z5">
    <w:name w:val="WW8Num5z5"/>
    <w:rsid w:val="00D054E0"/>
  </w:style>
  <w:style w:type="character" w:customStyle="1" w:styleId="WW8Num5z6">
    <w:name w:val="WW8Num5z6"/>
    <w:rsid w:val="00D054E0"/>
  </w:style>
  <w:style w:type="character" w:customStyle="1" w:styleId="WW8Num5z7">
    <w:name w:val="WW8Num5z7"/>
    <w:rsid w:val="00D054E0"/>
  </w:style>
  <w:style w:type="character" w:customStyle="1" w:styleId="WW8Num5z8">
    <w:name w:val="WW8Num5z8"/>
    <w:rsid w:val="00D054E0"/>
  </w:style>
  <w:style w:type="character" w:customStyle="1" w:styleId="Absatz-Standardschriftart">
    <w:name w:val="Absatz-Standardschriftart"/>
    <w:rsid w:val="00D054E0"/>
  </w:style>
  <w:style w:type="character" w:customStyle="1" w:styleId="WW8Num1z1">
    <w:name w:val="WW8Num1z1"/>
    <w:rsid w:val="00D054E0"/>
    <w:rPr>
      <w:rFonts w:ascii="Courier New" w:hAnsi="Courier New" w:cs="Courier New"/>
    </w:rPr>
  </w:style>
  <w:style w:type="character" w:customStyle="1" w:styleId="WW8Num1z2">
    <w:name w:val="WW8Num1z2"/>
    <w:rsid w:val="00D054E0"/>
    <w:rPr>
      <w:rFonts w:ascii="Wingdings" w:hAnsi="Wingdings" w:cs="Wingdings"/>
    </w:rPr>
  </w:style>
  <w:style w:type="character" w:customStyle="1" w:styleId="WW8Num2z1">
    <w:name w:val="WW8Num2z1"/>
    <w:rsid w:val="00D054E0"/>
    <w:rPr>
      <w:rFonts w:ascii="Courier New" w:hAnsi="Courier New" w:cs="Courier New"/>
    </w:rPr>
  </w:style>
  <w:style w:type="character" w:customStyle="1" w:styleId="WW8Num2z2">
    <w:name w:val="WW8Num2z2"/>
    <w:rsid w:val="00D054E0"/>
    <w:rPr>
      <w:rFonts w:ascii="Wingdings" w:hAnsi="Wingdings" w:cs="Wingdings"/>
    </w:rPr>
  </w:style>
  <w:style w:type="character" w:customStyle="1" w:styleId="WW8Num3z1">
    <w:name w:val="WW8Num3z1"/>
    <w:rsid w:val="00D054E0"/>
    <w:rPr>
      <w:rFonts w:ascii="Courier New" w:hAnsi="Courier New" w:cs="Courier New"/>
    </w:rPr>
  </w:style>
  <w:style w:type="character" w:customStyle="1" w:styleId="WW8Num3z2">
    <w:name w:val="WW8Num3z2"/>
    <w:rsid w:val="00D054E0"/>
    <w:rPr>
      <w:rFonts w:ascii="Wingdings" w:hAnsi="Wingdings" w:cs="Wingdings"/>
    </w:rPr>
  </w:style>
  <w:style w:type="character" w:customStyle="1" w:styleId="WW8Num4z1">
    <w:name w:val="WW8Num4z1"/>
    <w:rsid w:val="00D054E0"/>
    <w:rPr>
      <w:rFonts w:ascii="Courier New" w:hAnsi="Courier New" w:cs="Courier New"/>
    </w:rPr>
  </w:style>
  <w:style w:type="character" w:customStyle="1" w:styleId="WW8Num4z2">
    <w:name w:val="WW8Num4z2"/>
    <w:rsid w:val="00D054E0"/>
    <w:rPr>
      <w:rFonts w:ascii="Wingdings" w:hAnsi="Wingdings" w:cs="Wingdings"/>
    </w:rPr>
  </w:style>
  <w:style w:type="character" w:customStyle="1" w:styleId="WW8Num6z0">
    <w:name w:val="WW8Num6z0"/>
    <w:rsid w:val="00D054E0"/>
    <w:rPr>
      <w:rFonts w:ascii="Symbol" w:hAnsi="Symbol" w:cs="Symbol"/>
    </w:rPr>
  </w:style>
  <w:style w:type="character" w:customStyle="1" w:styleId="WW8Num6z1">
    <w:name w:val="WW8Num6z1"/>
    <w:rsid w:val="00D054E0"/>
    <w:rPr>
      <w:rFonts w:ascii="Courier New" w:hAnsi="Courier New" w:cs="Courier New"/>
    </w:rPr>
  </w:style>
  <w:style w:type="character" w:customStyle="1" w:styleId="WW8Num6z2">
    <w:name w:val="WW8Num6z2"/>
    <w:rsid w:val="00D054E0"/>
    <w:rPr>
      <w:rFonts w:ascii="Wingdings" w:hAnsi="Wingdings" w:cs="Wingdings"/>
    </w:rPr>
  </w:style>
  <w:style w:type="character" w:customStyle="1" w:styleId="WW8Num7z0">
    <w:name w:val="WW8Num7z0"/>
    <w:rsid w:val="00D054E0"/>
    <w:rPr>
      <w:rFonts w:ascii="Symbol" w:hAnsi="Symbol" w:cs="Symbol"/>
    </w:rPr>
  </w:style>
  <w:style w:type="character" w:customStyle="1" w:styleId="WW8Num7z1">
    <w:name w:val="WW8Num7z1"/>
    <w:rsid w:val="00D054E0"/>
    <w:rPr>
      <w:rFonts w:ascii="Courier New" w:hAnsi="Courier New" w:cs="Courier New"/>
    </w:rPr>
  </w:style>
  <w:style w:type="character" w:customStyle="1" w:styleId="WW8Num7z2">
    <w:name w:val="WW8Num7z2"/>
    <w:rsid w:val="00D054E0"/>
    <w:rPr>
      <w:rFonts w:ascii="Wingdings" w:hAnsi="Wingdings" w:cs="Wingdings"/>
    </w:rPr>
  </w:style>
  <w:style w:type="character" w:customStyle="1" w:styleId="WW8Num8z0">
    <w:name w:val="WW8Num8z0"/>
    <w:rsid w:val="00D054E0"/>
    <w:rPr>
      <w:rFonts w:ascii="Symbol" w:hAnsi="Symbol" w:cs="Symbol"/>
    </w:rPr>
  </w:style>
  <w:style w:type="character" w:customStyle="1" w:styleId="WW8Num8z1">
    <w:name w:val="WW8Num8z1"/>
    <w:rsid w:val="00D054E0"/>
    <w:rPr>
      <w:rFonts w:ascii="Courier New" w:hAnsi="Courier New" w:cs="Courier New"/>
    </w:rPr>
  </w:style>
  <w:style w:type="character" w:customStyle="1" w:styleId="WW8Num8z2">
    <w:name w:val="WW8Num8z2"/>
    <w:rsid w:val="00D054E0"/>
    <w:rPr>
      <w:rFonts w:ascii="Wingdings" w:hAnsi="Wingdings" w:cs="Wingdings"/>
    </w:rPr>
  </w:style>
  <w:style w:type="character" w:customStyle="1" w:styleId="WW8Num9z0">
    <w:name w:val="WW8Num9z0"/>
    <w:rsid w:val="00D054E0"/>
    <w:rPr>
      <w:rFonts w:ascii="Symbol" w:hAnsi="Symbol" w:cs="Symbol"/>
    </w:rPr>
  </w:style>
  <w:style w:type="character" w:customStyle="1" w:styleId="WW8Num9z1">
    <w:name w:val="WW8Num9z1"/>
    <w:rsid w:val="00D054E0"/>
    <w:rPr>
      <w:rFonts w:ascii="Courier New" w:hAnsi="Courier New" w:cs="Courier New"/>
    </w:rPr>
  </w:style>
  <w:style w:type="character" w:customStyle="1" w:styleId="WW8Num9z2">
    <w:name w:val="WW8Num9z2"/>
    <w:rsid w:val="00D054E0"/>
    <w:rPr>
      <w:rFonts w:ascii="Wingdings" w:hAnsi="Wingdings" w:cs="Wingdings"/>
    </w:rPr>
  </w:style>
  <w:style w:type="character" w:styleId="Hyperlink">
    <w:name w:val="Hyperlink"/>
    <w:rsid w:val="00D054E0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D054E0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rsid w:val="00D054E0"/>
    <w:pPr>
      <w:spacing w:after="120"/>
    </w:pPr>
  </w:style>
  <w:style w:type="paragraph" w:styleId="List">
    <w:name w:val="List"/>
    <w:basedOn w:val="BodyText"/>
    <w:rsid w:val="00D054E0"/>
    <w:rPr>
      <w:rFonts w:cs="Tahoma"/>
    </w:rPr>
  </w:style>
  <w:style w:type="paragraph" w:styleId="Caption">
    <w:name w:val="caption"/>
    <w:basedOn w:val="Normal"/>
    <w:qFormat/>
    <w:rsid w:val="00D054E0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D054E0"/>
    <w:pPr>
      <w:suppressLineNumbers/>
    </w:pPr>
    <w:rPr>
      <w:rFonts w:cs="Tahom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67D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67DB"/>
    <w:rPr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867D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03C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CE9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03C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CE9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8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875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FB78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ditya.ghosh.itc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7664E-9675-0F4F-9D37-D943F5B7B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Bidyutprava Mohapatra</vt:lpstr>
    </vt:vector>
  </TitlesOfParts>
  <Company/>
  <LinksUpToDate>false</LinksUpToDate>
  <CharactersWithSpaces>2254</CharactersWithSpaces>
  <SharedDoc>false</SharedDoc>
  <HLinks>
    <vt:vector size="6" baseType="variant">
      <vt:variant>
        <vt:i4>7929944</vt:i4>
      </vt:variant>
      <vt:variant>
        <vt:i4>0</vt:i4>
      </vt:variant>
      <vt:variant>
        <vt:i4>0</vt:i4>
      </vt:variant>
      <vt:variant>
        <vt:i4>5</vt:i4>
      </vt:variant>
      <vt:variant>
        <vt:lpwstr>mailto:aditya.ghosh.itc@gmail.com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Bidyutprava Mohapatra</dc:title>
  <dc:subject/>
  <dc:creator>jyotiranjan</dc:creator>
  <cp:keywords/>
  <cp:lastModifiedBy>OMMPC3</cp:lastModifiedBy>
  <cp:revision>6</cp:revision>
  <cp:lastPrinted>2016-04-20T12:53:00Z</cp:lastPrinted>
  <dcterms:created xsi:type="dcterms:W3CDTF">2018-12-18T14:01:00Z</dcterms:created>
  <dcterms:modified xsi:type="dcterms:W3CDTF">2019-08-08T11:44:00Z</dcterms:modified>
</cp:coreProperties>
</file>