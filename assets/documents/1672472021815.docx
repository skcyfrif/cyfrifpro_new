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00b8ff">
    <v:background id="_x0000_s1025" filled="t" fillcolor="#00b8ff"/>
  </w:background>
  <w:body>
    <w:p w:rsidR="007817DA" w:rsidRPr="00281A00" w:rsidP="007817DA">
      <w:pPr>
        <w:rPr>
          <w:rFonts w:ascii="Cambria" w:hAnsi="Cambria"/>
          <w:b/>
          <w:color w:val="0D0D0D"/>
          <w:sz w:val="40"/>
          <w:szCs w:val="40"/>
          <w:u w:val="single"/>
          <w:lang w:val="de-LU"/>
        </w:rPr>
      </w:pPr>
      <w:r>
        <w:rPr>
          <w:rFonts w:ascii="Cambria" w:hAnsi="Cambria"/>
          <w:b/>
          <w:color w:val="0D0D0D"/>
          <w:sz w:val="40"/>
          <w:szCs w:val="40"/>
        </w:rPr>
        <w:t xml:space="preserve">                                       </w:t>
      </w:r>
      <w:r w:rsidRPr="00281A00">
        <w:rPr>
          <w:rFonts w:ascii="Cambria" w:hAnsi="Cambria"/>
          <w:b/>
          <w:color w:val="0D0D0D"/>
          <w:sz w:val="40"/>
          <w:szCs w:val="40"/>
          <w:u w:val="single"/>
          <w:lang w:val="de-LU"/>
        </w:rPr>
        <w:t>RESUME</w:t>
      </w:r>
    </w:p>
    <w:p w:rsidR="007817DA" w:rsidRPr="00524574" w:rsidP="007817DA">
      <w:pPr>
        <w:pStyle w:val="Title"/>
        <w:pBdr>
          <w:bottom w:val="single" w:sz="4" w:space="4" w:color="auto"/>
        </w:pBdr>
        <w:spacing w:after="120"/>
        <w:rPr>
          <w:color w:val="0D0D0D"/>
          <w:sz w:val="18"/>
          <w:szCs w:val="18"/>
          <w:lang w:val="de-LU"/>
        </w:rPr>
      </w:pPr>
    </w:p>
    <w:p w:rsidR="007817DA" w:rsidRPr="00524574" w:rsidP="007817DA">
      <w:pPr>
        <w:pStyle w:val="Subtitle"/>
        <w:rPr>
          <w:szCs w:val="18"/>
          <w:lang w:val="de-LU"/>
        </w:rPr>
      </w:pPr>
      <w:r w:rsidRPr="00524574">
        <w:rPr>
          <w:sz w:val="22"/>
          <w:szCs w:val="22"/>
          <w:lang w:val="de-LU"/>
        </w:rPr>
        <w:t>GANESH KASTURI</w:t>
      </w:r>
      <w:r w:rsidRPr="00524574" w:rsidR="00976A6A">
        <w:rPr>
          <w:szCs w:val="18"/>
          <w:lang w:val="de-LU"/>
        </w:rPr>
        <w:t xml:space="preserve">                                                                           </w:t>
      </w:r>
      <w:r w:rsidRPr="00524574" w:rsidR="00102308">
        <w:rPr>
          <w:szCs w:val="18"/>
          <w:lang w:val="de-LU"/>
        </w:rPr>
        <w:t xml:space="preserve">         </w:t>
      </w:r>
      <w:r w:rsidRPr="007817DA">
        <w:rPr>
          <w:rFonts w:ascii="Wingdings" w:hAnsi="Wingdings"/>
          <w:szCs w:val="18"/>
        </w:rPr>
        <w:sym w:font="Wingdings" w:char="F02A"/>
      </w:r>
      <w:r w:rsidRPr="00524574">
        <w:rPr>
          <w:szCs w:val="18"/>
          <w:lang w:val="de-LU"/>
        </w:rPr>
        <w:t>: kasturiganesh86@gmail.com</w:t>
      </w:r>
    </w:p>
    <w:p w:rsidR="007817DA" w:rsidRPr="007817DA" w:rsidP="00976A6A">
      <w:pPr>
        <w:pStyle w:val="Subtitle"/>
        <w:rPr>
          <w:szCs w:val="18"/>
        </w:rPr>
      </w:pPr>
      <w:r w:rsidRPr="00524574">
        <w:rPr>
          <w:szCs w:val="18"/>
          <w:lang w:val="de-LU"/>
        </w:rPr>
        <w:t xml:space="preserve">                                                                                                                  </w:t>
      </w:r>
      <w:r w:rsidR="001055ED">
        <w:rPr>
          <w:szCs w:val="18"/>
          <w:lang w:val="de-LU"/>
        </w:rPr>
        <w:t xml:space="preserve">           </w:t>
      </w:r>
      <w:r w:rsidRPr="00524574">
        <w:rPr>
          <w:szCs w:val="18"/>
          <w:lang w:val="de-LU"/>
        </w:rPr>
        <w:t xml:space="preserve">          </w:t>
      </w:r>
      <w:r w:rsidRPr="007817DA">
        <w:rPr>
          <w:rFonts w:ascii="Wingdings" w:hAnsi="Wingdings"/>
          <w:szCs w:val="18"/>
        </w:rPr>
        <w:sym w:font="Wingdings" w:char="F028"/>
      </w:r>
      <w:r w:rsidR="008A11B7">
        <w:rPr>
          <w:szCs w:val="18"/>
        </w:rPr>
        <w:t xml:space="preserve">: +91 </w:t>
      </w:r>
      <w:r w:rsidR="006E6AAC">
        <w:rPr>
          <w:szCs w:val="18"/>
        </w:rPr>
        <w:t>817</w:t>
      </w:r>
      <w:r w:rsidR="008A11B7">
        <w:rPr>
          <w:szCs w:val="18"/>
        </w:rPr>
        <w:t>9</w:t>
      </w:r>
      <w:r w:rsidR="006E6AAC">
        <w:rPr>
          <w:szCs w:val="18"/>
        </w:rPr>
        <w:t>702027</w:t>
      </w:r>
    </w:p>
    <w:p w:rsidR="000262DA" w:rsidRPr="006E6AAC">
      <w:pPr>
        <w:rPr>
          <w:rFonts w:cs="Arial"/>
          <w:b/>
          <w:sz w:val="18"/>
          <w:szCs w:val="18"/>
        </w:rPr>
      </w:pPr>
      <w:r w:rsidRPr="00186E64">
        <w:rPr>
          <w:rFonts w:cs="Arial"/>
          <w:b/>
          <w:sz w:val="18"/>
          <w:szCs w:val="18"/>
        </w:rPr>
        <w:tab/>
      </w:r>
      <w:r w:rsidRPr="00186E64">
        <w:rPr>
          <w:rFonts w:cs="Arial"/>
          <w:b/>
          <w:sz w:val="18"/>
          <w:szCs w:val="18"/>
        </w:rPr>
        <w:tab/>
        <w:t xml:space="preserve">                                                                    </w:t>
      </w:r>
      <w:r w:rsidRPr="00186E64">
        <w:rPr>
          <w:rFonts w:cs="Arial"/>
          <w:bCs w:val="0"/>
          <w:sz w:val="18"/>
          <w:szCs w:val="18"/>
        </w:rPr>
        <w:tab/>
      </w:r>
      <w:r w:rsidRPr="00186E64">
        <w:rPr>
          <w:rFonts w:cs="Arial"/>
          <w:bCs w:val="0"/>
          <w:sz w:val="18"/>
          <w:szCs w:val="18"/>
        </w:rPr>
        <w:tab/>
      </w:r>
    </w:p>
    <w:p w:rsidR="000262DA" w:rsidRPr="00186E64">
      <w:pPr>
        <w:pStyle w:val="Heading1"/>
        <w:shd w:val="clear" w:color="auto" w:fill="C0C0C0"/>
        <w:spacing w:before="240"/>
        <w:rPr>
          <w:rFonts w:cs="Arial"/>
          <w:sz w:val="18"/>
          <w:szCs w:val="18"/>
        </w:rPr>
      </w:pPr>
      <w:r w:rsidRPr="00186E64">
        <w:rPr>
          <w:rFonts w:cs="Arial"/>
          <w:sz w:val="18"/>
          <w:szCs w:val="18"/>
        </w:rPr>
        <w:t xml:space="preserve">Career Objective:         </w:t>
      </w:r>
    </w:p>
    <w:p w:rsidR="000262DA" w:rsidRPr="00186E64">
      <w:pPr>
        <w:jc w:val="both"/>
        <w:rPr>
          <w:rFonts w:cs="Arial"/>
          <w:snapToGrid w:val="0"/>
          <w:sz w:val="18"/>
          <w:szCs w:val="18"/>
        </w:rPr>
      </w:pPr>
      <w:r w:rsidRPr="00186E64">
        <w:rPr>
          <w:rFonts w:cs="Arial"/>
          <w:b/>
          <w:sz w:val="18"/>
          <w:szCs w:val="18"/>
        </w:rPr>
        <w:tab/>
      </w:r>
      <w:r w:rsidRPr="00186E64">
        <w:rPr>
          <w:rFonts w:cs="Arial"/>
          <w:snapToGrid w:val="0"/>
          <w:sz w:val="18"/>
          <w:szCs w:val="18"/>
        </w:rPr>
        <w:t xml:space="preserve">             </w:t>
      </w:r>
    </w:p>
    <w:p w:rsidR="000262DA" w:rsidRPr="00F16298" w:rsidP="00021286">
      <w:pPr>
        <w:pStyle w:val="BodyText2"/>
        <w:rPr>
          <w:rFonts w:cs="Times New Roman"/>
          <w:sz w:val="20"/>
          <w:szCs w:val="20"/>
        </w:rPr>
      </w:pPr>
      <w:r>
        <w:rPr>
          <w:sz w:val="20"/>
          <w:szCs w:val="20"/>
        </w:rPr>
        <w:t>A Highly Organized and Hard Working individual L</w:t>
      </w:r>
      <w:r w:rsidRPr="00F16298">
        <w:rPr>
          <w:sz w:val="20"/>
          <w:szCs w:val="20"/>
        </w:rPr>
        <w:t>ooking</w:t>
      </w:r>
      <w:r w:rsidR="003E39C1">
        <w:rPr>
          <w:sz w:val="20"/>
          <w:szCs w:val="20"/>
        </w:rPr>
        <w:t xml:space="preserve"> for a Responsible Position to G</w:t>
      </w:r>
      <w:r w:rsidRPr="00F16298">
        <w:rPr>
          <w:sz w:val="20"/>
          <w:szCs w:val="20"/>
        </w:rPr>
        <w:t xml:space="preserve">ain </w:t>
      </w:r>
      <w:r w:rsidR="003E39C1">
        <w:rPr>
          <w:sz w:val="20"/>
          <w:szCs w:val="20"/>
        </w:rPr>
        <w:t>E</w:t>
      </w:r>
      <w:r w:rsidRPr="00F16298">
        <w:rPr>
          <w:sz w:val="20"/>
          <w:szCs w:val="20"/>
        </w:rPr>
        <w:t>xperience</w:t>
      </w:r>
    </w:p>
    <w:p w:rsidR="000262DA" w:rsidRPr="001055ED" w:rsidP="00021286">
      <w:pPr>
        <w:shd w:val="clear" w:color="auto" w:fill="C0C0C0"/>
        <w:spacing w:before="240"/>
        <w:jc w:val="both"/>
        <w:rPr>
          <w:rFonts w:ascii="Times New Roman" w:hAnsi="Times New Roman"/>
          <w:b/>
          <w:bCs w:val="0"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>Educational Profile:</w:t>
      </w:r>
    </w:p>
    <w:p w:rsidR="000262DA" w:rsidRPr="007E1209" w:rsidP="007E1209">
      <w:pPr>
        <w:pStyle w:val="BodyText2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200939">
        <w:rPr>
          <w:rFonts w:cs="Times New Roman"/>
          <w:b/>
          <w:sz w:val="20"/>
          <w:szCs w:val="20"/>
        </w:rPr>
        <w:t>Master of Business Administration (MBA)</w:t>
      </w:r>
      <w:r w:rsidRPr="007E1209">
        <w:rPr>
          <w:rFonts w:cs="Times New Roman"/>
          <w:sz w:val="20"/>
          <w:szCs w:val="20"/>
        </w:rPr>
        <w:t xml:space="preserve"> with major as </w:t>
      </w:r>
      <w:r w:rsidRPr="00765BD9">
        <w:rPr>
          <w:rFonts w:cs="Times New Roman"/>
          <w:b/>
          <w:sz w:val="20"/>
          <w:szCs w:val="20"/>
        </w:rPr>
        <w:t>Finance</w:t>
      </w:r>
      <w:r w:rsidRPr="007E1209">
        <w:rPr>
          <w:rFonts w:cs="Times New Roman"/>
          <w:sz w:val="20"/>
          <w:szCs w:val="20"/>
        </w:rPr>
        <w:t xml:space="preserve"> and minor as </w:t>
      </w:r>
      <w:r w:rsidRPr="00765BD9">
        <w:rPr>
          <w:rFonts w:cs="Times New Roman"/>
          <w:b/>
          <w:sz w:val="20"/>
          <w:szCs w:val="20"/>
        </w:rPr>
        <w:t>Systems</w:t>
      </w:r>
      <w:r w:rsidRPr="007E1209">
        <w:rPr>
          <w:rFonts w:cs="Times New Roman"/>
          <w:sz w:val="20"/>
          <w:szCs w:val="20"/>
        </w:rPr>
        <w:t xml:space="preserve"> from </w:t>
      </w:r>
      <w:r w:rsidRPr="00A81DB1">
        <w:rPr>
          <w:rFonts w:cs="Times New Roman"/>
          <w:b/>
          <w:sz w:val="20"/>
          <w:szCs w:val="20"/>
        </w:rPr>
        <w:t>Osmania</w:t>
      </w:r>
      <w:r w:rsidRPr="00A81DB1">
        <w:rPr>
          <w:rFonts w:cs="Times New Roman"/>
          <w:b/>
          <w:sz w:val="20"/>
          <w:szCs w:val="20"/>
        </w:rPr>
        <w:t xml:space="preserve"> University</w:t>
      </w:r>
      <w:r w:rsidRPr="007E1209">
        <w:rPr>
          <w:rFonts w:cs="Times New Roman"/>
          <w:sz w:val="20"/>
          <w:szCs w:val="20"/>
        </w:rPr>
        <w:t xml:space="preserve"> during </w:t>
      </w:r>
      <w:r w:rsidRPr="001A5002">
        <w:rPr>
          <w:rFonts w:cs="Times New Roman"/>
          <w:b/>
          <w:sz w:val="20"/>
          <w:szCs w:val="20"/>
        </w:rPr>
        <w:t>2007-09</w:t>
      </w:r>
      <w:r w:rsidRPr="007E1209">
        <w:rPr>
          <w:rFonts w:cs="Times New Roman"/>
          <w:sz w:val="20"/>
          <w:szCs w:val="20"/>
        </w:rPr>
        <w:t xml:space="preserve"> with an aggregate of </w:t>
      </w:r>
      <w:r w:rsidRPr="00F014CF">
        <w:rPr>
          <w:rFonts w:cs="Times New Roman"/>
          <w:b/>
          <w:sz w:val="20"/>
          <w:szCs w:val="20"/>
        </w:rPr>
        <w:t>63.5%.</w:t>
      </w:r>
    </w:p>
    <w:p w:rsidR="000262DA" w:rsidRPr="007E1209" w:rsidP="007E1209">
      <w:pPr>
        <w:pStyle w:val="BodyText2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7E1209">
        <w:rPr>
          <w:rFonts w:cs="Times New Roman"/>
          <w:sz w:val="20"/>
          <w:szCs w:val="20"/>
        </w:rPr>
        <w:t xml:space="preserve">B.Com (C\A) (commerce with computer Applications) from </w:t>
      </w:r>
      <w:r w:rsidRPr="007E1209">
        <w:rPr>
          <w:rFonts w:cs="Times New Roman"/>
          <w:sz w:val="20"/>
          <w:szCs w:val="20"/>
        </w:rPr>
        <w:t>Kakatiya</w:t>
      </w:r>
      <w:r w:rsidRPr="007E1209">
        <w:rPr>
          <w:rFonts w:cs="Times New Roman"/>
          <w:sz w:val="20"/>
          <w:szCs w:val="20"/>
        </w:rPr>
        <w:t xml:space="preserve"> University during 2004-07 with an aggregate of 66%.</w:t>
      </w:r>
    </w:p>
    <w:p w:rsidR="000262DA" w:rsidRPr="00021286" w:rsidP="00021286">
      <w:pPr>
        <w:pStyle w:val="BodyText2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7E1209">
        <w:rPr>
          <w:rFonts w:cs="Times New Roman"/>
          <w:sz w:val="20"/>
          <w:szCs w:val="20"/>
        </w:rPr>
        <w:t>Intermediate (C.E.C) from Board of Intermediate Education during 2002-04 with an aggregate of 68.3%</w:t>
      </w:r>
    </w:p>
    <w:p w:rsidR="00F6537B" w:rsidRPr="001055ED" w:rsidP="001055ED">
      <w:pPr>
        <w:shd w:val="clear" w:color="auto" w:fill="A6A6A6" w:themeFill="background1" w:themeFillShade="A6"/>
        <w:spacing w:before="120" w:line="220" w:lineRule="atLeast"/>
        <w:jc w:val="both"/>
        <w:rPr>
          <w:rFonts w:ascii="Times New Roman" w:hAnsi="Times New Roman"/>
          <w:b/>
          <w:bCs w:val="0"/>
          <w:smallCaps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>Work</w:t>
      </w:r>
      <w:r w:rsidRPr="001055ED">
        <w:rPr>
          <w:rFonts w:ascii="Times New Roman" w:hAnsi="Times New Roman"/>
          <w:b/>
          <w:bCs w:val="0"/>
          <w:smallCaps/>
          <w:sz w:val="18"/>
          <w:szCs w:val="18"/>
        </w:rPr>
        <w:t xml:space="preserve"> </w:t>
      </w:r>
      <w:r w:rsidRPr="001055ED">
        <w:rPr>
          <w:rFonts w:ascii="Times New Roman" w:hAnsi="Times New Roman"/>
          <w:b/>
          <w:bCs w:val="0"/>
          <w:sz w:val="18"/>
          <w:szCs w:val="18"/>
        </w:rPr>
        <w:t>Experience:</w:t>
      </w:r>
    </w:p>
    <w:p w:rsidR="001055ED" w:rsidRPr="001055ED" w:rsidP="00021286">
      <w:pPr>
        <w:suppressAutoHyphens w:val="0"/>
        <w:rPr>
          <w:rFonts w:ascii="Times New Roman" w:hAnsi="Times New Roman"/>
          <w:bCs w:val="0"/>
          <w:szCs w:val="20"/>
        </w:rPr>
      </w:pPr>
    </w:p>
    <w:p w:rsidR="00D52290" w:rsidRPr="00D52290" w:rsidP="00D52290">
      <w:pPr>
        <w:numPr>
          <w:ilvl w:val="0"/>
          <w:numId w:val="41"/>
        </w:numPr>
        <w:suppressAutoHyphens w:val="0"/>
        <w:rPr>
          <w:rFonts w:ascii="Times New Roman" w:hAnsi="Times New Roman"/>
          <w:bCs w:val="0"/>
          <w:szCs w:val="20"/>
        </w:rPr>
      </w:pPr>
      <w:r w:rsidRPr="00D52290">
        <w:rPr>
          <w:rFonts w:ascii="Times New Roman" w:hAnsi="Times New Roman"/>
        </w:rPr>
        <w:t>1</w:t>
      </w:r>
      <w:r w:rsidRPr="00D52290">
        <w:rPr>
          <w:rFonts w:ascii="Times New Roman" w:hAnsi="Times New Roman"/>
          <w:vertAlign w:val="superscript"/>
        </w:rPr>
        <w:t>st</w:t>
      </w:r>
      <w:r w:rsidRPr="00D52290" w:rsidR="0055110C">
        <w:rPr>
          <w:rFonts w:ascii="Times New Roman" w:hAnsi="Times New Roman"/>
        </w:rPr>
        <w:t xml:space="preserve"> </w:t>
      </w:r>
      <w:r w:rsidRPr="00D52290">
        <w:rPr>
          <w:rFonts w:ascii="Times New Roman" w:hAnsi="Times New Roman"/>
        </w:rPr>
        <w:t>June 2022</w:t>
      </w:r>
      <w:r w:rsidRPr="00D52290" w:rsidR="0055110C">
        <w:rPr>
          <w:rFonts w:ascii="Times New Roman" w:hAnsi="Times New Roman"/>
        </w:rPr>
        <w:t xml:space="preserve"> to </w:t>
      </w:r>
      <w:r w:rsidRPr="00D52290">
        <w:rPr>
          <w:rFonts w:ascii="Times New Roman" w:hAnsi="Times New Roman"/>
        </w:rPr>
        <w:t>Till Date</w:t>
      </w:r>
      <w:r w:rsidRPr="00D52290" w:rsidR="0055110C">
        <w:rPr>
          <w:rFonts w:ascii="Times New Roman" w:hAnsi="Times New Roman"/>
        </w:rPr>
        <w:t xml:space="preserve"> </w:t>
      </w:r>
      <w:r w:rsidRPr="00D52290">
        <w:rPr>
          <w:rFonts w:ascii="Times New Roman" w:hAnsi="Times New Roman"/>
        </w:rPr>
        <w:t>Working</w:t>
      </w:r>
      <w:r w:rsidRPr="00D52290">
        <w:rPr>
          <w:rFonts w:ascii="Times New Roman" w:hAnsi="Times New Roman"/>
        </w:rPr>
        <w:t xml:space="preserve"> as </w:t>
      </w:r>
      <w:r w:rsidRPr="00D52290">
        <w:rPr>
          <w:rFonts w:ascii="Times New Roman" w:hAnsi="Times New Roman"/>
          <w:b/>
        </w:rPr>
        <w:t>Admin Support Staff</w:t>
      </w:r>
      <w:r>
        <w:rPr>
          <w:rFonts w:ascii="Times New Roman" w:hAnsi="Times New Roman"/>
          <w:b/>
        </w:rPr>
        <w:t xml:space="preserve"> </w:t>
      </w:r>
      <w:r w:rsidRPr="00D52290">
        <w:rPr>
          <w:rFonts w:ascii="Times New Roman" w:hAnsi="Times New Roman"/>
        </w:rPr>
        <w:t>through</w:t>
      </w:r>
      <w:r>
        <w:rPr>
          <w:rFonts w:ascii="Times New Roman" w:hAnsi="Times New Roman"/>
          <w:b/>
        </w:rPr>
        <w:t xml:space="preserve"> BVG </w:t>
      </w:r>
      <w:r w:rsidRPr="00D52290">
        <w:rPr>
          <w:rFonts w:ascii="Times New Roman" w:hAnsi="Times New Roman"/>
        </w:rPr>
        <w:t>in</w:t>
      </w:r>
      <w:r>
        <w:rPr>
          <w:rFonts w:ascii="Times New Roman" w:hAnsi="Times New Roman"/>
          <w:b/>
        </w:rPr>
        <w:t xml:space="preserve"> NSO, HYDERABAD </w:t>
      </w:r>
      <w:r w:rsidRPr="00D52290">
        <w:rPr>
          <w:rFonts w:ascii="Times New Roman" w:hAnsi="Times New Roman"/>
          <w:b/>
        </w:rPr>
        <w:t xml:space="preserve"> </w:t>
      </w:r>
    </w:p>
    <w:p w:rsidR="00D52290" w:rsidRPr="00D52290" w:rsidP="00D52290">
      <w:pPr>
        <w:numPr>
          <w:ilvl w:val="0"/>
          <w:numId w:val="41"/>
        </w:numPr>
        <w:suppressAutoHyphens w:val="0"/>
        <w:rPr>
          <w:rFonts w:ascii="Times New Roman" w:hAnsi="Times New Roman"/>
          <w:bCs w:val="0"/>
          <w:szCs w:val="20"/>
        </w:rPr>
      </w:pPr>
      <w:r w:rsidRPr="00D52290">
        <w:rPr>
          <w:rFonts w:ascii="Times New Roman" w:hAnsi="Times New Roman"/>
        </w:rPr>
        <w:t>1</w:t>
      </w:r>
      <w:r w:rsidRPr="00D52290">
        <w:rPr>
          <w:rFonts w:ascii="Times New Roman" w:hAnsi="Times New Roman"/>
          <w:vertAlign w:val="superscript"/>
        </w:rPr>
        <w:t>st</w:t>
      </w:r>
      <w:r w:rsidRPr="00D52290">
        <w:rPr>
          <w:rFonts w:ascii="Times New Roman" w:hAnsi="Times New Roman"/>
        </w:rPr>
        <w:t xml:space="preserve"> Aug 2019 to 31</w:t>
      </w:r>
      <w:r w:rsidRPr="00D52290">
        <w:rPr>
          <w:rFonts w:ascii="Times New Roman" w:hAnsi="Times New Roman"/>
          <w:vertAlign w:val="superscript"/>
        </w:rPr>
        <w:t>st</w:t>
      </w:r>
      <w:r w:rsidRPr="00D52290">
        <w:rPr>
          <w:rFonts w:ascii="Times New Roman" w:hAnsi="Times New Roman"/>
        </w:rPr>
        <w:t xml:space="preserve"> May 2022 worked as </w:t>
      </w:r>
      <w:r w:rsidRPr="00D52290">
        <w:rPr>
          <w:rFonts w:ascii="Times New Roman" w:hAnsi="Times New Roman"/>
          <w:b/>
        </w:rPr>
        <w:t xml:space="preserve">Junior Assistant in TSRTC ET&amp;CCS LTD </w:t>
      </w:r>
    </w:p>
    <w:p w:rsidR="00D4123F" w:rsidP="001055ED">
      <w:pPr>
        <w:pStyle w:val="BodyText2"/>
        <w:numPr>
          <w:ilvl w:val="0"/>
          <w:numId w:val="4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23rd July 2014 </w:t>
      </w:r>
      <w:r w:rsidR="0055110C">
        <w:rPr>
          <w:rFonts w:cs="Times New Roman"/>
          <w:sz w:val="20"/>
          <w:szCs w:val="20"/>
        </w:rPr>
        <w:t>to 05th</w:t>
      </w:r>
      <w:r w:rsidR="004126B0">
        <w:rPr>
          <w:rFonts w:cs="Times New Roman"/>
          <w:sz w:val="20"/>
          <w:szCs w:val="20"/>
        </w:rPr>
        <w:t xml:space="preserve"> February 2016 </w:t>
      </w:r>
      <w:r>
        <w:rPr>
          <w:rFonts w:cs="Times New Roman"/>
          <w:sz w:val="20"/>
          <w:szCs w:val="20"/>
        </w:rPr>
        <w:t xml:space="preserve"> </w:t>
      </w:r>
      <w:r w:rsidRPr="00404EB6">
        <w:rPr>
          <w:rFonts w:cs="Times New Roman"/>
          <w:sz w:val="20"/>
          <w:szCs w:val="20"/>
        </w:rPr>
        <w:t>,</w:t>
      </w:r>
      <w:r w:rsidR="0055110C">
        <w:rPr>
          <w:rFonts w:cs="Times New Roman"/>
          <w:sz w:val="20"/>
          <w:szCs w:val="20"/>
        </w:rPr>
        <w:t xml:space="preserve"> worked</w:t>
      </w:r>
      <w:r>
        <w:rPr>
          <w:rFonts w:cs="Times New Roman"/>
          <w:sz w:val="20"/>
          <w:szCs w:val="20"/>
        </w:rPr>
        <w:t xml:space="preserve"> as a </w:t>
      </w:r>
      <w:r>
        <w:rPr>
          <w:rFonts w:cs="Times New Roman"/>
          <w:b/>
          <w:sz w:val="20"/>
          <w:szCs w:val="20"/>
        </w:rPr>
        <w:t xml:space="preserve">Process </w:t>
      </w:r>
      <w:r w:rsidR="007211B9">
        <w:rPr>
          <w:rFonts w:cs="Times New Roman"/>
          <w:b/>
          <w:sz w:val="20"/>
          <w:szCs w:val="20"/>
        </w:rPr>
        <w:t xml:space="preserve">Associate </w:t>
      </w:r>
      <w:r w:rsidR="007211B9">
        <w:rPr>
          <w:rFonts w:cs="Times New Roman"/>
          <w:sz w:val="20"/>
          <w:szCs w:val="20"/>
        </w:rPr>
        <w:t>in</w:t>
      </w:r>
      <w:r>
        <w:rPr>
          <w:rFonts w:cs="Times New Roman"/>
          <w:sz w:val="20"/>
          <w:szCs w:val="20"/>
        </w:rPr>
        <w:t xml:space="preserve"> </w:t>
      </w:r>
      <w:r w:rsidR="007211B9">
        <w:rPr>
          <w:rFonts w:cs="Times New Roman"/>
          <w:b/>
          <w:sz w:val="20"/>
          <w:szCs w:val="20"/>
        </w:rPr>
        <w:t xml:space="preserve">GENPACT </w:t>
      </w:r>
      <w:r w:rsidRPr="00BB0F70" w:rsidR="007211B9">
        <w:rPr>
          <w:rFonts w:cs="Times New Roman"/>
          <w:b/>
          <w:sz w:val="20"/>
          <w:szCs w:val="20"/>
        </w:rPr>
        <w:t>BPO</w:t>
      </w:r>
      <w:r w:rsidRPr="00BB0F70">
        <w:rPr>
          <w:rFonts w:cs="Times New Roman"/>
          <w:b/>
          <w:sz w:val="20"/>
          <w:szCs w:val="20"/>
        </w:rPr>
        <w:t xml:space="preserve"> LTD</w:t>
      </w:r>
    </w:p>
    <w:p w:rsidR="00CA374B" w:rsidP="001055ED">
      <w:pPr>
        <w:pStyle w:val="BodyText2"/>
        <w:numPr>
          <w:ilvl w:val="0"/>
          <w:numId w:val="4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10</w:t>
      </w:r>
      <w:r w:rsidRPr="000E16C3">
        <w:rPr>
          <w:rFonts w:cs="Times New Roman"/>
          <w:sz w:val="20"/>
          <w:szCs w:val="20"/>
          <w:vertAlign w:val="superscript"/>
        </w:rPr>
        <w:t>th</w:t>
      </w:r>
      <w:r w:rsidR="00FB5EE6">
        <w:rPr>
          <w:rFonts w:cs="Times New Roman"/>
          <w:sz w:val="20"/>
          <w:szCs w:val="20"/>
        </w:rPr>
        <w:t xml:space="preserve"> June 2013</w:t>
      </w:r>
      <w:r w:rsidR="00B42391">
        <w:rPr>
          <w:rFonts w:cs="Times New Roman"/>
          <w:sz w:val="20"/>
          <w:szCs w:val="20"/>
        </w:rPr>
        <w:t xml:space="preserve"> to</w:t>
      </w:r>
      <w:r w:rsidR="00665BB7">
        <w:rPr>
          <w:rFonts w:cs="Times New Roman"/>
          <w:sz w:val="20"/>
          <w:szCs w:val="20"/>
        </w:rPr>
        <w:t xml:space="preserve"> 18</w:t>
      </w:r>
      <w:r w:rsidRPr="000E16C3" w:rsidR="00544B12">
        <w:rPr>
          <w:rFonts w:cs="Times New Roman"/>
          <w:sz w:val="20"/>
          <w:szCs w:val="20"/>
          <w:vertAlign w:val="superscript"/>
        </w:rPr>
        <w:t>th</w:t>
      </w:r>
      <w:r w:rsidR="00544B12">
        <w:rPr>
          <w:rFonts w:cs="Times New Roman"/>
          <w:sz w:val="20"/>
          <w:szCs w:val="20"/>
        </w:rPr>
        <w:t xml:space="preserve"> </w:t>
      </w:r>
      <w:r w:rsidR="00B42391">
        <w:rPr>
          <w:rFonts w:cs="Times New Roman"/>
          <w:sz w:val="20"/>
          <w:szCs w:val="20"/>
        </w:rPr>
        <w:t>January</w:t>
      </w:r>
      <w:r w:rsidR="00FB5EE6">
        <w:rPr>
          <w:rFonts w:cs="Times New Roman"/>
          <w:sz w:val="20"/>
          <w:szCs w:val="20"/>
        </w:rPr>
        <w:t xml:space="preserve"> 2014</w:t>
      </w:r>
      <w:r w:rsidRPr="00404EB6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</w:t>
      </w:r>
      <w:r w:rsidR="0055110C">
        <w:rPr>
          <w:rFonts w:cs="Times New Roman"/>
          <w:sz w:val="20"/>
          <w:szCs w:val="20"/>
        </w:rPr>
        <w:t>worked</w:t>
      </w:r>
      <w:r w:rsidR="00DD3AF7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as a </w:t>
      </w:r>
      <w:r w:rsidRPr="00BB0F70">
        <w:rPr>
          <w:rFonts w:cs="Times New Roman"/>
          <w:b/>
          <w:sz w:val="20"/>
          <w:szCs w:val="20"/>
        </w:rPr>
        <w:t>Process Executive</w:t>
      </w:r>
      <w:r>
        <w:rPr>
          <w:rFonts w:cs="Times New Roman"/>
          <w:sz w:val="20"/>
          <w:szCs w:val="20"/>
        </w:rPr>
        <w:t xml:space="preserve"> in </w:t>
      </w:r>
      <w:r w:rsidRPr="00BB0F70">
        <w:rPr>
          <w:rFonts w:cs="Times New Roman"/>
          <w:b/>
          <w:sz w:val="20"/>
          <w:szCs w:val="20"/>
        </w:rPr>
        <w:t>INFOSYS BPO LTD</w:t>
      </w:r>
    </w:p>
    <w:p w:rsidR="001011FD" w:rsidRPr="00021286" w:rsidP="001055ED">
      <w:pPr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Verdana" w:hAnsi="Verdana" w:cs="Arial"/>
          <w:szCs w:val="20"/>
        </w:rPr>
      </w:pPr>
      <w:r>
        <w:rPr>
          <w:rFonts w:ascii="Times New Roman" w:hAnsi="Times New Roman"/>
          <w:szCs w:val="20"/>
        </w:rPr>
        <w:t>16</w:t>
      </w:r>
      <w:r w:rsidRPr="00A1722D"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May 2011</w:t>
      </w:r>
      <w:r w:rsidRPr="00A1722D">
        <w:rPr>
          <w:rFonts w:ascii="Times New Roman" w:hAnsi="Times New Roman"/>
          <w:szCs w:val="20"/>
        </w:rPr>
        <w:t xml:space="preserve"> </w:t>
      </w:r>
      <w:r w:rsidR="005F7668">
        <w:rPr>
          <w:rFonts w:ascii="Times New Roman" w:hAnsi="Times New Roman"/>
          <w:szCs w:val="20"/>
        </w:rPr>
        <w:t xml:space="preserve">to </w:t>
      </w:r>
      <w:r>
        <w:rPr>
          <w:rFonts w:ascii="Times New Roman" w:hAnsi="Times New Roman"/>
          <w:szCs w:val="20"/>
        </w:rPr>
        <w:t>15</w:t>
      </w:r>
      <w:r w:rsidRPr="00A1722D"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December 2011</w:t>
      </w:r>
      <w:r w:rsidRPr="00A1722D">
        <w:rPr>
          <w:rFonts w:ascii="Times New Roman" w:hAnsi="Times New Roman"/>
          <w:szCs w:val="20"/>
        </w:rPr>
        <w:t xml:space="preserve"> worked as a </w:t>
      </w:r>
      <w:r w:rsidRPr="00BB0F70">
        <w:rPr>
          <w:rFonts w:ascii="Times New Roman" w:hAnsi="Times New Roman"/>
          <w:b/>
          <w:szCs w:val="20"/>
        </w:rPr>
        <w:t>Trainee Content Analyst</w:t>
      </w:r>
      <w:r w:rsidRPr="00A1722D">
        <w:rPr>
          <w:rFonts w:ascii="Times New Roman" w:hAnsi="Times New Roman"/>
          <w:szCs w:val="20"/>
        </w:rPr>
        <w:t xml:space="preserve"> in </w:t>
      </w:r>
      <w:r w:rsidRPr="00BB0F70">
        <w:rPr>
          <w:rFonts w:ascii="Times New Roman" w:hAnsi="Times New Roman"/>
          <w:b/>
          <w:szCs w:val="20"/>
        </w:rPr>
        <w:t>THOMSON REUTERS</w:t>
      </w:r>
      <w:r>
        <w:rPr>
          <w:rFonts w:ascii="Times New Roman" w:hAnsi="Times New Roman"/>
          <w:szCs w:val="20"/>
        </w:rPr>
        <w:t>.</w:t>
      </w:r>
    </w:p>
    <w:p w:rsidR="00021286" w:rsidP="00404EB6">
      <w:pPr>
        <w:pStyle w:val="BodyText2"/>
        <w:rPr>
          <w:b/>
          <w:sz w:val="20"/>
          <w:szCs w:val="18"/>
        </w:rPr>
      </w:pPr>
    </w:p>
    <w:p w:rsidR="00D52290" w:rsidRPr="00D52290" w:rsidP="00D52290">
      <w:pPr>
        <w:pStyle w:val="BodyText2"/>
        <w:shd w:val="clear" w:color="auto" w:fill="D9D9D9" w:themeFill="background1" w:themeFillShade="D9"/>
        <w:rPr>
          <w:b/>
          <w:szCs w:val="18"/>
        </w:rPr>
      </w:pPr>
      <w:r>
        <w:rPr>
          <w:b/>
          <w:sz w:val="20"/>
          <w:szCs w:val="18"/>
        </w:rPr>
        <w:t xml:space="preserve"> </w:t>
      </w:r>
      <w:r>
        <w:rPr>
          <w:b/>
          <w:szCs w:val="18"/>
        </w:rPr>
        <w:t>Responsibilities</w:t>
      </w:r>
    </w:p>
    <w:p w:rsidR="00D52290" w:rsidP="002C171F">
      <w:pPr>
        <w:suppressAutoHyphens w:val="0"/>
        <w:ind w:left="720"/>
        <w:rPr>
          <w:rFonts w:ascii="Times New Roman" w:hAnsi="Times New Roman"/>
          <w:bCs w:val="0"/>
          <w:szCs w:val="20"/>
        </w:rPr>
      </w:pPr>
    </w:p>
    <w:p w:rsidR="00D52290" w:rsidP="00D52290">
      <w:pPr>
        <w:pStyle w:val="BodyText2"/>
        <w:rPr>
          <w:b/>
          <w:sz w:val="20"/>
          <w:szCs w:val="18"/>
        </w:rPr>
      </w:pPr>
      <w:r>
        <w:rPr>
          <w:b/>
          <w:szCs w:val="18"/>
        </w:rPr>
        <w:t>Role: Admin Support Staff</w:t>
      </w:r>
      <w:r w:rsidR="00F16298">
        <w:rPr>
          <w:b/>
          <w:szCs w:val="18"/>
        </w:rPr>
        <w:t xml:space="preserve"> - </w:t>
      </w:r>
      <w:r w:rsidR="00F16298">
        <w:rPr>
          <w:b/>
        </w:rPr>
        <w:t>NSO, HYDERABAD</w:t>
      </w:r>
    </w:p>
    <w:p w:rsidR="00D52290" w:rsidRPr="002C171F" w:rsidP="00D52290">
      <w:pPr>
        <w:suppressAutoHyphens w:val="0"/>
      </w:pPr>
    </w:p>
    <w:p w:rsidR="00D52290" w:rsidP="00D5229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HR relate</w:t>
      </w:r>
      <w:r>
        <w:rPr>
          <w:rFonts w:ascii="Times New Roman" w:hAnsi="Times New Roman"/>
        </w:rPr>
        <w:t>d activities like</w:t>
      </w:r>
      <w:r w:rsidRPr="002C171F">
        <w:rPr>
          <w:rFonts w:ascii="Times New Roman" w:hAnsi="Times New Roman"/>
        </w:rPr>
        <w:t xml:space="preserve"> salary bills preparations of employees</w:t>
      </w:r>
      <w:r>
        <w:rPr>
          <w:rFonts w:ascii="Times New Roman" w:hAnsi="Times New Roman"/>
        </w:rPr>
        <w:t xml:space="preserve"> in Software</w:t>
      </w:r>
    </w:p>
    <w:p w:rsidR="00D52290" w:rsidP="00D5229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>
        <w:rPr>
          <w:rFonts w:ascii="Times New Roman" w:hAnsi="Times New Roman"/>
          <w:bCs w:val="0"/>
          <w:szCs w:val="20"/>
        </w:rPr>
        <w:t xml:space="preserve">LTC Bill Payments </w:t>
      </w:r>
      <w:r w:rsidR="00281A00">
        <w:rPr>
          <w:rFonts w:ascii="Times New Roman" w:hAnsi="Times New Roman"/>
          <w:bCs w:val="0"/>
          <w:szCs w:val="20"/>
        </w:rPr>
        <w:t>to Employees</w:t>
      </w:r>
    </w:p>
    <w:p w:rsidR="00D52290" w:rsidRPr="00281A00" w:rsidP="00D5229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81A00">
        <w:rPr>
          <w:rFonts w:ascii="Times New Roman" w:hAnsi="Times New Roman"/>
        </w:rPr>
        <w:t>Generate memos, emails and reports when appropriate</w:t>
      </w:r>
    </w:p>
    <w:p w:rsidR="00281A00" w:rsidRPr="00281A00" w:rsidP="00D5229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81A00">
        <w:rPr>
          <w:rFonts w:ascii="Times New Roman" w:hAnsi="Times New Roman"/>
        </w:rPr>
        <w:t>Respond to questions and requests for information to Employees</w:t>
      </w:r>
    </w:p>
    <w:p w:rsidR="00281A00" w:rsidRPr="00281A00" w:rsidP="00281A0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>
        <w:rPr>
          <w:rFonts w:ascii="Times New Roman" w:hAnsi="Times New Roman"/>
        </w:rPr>
        <w:t>Transfer Travelling Allowance Bill Payments to Employees</w:t>
      </w:r>
    </w:p>
    <w:p w:rsidR="00281A00" w:rsidRPr="00281A00" w:rsidP="00281A00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>
        <w:rPr>
          <w:rFonts w:ascii="Times New Roman" w:hAnsi="Times New Roman"/>
        </w:rPr>
        <w:t>Travelling Allowance Bill Payments Of All Employees</w:t>
      </w:r>
    </w:p>
    <w:p w:rsidR="00281A00" w:rsidRPr="00281A00" w:rsidP="00281A00">
      <w:pPr>
        <w:suppressAutoHyphens w:val="0"/>
        <w:ind w:left="720"/>
        <w:rPr>
          <w:rFonts w:ascii="Times New Roman" w:hAnsi="Times New Roman"/>
          <w:bCs w:val="0"/>
          <w:szCs w:val="20"/>
        </w:rPr>
      </w:pPr>
    </w:p>
    <w:p w:rsidR="002C171F" w:rsidP="002C171F">
      <w:pPr>
        <w:pStyle w:val="BodyText2"/>
        <w:rPr>
          <w:b/>
          <w:sz w:val="20"/>
          <w:szCs w:val="18"/>
        </w:rPr>
      </w:pPr>
      <w:r>
        <w:rPr>
          <w:b/>
          <w:szCs w:val="18"/>
        </w:rPr>
        <w:t>Role: Junior Assistant</w:t>
      </w:r>
      <w:r w:rsidR="00F16298">
        <w:rPr>
          <w:b/>
          <w:szCs w:val="18"/>
        </w:rPr>
        <w:t xml:space="preserve"> - </w:t>
      </w:r>
      <w:r w:rsidRPr="00D52290" w:rsidR="00F16298">
        <w:rPr>
          <w:b/>
        </w:rPr>
        <w:t>TSRTC ET</w:t>
      </w:r>
      <w:r w:rsidR="00F16298">
        <w:rPr>
          <w:b/>
        </w:rPr>
        <w:t xml:space="preserve"> </w:t>
      </w:r>
      <w:r w:rsidRPr="00D52290" w:rsidR="00F16298">
        <w:rPr>
          <w:b/>
        </w:rPr>
        <w:t>&amp;</w:t>
      </w:r>
      <w:r w:rsidR="00F16298">
        <w:rPr>
          <w:b/>
        </w:rPr>
        <w:t xml:space="preserve"> </w:t>
      </w:r>
      <w:r w:rsidRPr="00D52290" w:rsidR="00F16298">
        <w:rPr>
          <w:b/>
        </w:rPr>
        <w:t>CCS LTD</w:t>
      </w:r>
    </w:p>
    <w:p w:rsidR="002C171F" w:rsidRPr="002C171F" w:rsidP="002C171F">
      <w:pPr>
        <w:suppressAutoHyphens w:val="0"/>
      </w:pP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HR related activities like attendance and salary bills preparations of employees</w:t>
      </w: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 xml:space="preserve">Insurance related activities like collecting documents from </w:t>
      </w:r>
      <w:r w:rsidRPr="002C171F" w:rsidR="00021286">
        <w:rPr>
          <w:rFonts w:ascii="Times New Roman" w:hAnsi="Times New Roman"/>
        </w:rPr>
        <w:t>deceased</w:t>
      </w:r>
      <w:r w:rsidRPr="002C171F">
        <w:rPr>
          <w:rFonts w:ascii="Times New Roman" w:hAnsi="Times New Roman"/>
        </w:rPr>
        <w:t xml:space="preserve"> families of the share holder co –coordinating the payment to nominees of the </w:t>
      </w:r>
      <w:r w:rsidRPr="002C171F" w:rsidR="0055110C">
        <w:rPr>
          <w:rFonts w:ascii="Times New Roman" w:hAnsi="Times New Roman"/>
        </w:rPr>
        <w:t>deceased family</w:t>
      </w:r>
      <w:r w:rsidRPr="002C171F" w:rsidR="00021286">
        <w:rPr>
          <w:rFonts w:ascii="Times New Roman" w:hAnsi="Times New Roman"/>
        </w:rPr>
        <w:t>.</w:t>
      </w: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Front desk activities like attending query of share holders</w:t>
      </w:r>
      <w:r w:rsidRPr="002C171F" w:rsidR="00021286">
        <w:rPr>
          <w:rFonts w:ascii="Times New Roman" w:hAnsi="Times New Roman"/>
        </w:rPr>
        <w:t>.</w:t>
      </w: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Loan activities like short term loan, education loan, and housing loan.</w:t>
      </w: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Deposited activities like recurring deposit and fixed deposits.</w:t>
      </w:r>
    </w:p>
    <w:p w:rsidR="00F6537B" w:rsidRPr="002C171F" w:rsidP="00F6537B">
      <w:pPr>
        <w:numPr>
          <w:ilvl w:val="0"/>
          <w:numId w:val="37"/>
        </w:numPr>
        <w:suppressAutoHyphens w:val="0"/>
        <w:rPr>
          <w:rFonts w:ascii="Times New Roman" w:hAnsi="Times New Roman"/>
          <w:bCs w:val="0"/>
          <w:szCs w:val="20"/>
        </w:rPr>
      </w:pPr>
      <w:r w:rsidRPr="002C171F">
        <w:rPr>
          <w:rFonts w:ascii="Times New Roman" w:hAnsi="Times New Roman"/>
        </w:rPr>
        <w:t>Settlement activities like payments to the share holders</w:t>
      </w:r>
    </w:p>
    <w:p w:rsidR="00F6537B" w:rsidP="00F6537B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2C171F">
        <w:rPr>
          <w:rFonts w:ascii="Times New Roman" w:hAnsi="Times New Roman"/>
        </w:rPr>
        <w:t>All this activities are related to the TSRTC employees who are the members as share holders in the office of the society</w:t>
      </w:r>
    </w:p>
    <w:p w:rsidR="00281A00" w:rsidRPr="002C171F" w:rsidP="00281A00">
      <w:pPr>
        <w:suppressAutoHyphens w:val="0"/>
        <w:ind w:left="720"/>
        <w:rPr>
          <w:rFonts w:ascii="Times New Roman" w:hAnsi="Times New Roman"/>
        </w:rPr>
      </w:pPr>
    </w:p>
    <w:p w:rsidR="00D4123F" w:rsidP="00404EB6">
      <w:pPr>
        <w:pStyle w:val="BodyText2"/>
        <w:rPr>
          <w:b/>
          <w:szCs w:val="18"/>
        </w:rPr>
      </w:pPr>
      <w:r>
        <w:rPr>
          <w:b/>
          <w:szCs w:val="18"/>
        </w:rPr>
        <w:t>Role: Process Associate</w:t>
      </w:r>
      <w:r w:rsidR="00F16298">
        <w:rPr>
          <w:b/>
          <w:szCs w:val="18"/>
        </w:rPr>
        <w:t xml:space="preserve"> - </w:t>
      </w:r>
      <w:r w:rsidR="00F16298">
        <w:rPr>
          <w:rFonts w:cs="Times New Roman"/>
          <w:b/>
          <w:sz w:val="20"/>
          <w:szCs w:val="20"/>
        </w:rPr>
        <w:t xml:space="preserve">GENPACT </w:t>
      </w:r>
      <w:r w:rsidRPr="00BB0F70" w:rsidR="00F16298">
        <w:rPr>
          <w:rFonts w:cs="Times New Roman"/>
          <w:b/>
          <w:sz w:val="20"/>
          <w:szCs w:val="20"/>
        </w:rPr>
        <w:t>BPO LTD</w:t>
      </w:r>
    </w:p>
    <w:p w:rsidR="00281A00" w:rsidP="00404EB6">
      <w:pPr>
        <w:pStyle w:val="BodyText2"/>
        <w:rPr>
          <w:b/>
          <w:sz w:val="20"/>
          <w:szCs w:val="18"/>
        </w:rPr>
      </w:pPr>
    </w:p>
    <w:p w:rsidR="00D4123F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Analyzing the research document thoroughly and then interpreting them.</w:t>
      </w:r>
    </w:p>
    <w:p w:rsidR="00D4123F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>
        <w:rPr>
          <w:rFonts w:ascii="Times New Roman" w:eastAsia="Times New Roman" w:hAnsi="Times New Roman"/>
          <w:bCs/>
          <w:sz w:val="20"/>
          <w:szCs w:val="20"/>
          <w:lang w:eastAsia="ar-SA"/>
        </w:rPr>
        <w:t>Updating of dividend information to end clients.</w:t>
      </w:r>
    </w:p>
    <w:p w:rsidR="00D4123F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Analyzing the documents of Open-ended fund company </w:t>
      </w:r>
      <w:r>
        <w:rPr>
          <w:rFonts w:ascii="Times New Roman" w:eastAsia="Times New Roman" w:hAnsi="Times New Roman"/>
          <w:bCs/>
          <w:sz w:val="20"/>
          <w:szCs w:val="20"/>
          <w:lang w:eastAsia="ar-SA"/>
        </w:rPr>
        <w:tab/>
      </w:r>
    </w:p>
    <w:p w:rsidR="00D4123F" w:rsidRPr="00404EB6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>
        <w:rPr>
          <w:rFonts w:ascii="Times New Roman" w:eastAsia="Times New Roman" w:hAnsi="Times New Roman"/>
          <w:bCs/>
          <w:sz w:val="20"/>
          <w:szCs w:val="20"/>
          <w:lang w:eastAsia="ar-SA"/>
        </w:rPr>
        <w:t>Researching the documents of listed stock exchanges related to fund companies.</w:t>
      </w:r>
    </w:p>
    <w:p w:rsidR="00D4123F" w:rsidRPr="00404EB6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Estimating the company’s </w:t>
      </w: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performance.</w:t>
      </w:r>
    </w:p>
    <w:p w:rsidR="00D4123F" w:rsidP="00D4123F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Solving the problem of identification of company &amp; broker. </w:t>
      </w:r>
    </w:p>
    <w:p w:rsidR="00281A00" w:rsidRPr="00281A00" w:rsidP="00281A00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Preparing reports on daily basis </w:t>
      </w:r>
    </w:p>
    <w:p w:rsidR="003E39C1" w:rsidP="00F6537B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sz w:val="18"/>
          <w:szCs w:val="18"/>
        </w:rPr>
      </w:pPr>
      <w:r w:rsidRPr="001055ED">
        <w:rPr>
          <w:rFonts w:ascii="Times New Roman" w:hAnsi="Times New Roman"/>
          <w:b/>
          <w:sz w:val="18"/>
          <w:szCs w:val="18"/>
        </w:rPr>
        <w:t xml:space="preserve">  </w:t>
      </w:r>
    </w:p>
    <w:p w:rsidR="003E39C1" w:rsidP="00F6537B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sz w:val="18"/>
          <w:szCs w:val="18"/>
        </w:rPr>
      </w:pPr>
    </w:p>
    <w:p w:rsidR="003E39C1" w:rsidP="00F6537B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sz w:val="18"/>
          <w:szCs w:val="18"/>
        </w:rPr>
      </w:pPr>
    </w:p>
    <w:p w:rsidR="003E39C1" w:rsidP="00F6537B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sz w:val="18"/>
          <w:szCs w:val="18"/>
        </w:rPr>
      </w:pPr>
    </w:p>
    <w:p w:rsidR="00F6537B" w:rsidRPr="001055ED" w:rsidP="00F6537B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sz w:val="18"/>
          <w:szCs w:val="18"/>
        </w:rPr>
      </w:pPr>
      <w:r w:rsidRPr="001055ED">
        <w:rPr>
          <w:rFonts w:ascii="Times New Roman" w:hAnsi="Times New Roman"/>
          <w:b/>
          <w:sz w:val="18"/>
          <w:szCs w:val="18"/>
        </w:rPr>
        <w:t>Role:</w:t>
      </w:r>
      <w:r w:rsidRPr="001055ED" w:rsidR="00997730">
        <w:rPr>
          <w:rFonts w:ascii="Times New Roman" w:hAnsi="Times New Roman"/>
          <w:b/>
          <w:sz w:val="18"/>
          <w:szCs w:val="18"/>
        </w:rPr>
        <w:t xml:space="preserve"> </w:t>
      </w:r>
      <w:r w:rsidRPr="001055ED" w:rsidR="0064261B">
        <w:rPr>
          <w:rFonts w:ascii="Times New Roman" w:hAnsi="Times New Roman"/>
          <w:b/>
          <w:sz w:val="18"/>
          <w:szCs w:val="18"/>
        </w:rPr>
        <w:t>Process Executive</w:t>
      </w:r>
      <w:r w:rsidR="00F16298">
        <w:rPr>
          <w:rFonts w:ascii="Times New Roman" w:hAnsi="Times New Roman"/>
          <w:b/>
          <w:sz w:val="18"/>
          <w:szCs w:val="18"/>
        </w:rPr>
        <w:t xml:space="preserve"> - </w:t>
      </w:r>
      <w:r w:rsidRPr="00F16298" w:rsidR="00F16298">
        <w:rPr>
          <w:rFonts w:ascii="Times New Roman" w:hAnsi="Times New Roman"/>
          <w:b/>
          <w:szCs w:val="20"/>
        </w:rPr>
        <w:t>INFOSYS BPO LTD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Working with Client Clearing Group quires of Exchange Traded Derivatives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We should place the trades for exchange as per trader and client request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Preparing reports on daily basis 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Booking of the trades with help of different applications.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With client service group quires of Exchange Traded Derivatives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Margin Movement placement based on the currencies.</w:t>
      </w:r>
    </w:p>
    <w:p w:rsidR="00640184" w:rsidRPr="00404EB6" w:rsidP="0064261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Looking after for traded derivatives whether they correctly booked into client end accounts</w:t>
      </w:r>
    </w:p>
    <w:p w:rsidR="00C55408" w:rsidRPr="00404EB6" w:rsidP="0064261B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num" w:pos="360"/>
        </w:tabs>
        <w:autoSpaceDE w:val="0"/>
        <w:autoSpaceDN w:val="0"/>
        <w:adjustRightInd w:val="0"/>
        <w:spacing w:before="12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If any mismatch we should rectify or send mails to concern team.</w:t>
      </w:r>
    </w:p>
    <w:p w:rsidR="00021286" w:rsidRPr="00281A00" w:rsidP="00281A00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num" w:pos="360"/>
        </w:tabs>
        <w:autoSpaceDE w:val="0"/>
        <w:autoSpaceDN w:val="0"/>
        <w:adjustRightInd w:val="0"/>
        <w:spacing w:before="12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Reading the research document of various company provided by various broking houses.</w:t>
      </w:r>
    </w:p>
    <w:p w:rsidR="00FF016F" w:rsidRPr="001055ED" w:rsidP="00425D03">
      <w:pPr>
        <w:shd w:val="clear" w:color="auto" w:fill="FFFFFF"/>
        <w:spacing w:before="120" w:line="220" w:lineRule="atLeast"/>
        <w:jc w:val="both"/>
        <w:rPr>
          <w:rFonts w:ascii="Times New Roman" w:hAnsi="Times New Roman"/>
          <w:b/>
          <w:bCs w:val="0"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>Role:</w:t>
      </w:r>
      <w:r w:rsidRPr="001055ED" w:rsidR="00997730">
        <w:rPr>
          <w:rFonts w:ascii="Times New Roman" w:hAnsi="Times New Roman"/>
          <w:b/>
          <w:bCs w:val="0"/>
          <w:sz w:val="18"/>
          <w:szCs w:val="18"/>
        </w:rPr>
        <w:t xml:space="preserve"> </w:t>
      </w:r>
      <w:r w:rsidRPr="001055ED" w:rsidR="0064261B">
        <w:rPr>
          <w:rFonts w:ascii="Times New Roman" w:hAnsi="Times New Roman"/>
          <w:b/>
          <w:bCs w:val="0"/>
          <w:sz w:val="18"/>
          <w:szCs w:val="18"/>
        </w:rPr>
        <w:t>Trainee content Analyst</w:t>
      </w:r>
      <w:r w:rsidR="00F16298">
        <w:rPr>
          <w:rFonts w:ascii="Times New Roman" w:hAnsi="Times New Roman"/>
          <w:b/>
          <w:bCs w:val="0"/>
          <w:sz w:val="18"/>
          <w:szCs w:val="18"/>
        </w:rPr>
        <w:t xml:space="preserve"> - </w:t>
      </w:r>
      <w:r w:rsidRPr="00BB0F70" w:rsidR="00F16298">
        <w:rPr>
          <w:rFonts w:ascii="Times New Roman" w:hAnsi="Times New Roman"/>
          <w:b/>
          <w:szCs w:val="20"/>
        </w:rPr>
        <w:t>THOMSON REUTERS</w:t>
      </w:r>
    </w:p>
    <w:p w:rsidR="00021286" w:rsidRPr="00021286" w:rsidP="00021286">
      <w:pPr>
        <w:suppressAutoHyphens w:val="0"/>
      </w:pPr>
    </w:p>
    <w:p w:rsidR="00C55408" w:rsidRPr="00404EB6" w:rsidP="00404EB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Analyzing the research document thoroughly and then interpreting them.</w:t>
      </w:r>
    </w:p>
    <w:p w:rsidR="00685C27" w:rsidRPr="00404EB6" w:rsidP="00404EB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Estimating the company’s future performance.</w:t>
      </w:r>
    </w:p>
    <w:p w:rsidR="00685C27" w:rsidRPr="00404EB6" w:rsidP="00404EB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Solving the problem of identification of company &amp; broker. </w:t>
      </w:r>
    </w:p>
    <w:p w:rsidR="00685C27" w:rsidRPr="00404EB6" w:rsidP="00404EB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Estimating of future based on past experience.</w:t>
      </w:r>
    </w:p>
    <w:p w:rsidR="00685C27" w:rsidRPr="00404EB6" w:rsidP="00404EB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>Publishing of various updated financial reports.</w:t>
      </w:r>
    </w:p>
    <w:p w:rsidR="00685C27" w:rsidRPr="00F6537B" w:rsidP="00F6537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/>
          <w:bCs/>
          <w:sz w:val="20"/>
          <w:szCs w:val="20"/>
          <w:lang w:eastAsia="ar-SA"/>
        </w:rPr>
      </w:pPr>
      <w:r w:rsidRPr="00404EB6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Analysis of financial statements- Income statements, Balance sheet, cash flows and Ratio Analysis based on US </w:t>
      </w:r>
      <w:r w:rsidRPr="00404EB6" w:rsidR="006E6AAC">
        <w:rPr>
          <w:rFonts w:ascii="Times New Roman" w:eastAsia="Times New Roman" w:hAnsi="Times New Roman"/>
          <w:bCs/>
          <w:sz w:val="20"/>
          <w:szCs w:val="20"/>
          <w:lang w:eastAsia="ar-SA"/>
        </w:rPr>
        <w:t xml:space="preserve">GAAP </w:t>
      </w:r>
    </w:p>
    <w:p w:rsidR="000262DA" w:rsidRPr="001055ED">
      <w:pPr>
        <w:shd w:val="clear" w:color="auto" w:fill="C0C0C0"/>
        <w:spacing w:before="240"/>
        <w:jc w:val="both"/>
        <w:rPr>
          <w:rFonts w:ascii="Times New Roman" w:hAnsi="Times New Roman"/>
          <w:b/>
          <w:sz w:val="18"/>
          <w:szCs w:val="18"/>
        </w:rPr>
      </w:pPr>
      <w:r w:rsidRPr="001055ED">
        <w:rPr>
          <w:rFonts w:ascii="Times New Roman" w:hAnsi="Times New Roman"/>
          <w:b/>
          <w:sz w:val="18"/>
          <w:szCs w:val="18"/>
        </w:rPr>
        <w:t>Technical Qualification:</w:t>
      </w:r>
    </w:p>
    <w:p w:rsidR="000262DA" w:rsidRPr="00186E64">
      <w:pPr>
        <w:pStyle w:val="kpmgbody"/>
        <w:spacing w:before="20" w:after="20" w:line="240" w:lineRule="auto"/>
        <w:rPr>
          <w:rFonts w:ascii="Arial" w:hAnsi="Arial" w:cs="Arial"/>
          <w:bCs/>
          <w:sz w:val="18"/>
          <w:szCs w:val="18"/>
        </w:rPr>
      </w:pPr>
    </w:p>
    <w:p w:rsidR="000262DA" w:rsidRPr="008E42DB">
      <w:pPr>
        <w:numPr>
          <w:ilvl w:val="0"/>
          <w:numId w:val="14"/>
        </w:numPr>
        <w:spacing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MS - Office</w:t>
      </w:r>
    </w:p>
    <w:p w:rsidR="000262DA" w:rsidRPr="001055ED">
      <w:pPr>
        <w:pStyle w:val="Heading5"/>
        <w:numPr>
          <w:ilvl w:val="4"/>
          <w:numId w:val="0"/>
        </w:numPr>
        <w:shd w:val="clear" w:color="auto" w:fill="C0C0C0"/>
        <w:tabs>
          <w:tab w:val="num" w:pos="0"/>
        </w:tabs>
        <w:spacing w:before="240" w:after="0"/>
        <w:rPr>
          <w:b w:val="0"/>
          <w:bCs/>
          <w:sz w:val="18"/>
          <w:szCs w:val="18"/>
        </w:rPr>
      </w:pPr>
      <w:r>
        <w:rPr>
          <w:sz w:val="18"/>
          <w:szCs w:val="18"/>
        </w:rPr>
        <w:t>Achievements</w:t>
      </w:r>
      <w:r w:rsidRPr="001055ED">
        <w:rPr>
          <w:b w:val="0"/>
          <w:bCs/>
          <w:sz w:val="18"/>
          <w:szCs w:val="18"/>
        </w:rPr>
        <w:t>:</w:t>
      </w:r>
    </w:p>
    <w:p w:rsidR="000262DA" w:rsidRPr="00186E64">
      <w:pPr>
        <w:rPr>
          <w:rFonts w:cs="Arial"/>
          <w:sz w:val="18"/>
          <w:szCs w:val="18"/>
        </w:rPr>
      </w:pPr>
    </w:p>
    <w:p w:rsidR="000262DA" w:rsidP="001055ED">
      <w:pPr>
        <w:numPr>
          <w:ilvl w:val="0"/>
          <w:numId w:val="40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Achieved as a best performer </w:t>
      </w:r>
      <w:r w:rsidR="0055110C">
        <w:rPr>
          <w:rFonts w:ascii="Times New Roman" w:hAnsi="Times New Roman"/>
          <w:szCs w:val="20"/>
        </w:rPr>
        <w:t>of the</w:t>
      </w:r>
      <w:r>
        <w:rPr>
          <w:rFonts w:ascii="Times New Roman" w:hAnsi="Times New Roman"/>
          <w:szCs w:val="20"/>
        </w:rPr>
        <w:t xml:space="preserve"> team.</w:t>
      </w:r>
    </w:p>
    <w:p w:rsidR="0055110C" w:rsidRPr="0055110C" w:rsidP="001055ED">
      <w:pPr>
        <w:numPr>
          <w:ilvl w:val="0"/>
          <w:numId w:val="40"/>
        </w:numPr>
        <w:spacing w:line="480" w:lineRule="auto"/>
        <w:rPr>
          <w:rFonts w:ascii="Times New Roman" w:hAnsi="Times New Roman"/>
          <w:bCs w:val="0"/>
          <w:szCs w:val="20"/>
        </w:rPr>
      </w:pPr>
      <w:r>
        <w:rPr>
          <w:rFonts w:ascii="Times New Roman" w:hAnsi="Times New Roman"/>
          <w:szCs w:val="20"/>
        </w:rPr>
        <w:t>Appreciation from the client.</w:t>
      </w:r>
    </w:p>
    <w:p w:rsidR="0055110C" w:rsidP="001055ED">
      <w:pPr>
        <w:numPr>
          <w:ilvl w:val="0"/>
          <w:numId w:val="40"/>
        </w:numPr>
        <w:spacing w:line="480" w:lineRule="auto"/>
      </w:pPr>
      <w:r w:rsidRPr="001055ED">
        <w:rPr>
          <w:rFonts w:ascii="Times New Roman" w:hAnsi="Times New Roman"/>
          <w:szCs w:val="20"/>
        </w:rPr>
        <w:t xml:space="preserve">Processed The Claims As </w:t>
      </w:r>
      <w:r w:rsidRPr="001055ED" w:rsidR="001055ED">
        <w:rPr>
          <w:rFonts w:ascii="Times New Roman" w:hAnsi="Times New Roman"/>
          <w:szCs w:val="20"/>
        </w:rPr>
        <w:t>An</w:t>
      </w:r>
      <w:r w:rsidRPr="001055ED">
        <w:rPr>
          <w:rFonts w:ascii="Times New Roman" w:hAnsi="Times New Roman"/>
          <w:szCs w:val="20"/>
        </w:rPr>
        <w:t xml:space="preserve"> Individual Performer</w:t>
      </w:r>
      <w:r>
        <w:t>.</w:t>
      </w:r>
    </w:p>
    <w:p w:rsidR="00F16298" w:rsidRPr="00F16298" w:rsidP="001055ED">
      <w:pPr>
        <w:numPr>
          <w:ilvl w:val="0"/>
          <w:numId w:val="40"/>
        </w:numPr>
        <w:spacing w:line="480" w:lineRule="auto"/>
        <w:rPr>
          <w:rFonts w:ascii="Times New Roman" w:hAnsi="Times New Roman"/>
        </w:rPr>
      </w:pPr>
      <w:r w:rsidRPr="00F16298">
        <w:rPr>
          <w:rFonts w:ascii="Times New Roman" w:hAnsi="Times New Roman"/>
        </w:rPr>
        <w:t>Trained an individual for Insurance Claim Process</w:t>
      </w:r>
    </w:p>
    <w:p w:rsidR="00021286" w:rsidP="003E39C1">
      <w:pPr>
        <w:pStyle w:val="Heading5"/>
        <w:shd w:val="clear" w:color="auto" w:fill="C0C0C0"/>
        <w:tabs>
          <w:tab w:val="clear" w:pos="0"/>
        </w:tabs>
        <w:spacing w:before="0" w:after="0"/>
        <w:rPr>
          <w:sz w:val="18"/>
          <w:szCs w:val="18"/>
        </w:rPr>
      </w:pPr>
      <w:r w:rsidRPr="001055ED">
        <w:rPr>
          <w:sz w:val="18"/>
          <w:szCs w:val="18"/>
        </w:rPr>
        <w:t>Personal Profile:</w:t>
      </w:r>
    </w:p>
    <w:p w:rsidR="003E39C1" w:rsidRPr="003E39C1" w:rsidP="003E39C1"/>
    <w:p w:rsidR="000262DA" w:rsidRPr="001055ED">
      <w:pPr>
        <w:spacing w:line="480" w:lineRule="auto"/>
        <w:rPr>
          <w:rFonts w:ascii="Times New Roman" w:hAnsi="Times New Roman"/>
          <w:b/>
          <w:bCs w:val="0"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 xml:space="preserve">Father’s Name        </w:t>
      </w:r>
      <w:r w:rsidRPr="001055ED">
        <w:rPr>
          <w:rFonts w:ascii="Times New Roman" w:hAnsi="Times New Roman"/>
          <w:b/>
          <w:bCs w:val="0"/>
          <w:sz w:val="18"/>
          <w:szCs w:val="18"/>
        </w:rPr>
        <w:tab/>
      </w:r>
      <w:r w:rsidRPr="001055ED">
        <w:rPr>
          <w:rFonts w:ascii="Times New Roman" w:hAnsi="Times New Roman"/>
          <w:szCs w:val="20"/>
        </w:rPr>
        <w:t xml:space="preserve">:  </w:t>
      </w:r>
      <w:r w:rsidRPr="001055ED">
        <w:rPr>
          <w:rFonts w:ascii="Times New Roman" w:hAnsi="Times New Roman"/>
          <w:szCs w:val="20"/>
        </w:rPr>
        <w:t>Sat</w:t>
      </w:r>
      <w:r w:rsidRPr="001055ED" w:rsidR="00360E07">
        <w:rPr>
          <w:rFonts w:ascii="Times New Roman" w:hAnsi="Times New Roman"/>
          <w:szCs w:val="20"/>
        </w:rPr>
        <w:t>h</w:t>
      </w:r>
      <w:r w:rsidRPr="001055ED">
        <w:rPr>
          <w:rFonts w:ascii="Times New Roman" w:hAnsi="Times New Roman"/>
          <w:szCs w:val="20"/>
        </w:rPr>
        <w:t>ya</w:t>
      </w:r>
      <w:r w:rsidRPr="001055ED">
        <w:rPr>
          <w:rFonts w:ascii="Times New Roman" w:hAnsi="Times New Roman"/>
          <w:szCs w:val="20"/>
        </w:rPr>
        <w:t xml:space="preserve"> </w:t>
      </w:r>
      <w:r w:rsidRPr="001055ED">
        <w:rPr>
          <w:rFonts w:ascii="Times New Roman" w:hAnsi="Times New Roman"/>
          <w:szCs w:val="20"/>
        </w:rPr>
        <w:t>Sudhakar</w:t>
      </w:r>
      <w:r w:rsidRPr="001055ED">
        <w:rPr>
          <w:rFonts w:ascii="Times New Roman" w:hAnsi="Times New Roman"/>
          <w:b/>
          <w:bCs w:val="0"/>
          <w:sz w:val="18"/>
          <w:szCs w:val="18"/>
        </w:rPr>
        <w:tab/>
      </w:r>
    </w:p>
    <w:p w:rsidR="000262DA" w:rsidRPr="001055ED">
      <w:pPr>
        <w:spacing w:line="480" w:lineRule="auto"/>
        <w:rPr>
          <w:rFonts w:ascii="Times New Roman" w:hAnsi="Times New Roman"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 xml:space="preserve">Date of Birth           </w:t>
      </w:r>
      <w:r w:rsidRPr="001055ED">
        <w:rPr>
          <w:rFonts w:ascii="Times New Roman" w:hAnsi="Times New Roman"/>
          <w:b/>
          <w:bCs w:val="0"/>
          <w:sz w:val="18"/>
          <w:szCs w:val="18"/>
        </w:rPr>
        <w:tab/>
      </w:r>
      <w:r w:rsidRPr="001055ED">
        <w:rPr>
          <w:rFonts w:ascii="Times New Roman" w:hAnsi="Times New Roman"/>
          <w:szCs w:val="20"/>
        </w:rPr>
        <w:t>:  23-07-1986</w:t>
      </w:r>
    </w:p>
    <w:p w:rsidR="000262DA" w:rsidRPr="001055ED">
      <w:pPr>
        <w:spacing w:line="480" w:lineRule="auto"/>
        <w:rPr>
          <w:rFonts w:ascii="Times New Roman" w:hAnsi="Times New Roman"/>
          <w:sz w:val="18"/>
          <w:szCs w:val="18"/>
        </w:rPr>
      </w:pPr>
      <w:r w:rsidRPr="001055ED">
        <w:rPr>
          <w:rFonts w:ascii="Times New Roman" w:hAnsi="Times New Roman"/>
          <w:b/>
          <w:bCs w:val="0"/>
          <w:sz w:val="18"/>
          <w:szCs w:val="18"/>
        </w:rPr>
        <w:t>Marital</w:t>
      </w:r>
      <w:r w:rsidRPr="001055ED">
        <w:rPr>
          <w:rFonts w:ascii="Times New Roman" w:hAnsi="Times New Roman"/>
          <w:b/>
          <w:bCs w:val="0"/>
          <w:sz w:val="18"/>
          <w:szCs w:val="18"/>
        </w:rPr>
        <w:t xml:space="preserve"> Status</w:t>
      </w:r>
      <w:r w:rsidRPr="001055ED">
        <w:rPr>
          <w:rFonts w:ascii="Times New Roman" w:hAnsi="Times New Roman"/>
          <w:b/>
          <w:bCs w:val="0"/>
          <w:sz w:val="18"/>
          <w:szCs w:val="18"/>
        </w:rPr>
        <w:tab/>
      </w:r>
      <w:r w:rsidRPr="001055ED">
        <w:rPr>
          <w:rFonts w:ascii="Times New Roman" w:hAnsi="Times New Roman"/>
          <w:b/>
          <w:bCs w:val="0"/>
          <w:sz w:val="18"/>
          <w:szCs w:val="18"/>
        </w:rPr>
        <w:tab/>
      </w:r>
      <w:r w:rsidRPr="001055ED" w:rsidR="007E1358">
        <w:rPr>
          <w:rFonts w:ascii="Times New Roman" w:hAnsi="Times New Roman"/>
          <w:szCs w:val="20"/>
        </w:rPr>
        <w:t>:  M</w:t>
      </w:r>
      <w:r w:rsidRPr="001055ED">
        <w:rPr>
          <w:rFonts w:ascii="Times New Roman" w:hAnsi="Times New Roman"/>
          <w:szCs w:val="20"/>
        </w:rPr>
        <w:t>arried</w:t>
      </w:r>
    </w:p>
    <w:p w:rsidR="000262DA" w:rsidRPr="001055ED">
      <w:pPr>
        <w:spacing w:line="480" w:lineRule="auto"/>
        <w:rPr>
          <w:rFonts w:ascii="Times New Roman" w:hAnsi="Times New Roman"/>
          <w:sz w:val="18"/>
          <w:szCs w:val="18"/>
        </w:rPr>
      </w:pPr>
      <w:r w:rsidRPr="001055ED">
        <w:rPr>
          <w:rFonts w:ascii="Times New Roman" w:hAnsi="Times New Roman"/>
          <w:b/>
          <w:sz w:val="18"/>
          <w:szCs w:val="18"/>
        </w:rPr>
        <w:t xml:space="preserve">Nationality </w:t>
      </w:r>
      <w:r w:rsidRPr="001055ED">
        <w:rPr>
          <w:rFonts w:ascii="Times New Roman" w:hAnsi="Times New Roman"/>
          <w:b/>
          <w:sz w:val="18"/>
          <w:szCs w:val="18"/>
        </w:rPr>
        <w:tab/>
      </w:r>
      <w:r w:rsidRPr="001055ED">
        <w:rPr>
          <w:rFonts w:ascii="Times New Roman" w:hAnsi="Times New Roman"/>
          <w:b/>
          <w:sz w:val="18"/>
          <w:szCs w:val="18"/>
        </w:rPr>
        <w:tab/>
      </w:r>
      <w:r w:rsidRPr="001055ED">
        <w:rPr>
          <w:rFonts w:ascii="Times New Roman" w:hAnsi="Times New Roman"/>
          <w:szCs w:val="20"/>
        </w:rPr>
        <w:t>:  Indian</w:t>
      </w:r>
    </w:p>
    <w:p w:rsidR="000262DA" w:rsidRPr="001055ED">
      <w:pPr>
        <w:pStyle w:val="Heading1"/>
        <w:spacing w:line="480" w:lineRule="auto"/>
        <w:rPr>
          <w:b w:val="0"/>
          <w:bCs/>
          <w:sz w:val="18"/>
          <w:szCs w:val="18"/>
        </w:rPr>
      </w:pPr>
      <w:r w:rsidRPr="001055ED">
        <w:rPr>
          <w:sz w:val="18"/>
          <w:szCs w:val="18"/>
        </w:rPr>
        <w:t>Languages known</w:t>
      </w:r>
      <w:r w:rsidRPr="001055ED" w:rsidR="0055110C">
        <w:rPr>
          <w:sz w:val="18"/>
          <w:szCs w:val="18"/>
        </w:rPr>
        <w:tab/>
      </w:r>
      <w:r w:rsidRPr="001055ED">
        <w:rPr>
          <w:sz w:val="18"/>
          <w:szCs w:val="18"/>
        </w:rPr>
        <w:tab/>
      </w:r>
      <w:r w:rsidRPr="001055ED" w:rsidR="0055110C">
        <w:rPr>
          <w:sz w:val="18"/>
          <w:szCs w:val="18"/>
        </w:rPr>
        <w:t xml:space="preserve"> </w:t>
      </w:r>
      <w:r w:rsidRPr="001055ED">
        <w:rPr>
          <w:b w:val="0"/>
          <w:bCs/>
          <w:szCs w:val="20"/>
        </w:rPr>
        <w:t>: English, Hindi, Telugu.</w:t>
      </w:r>
    </w:p>
    <w:p w:rsidR="001055ED" w:rsidP="00021286">
      <w:pPr>
        <w:pStyle w:val="Heading1"/>
        <w:numPr>
          <w:ilvl w:val="2"/>
          <w:numId w:val="30"/>
        </w:numPr>
        <w:spacing w:line="480" w:lineRule="auto"/>
        <w:rPr>
          <w:b w:val="0"/>
          <w:bCs/>
          <w:szCs w:val="20"/>
        </w:rPr>
      </w:pPr>
      <w:r w:rsidRPr="001055ED">
        <w:rPr>
          <w:sz w:val="18"/>
          <w:szCs w:val="18"/>
        </w:rPr>
        <w:t xml:space="preserve">Strengths                 </w:t>
      </w:r>
      <w:r w:rsidRPr="001055ED">
        <w:rPr>
          <w:sz w:val="18"/>
          <w:szCs w:val="18"/>
        </w:rPr>
        <w:tab/>
      </w:r>
      <w:r w:rsidRPr="001055ED" w:rsidR="0055110C">
        <w:rPr>
          <w:sz w:val="18"/>
          <w:szCs w:val="18"/>
        </w:rPr>
        <w:t xml:space="preserve"> </w:t>
      </w:r>
      <w:r w:rsidRPr="001055ED">
        <w:rPr>
          <w:b w:val="0"/>
          <w:bCs/>
          <w:szCs w:val="20"/>
        </w:rPr>
        <w:t xml:space="preserve">: Quick Learner, Hard and Smart worker, </w:t>
      </w:r>
    </w:p>
    <w:p w:rsidR="000262DA" w:rsidRPr="001055ED" w:rsidP="001055ED">
      <w:pPr>
        <w:pStyle w:val="Heading1"/>
        <w:numPr>
          <w:ilvl w:val="5"/>
          <w:numId w:val="30"/>
        </w:numPr>
        <w:spacing w:line="480" w:lineRule="auto"/>
        <w:rPr>
          <w:b w:val="0"/>
          <w:bCs/>
          <w:szCs w:val="20"/>
        </w:rPr>
      </w:pPr>
      <w:r>
        <w:rPr>
          <w:sz w:val="18"/>
          <w:szCs w:val="18"/>
        </w:rPr>
        <w:t xml:space="preserve">                                                    </w:t>
      </w:r>
      <w:r w:rsidRPr="001055ED">
        <w:rPr>
          <w:b w:val="0"/>
          <w:bCs/>
          <w:szCs w:val="20"/>
        </w:rPr>
        <w:t xml:space="preserve">Flexible to all kind </w:t>
      </w:r>
      <w:r w:rsidR="00344D8C">
        <w:rPr>
          <w:b w:val="0"/>
          <w:bCs/>
          <w:szCs w:val="20"/>
        </w:rPr>
        <w:t>of Circumstances</w:t>
      </w:r>
      <w:r w:rsidRPr="001055ED">
        <w:rPr>
          <w:b w:val="0"/>
          <w:bCs/>
          <w:szCs w:val="20"/>
        </w:rPr>
        <w:tab/>
      </w:r>
    </w:p>
    <w:p w:rsidR="002145CF" w:rsidP="00B9065B">
      <w:pPr>
        <w:rPr>
          <w:rFonts w:cs="Arial"/>
          <w:sz w:val="18"/>
          <w:szCs w:val="18"/>
        </w:rPr>
      </w:pPr>
      <w:r w:rsidRPr="00186E64">
        <w:rPr>
          <w:rFonts w:cs="Arial"/>
          <w:b/>
          <w:bCs w:val="0"/>
          <w:sz w:val="18"/>
          <w:szCs w:val="18"/>
        </w:rPr>
        <w:t>Perman</w:t>
      </w:r>
      <w:r w:rsidR="001055ED">
        <w:rPr>
          <w:rFonts w:cs="Arial"/>
          <w:b/>
          <w:bCs w:val="0"/>
          <w:sz w:val="18"/>
          <w:szCs w:val="18"/>
        </w:rPr>
        <w:t>en</w:t>
      </w:r>
      <w:r w:rsidRPr="00186E64">
        <w:rPr>
          <w:rFonts w:cs="Arial"/>
          <w:b/>
          <w:bCs w:val="0"/>
          <w:sz w:val="18"/>
          <w:szCs w:val="18"/>
        </w:rPr>
        <w:t>t Address</w:t>
      </w:r>
      <w:r w:rsidRPr="00186E64">
        <w:rPr>
          <w:rFonts w:cs="Arial"/>
          <w:sz w:val="18"/>
          <w:szCs w:val="18"/>
        </w:rPr>
        <w:t xml:space="preserve">    </w:t>
      </w:r>
      <w:r w:rsidRPr="00186E64">
        <w:rPr>
          <w:rFonts w:cs="Arial"/>
          <w:sz w:val="18"/>
          <w:szCs w:val="18"/>
        </w:rPr>
        <w:tab/>
      </w:r>
      <w:r w:rsidR="0055110C">
        <w:rPr>
          <w:rFonts w:cs="Arial"/>
          <w:sz w:val="18"/>
          <w:szCs w:val="18"/>
        </w:rPr>
        <w:t xml:space="preserve"> </w:t>
      </w:r>
      <w:r w:rsidRPr="00B9065B">
        <w:rPr>
          <w:rFonts w:ascii="Times New Roman" w:hAnsi="Times New Roman"/>
          <w:szCs w:val="20"/>
        </w:rPr>
        <w:t xml:space="preserve">: </w:t>
      </w:r>
      <w:r w:rsidRPr="00B9065B">
        <w:rPr>
          <w:rFonts w:ascii="Times New Roman" w:hAnsi="Times New Roman"/>
          <w:szCs w:val="20"/>
        </w:rPr>
        <w:t>Ganesh</w:t>
      </w:r>
      <w:r w:rsidRPr="00B9065B">
        <w:rPr>
          <w:rFonts w:ascii="Times New Roman" w:hAnsi="Times New Roman"/>
          <w:szCs w:val="20"/>
        </w:rPr>
        <w:t xml:space="preserve"> </w:t>
      </w:r>
      <w:r w:rsidRPr="00B9065B">
        <w:rPr>
          <w:rFonts w:ascii="Times New Roman" w:hAnsi="Times New Roman"/>
          <w:szCs w:val="20"/>
        </w:rPr>
        <w:t>Kasturi</w:t>
      </w:r>
      <w:r w:rsidRPr="00B9065B">
        <w:rPr>
          <w:rFonts w:ascii="Times New Roman" w:hAnsi="Times New Roman"/>
          <w:szCs w:val="20"/>
        </w:rPr>
        <w:t>,</w:t>
      </w:r>
      <w:r w:rsidR="00B9065B">
        <w:rPr>
          <w:rFonts w:cs="Arial"/>
          <w:sz w:val="18"/>
          <w:szCs w:val="18"/>
        </w:rPr>
        <w:t xml:space="preserve"> </w:t>
      </w:r>
    </w:p>
    <w:p w:rsidR="006E6AAC" w:rsidRPr="00B9065B" w:rsidP="00B9065B">
      <w:pPr>
        <w:rPr>
          <w:rFonts w:ascii="Times New Roman" w:hAnsi="Times New Roman"/>
          <w:szCs w:val="20"/>
        </w:rPr>
      </w:pPr>
      <w:r>
        <w:rPr>
          <w:rFonts w:cs="Arial"/>
          <w:sz w:val="18"/>
          <w:szCs w:val="18"/>
        </w:rPr>
        <w:t xml:space="preserve">                                      </w:t>
      </w:r>
      <w:r w:rsidR="0055110C">
        <w:rPr>
          <w:rFonts w:cs="Arial"/>
          <w:sz w:val="18"/>
          <w:szCs w:val="18"/>
        </w:rPr>
        <w:t xml:space="preserve">  </w:t>
      </w:r>
      <w:r>
        <w:rPr>
          <w:rFonts w:cs="Arial"/>
          <w:sz w:val="18"/>
          <w:szCs w:val="18"/>
        </w:rPr>
        <w:t xml:space="preserve">    </w:t>
      </w:r>
      <w:r w:rsidR="00021286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 xml:space="preserve"> </w:t>
      </w:r>
      <w:r w:rsidRPr="00B9065B" w:rsidR="000262DA">
        <w:rPr>
          <w:rFonts w:ascii="Times New Roman" w:hAnsi="Times New Roman"/>
          <w:szCs w:val="20"/>
        </w:rPr>
        <w:t xml:space="preserve">H No: </w:t>
      </w:r>
      <w:r w:rsidRPr="00B9065B">
        <w:rPr>
          <w:rFonts w:ascii="Times New Roman" w:hAnsi="Times New Roman"/>
          <w:szCs w:val="20"/>
        </w:rPr>
        <w:t>7-7-7-207/</w:t>
      </w:r>
      <w:r>
        <w:rPr>
          <w:rFonts w:ascii="Times New Roman" w:hAnsi="Times New Roman"/>
          <w:szCs w:val="20"/>
        </w:rPr>
        <w:t>A</w:t>
      </w:r>
      <w:r w:rsidRPr="00B9065B">
        <w:rPr>
          <w:rFonts w:ascii="Times New Roman" w:hAnsi="Times New Roman"/>
          <w:szCs w:val="20"/>
        </w:rPr>
        <w:t>,</w:t>
      </w:r>
    </w:p>
    <w:p w:rsidR="000262DA" w:rsidRPr="00524574" w:rsidP="00B9065B">
      <w:pPr>
        <w:rPr>
          <w:rFonts w:ascii="Times New Roman" w:hAnsi="Times New Roman"/>
          <w:szCs w:val="20"/>
          <w:lang w:val="de-LU"/>
        </w:rPr>
      </w:pPr>
      <w:r w:rsidRPr="00524574">
        <w:rPr>
          <w:rFonts w:ascii="Times New Roman" w:hAnsi="Times New Roman"/>
          <w:szCs w:val="20"/>
          <w:lang w:val="de-LU"/>
        </w:rPr>
        <w:t xml:space="preserve">                                         </w:t>
      </w:r>
      <w:r w:rsidR="0055110C">
        <w:rPr>
          <w:rFonts w:ascii="Times New Roman" w:hAnsi="Times New Roman"/>
          <w:szCs w:val="20"/>
          <w:lang w:val="de-LU"/>
        </w:rPr>
        <w:t xml:space="preserve">  </w:t>
      </w:r>
      <w:r w:rsidRPr="00524574">
        <w:rPr>
          <w:rFonts w:ascii="Times New Roman" w:hAnsi="Times New Roman"/>
          <w:szCs w:val="20"/>
          <w:lang w:val="de-LU"/>
        </w:rPr>
        <w:t xml:space="preserve">   Mothe</w:t>
      </w:r>
      <w:r>
        <w:rPr>
          <w:rFonts w:ascii="Times New Roman" w:hAnsi="Times New Roman"/>
          <w:szCs w:val="20"/>
          <w:lang w:val="de-LU"/>
        </w:rPr>
        <w:t xml:space="preserve"> </w:t>
      </w:r>
      <w:r w:rsidRPr="00524574">
        <w:rPr>
          <w:rFonts w:ascii="Times New Roman" w:hAnsi="Times New Roman"/>
          <w:szCs w:val="20"/>
          <w:lang w:val="de-LU"/>
        </w:rPr>
        <w:t xml:space="preserve">Road,  </w:t>
      </w:r>
    </w:p>
    <w:p w:rsidR="000262DA" w:rsidRPr="00524574" w:rsidP="00B9065B">
      <w:pPr>
        <w:rPr>
          <w:rFonts w:ascii="Times New Roman" w:hAnsi="Times New Roman"/>
          <w:szCs w:val="20"/>
          <w:lang w:val="de-LU"/>
        </w:rPr>
      </w:pPr>
      <w:r w:rsidRPr="00524574">
        <w:rPr>
          <w:rFonts w:ascii="Times New Roman" w:hAnsi="Times New Roman"/>
          <w:szCs w:val="20"/>
          <w:lang w:val="de-LU"/>
        </w:rPr>
        <w:t xml:space="preserve">         </w:t>
      </w:r>
      <w:r w:rsidRPr="00524574" w:rsidR="006E6AAC">
        <w:rPr>
          <w:rFonts w:ascii="Times New Roman" w:hAnsi="Times New Roman"/>
          <w:szCs w:val="20"/>
          <w:lang w:val="de-LU"/>
        </w:rPr>
        <w:t xml:space="preserve">   </w:t>
      </w:r>
      <w:r w:rsidR="00021286">
        <w:rPr>
          <w:rFonts w:ascii="Times New Roman" w:hAnsi="Times New Roman"/>
          <w:szCs w:val="20"/>
          <w:lang w:val="de-LU"/>
        </w:rPr>
        <w:t xml:space="preserve">                             </w:t>
      </w:r>
      <w:r w:rsidR="0055110C">
        <w:rPr>
          <w:rFonts w:ascii="Times New Roman" w:hAnsi="Times New Roman"/>
          <w:szCs w:val="20"/>
          <w:lang w:val="de-LU"/>
        </w:rPr>
        <w:t xml:space="preserve">  </w:t>
      </w:r>
      <w:r w:rsidR="00021286">
        <w:rPr>
          <w:rFonts w:ascii="Times New Roman" w:hAnsi="Times New Roman"/>
          <w:szCs w:val="20"/>
          <w:lang w:val="de-LU"/>
        </w:rPr>
        <w:t xml:space="preserve">  </w:t>
      </w:r>
      <w:r w:rsidRPr="00524574" w:rsidR="006E6AAC">
        <w:rPr>
          <w:rFonts w:ascii="Times New Roman" w:hAnsi="Times New Roman"/>
          <w:szCs w:val="20"/>
          <w:lang w:val="de-LU"/>
        </w:rPr>
        <w:t xml:space="preserve"> Mahalaxmi Nagar</w:t>
      </w:r>
    </w:p>
    <w:p w:rsidR="006E6AAC" w:rsidRPr="00524574" w:rsidP="00B9065B">
      <w:pPr>
        <w:rPr>
          <w:rFonts w:ascii="Times New Roman" w:hAnsi="Times New Roman"/>
          <w:szCs w:val="20"/>
          <w:lang w:val="de-LU"/>
        </w:rPr>
      </w:pPr>
      <w:r w:rsidRPr="00524574">
        <w:rPr>
          <w:rFonts w:ascii="Times New Roman" w:hAnsi="Times New Roman"/>
          <w:szCs w:val="20"/>
          <w:lang w:val="de-LU"/>
        </w:rPr>
        <w:t xml:space="preserve">                       </w:t>
      </w:r>
      <w:r w:rsidR="00021286">
        <w:rPr>
          <w:rFonts w:ascii="Times New Roman" w:hAnsi="Times New Roman"/>
          <w:szCs w:val="20"/>
          <w:lang w:val="de-LU"/>
        </w:rPr>
        <w:t xml:space="preserve">                  </w:t>
      </w:r>
      <w:r w:rsidR="0055110C">
        <w:rPr>
          <w:rFonts w:ascii="Times New Roman" w:hAnsi="Times New Roman"/>
          <w:szCs w:val="20"/>
          <w:lang w:val="de-LU"/>
        </w:rPr>
        <w:t xml:space="preserve">  </w:t>
      </w:r>
      <w:r w:rsidR="00021286">
        <w:rPr>
          <w:rFonts w:ascii="Times New Roman" w:hAnsi="Times New Roman"/>
          <w:szCs w:val="20"/>
          <w:lang w:val="de-LU"/>
        </w:rPr>
        <w:t xml:space="preserve">  </w:t>
      </w:r>
      <w:r w:rsidRPr="00524574">
        <w:rPr>
          <w:rFonts w:ascii="Times New Roman" w:hAnsi="Times New Roman"/>
          <w:szCs w:val="20"/>
          <w:lang w:val="de-LU"/>
        </w:rPr>
        <w:t xml:space="preserve"> </w:t>
      </w:r>
      <w:r w:rsidRPr="00524574">
        <w:rPr>
          <w:rFonts w:ascii="Times New Roman" w:hAnsi="Times New Roman"/>
          <w:szCs w:val="20"/>
          <w:lang w:val="de-LU"/>
        </w:rPr>
        <w:t xml:space="preserve">Jagital </w:t>
      </w:r>
      <w:r w:rsidR="00021286">
        <w:rPr>
          <w:rFonts w:ascii="Times New Roman" w:hAnsi="Times New Roman"/>
          <w:szCs w:val="20"/>
          <w:lang w:val="de-LU"/>
        </w:rPr>
        <w:t>(Dist)- 505</w:t>
      </w:r>
      <w:r w:rsidRPr="00524574">
        <w:rPr>
          <w:rFonts w:ascii="Times New Roman" w:hAnsi="Times New Roman"/>
          <w:szCs w:val="20"/>
          <w:lang w:val="de-LU"/>
        </w:rPr>
        <w:t>327</w:t>
      </w:r>
    </w:p>
    <w:p w:rsidR="000262DA" w:rsidRPr="00524574" w:rsidP="00B9065B">
      <w:pPr>
        <w:rPr>
          <w:rFonts w:ascii="Times New Roman" w:hAnsi="Times New Roman"/>
          <w:szCs w:val="20"/>
          <w:lang w:val="de-LU"/>
        </w:rPr>
      </w:pPr>
      <w:r w:rsidRPr="00524574">
        <w:rPr>
          <w:rFonts w:ascii="Times New Roman" w:hAnsi="Times New Roman"/>
          <w:szCs w:val="20"/>
          <w:lang w:val="de-LU"/>
        </w:rPr>
        <w:t xml:space="preserve">             </w:t>
      </w:r>
      <w:r w:rsidR="00021286">
        <w:rPr>
          <w:rFonts w:ascii="Times New Roman" w:hAnsi="Times New Roman"/>
          <w:szCs w:val="20"/>
          <w:lang w:val="de-LU"/>
        </w:rPr>
        <w:t xml:space="preserve">                             </w:t>
      </w:r>
      <w:r w:rsidR="0055110C">
        <w:rPr>
          <w:rFonts w:ascii="Times New Roman" w:hAnsi="Times New Roman"/>
          <w:szCs w:val="20"/>
          <w:lang w:val="de-LU"/>
        </w:rPr>
        <w:t xml:space="preserve">  </w:t>
      </w:r>
      <w:r w:rsidR="00021286">
        <w:rPr>
          <w:rFonts w:ascii="Times New Roman" w:hAnsi="Times New Roman"/>
          <w:szCs w:val="20"/>
          <w:lang w:val="de-LU"/>
        </w:rPr>
        <w:t xml:space="preserve"> </w:t>
      </w:r>
      <w:r w:rsidRPr="00524574">
        <w:rPr>
          <w:rFonts w:ascii="Times New Roman" w:hAnsi="Times New Roman"/>
          <w:szCs w:val="20"/>
          <w:lang w:val="de-LU"/>
        </w:rPr>
        <w:t xml:space="preserve"> TELANGANA. </w:t>
      </w:r>
    </w:p>
    <w:p w:rsidR="000262DA" w:rsidRPr="00B9065B" w:rsidP="00B9065B">
      <w:pPr>
        <w:rPr>
          <w:rFonts w:ascii="Times New Roman" w:hAnsi="Times New Roman"/>
          <w:szCs w:val="20"/>
        </w:rPr>
      </w:pPr>
      <w:r w:rsidRPr="00524574">
        <w:rPr>
          <w:rFonts w:ascii="Times New Roman" w:hAnsi="Times New Roman"/>
          <w:szCs w:val="20"/>
          <w:lang w:val="de-LU"/>
        </w:rPr>
        <w:t xml:space="preserve">                                         </w:t>
      </w:r>
      <w:r w:rsidRPr="00B9065B">
        <w:rPr>
          <w:rFonts w:ascii="Times New Roman" w:hAnsi="Times New Roman"/>
          <w:szCs w:val="20"/>
        </w:rPr>
        <w:t xml:space="preserve">                 </w:t>
      </w:r>
    </w:p>
    <w:p w:rsidR="003E39C1" w:rsidP="00021286">
      <w:pPr>
        <w:rPr>
          <w:rFonts w:cs="Arial"/>
          <w:sz w:val="18"/>
          <w:szCs w:val="18"/>
        </w:rPr>
      </w:pPr>
      <w:r>
        <w:rPr>
          <w:rFonts w:ascii="Times New Roman" w:hAnsi="Times New Roman"/>
          <w:szCs w:val="20"/>
        </w:rPr>
        <w:t xml:space="preserve">   </w:t>
      </w:r>
      <w:r w:rsidRPr="00B9065B" w:rsidR="000262DA">
        <w:rPr>
          <w:rFonts w:ascii="Times New Roman" w:hAnsi="Times New Roman"/>
          <w:szCs w:val="20"/>
        </w:rPr>
        <w:tab/>
        <w:t xml:space="preserve"> </w:t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="00F16298">
        <w:rPr>
          <w:rFonts w:cs="Arial"/>
          <w:sz w:val="18"/>
          <w:szCs w:val="18"/>
        </w:rPr>
        <w:tab/>
      </w:r>
      <w:r w:rsidRPr="00186E64" w:rsidR="000262DA">
        <w:rPr>
          <w:rFonts w:cs="Arial"/>
          <w:sz w:val="18"/>
          <w:szCs w:val="18"/>
        </w:rPr>
        <w:tab/>
        <w:t xml:space="preserve">      </w:t>
      </w:r>
    </w:p>
    <w:p w:rsidR="003E39C1" w:rsidP="003E39C1">
      <w:pPr>
        <w:ind w:left="5040" w:firstLine="720"/>
        <w:rPr>
          <w:rFonts w:cs="Arial"/>
          <w:sz w:val="18"/>
          <w:szCs w:val="18"/>
        </w:rPr>
      </w:pPr>
    </w:p>
    <w:p w:rsidR="003E39C1" w:rsidP="003E39C1">
      <w:pPr>
        <w:ind w:left="6480" w:firstLine="720"/>
        <w:rPr>
          <w:rFonts w:cs="Arial"/>
          <w:sz w:val="18"/>
          <w:szCs w:val="18"/>
        </w:rPr>
      </w:pPr>
      <w:r w:rsidRPr="00186E64">
        <w:rPr>
          <w:rFonts w:cs="Arial"/>
          <w:sz w:val="18"/>
          <w:szCs w:val="18"/>
        </w:rPr>
        <w:t xml:space="preserve">         </w:t>
      </w:r>
    </w:p>
    <w:p w:rsidR="000262DA" w:rsidRPr="003E39C1" w:rsidP="003E39C1">
      <w:pPr>
        <w:ind w:left="6480" w:firstLine="72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   </w:t>
      </w:r>
      <w:r w:rsidRPr="00186E64">
        <w:rPr>
          <w:rFonts w:cs="Arial"/>
          <w:sz w:val="18"/>
          <w:szCs w:val="18"/>
        </w:rPr>
        <w:t xml:space="preserve">   </w:t>
      </w:r>
      <w:r w:rsidRPr="00186E64">
        <w:rPr>
          <w:rFonts w:cs="Arial"/>
          <w:b/>
          <w:sz w:val="18"/>
          <w:szCs w:val="18"/>
        </w:rPr>
        <w:t>(GANESH.K)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3E39C1">
      <w:footnotePr>
        <w:pos w:val="beneathText"/>
      </w:footnotePr>
      <w:type w:val="continuous"/>
      <w:pgSz w:w="11905" w:h="16837"/>
      <w:pgMar w:top="900" w:right="1440" w:bottom="1170" w:left="1440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v"/>
      <w:lvlJc w:val="left"/>
      <w:pPr>
        <w:tabs>
          <w:tab w:val="num" w:pos="2160"/>
        </w:tabs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Ø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Ø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Outline"/>
    <w:lvl w:ilvl="0">
      <w:start w:val="1"/>
      <w:numFmt w:val="none"/>
      <w:lvlJc w:val="left"/>
      <w:pPr>
        <w:tabs>
          <w:tab w:val="num" w:pos="0"/>
        </w:tabs>
      </w:pPr>
    </w:lvl>
    <w:lvl w:ilvl="1">
      <w:start w:val="1"/>
      <w:numFmt w:val="none"/>
      <w:lvlJc w:val="left"/>
      <w:pPr>
        <w:tabs>
          <w:tab w:val="num" w:pos="0"/>
        </w:tabs>
      </w:pPr>
    </w:lvl>
    <w:lvl w:ilvl="2">
      <w:start w:val="1"/>
      <w:numFmt w:val="none"/>
      <w:lvlJc w:val="left"/>
      <w:pPr>
        <w:tabs>
          <w:tab w:val="num" w:pos="0"/>
        </w:tabs>
      </w:pPr>
    </w:lvl>
    <w:lvl w:ilvl="3">
      <w:start w:val="1"/>
      <w:numFmt w:val="none"/>
      <w:lvlJc w:val="left"/>
      <w:pPr>
        <w:tabs>
          <w:tab w:val="num" w:pos="0"/>
        </w:tabs>
      </w:pPr>
    </w:lvl>
    <w:lvl w:ilvl="4">
      <w:start w:val="1"/>
      <w:numFmt w:val="none"/>
      <w:lvlJc w:val="left"/>
      <w:pPr>
        <w:tabs>
          <w:tab w:val="num" w:pos="0"/>
        </w:tabs>
      </w:pPr>
    </w:lvl>
    <w:lvl w:ilvl="5">
      <w:start w:val="1"/>
      <w:numFmt w:val="none"/>
      <w:lvlJc w:val="left"/>
      <w:pPr>
        <w:tabs>
          <w:tab w:val="num" w:pos="0"/>
        </w:tabs>
      </w:pPr>
    </w:lvl>
    <w:lvl w:ilvl="6">
      <w:start w:val="1"/>
      <w:numFmt w:val="none"/>
      <w:lvlJc w:val="left"/>
      <w:pPr>
        <w:tabs>
          <w:tab w:val="num" w:pos="0"/>
        </w:tabs>
      </w:pPr>
    </w:lvl>
    <w:lvl w:ilvl="7">
      <w:start w:val="1"/>
      <w:numFmt w:val="none"/>
      <w:lvlJc w:val="left"/>
      <w:pPr>
        <w:tabs>
          <w:tab w:val="num" w:pos="0"/>
        </w:tabs>
      </w:pPr>
    </w:lvl>
    <w:lvl w:ilvl="8">
      <w:start w:val="1"/>
      <w:numFmt w:val="none"/>
      <w:lvlJc w:val="left"/>
      <w:pPr>
        <w:tabs>
          <w:tab w:val="num" w:pos="0"/>
        </w:tabs>
      </w:pPr>
    </w:lvl>
  </w:abstractNum>
  <w:abstractNum w:abstractNumId="4">
    <w:nsid w:val="00000005"/>
    <w:multiLevelType w:val="single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06E8C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1201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19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576D26C"/>
    <w:lvl w:ilvl="0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6146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8DEE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AF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C6C4F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EFA4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18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6BA51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B2633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FC66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81617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D2603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DAF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64A1404"/>
    <w:lvl w:ilvl="0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4FE6810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A2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5F9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AA6F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795C4F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32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0B2633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F2EDB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80834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AA2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339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5F9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D861100"/>
    <w:multiLevelType w:val="hybridMultilevel"/>
    <w:tmpl w:val="B4B649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F24B23"/>
    <w:multiLevelType w:val="hybridMultilevel"/>
    <w:tmpl w:val="755E2F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2F3C5907"/>
    <w:multiLevelType w:val="hybridMultilevel"/>
    <w:tmpl w:val="B3FE9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4A2BC1"/>
    <w:multiLevelType w:val="hybridMultilevel"/>
    <w:tmpl w:val="B204E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AC7BD5"/>
    <w:multiLevelType w:val="hybridMultilevel"/>
    <w:tmpl w:val="ED846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8C27D1"/>
    <w:multiLevelType w:val="hybridMultilevel"/>
    <w:tmpl w:val="664AAC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97D75"/>
    <w:multiLevelType w:val="hybridMultilevel"/>
    <w:tmpl w:val="65D2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30"/>
  </w:num>
  <w:num w:numId="4">
    <w:abstractNumId w:val="28"/>
  </w:num>
  <w:num w:numId="5">
    <w:abstractNumId w:val="33"/>
  </w:num>
  <w:num w:numId="6">
    <w:abstractNumId w:val="11"/>
  </w:num>
  <w:num w:numId="7">
    <w:abstractNumId w:val="17"/>
  </w:num>
  <w:num w:numId="8">
    <w:abstractNumId w:val="16"/>
  </w:num>
  <w:num w:numId="9">
    <w:abstractNumId w:val="0"/>
  </w:num>
  <w:num w:numId="10">
    <w:abstractNumId w:val="21"/>
  </w:num>
  <w:num w:numId="11">
    <w:abstractNumId w:val="32"/>
  </w:num>
  <w:num w:numId="12">
    <w:abstractNumId w:val="13"/>
  </w:num>
  <w:num w:numId="13">
    <w:abstractNumId w:val="10"/>
  </w:num>
  <w:num w:numId="14">
    <w:abstractNumId w:val="29"/>
  </w:num>
  <w:num w:numId="15">
    <w:abstractNumId w:val="24"/>
  </w:num>
  <w:num w:numId="16">
    <w:abstractNumId w:val="23"/>
  </w:num>
  <w:num w:numId="17">
    <w:abstractNumId w:val="8"/>
  </w:num>
  <w:num w:numId="18">
    <w:abstractNumId w:val="4"/>
  </w:num>
  <w:num w:numId="19">
    <w:abstractNumId w:val="5"/>
  </w:num>
  <w:num w:numId="20">
    <w:abstractNumId w:val="1"/>
  </w:num>
  <w:num w:numId="21">
    <w:abstractNumId w:val="19"/>
  </w:num>
  <w:num w:numId="22">
    <w:abstractNumId w:val="25"/>
  </w:num>
  <w:num w:numId="23">
    <w:abstractNumId w:val="27"/>
  </w:num>
  <w:num w:numId="24">
    <w:abstractNumId w:val="14"/>
  </w:num>
  <w:num w:numId="25">
    <w:abstractNumId w:val="22"/>
  </w:num>
  <w:num w:numId="26">
    <w:abstractNumId w:val="18"/>
  </w:num>
  <w:num w:numId="27">
    <w:abstractNumId w:val="15"/>
  </w:num>
  <w:num w:numId="28">
    <w:abstractNumId w:val="7"/>
  </w:num>
  <w:num w:numId="29">
    <w:abstractNumId w:val="12"/>
  </w:num>
  <w:num w:numId="30">
    <w:abstractNumId w:val="3"/>
  </w:num>
  <w:num w:numId="31">
    <w:abstractNumId w:val="6"/>
  </w:num>
  <w:num w:numId="32">
    <w:abstractNumId w:val="2"/>
  </w:num>
  <w:num w:numId="33">
    <w:abstractNumId w:val="20"/>
  </w:num>
  <w:num w:numId="34">
    <w:abstractNumId w:val="9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36"/>
  </w:num>
  <w:num w:numId="40">
    <w:abstractNumId w:val="35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pos w:val="beneathText"/>
  </w:footnotePr>
  <w:compat/>
  <w:rsids>
    <w:rsidRoot w:val="00172A27"/>
    <w:rsid w:val="00002958"/>
    <w:rsid w:val="000150EB"/>
    <w:rsid w:val="00021286"/>
    <w:rsid w:val="000262DA"/>
    <w:rsid w:val="0005068E"/>
    <w:rsid w:val="000D276C"/>
    <w:rsid w:val="000D5FB7"/>
    <w:rsid w:val="000E16C3"/>
    <w:rsid w:val="001011FD"/>
    <w:rsid w:val="00102308"/>
    <w:rsid w:val="001055ED"/>
    <w:rsid w:val="00131984"/>
    <w:rsid w:val="00172A27"/>
    <w:rsid w:val="001769FE"/>
    <w:rsid w:val="00186E64"/>
    <w:rsid w:val="001A5002"/>
    <w:rsid w:val="00200939"/>
    <w:rsid w:val="00204B8F"/>
    <w:rsid w:val="002145CF"/>
    <w:rsid w:val="00275B0E"/>
    <w:rsid w:val="00281A00"/>
    <w:rsid w:val="002C171F"/>
    <w:rsid w:val="002D21AD"/>
    <w:rsid w:val="00344D8C"/>
    <w:rsid w:val="00354500"/>
    <w:rsid w:val="00360E07"/>
    <w:rsid w:val="003A74E7"/>
    <w:rsid w:val="003B6A41"/>
    <w:rsid w:val="003E39C1"/>
    <w:rsid w:val="00404EB6"/>
    <w:rsid w:val="004126B0"/>
    <w:rsid w:val="0041434E"/>
    <w:rsid w:val="00425D03"/>
    <w:rsid w:val="00432E03"/>
    <w:rsid w:val="00451261"/>
    <w:rsid w:val="00474855"/>
    <w:rsid w:val="004D476D"/>
    <w:rsid w:val="005013A0"/>
    <w:rsid w:val="00524574"/>
    <w:rsid w:val="00544B12"/>
    <w:rsid w:val="00545848"/>
    <w:rsid w:val="0055110C"/>
    <w:rsid w:val="005A4772"/>
    <w:rsid w:val="005B45AF"/>
    <w:rsid w:val="005B4EB5"/>
    <w:rsid w:val="005D7383"/>
    <w:rsid w:val="005F7668"/>
    <w:rsid w:val="006078E1"/>
    <w:rsid w:val="00640184"/>
    <w:rsid w:val="0064261B"/>
    <w:rsid w:val="006438DD"/>
    <w:rsid w:val="00665BB7"/>
    <w:rsid w:val="00685C27"/>
    <w:rsid w:val="006E6AAC"/>
    <w:rsid w:val="006F189D"/>
    <w:rsid w:val="007211B9"/>
    <w:rsid w:val="007259CD"/>
    <w:rsid w:val="007532FF"/>
    <w:rsid w:val="00765BD9"/>
    <w:rsid w:val="007817DA"/>
    <w:rsid w:val="007B16C9"/>
    <w:rsid w:val="007E1209"/>
    <w:rsid w:val="007E1358"/>
    <w:rsid w:val="008131AB"/>
    <w:rsid w:val="00823970"/>
    <w:rsid w:val="00883D6C"/>
    <w:rsid w:val="00893CA6"/>
    <w:rsid w:val="00894019"/>
    <w:rsid w:val="00897AB8"/>
    <w:rsid w:val="008A11B7"/>
    <w:rsid w:val="008E125A"/>
    <w:rsid w:val="008E42DB"/>
    <w:rsid w:val="0090218A"/>
    <w:rsid w:val="00940966"/>
    <w:rsid w:val="00966686"/>
    <w:rsid w:val="00976A6A"/>
    <w:rsid w:val="00997730"/>
    <w:rsid w:val="00A0715A"/>
    <w:rsid w:val="00A1482F"/>
    <w:rsid w:val="00A1722D"/>
    <w:rsid w:val="00A24DA2"/>
    <w:rsid w:val="00A323B9"/>
    <w:rsid w:val="00A81DB1"/>
    <w:rsid w:val="00AE7BE7"/>
    <w:rsid w:val="00B42391"/>
    <w:rsid w:val="00B472F5"/>
    <w:rsid w:val="00B85504"/>
    <w:rsid w:val="00B9065B"/>
    <w:rsid w:val="00BB0F70"/>
    <w:rsid w:val="00BB469F"/>
    <w:rsid w:val="00BE4040"/>
    <w:rsid w:val="00C501A9"/>
    <w:rsid w:val="00C55408"/>
    <w:rsid w:val="00CA374B"/>
    <w:rsid w:val="00D203A4"/>
    <w:rsid w:val="00D26F63"/>
    <w:rsid w:val="00D34B69"/>
    <w:rsid w:val="00D34F56"/>
    <w:rsid w:val="00D4123F"/>
    <w:rsid w:val="00D52290"/>
    <w:rsid w:val="00D94B75"/>
    <w:rsid w:val="00DA6E02"/>
    <w:rsid w:val="00DD3AF7"/>
    <w:rsid w:val="00DF60C9"/>
    <w:rsid w:val="00E823C2"/>
    <w:rsid w:val="00E94008"/>
    <w:rsid w:val="00F014CF"/>
    <w:rsid w:val="00F16298"/>
    <w:rsid w:val="00F6537B"/>
    <w:rsid w:val="00F848C5"/>
    <w:rsid w:val="00FB5EE6"/>
    <w:rsid w:val="00FF016F"/>
    <w:rsid w:val="00FF312C"/>
  </w:rsids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B9"/>
    <w:pPr>
      <w:suppressAutoHyphens/>
    </w:pPr>
    <w:rPr>
      <w:rFonts w:ascii="Arial" w:hAnsi="Arial"/>
      <w:bCs/>
      <w:szCs w:val="24"/>
      <w:lang w:eastAsia="ar-SA"/>
    </w:rPr>
  </w:style>
  <w:style w:type="paragraph" w:styleId="Heading1">
    <w:name w:val="heading 1"/>
    <w:basedOn w:val="Normal"/>
    <w:next w:val="Normal"/>
    <w:qFormat/>
    <w:rsid w:val="00A323B9"/>
    <w:pPr>
      <w:keepNext/>
      <w:tabs>
        <w:tab w:val="num" w:pos="0"/>
      </w:tabs>
      <w:outlineLvl w:val="0"/>
    </w:pPr>
    <w:rPr>
      <w:rFonts w:ascii="Times New Roman" w:hAnsi="Times New Roman"/>
      <w:b/>
      <w:bCs w:val="0"/>
    </w:rPr>
  </w:style>
  <w:style w:type="paragraph" w:styleId="Heading2">
    <w:name w:val="heading 2"/>
    <w:basedOn w:val="Normal"/>
    <w:next w:val="Normal"/>
    <w:qFormat/>
    <w:rsid w:val="00A323B9"/>
    <w:pPr>
      <w:keepNext/>
      <w:tabs>
        <w:tab w:val="num" w:pos="0"/>
      </w:tabs>
      <w:jc w:val="center"/>
      <w:outlineLvl w:val="1"/>
    </w:pPr>
    <w:rPr>
      <w:rFonts w:ascii="Benguiat Bk BT" w:hAnsi="Benguiat Bk BT"/>
      <w:b/>
      <w:bCs w:val="0"/>
      <w:sz w:val="24"/>
    </w:rPr>
  </w:style>
  <w:style w:type="paragraph" w:styleId="Heading3">
    <w:name w:val="heading 3"/>
    <w:basedOn w:val="Normal"/>
    <w:next w:val="Normal"/>
    <w:qFormat/>
    <w:rsid w:val="00A323B9"/>
    <w:pPr>
      <w:keepNext/>
      <w:tabs>
        <w:tab w:val="num" w:pos="0"/>
      </w:tabs>
      <w:spacing w:after="120"/>
      <w:jc w:val="center"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rsid w:val="00A323B9"/>
    <w:pPr>
      <w:keepNext/>
      <w:tabs>
        <w:tab w:val="num" w:pos="0"/>
        <w:tab w:val="left" w:pos="1872"/>
      </w:tabs>
      <w:spacing w:before="120" w:after="120" w:line="360" w:lineRule="auto"/>
      <w:jc w:val="both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A323B9"/>
    <w:pPr>
      <w:keepNext/>
      <w:tabs>
        <w:tab w:val="num" w:pos="0"/>
        <w:tab w:val="left" w:pos="4018"/>
        <w:tab w:val="left" w:pos="4368"/>
      </w:tabs>
      <w:spacing w:before="80" w:after="80"/>
      <w:jc w:val="both"/>
      <w:outlineLvl w:val="4"/>
    </w:pPr>
    <w:rPr>
      <w:rFonts w:ascii="Times New Roman" w:hAnsi="Times New Roman"/>
      <w:b/>
      <w:bCs w:val="0"/>
      <w:sz w:val="24"/>
    </w:rPr>
  </w:style>
  <w:style w:type="paragraph" w:styleId="Heading6">
    <w:name w:val="heading 6"/>
    <w:basedOn w:val="Normal"/>
    <w:next w:val="Normal"/>
    <w:qFormat/>
    <w:rsid w:val="00A323B9"/>
    <w:pPr>
      <w:keepNext/>
      <w:tabs>
        <w:tab w:val="num" w:pos="0"/>
        <w:tab w:val="left" w:pos="780"/>
        <w:tab w:val="left" w:pos="2886"/>
        <w:tab w:val="left" w:pos="3198"/>
      </w:tabs>
      <w:spacing w:before="120" w:after="120"/>
      <w:outlineLvl w:val="5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sid w:val="00A323B9"/>
    <w:rPr>
      <w:rFonts w:ascii="Times New Roman" w:eastAsia="Times New Roman" w:hAnsi="Times New Roman"/>
      <w:b/>
      <w:bCs/>
      <w:sz w:val="32"/>
      <w:szCs w:val="32"/>
      <w:u w:val="single"/>
      <w:lang w:eastAsia="ar-SA"/>
    </w:rPr>
  </w:style>
  <w:style w:type="paragraph" w:styleId="Title">
    <w:name w:val="Title"/>
    <w:basedOn w:val="Normal"/>
    <w:link w:val="TitleChar"/>
    <w:qFormat/>
    <w:rsid w:val="00A323B9"/>
    <w:pPr>
      <w:jc w:val="center"/>
    </w:pPr>
    <w:rPr>
      <w:rFonts w:ascii="Times New Roman" w:hAnsi="Times New Roman"/>
      <w:b/>
      <w:sz w:val="32"/>
      <w:szCs w:val="32"/>
      <w:u w:val="single"/>
    </w:rPr>
  </w:style>
  <w:style w:type="paragraph" w:styleId="Subtitle">
    <w:name w:val="Subtitle"/>
    <w:basedOn w:val="Normal"/>
    <w:qFormat/>
    <w:rsid w:val="00A323B9"/>
    <w:rPr>
      <w:rFonts w:ascii="Times New Roman" w:hAnsi="Times New Roman" w:cs="Arial"/>
      <w:b/>
      <w:sz w:val="18"/>
    </w:rPr>
  </w:style>
  <w:style w:type="paragraph" w:styleId="BodyText2">
    <w:name w:val="Body Text 2"/>
    <w:basedOn w:val="Normal"/>
    <w:rsid w:val="00A323B9"/>
    <w:rPr>
      <w:rFonts w:ascii="Times New Roman" w:hAnsi="Times New Roman" w:cs="Arial"/>
      <w:sz w:val="18"/>
    </w:rPr>
  </w:style>
  <w:style w:type="paragraph" w:styleId="BodyText">
    <w:name w:val="Body Text"/>
    <w:basedOn w:val="Normal"/>
    <w:rsid w:val="00A323B9"/>
    <w:pPr>
      <w:spacing w:line="360" w:lineRule="auto"/>
      <w:jc w:val="both"/>
    </w:pPr>
    <w:rPr>
      <w:rFonts w:ascii="Verdana" w:hAnsi="Verdana" w:cs="Arial"/>
      <w:bCs w:val="0"/>
      <w:sz w:val="22"/>
      <w:szCs w:val="20"/>
    </w:rPr>
  </w:style>
  <w:style w:type="paragraph" w:customStyle="1" w:styleId="kpmgbody">
    <w:name w:val="kpmgbody"/>
    <w:basedOn w:val="BodyText"/>
    <w:rsid w:val="00A323B9"/>
    <w:pPr>
      <w:suppressAutoHyphens w:val="0"/>
      <w:spacing w:before="40" w:after="40"/>
    </w:pPr>
    <w:rPr>
      <w:rFonts w:ascii="Century Gothic" w:hAnsi="Century Gothic" w:cs="Times New Roman"/>
      <w:b/>
      <w:lang w:eastAsia="en-US"/>
    </w:rPr>
  </w:style>
  <w:style w:type="paragraph" w:styleId="ListParagraph">
    <w:name w:val="List Paragraph"/>
    <w:basedOn w:val="Normal"/>
    <w:qFormat/>
    <w:rsid w:val="00A323B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WW8Num1z0">
    <w:name w:val="WW8Num1z0"/>
    <w:rsid w:val="00A323B9"/>
    <w:rPr>
      <w:rFonts w:ascii="Wingdings" w:eastAsia="Times New Roman" w:hAnsi="Wingdings"/>
    </w:rPr>
  </w:style>
  <w:style w:type="character" w:customStyle="1" w:styleId="WW8Num2z0">
    <w:name w:val="WW8Num2z0"/>
    <w:rsid w:val="00A323B9"/>
    <w:rPr>
      <w:rFonts w:ascii="Wingdings" w:eastAsia="Times New Roman" w:hAnsi="Wingdings"/>
    </w:rPr>
  </w:style>
  <w:style w:type="character" w:customStyle="1" w:styleId="WW8Num3z0">
    <w:name w:val="WW8Num3z0"/>
    <w:rsid w:val="00A323B9"/>
    <w:rPr>
      <w:rFonts w:ascii="Wingdings" w:eastAsia="Times New Roman" w:hAnsi="Wingdings"/>
    </w:rPr>
  </w:style>
  <w:style w:type="character" w:customStyle="1" w:styleId="WW-Absatz-Standardschriftart">
    <w:name w:val="WW-Absatz-Standardschriftart"/>
    <w:rsid w:val="00A323B9"/>
    <w:rPr>
      <w:rFonts w:ascii="Times New Roman" w:eastAsia="Times New Roman" w:hAnsi="Times New Roman"/>
    </w:rPr>
  </w:style>
  <w:style w:type="character" w:customStyle="1" w:styleId="WW-WW8Num1z0">
    <w:name w:val="WW-WW8Num1z0"/>
    <w:rsid w:val="00A323B9"/>
    <w:rPr>
      <w:rFonts w:ascii="Wingdings" w:eastAsia="Times New Roman" w:hAnsi="Wingdings"/>
    </w:rPr>
  </w:style>
  <w:style w:type="character" w:customStyle="1" w:styleId="WW8Num1z1">
    <w:name w:val="WW8Num1z1"/>
    <w:rsid w:val="00A323B9"/>
    <w:rPr>
      <w:rFonts w:ascii="Courier New" w:eastAsia="Times New Roman" w:hAnsi="Courier New"/>
    </w:rPr>
  </w:style>
  <w:style w:type="character" w:customStyle="1" w:styleId="WW8Num1z3">
    <w:name w:val="WW8Num1z3"/>
    <w:rsid w:val="00A323B9"/>
    <w:rPr>
      <w:rFonts w:ascii="Symbol" w:eastAsia="Times New Roman" w:hAnsi="Symbol"/>
    </w:rPr>
  </w:style>
  <w:style w:type="character" w:customStyle="1" w:styleId="WW-WW8Num2z0">
    <w:name w:val="WW-WW8Num2z0"/>
    <w:rsid w:val="00A323B9"/>
    <w:rPr>
      <w:rFonts w:ascii="Wingdings" w:eastAsia="Times New Roman" w:hAnsi="Wingdings"/>
    </w:rPr>
  </w:style>
  <w:style w:type="character" w:customStyle="1" w:styleId="WW8Num2z1">
    <w:name w:val="WW8Num2z1"/>
    <w:rsid w:val="00A323B9"/>
    <w:rPr>
      <w:rFonts w:ascii="Courier New" w:eastAsia="Times New Roman" w:hAnsi="Courier New"/>
    </w:rPr>
  </w:style>
  <w:style w:type="character" w:customStyle="1" w:styleId="WW8Num2z3">
    <w:name w:val="WW8Num2z3"/>
    <w:rsid w:val="00A323B9"/>
    <w:rPr>
      <w:rFonts w:ascii="Symbol" w:eastAsia="Times New Roman" w:hAnsi="Symbol"/>
    </w:rPr>
  </w:style>
  <w:style w:type="character" w:customStyle="1" w:styleId="WW-WW8Num3z0">
    <w:name w:val="WW-WW8Num3z0"/>
    <w:rsid w:val="00A323B9"/>
    <w:rPr>
      <w:rFonts w:ascii="Wingdings" w:eastAsia="Times New Roman" w:hAnsi="Wingdings"/>
    </w:rPr>
  </w:style>
  <w:style w:type="character" w:customStyle="1" w:styleId="WW8Num3z1">
    <w:name w:val="WW8Num3z1"/>
    <w:rsid w:val="00A323B9"/>
    <w:rPr>
      <w:rFonts w:ascii="Courier New" w:eastAsia="Times New Roman" w:hAnsi="Courier New" w:cs="Courier New"/>
    </w:rPr>
  </w:style>
  <w:style w:type="character" w:customStyle="1" w:styleId="WW8Num3z3">
    <w:name w:val="WW8Num3z3"/>
    <w:rsid w:val="00A323B9"/>
    <w:rPr>
      <w:rFonts w:ascii="Symbol" w:eastAsia="Times New Roman" w:hAnsi="Symbol"/>
    </w:rPr>
  </w:style>
  <w:style w:type="character" w:customStyle="1" w:styleId="WW-DefaultParagraphFont">
    <w:name w:val="WW-Default Paragraph Font"/>
    <w:rsid w:val="00A323B9"/>
    <w:rPr>
      <w:rFonts w:ascii="Times New Roman" w:eastAsia="Times New Roman" w:hAnsi="Times New Roman"/>
    </w:rPr>
  </w:style>
  <w:style w:type="character" w:styleId="Hyperlink">
    <w:name w:val="Hyperlink"/>
    <w:rsid w:val="00A323B9"/>
    <w:rPr>
      <w:rFonts w:ascii="Times New Roman" w:eastAsia="Times New Roman" w:hAnsi="Times New Roman"/>
      <w:color w:val="0000FF"/>
      <w:u w:val="single"/>
    </w:rPr>
  </w:style>
  <w:style w:type="paragraph" w:styleId="List">
    <w:name w:val="List"/>
    <w:basedOn w:val="BodyText"/>
    <w:rsid w:val="00A323B9"/>
    <w:rPr>
      <w:rFonts w:ascii="Times New Roman" w:hAnsi="Times New Roman" w:cs="Lucida Sans Unicode"/>
    </w:rPr>
  </w:style>
  <w:style w:type="paragraph" w:styleId="Caption">
    <w:name w:val="caption"/>
    <w:basedOn w:val="Normal"/>
    <w:qFormat/>
    <w:rsid w:val="00A323B9"/>
    <w:pPr>
      <w:suppressLineNumbers/>
      <w:spacing w:before="120" w:after="120"/>
    </w:pPr>
    <w:rPr>
      <w:rFonts w:ascii="Times New Roman" w:hAnsi="Times New Roman" w:cs="Lucida Sans Unicode"/>
      <w:i/>
      <w:iCs/>
      <w:szCs w:val="20"/>
    </w:rPr>
  </w:style>
  <w:style w:type="paragraph" w:customStyle="1" w:styleId="Index">
    <w:name w:val="Index"/>
    <w:basedOn w:val="Normal"/>
    <w:rsid w:val="00A323B9"/>
    <w:pPr>
      <w:suppressLineNumbers/>
    </w:pPr>
    <w:rPr>
      <w:rFonts w:ascii="Times New Roman" w:hAnsi="Times New Roman" w:cs="Lucida Sans Unicode"/>
    </w:rPr>
  </w:style>
  <w:style w:type="paragraph" w:customStyle="1" w:styleId="Heading">
    <w:name w:val="Heading"/>
    <w:basedOn w:val="Normal"/>
    <w:next w:val="BodyText"/>
    <w:rsid w:val="00A323B9"/>
    <w:pPr>
      <w:keepNext/>
      <w:spacing w:before="240" w:after="120"/>
    </w:pPr>
    <w:rPr>
      <w:rFonts w:eastAsia="Lucida Sans Unicode" w:cs="Lucida Sans Unicode"/>
      <w:sz w:val="28"/>
      <w:szCs w:val="28"/>
    </w:rPr>
  </w:style>
  <w:style w:type="paragraph" w:customStyle="1" w:styleId="WW-Caption">
    <w:name w:val="WW-Caption"/>
    <w:basedOn w:val="Normal"/>
    <w:rsid w:val="00A323B9"/>
    <w:pPr>
      <w:suppressLineNumbers/>
      <w:spacing w:before="120" w:after="120"/>
    </w:pPr>
    <w:rPr>
      <w:rFonts w:ascii="Times New Roman" w:hAnsi="Times New Roman" w:cs="Lucida Sans Unicode"/>
      <w:i/>
      <w:iCs/>
      <w:szCs w:val="20"/>
    </w:rPr>
  </w:style>
  <w:style w:type="paragraph" w:customStyle="1" w:styleId="WW-Index">
    <w:name w:val="WW-Index"/>
    <w:basedOn w:val="Normal"/>
    <w:rsid w:val="00A323B9"/>
    <w:pPr>
      <w:suppressLineNumbers/>
    </w:pPr>
    <w:rPr>
      <w:rFonts w:ascii="Times New Roman" w:hAnsi="Times New Roman" w:cs="Lucida Sans Unicode"/>
    </w:rPr>
  </w:style>
  <w:style w:type="paragraph" w:customStyle="1" w:styleId="WW-Heading">
    <w:name w:val="WW-Heading"/>
    <w:basedOn w:val="Normal"/>
    <w:next w:val="BodyText"/>
    <w:rsid w:val="00A323B9"/>
    <w:pPr>
      <w:keepNext/>
      <w:spacing w:before="240" w:after="120"/>
    </w:pPr>
    <w:rPr>
      <w:rFonts w:eastAsia="Lucida Sans Unicode" w:cs="Lucida Sans Unicode"/>
      <w:sz w:val="28"/>
      <w:szCs w:val="28"/>
    </w:rPr>
  </w:style>
  <w:style w:type="paragraph" w:customStyle="1" w:styleId="WW-DocumentMap">
    <w:name w:val="WW-Document Map"/>
    <w:basedOn w:val="Normal"/>
    <w:rsid w:val="00A323B9"/>
    <w:pPr>
      <w:shd w:val="clear" w:color="auto" w:fill="000080"/>
    </w:pPr>
    <w:rPr>
      <w:rFonts w:ascii="Tahoma" w:hAnsi="Tahoma" w:cs="Lucida Sans Unicode"/>
    </w:rPr>
  </w:style>
  <w:style w:type="paragraph" w:styleId="BalloonText">
    <w:name w:val="Balloon Text"/>
    <w:basedOn w:val="Normal"/>
    <w:rsid w:val="00A323B9"/>
    <w:rPr>
      <w:rFonts w:ascii="Tahoma" w:hAnsi="Tahoma" w:cs="Lucida Sans Unicode"/>
      <w:sz w:val="16"/>
      <w:szCs w:val="16"/>
    </w:rPr>
  </w:style>
  <w:style w:type="paragraph" w:customStyle="1" w:styleId="TableContents">
    <w:name w:val="Table Contents"/>
    <w:basedOn w:val="BodyText"/>
    <w:rsid w:val="00A323B9"/>
    <w:pPr>
      <w:suppressLineNumbers/>
    </w:pPr>
    <w:rPr>
      <w:rFonts w:ascii="Times New Roman" w:hAnsi="Times New Roman"/>
    </w:rPr>
  </w:style>
  <w:style w:type="paragraph" w:customStyle="1" w:styleId="WW-TableContents">
    <w:name w:val="WW-Table Contents"/>
    <w:basedOn w:val="BodyText"/>
    <w:rsid w:val="00A323B9"/>
    <w:pPr>
      <w:suppressLineNumbers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rsid w:val="00A323B9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rsid w:val="00A323B9"/>
    <w:pPr>
      <w:jc w:val="center"/>
    </w:pPr>
    <w:rPr>
      <w:b/>
      <w:bCs/>
      <w:i/>
      <w:iCs/>
    </w:rPr>
  </w:style>
  <w:style w:type="character" w:styleId="FollowedHyperlink">
    <w:name w:val="FollowedHyperlink"/>
    <w:rsid w:val="00A323B9"/>
    <w:rPr>
      <w:rFonts w:ascii="Times New Roman" w:eastAsia="Times New Roman" w:hAnsi="Times New Roman"/>
      <w:color w:val="800080"/>
      <w:u w:val="single"/>
    </w:rPr>
  </w:style>
  <w:style w:type="paragraph" w:customStyle="1" w:styleId="CVSub">
    <w:name w:val="CV_Sub"/>
    <w:basedOn w:val="Normal"/>
    <w:rsid w:val="00A323B9"/>
    <w:pPr>
      <w:shd w:val="pct10" w:color="auto" w:fill="auto"/>
      <w:suppressAutoHyphens w:val="0"/>
    </w:pPr>
    <w:rPr>
      <w:rFonts w:ascii="Garamond" w:hAnsi="Garamond"/>
      <w:b/>
      <w:bCs w:val="0"/>
      <w:sz w:val="24"/>
      <w:szCs w:val="20"/>
      <w:lang w:eastAsia="en-US"/>
    </w:rPr>
  </w:style>
  <w:style w:type="paragraph" w:styleId="BodyText3">
    <w:name w:val="Body Text 3"/>
    <w:basedOn w:val="Normal"/>
    <w:rsid w:val="00A323B9"/>
    <w:pPr>
      <w:spacing w:after="120"/>
    </w:pPr>
    <w:rPr>
      <w:rFonts w:ascii="Times New Roman" w:hAnsi="Times New Roman"/>
      <w:sz w:val="16"/>
      <w:szCs w:val="16"/>
    </w:rPr>
  </w:style>
  <w:style w:type="paragraph" w:styleId="Header">
    <w:name w:val="header"/>
    <w:basedOn w:val="Normal"/>
    <w:rsid w:val="00A323B9"/>
    <w:pPr>
      <w:tabs>
        <w:tab w:val="center" w:pos="4320"/>
        <w:tab w:val="right" w:pos="8640"/>
      </w:tabs>
      <w:suppressAutoHyphens w:val="0"/>
      <w:jc w:val="both"/>
    </w:pPr>
    <w:rPr>
      <w:rFonts w:ascii="Times New Roman" w:hAnsi="Times New Roman" w:cs="Arial"/>
      <w:bCs w:val="0"/>
      <w:sz w:val="22"/>
      <w:szCs w:val="22"/>
      <w:lang w:eastAsia="en-US"/>
    </w:rPr>
  </w:style>
  <w:style w:type="paragraph" w:customStyle="1" w:styleId="kpmgbodyTimesNewRoman">
    <w:name w:val="kpmgbody + Times New Roman"/>
    <w:aliases w:val="(Latin) 13 pt,Expanded by  0.2...,Not (Latin) Bold"/>
    <w:basedOn w:val="Normal"/>
    <w:rsid w:val="00A323B9"/>
    <w:pPr>
      <w:spacing w:line="360" w:lineRule="auto"/>
    </w:pPr>
    <w:rPr>
      <w:rFonts w:ascii="Times New Roman" w:hAnsi="Times New Roman"/>
      <w:b/>
      <w:sz w:val="22"/>
      <w:szCs w:val="22"/>
      <w:u w:val="single"/>
    </w:rPr>
  </w:style>
  <w:style w:type="character" w:customStyle="1" w:styleId="BodyText3Char">
    <w:name w:val="Body Text 3 Char"/>
    <w:rsid w:val="00A323B9"/>
    <w:rPr>
      <w:rFonts w:ascii="Arial" w:eastAsia="Times New Roman" w:hAnsi="Arial"/>
      <w:bCs/>
      <w:sz w:val="16"/>
      <w:szCs w:val="16"/>
      <w:lang w:eastAsia="ar-SA"/>
    </w:rPr>
  </w:style>
  <w:style w:type="paragraph" w:styleId="NoSpacing">
    <w:name w:val="No Spacing"/>
    <w:qFormat/>
    <w:rsid w:val="00A323B9"/>
    <w:rPr>
      <w:rFonts w:ascii="Calibri" w:eastAsia="Calibri" w:hAnsi="Calibri"/>
      <w:sz w:val="22"/>
      <w:szCs w:val="22"/>
    </w:rPr>
  </w:style>
  <w:style w:type="character" w:styleId="Emphasis">
    <w:name w:val="Emphasis"/>
    <w:qFormat/>
    <w:rsid w:val="00A323B9"/>
    <w:rPr>
      <w:rFonts w:ascii="Times New Roman" w:eastAsia="Times New Roman" w:hAnsi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ac80cbb1708dc8c6622bda50831441fd22da1dacde42277&amp;jobId=180320500526&amp;uid=41650677180320500526167247202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VIATAE</vt:lpstr>
    </vt:vector>
  </TitlesOfParts>
  <Company>YADAV ONLINE SERVICES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VIATAE</dc:title>
  <dc:creator>nagaraju</dc:creator>
  <cp:lastModifiedBy>sri</cp:lastModifiedBy>
  <cp:revision>3</cp:revision>
  <cp:lastPrinted>2021-10-30T14:46:00Z</cp:lastPrinted>
  <dcterms:created xsi:type="dcterms:W3CDTF">2022-10-09T03:50:00Z</dcterms:created>
  <dcterms:modified xsi:type="dcterms:W3CDTF">2022-11-19T03:52:00Z</dcterms:modified>
</cp:coreProperties>
</file>