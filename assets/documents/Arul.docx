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documentparentContainer"/>
        <w:tblW w:w="0" w:type="auto"/>
        <w:tblCellSpacing w:w="0" w:type="dxa"/>
        <w:tblLayout w:type="fixed"/>
        <w:tblCellMar>
          <w:left w:w="0" w:type="dxa"/>
          <w:right w:w="0" w:type="dxa"/>
        </w:tblCellMar>
        <w:tblLook w:val="05E0" w:firstRow="1" w:lastRow="1" w:firstColumn="1" w:lastColumn="1" w:noHBand="0" w:noVBand="1"/>
      </w:tblPr>
      <w:tblGrid>
        <w:gridCol w:w="600"/>
        <w:gridCol w:w="2840"/>
        <w:gridCol w:w="540"/>
        <w:gridCol w:w="7326"/>
        <w:gridCol w:w="600"/>
      </w:tblGrid>
      <w:tr w:rsidR="004C322D">
        <w:trPr>
          <w:tblCellSpacing w:w="0" w:type="dxa"/>
        </w:trPr>
        <w:tc>
          <w:tcPr>
            <w:tcW w:w="600" w:type="dxa"/>
            <w:tcMar>
              <w:top w:w="0" w:type="dxa"/>
              <w:left w:w="0" w:type="dxa"/>
              <w:bottom w:w="0" w:type="dxa"/>
              <w:right w:w="0" w:type="dxa"/>
            </w:tcMar>
            <w:hideMark/>
          </w:tcPr>
          <w:p w:rsidR="004C322D" w:rsidRDefault="004C322D">
            <w:pPr>
              <w:rPr>
                <w:rFonts w:ascii="Verdana" w:eastAsia="Verdana" w:hAnsi="Verdana" w:cs="Verdana"/>
                <w:color w:val="020303"/>
                <w:sz w:val="20"/>
                <w:szCs w:val="20"/>
              </w:rPr>
            </w:pPr>
          </w:p>
        </w:tc>
        <w:tc>
          <w:tcPr>
            <w:tcW w:w="2840" w:type="dxa"/>
            <w:tcMar>
              <w:top w:w="500" w:type="dxa"/>
              <w:left w:w="0" w:type="dxa"/>
              <w:bottom w:w="500" w:type="dxa"/>
              <w:right w:w="0" w:type="dxa"/>
            </w:tcMar>
            <w:hideMark/>
          </w:tcPr>
          <w:p w:rsidR="004C322D" w:rsidRDefault="00D15D61">
            <w:pPr>
              <w:pStyle w:val="documentPICTPicdivfield"/>
              <w:spacing w:line="280" w:lineRule="atLeast"/>
              <w:ind w:left="280"/>
              <w:rPr>
                <w:rStyle w:val="documentleft-box"/>
                <w:rFonts w:ascii="Verdana" w:eastAsia="Verdana" w:hAnsi="Verdana" w:cs="Verdana"/>
                <w:color w:val="020303"/>
                <w:sz w:val="20"/>
                <w:szCs w:val="20"/>
              </w:rPr>
            </w:pPr>
            <w:r>
              <w:rPr>
                <w:rStyle w:val="documentleft-box"/>
                <w:rFonts w:ascii="Verdana" w:eastAsia="Verdana" w:hAnsi="Verdana" w:cs="Verdana"/>
                <w:noProof/>
                <w:color w:val="020303"/>
                <w:sz w:val="20"/>
                <w:szCs w:val="20"/>
                <w:lang w:val="en-IN" w:eastAsia="en-IN"/>
              </w:rPr>
              <w:drawing>
                <wp:inline distT="0" distB="0" distL="0" distR="0">
                  <wp:extent cx="1181100" cy="1524000"/>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5"/>
                          <a:stretch>
                            <a:fillRect/>
                          </a:stretch>
                        </pic:blipFill>
                        <pic:spPr>
                          <a:xfrm>
                            <a:off x="0" y="0"/>
                            <a:ext cx="1181100" cy="1524000"/>
                          </a:xfrm>
                          <a:prstGeom prst="rect">
                            <a:avLst/>
                          </a:prstGeom>
                          <a:ln>
                            <a:noFill/>
                          </a:ln>
                        </pic:spPr>
                      </pic:pic>
                    </a:graphicData>
                  </a:graphic>
                </wp:inline>
              </w:drawing>
            </w:r>
          </w:p>
          <w:p w:rsidR="004C322D" w:rsidRDefault="00D15D61">
            <w:pPr>
              <w:pStyle w:val="documentemptydiv"/>
              <w:rPr>
                <w:rStyle w:val="documentleft-box"/>
                <w:rFonts w:ascii="Verdana" w:eastAsia="Verdana" w:hAnsi="Verdana" w:cs="Verdana"/>
                <w:color w:val="020303"/>
                <w:sz w:val="20"/>
                <w:szCs w:val="20"/>
              </w:rPr>
            </w:pPr>
            <w:r>
              <w:rPr>
                <w:rStyle w:val="documentleft-box"/>
                <w:rFonts w:ascii="Verdana" w:eastAsia="Verdana" w:hAnsi="Verdana" w:cs="Verdana"/>
                <w:noProof/>
                <w:color w:val="020303"/>
                <w:sz w:val="20"/>
                <w:szCs w:val="20"/>
                <w:lang w:val="en-IN" w:eastAsia="en-IN"/>
              </w:rPr>
              <w:drawing>
                <wp:anchor distT="0" distB="0" distL="114300" distR="114300" simplePos="0" relativeHeight="251658240" behindDoc="1" locked="0" layoutInCell="0" allowOverlap="1">
                  <wp:simplePos x="0" y="0"/>
                  <wp:positionH relativeFrom="page">
                    <wp:posOffset>0</wp:posOffset>
                  </wp:positionH>
                  <wp:positionV relativeFrom="page">
                    <wp:posOffset>0</wp:posOffset>
                  </wp:positionV>
                  <wp:extent cx="4097673" cy="4099951"/>
                  <wp:effectExtent l="0" t="0" r="0" b="0"/>
                  <wp:wrapNone/>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4097673" cy="4099951"/>
                          </a:xfrm>
                          <a:prstGeom prst="rect">
                            <a:avLst/>
                          </a:prstGeom>
                        </pic:spPr>
                      </pic:pic>
                    </a:graphicData>
                  </a:graphic>
                </wp:anchor>
              </w:drawing>
            </w:r>
          </w:p>
          <w:p w:rsidR="004C322D" w:rsidRDefault="00D15D61">
            <w:pPr>
              <w:pStyle w:val="documentsectiontitle"/>
              <w:pBdr>
                <w:top w:val="single" w:sz="16" w:space="5" w:color="0187DE"/>
                <w:bottom w:val="none" w:sz="0" w:space="5" w:color="auto"/>
              </w:pBdr>
              <w:rPr>
                <w:rStyle w:val="documentleft-box"/>
                <w:rFonts w:ascii="Verdana" w:eastAsia="Verdana" w:hAnsi="Verdana" w:cs="Verdana"/>
                <w:color w:val="020303"/>
              </w:rPr>
            </w:pPr>
            <w:r>
              <w:rPr>
                <w:rStyle w:val="documentleft-box"/>
                <w:rFonts w:ascii="Verdana" w:eastAsia="Verdana" w:hAnsi="Verdana" w:cs="Verdana"/>
                <w:color w:val="020303"/>
              </w:rPr>
              <w:t>Contact</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00"/>
              <w:gridCol w:w="2340"/>
            </w:tblGrid>
            <w:tr w:rsidR="004C322D">
              <w:trPr>
                <w:trHeight w:val="300"/>
                <w:tblCellSpacing w:w="0" w:type="dxa"/>
              </w:trPr>
              <w:tc>
                <w:tcPr>
                  <w:tcW w:w="500" w:type="dxa"/>
                  <w:tcMar>
                    <w:top w:w="0" w:type="dxa"/>
                    <w:left w:w="0" w:type="dxa"/>
                    <w:bottom w:w="0" w:type="dxa"/>
                    <w:right w:w="0" w:type="dxa"/>
                  </w:tcMar>
                  <w:vAlign w:val="center"/>
                  <w:hideMark/>
                </w:tcPr>
                <w:p w:rsidR="004C322D" w:rsidRDefault="00D15D61">
                  <w:pPr>
                    <w:spacing w:after="200" w:line="380" w:lineRule="exact"/>
                    <w:rPr>
                      <w:rStyle w:val="documentleft-box"/>
                      <w:rFonts w:ascii="Verdana" w:eastAsia="Verdana" w:hAnsi="Verdana" w:cs="Verdana"/>
                      <w:color w:val="020303"/>
                      <w:sz w:val="20"/>
                      <w:szCs w:val="20"/>
                    </w:rPr>
                  </w:pPr>
                  <w:r>
                    <w:rPr>
                      <w:rStyle w:val="documentaddressiconSvg"/>
                      <w:rFonts w:ascii="Verdana" w:eastAsia="Verdana" w:hAnsi="Verdana" w:cs="Verdana"/>
                      <w:noProof/>
                      <w:color w:val="020303"/>
                      <w:sz w:val="20"/>
                      <w:szCs w:val="20"/>
                      <w:lang w:val="en-IN" w:eastAsia="en-IN"/>
                    </w:rPr>
                    <w:drawing>
                      <wp:inline distT="0" distB="0" distL="0" distR="0">
                        <wp:extent cx="190500" cy="190500"/>
                        <wp:effectExtent l="0" t="0" r="0" b="0"/>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7"/>
                                <a:stretch>
                                  <a:fillRect/>
                                </a:stretch>
                              </pic:blipFill>
                              <pic:spPr>
                                <a:xfrm>
                                  <a:off x="0" y="0"/>
                                  <a:ext cx="190500" cy="190500"/>
                                </a:xfrm>
                                <a:prstGeom prst="rect">
                                  <a:avLst/>
                                </a:prstGeom>
                                <a:ln>
                                  <a:noFill/>
                                </a:ln>
                              </pic:spPr>
                            </pic:pic>
                          </a:graphicData>
                        </a:graphic>
                      </wp:inline>
                    </w:drawing>
                  </w:r>
                </w:p>
              </w:tc>
              <w:tc>
                <w:tcPr>
                  <w:tcW w:w="2340" w:type="dxa"/>
                  <w:tcMar>
                    <w:top w:w="0" w:type="dxa"/>
                    <w:left w:w="0" w:type="dxa"/>
                    <w:bottom w:w="0" w:type="dxa"/>
                    <w:right w:w="0" w:type="dxa"/>
                  </w:tcMar>
                  <w:hideMark/>
                </w:tcPr>
                <w:p w:rsidR="004C322D" w:rsidRDefault="00D15D61">
                  <w:pPr>
                    <w:spacing w:after="200" w:line="280" w:lineRule="exact"/>
                    <w:rPr>
                      <w:rStyle w:val="documentaddressiconSvg"/>
                      <w:rFonts w:ascii="Verdana" w:eastAsia="Verdana" w:hAnsi="Verdana" w:cs="Verdana"/>
                      <w:color w:val="020303"/>
                      <w:sz w:val="20"/>
                      <w:szCs w:val="20"/>
                    </w:rPr>
                  </w:pPr>
                  <w:r>
                    <w:rPr>
                      <w:rStyle w:val="span"/>
                      <w:rFonts w:ascii="Verdana" w:eastAsia="Verdana" w:hAnsi="Verdana" w:cs="Verdana"/>
                      <w:color w:val="020303"/>
                      <w:sz w:val="20"/>
                      <w:szCs w:val="20"/>
                    </w:rPr>
                    <w:t>Chennai</w:t>
                  </w:r>
                  <w:r>
                    <w:rPr>
                      <w:rStyle w:val="documentzipsuffix"/>
                      <w:rFonts w:ascii="Verdana" w:eastAsia="Verdana" w:hAnsi="Verdana" w:cs="Verdana"/>
                      <w:color w:val="020303"/>
                      <w:sz w:val="20"/>
                      <w:szCs w:val="20"/>
                    </w:rPr>
                    <w:t xml:space="preserve"> </w:t>
                  </w:r>
                  <w:r>
                    <w:rPr>
                      <w:rStyle w:val="span"/>
                      <w:rFonts w:ascii="Verdana" w:eastAsia="Verdana" w:hAnsi="Verdana" w:cs="Verdana"/>
                      <w:vanish/>
                      <w:color w:val="020303"/>
                      <w:sz w:val="20"/>
                      <w:szCs w:val="20"/>
                    </w:rPr>
                    <w:t>Chennai</w:t>
                  </w:r>
                  <w:r>
                    <w:rPr>
                      <w:rStyle w:val="documentzipprefix"/>
                      <w:rFonts w:ascii="Verdana" w:eastAsia="Verdana" w:hAnsi="Verdana" w:cs="Verdana"/>
                      <w:color w:val="020303"/>
                      <w:sz w:val="20"/>
                      <w:szCs w:val="20"/>
                    </w:rPr>
                    <w:t xml:space="preserve"> </w:t>
                  </w:r>
                </w:p>
              </w:tc>
            </w:tr>
            <w:tr w:rsidR="004C322D">
              <w:trPr>
                <w:trHeight w:val="300"/>
                <w:tblCellSpacing w:w="0" w:type="dxa"/>
              </w:trPr>
              <w:tc>
                <w:tcPr>
                  <w:tcW w:w="500" w:type="dxa"/>
                  <w:tcMar>
                    <w:top w:w="0" w:type="dxa"/>
                    <w:left w:w="0" w:type="dxa"/>
                    <w:bottom w:w="0" w:type="dxa"/>
                    <w:right w:w="0" w:type="dxa"/>
                  </w:tcMar>
                  <w:vAlign w:val="center"/>
                  <w:hideMark/>
                </w:tcPr>
                <w:p w:rsidR="004C322D" w:rsidRDefault="00D15D61">
                  <w:pPr>
                    <w:spacing w:after="200" w:line="380" w:lineRule="exact"/>
                    <w:rPr>
                      <w:rStyle w:val="documentaddressicoTxt"/>
                      <w:rFonts w:ascii="Verdana" w:eastAsia="Verdana" w:hAnsi="Verdana" w:cs="Verdana"/>
                      <w:color w:val="020303"/>
                      <w:sz w:val="20"/>
                      <w:szCs w:val="20"/>
                    </w:rPr>
                  </w:pPr>
                  <w:r>
                    <w:rPr>
                      <w:rStyle w:val="documentaddressiconSvg"/>
                      <w:rFonts w:ascii="Verdana" w:eastAsia="Verdana" w:hAnsi="Verdana" w:cs="Verdana"/>
                      <w:noProof/>
                      <w:color w:val="020303"/>
                      <w:sz w:val="20"/>
                      <w:szCs w:val="20"/>
                      <w:lang w:val="en-IN" w:eastAsia="en-IN"/>
                    </w:rPr>
                    <w:drawing>
                      <wp:inline distT="0" distB="0" distL="0" distR="0">
                        <wp:extent cx="190500" cy="190500"/>
                        <wp:effectExtent l="0" t="0" r="0" b="0"/>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8"/>
                                <a:stretch>
                                  <a:fillRect/>
                                </a:stretch>
                              </pic:blipFill>
                              <pic:spPr>
                                <a:xfrm>
                                  <a:off x="0" y="0"/>
                                  <a:ext cx="190500" cy="190500"/>
                                </a:xfrm>
                                <a:prstGeom prst="rect">
                                  <a:avLst/>
                                </a:prstGeom>
                                <a:ln>
                                  <a:noFill/>
                                </a:ln>
                              </pic:spPr>
                            </pic:pic>
                          </a:graphicData>
                        </a:graphic>
                      </wp:inline>
                    </w:drawing>
                  </w:r>
                </w:p>
              </w:tc>
              <w:tc>
                <w:tcPr>
                  <w:tcW w:w="2340" w:type="dxa"/>
                  <w:tcMar>
                    <w:top w:w="0" w:type="dxa"/>
                    <w:left w:w="0" w:type="dxa"/>
                    <w:bottom w:w="0" w:type="dxa"/>
                    <w:right w:w="0" w:type="dxa"/>
                  </w:tcMar>
                  <w:hideMark/>
                </w:tcPr>
                <w:p w:rsidR="004C322D" w:rsidRDefault="00D15D61">
                  <w:pPr>
                    <w:spacing w:after="200" w:line="280" w:lineRule="exact"/>
                    <w:rPr>
                      <w:rStyle w:val="documentaddressiconSvg"/>
                      <w:rFonts w:ascii="Verdana" w:eastAsia="Verdana" w:hAnsi="Verdana" w:cs="Verdana"/>
                      <w:color w:val="020303"/>
                      <w:sz w:val="20"/>
                      <w:szCs w:val="20"/>
                    </w:rPr>
                  </w:pPr>
                  <w:r>
                    <w:rPr>
                      <w:rStyle w:val="span"/>
                      <w:rFonts w:ascii="Verdana" w:eastAsia="Verdana" w:hAnsi="Verdana" w:cs="Verdana"/>
                      <w:color w:val="020303"/>
                      <w:sz w:val="20"/>
                      <w:szCs w:val="20"/>
                    </w:rPr>
                    <w:t>+91 9705215000</w:t>
                  </w:r>
                </w:p>
              </w:tc>
            </w:tr>
            <w:tr w:rsidR="004C322D">
              <w:trPr>
                <w:trHeight w:val="300"/>
                <w:tblCellSpacing w:w="0" w:type="dxa"/>
              </w:trPr>
              <w:tc>
                <w:tcPr>
                  <w:tcW w:w="500" w:type="dxa"/>
                  <w:tcMar>
                    <w:top w:w="0" w:type="dxa"/>
                    <w:left w:w="0" w:type="dxa"/>
                    <w:bottom w:w="0" w:type="dxa"/>
                    <w:right w:w="0" w:type="dxa"/>
                  </w:tcMar>
                  <w:vAlign w:val="center"/>
                  <w:hideMark/>
                </w:tcPr>
                <w:p w:rsidR="004C322D" w:rsidRDefault="00D15D61">
                  <w:pPr>
                    <w:spacing w:after="200" w:line="380" w:lineRule="exact"/>
                    <w:rPr>
                      <w:rStyle w:val="documentaddressicoTxt"/>
                      <w:rFonts w:ascii="Verdana" w:eastAsia="Verdana" w:hAnsi="Verdana" w:cs="Verdana"/>
                      <w:color w:val="020303"/>
                      <w:sz w:val="20"/>
                      <w:szCs w:val="20"/>
                    </w:rPr>
                  </w:pPr>
                  <w:r>
                    <w:rPr>
                      <w:rStyle w:val="documentaddressiconSvg"/>
                      <w:rFonts w:ascii="Verdana" w:eastAsia="Verdana" w:hAnsi="Verdana" w:cs="Verdana"/>
                      <w:noProof/>
                      <w:color w:val="020303"/>
                      <w:sz w:val="20"/>
                      <w:szCs w:val="20"/>
                      <w:lang w:val="en-IN" w:eastAsia="en-IN"/>
                    </w:rPr>
                    <w:drawing>
                      <wp:inline distT="0" distB="0" distL="0" distR="0">
                        <wp:extent cx="190500" cy="190500"/>
                        <wp:effectExtent l="0" t="0" r="0" b="0"/>
                        <wp:docPr id="100009" name="Picture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9"/>
                                <a:stretch>
                                  <a:fillRect/>
                                </a:stretch>
                              </pic:blipFill>
                              <pic:spPr>
                                <a:xfrm>
                                  <a:off x="0" y="0"/>
                                  <a:ext cx="190500" cy="190500"/>
                                </a:xfrm>
                                <a:prstGeom prst="rect">
                                  <a:avLst/>
                                </a:prstGeom>
                                <a:ln>
                                  <a:noFill/>
                                </a:ln>
                              </pic:spPr>
                            </pic:pic>
                          </a:graphicData>
                        </a:graphic>
                      </wp:inline>
                    </w:drawing>
                  </w:r>
                </w:p>
              </w:tc>
              <w:tc>
                <w:tcPr>
                  <w:tcW w:w="2340" w:type="dxa"/>
                  <w:tcMar>
                    <w:top w:w="0" w:type="dxa"/>
                    <w:left w:w="0" w:type="dxa"/>
                    <w:bottom w:w="0" w:type="dxa"/>
                    <w:right w:w="0" w:type="dxa"/>
                  </w:tcMar>
                  <w:hideMark/>
                </w:tcPr>
                <w:p w:rsidR="004C322D" w:rsidRDefault="00D15D61">
                  <w:pPr>
                    <w:spacing w:after="200" w:line="280" w:lineRule="exact"/>
                    <w:rPr>
                      <w:rStyle w:val="documentaddressiconSvg"/>
                      <w:rFonts w:ascii="Verdana" w:eastAsia="Verdana" w:hAnsi="Verdana" w:cs="Verdana"/>
                      <w:color w:val="020303"/>
                      <w:sz w:val="20"/>
                      <w:szCs w:val="20"/>
                    </w:rPr>
                  </w:pPr>
                  <w:r>
                    <w:rPr>
                      <w:rStyle w:val="span"/>
                      <w:rFonts w:ascii="Verdana" w:eastAsia="Verdana" w:hAnsi="Verdana" w:cs="Verdana"/>
                      <w:color w:val="020303"/>
                      <w:sz w:val="20"/>
                      <w:szCs w:val="20"/>
                    </w:rPr>
                    <w:t>Kparul3579@gmail.com</w:t>
                  </w:r>
                </w:p>
              </w:tc>
            </w:tr>
          </w:tbl>
          <w:p w:rsidR="004C322D" w:rsidRDefault="00D15D61">
            <w:pPr>
              <w:pStyle w:val="documentsectionheading"/>
              <w:spacing w:before="400" w:line="280" w:lineRule="atLeast"/>
              <w:rPr>
                <w:rStyle w:val="documentleft-box"/>
                <w:rFonts w:ascii="Verdana" w:eastAsia="Verdana" w:hAnsi="Verdana" w:cs="Verdana"/>
                <w:color w:val="020303"/>
                <w:sz w:val="20"/>
                <w:szCs w:val="20"/>
              </w:rPr>
            </w:pPr>
            <w:r>
              <w:rPr>
                <w:rStyle w:val="documentsectiontitleCharacter"/>
                <w:rFonts w:ascii="Verdana" w:eastAsia="Verdana" w:hAnsi="Verdana" w:cs="Verdana"/>
                <w:color w:val="020303"/>
              </w:rPr>
              <w:t>Languages</w:t>
            </w:r>
          </w:p>
          <w:p w:rsidR="004C322D" w:rsidRDefault="00D15D61">
            <w:pPr>
              <w:pStyle w:val="documentparentContainersinglecolumnnotadnlLnks"/>
              <w:spacing w:line="240" w:lineRule="exact"/>
              <w:rPr>
                <w:rStyle w:val="documentleft-box"/>
                <w:rFonts w:ascii="Verdana" w:eastAsia="Verdana" w:hAnsi="Verdana" w:cs="Verdana"/>
                <w:color w:val="020303"/>
                <w:sz w:val="20"/>
                <w:szCs w:val="20"/>
              </w:rPr>
            </w:pPr>
            <w:r>
              <w:rPr>
                <w:rStyle w:val="documenttxtBold"/>
                <w:rFonts w:ascii="Verdana" w:eastAsia="Verdana" w:hAnsi="Verdana" w:cs="Verdana"/>
                <w:color w:val="020303"/>
                <w:sz w:val="20"/>
                <w:szCs w:val="20"/>
              </w:rPr>
              <w:t>Tamil</w:t>
            </w:r>
            <w:r>
              <w:rPr>
                <w:rStyle w:val="documentbeforecolonspace"/>
                <w:rFonts w:ascii="Verdana" w:eastAsia="Verdana" w:hAnsi="Verdana" w:cs="Verdana"/>
                <w:color w:val="020303"/>
                <w:sz w:val="20"/>
                <w:szCs w:val="20"/>
              </w:rPr>
              <w:t xml:space="preserve"> </w:t>
            </w:r>
            <w:r>
              <w:rPr>
                <w:rStyle w:val="span"/>
                <w:rFonts w:ascii="Verdana" w:eastAsia="Verdana" w:hAnsi="Verdana" w:cs="Verdana"/>
                <w:color w:val="020303"/>
                <w:sz w:val="20"/>
                <w:szCs w:val="20"/>
              </w:rPr>
              <w:t>:</w:t>
            </w:r>
            <w:r>
              <w:rPr>
                <w:rStyle w:val="documentlangSecparagraphnativeLangParafield"/>
                <w:rFonts w:ascii="Verdana" w:eastAsia="Verdana" w:hAnsi="Verdana" w:cs="Verdana"/>
                <w:color w:val="020303"/>
                <w:sz w:val="20"/>
                <w:szCs w:val="20"/>
              </w:rPr>
              <w:t xml:space="preserve"> </w:t>
            </w:r>
            <w:r>
              <w:rPr>
                <w:rStyle w:val="span"/>
                <w:rFonts w:ascii="Verdana" w:eastAsia="Verdana" w:hAnsi="Verdana" w:cs="Verdana"/>
                <w:color w:val="020303"/>
                <w:sz w:val="20"/>
                <w:szCs w:val="20"/>
              </w:rPr>
              <w:t>First Language</w:t>
            </w:r>
            <w:r>
              <w:rPr>
                <w:rStyle w:val="documentlangSecparagraphnativeLangParafield"/>
                <w:rFonts w:ascii="Verdana" w:eastAsia="Verdana" w:hAnsi="Verdana" w:cs="Verdana"/>
                <w:color w:val="020303"/>
                <w:sz w:val="20"/>
                <w:szCs w:val="20"/>
              </w:rPr>
              <w:t xml:space="preserve"> </w:t>
            </w:r>
          </w:p>
          <w:p w:rsidR="004C322D" w:rsidRDefault="00D15D61">
            <w:pPr>
              <w:pStyle w:val="div"/>
              <w:tabs>
                <w:tab w:val="right" w:pos="2820"/>
              </w:tabs>
              <w:spacing w:before="100" w:line="280" w:lineRule="atLeast"/>
              <w:rPr>
                <w:rStyle w:val="documentleft-box"/>
                <w:rFonts w:ascii="Verdana" w:eastAsia="Verdana" w:hAnsi="Verdana" w:cs="Verdana"/>
                <w:color w:val="020303"/>
                <w:sz w:val="20"/>
                <w:szCs w:val="20"/>
              </w:rPr>
            </w:pPr>
            <w:r>
              <w:rPr>
                <w:rStyle w:val="documenttxtBold"/>
                <w:rFonts w:ascii="Verdana" w:eastAsia="Verdana" w:hAnsi="Verdana" w:cs="Verdana"/>
                <w:color w:val="020303"/>
                <w:sz w:val="20"/>
                <w:szCs w:val="20"/>
              </w:rPr>
              <w:t>English</w:t>
            </w:r>
            <w:r>
              <w:rPr>
                <w:rStyle w:val="documentbeforecolonspace"/>
                <w:rFonts w:ascii="Verdana" w:eastAsia="Verdana" w:hAnsi="Verdana" w:cs="Verdana"/>
                <w:color w:val="020303"/>
                <w:sz w:val="20"/>
                <w:szCs w:val="20"/>
              </w:rPr>
              <w:t xml:space="preserve"> </w:t>
            </w:r>
            <w:r>
              <w:rPr>
                <w:rStyle w:val="span"/>
                <w:rFonts w:ascii="Verdana" w:eastAsia="Verdana" w:hAnsi="Verdana" w:cs="Verdana"/>
                <w:color w:val="020303"/>
                <w:sz w:val="20"/>
                <w:szCs w:val="20"/>
              </w:rPr>
              <w:t>:</w:t>
            </w:r>
            <w:r>
              <w:rPr>
                <w:rStyle w:val="documentleft-box"/>
                <w:rFonts w:ascii="Verdana" w:eastAsia="Verdana" w:hAnsi="Verdana" w:cs="Verdana"/>
                <w:color w:val="020303"/>
                <w:sz w:val="20"/>
                <w:szCs w:val="20"/>
              </w:rPr>
              <w:t xml:space="preserve"> </w:t>
            </w:r>
            <w:r>
              <w:rPr>
                <w:rStyle w:val="span"/>
                <w:rFonts w:ascii="Verdana" w:eastAsia="Verdana" w:hAnsi="Verdana" w:cs="Verdana"/>
                <w:color w:val="020303"/>
                <w:sz w:val="20"/>
                <w:szCs w:val="20"/>
              </w:rPr>
              <w:tab/>
              <w:t>C2</w:t>
            </w:r>
          </w:p>
          <w:p w:rsidR="004C322D" w:rsidRDefault="00D15D61">
            <w:pPr>
              <w:pStyle w:val="fieldsliced-rect"/>
              <w:spacing w:before="60" w:line="180" w:lineRule="exact"/>
              <w:rPr>
                <w:rStyle w:val="documentleft-box"/>
                <w:rFonts w:ascii="Verdana" w:eastAsia="Verdana" w:hAnsi="Verdana" w:cs="Verdana"/>
                <w:color w:val="020303"/>
                <w:sz w:val="20"/>
                <w:szCs w:val="20"/>
              </w:rPr>
            </w:pPr>
            <w:r>
              <w:rPr>
                <w:rStyle w:val="documentleft-box"/>
                <w:rFonts w:ascii="Verdana" w:eastAsia="Verdana" w:hAnsi="Verdana" w:cs="Verdana"/>
                <w:noProof/>
                <w:color w:val="020303"/>
                <w:sz w:val="20"/>
                <w:szCs w:val="20"/>
                <w:lang w:val="en-IN" w:eastAsia="en-IN"/>
              </w:rPr>
              <w:drawing>
                <wp:inline distT="0" distB="0" distL="0" distR="0">
                  <wp:extent cx="1814485" cy="76775"/>
                  <wp:effectExtent l="0" t="0" r="0" b="0"/>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0"/>
                          <a:stretch>
                            <a:fillRect/>
                          </a:stretch>
                        </pic:blipFill>
                        <pic:spPr>
                          <a:xfrm>
                            <a:off x="0" y="0"/>
                            <a:ext cx="1814485" cy="76775"/>
                          </a:xfrm>
                          <a:prstGeom prst="rect">
                            <a:avLst/>
                          </a:prstGeom>
                        </pic:spPr>
                      </pic:pic>
                    </a:graphicData>
                  </a:graphic>
                </wp:inline>
              </w:drawing>
            </w:r>
          </w:p>
          <w:p w:rsidR="004C322D" w:rsidRDefault="00D15D61">
            <w:pPr>
              <w:pStyle w:val="div"/>
              <w:spacing w:line="240" w:lineRule="exact"/>
              <w:rPr>
                <w:rStyle w:val="documentleft-box"/>
                <w:rFonts w:ascii="Verdana" w:eastAsia="Verdana" w:hAnsi="Verdana" w:cs="Verdana"/>
                <w:color w:val="020303"/>
                <w:sz w:val="20"/>
                <w:szCs w:val="20"/>
              </w:rPr>
            </w:pPr>
            <w:r>
              <w:rPr>
                <w:rStyle w:val="span"/>
                <w:rFonts w:ascii="Verdana" w:eastAsia="Verdana" w:hAnsi="Verdana" w:cs="Verdana"/>
                <w:color w:val="020303"/>
                <w:sz w:val="20"/>
                <w:szCs w:val="20"/>
              </w:rPr>
              <w:t>Proficient</w:t>
            </w:r>
          </w:p>
          <w:p w:rsidR="004C322D" w:rsidRDefault="00D15D61">
            <w:pPr>
              <w:pStyle w:val="div"/>
              <w:tabs>
                <w:tab w:val="right" w:pos="2820"/>
              </w:tabs>
              <w:spacing w:before="100" w:line="280" w:lineRule="atLeast"/>
              <w:rPr>
                <w:rStyle w:val="documentleft-box"/>
                <w:rFonts w:ascii="Verdana" w:eastAsia="Verdana" w:hAnsi="Verdana" w:cs="Verdana"/>
                <w:color w:val="020303"/>
                <w:sz w:val="20"/>
                <w:szCs w:val="20"/>
              </w:rPr>
            </w:pPr>
            <w:r>
              <w:rPr>
                <w:rStyle w:val="documenttxtBold"/>
                <w:rFonts w:ascii="Verdana" w:eastAsia="Verdana" w:hAnsi="Verdana" w:cs="Verdana"/>
                <w:color w:val="020303"/>
                <w:sz w:val="20"/>
                <w:szCs w:val="20"/>
              </w:rPr>
              <w:t>Hindi</w:t>
            </w:r>
            <w:r>
              <w:rPr>
                <w:rStyle w:val="documentbeforecolonspace"/>
                <w:rFonts w:ascii="Verdana" w:eastAsia="Verdana" w:hAnsi="Verdana" w:cs="Verdana"/>
                <w:color w:val="020303"/>
                <w:sz w:val="20"/>
                <w:szCs w:val="20"/>
              </w:rPr>
              <w:t xml:space="preserve"> </w:t>
            </w:r>
            <w:r>
              <w:rPr>
                <w:rStyle w:val="span"/>
                <w:rFonts w:ascii="Verdana" w:eastAsia="Verdana" w:hAnsi="Verdana" w:cs="Verdana"/>
                <w:color w:val="020303"/>
                <w:sz w:val="20"/>
                <w:szCs w:val="20"/>
              </w:rPr>
              <w:t>:</w:t>
            </w:r>
            <w:r>
              <w:rPr>
                <w:rStyle w:val="documentleft-box"/>
                <w:rFonts w:ascii="Verdana" w:eastAsia="Verdana" w:hAnsi="Verdana" w:cs="Verdana"/>
                <w:color w:val="020303"/>
                <w:sz w:val="20"/>
                <w:szCs w:val="20"/>
              </w:rPr>
              <w:t xml:space="preserve"> </w:t>
            </w:r>
            <w:r>
              <w:rPr>
                <w:rStyle w:val="span"/>
                <w:rFonts w:ascii="Verdana" w:eastAsia="Verdana" w:hAnsi="Verdana" w:cs="Verdana"/>
                <w:color w:val="020303"/>
                <w:sz w:val="20"/>
                <w:szCs w:val="20"/>
              </w:rPr>
              <w:tab/>
              <w:t>C2</w:t>
            </w:r>
          </w:p>
          <w:p w:rsidR="004C322D" w:rsidRDefault="00D15D61">
            <w:pPr>
              <w:pStyle w:val="fieldsliced-rect"/>
              <w:spacing w:before="60" w:line="180" w:lineRule="exact"/>
              <w:rPr>
                <w:rStyle w:val="documentleft-box"/>
                <w:rFonts w:ascii="Verdana" w:eastAsia="Verdana" w:hAnsi="Verdana" w:cs="Verdana"/>
                <w:color w:val="020303"/>
                <w:sz w:val="20"/>
                <w:szCs w:val="20"/>
              </w:rPr>
            </w:pPr>
            <w:r>
              <w:rPr>
                <w:rStyle w:val="documentleft-box"/>
                <w:rFonts w:ascii="Verdana" w:eastAsia="Verdana" w:hAnsi="Verdana" w:cs="Verdana"/>
                <w:noProof/>
                <w:color w:val="020303"/>
                <w:sz w:val="20"/>
                <w:szCs w:val="20"/>
                <w:lang w:val="en-IN" w:eastAsia="en-IN"/>
              </w:rPr>
              <w:drawing>
                <wp:inline distT="0" distB="0" distL="0" distR="0">
                  <wp:extent cx="1814485" cy="76775"/>
                  <wp:effectExtent l="0" t="0" r="0" b="0"/>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11"/>
                          <a:stretch>
                            <a:fillRect/>
                          </a:stretch>
                        </pic:blipFill>
                        <pic:spPr>
                          <a:xfrm>
                            <a:off x="0" y="0"/>
                            <a:ext cx="1814485" cy="76775"/>
                          </a:xfrm>
                          <a:prstGeom prst="rect">
                            <a:avLst/>
                          </a:prstGeom>
                        </pic:spPr>
                      </pic:pic>
                    </a:graphicData>
                  </a:graphic>
                </wp:inline>
              </w:drawing>
            </w:r>
          </w:p>
          <w:p w:rsidR="004C322D" w:rsidRDefault="00D15D61">
            <w:pPr>
              <w:pStyle w:val="div"/>
              <w:spacing w:line="240" w:lineRule="exact"/>
              <w:rPr>
                <w:rStyle w:val="documentleft-box"/>
                <w:rFonts w:ascii="Verdana" w:eastAsia="Verdana" w:hAnsi="Verdana" w:cs="Verdana"/>
                <w:color w:val="020303"/>
                <w:sz w:val="20"/>
                <w:szCs w:val="20"/>
              </w:rPr>
            </w:pPr>
            <w:r>
              <w:rPr>
                <w:rStyle w:val="span"/>
                <w:rFonts w:ascii="Verdana" w:eastAsia="Verdana" w:hAnsi="Verdana" w:cs="Verdana"/>
                <w:color w:val="020303"/>
                <w:sz w:val="20"/>
                <w:szCs w:val="20"/>
              </w:rPr>
              <w:t>Proficient</w:t>
            </w:r>
          </w:p>
          <w:p w:rsidR="004C322D" w:rsidRDefault="00D15D61">
            <w:pPr>
              <w:pStyle w:val="div"/>
              <w:tabs>
                <w:tab w:val="right" w:pos="2820"/>
              </w:tabs>
              <w:spacing w:before="100" w:line="280" w:lineRule="atLeast"/>
              <w:rPr>
                <w:rStyle w:val="documentleft-box"/>
                <w:rFonts w:ascii="Verdana" w:eastAsia="Verdana" w:hAnsi="Verdana" w:cs="Verdana"/>
                <w:color w:val="020303"/>
                <w:sz w:val="20"/>
                <w:szCs w:val="20"/>
              </w:rPr>
            </w:pPr>
            <w:r>
              <w:rPr>
                <w:rStyle w:val="documenttxtBold"/>
                <w:rFonts w:ascii="Verdana" w:eastAsia="Verdana" w:hAnsi="Verdana" w:cs="Verdana"/>
                <w:color w:val="020303"/>
                <w:sz w:val="20"/>
                <w:szCs w:val="20"/>
              </w:rPr>
              <w:t>Telugu</w:t>
            </w:r>
            <w:r>
              <w:rPr>
                <w:rStyle w:val="documentbeforecolonspace"/>
                <w:rFonts w:ascii="Verdana" w:eastAsia="Verdana" w:hAnsi="Verdana" w:cs="Verdana"/>
                <w:color w:val="020303"/>
                <w:sz w:val="20"/>
                <w:szCs w:val="20"/>
              </w:rPr>
              <w:t xml:space="preserve"> </w:t>
            </w:r>
            <w:r>
              <w:rPr>
                <w:rStyle w:val="span"/>
                <w:rFonts w:ascii="Verdana" w:eastAsia="Verdana" w:hAnsi="Verdana" w:cs="Verdana"/>
                <w:color w:val="020303"/>
                <w:sz w:val="20"/>
                <w:szCs w:val="20"/>
              </w:rPr>
              <w:t>:</w:t>
            </w:r>
            <w:r>
              <w:rPr>
                <w:rStyle w:val="documentleft-box"/>
                <w:rFonts w:ascii="Verdana" w:eastAsia="Verdana" w:hAnsi="Verdana" w:cs="Verdana"/>
                <w:color w:val="020303"/>
                <w:sz w:val="20"/>
                <w:szCs w:val="20"/>
              </w:rPr>
              <w:t xml:space="preserve"> </w:t>
            </w:r>
            <w:r>
              <w:rPr>
                <w:rStyle w:val="span"/>
                <w:rFonts w:ascii="Verdana" w:eastAsia="Verdana" w:hAnsi="Verdana" w:cs="Verdana"/>
                <w:color w:val="020303"/>
                <w:sz w:val="20"/>
                <w:szCs w:val="20"/>
              </w:rPr>
              <w:tab/>
              <w:t>C2</w:t>
            </w:r>
          </w:p>
          <w:p w:rsidR="004C322D" w:rsidRDefault="00D15D61">
            <w:pPr>
              <w:pStyle w:val="fieldsliced-rect"/>
              <w:spacing w:before="60" w:line="180" w:lineRule="exact"/>
              <w:rPr>
                <w:rStyle w:val="documentleft-box"/>
                <w:rFonts w:ascii="Verdana" w:eastAsia="Verdana" w:hAnsi="Verdana" w:cs="Verdana"/>
                <w:color w:val="020303"/>
                <w:sz w:val="20"/>
                <w:szCs w:val="20"/>
              </w:rPr>
            </w:pPr>
            <w:r>
              <w:rPr>
                <w:rStyle w:val="documentleft-box"/>
                <w:rFonts w:ascii="Verdana" w:eastAsia="Verdana" w:hAnsi="Verdana" w:cs="Verdana"/>
                <w:noProof/>
                <w:color w:val="020303"/>
                <w:sz w:val="20"/>
                <w:szCs w:val="20"/>
                <w:lang w:val="en-IN" w:eastAsia="en-IN"/>
              </w:rPr>
              <w:drawing>
                <wp:inline distT="0" distB="0" distL="0" distR="0">
                  <wp:extent cx="1814485" cy="76775"/>
                  <wp:effectExtent l="0" t="0" r="0" b="0"/>
                  <wp:docPr id="100015" name="Picture 1000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12"/>
                          <a:stretch>
                            <a:fillRect/>
                          </a:stretch>
                        </pic:blipFill>
                        <pic:spPr>
                          <a:xfrm>
                            <a:off x="0" y="0"/>
                            <a:ext cx="1814485" cy="76775"/>
                          </a:xfrm>
                          <a:prstGeom prst="rect">
                            <a:avLst/>
                          </a:prstGeom>
                        </pic:spPr>
                      </pic:pic>
                    </a:graphicData>
                  </a:graphic>
                </wp:inline>
              </w:drawing>
            </w:r>
          </w:p>
          <w:p w:rsidR="004C322D" w:rsidRDefault="00D15D61">
            <w:pPr>
              <w:pStyle w:val="div"/>
              <w:spacing w:line="240" w:lineRule="exact"/>
              <w:rPr>
                <w:rStyle w:val="documentleft-box"/>
                <w:rFonts w:ascii="Verdana" w:eastAsia="Verdana" w:hAnsi="Verdana" w:cs="Verdana"/>
                <w:color w:val="020303"/>
                <w:sz w:val="20"/>
                <w:szCs w:val="20"/>
              </w:rPr>
            </w:pPr>
            <w:r>
              <w:rPr>
                <w:rStyle w:val="span"/>
                <w:rFonts w:ascii="Verdana" w:eastAsia="Verdana" w:hAnsi="Verdana" w:cs="Verdana"/>
                <w:color w:val="020303"/>
                <w:sz w:val="20"/>
                <w:szCs w:val="20"/>
              </w:rPr>
              <w:t>Proficient</w:t>
            </w:r>
          </w:p>
          <w:p w:rsidR="004C322D" w:rsidRDefault="00D15D61">
            <w:pPr>
              <w:pStyle w:val="documentsectiontitle"/>
              <w:pBdr>
                <w:top w:val="single" w:sz="16" w:space="5" w:color="0187DE"/>
                <w:bottom w:val="none" w:sz="0" w:space="5" w:color="auto"/>
              </w:pBdr>
              <w:spacing w:before="400"/>
              <w:rPr>
                <w:rStyle w:val="documentleft-box"/>
                <w:rFonts w:ascii="Verdana" w:eastAsia="Verdana" w:hAnsi="Verdana" w:cs="Verdana"/>
                <w:color w:val="020303"/>
              </w:rPr>
            </w:pPr>
            <w:r>
              <w:rPr>
                <w:rStyle w:val="documentleft-box"/>
                <w:rFonts w:ascii="Verdana" w:eastAsia="Verdana" w:hAnsi="Verdana" w:cs="Verdana"/>
                <w:color w:val="020303"/>
              </w:rPr>
              <w:t>Skills</w:t>
            </w:r>
          </w:p>
          <w:p w:rsidR="004C322D" w:rsidRDefault="00D15D61">
            <w:pPr>
              <w:pStyle w:val="documentulli"/>
              <w:numPr>
                <w:ilvl w:val="0"/>
                <w:numId w:val="1"/>
              </w:numPr>
              <w:spacing w:line="280" w:lineRule="atLeast"/>
              <w:ind w:left="200" w:hanging="192"/>
              <w:rPr>
                <w:rStyle w:val="documentleft-boxskillpaddedline"/>
                <w:rFonts w:ascii="Verdana" w:eastAsia="Verdana" w:hAnsi="Verdana" w:cs="Verdana"/>
                <w:color w:val="020303"/>
                <w:sz w:val="20"/>
                <w:szCs w:val="20"/>
              </w:rPr>
            </w:pPr>
            <w:r>
              <w:rPr>
                <w:rStyle w:val="documentleft-boxskillpaddedline"/>
                <w:rFonts w:ascii="Verdana" w:eastAsia="Verdana" w:hAnsi="Verdana" w:cs="Verdana"/>
                <w:color w:val="020303"/>
                <w:sz w:val="20"/>
                <w:szCs w:val="20"/>
              </w:rPr>
              <w:t>Quality management</w:t>
            </w:r>
          </w:p>
          <w:p w:rsidR="004C322D" w:rsidRDefault="00D15D61">
            <w:pPr>
              <w:pStyle w:val="documentulli"/>
              <w:numPr>
                <w:ilvl w:val="0"/>
                <w:numId w:val="1"/>
              </w:numPr>
              <w:spacing w:line="280" w:lineRule="atLeast"/>
              <w:ind w:left="200" w:hanging="192"/>
              <w:rPr>
                <w:rStyle w:val="documentleft-boxskillpaddedline"/>
                <w:rFonts w:ascii="Verdana" w:eastAsia="Verdana" w:hAnsi="Verdana" w:cs="Verdana"/>
                <w:color w:val="020303"/>
                <w:sz w:val="20"/>
                <w:szCs w:val="20"/>
              </w:rPr>
            </w:pPr>
            <w:r>
              <w:rPr>
                <w:rStyle w:val="documentleft-boxskillpaddedline"/>
                <w:rFonts w:ascii="Verdana" w:eastAsia="Verdana" w:hAnsi="Verdana" w:cs="Verdana"/>
                <w:color w:val="020303"/>
                <w:sz w:val="20"/>
                <w:szCs w:val="20"/>
              </w:rPr>
              <w:t>Operations management</w:t>
            </w:r>
          </w:p>
          <w:p w:rsidR="004C322D" w:rsidRDefault="00D15D61">
            <w:pPr>
              <w:pStyle w:val="documentulli"/>
              <w:numPr>
                <w:ilvl w:val="0"/>
                <w:numId w:val="1"/>
              </w:numPr>
              <w:spacing w:line="280" w:lineRule="atLeast"/>
              <w:ind w:left="200" w:hanging="192"/>
              <w:rPr>
                <w:rStyle w:val="documentleft-boxskillpaddedline"/>
                <w:rFonts w:ascii="Verdana" w:eastAsia="Verdana" w:hAnsi="Verdana" w:cs="Verdana"/>
                <w:color w:val="020303"/>
                <w:sz w:val="20"/>
                <w:szCs w:val="20"/>
              </w:rPr>
            </w:pPr>
            <w:r>
              <w:rPr>
                <w:rStyle w:val="documentleft-boxskillpaddedline"/>
                <w:rFonts w:ascii="Verdana" w:eastAsia="Verdana" w:hAnsi="Verdana" w:cs="Verdana"/>
                <w:color w:val="020303"/>
                <w:sz w:val="20"/>
                <w:szCs w:val="20"/>
              </w:rPr>
              <w:t>Inventory control</w:t>
            </w:r>
          </w:p>
          <w:p w:rsidR="004C322D" w:rsidRDefault="00D15D61">
            <w:pPr>
              <w:pStyle w:val="documentulli"/>
              <w:numPr>
                <w:ilvl w:val="0"/>
                <w:numId w:val="1"/>
              </w:numPr>
              <w:spacing w:line="280" w:lineRule="atLeast"/>
              <w:ind w:left="200" w:hanging="192"/>
              <w:rPr>
                <w:rStyle w:val="documentleft-boxskillpaddedline"/>
                <w:rFonts w:ascii="Verdana" w:eastAsia="Verdana" w:hAnsi="Verdana" w:cs="Verdana"/>
                <w:color w:val="020303"/>
                <w:sz w:val="20"/>
                <w:szCs w:val="20"/>
              </w:rPr>
            </w:pPr>
            <w:r>
              <w:rPr>
                <w:rStyle w:val="documentleft-boxskillpaddedline"/>
                <w:rFonts w:ascii="Verdana" w:eastAsia="Verdana" w:hAnsi="Verdana" w:cs="Verdana"/>
                <w:color w:val="020303"/>
                <w:sz w:val="20"/>
                <w:szCs w:val="20"/>
              </w:rPr>
              <w:t>Financial management and reporting</w:t>
            </w:r>
          </w:p>
          <w:p w:rsidR="004C322D" w:rsidRDefault="00D15D61">
            <w:pPr>
              <w:pStyle w:val="documentulli"/>
              <w:numPr>
                <w:ilvl w:val="0"/>
                <w:numId w:val="1"/>
              </w:numPr>
              <w:spacing w:line="280" w:lineRule="atLeast"/>
              <w:ind w:left="200" w:hanging="192"/>
              <w:rPr>
                <w:rStyle w:val="documentleft-boxskillpaddedline"/>
                <w:rFonts w:ascii="Verdana" w:eastAsia="Verdana" w:hAnsi="Verdana" w:cs="Verdana"/>
                <w:color w:val="020303"/>
                <w:sz w:val="20"/>
                <w:szCs w:val="20"/>
              </w:rPr>
            </w:pPr>
            <w:r>
              <w:rPr>
                <w:rStyle w:val="documentleft-boxskillpaddedline"/>
                <w:rFonts w:ascii="Verdana" w:eastAsia="Verdana" w:hAnsi="Verdana" w:cs="Verdana"/>
                <w:color w:val="020303"/>
                <w:sz w:val="20"/>
                <w:szCs w:val="20"/>
              </w:rPr>
              <w:t>Supply chain management</w:t>
            </w:r>
          </w:p>
          <w:p w:rsidR="004C322D" w:rsidRDefault="00D15D61">
            <w:pPr>
              <w:pStyle w:val="documentulli"/>
              <w:numPr>
                <w:ilvl w:val="0"/>
                <w:numId w:val="1"/>
              </w:numPr>
              <w:spacing w:line="280" w:lineRule="atLeast"/>
              <w:ind w:left="200" w:hanging="192"/>
              <w:rPr>
                <w:rStyle w:val="documentleft-boxskillpaddedline"/>
                <w:rFonts w:ascii="Verdana" w:eastAsia="Verdana" w:hAnsi="Verdana" w:cs="Verdana"/>
                <w:color w:val="020303"/>
                <w:sz w:val="20"/>
                <w:szCs w:val="20"/>
              </w:rPr>
            </w:pPr>
            <w:r>
              <w:rPr>
                <w:rStyle w:val="documentleft-boxskillpaddedline"/>
                <w:rFonts w:ascii="Verdana" w:eastAsia="Verdana" w:hAnsi="Verdana" w:cs="Verdana"/>
                <w:color w:val="020303"/>
                <w:sz w:val="20"/>
                <w:szCs w:val="20"/>
              </w:rPr>
              <w:t>Compliance standards</w:t>
            </w:r>
          </w:p>
          <w:p w:rsidR="004C322D" w:rsidRDefault="00D15D61">
            <w:pPr>
              <w:pStyle w:val="documentulli"/>
              <w:numPr>
                <w:ilvl w:val="0"/>
                <w:numId w:val="2"/>
              </w:numPr>
              <w:spacing w:line="280" w:lineRule="atLeast"/>
              <w:ind w:left="200" w:hanging="192"/>
              <w:rPr>
                <w:rStyle w:val="documentleft-boxskillpaddedline"/>
                <w:rFonts w:ascii="Verdana" w:eastAsia="Verdana" w:hAnsi="Verdana" w:cs="Verdana"/>
                <w:color w:val="020303"/>
                <w:sz w:val="20"/>
                <w:szCs w:val="20"/>
              </w:rPr>
            </w:pPr>
            <w:r>
              <w:rPr>
                <w:rStyle w:val="documentleft-boxskillpaddedline"/>
                <w:rFonts w:ascii="Verdana" w:eastAsia="Verdana" w:hAnsi="Verdana" w:cs="Verdana"/>
                <w:color w:val="020303"/>
                <w:sz w:val="20"/>
                <w:szCs w:val="20"/>
              </w:rPr>
              <w:t>Routing</w:t>
            </w:r>
          </w:p>
          <w:p w:rsidR="004C322D" w:rsidRDefault="00D15D61">
            <w:pPr>
              <w:pStyle w:val="documentulli"/>
              <w:numPr>
                <w:ilvl w:val="0"/>
                <w:numId w:val="2"/>
              </w:numPr>
              <w:spacing w:line="280" w:lineRule="atLeast"/>
              <w:ind w:left="200" w:hanging="192"/>
              <w:rPr>
                <w:rStyle w:val="documentleft-boxskillpaddedline"/>
                <w:rFonts w:ascii="Verdana" w:eastAsia="Verdana" w:hAnsi="Verdana" w:cs="Verdana"/>
                <w:color w:val="020303"/>
                <w:sz w:val="20"/>
                <w:szCs w:val="20"/>
              </w:rPr>
            </w:pPr>
            <w:r>
              <w:rPr>
                <w:rStyle w:val="documentleft-boxskillpaddedline"/>
                <w:rFonts w:ascii="Verdana" w:eastAsia="Verdana" w:hAnsi="Verdana" w:cs="Verdana"/>
                <w:color w:val="020303"/>
                <w:sz w:val="20"/>
                <w:szCs w:val="20"/>
              </w:rPr>
              <w:t>Systems evaluation</w:t>
            </w:r>
          </w:p>
          <w:p w:rsidR="004C322D" w:rsidRDefault="00D15D61">
            <w:pPr>
              <w:pStyle w:val="documentulli"/>
              <w:numPr>
                <w:ilvl w:val="0"/>
                <w:numId w:val="2"/>
              </w:numPr>
              <w:spacing w:line="280" w:lineRule="atLeast"/>
              <w:ind w:left="200" w:hanging="192"/>
              <w:rPr>
                <w:rStyle w:val="documentleft-boxskillpaddedline"/>
                <w:rFonts w:ascii="Verdana" w:eastAsia="Verdana" w:hAnsi="Verdana" w:cs="Verdana"/>
                <w:color w:val="020303"/>
                <w:sz w:val="20"/>
                <w:szCs w:val="20"/>
              </w:rPr>
            </w:pPr>
            <w:r>
              <w:rPr>
                <w:rStyle w:val="documentleft-boxskillpaddedline"/>
                <w:rFonts w:ascii="Verdana" w:eastAsia="Verdana" w:hAnsi="Verdana" w:cs="Verdana"/>
                <w:color w:val="020303"/>
                <w:sz w:val="20"/>
                <w:szCs w:val="20"/>
              </w:rPr>
              <w:t>Problem-solving</w:t>
            </w:r>
          </w:p>
          <w:p w:rsidR="004C322D" w:rsidRDefault="00D15D61">
            <w:pPr>
              <w:pStyle w:val="documentulli"/>
              <w:numPr>
                <w:ilvl w:val="0"/>
                <w:numId w:val="2"/>
              </w:numPr>
              <w:spacing w:line="280" w:lineRule="atLeast"/>
              <w:ind w:left="200" w:hanging="192"/>
              <w:rPr>
                <w:rStyle w:val="documentleft-boxskillpaddedline"/>
                <w:rFonts w:ascii="Verdana" w:eastAsia="Verdana" w:hAnsi="Verdana" w:cs="Verdana"/>
                <w:color w:val="020303"/>
                <w:sz w:val="20"/>
                <w:szCs w:val="20"/>
              </w:rPr>
            </w:pPr>
            <w:r>
              <w:rPr>
                <w:rStyle w:val="documentleft-boxskillpaddedline"/>
                <w:rFonts w:ascii="Verdana" w:eastAsia="Verdana" w:hAnsi="Verdana" w:cs="Verdana"/>
                <w:color w:val="020303"/>
                <w:sz w:val="20"/>
                <w:szCs w:val="20"/>
              </w:rPr>
              <w:t>Communication skills</w:t>
            </w:r>
          </w:p>
          <w:p w:rsidR="004C322D" w:rsidRDefault="00D15D61">
            <w:pPr>
              <w:pStyle w:val="documentulli"/>
              <w:numPr>
                <w:ilvl w:val="0"/>
                <w:numId w:val="2"/>
              </w:numPr>
              <w:spacing w:line="280" w:lineRule="atLeast"/>
              <w:ind w:left="200" w:hanging="192"/>
              <w:rPr>
                <w:rStyle w:val="documentleft-boxskillpaddedline"/>
                <w:rFonts w:ascii="Verdana" w:eastAsia="Verdana" w:hAnsi="Verdana" w:cs="Verdana"/>
                <w:color w:val="020303"/>
                <w:sz w:val="20"/>
                <w:szCs w:val="20"/>
              </w:rPr>
            </w:pPr>
            <w:r>
              <w:rPr>
                <w:rStyle w:val="documentleft-boxskillpaddedline"/>
                <w:rFonts w:ascii="Verdana" w:eastAsia="Verdana" w:hAnsi="Verdana" w:cs="Verdana"/>
                <w:color w:val="020303"/>
                <w:sz w:val="20"/>
                <w:szCs w:val="20"/>
              </w:rPr>
              <w:t>Coordination</w:t>
            </w:r>
          </w:p>
          <w:p w:rsidR="004C322D" w:rsidRDefault="00D15D61">
            <w:pPr>
              <w:pStyle w:val="documentulli"/>
              <w:numPr>
                <w:ilvl w:val="0"/>
                <w:numId w:val="3"/>
              </w:numPr>
              <w:spacing w:line="280" w:lineRule="atLeast"/>
              <w:ind w:left="200" w:hanging="192"/>
              <w:rPr>
                <w:rStyle w:val="documentleft-box"/>
                <w:rFonts w:ascii="Verdana" w:eastAsia="Verdana" w:hAnsi="Verdana" w:cs="Verdana"/>
                <w:vanish/>
                <w:color w:val="020303"/>
                <w:sz w:val="20"/>
                <w:szCs w:val="20"/>
              </w:rPr>
            </w:pPr>
            <w:r>
              <w:rPr>
                <w:rStyle w:val="documentleft-box"/>
                <w:rFonts w:ascii="Verdana" w:eastAsia="Verdana" w:hAnsi="Verdana" w:cs="Verdana"/>
                <w:vanish/>
                <w:color w:val="020303"/>
                <w:sz w:val="20"/>
                <w:szCs w:val="20"/>
              </w:rPr>
              <w:t>Quality management</w:t>
            </w:r>
          </w:p>
          <w:p w:rsidR="004C322D" w:rsidRDefault="00D15D61">
            <w:pPr>
              <w:pStyle w:val="documentulli"/>
              <w:numPr>
                <w:ilvl w:val="0"/>
                <w:numId w:val="3"/>
              </w:numPr>
              <w:spacing w:line="280" w:lineRule="atLeast"/>
              <w:ind w:left="200" w:hanging="192"/>
              <w:rPr>
                <w:rStyle w:val="documentleft-box"/>
                <w:rFonts w:ascii="Verdana" w:eastAsia="Verdana" w:hAnsi="Verdana" w:cs="Verdana"/>
                <w:vanish/>
                <w:color w:val="020303"/>
                <w:sz w:val="20"/>
                <w:szCs w:val="20"/>
              </w:rPr>
            </w:pPr>
            <w:r>
              <w:rPr>
                <w:rStyle w:val="documentleft-box"/>
                <w:rFonts w:ascii="Verdana" w:eastAsia="Verdana" w:hAnsi="Verdana" w:cs="Verdana"/>
                <w:vanish/>
                <w:color w:val="020303"/>
                <w:sz w:val="20"/>
                <w:szCs w:val="20"/>
              </w:rPr>
              <w:t>Operations management</w:t>
            </w:r>
          </w:p>
          <w:p w:rsidR="004C322D" w:rsidRDefault="00D15D61">
            <w:pPr>
              <w:pStyle w:val="documentulli"/>
              <w:numPr>
                <w:ilvl w:val="0"/>
                <w:numId w:val="3"/>
              </w:numPr>
              <w:spacing w:line="280" w:lineRule="atLeast"/>
              <w:ind w:left="200" w:hanging="192"/>
              <w:rPr>
                <w:rStyle w:val="documentleft-box"/>
                <w:rFonts w:ascii="Verdana" w:eastAsia="Verdana" w:hAnsi="Verdana" w:cs="Verdana"/>
                <w:vanish/>
                <w:color w:val="020303"/>
                <w:sz w:val="20"/>
                <w:szCs w:val="20"/>
              </w:rPr>
            </w:pPr>
            <w:r>
              <w:rPr>
                <w:rStyle w:val="documentleft-box"/>
                <w:rFonts w:ascii="Verdana" w:eastAsia="Verdana" w:hAnsi="Verdana" w:cs="Verdana"/>
                <w:vanish/>
                <w:color w:val="020303"/>
                <w:sz w:val="20"/>
                <w:szCs w:val="20"/>
              </w:rPr>
              <w:t>Inventory control</w:t>
            </w:r>
          </w:p>
          <w:p w:rsidR="004C322D" w:rsidRDefault="00D15D61">
            <w:pPr>
              <w:pStyle w:val="documentulli"/>
              <w:numPr>
                <w:ilvl w:val="0"/>
                <w:numId w:val="3"/>
              </w:numPr>
              <w:spacing w:line="280" w:lineRule="atLeast"/>
              <w:ind w:left="200" w:hanging="192"/>
              <w:rPr>
                <w:rStyle w:val="documentleft-box"/>
                <w:rFonts w:ascii="Verdana" w:eastAsia="Verdana" w:hAnsi="Verdana" w:cs="Verdana"/>
                <w:vanish/>
                <w:color w:val="020303"/>
                <w:sz w:val="20"/>
                <w:szCs w:val="20"/>
              </w:rPr>
            </w:pPr>
            <w:r>
              <w:rPr>
                <w:rStyle w:val="documentleft-box"/>
                <w:rFonts w:ascii="Verdana" w:eastAsia="Verdana" w:hAnsi="Verdana" w:cs="Verdana"/>
                <w:vanish/>
                <w:color w:val="020303"/>
                <w:sz w:val="20"/>
                <w:szCs w:val="20"/>
              </w:rPr>
              <w:t>Financial management and reporting</w:t>
            </w:r>
          </w:p>
          <w:p w:rsidR="004C322D" w:rsidRDefault="00D15D61">
            <w:pPr>
              <w:pStyle w:val="documentulli"/>
              <w:numPr>
                <w:ilvl w:val="0"/>
                <w:numId w:val="3"/>
              </w:numPr>
              <w:spacing w:line="280" w:lineRule="atLeast"/>
              <w:ind w:left="200" w:hanging="192"/>
              <w:rPr>
                <w:rStyle w:val="documentleft-box"/>
                <w:rFonts w:ascii="Verdana" w:eastAsia="Verdana" w:hAnsi="Verdana" w:cs="Verdana"/>
                <w:vanish/>
                <w:color w:val="020303"/>
                <w:sz w:val="20"/>
                <w:szCs w:val="20"/>
              </w:rPr>
            </w:pPr>
            <w:r>
              <w:rPr>
                <w:rStyle w:val="documentleft-box"/>
                <w:rFonts w:ascii="Verdana" w:eastAsia="Verdana" w:hAnsi="Verdana" w:cs="Verdana"/>
                <w:vanish/>
                <w:color w:val="020303"/>
                <w:sz w:val="20"/>
                <w:szCs w:val="20"/>
              </w:rPr>
              <w:t>Supply chain management</w:t>
            </w:r>
          </w:p>
          <w:p w:rsidR="004C322D" w:rsidRDefault="00D15D61">
            <w:pPr>
              <w:pStyle w:val="documentulli"/>
              <w:numPr>
                <w:ilvl w:val="0"/>
                <w:numId w:val="3"/>
              </w:numPr>
              <w:spacing w:line="280" w:lineRule="atLeast"/>
              <w:ind w:left="200" w:hanging="192"/>
              <w:rPr>
                <w:rStyle w:val="documentleft-box"/>
                <w:rFonts w:ascii="Verdana" w:eastAsia="Verdana" w:hAnsi="Verdana" w:cs="Verdana"/>
                <w:vanish/>
                <w:color w:val="020303"/>
                <w:sz w:val="20"/>
                <w:szCs w:val="20"/>
              </w:rPr>
            </w:pPr>
            <w:r>
              <w:rPr>
                <w:rStyle w:val="documentleft-box"/>
                <w:rFonts w:ascii="Verdana" w:eastAsia="Verdana" w:hAnsi="Verdana" w:cs="Verdana"/>
                <w:vanish/>
                <w:color w:val="020303"/>
                <w:sz w:val="20"/>
                <w:szCs w:val="20"/>
              </w:rPr>
              <w:t>Compliance standards</w:t>
            </w:r>
          </w:p>
          <w:p w:rsidR="004C322D" w:rsidRDefault="00D15D61">
            <w:pPr>
              <w:pStyle w:val="documentulli"/>
              <w:numPr>
                <w:ilvl w:val="0"/>
                <w:numId w:val="4"/>
              </w:numPr>
              <w:spacing w:line="280" w:lineRule="atLeast"/>
              <w:ind w:left="200" w:hanging="192"/>
              <w:rPr>
                <w:rStyle w:val="documentleft-box"/>
                <w:rFonts w:ascii="Verdana" w:eastAsia="Verdana" w:hAnsi="Verdana" w:cs="Verdana"/>
                <w:vanish/>
                <w:color w:val="020303"/>
                <w:sz w:val="20"/>
                <w:szCs w:val="20"/>
              </w:rPr>
            </w:pPr>
            <w:r>
              <w:rPr>
                <w:rStyle w:val="documentleft-box"/>
                <w:rFonts w:ascii="Verdana" w:eastAsia="Verdana" w:hAnsi="Verdana" w:cs="Verdana"/>
                <w:vanish/>
                <w:color w:val="020303"/>
                <w:sz w:val="20"/>
                <w:szCs w:val="20"/>
              </w:rPr>
              <w:t>Routing</w:t>
            </w:r>
          </w:p>
          <w:p w:rsidR="004C322D" w:rsidRDefault="00D15D61">
            <w:pPr>
              <w:pStyle w:val="documentulli"/>
              <w:numPr>
                <w:ilvl w:val="0"/>
                <w:numId w:val="4"/>
              </w:numPr>
              <w:spacing w:line="280" w:lineRule="atLeast"/>
              <w:ind w:left="200" w:hanging="192"/>
              <w:rPr>
                <w:rStyle w:val="documentleft-box"/>
                <w:rFonts w:ascii="Verdana" w:eastAsia="Verdana" w:hAnsi="Verdana" w:cs="Verdana"/>
                <w:vanish/>
                <w:color w:val="020303"/>
                <w:sz w:val="20"/>
                <w:szCs w:val="20"/>
              </w:rPr>
            </w:pPr>
            <w:r>
              <w:rPr>
                <w:rStyle w:val="documentleft-box"/>
                <w:rFonts w:ascii="Verdana" w:eastAsia="Verdana" w:hAnsi="Verdana" w:cs="Verdana"/>
                <w:vanish/>
                <w:color w:val="020303"/>
                <w:sz w:val="20"/>
                <w:szCs w:val="20"/>
              </w:rPr>
              <w:t>Systems evaluation</w:t>
            </w:r>
          </w:p>
          <w:p w:rsidR="004C322D" w:rsidRDefault="00D15D61">
            <w:pPr>
              <w:pStyle w:val="documentulli"/>
              <w:numPr>
                <w:ilvl w:val="0"/>
                <w:numId w:val="4"/>
              </w:numPr>
              <w:spacing w:line="280" w:lineRule="atLeast"/>
              <w:ind w:left="200" w:hanging="192"/>
              <w:rPr>
                <w:rStyle w:val="documentleft-box"/>
                <w:rFonts w:ascii="Verdana" w:eastAsia="Verdana" w:hAnsi="Verdana" w:cs="Verdana"/>
                <w:vanish/>
                <w:color w:val="020303"/>
                <w:sz w:val="20"/>
                <w:szCs w:val="20"/>
              </w:rPr>
            </w:pPr>
            <w:r>
              <w:rPr>
                <w:rStyle w:val="documentleft-box"/>
                <w:rFonts w:ascii="Verdana" w:eastAsia="Verdana" w:hAnsi="Verdana" w:cs="Verdana"/>
                <w:vanish/>
                <w:color w:val="020303"/>
                <w:sz w:val="20"/>
                <w:szCs w:val="20"/>
              </w:rPr>
              <w:t>Problem-solving</w:t>
            </w:r>
          </w:p>
          <w:p w:rsidR="004C322D" w:rsidRDefault="00D15D61">
            <w:pPr>
              <w:pStyle w:val="documentulli"/>
              <w:numPr>
                <w:ilvl w:val="0"/>
                <w:numId w:val="4"/>
              </w:numPr>
              <w:spacing w:line="280" w:lineRule="atLeast"/>
              <w:ind w:left="200" w:hanging="192"/>
              <w:rPr>
                <w:rStyle w:val="documentleft-box"/>
                <w:rFonts w:ascii="Verdana" w:eastAsia="Verdana" w:hAnsi="Verdana" w:cs="Verdana"/>
                <w:vanish/>
                <w:color w:val="020303"/>
                <w:sz w:val="20"/>
                <w:szCs w:val="20"/>
              </w:rPr>
            </w:pPr>
            <w:r>
              <w:rPr>
                <w:rStyle w:val="documentleft-box"/>
                <w:rFonts w:ascii="Verdana" w:eastAsia="Verdana" w:hAnsi="Verdana" w:cs="Verdana"/>
                <w:vanish/>
                <w:color w:val="020303"/>
                <w:sz w:val="20"/>
                <w:szCs w:val="20"/>
              </w:rPr>
              <w:t>Communication skills</w:t>
            </w:r>
          </w:p>
          <w:p w:rsidR="004C322D" w:rsidRDefault="00D15D61">
            <w:pPr>
              <w:pStyle w:val="documentulli"/>
              <w:numPr>
                <w:ilvl w:val="0"/>
                <w:numId w:val="4"/>
              </w:numPr>
              <w:spacing w:line="280" w:lineRule="atLeast"/>
              <w:ind w:left="200" w:hanging="192"/>
              <w:rPr>
                <w:rStyle w:val="documentleft-box"/>
                <w:rFonts w:ascii="Verdana" w:eastAsia="Verdana" w:hAnsi="Verdana" w:cs="Verdana"/>
                <w:vanish/>
                <w:color w:val="020303"/>
                <w:sz w:val="20"/>
                <w:szCs w:val="20"/>
              </w:rPr>
            </w:pPr>
            <w:r>
              <w:rPr>
                <w:rStyle w:val="documentleft-box"/>
                <w:rFonts w:ascii="Verdana" w:eastAsia="Verdana" w:hAnsi="Verdana" w:cs="Verdana"/>
                <w:vanish/>
                <w:color w:val="020303"/>
                <w:sz w:val="20"/>
                <w:szCs w:val="20"/>
              </w:rPr>
              <w:t>Coordination</w:t>
            </w:r>
          </w:p>
          <w:p w:rsidR="004C322D" w:rsidRDefault="00D15D61">
            <w:pPr>
              <w:pStyle w:val="documentsectiontitle"/>
              <w:pBdr>
                <w:top w:val="single" w:sz="16" w:space="5" w:color="0187DE"/>
                <w:bottom w:val="none" w:sz="0" w:space="5" w:color="auto"/>
              </w:pBdr>
              <w:spacing w:before="400"/>
              <w:rPr>
                <w:rStyle w:val="documentleft-box"/>
                <w:rFonts w:ascii="Verdana" w:eastAsia="Verdana" w:hAnsi="Verdana" w:cs="Verdana"/>
                <w:color w:val="020303"/>
              </w:rPr>
            </w:pPr>
            <w:r>
              <w:rPr>
                <w:rStyle w:val="documentleft-box"/>
                <w:rFonts w:ascii="Verdana" w:eastAsia="Verdana" w:hAnsi="Verdana" w:cs="Verdana"/>
                <w:color w:val="020303"/>
              </w:rPr>
              <w:t>Accomplishments</w:t>
            </w:r>
          </w:p>
          <w:p w:rsidR="004C322D" w:rsidRDefault="00D15D61">
            <w:pPr>
              <w:pStyle w:val="documentulli"/>
              <w:numPr>
                <w:ilvl w:val="0"/>
                <w:numId w:val="5"/>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Best National DC Awarded in 2022-2023</w:t>
            </w:r>
          </w:p>
          <w:p w:rsidR="004C322D" w:rsidRDefault="00D15D61">
            <w:pPr>
              <w:pStyle w:val="documentulli"/>
              <w:numPr>
                <w:ilvl w:val="0"/>
                <w:numId w:val="5"/>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lastRenderedPageBreak/>
              <w:t>Increased sales by 2% while reducing costs by returns 5%, leading to 2.5 Cr net profit.</w:t>
            </w:r>
          </w:p>
          <w:p w:rsidR="004C322D" w:rsidRDefault="00D15D61">
            <w:pPr>
              <w:pStyle w:val="documentulli"/>
              <w:numPr>
                <w:ilvl w:val="0"/>
                <w:numId w:val="5"/>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Planned and coordinated Sales projects resulting in increased Market demands</w:t>
            </w:r>
          </w:p>
          <w:p w:rsidR="004C322D" w:rsidRDefault="00D15D61">
            <w:pPr>
              <w:pStyle w:val="documentulli"/>
              <w:numPr>
                <w:ilvl w:val="0"/>
                <w:numId w:val="5"/>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Improved On time delivery reviews by successfully handling customer complaints and implementing monthly staff training.</w:t>
            </w:r>
          </w:p>
          <w:p w:rsidR="004C322D" w:rsidRDefault="00D15D61">
            <w:pPr>
              <w:pStyle w:val="documentulli"/>
              <w:numPr>
                <w:ilvl w:val="0"/>
                <w:numId w:val="5"/>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Reduced employee turnover by 3% by creating and implementing no-cost incentive program.</w:t>
            </w:r>
          </w:p>
          <w:p w:rsidR="004C322D" w:rsidRDefault="00D15D61">
            <w:pPr>
              <w:pStyle w:val="documentulli"/>
              <w:numPr>
                <w:ilvl w:val="0"/>
                <w:numId w:val="5"/>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Improved On time delivery reviews by successfully handling customer complaints and implementing monthly staff training.</w:t>
            </w:r>
          </w:p>
          <w:p w:rsidR="004C322D" w:rsidRDefault="00D15D61">
            <w:pPr>
              <w:pStyle w:val="documentulli"/>
              <w:numPr>
                <w:ilvl w:val="0"/>
                <w:numId w:val="5"/>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Reduced employee turnover by 3% by creating and implementing no-cost incentive program.</w:t>
            </w:r>
          </w:p>
          <w:p w:rsidR="004C322D" w:rsidRDefault="00D15D61">
            <w:pPr>
              <w:pStyle w:val="documentsectiontitle"/>
              <w:pBdr>
                <w:top w:val="single" w:sz="16" w:space="5" w:color="0187DE"/>
                <w:bottom w:val="none" w:sz="0" w:space="5" w:color="auto"/>
              </w:pBdr>
              <w:spacing w:before="400"/>
              <w:rPr>
                <w:rStyle w:val="documentleft-box"/>
                <w:rFonts w:ascii="Verdana" w:eastAsia="Verdana" w:hAnsi="Verdana" w:cs="Verdana"/>
                <w:color w:val="020303"/>
              </w:rPr>
            </w:pPr>
            <w:r>
              <w:rPr>
                <w:rStyle w:val="documentleft-box"/>
                <w:rFonts w:ascii="Verdana" w:eastAsia="Verdana" w:hAnsi="Verdana" w:cs="Verdana"/>
                <w:color w:val="020303"/>
              </w:rPr>
              <w:t xml:space="preserve">Hobbies &amp; Interest </w:t>
            </w:r>
          </w:p>
          <w:p w:rsidR="004C322D" w:rsidRDefault="00D15D61">
            <w:pPr>
              <w:pStyle w:val="documentulli"/>
              <w:numPr>
                <w:ilvl w:val="0"/>
                <w:numId w:val="6"/>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Badminton</w:t>
            </w:r>
          </w:p>
          <w:p w:rsidR="004C322D" w:rsidRDefault="00D15D61">
            <w:pPr>
              <w:pStyle w:val="documentulli"/>
              <w:numPr>
                <w:ilvl w:val="0"/>
                <w:numId w:val="6"/>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Gardening</w:t>
            </w:r>
          </w:p>
          <w:p w:rsidR="004C322D" w:rsidRDefault="00D15D61">
            <w:pPr>
              <w:pStyle w:val="documentulli"/>
              <w:numPr>
                <w:ilvl w:val="0"/>
                <w:numId w:val="6"/>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Yoga</w:t>
            </w:r>
          </w:p>
          <w:p w:rsidR="004C322D" w:rsidRDefault="00D15D61">
            <w:pPr>
              <w:pStyle w:val="documentulli"/>
              <w:numPr>
                <w:ilvl w:val="0"/>
                <w:numId w:val="6"/>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Learning Languages</w:t>
            </w:r>
          </w:p>
          <w:p w:rsidR="004C322D" w:rsidRDefault="00D15D61">
            <w:pPr>
              <w:pStyle w:val="documentsectiontitle"/>
              <w:pBdr>
                <w:top w:val="single" w:sz="16" w:space="5" w:color="0187DE"/>
                <w:bottom w:val="none" w:sz="0" w:space="5" w:color="auto"/>
              </w:pBdr>
              <w:spacing w:before="400"/>
              <w:rPr>
                <w:rStyle w:val="documentleft-box"/>
                <w:rFonts w:ascii="Verdana" w:eastAsia="Verdana" w:hAnsi="Verdana" w:cs="Verdana"/>
                <w:color w:val="020303"/>
              </w:rPr>
            </w:pPr>
            <w:r>
              <w:rPr>
                <w:rStyle w:val="documentleft-box"/>
                <w:rFonts w:ascii="Verdana" w:eastAsia="Verdana" w:hAnsi="Verdana" w:cs="Verdana"/>
                <w:color w:val="020303"/>
              </w:rPr>
              <w:t xml:space="preserve">Software Skills </w:t>
            </w:r>
          </w:p>
          <w:p w:rsidR="004C322D" w:rsidRDefault="00D15D61">
            <w:pPr>
              <w:pStyle w:val="documentulli"/>
              <w:numPr>
                <w:ilvl w:val="0"/>
                <w:numId w:val="7"/>
              </w:numPr>
              <w:spacing w:line="280" w:lineRule="atLeast"/>
              <w:ind w:left="200" w:hanging="192"/>
              <w:rPr>
                <w:rStyle w:val="documentleft-box"/>
                <w:rFonts w:ascii="Verdana" w:eastAsia="Verdana" w:hAnsi="Verdana" w:cs="Verdana"/>
                <w:color w:val="020303"/>
                <w:sz w:val="20"/>
                <w:szCs w:val="20"/>
              </w:rPr>
            </w:pPr>
            <w:proofErr w:type="spellStart"/>
            <w:r>
              <w:rPr>
                <w:rStyle w:val="documentleft-box"/>
                <w:rFonts w:ascii="Verdana" w:eastAsia="Verdana" w:hAnsi="Verdana" w:cs="Verdana"/>
                <w:color w:val="020303"/>
                <w:sz w:val="20"/>
                <w:szCs w:val="20"/>
              </w:rPr>
              <w:t>Ms</w:t>
            </w:r>
            <w:proofErr w:type="spellEnd"/>
            <w:r>
              <w:rPr>
                <w:rStyle w:val="documentleft-box"/>
                <w:rFonts w:ascii="Verdana" w:eastAsia="Verdana" w:hAnsi="Verdana" w:cs="Verdana"/>
                <w:color w:val="020303"/>
                <w:sz w:val="20"/>
                <w:szCs w:val="20"/>
              </w:rPr>
              <w:t>-Office</w:t>
            </w:r>
          </w:p>
          <w:p w:rsidR="004C322D" w:rsidRDefault="00D15D61">
            <w:pPr>
              <w:pStyle w:val="documentulli"/>
              <w:numPr>
                <w:ilvl w:val="0"/>
                <w:numId w:val="7"/>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SAP</w:t>
            </w:r>
          </w:p>
          <w:p w:rsidR="004C322D" w:rsidRDefault="00D15D61">
            <w:pPr>
              <w:pStyle w:val="documentulli"/>
              <w:numPr>
                <w:ilvl w:val="0"/>
                <w:numId w:val="7"/>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RWOS</w:t>
            </w:r>
          </w:p>
          <w:p w:rsidR="004C322D" w:rsidRDefault="00D15D61">
            <w:pPr>
              <w:pStyle w:val="documentulli"/>
              <w:numPr>
                <w:ilvl w:val="0"/>
                <w:numId w:val="7"/>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WMS</w:t>
            </w:r>
          </w:p>
          <w:p w:rsidR="004C322D" w:rsidRDefault="00D15D61">
            <w:pPr>
              <w:pStyle w:val="documentulli"/>
              <w:numPr>
                <w:ilvl w:val="0"/>
                <w:numId w:val="7"/>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TMS</w:t>
            </w:r>
          </w:p>
          <w:p w:rsidR="004C322D" w:rsidRDefault="00D15D61">
            <w:pPr>
              <w:pStyle w:val="documentulli"/>
              <w:numPr>
                <w:ilvl w:val="0"/>
                <w:numId w:val="7"/>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ERP</w:t>
            </w:r>
          </w:p>
          <w:p w:rsidR="004C322D" w:rsidRDefault="00D15D61">
            <w:pPr>
              <w:pStyle w:val="documentulli"/>
              <w:numPr>
                <w:ilvl w:val="0"/>
                <w:numId w:val="7"/>
              </w:numPr>
              <w:spacing w:line="280" w:lineRule="atLeast"/>
              <w:ind w:left="200" w:hanging="192"/>
              <w:rPr>
                <w:rStyle w:val="documentleft-box"/>
                <w:rFonts w:ascii="Verdana" w:eastAsia="Verdana" w:hAnsi="Verdana" w:cs="Verdana"/>
                <w:color w:val="020303"/>
                <w:sz w:val="20"/>
                <w:szCs w:val="20"/>
              </w:rPr>
            </w:pPr>
            <w:r>
              <w:rPr>
                <w:rStyle w:val="documentleft-box"/>
                <w:rFonts w:ascii="Verdana" w:eastAsia="Verdana" w:hAnsi="Verdana" w:cs="Verdana"/>
                <w:color w:val="020303"/>
                <w:sz w:val="20"/>
                <w:szCs w:val="20"/>
              </w:rPr>
              <w:t>S&amp;D Module</w:t>
            </w:r>
          </w:p>
        </w:tc>
        <w:tc>
          <w:tcPr>
            <w:tcW w:w="540" w:type="dxa"/>
            <w:tcMar>
              <w:top w:w="0" w:type="dxa"/>
              <w:left w:w="0" w:type="dxa"/>
              <w:bottom w:w="0" w:type="dxa"/>
              <w:right w:w="0" w:type="dxa"/>
            </w:tcMar>
            <w:vAlign w:val="bottom"/>
            <w:hideMark/>
          </w:tcPr>
          <w:p w:rsidR="004C322D" w:rsidRDefault="004C322D">
            <w:pPr>
              <w:pStyle w:val="documentmidpaddingcellParagraph"/>
              <w:spacing w:line="280" w:lineRule="atLeast"/>
              <w:textAlignment w:val="auto"/>
              <w:rPr>
                <w:rStyle w:val="documentmidpaddingcell"/>
                <w:rFonts w:ascii="Verdana" w:eastAsia="Verdana" w:hAnsi="Verdana" w:cs="Verdana"/>
                <w:color w:val="020303"/>
                <w:sz w:val="20"/>
                <w:szCs w:val="20"/>
              </w:rPr>
            </w:pPr>
          </w:p>
        </w:tc>
        <w:tc>
          <w:tcPr>
            <w:tcW w:w="7326" w:type="dxa"/>
            <w:tcMar>
              <w:top w:w="500" w:type="dxa"/>
              <w:left w:w="0" w:type="dxa"/>
              <w:bottom w:w="500" w:type="dxa"/>
              <w:right w:w="0" w:type="dxa"/>
            </w:tcMar>
            <w:hideMark/>
          </w:tcPr>
          <w:p w:rsidR="004C322D" w:rsidRDefault="00D15D61">
            <w:pPr>
              <w:pStyle w:val="documentname"/>
              <w:rPr>
                <w:rStyle w:val="documentright-box"/>
                <w:rFonts w:ascii="Verdana" w:eastAsia="Verdana" w:hAnsi="Verdana" w:cs="Verdana"/>
                <w:color w:val="020303"/>
              </w:rPr>
            </w:pPr>
            <w:r>
              <w:rPr>
                <w:rStyle w:val="span"/>
                <w:rFonts w:ascii="Verdana" w:eastAsia="Verdana" w:hAnsi="Verdana" w:cs="Verdana"/>
                <w:color w:val="020303"/>
              </w:rPr>
              <w:t>Arul</w:t>
            </w:r>
            <w:r>
              <w:rPr>
                <w:rStyle w:val="documentright-box"/>
                <w:rFonts w:ascii="Verdana" w:eastAsia="Verdana" w:hAnsi="Verdana" w:cs="Verdana"/>
                <w:color w:val="020303"/>
              </w:rPr>
              <w:t xml:space="preserve"> </w:t>
            </w:r>
            <w:r>
              <w:rPr>
                <w:rStyle w:val="span"/>
                <w:rFonts w:ascii="Verdana" w:eastAsia="Verdana" w:hAnsi="Verdana" w:cs="Verdana"/>
                <w:color w:val="020303"/>
              </w:rPr>
              <w:t>K.P</w:t>
            </w:r>
          </w:p>
          <w:p w:rsidR="004C322D" w:rsidRDefault="00D15D61">
            <w:pPr>
              <w:pStyle w:val="documentsectiontitle"/>
              <w:pBdr>
                <w:top w:val="single" w:sz="16" w:space="5" w:color="0187DE"/>
                <w:bottom w:val="none" w:sz="0" w:space="5" w:color="auto"/>
              </w:pBdr>
              <w:spacing w:before="400"/>
              <w:rPr>
                <w:rStyle w:val="documentright-box"/>
                <w:rFonts w:ascii="Verdana" w:eastAsia="Verdana" w:hAnsi="Verdana" w:cs="Verdana"/>
                <w:vanish/>
                <w:color w:val="020303"/>
              </w:rPr>
            </w:pPr>
            <w:r>
              <w:rPr>
                <w:rStyle w:val="documentright-box"/>
                <w:rFonts w:ascii="Verdana" w:eastAsia="Verdana" w:hAnsi="Verdana" w:cs="Verdana"/>
                <w:vanish/>
                <w:color w:val="020303"/>
              </w:rPr>
              <w:t>Professional Summary</w:t>
            </w:r>
          </w:p>
          <w:p w:rsidR="004C322D" w:rsidRDefault="00D15D61">
            <w:pPr>
              <w:pStyle w:val="p"/>
              <w:pBdr>
                <w:top w:val="none" w:sz="0" w:space="20" w:color="auto"/>
              </w:pBdr>
              <w:spacing w:line="280" w:lineRule="atLeast"/>
              <w:ind w:left="300"/>
              <w:rPr>
                <w:rStyle w:val="documentright-box"/>
                <w:rFonts w:ascii="Verdana" w:eastAsia="Verdana" w:hAnsi="Verdana" w:cs="Verdana"/>
                <w:color w:val="020303"/>
                <w:sz w:val="20"/>
                <w:szCs w:val="20"/>
              </w:rPr>
            </w:pPr>
            <w:r>
              <w:rPr>
                <w:rStyle w:val="documentright-box"/>
                <w:rFonts w:ascii="Verdana" w:eastAsia="Verdana" w:hAnsi="Verdana" w:cs="Verdana"/>
                <w:color w:val="020303"/>
                <w:sz w:val="20"/>
                <w:szCs w:val="20"/>
              </w:rPr>
              <w:t>Driven Supply chain Management &amp; Logistics holding 21 years of experience leading supply chain teams. Expert in stock control, processing and distribution. Supply chain &amp; Logistical planner with exceptional organization and time-management skills. Optimize schedules and workflows to achieve maximum efficiency. Skilled in budget controls, staff management and liaising with customers and stakeholders towards growth of the organization.</w:t>
            </w:r>
          </w:p>
          <w:p w:rsidR="004C322D" w:rsidRDefault="00D15D61">
            <w:pPr>
              <w:pStyle w:val="documentsectiontitle"/>
              <w:pBdr>
                <w:top w:val="single" w:sz="16" w:space="5" w:color="0187DE"/>
                <w:bottom w:val="none" w:sz="0" w:space="5" w:color="auto"/>
              </w:pBdr>
              <w:spacing w:before="400"/>
              <w:rPr>
                <w:rStyle w:val="documentright-box"/>
                <w:rFonts w:ascii="Verdana" w:eastAsia="Verdana" w:hAnsi="Verdana" w:cs="Verdana"/>
                <w:color w:val="020303"/>
              </w:rPr>
            </w:pPr>
            <w:r>
              <w:rPr>
                <w:rStyle w:val="documentright-box"/>
                <w:rFonts w:ascii="Verdana" w:eastAsia="Verdana" w:hAnsi="Verdana" w:cs="Verdana"/>
                <w:color w:val="020303"/>
              </w:rPr>
              <w:t>Experience</w:t>
            </w:r>
          </w:p>
          <w:p w:rsidR="004C322D" w:rsidRDefault="00D15D61">
            <w:pPr>
              <w:pStyle w:val="documenttxtItl"/>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DC Manager</w:t>
            </w:r>
          </w:p>
          <w:p w:rsidR="004C322D" w:rsidRDefault="00D15D61">
            <w:pPr>
              <w:spacing w:line="280" w:lineRule="atLeast"/>
              <w:ind w:left="300"/>
              <w:textAlignment w:val="auto"/>
              <w:rPr>
                <w:rStyle w:val="documenttxtBold"/>
                <w:rFonts w:ascii="Verdana" w:eastAsia="Verdana" w:hAnsi="Verdana" w:cs="Verdana"/>
                <w:color w:val="020303"/>
                <w:sz w:val="20"/>
                <w:szCs w:val="20"/>
              </w:rPr>
            </w:pPr>
            <w:r>
              <w:rPr>
                <w:rStyle w:val="documenttxtBold"/>
                <w:rFonts w:ascii="Verdana" w:eastAsia="Verdana" w:hAnsi="Verdana" w:cs="Verdana"/>
                <w:color w:val="020303"/>
                <w:sz w:val="20"/>
                <w:szCs w:val="20"/>
              </w:rPr>
              <w:t>Reliance Retail Ltd</w:t>
            </w:r>
            <w:r>
              <w:rPr>
                <w:rStyle w:val="span"/>
                <w:rFonts w:ascii="Verdana" w:eastAsia="Verdana" w:hAnsi="Verdana" w:cs="Verdana"/>
                <w:color w:val="020303"/>
                <w:sz w:val="20"/>
                <w:szCs w:val="20"/>
              </w:rPr>
              <w:t xml:space="preserve"> -</w:t>
            </w:r>
            <w:r>
              <w:rPr>
                <w:rStyle w:val="documentright-box"/>
                <w:rFonts w:ascii="Verdana" w:eastAsia="Verdana" w:hAnsi="Verdana" w:cs="Verdana"/>
                <w:color w:val="020303"/>
                <w:sz w:val="20"/>
                <w:szCs w:val="20"/>
              </w:rPr>
              <w:t xml:space="preserve"> </w:t>
            </w:r>
            <w:r>
              <w:rPr>
                <w:rStyle w:val="span"/>
                <w:rFonts w:ascii="Verdana" w:eastAsia="Verdana" w:hAnsi="Verdana" w:cs="Verdana"/>
                <w:color w:val="020303"/>
                <w:sz w:val="20"/>
                <w:szCs w:val="20"/>
              </w:rPr>
              <w:t xml:space="preserve">Trichy </w:t>
            </w:r>
          </w:p>
          <w:tbl>
            <w:tblPr>
              <w:tblStyle w:val="documentexprtable"/>
              <w:tblW w:w="0" w:type="auto"/>
              <w:tblCellSpacing w:w="0" w:type="dxa"/>
              <w:tblLayout w:type="fixed"/>
              <w:tblCellMar>
                <w:left w:w="0" w:type="dxa"/>
                <w:right w:w="0" w:type="dxa"/>
              </w:tblCellMar>
              <w:tblLook w:val="05E0" w:firstRow="1" w:lastRow="1" w:firstColumn="1" w:lastColumn="1" w:noHBand="0" w:noVBand="1"/>
            </w:tblPr>
            <w:tblGrid>
              <w:gridCol w:w="320"/>
              <w:gridCol w:w="7006"/>
            </w:tblGrid>
            <w:tr w:rsidR="004C322D">
              <w:trPr>
                <w:trHeight w:val="866"/>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10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Current</w:t>
                  </w:r>
                </w:p>
              </w:tc>
              <w:tc>
                <w:tcPr>
                  <w:tcW w:w="7006" w:type="dxa"/>
                  <w:vMerge w:val="restart"/>
                  <w:tcMar>
                    <w:top w:w="0" w:type="dxa"/>
                    <w:left w:w="0" w:type="dxa"/>
                    <w:bottom w:w="0" w:type="dxa"/>
                    <w:right w:w="0" w:type="dxa"/>
                  </w:tcMar>
                  <w:hideMark/>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96"/>
                  </w:tblGrid>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59264"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017" name="Picture 100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7" name=""/>
                                      <pic:cNvPicPr>
                                        <a:picLocks/>
                                      </pic:cNvPicPr>
                                    </pic:nvPicPr>
                                    <pic:blipFill>
                                      <a:blip r:embed="rId13"/>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Monitored and ensured team compliance with company regulations and procedures.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6028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19" name="Picture 100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9"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Managed day-to-day shipping and receiving, typically overseeing more than 1800 packages in a 24-hour period.</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6131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21" name="Picture 1000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1"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Inspired and motivated warehouse teams in operational improvement, increasing team efficiency.</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6233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23" name="Picture 1000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3"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Dispatched and assessed product quality, achieving outstanding customer satisfaction.</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6336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25" name="Picture 100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5"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Trained, guided and evaluated warehouse workers, increasing performance and productivity rates.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6438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27" name="Picture 100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7"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Regularly tracked stock levels, promptly ordering low-stock items to maintain operational readiness.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6540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29" name="Picture 100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9"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Improved efficiency by 100% through supervision, training and coaching of 150 warehouse staff.</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6643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31" name="Picture 1000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1"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Resolved employee conflicts in most efficient manner while following company protocols.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6745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33" name="Picture 1000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3"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Adhered to company audit rules during inventory counts with 98.56% accuracy.</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6848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35" name="Picture 1000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5"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Researched issues to address shipping errors and packaging mistakes.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6950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37" name="Picture 1000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7"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Developed lasting relationships with employees, peers, upper management and outside vendors.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7052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39" name="Picture 1000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9"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Coached the warehouse team on FIFO monitoring.</w:t>
                        </w:r>
                      </w:p>
                    </w:tc>
                  </w:tr>
                  <w:tr w:rsidR="004C322D">
                    <w:tc>
                      <w:tcPr>
                        <w:tcW w:w="360" w:type="dxa"/>
                        <w:tcBorders>
                          <w:top w:val="nil"/>
                          <w:left w:val="nil"/>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71552"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041" name="Picture 1000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1" name=""/>
                                      <pic:cNvPicPr>
                                        <a:picLocks/>
                                      </pic:cNvPicPr>
                                    </pic:nvPicPr>
                                    <pic:blipFill>
                                      <a:blip r:embed="rId15"/>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Provided detailed instructions for job responsibilities, safety protocols and company guidelines to new employees.</w:t>
                        </w:r>
                      </w:p>
                    </w:tc>
                  </w:tr>
                </w:tbl>
                <w:p w:rsidR="004C322D" w:rsidRDefault="00D15D61">
                  <w:pPr>
                    <w:spacing w:line="20" w:lineRule="auto"/>
                  </w:pPr>
                  <w:r>
                    <w:rPr>
                      <w:color w:val="FFFFFF"/>
                      <w:sz w:val="2"/>
                    </w:rPr>
                    <w:t>.</w:t>
                  </w:r>
                </w:p>
              </w:tc>
            </w:tr>
            <w:tr w:rsidR="004C322D">
              <w:trPr>
                <w:trHeight w:val="164"/>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w:t>
                  </w:r>
                </w:p>
              </w:tc>
              <w:tc>
                <w:tcPr>
                  <w:tcW w:w="7006" w:type="dxa"/>
                  <w:vMerge/>
                  <w:tcMar>
                    <w:top w:w="0" w:type="dxa"/>
                    <w:left w:w="0" w:type="dxa"/>
                    <w:bottom w:w="0" w:type="dxa"/>
                    <w:right w:w="0" w:type="dxa"/>
                  </w:tcMar>
                  <w:hideMark/>
                </w:tcPr>
                <w:p w:rsidR="004C322D" w:rsidRDefault="004C322D"/>
              </w:tc>
            </w:tr>
            <w:tr w:rsidR="004C322D">
              <w:trPr>
                <w:trHeight w:val="87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12/2021</w:t>
                  </w:r>
                </w:p>
              </w:tc>
              <w:tc>
                <w:tcPr>
                  <w:tcW w:w="7006" w:type="dxa"/>
                  <w:vMerge/>
                  <w:tcMar>
                    <w:top w:w="0" w:type="dxa"/>
                    <w:left w:w="0" w:type="dxa"/>
                    <w:bottom w:w="0" w:type="dxa"/>
                    <w:right w:w="0" w:type="dxa"/>
                  </w:tcMar>
                  <w:hideMark/>
                </w:tcPr>
                <w:p w:rsidR="004C322D" w:rsidRDefault="004C322D"/>
              </w:tc>
            </w:tr>
          </w:tbl>
          <w:p w:rsidR="004C322D" w:rsidRDefault="00D15D61">
            <w:pPr>
              <w:pStyle w:val="documenttxtItl"/>
              <w:pBdr>
                <w:top w:val="none" w:sz="0" w:space="12" w:color="auto"/>
              </w:pBdr>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Sr. Manager</w:t>
            </w:r>
          </w:p>
          <w:p w:rsidR="004C322D" w:rsidRDefault="00D15D61">
            <w:pPr>
              <w:spacing w:line="280" w:lineRule="atLeast"/>
              <w:ind w:left="300"/>
              <w:textAlignment w:val="auto"/>
              <w:rPr>
                <w:rStyle w:val="documenttxtBold"/>
                <w:rFonts w:ascii="Verdana" w:eastAsia="Verdana" w:hAnsi="Verdana" w:cs="Verdana"/>
                <w:color w:val="020303"/>
                <w:sz w:val="20"/>
                <w:szCs w:val="20"/>
              </w:rPr>
            </w:pPr>
            <w:r>
              <w:rPr>
                <w:rStyle w:val="documenttxtBold"/>
                <w:rFonts w:ascii="Verdana" w:eastAsia="Verdana" w:hAnsi="Verdana" w:cs="Verdana"/>
                <w:color w:val="020303"/>
                <w:sz w:val="20"/>
                <w:szCs w:val="20"/>
              </w:rPr>
              <w:t>M/</w:t>
            </w:r>
            <w:proofErr w:type="spellStart"/>
            <w:r>
              <w:rPr>
                <w:rStyle w:val="documenttxtBold"/>
                <w:rFonts w:ascii="Verdana" w:eastAsia="Verdana" w:hAnsi="Verdana" w:cs="Verdana"/>
                <w:color w:val="020303"/>
                <w:sz w:val="20"/>
                <w:szCs w:val="20"/>
              </w:rPr>
              <w:t>s.Accord</w:t>
            </w:r>
            <w:proofErr w:type="spellEnd"/>
            <w:r>
              <w:rPr>
                <w:rStyle w:val="documenttxtBold"/>
                <w:rFonts w:ascii="Verdana" w:eastAsia="Verdana" w:hAnsi="Verdana" w:cs="Verdana"/>
                <w:color w:val="020303"/>
                <w:sz w:val="20"/>
                <w:szCs w:val="20"/>
              </w:rPr>
              <w:t xml:space="preserve"> Life Spec </w:t>
            </w:r>
            <w:proofErr w:type="spellStart"/>
            <w:r>
              <w:rPr>
                <w:rStyle w:val="documenttxtBold"/>
                <w:rFonts w:ascii="Verdana" w:eastAsia="Verdana" w:hAnsi="Verdana" w:cs="Verdana"/>
                <w:color w:val="020303"/>
                <w:sz w:val="20"/>
                <w:szCs w:val="20"/>
              </w:rPr>
              <w:t>Pvt</w:t>
            </w:r>
            <w:proofErr w:type="spellEnd"/>
            <w:r>
              <w:rPr>
                <w:rStyle w:val="documenttxtBold"/>
                <w:rFonts w:ascii="Verdana" w:eastAsia="Verdana" w:hAnsi="Verdana" w:cs="Verdana"/>
                <w:color w:val="020303"/>
                <w:sz w:val="20"/>
                <w:szCs w:val="20"/>
              </w:rPr>
              <w:t xml:space="preserve"> Ltd</w:t>
            </w:r>
            <w:r>
              <w:rPr>
                <w:rStyle w:val="span"/>
                <w:rFonts w:ascii="Verdana" w:eastAsia="Verdana" w:hAnsi="Verdana" w:cs="Verdana"/>
                <w:color w:val="020303"/>
                <w:sz w:val="20"/>
                <w:szCs w:val="20"/>
              </w:rPr>
              <w:t xml:space="preserve"> -</w:t>
            </w:r>
            <w:r>
              <w:rPr>
                <w:rStyle w:val="documentright-box"/>
                <w:rFonts w:ascii="Verdana" w:eastAsia="Verdana" w:hAnsi="Verdana" w:cs="Verdana"/>
                <w:color w:val="020303"/>
                <w:sz w:val="20"/>
                <w:szCs w:val="20"/>
              </w:rPr>
              <w:t xml:space="preserve"> </w:t>
            </w:r>
            <w:r>
              <w:rPr>
                <w:rStyle w:val="span"/>
                <w:rFonts w:ascii="Verdana" w:eastAsia="Verdana" w:hAnsi="Verdana" w:cs="Verdana"/>
                <w:color w:val="020303"/>
                <w:sz w:val="20"/>
                <w:szCs w:val="20"/>
              </w:rPr>
              <w:t>Chennai</w:t>
            </w:r>
            <w:r>
              <w:rPr>
                <w:rStyle w:val="documentright-box"/>
                <w:rFonts w:ascii="Verdana" w:eastAsia="Verdana" w:hAnsi="Verdana" w:cs="Verdana"/>
                <w:color w:val="020303"/>
                <w:sz w:val="20"/>
                <w:szCs w:val="20"/>
              </w:rPr>
              <w:t xml:space="preserve"> </w:t>
            </w:r>
          </w:p>
          <w:tbl>
            <w:tblPr>
              <w:tblStyle w:val="documentexprtable"/>
              <w:tblW w:w="0" w:type="auto"/>
              <w:tblCellSpacing w:w="0" w:type="dxa"/>
              <w:tblLayout w:type="fixed"/>
              <w:tblCellMar>
                <w:left w:w="0" w:type="dxa"/>
                <w:right w:w="0" w:type="dxa"/>
              </w:tblCellMar>
              <w:tblLook w:val="05E0" w:firstRow="1" w:lastRow="1" w:firstColumn="1" w:lastColumn="1" w:noHBand="0" w:noVBand="1"/>
            </w:tblPr>
            <w:tblGrid>
              <w:gridCol w:w="320"/>
              <w:gridCol w:w="7006"/>
            </w:tblGrid>
            <w:tr w:rsidR="004C322D">
              <w:trPr>
                <w:trHeight w:val="95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10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11/2021</w:t>
                  </w:r>
                </w:p>
              </w:tc>
              <w:tc>
                <w:tcPr>
                  <w:tcW w:w="7006" w:type="dxa"/>
                  <w:vMerge w:val="restart"/>
                  <w:tcMar>
                    <w:top w:w="0" w:type="dxa"/>
                    <w:left w:w="0" w:type="dxa"/>
                    <w:bottom w:w="0" w:type="dxa"/>
                    <w:right w:w="0" w:type="dxa"/>
                  </w:tcMar>
                  <w:hideMark/>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96"/>
                  </w:tblGrid>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72576"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043" name="Picture 1000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3" name=""/>
                                      <pic:cNvPicPr>
                                        <a:picLocks/>
                                      </pic:cNvPicPr>
                                    </pic:nvPicPr>
                                    <pic:blipFill>
                                      <a:blip r:embed="rId13"/>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Handling All India Stockiest Operations with responsibility of Product Planning</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7360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45" name="Picture 1000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5"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Inventory Planning &amp; Control</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7462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47" name="Picture 100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7"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Optimize Inventory to ensure Safety build up stocks not exceeding agreed levels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7564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49" name="Picture 1000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9"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Closely coordinate with New Product launches, Support steep variation in demand of New Products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7667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51" name="Picture 1000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1"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Monitoring /Scheduling of Consignments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7769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53" name="Picture 1000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3"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Planning /Demand Collation /Logistics of stock across 40 Stockiest + 50 field colleagues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7872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55" name="Picture 1000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5"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Coordinate &amp; ensure timely dispatches with the team at Factory/Warehouse locations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7974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57" name="Picture 1000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7"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Control over Product shelf life in Order to avoid necessary Expiry</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lastRenderedPageBreak/>
                          <w:drawing>
                            <wp:anchor distT="0" distB="0" distL="114300" distR="114300" simplePos="0" relativeHeight="25168076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59" name="Picture 1000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9"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Ensuring smooth functioning of CFA operations in line with Distributional Manual/SOP</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8179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61" name="Picture 1000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1"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Monitoring the market returns / expiry products analysis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8281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63" name="Picture 1000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3"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 xml:space="preserve">Coordinate for Call back of Near Expiry / Batch withdrawal / Product withdrawal </w:t>
                        </w:r>
                        <w:proofErr w:type="spellStart"/>
                        <w:r>
                          <w:rPr>
                            <w:rStyle w:val="documentjobline"/>
                            <w:rFonts w:ascii="Verdana" w:eastAsia="Verdana" w:hAnsi="Verdana" w:cs="Verdana"/>
                            <w:color w:val="020303"/>
                            <w:sz w:val="18"/>
                            <w:szCs w:val="18"/>
                          </w:rPr>
                          <w:t>etc</w:t>
                        </w:r>
                        <w:proofErr w:type="spellEnd"/>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8384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65" name="Picture 1000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5"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Managing the logistic functions and negotiating with /transporters for cost effective transport solutions and clearances</w:t>
                        </w:r>
                      </w:p>
                    </w:tc>
                  </w:tr>
                  <w:tr w:rsidR="004C322D">
                    <w:tc>
                      <w:tcPr>
                        <w:tcW w:w="360" w:type="dxa"/>
                        <w:tcBorders>
                          <w:top w:val="nil"/>
                          <w:left w:val="nil"/>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84864"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067" name="Picture 1000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7" name=""/>
                                      <pic:cNvPicPr>
                                        <a:picLocks/>
                                      </pic:cNvPicPr>
                                    </pic:nvPicPr>
                                    <pic:blipFill>
                                      <a:blip r:embed="rId15"/>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Sales &amp; Distribution module Implementation to all CWH.</w:t>
                        </w:r>
                      </w:p>
                    </w:tc>
                  </w:tr>
                </w:tbl>
                <w:p w:rsidR="004C322D" w:rsidRDefault="00D15D61">
                  <w:pPr>
                    <w:spacing w:line="20" w:lineRule="auto"/>
                  </w:pPr>
                  <w:r>
                    <w:rPr>
                      <w:color w:val="FFFFFF"/>
                      <w:sz w:val="2"/>
                    </w:rPr>
                    <w:t>.</w:t>
                  </w:r>
                </w:p>
              </w:tc>
            </w:tr>
            <w:tr w:rsidR="004C322D">
              <w:trPr>
                <w:trHeight w:val="164"/>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w:t>
                  </w:r>
                </w:p>
              </w:tc>
              <w:tc>
                <w:tcPr>
                  <w:tcW w:w="7006" w:type="dxa"/>
                  <w:vMerge/>
                  <w:tcMar>
                    <w:top w:w="0" w:type="dxa"/>
                    <w:left w:w="0" w:type="dxa"/>
                    <w:bottom w:w="0" w:type="dxa"/>
                    <w:right w:w="0" w:type="dxa"/>
                  </w:tcMar>
                  <w:hideMark/>
                </w:tcPr>
                <w:p w:rsidR="004C322D" w:rsidRDefault="004C322D"/>
              </w:tc>
            </w:tr>
            <w:tr w:rsidR="004C322D">
              <w:trPr>
                <w:trHeight w:val="87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05/2021</w:t>
                  </w:r>
                </w:p>
              </w:tc>
              <w:tc>
                <w:tcPr>
                  <w:tcW w:w="7006" w:type="dxa"/>
                  <w:vMerge/>
                  <w:tcMar>
                    <w:top w:w="0" w:type="dxa"/>
                    <w:left w:w="0" w:type="dxa"/>
                    <w:bottom w:w="0" w:type="dxa"/>
                    <w:right w:w="0" w:type="dxa"/>
                  </w:tcMar>
                  <w:hideMark/>
                </w:tcPr>
                <w:p w:rsidR="004C322D" w:rsidRDefault="004C322D"/>
              </w:tc>
            </w:tr>
          </w:tbl>
          <w:p w:rsidR="004C322D" w:rsidRDefault="00D15D61">
            <w:pPr>
              <w:pStyle w:val="documenttxtItl"/>
              <w:pBdr>
                <w:top w:val="none" w:sz="0" w:space="12" w:color="auto"/>
              </w:pBdr>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Distribution Manager</w:t>
            </w:r>
          </w:p>
          <w:p w:rsidR="004C322D" w:rsidRDefault="00D15D61">
            <w:pPr>
              <w:spacing w:line="280" w:lineRule="atLeast"/>
              <w:ind w:left="300"/>
              <w:textAlignment w:val="auto"/>
              <w:rPr>
                <w:rStyle w:val="documenttxtBold"/>
                <w:rFonts w:ascii="Verdana" w:eastAsia="Verdana" w:hAnsi="Verdana" w:cs="Verdana"/>
                <w:color w:val="020303"/>
                <w:sz w:val="20"/>
                <w:szCs w:val="20"/>
              </w:rPr>
            </w:pPr>
            <w:r>
              <w:rPr>
                <w:rStyle w:val="documenttxtBold"/>
                <w:rFonts w:ascii="Verdana" w:eastAsia="Verdana" w:hAnsi="Verdana" w:cs="Verdana"/>
                <w:color w:val="020303"/>
                <w:sz w:val="20"/>
                <w:szCs w:val="20"/>
              </w:rPr>
              <w:t>M/</w:t>
            </w:r>
            <w:proofErr w:type="spellStart"/>
            <w:r>
              <w:rPr>
                <w:rStyle w:val="documenttxtBold"/>
                <w:rFonts w:ascii="Verdana" w:eastAsia="Verdana" w:hAnsi="Verdana" w:cs="Verdana"/>
                <w:color w:val="020303"/>
                <w:sz w:val="20"/>
                <w:szCs w:val="20"/>
              </w:rPr>
              <w:t>s.Medopharm</w:t>
            </w:r>
            <w:proofErr w:type="spellEnd"/>
            <w:r>
              <w:rPr>
                <w:rStyle w:val="span"/>
                <w:rFonts w:ascii="Verdana" w:eastAsia="Verdana" w:hAnsi="Verdana" w:cs="Verdana"/>
                <w:color w:val="020303"/>
                <w:sz w:val="20"/>
                <w:szCs w:val="20"/>
              </w:rPr>
              <w:t xml:space="preserve"> -</w:t>
            </w:r>
            <w:r>
              <w:rPr>
                <w:rStyle w:val="documentright-box"/>
                <w:rFonts w:ascii="Verdana" w:eastAsia="Verdana" w:hAnsi="Verdana" w:cs="Verdana"/>
                <w:color w:val="020303"/>
                <w:sz w:val="20"/>
                <w:szCs w:val="20"/>
              </w:rPr>
              <w:t xml:space="preserve"> </w:t>
            </w:r>
            <w:r>
              <w:rPr>
                <w:rStyle w:val="span"/>
                <w:rFonts w:ascii="Verdana" w:eastAsia="Verdana" w:hAnsi="Verdana" w:cs="Verdana"/>
                <w:color w:val="020303"/>
                <w:sz w:val="20"/>
                <w:szCs w:val="20"/>
              </w:rPr>
              <w:t>Chennai</w:t>
            </w:r>
            <w:r>
              <w:rPr>
                <w:rStyle w:val="documentright-box"/>
                <w:rFonts w:ascii="Verdana" w:eastAsia="Verdana" w:hAnsi="Verdana" w:cs="Verdana"/>
                <w:color w:val="020303"/>
                <w:sz w:val="20"/>
                <w:szCs w:val="20"/>
              </w:rPr>
              <w:t xml:space="preserve"> </w:t>
            </w:r>
          </w:p>
          <w:tbl>
            <w:tblPr>
              <w:tblStyle w:val="documentexprtable"/>
              <w:tblW w:w="0" w:type="auto"/>
              <w:tblCellSpacing w:w="0" w:type="dxa"/>
              <w:tblLayout w:type="fixed"/>
              <w:tblCellMar>
                <w:left w:w="0" w:type="dxa"/>
                <w:right w:w="0" w:type="dxa"/>
              </w:tblCellMar>
              <w:tblLook w:val="05E0" w:firstRow="1" w:lastRow="1" w:firstColumn="1" w:lastColumn="1" w:noHBand="0" w:noVBand="1"/>
            </w:tblPr>
            <w:tblGrid>
              <w:gridCol w:w="320"/>
              <w:gridCol w:w="7006"/>
            </w:tblGrid>
            <w:tr w:rsidR="004C322D">
              <w:trPr>
                <w:trHeight w:val="95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10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04/2021</w:t>
                  </w:r>
                </w:p>
              </w:tc>
              <w:tc>
                <w:tcPr>
                  <w:tcW w:w="7006" w:type="dxa"/>
                  <w:vMerge w:val="restart"/>
                  <w:tcMar>
                    <w:top w:w="0" w:type="dxa"/>
                    <w:left w:w="0" w:type="dxa"/>
                    <w:bottom w:w="0" w:type="dxa"/>
                    <w:right w:w="0" w:type="dxa"/>
                  </w:tcMar>
                  <w:hideMark/>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96"/>
                  </w:tblGrid>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85888"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069" name="Picture 1000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9" name=""/>
                                      <pic:cNvPicPr>
                                        <a:picLocks/>
                                      </pic:cNvPicPr>
                                    </pic:nvPicPr>
                                    <pic:blipFill>
                                      <a:blip r:embed="rId13"/>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Developed strategies to boost productivity and focus on achieving quality results.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8691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71" name="Picture 1000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1"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Led annual budget process, analyzing prior performance to make informed recommendations.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8793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73" name="Picture 1000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3"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Managed all team members, evenly distributing tasks for quality completion and time efficiency.</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8896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75" name="Picture 1000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5"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Contributed to company strategy objectives, improving workflow and services.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8998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77" name="Picture 1000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7"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Kept track of industry developments to highlight impact of partners and competitors and inform future strategies.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9100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79" name="Picture 1000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9"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Kept up to date with shipping legislation requirements to guarantee smooth customer deliveries.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9203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81" name="Picture 1000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1"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Monitored staff performance to solve day-to-day operational issues and guarantee targets on cost-effective basis.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9305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83" name="Picture 1000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3"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Arranged necessary repairs for delivery equipment to maintain proper condition.</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9408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85" name="Picture 1000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5"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Remained in line with set resource strategy to manage and further develop them.</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9510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87" name="Picture 1000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7"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Met and exceeded business units' goals for customer service, cost and quality.</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9612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89" name="Picture 1000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9"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Controlled review and upkeep of all SOPs and work instructions relating to distribution activity.</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9715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91" name="Picture 1000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1"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Provided input and support for continuous operational improvement in cost, deliveries, stock control and quality.</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9817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93" name="Picture 1000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3"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Conducted monthly team meetings to communicate complaints and provide feedback.</w:t>
                        </w:r>
                      </w:p>
                    </w:tc>
                  </w:tr>
                  <w:tr w:rsidR="004C322D">
                    <w:tc>
                      <w:tcPr>
                        <w:tcW w:w="360" w:type="dxa"/>
                        <w:tcBorders>
                          <w:top w:val="nil"/>
                          <w:left w:val="nil"/>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699200"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095" name="Picture 1000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5" name=""/>
                                      <pic:cNvPicPr>
                                        <a:picLocks/>
                                      </pic:cNvPicPr>
                                    </pic:nvPicPr>
                                    <pic:blipFill>
                                      <a:blip r:embed="rId15"/>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Developed pricing strategies to drive competition while maintaining focus on revenue metrics.</w:t>
                        </w:r>
                      </w:p>
                    </w:tc>
                  </w:tr>
                </w:tbl>
                <w:p w:rsidR="004C322D" w:rsidRDefault="00D15D61">
                  <w:pPr>
                    <w:spacing w:line="20" w:lineRule="auto"/>
                  </w:pPr>
                  <w:r>
                    <w:rPr>
                      <w:color w:val="FFFFFF"/>
                      <w:sz w:val="2"/>
                    </w:rPr>
                    <w:t>.</w:t>
                  </w:r>
                </w:p>
              </w:tc>
            </w:tr>
            <w:tr w:rsidR="004C322D">
              <w:trPr>
                <w:trHeight w:val="164"/>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w:t>
                  </w:r>
                </w:p>
              </w:tc>
              <w:tc>
                <w:tcPr>
                  <w:tcW w:w="7006" w:type="dxa"/>
                  <w:vMerge/>
                  <w:tcMar>
                    <w:top w:w="0" w:type="dxa"/>
                    <w:left w:w="0" w:type="dxa"/>
                    <w:bottom w:w="0" w:type="dxa"/>
                    <w:right w:w="0" w:type="dxa"/>
                  </w:tcMar>
                  <w:hideMark/>
                </w:tcPr>
                <w:p w:rsidR="004C322D" w:rsidRDefault="004C322D"/>
              </w:tc>
            </w:tr>
            <w:tr w:rsidR="004C322D">
              <w:trPr>
                <w:trHeight w:val="87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12/2017</w:t>
                  </w:r>
                </w:p>
              </w:tc>
              <w:tc>
                <w:tcPr>
                  <w:tcW w:w="7006" w:type="dxa"/>
                  <w:vMerge/>
                  <w:tcMar>
                    <w:top w:w="0" w:type="dxa"/>
                    <w:left w:w="0" w:type="dxa"/>
                    <w:bottom w:w="0" w:type="dxa"/>
                    <w:right w:w="0" w:type="dxa"/>
                  </w:tcMar>
                  <w:hideMark/>
                </w:tcPr>
                <w:p w:rsidR="004C322D" w:rsidRDefault="004C322D"/>
              </w:tc>
            </w:tr>
          </w:tbl>
          <w:p w:rsidR="004C322D" w:rsidRDefault="00D15D61">
            <w:pPr>
              <w:pStyle w:val="documenttxtItl"/>
              <w:pBdr>
                <w:top w:val="none" w:sz="0" w:space="12" w:color="auto"/>
              </w:pBdr>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Head Distribution &amp; Logistics</w:t>
            </w:r>
          </w:p>
          <w:p w:rsidR="004C322D" w:rsidRDefault="00D15D61">
            <w:pPr>
              <w:spacing w:line="280" w:lineRule="atLeast"/>
              <w:ind w:left="300"/>
              <w:textAlignment w:val="auto"/>
              <w:rPr>
                <w:rStyle w:val="documenttxtBold"/>
                <w:rFonts w:ascii="Verdana" w:eastAsia="Verdana" w:hAnsi="Verdana" w:cs="Verdana"/>
                <w:color w:val="020303"/>
                <w:sz w:val="20"/>
                <w:szCs w:val="20"/>
              </w:rPr>
            </w:pPr>
            <w:r>
              <w:rPr>
                <w:rStyle w:val="documenttxtBold"/>
                <w:rFonts w:ascii="Verdana" w:eastAsia="Verdana" w:hAnsi="Verdana" w:cs="Verdana"/>
                <w:color w:val="020303"/>
                <w:sz w:val="20"/>
                <w:szCs w:val="20"/>
              </w:rPr>
              <w:t>M/s.Veritaz Healthcare Ltd</w:t>
            </w:r>
            <w:r>
              <w:rPr>
                <w:rStyle w:val="span"/>
                <w:rFonts w:ascii="Verdana" w:eastAsia="Verdana" w:hAnsi="Verdana" w:cs="Verdana"/>
                <w:color w:val="020303"/>
                <w:sz w:val="20"/>
                <w:szCs w:val="20"/>
              </w:rPr>
              <w:t xml:space="preserve"> -</w:t>
            </w:r>
            <w:r>
              <w:rPr>
                <w:rStyle w:val="documentright-box"/>
                <w:rFonts w:ascii="Verdana" w:eastAsia="Verdana" w:hAnsi="Verdana" w:cs="Verdana"/>
                <w:color w:val="020303"/>
                <w:sz w:val="20"/>
                <w:szCs w:val="20"/>
              </w:rPr>
              <w:t xml:space="preserve"> </w:t>
            </w:r>
            <w:r>
              <w:rPr>
                <w:rStyle w:val="span"/>
                <w:rFonts w:ascii="Verdana" w:eastAsia="Verdana" w:hAnsi="Verdana" w:cs="Verdana"/>
                <w:color w:val="020303"/>
                <w:sz w:val="20"/>
                <w:szCs w:val="20"/>
              </w:rPr>
              <w:t>Hyderabad</w:t>
            </w:r>
            <w:r>
              <w:rPr>
                <w:rStyle w:val="documentright-box"/>
                <w:rFonts w:ascii="Verdana" w:eastAsia="Verdana" w:hAnsi="Verdana" w:cs="Verdana"/>
                <w:color w:val="020303"/>
                <w:sz w:val="20"/>
                <w:szCs w:val="20"/>
              </w:rPr>
              <w:t xml:space="preserve"> </w:t>
            </w:r>
          </w:p>
          <w:tbl>
            <w:tblPr>
              <w:tblStyle w:val="documentexprtable"/>
              <w:tblW w:w="0" w:type="auto"/>
              <w:tblCellSpacing w:w="0" w:type="dxa"/>
              <w:tblLayout w:type="fixed"/>
              <w:tblCellMar>
                <w:left w:w="0" w:type="dxa"/>
                <w:right w:w="0" w:type="dxa"/>
              </w:tblCellMar>
              <w:tblLook w:val="05E0" w:firstRow="1" w:lastRow="1" w:firstColumn="1" w:lastColumn="1" w:noHBand="0" w:noVBand="1"/>
            </w:tblPr>
            <w:tblGrid>
              <w:gridCol w:w="320"/>
              <w:gridCol w:w="7006"/>
            </w:tblGrid>
            <w:tr w:rsidR="004C322D">
              <w:trPr>
                <w:trHeight w:val="95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10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11/2017</w:t>
                  </w:r>
                </w:p>
              </w:tc>
              <w:tc>
                <w:tcPr>
                  <w:tcW w:w="7006" w:type="dxa"/>
                  <w:vMerge w:val="restart"/>
                  <w:tcMar>
                    <w:top w:w="0" w:type="dxa"/>
                    <w:left w:w="0" w:type="dxa"/>
                    <w:bottom w:w="0" w:type="dxa"/>
                    <w:right w:w="0" w:type="dxa"/>
                  </w:tcMar>
                  <w:hideMark/>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96"/>
                  </w:tblGrid>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00224"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097" name="Picture 1000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7" name=""/>
                                      <pic:cNvPicPr>
                                        <a:picLocks/>
                                      </pic:cNvPicPr>
                                    </pic:nvPicPr>
                                    <pic:blipFill>
                                      <a:blip r:embed="rId13"/>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Handled PAN India 28 CFA's Operations along with Inventory Planning.</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0124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099" name="Picture 1000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9"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Inventory Planning &amp; Control.</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0227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01" name="Picture 100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1"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Monthly Performance measurement of CFAs.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0329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03" name="Picture 100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3"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Optimize Inventory to ensure Safety build up stocks not exceeding agreed levels.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0432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05" name="Picture 100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5"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Closely coordinate with New Product launches, Support steep variation in demand of New Products.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0534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07" name="Picture 100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7"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Closely coordinate with In-house/LL/TP &amp; Vendor supplies by follow-ups with respective teams.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0636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09" name="Picture 100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9"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Weekly tracking of Non available products at various CFA locations and to ensure availability of the same by making plant dispatches/Inter CFA stocks movements.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0739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11" name="Picture 100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11"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Planning /Demand Collation /Logistics of stock across 28 C&amp;A's Locations &amp; 750 + field colleagues.</w:t>
                        </w:r>
                      </w:p>
                    </w:tc>
                  </w:tr>
                  <w:tr w:rsidR="004C322D">
                    <w:tc>
                      <w:tcPr>
                        <w:tcW w:w="360" w:type="dxa"/>
                        <w:tcBorders>
                          <w:top w:val="nil"/>
                          <w:left w:val="nil"/>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lastRenderedPageBreak/>
                          <w:drawing>
                            <wp:anchor distT="0" distB="0" distL="114300" distR="114300" simplePos="0" relativeHeight="251708416"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113" name="Picture 100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13" name=""/>
                                      <pic:cNvPicPr>
                                        <a:picLocks/>
                                      </pic:cNvPicPr>
                                    </pic:nvPicPr>
                                    <pic:blipFill>
                                      <a:blip r:embed="rId15"/>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Coordinate &amp; ensure timely dispatches with the team at Factory/Warehouse</w:t>
                        </w:r>
                      </w:p>
                    </w:tc>
                  </w:tr>
                </w:tbl>
                <w:p w:rsidR="004C322D" w:rsidRDefault="00D15D61">
                  <w:pPr>
                    <w:spacing w:line="20" w:lineRule="auto"/>
                  </w:pPr>
                  <w:r>
                    <w:rPr>
                      <w:color w:val="FFFFFF"/>
                      <w:sz w:val="2"/>
                    </w:rPr>
                    <w:t>.</w:t>
                  </w:r>
                </w:p>
              </w:tc>
            </w:tr>
            <w:tr w:rsidR="004C322D">
              <w:trPr>
                <w:trHeight w:val="164"/>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w:t>
                  </w:r>
                </w:p>
              </w:tc>
              <w:tc>
                <w:tcPr>
                  <w:tcW w:w="7006" w:type="dxa"/>
                  <w:vMerge/>
                  <w:tcMar>
                    <w:top w:w="0" w:type="dxa"/>
                    <w:left w:w="0" w:type="dxa"/>
                    <w:bottom w:w="0" w:type="dxa"/>
                    <w:right w:w="0" w:type="dxa"/>
                  </w:tcMar>
                  <w:hideMark/>
                </w:tcPr>
                <w:p w:rsidR="004C322D" w:rsidRDefault="004C322D"/>
              </w:tc>
            </w:tr>
            <w:tr w:rsidR="004C322D">
              <w:trPr>
                <w:trHeight w:val="87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06/2015</w:t>
                  </w:r>
                </w:p>
              </w:tc>
              <w:tc>
                <w:tcPr>
                  <w:tcW w:w="7006" w:type="dxa"/>
                  <w:vMerge/>
                  <w:tcMar>
                    <w:top w:w="0" w:type="dxa"/>
                    <w:left w:w="0" w:type="dxa"/>
                    <w:bottom w:w="0" w:type="dxa"/>
                    <w:right w:w="0" w:type="dxa"/>
                  </w:tcMar>
                  <w:hideMark/>
                </w:tcPr>
                <w:p w:rsidR="004C322D" w:rsidRDefault="004C322D"/>
              </w:tc>
            </w:tr>
          </w:tbl>
          <w:p w:rsidR="004C322D" w:rsidRDefault="00D15D61">
            <w:pPr>
              <w:pStyle w:val="documenttxtItl"/>
              <w:pBdr>
                <w:top w:val="none" w:sz="0" w:space="12" w:color="auto"/>
              </w:pBdr>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Depot Manager</w:t>
            </w:r>
          </w:p>
          <w:p w:rsidR="004C322D" w:rsidRDefault="00D15D61">
            <w:pPr>
              <w:spacing w:line="280" w:lineRule="atLeast"/>
              <w:ind w:left="300"/>
              <w:textAlignment w:val="auto"/>
              <w:rPr>
                <w:rStyle w:val="documenttxtBold"/>
                <w:rFonts w:ascii="Verdana" w:eastAsia="Verdana" w:hAnsi="Verdana" w:cs="Verdana"/>
                <w:color w:val="020303"/>
                <w:sz w:val="20"/>
                <w:szCs w:val="20"/>
              </w:rPr>
            </w:pPr>
            <w:r>
              <w:rPr>
                <w:rStyle w:val="documenttxtBold"/>
                <w:rFonts w:ascii="Verdana" w:eastAsia="Verdana" w:hAnsi="Verdana" w:cs="Verdana"/>
                <w:color w:val="020303"/>
                <w:sz w:val="20"/>
                <w:szCs w:val="20"/>
              </w:rPr>
              <w:t>M/s.Alkem Laboratories Ltd</w:t>
            </w:r>
            <w:r>
              <w:rPr>
                <w:rStyle w:val="span"/>
                <w:rFonts w:ascii="Verdana" w:eastAsia="Verdana" w:hAnsi="Verdana" w:cs="Verdana"/>
                <w:color w:val="020303"/>
                <w:sz w:val="20"/>
                <w:szCs w:val="20"/>
              </w:rPr>
              <w:t xml:space="preserve"> -</w:t>
            </w:r>
            <w:r>
              <w:rPr>
                <w:rStyle w:val="documentright-box"/>
                <w:rFonts w:ascii="Verdana" w:eastAsia="Verdana" w:hAnsi="Verdana" w:cs="Verdana"/>
                <w:color w:val="020303"/>
                <w:sz w:val="20"/>
                <w:szCs w:val="20"/>
              </w:rPr>
              <w:t xml:space="preserve"> </w:t>
            </w:r>
            <w:r>
              <w:rPr>
                <w:rStyle w:val="span"/>
                <w:rFonts w:ascii="Verdana" w:eastAsia="Verdana" w:hAnsi="Verdana" w:cs="Verdana"/>
                <w:color w:val="020303"/>
                <w:sz w:val="20"/>
                <w:szCs w:val="20"/>
              </w:rPr>
              <w:t>Chennai</w:t>
            </w:r>
            <w:r>
              <w:rPr>
                <w:rStyle w:val="documentright-box"/>
                <w:rFonts w:ascii="Verdana" w:eastAsia="Verdana" w:hAnsi="Verdana" w:cs="Verdana"/>
                <w:color w:val="020303"/>
                <w:sz w:val="20"/>
                <w:szCs w:val="20"/>
              </w:rPr>
              <w:t xml:space="preserve"> </w:t>
            </w:r>
          </w:p>
          <w:tbl>
            <w:tblPr>
              <w:tblStyle w:val="documentexprtable"/>
              <w:tblW w:w="0" w:type="auto"/>
              <w:tblCellSpacing w:w="0" w:type="dxa"/>
              <w:tblLayout w:type="fixed"/>
              <w:tblCellMar>
                <w:left w:w="0" w:type="dxa"/>
                <w:right w:w="0" w:type="dxa"/>
              </w:tblCellMar>
              <w:tblLook w:val="05E0" w:firstRow="1" w:lastRow="1" w:firstColumn="1" w:lastColumn="1" w:noHBand="0" w:noVBand="1"/>
            </w:tblPr>
            <w:tblGrid>
              <w:gridCol w:w="320"/>
              <w:gridCol w:w="7006"/>
            </w:tblGrid>
            <w:tr w:rsidR="004C322D">
              <w:trPr>
                <w:trHeight w:val="95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10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06/2015</w:t>
                  </w:r>
                </w:p>
              </w:tc>
              <w:tc>
                <w:tcPr>
                  <w:tcW w:w="7006" w:type="dxa"/>
                  <w:vMerge w:val="restart"/>
                  <w:tcMar>
                    <w:top w:w="0" w:type="dxa"/>
                    <w:left w:w="0" w:type="dxa"/>
                    <w:bottom w:w="0" w:type="dxa"/>
                    <w:right w:w="0" w:type="dxa"/>
                  </w:tcMar>
                  <w:hideMark/>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96"/>
                  </w:tblGrid>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09440"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115" name="Picture 100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15" name=""/>
                                      <pic:cNvPicPr>
                                        <a:picLocks/>
                                      </pic:cNvPicPr>
                                    </pic:nvPicPr>
                                    <pic:blipFill>
                                      <a:blip r:embed="rId13"/>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Responsible for entire Tamilnadu operation in Chennai around sales of Rs.12.00/-Cr Per month and co-ordinate with all staffs for timely billing and dispatches the stocks to stockiest</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1046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17" name="Picture 100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17"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Supervision &amp; Controlling: -Responsible for entire Depot operation in Chennai around sales of Rs.12.00/-Cr and co-ordinate with all staffs for execute the order's in time and dispatches the stocks to all External Customer's</w:t>
                        </w:r>
                      </w:p>
                    </w:tc>
                  </w:tr>
                  <w:tr w:rsidR="004C322D">
                    <w:tc>
                      <w:tcPr>
                        <w:tcW w:w="360" w:type="dxa"/>
                        <w:tcBorders>
                          <w:top w:val="nil"/>
                          <w:left w:val="nil"/>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11488"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119" name="Picture 100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19" name=""/>
                                      <pic:cNvPicPr>
                                        <a:picLocks/>
                                      </pic:cNvPicPr>
                                    </pic:nvPicPr>
                                    <pic:blipFill>
                                      <a:blip r:embed="rId15"/>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 xml:space="preserve">Over all activities to be monitoring on day-day basis for taking the corrective measures in time (Billings, Dispatches, Collection, Credit Note settlement, Physical stocks checking, Petty cash, Expenses Approval, Man Management, HR, Institutions rate negotiation, Statutory compliance, Association issues &amp; Handling of Internal &amp; External customers query and over all operation for administration </w:t>
                        </w:r>
                        <w:proofErr w:type="spellStart"/>
                        <w:r>
                          <w:rPr>
                            <w:rStyle w:val="documentjobline"/>
                            <w:rFonts w:ascii="Verdana" w:eastAsia="Verdana" w:hAnsi="Verdana" w:cs="Verdana"/>
                            <w:color w:val="020303"/>
                            <w:sz w:val="18"/>
                            <w:szCs w:val="18"/>
                          </w:rPr>
                          <w:t>etc</w:t>
                        </w:r>
                        <w:proofErr w:type="spellEnd"/>
                        <w:r>
                          <w:rPr>
                            <w:rStyle w:val="documentjobline"/>
                            <w:rFonts w:ascii="Verdana" w:eastAsia="Verdana" w:hAnsi="Verdana" w:cs="Verdana"/>
                            <w:color w:val="020303"/>
                            <w:sz w:val="18"/>
                            <w:szCs w:val="18"/>
                          </w:rPr>
                          <w:t>).</w:t>
                        </w:r>
                      </w:p>
                    </w:tc>
                  </w:tr>
                </w:tbl>
                <w:p w:rsidR="004C322D" w:rsidRDefault="00D15D61">
                  <w:pPr>
                    <w:spacing w:line="20" w:lineRule="auto"/>
                  </w:pPr>
                  <w:r>
                    <w:rPr>
                      <w:color w:val="FFFFFF"/>
                      <w:sz w:val="2"/>
                    </w:rPr>
                    <w:t>.</w:t>
                  </w:r>
                </w:p>
              </w:tc>
            </w:tr>
            <w:tr w:rsidR="004C322D">
              <w:trPr>
                <w:trHeight w:val="164"/>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w:t>
                  </w:r>
                </w:p>
              </w:tc>
              <w:tc>
                <w:tcPr>
                  <w:tcW w:w="7006" w:type="dxa"/>
                  <w:vMerge/>
                  <w:tcMar>
                    <w:top w:w="0" w:type="dxa"/>
                    <w:left w:w="0" w:type="dxa"/>
                    <w:bottom w:w="0" w:type="dxa"/>
                    <w:right w:w="0" w:type="dxa"/>
                  </w:tcMar>
                  <w:hideMark/>
                </w:tcPr>
                <w:p w:rsidR="004C322D" w:rsidRDefault="004C322D"/>
              </w:tc>
            </w:tr>
            <w:tr w:rsidR="004C322D">
              <w:trPr>
                <w:trHeight w:val="87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04/2013</w:t>
                  </w:r>
                </w:p>
              </w:tc>
              <w:tc>
                <w:tcPr>
                  <w:tcW w:w="7006" w:type="dxa"/>
                  <w:vMerge/>
                  <w:tcMar>
                    <w:top w:w="0" w:type="dxa"/>
                    <w:left w:w="0" w:type="dxa"/>
                    <w:bottom w:w="0" w:type="dxa"/>
                    <w:right w:w="0" w:type="dxa"/>
                  </w:tcMar>
                  <w:hideMark/>
                </w:tcPr>
                <w:p w:rsidR="004C322D" w:rsidRDefault="004C322D"/>
              </w:tc>
            </w:tr>
          </w:tbl>
          <w:p w:rsidR="004C322D" w:rsidRDefault="00D15D61">
            <w:pPr>
              <w:pStyle w:val="documenttxtItl"/>
              <w:pBdr>
                <w:top w:val="none" w:sz="0" w:space="12" w:color="auto"/>
              </w:pBdr>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Depot Manager</w:t>
            </w:r>
          </w:p>
          <w:p w:rsidR="004C322D" w:rsidRDefault="00D15D61">
            <w:pPr>
              <w:spacing w:line="280" w:lineRule="atLeast"/>
              <w:ind w:left="300"/>
              <w:textAlignment w:val="auto"/>
              <w:rPr>
                <w:rStyle w:val="documenttxtBold"/>
                <w:rFonts w:ascii="Verdana" w:eastAsia="Verdana" w:hAnsi="Verdana" w:cs="Verdana"/>
                <w:color w:val="020303"/>
                <w:sz w:val="20"/>
                <w:szCs w:val="20"/>
              </w:rPr>
            </w:pPr>
            <w:r>
              <w:rPr>
                <w:rStyle w:val="documenttxtBold"/>
                <w:rFonts w:ascii="Verdana" w:eastAsia="Verdana" w:hAnsi="Verdana" w:cs="Verdana"/>
                <w:color w:val="020303"/>
                <w:sz w:val="20"/>
                <w:szCs w:val="20"/>
              </w:rPr>
              <w:t>M/s.Cipla Ltd</w:t>
            </w:r>
            <w:r>
              <w:rPr>
                <w:rStyle w:val="span"/>
                <w:rFonts w:ascii="Verdana" w:eastAsia="Verdana" w:hAnsi="Verdana" w:cs="Verdana"/>
                <w:color w:val="020303"/>
                <w:sz w:val="20"/>
                <w:szCs w:val="20"/>
              </w:rPr>
              <w:t xml:space="preserve"> -</w:t>
            </w:r>
            <w:r>
              <w:rPr>
                <w:rStyle w:val="documentright-box"/>
                <w:rFonts w:ascii="Verdana" w:eastAsia="Verdana" w:hAnsi="Verdana" w:cs="Verdana"/>
                <w:color w:val="020303"/>
                <w:sz w:val="20"/>
                <w:szCs w:val="20"/>
              </w:rPr>
              <w:t xml:space="preserve"> </w:t>
            </w:r>
            <w:r>
              <w:rPr>
                <w:rStyle w:val="span"/>
                <w:rFonts w:ascii="Verdana" w:eastAsia="Verdana" w:hAnsi="Verdana" w:cs="Verdana"/>
                <w:color w:val="020303"/>
                <w:sz w:val="20"/>
                <w:szCs w:val="20"/>
              </w:rPr>
              <w:t>Bangalore</w:t>
            </w:r>
            <w:r>
              <w:rPr>
                <w:rStyle w:val="documentright-box"/>
                <w:rFonts w:ascii="Verdana" w:eastAsia="Verdana" w:hAnsi="Verdana" w:cs="Verdana"/>
                <w:color w:val="020303"/>
                <w:sz w:val="20"/>
                <w:szCs w:val="20"/>
              </w:rPr>
              <w:t xml:space="preserve"> </w:t>
            </w:r>
          </w:p>
          <w:tbl>
            <w:tblPr>
              <w:tblStyle w:val="documentexprtable"/>
              <w:tblW w:w="0" w:type="auto"/>
              <w:tblCellSpacing w:w="0" w:type="dxa"/>
              <w:tblLayout w:type="fixed"/>
              <w:tblCellMar>
                <w:left w:w="0" w:type="dxa"/>
                <w:right w:w="0" w:type="dxa"/>
              </w:tblCellMar>
              <w:tblLook w:val="05E0" w:firstRow="1" w:lastRow="1" w:firstColumn="1" w:lastColumn="1" w:noHBand="0" w:noVBand="1"/>
            </w:tblPr>
            <w:tblGrid>
              <w:gridCol w:w="320"/>
              <w:gridCol w:w="7006"/>
            </w:tblGrid>
            <w:tr w:rsidR="004C322D">
              <w:trPr>
                <w:trHeight w:val="95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10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02/2013</w:t>
                  </w:r>
                </w:p>
              </w:tc>
              <w:tc>
                <w:tcPr>
                  <w:tcW w:w="7006" w:type="dxa"/>
                  <w:vMerge w:val="restart"/>
                  <w:tcMar>
                    <w:top w:w="0" w:type="dxa"/>
                    <w:left w:w="0" w:type="dxa"/>
                    <w:bottom w:w="0" w:type="dxa"/>
                    <w:right w:w="0" w:type="dxa"/>
                  </w:tcMar>
                  <w:hideMark/>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96"/>
                  </w:tblGrid>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12512"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121" name="Picture 100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21" name=""/>
                                      <pic:cNvPicPr>
                                        <a:picLocks/>
                                      </pic:cNvPicPr>
                                    </pic:nvPicPr>
                                    <pic:blipFill>
                                      <a:blip r:embed="rId13"/>
                                      <a:stretch>
                                        <a:fillRect/>
                                      </a:stretch>
                                    </pic:blipFill>
                                    <pic:spPr>
                                      <a:xfrm>
                                        <a:off x="0" y="0"/>
                                        <a:ext cx="51357" cy="140232"/>
                                      </a:xfrm>
                                      <a:prstGeom prst="rect">
                                        <a:avLst/>
                                      </a:prstGeom>
                                    </pic:spPr>
                                  </pic:pic>
                                </a:graphicData>
                              </a:graphic>
                            </wp:anchor>
                          </w:drawing>
                        </w:r>
                        <w:r>
                          <w:rPr>
                            <w:rStyle w:val="Strong1"/>
                            <w:rFonts w:ascii="Verdana" w:eastAsia="Verdana" w:hAnsi="Verdana" w:cs="Verdana"/>
                            <w:b/>
                            <w:bCs/>
                            <w:color w:val="020303"/>
                            <w:sz w:val="18"/>
                            <w:szCs w:val="18"/>
                          </w:rPr>
                          <w:t>Head Depot operation for the sales Rs.13.00/-Cr P/M in Bangalore depot.</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1353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23" name="Picture 100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23"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Strong1"/>
                            <w:rFonts w:ascii="Verdana" w:eastAsia="Verdana" w:hAnsi="Verdana" w:cs="Verdana"/>
                            <w:b/>
                            <w:bCs/>
                            <w:color w:val="020303"/>
                            <w:sz w:val="18"/>
                            <w:szCs w:val="18"/>
                          </w:rPr>
                          <w:t>Stocks Inward/Outward:-</w:t>
                        </w:r>
                        <w:r>
                          <w:rPr>
                            <w:rStyle w:val="documentjobline"/>
                            <w:rFonts w:ascii="Verdana" w:eastAsia="Verdana" w:hAnsi="Verdana" w:cs="Verdana"/>
                            <w:color w:val="020303"/>
                            <w:sz w:val="18"/>
                            <w:szCs w:val="18"/>
                          </w:rPr>
                          <w:t>Stocks inward/outward-updating including Inter depot transfer execution monitoring on Daily basis</w:t>
                        </w:r>
                        <w:r>
                          <w:rPr>
                            <w:rStyle w:val="Strong1"/>
                            <w:rFonts w:ascii="Verdana" w:eastAsia="Verdana" w:hAnsi="Verdana" w:cs="Verdana"/>
                            <w:b/>
                            <w:bCs/>
                            <w:color w:val="020303"/>
                            <w:sz w:val="18"/>
                            <w:szCs w:val="18"/>
                          </w:rPr>
                          <w:t>.</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1456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25" name="Picture 100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25"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Strong1"/>
                            <w:rFonts w:ascii="Verdana" w:eastAsia="Verdana" w:hAnsi="Verdana" w:cs="Verdana"/>
                            <w:b/>
                            <w:bCs/>
                            <w:color w:val="020303"/>
                            <w:sz w:val="18"/>
                            <w:szCs w:val="18"/>
                          </w:rPr>
                          <w:t>Credit Policy:-</w:t>
                        </w:r>
                        <w:r>
                          <w:rPr>
                            <w:rStyle w:val="documentjobline"/>
                            <w:rFonts w:ascii="Verdana" w:eastAsia="Verdana" w:hAnsi="Verdana" w:cs="Verdana"/>
                            <w:color w:val="020303"/>
                            <w:sz w:val="18"/>
                            <w:szCs w:val="18"/>
                          </w:rPr>
                          <w:t xml:space="preserve">Credit policy to be reviewed seriously depends on stockiest sales. </w:t>
                        </w:r>
                        <w:proofErr w:type="spellStart"/>
                        <w:r>
                          <w:rPr>
                            <w:rStyle w:val="Strong1"/>
                            <w:rFonts w:ascii="Verdana" w:eastAsia="Verdana" w:hAnsi="Verdana" w:cs="Verdana"/>
                            <w:b/>
                            <w:bCs/>
                            <w:color w:val="020303"/>
                            <w:sz w:val="18"/>
                            <w:szCs w:val="18"/>
                          </w:rPr>
                          <w:t>Stockist</w:t>
                        </w:r>
                        <w:proofErr w:type="spellEnd"/>
                        <w:r>
                          <w:rPr>
                            <w:rStyle w:val="Strong1"/>
                            <w:rFonts w:ascii="Verdana" w:eastAsia="Verdana" w:hAnsi="Verdana" w:cs="Verdana"/>
                            <w:b/>
                            <w:bCs/>
                            <w:color w:val="020303"/>
                            <w:sz w:val="18"/>
                            <w:szCs w:val="18"/>
                          </w:rPr>
                          <w:t xml:space="preserve"> Visit:-</w:t>
                        </w:r>
                        <w:r>
                          <w:rPr>
                            <w:rStyle w:val="documentjobline"/>
                            <w:rFonts w:ascii="Verdana" w:eastAsia="Verdana" w:hAnsi="Verdana" w:cs="Verdana"/>
                            <w:color w:val="020303"/>
                            <w:sz w:val="18"/>
                            <w:szCs w:val="18"/>
                          </w:rPr>
                          <w:t>Every month stockiest visit to be done for betterment service to our valuable stockiest.</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1558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27" name="Picture 100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27"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Strong1"/>
                            <w:rFonts w:ascii="Verdana" w:eastAsia="Verdana" w:hAnsi="Verdana" w:cs="Verdana"/>
                            <w:b/>
                            <w:bCs/>
                            <w:color w:val="020303"/>
                            <w:sz w:val="18"/>
                            <w:szCs w:val="18"/>
                          </w:rPr>
                          <w:t>Multimedia Operations:-</w:t>
                        </w:r>
                        <w:r>
                          <w:rPr>
                            <w:rStyle w:val="documentjobline"/>
                            <w:rFonts w:ascii="Verdana" w:eastAsia="Verdana" w:hAnsi="Verdana" w:cs="Verdana"/>
                            <w:color w:val="020303"/>
                            <w:sz w:val="18"/>
                            <w:szCs w:val="18"/>
                          </w:rPr>
                          <w:t xml:space="preserve"> Taking special care on multimedia operations for betterment service to Drs.</w:t>
                        </w:r>
                      </w:p>
                    </w:tc>
                  </w:tr>
                  <w:tr w:rsidR="004C322D">
                    <w:tc>
                      <w:tcPr>
                        <w:tcW w:w="360" w:type="dxa"/>
                        <w:tcBorders>
                          <w:top w:val="nil"/>
                          <w:left w:val="nil"/>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16608"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129" name="Picture 100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29" name=""/>
                                      <pic:cNvPicPr>
                                        <a:picLocks/>
                                      </pic:cNvPicPr>
                                    </pic:nvPicPr>
                                    <pic:blipFill>
                                      <a:blip r:embed="rId15"/>
                                      <a:stretch>
                                        <a:fillRect/>
                                      </a:stretch>
                                    </pic:blipFill>
                                    <pic:spPr>
                                      <a:xfrm>
                                        <a:off x="0" y="0"/>
                                        <a:ext cx="51357" cy="140232"/>
                                      </a:xfrm>
                                      <a:prstGeom prst="rect">
                                        <a:avLst/>
                                      </a:prstGeom>
                                    </pic:spPr>
                                  </pic:pic>
                                </a:graphicData>
                              </a:graphic>
                            </wp:anchor>
                          </w:drawing>
                        </w:r>
                        <w:r>
                          <w:rPr>
                            <w:rStyle w:val="Strong1"/>
                            <w:rFonts w:ascii="Verdana" w:eastAsia="Verdana" w:hAnsi="Verdana" w:cs="Verdana"/>
                            <w:b/>
                            <w:bCs/>
                            <w:color w:val="020303"/>
                            <w:sz w:val="18"/>
                            <w:szCs w:val="18"/>
                          </w:rPr>
                          <w:t>EAS (Expense Approval System:-</w:t>
                        </w:r>
                        <w:r>
                          <w:rPr>
                            <w:rStyle w:val="documentjobline"/>
                            <w:rFonts w:ascii="Verdana" w:eastAsia="Verdana" w:hAnsi="Verdana" w:cs="Verdana"/>
                            <w:color w:val="020303"/>
                            <w:sz w:val="18"/>
                            <w:szCs w:val="18"/>
                          </w:rPr>
                          <w:t xml:space="preserve"> Travel/Hotel booking arrangements for our Internal and External customers, timely releasing the payment to vendor duly checked all the bills, training to employee in periodically towards their job responsibility, Internal depot audit.</w:t>
                        </w:r>
                      </w:p>
                    </w:tc>
                  </w:tr>
                </w:tbl>
                <w:p w:rsidR="004C322D" w:rsidRDefault="00D15D61">
                  <w:pPr>
                    <w:spacing w:line="20" w:lineRule="auto"/>
                  </w:pPr>
                  <w:r>
                    <w:rPr>
                      <w:color w:val="FFFFFF"/>
                      <w:sz w:val="2"/>
                    </w:rPr>
                    <w:t>.</w:t>
                  </w:r>
                </w:p>
              </w:tc>
            </w:tr>
            <w:tr w:rsidR="004C322D">
              <w:trPr>
                <w:trHeight w:val="164"/>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w:t>
                  </w:r>
                </w:p>
              </w:tc>
              <w:tc>
                <w:tcPr>
                  <w:tcW w:w="7006" w:type="dxa"/>
                  <w:vMerge/>
                  <w:tcMar>
                    <w:top w:w="0" w:type="dxa"/>
                    <w:left w:w="0" w:type="dxa"/>
                    <w:bottom w:w="0" w:type="dxa"/>
                    <w:right w:w="0" w:type="dxa"/>
                  </w:tcMar>
                  <w:hideMark/>
                </w:tcPr>
                <w:p w:rsidR="004C322D" w:rsidRDefault="004C322D"/>
              </w:tc>
            </w:tr>
            <w:tr w:rsidR="004C322D">
              <w:trPr>
                <w:trHeight w:val="87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06/2012</w:t>
                  </w:r>
                </w:p>
              </w:tc>
              <w:tc>
                <w:tcPr>
                  <w:tcW w:w="7006" w:type="dxa"/>
                  <w:vMerge/>
                  <w:tcMar>
                    <w:top w:w="0" w:type="dxa"/>
                    <w:left w:w="0" w:type="dxa"/>
                    <w:bottom w:w="0" w:type="dxa"/>
                    <w:right w:w="0" w:type="dxa"/>
                  </w:tcMar>
                  <w:hideMark/>
                </w:tcPr>
                <w:p w:rsidR="004C322D" w:rsidRDefault="004C322D"/>
              </w:tc>
            </w:tr>
          </w:tbl>
          <w:p w:rsidR="004C322D" w:rsidRDefault="00D15D61">
            <w:pPr>
              <w:pStyle w:val="documenttxtItl"/>
              <w:pBdr>
                <w:top w:val="none" w:sz="0" w:space="12" w:color="auto"/>
              </w:pBdr>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Regional Distribution Manager</w:t>
            </w:r>
          </w:p>
          <w:p w:rsidR="004C322D" w:rsidRDefault="00D15D61">
            <w:pPr>
              <w:spacing w:line="280" w:lineRule="atLeast"/>
              <w:ind w:left="300"/>
              <w:textAlignment w:val="auto"/>
              <w:rPr>
                <w:rStyle w:val="documenttxtBold"/>
                <w:rFonts w:ascii="Verdana" w:eastAsia="Verdana" w:hAnsi="Verdana" w:cs="Verdana"/>
                <w:color w:val="020303"/>
                <w:sz w:val="20"/>
                <w:szCs w:val="20"/>
              </w:rPr>
            </w:pPr>
            <w:r>
              <w:rPr>
                <w:rStyle w:val="documenttxtBold"/>
                <w:rFonts w:ascii="Verdana" w:eastAsia="Verdana" w:hAnsi="Verdana" w:cs="Verdana"/>
                <w:color w:val="020303"/>
                <w:sz w:val="20"/>
                <w:szCs w:val="20"/>
              </w:rPr>
              <w:t>M/s.Indoco Remedies Ltd</w:t>
            </w:r>
            <w:r>
              <w:rPr>
                <w:rStyle w:val="span"/>
                <w:rFonts w:ascii="Verdana" w:eastAsia="Verdana" w:hAnsi="Verdana" w:cs="Verdana"/>
                <w:color w:val="020303"/>
                <w:sz w:val="20"/>
                <w:szCs w:val="20"/>
              </w:rPr>
              <w:t xml:space="preserve"> -</w:t>
            </w:r>
            <w:r>
              <w:rPr>
                <w:rStyle w:val="documentright-box"/>
                <w:rFonts w:ascii="Verdana" w:eastAsia="Verdana" w:hAnsi="Verdana" w:cs="Verdana"/>
                <w:color w:val="020303"/>
                <w:sz w:val="20"/>
                <w:szCs w:val="20"/>
              </w:rPr>
              <w:t xml:space="preserve"> </w:t>
            </w:r>
            <w:r>
              <w:rPr>
                <w:rStyle w:val="span"/>
                <w:rFonts w:ascii="Verdana" w:eastAsia="Verdana" w:hAnsi="Verdana" w:cs="Verdana"/>
                <w:color w:val="020303"/>
                <w:sz w:val="20"/>
                <w:szCs w:val="20"/>
              </w:rPr>
              <w:t>Chennai</w:t>
            </w:r>
            <w:r>
              <w:rPr>
                <w:rStyle w:val="documentright-box"/>
                <w:rFonts w:ascii="Verdana" w:eastAsia="Verdana" w:hAnsi="Verdana" w:cs="Verdana"/>
                <w:color w:val="020303"/>
                <w:sz w:val="20"/>
                <w:szCs w:val="20"/>
              </w:rPr>
              <w:t xml:space="preserve"> </w:t>
            </w:r>
          </w:p>
          <w:tbl>
            <w:tblPr>
              <w:tblStyle w:val="documentexprtable"/>
              <w:tblW w:w="0" w:type="auto"/>
              <w:tblCellSpacing w:w="0" w:type="dxa"/>
              <w:tblLayout w:type="fixed"/>
              <w:tblCellMar>
                <w:left w:w="0" w:type="dxa"/>
                <w:right w:w="0" w:type="dxa"/>
              </w:tblCellMar>
              <w:tblLook w:val="05E0" w:firstRow="1" w:lastRow="1" w:firstColumn="1" w:lastColumn="1" w:noHBand="0" w:noVBand="1"/>
            </w:tblPr>
            <w:tblGrid>
              <w:gridCol w:w="320"/>
              <w:gridCol w:w="7006"/>
            </w:tblGrid>
            <w:tr w:rsidR="004C322D">
              <w:trPr>
                <w:trHeight w:val="95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10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05/2012</w:t>
                  </w:r>
                </w:p>
              </w:tc>
              <w:tc>
                <w:tcPr>
                  <w:tcW w:w="7006" w:type="dxa"/>
                  <w:vMerge w:val="restart"/>
                  <w:tcMar>
                    <w:top w:w="0" w:type="dxa"/>
                    <w:left w:w="0" w:type="dxa"/>
                    <w:bottom w:w="0" w:type="dxa"/>
                    <w:right w:w="0" w:type="dxa"/>
                  </w:tcMar>
                  <w:hideMark/>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96"/>
                  </w:tblGrid>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17632"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131" name="Picture 100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31" name=""/>
                                      <pic:cNvPicPr>
                                        <a:picLocks/>
                                      </pic:cNvPicPr>
                                    </pic:nvPicPr>
                                    <pic:blipFill>
                                      <a:blip r:embed="rId13"/>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Supervision:-Responsible for entire South Region for CFA sales depot operation all locations and co-ordinate with all depots for timely billing and dispatched the stocks to customers, Inter depots &amp; Field staff, also supervision on day-to-day activities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1865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33" name="Picture 100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33"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Corrective measures to be taken time to time</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1968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35" name="Picture 100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35"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Collection Monitoring (Revenue):-Payment status of customers on regular to reduce the bad debts and also monitoring the goods in transit and follow up with transporter and courier delivery on time</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2070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37" name="Picture 100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37" name=""/>
                                      <pic:cNvPicPr>
                                        <a:picLocks/>
                                      </pic:cNvPicPr>
                                    </pic:nvPicPr>
                                    <pic:blipFill>
                                      <a:blip r:embed="rId14"/>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Customer Relationship:-To establish good business relationship with internal &amp; external customer by way of fulfilling their requirements for business purpose</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2172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39" name="Picture 100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39" name=""/>
                                      <pic:cNvPicPr>
                                        <a:picLocks/>
                                      </pic:cNvPicPr>
                                    </pic:nvPicPr>
                                    <pic:blipFill>
                                      <a:blip r:embed="rId16"/>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Stocks Verification:-All the locations 100% stocks to be verifications, if any shortage or excess short find out the exact reason and raise the SAN entry</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2275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41" name="Picture 100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41"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Co-ordinate:-On regular visit to all CFA locations to implement all the activities as per GMP practice and company policy &amp; requirements for taking the action to implement their locations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lastRenderedPageBreak/>
                          <w:drawing>
                            <wp:anchor distT="0" distB="0" distL="114300" distR="114300" simplePos="0" relativeHeight="25172377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43" name="Picture 100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43"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 xml:space="preserve">Statutory Requirements:-Relationships with existing clients which includes Government (Sales Tax </w:t>
                        </w:r>
                        <w:proofErr w:type="spellStart"/>
                        <w:r>
                          <w:rPr>
                            <w:rStyle w:val="documentjobline"/>
                            <w:rFonts w:ascii="Verdana" w:eastAsia="Verdana" w:hAnsi="Verdana" w:cs="Verdana"/>
                            <w:color w:val="020303"/>
                            <w:sz w:val="18"/>
                            <w:szCs w:val="18"/>
                          </w:rPr>
                          <w:t>Dept</w:t>
                        </w:r>
                        <w:proofErr w:type="spellEnd"/>
                        <w:r>
                          <w:rPr>
                            <w:rStyle w:val="documentjobline"/>
                            <w:rFonts w:ascii="Verdana" w:eastAsia="Verdana" w:hAnsi="Verdana" w:cs="Verdana"/>
                            <w:color w:val="020303"/>
                            <w:sz w:val="18"/>
                            <w:szCs w:val="18"/>
                          </w:rPr>
                          <w:t xml:space="preserve">, Commercial Tax </w:t>
                        </w:r>
                        <w:proofErr w:type="spellStart"/>
                        <w:r>
                          <w:rPr>
                            <w:rStyle w:val="documentjobline"/>
                            <w:rFonts w:ascii="Verdana" w:eastAsia="Verdana" w:hAnsi="Verdana" w:cs="Verdana"/>
                            <w:color w:val="020303"/>
                            <w:sz w:val="18"/>
                            <w:szCs w:val="18"/>
                          </w:rPr>
                          <w:t>Dept</w:t>
                        </w:r>
                        <w:proofErr w:type="spellEnd"/>
                        <w:r>
                          <w:rPr>
                            <w:rStyle w:val="documentjobline"/>
                            <w:rFonts w:ascii="Verdana" w:eastAsia="Verdana" w:hAnsi="Verdana" w:cs="Verdana"/>
                            <w:color w:val="020303"/>
                            <w:sz w:val="18"/>
                            <w:szCs w:val="18"/>
                          </w:rPr>
                          <w:t xml:space="preserve"> and Drug </w:t>
                        </w:r>
                        <w:proofErr w:type="spellStart"/>
                        <w:r>
                          <w:rPr>
                            <w:rStyle w:val="documentjobline"/>
                            <w:rFonts w:ascii="Verdana" w:eastAsia="Verdana" w:hAnsi="Verdana" w:cs="Verdana"/>
                            <w:color w:val="020303"/>
                            <w:sz w:val="18"/>
                            <w:szCs w:val="18"/>
                          </w:rPr>
                          <w:t>Dept</w:t>
                        </w:r>
                        <w:proofErr w:type="spellEnd"/>
                        <w:r>
                          <w:rPr>
                            <w:rStyle w:val="documentjobline"/>
                            <w:rFonts w:ascii="Verdana" w:eastAsia="Verdana" w:hAnsi="Verdana" w:cs="Verdana"/>
                            <w:color w:val="020303"/>
                            <w:sz w:val="18"/>
                            <w:szCs w:val="18"/>
                          </w:rPr>
                          <w:t>), commercial and Industrial segments also follow up other depots to collect the F Forms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2480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45" name="Picture 100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45"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Back Office Support:-Providing complete information to H.O and sales team, processing support to help the sales team complete the sales target for respective states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2582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47" name="Picture 100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47"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Liaison:-Effectively liaising with the prospective companies and customers to adhere to the company polices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2684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49" name="Picture 100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49"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Documentation &amp; Business Correspondence:-Filing of all required documents to Sales Tax department, Drug department and Banks for complete business correspondence with the clients maintaining documentation of all transactions as per policy &amp; procedures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2787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51" name="Picture 100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51"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Implements:-New creativity ideas to implement for developing business purpose</w:t>
                        </w:r>
                      </w:p>
                    </w:tc>
                  </w:tr>
                  <w:tr w:rsidR="004C322D">
                    <w:tc>
                      <w:tcPr>
                        <w:tcW w:w="360" w:type="dxa"/>
                        <w:tcBorders>
                          <w:top w:val="nil"/>
                          <w:left w:val="nil"/>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28896"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153" name="Picture 100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53" name=""/>
                                      <pic:cNvPicPr>
                                        <a:picLocks/>
                                      </pic:cNvPicPr>
                                    </pic:nvPicPr>
                                    <pic:blipFill>
                                      <a:blip r:embed="rId18"/>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Transport:-Co-ordinate with transport for timely delivers the stocks to all south depots with in specified period.</w:t>
                        </w:r>
                      </w:p>
                    </w:tc>
                  </w:tr>
                </w:tbl>
                <w:p w:rsidR="004C322D" w:rsidRDefault="00D15D61">
                  <w:pPr>
                    <w:spacing w:line="20" w:lineRule="auto"/>
                  </w:pPr>
                  <w:r>
                    <w:rPr>
                      <w:color w:val="FFFFFF"/>
                      <w:sz w:val="2"/>
                    </w:rPr>
                    <w:t>.</w:t>
                  </w:r>
                </w:p>
              </w:tc>
            </w:tr>
            <w:tr w:rsidR="004C322D">
              <w:trPr>
                <w:trHeight w:val="164"/>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w:t>
                  </w:r>
                </w:p>
              </w:tc>
              <w:tc>
                <w:tcPr>
                  <w:tcW w:w="7006" w:type="dxa"/>
                  <w:vMerge/>
                  <w:tcMar>
                    <w:top w:w="0" w:type="dxa"/>
                    <w:left w:w="0" w:type="dxa"/>
                    <w:bottom w:w="0" w:type="dxa"/>
                    <w:right w:w="0" w:type="dxa"/>
                  </w:tcMar>
                  <w:hideMark/>
                </w:tcPr>
                <w:p w:rsidR="004C322D" w:rsidRDefault="004C322D"/>
              </w:tc>
            </w:tr>
            <w:tr w:rsidR="004C322D">
              <w:trPr>
                <w:trHeight w:val="87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10/2010</w:t>
                  </w:r>
                </w:p>
              </w:tc>
              <w:tc>
                <w:tcPr>
                  <w:tcW w:w="7006" w:type="dxa"/>
                  <w:vMerge/>
                  <w:tcMar>
                    <w:top w:w="0" w:type="dxa"/>
                    <w:left w:w="0" w:type="dxa"/>
                    <w:bottom w:w="0" w:type="dxa"/>
                    <w:right w:w="0" w:type="dxa"/>
                  </w:tcMar>
                  <w:hideMark/>
                </w:tcPr>
                <w:p w:rsidR="004C322D" w:rsidRDefault="004C322D"/>
              </w:tc>
            </w:tr>
          </w:tbl>
          <w:p w:rsidR="004C322D" w:rsidRDefault="00D15D61">
            <w:pPr>
              <w:pStyle w:val="documenttxtItl"/>
              <w:pBdr>
                <w:top w:val="none" w:sz="0" w:space="12" w:color="auto"/>
              </w:pBdr>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 xml:space="preserve">Distribution Executive &amp; Logistics </w:t>
            </w:r>
          </w:p>
          <w:p w:rsidR="004C322D" w:rsidRDefault="00D15D61">
            <w:pPr>
              <w:spacing w:line="280" w:lineRule="atLeast"/>
              <w:ind w:left="300"/>
              <w:textAlignment w:val="auto"/>
              <w:rPr>
                <w:rStyle w:val="documenttxtBold"/>
                <w:rFonts w:ascii="Verdana" w:eastAsia="Verdana" w:hAnsi="Verdana" w:cs="Verdana"/>
                <w:color w:val="020303"/>
                <w:sz w:val="20"/>
                <w:szCs w:val="20"/>
              </w:rPr>
            </w:pPr>
            <w:r>
              <w:rPr>
                <w:rStyle w:val="documenttxtBold"/>
                <w:rFonts w:ascii="Verdana" w:eastAsia="Verdana" w:hAnsi="Verdana" w:cs="Verdana"/>
                <w:color w:val="020303"/>
                <w:sz w:val="20"/>
                <w:szCs w:val="20"/>
              </w:rPr>
              <w:t>CFA – M/s. Orchid Chemicals &amp; Pharmaceuticals Ltd</w:t>
            </w:r>
            <w:r>
              <w:rPr>
                <w:rStyle w:val="documentright-box"/>
                <w:rFonts w:ascii="Verdana" w:eastAsia="Verdana" w:hAnsi="Verdana" w:cs="Verdana"/>
                <w:color w:val="020303"/>
                <w:sz w:val="20"/>
                <w:szCs w:val="20"/>
              </w:rPr>
              <w:t xml:space="preserve"> </w:t>
            </w:r>
          </w:p>
          <w:tbl>
            <w:tblPr>
              <w:tblStyle w:val="documentexprtable"/>
              <w:tblW w:w="0" w:type="auto"/>
              <w:tblCellSpacing w:w="0" w:type="dxa"/>
              <w:tblLayout w:type="fixed"/>
              <w:tblCellMar>
                <w:left w:w="0" w:type="dxa"/>
                <w:right w:w="0" w:type="dxa"/>
              </w:tblCellMar>
              <w:tblLook w:val="05E0" w:firstRow="1" w:lastRow="1" w:firstColumn="1" w:lastColumn="1" w:noHBand="0" w:noVBand="1"/>
            </w:tblPr>
            <w:tblGrid>
              <w:gridCol w:w="320"/>
              <w:gridCol w:w="7006"/>
            </w:tblGrid>
            <w:tr w:rsidR="004C322D">
              <w:trPr>
                <w:trHeight w:val="95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10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10/2010</w:t>
                  </w:r>
                </w:p>
              </w:tc>
              <w:tc>
                <w:tcPr>
                  <w:tcW w:w="7006" w:type="dxa"/>
                  <w:vMerge w:val="restart"/>
                  <w:tcMar>
                    <w:top w:w="0" w:type="dxa"/>
                    <w:left w:w="0" w:type="dxa"/>
                    <w:bottom w:w="0" w:type="dxa"/>
                    <w:right w:w="0" w:type="dxa"/>
                  </w:tcMar>
                  <w:hideMark/>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96"/>
                  </w:tblGrid>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29920"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155" name="Picture 100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55" name=""/>
                                      <pic:cNvPicPr>
                                        <a:picLocks/>
                                      </pic:cNvPicPr>
                                    </pic:nvPicPr>
                                    <pic:blipFill>
                                      <a:blip r:embed="rId19"/>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Responsible for Depot/CFAs Operations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3094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57" name="Picture 100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57"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Ensuring smooth functioning of CFA operations in line with the Distributional Manual/SOP</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3196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59" name="Picture 100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59"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To render full Quality services to Internal and External customers through innovative and cost effective methods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3299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61" name="Picture 100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61"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Interaction with Super Distributors and Consignee Agents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3401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63" name="Picture 100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63"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Order Execution/Payment Outstanding monitoring /Stockiest Claims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3504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65" name="Picture 100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65"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Procuring orders review outstanding and execution of orders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3606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67" name="Picture 100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67"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Review of Sales and Stocks at SD/CA's and Stockiest to ensure that the inventory at all levels of supply chain are at Optimum Level</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3708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69" name="Picture 100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69"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 xml:space="preserve">Informing SD/CA </w:t>
                        </w:r>
                        <w:proofErr w:type="spellStart"/>
                        <w:r>
                          <w:rPr>
                            <w:rStyle w:val="documentjobline"/>
                            <w:rFonts w:ascii="Verdana" w:eastAsia="Verdana" w:hAnsi="Verdana" w:cs="Verdana"/>
                            <w:color w:val="020303"/>
                            <w:sz w:val="18"/>
                            <w:szCs w:val="18"/>
                          </w:rPr>
                          <w:t>polices</w:t>
                        </w:r>
                        <w:proofErr w:type="spellEnd"/>
                        <w:r>
                          <w:rPr>
                            <w:rStyle w:val="documentjobline"/>
                            <w:rFonts w:ascii="Verdana" w:eastAsia="Verdana" w:hAnsi="Verdana" w:cs="Verdana"/>
                            <w:color w:val="020303"/>
                            <w:sz w:val="18"/>
                            <w:szCs w:val="18"/>
                          </w:rPr>
                          <w:t xml:space="preserve"> and procedures ensure that polices &amp; Procedure strictly adhere</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3811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71" name="Picture 100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71"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Review and evaluate performance of Super Distributor/Consignee Agent</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3913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73" name="Picture 100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73"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Settlement of claims of SD/C's with in required time line</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4016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75" name="Picture 100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75"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Interacting with Sales and Marketing {Quotation, Rate Approval, Stockiest Appointment, Problem Solving, Online tenders}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4118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77" name="Picture 100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77"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Co-ordinate with Central Warehouse for proper dispatch and delivery of stock</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4220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79" name="Picture 100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79"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Review of stock position at Central Warehouse to maintain optimum inventory level</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4323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81" name="Picture 100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81"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Co-ordinate with various SD/CA's for executing orders from various supply points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4425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83" name="Picture 100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83"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Payments collecting companies dues on time from various parties and SD/CA's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4528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85" name="Picture 100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85"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Controlling the inventory level at SD/CA</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4630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87" name="Picture 100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87"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Supporting sales and marketing for new product launches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4732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89" name="Picture 100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89"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Completion of Trade Association formalities</w:t>
                        </w:r>
                      </w:p>
                    </w:tc>
                  </w:tr>
                  <w:tr w:rsidR="004C322D">
                    <w:tc>
                      <w:tcPr>
                        <w:tcW w:w="360" w:type="dxa"/>
                        <w:tcBorders>
                          <w:top w:val="nil"/>
                          <w:left w:val="nil"/>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48352"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191" name="Picture 100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91" name=""/>
                                      <pic:cNvPicPr>
                                        <a:picLocks/>
                                      </pic:cNvPicPr>
                                    </pic:nvPicPr>
                                    <pic:blipFill>
                                      <a:blip r:embed="rId18"/>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Ensuring initial stock availability across country before the launch the product.</w:t>
                        </w:r>
                      </w:p>
                    </w:tc>
                  </w:tr>
                </w:tbl>
                <w:p w:rsidR="004C322D" w:rsidRDefault="00D15D61">
                  <w:pPr>
                    <w:spacing w:line="20" w:lineRule="auto"/>
                  </w:pPr>
                  <w:r>
                    <w:rPr>
                      <w:color w:val="FFFFFF"/>
                      <w:sz w:val="2"/>
                    </w:rPr>
                    <w:t>.</w:t>
                  </w:r>
                </w:p>
              </w:tc>
            </w:tr>
            <w:tr w:rsidR="004C322D">
              <w:trPr>
                <w:trHeight w:val="164"/>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w:t>
                  </w:r>
                </w:p>
              </w:tc>
              <w:tc>
                <w:tcPr>
                  <w:tcW w:w="7006" w:type="dxa"/>
                  <w:vMerge/>
                  <w:tcMar>
                    <w:top w:w="0" w:type="dxa"/>
                    <w:left w:w="0" w:type="dxa"/>
                    <w:bottom w:w="0" w:type="dxa"/>
                    <w:right w:w="0" w:type="dxa"/>
                  </w:tcMar>
                  <w:hideMark/>
                </w:tcPr>
                <w:p w:rsidR="004C322D" w:rsidRDefault="004C322D"/>
              </w:tc>
            </w:tr>
            <w:tr w:rsidR="004C322D">
              <w:trPr>
                <w:trHeight w:val="87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12/2002</w:t>
                  </w:r>
                </w:p>
              </w:tc>
              <w:tc>
                <w:tcPr>
                  <w:tcW w:w="7006" w:type="dxa"/>
                  <w:vMerge/>
                  <w:tcMar>
                    <w:top w:w="0" w:type="dxa"/>
                    <w:left w:w="0" w:type="dxa"/>
                    <w:bottom w:w="0" w:type="dxa"/>
                    <w:right w:w="0" w:type="dxa"/>
                  </w:tcMar>
                  <w:hideMark/>
                </w:tcPr>
                <w:p w:rsidR="004C322D" w:rsidRDefault="004C322D"/>
              </w:tc>
            </w:tr>
          </w:tbl>
          <w:p w:rsidR="004C322D" w:rsidRDefault="00D15D61">
            <w:pPr>
              <w:pStyle w:val="documenttxtItl"/>
              <w:pBdr>
                <w:top w:val="none" w:sz="0" w:space="12" w:color="auto"/>
              </w:pBdr>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Accounts Officer</w:t>
            </w:r>
          </w:p>
          <w:p w:rsidR="004C322D" w:rsidRDefault="00D15D61">
            <w:pPr>
              <w:spacing w:line="280" w:lineRule="atLeast"/>
              <w:ind w:left="300"/>
              <w:textAlignment w:val="auto"/>
              <w:rPr>
                <w:rStyle w:val="documenttxtBold"/>
                <w:rFonts w:ascii="Verdana" w:eastAsia="Verdana" w:hAnsi="Verdana" w:cs="Verdana"/>
                <w:color w:val="020303"/>
                <w:sz w:val="20"/>
                <w:szCs w:val="20"/>
              </w:rPr>
            </w:pPr>
            <w:r>
              <w:rPr>
                <w:rStyle w:val="documenttxtBold"/>
                <w:rFonts w:ascii="Verdana" w:eastAsia="Verdana" w:hAnsi="Verdana" w:cs="Verdana"/>
                <w:color w:val="020303"/>
                <w:sz w:val="20"/>
                <w:szCs w:val="20"/>
              </w:rPr>
              <w:t>M/s.TI Diamond Chain Ltd</w:t>
            </w:r>
            <w:r>
              <w:rPr>
                <w:rStyle w:val="span"/>
                <w:rFonts w:ascii="Verdana" w:eastAsia="Verdana" w:hAnsi="Verdana" w:cs="Verdana"/>
                <w:color w:val="020303"/>
                <w:sz w:val="20"/>
                <w:szCs w:val="20"/>
              </w:rPr>
              <w:t xml:space="preserve"> -</w:t>
            </w:r>
            <w:r>
              <w:rPr>
                <w:rStyle w:val="documentright-box"/>
                <w:rFonts w:ascii="Verdana" w:eastAsia="Verdana" w:hAnsi="Verdana" w:cs="Verdana"/>
                <w:color w:val="020303"/>
                <w:sz w:val="20"/>
                <w:szCs w:val="20"/>
              </w:rPr>
              <w:t xml:space="preserve"> </w:t>
            </w:r>
            <w:r>
              <w:rPr>
                <w:rStyle w:val="span"/>
                <w:rFonts w:ascii="Verdana" w:eastAsia="Verdana" w:hAnsi="Verdana" w:cs="Verdana"/>
                <w:color w:val="020303"/>
                <w:sz w:val="20"/>
                <w:szCs w:val="20"/>
              </w:rPr>
              <w:t>Chennai</w:t>
            </w:r>
            <w:r>
              <w:rPr>
                <w:rStyle w:val="documentright-box"/>
                <w:rFonts w:ascii="Verdana" w:eastAsia="Verdana" w:hAnsi="Verdana" w:cs="Verdana"/>
                <w:color w:val="020303"/>
                <w:sz w:val="20"/>
                <w:szCs w:val="20"/>
              </w:rPr>
              <w:t xml:space="preserve"> </w:t>
            </w:r>
          </w:p>
          <w:tbl>
            <w:tblPr>
              <w:tblStyle w:val="documentexprtable"/>
              <w:tblW w:w="0" w:type="auto"/>
              <w:tblCellSpacing w:w="0" w:type="dxa"/>
              <w:tblLayout w:type="fixed"/>
              <w:tblCellMar>
                <w:left w:w="0" w:type="dxa"/>
                <w:right w:w="0" w:type="dxa"/>
              </w:tblCellMar>
              <w:tblLook w:val="05E0" w:firstRow="1" w:lastRow="1" w:firstColumn="1" w:lastColumn="1" w:noHBand="0" w:noVBand="1"/>
            </w:tblPr>
            <w:tblGrid>
              <w:gridCol w:w="320"/>
              <w:gridCol w:w="7006"/>
            </w:tblGrid>
            <w:tr w:rsidR="004C322D">
              <w:trPr>
                <w:trHeight w:val="95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10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11/2002</w:t>
                  </w:r>
                </w:p>
              </w:tc>
              <w:tc>
                <w:tcPr>
                  <w:tcW w:w="7006" w:type="dxa"/>
                  <w:vMerge w:val="restart"/>
                  <w:tcMar>
                    <w:top w:w="0" w:type="dxa"/>
                    <w:left w:w="0" w:type="dxa"/>
                    <w:bottom w:w="0" w:type="dxa"/>
                    <w:right w:w="0" w:type="dxa"/>
                  </w:tcMar>
                  <w:hideMark/>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96"/>
                  </w:tblGrid>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49376"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193" name="Picture 100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93" name=""/>
                                      <pic:cNvPicPr>
                                        <a:picLocks/>
                                      </pic:cNvPicPr>
                                    </pic:nvPicPr>
                                    <pic:blipFill>
                                      <a:blip r:embed="rId19"/>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Invoices Preparation and Generation of Sales Invoices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5040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95" name="Picture 100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95"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Invoices Reconciliation /Handling Bank Reconciliation</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lastRenderedPageBreak/>
                          <w:drawing>
                            <wp:anchor distT="0" distB="0" distL="114300" distR="114300" simplePos="0" relativeHeight="25175142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97" name="Picture 100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97"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Preparing of Cash Flow on daily &amp; Monthly basis /Follow up on Payment defaults with the customer</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5244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199" name="Picture 100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99"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Forwarding the following reports to Manager /Summary report on Outstanding of Customer</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5347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201" name="Picture 100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201"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Customer wise Cash collected report to Marketing Manager</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5449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203" name="Picture 100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203"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 xml:space="preserve">Non-Moving/Slow moving stocks at warehouse's /Preparing </w:t>
                        </w:r>
                        <w:proofErr w:type="spellStart"/>
                        <w:r>
                          <w:rPr>
                            <w:rStyle w:val="documentjobline"/>
                            <w:rFonts w:ascii="Verdana" w:eastAsia="Verdana" w:hAnsi="Verdana" w:cs="Verdana"/>
                            <w:color w:val="020303"/>
                            <w:sz w:val="18"/>
                            <w:szCs w:val="18"/>
                          </w:rPr>
                          <w:t>Cheque</w:t>
                        </w:r>
                        <w:proofErr w:type="spellEnd"/>
                        <w:r>
                          <w:rPr>
                            <w:rStyle w:val="documentjobline"/>
                            <w:rFonts w:ascii="Verdana" w:eastAsia="Verdana" w:hAnsi="Verdana" w:cs="Verdana"/>
                            <w:color w:val="020303"/>
                            <w:sz w:val="18"/>
                            <w:szCs w:val="18"/>
                          </w:rPr>
                          <w:t xml:space="preserve"> / Hundi</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5552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205" name="Picture 100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205"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Payments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5654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207" name="Picture 100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207"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Preparing and sending the Sales &amp; Distribution MIS report</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5756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209" name="Picture 1002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209"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Field force travel disbursement/ Petty Cash Handling</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5859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211" name="Picture 100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211" name=""/>
                                      <pic:cNvPicPr>
                                        <a:picLocks/>
                                      </pic:cNvPicPr>
                                    </pic:nvPicPr>
                                    <pic:blipFill>
                                      <a:blip r:embed="rId17"/>
                                      <a:stretch>
                                        <a:fillRect/>
                                      </a:stretch>
                                    </pic:blipFill>
                                    <pic:spPr>
                                      <a:xfrm>
                                        <a:off x="0" y="0"/>
                                        <a:ext cx="51357" cy="51392"/>
                                      </a:xfrm>
                                      <a:prstGeom prst="rect">
                                        <a:avLst/>
                                      </a:prstGeom>
                                    </pic:spPr>
                                  </pic:pic>
                                </a:graphicData>
                              </a:graphic>
                            </wp:anchor>
                          </w:drawing>
                        </w:r>
                        <w:proofErr w:type="spellStart"/>
                        <w:r>
                          <w:rPr>
                            <w:rStyle w:val="documentjobline"/>
                            <w:rFonts w:ascii="Verdana" w:eastAsia="Verdana" w:hAnsi="Verdana" w:cs="Verdana"/>
                            <w:color w:val="020303"/>
                            <w:sz w:val="18"/>
                            <w:szCs w:val="18"/>
                          </w:rPr>
                          <w:t>Cheque</w:t>
                        </w:r>
                        <w:proofErr w:type="spellEnd"/>
                        <w:r>
                          <w:rPr>
                            <w:rStyle w:val="documentjobline"/>
                            <w:rFonts w:ascii="Verdana" w:eastAsia="Verdana" w:hAnsi="Verdana" w:cs="Verdana"/>
                            <w:color w:val="020303"/>
                            <w:sz w:val="18"/>
                            <w:szCs w:val="18"/>
                          </w:rPr>
                          <w:t xml:space="preserve"> payment and Vendor bill booking / Controlling Warehouse Payments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59616"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213" name="Picture 100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213"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Follow up “XVII” &amp; “C” Form /Issuing E-1 Form</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60640"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215" name="Picture 1002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215"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Administration &amp; Banking Activities</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61664"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217" name="Picture 100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217"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Preparing &amp; Submitting Sales Tax Assessment document.</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62688"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219" name="Picture 1002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219"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Invoices Preparation and Generation of Sales Invoices / Invoices Reconciliation.</w:t>
                        </w:r>
                      </w:p>
                    </w:tc>
                  </w:tr>
                  <w:tr w:rsidR="004C322D">
                    <w:tc>
                      <w:tcPr>
                        <w:tcW w:w="360" w:type="dxa"/>
                        <w:tcBorders>
                          <w:top w:val="nil"/>
                          <w:left w:val="single" w:sz="8" w:space="0" w:color="020303"/>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63712" behindDoc="0" locked="0" layoutInCell="1" allowOverlap="1">
                              <wp:simplePos x="0" y="0"/>
                              <wp:positionH relativeFrom="column">
                                <wp:posOffset>-95250</wp:posOffset>
                              </wp:positionH>
                              <wp:positionV relativeFrom="paragraph">
                                <wp:posOffset>88900</wp:posOffset>
                              </wp:positionV>
                              <wp:extent cx="51357" cy="51392"/>
                              <wp:effectExtent l="0" t="0" r="0" b="0"/>
                              <wp:wrapNone/>
                              <wp:docPr id="100221" name="Picture 100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221" name=""/>
                                      <pic:cNvPicPr>
                                        <a:picLocks/>
                                      </pic:cNvPicPr>
                                    </pic:nvPicPr>
                                    <pic:blipFill>
                                      <a:blip r:embed="rId17"/>
                                      <a:stretch>
                                        <a:fillRect/>
                                      </a:stretch>
                                    </pic:blipFill>
                                    <pic:spPr>
                                      <a:xfrm>
                                        <a:off x="0" y="0"/>
                                        <a:ext cx="51357" cy="51392"/>
                                      </a:xfrm>
                                      <a:prstGeom prst="rect">
                                        <a:avLst/>
                                      </a:prstGeom>
                                    </pic:spPr>
                                  </pic:pic>
                                </a:graphicData>
                              </a:graphic>
                            </wp:anchor>
                          </w:drawing>
                        </w:r>
                        <w:r>
                          <w:rPr>
                            <w:rStyle w:val="documentjobline"/>
                            <w:rFonts w:ascii="Verdana" w:eastAsia="Verdana" w:hAnsi="Verdana" w:cs="Verdana"/>
                            <w:color w:val="020303"/>
                            <w:sz w:val="18"/>
                            <w:szCs w:val="18"/>
                          </w:rPr>
                          <w:t xml:space="preserve">Monthly Preparation of RT12 &amp; RT 13, D3, </w:t>
                        </w:r>
                        <w:proofErr w:type="gramStart"/>
                        <w:r>
                          <w:rPr>
                            <w:rStyle w:val="documentjobline"/>
                            <w:rFonts w:ascii="Verdana" w:eastAsia="Verdana" w:hAnsi="Verdana" w:cs="Verdana"/>
                            <w:color w:val="020303"/>
                            <w:sz w:val="18"/>
                            <w:szCs w:val="18"/>
                          </w:rPr>
                          <w:t>PLA ,</w:t>
                        </w:r>
                        <w:proofErr w:type="gramEnd"/>
                        <w:r>
                          <w:rPr>
                            <w:rStyle w:val="documentjobline"/>
                            <w:rFonts w:ascii="Verdana" w:eastAsia="Verdana" w:hAnsi="Verdana" w:cs="Verdana"/>
                            <w:color w:val="020303"/>
                            <w:sz w:val="18"/>
                            <w:szCs w:val="18"/>
                          </w:rPr>
                          <w:t xml:space="preserve"> RG 23A/RG 23C Registers for Statutory Compliances.</w:t>
                        </w:r>
                      </w:p>
                    </w:tc>
                  </w:tr>
                  <w:tr w:rsidR="004C322D">
                    <w:tc>
                      <w:tcPr>
                        <w:tcW w:w="360" w:type="dxa"/>
                        <w:tcBorders>
                          <w:top w:val="nil"/>
                          <w:left w:val="nil"/>
                          <w:bottom w:val="nil"/>
                          <w:right w:val="nil"/>
                        </w:tcBorders>
                      </w:tcPr>
                      <w:p w:rsidR="004C322D" w:rsidRDefault="00D15D61">
                        <w:pPr>
                          <w:pStyle w:val="documentjoblineulli"/>
                          <w:spacing w:line="280" w:lineRule="atLeast"/>
                          <w:rPr>
                            <w:rStyle w:val="documentjobline"/>
                            <w:rFonts w:ascii="Verdana" w:eastAsia="Verdana" w:hAnsi="Verdana" w:cs="Verdana"/>
                            <w:color w:val="020303"/>
                            <w:sz w:val="18"/>
                            <w:szCs w:val="18"/>
                          </w:rPr>
                        </w:pPr>
                        <w:r>
                          <w:rPr>
                            <w:rStyle w:val="documentjobline"/>
                            <w:rFonts w:ascii="Verdana" w:eastAsia="Verdana" w:hAnsi="Verdana" w:cs="Verdana"/>
                            <w:noProof/>
                            <w:color w:val="020303"/>
                            <w:sz w:val="18"/>
                            <w:szCs w:val="18"/>
                            <w:lang w:val="en-IN" w:eastAsia="en-IN"/>
                          </w:rPr>
                          <w:drawing>
                            <wp:anchor distT="0" distB="0" distL="114300" distR="114300" simplePos="0" relativeHeight="251764736" behindDoc="0" locked="0" layoutInCell="1" allowOverlap="1">
                              <wp:simplePos x="0" y="0"/>
                              <wp:positionH relativeFrom="column">
                                <wp:posOffset>-95250</wp:posOffset>
                              </wp:positionH>
                              <wp:positionV relativeFrom="paragraph">
                                <wp:posOffset>-12700</wp:posOffset>
                              </wp:positionV>
                              <wp:extent cx="51357" cy="140232"/>
                              <wp:effectExtent l="0" t="0" r="0" b="0"/>
                              <wp:wrapNone/>
                              <wp:docPr id="100223" name="Picture 100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223" name=""/>
                                      <pic:cNvPicPr>
                                        <a:picLocks/>
                                      </pic:cNvPicPr>
                                    </pic:nvPicPr>
                                    <pic:blipFill>
                                      <a:blip r:embed="rId18"/>
                                      <a:stretch>
                                        <a:fillRect/>
                                      </a:stretch>
                                    </pic:blipFill>
                                    <pic:spPr>
                                      <a:xfrm>
                                        <a:off x="0" y="0"/>
                                        <a:ext cx="51357" cy="140232"/>
                                      </a:xfrm>
                                      <a:prstGeom prst="rect">
                                        <a:avLst/>
                                      </a:prstGeom>
                                    </pic:spPr>
                                  </pic:pic>
                                </a:graphicData>
                              </a:graphic>
                            </wp:anchor>
                          </w:drawing>
                        </w:r>
                        <w:r>
                          <w:rPr>
                            <w:rStyle w:val="documentjobline"/>
                            <w:rFonts w:ascii="Verdana" w:eastAsia="Verdana" w:hAnsi="Verdana" w:cs="Verdana"/>
                            <w:color w:val="020303"/>
                            <w:sz w:val="18"/>
                            <w:szCs w:val="18"/>
                          </w:rPr>
                          <w:t>Marinating RG1 Register &amp; Preparation of F4 Challan / Challan Deposit and control maintain the TR6 Challan &amp; Preparing &amp; Marinating the following Registers for Statutory Compliance: RT 13 /AR4, Annexure “IV”, AR3A/RG1, Running Bond Register.</w:t>
                        </w:r>
                      </w:p>
                    </w:tc>
                  </w:tr>
                </w:tbl>
                <w:p w:rsidR="004C322D" w:rsidRDefault="00D15D61">
                  <w:pPr>
                    <w:spacing w:line="20" w:lineRule="auto"/>
                  </w:pPr>
                  <w:r>
                    <w:rPr>
                      <w:color w:val="FFFFFF"/>
                      <w:sz w:val="2"/>
                    </w:rPr>
                    <w:t>.</w:t>
                  </w:r>
                </w:p>
              </w:tc>
            </w:tr>
            <w:tr w:rsidR="004C322D">
              <w:trPr>
                <w:trHeight w:val="164"/>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t>-</w:t>
                  </w:r>
                </w:p>
              </w:tc>
              <w:tc>
                <w:tcPr>
                  <w:tcW w:w="7006" w:type="dxa"/>
                  <w:vMerge/>
                  <w:tcMar>
                    <w:top w:w="0" w:type="dxa"/>
                    <w:left w:w="0" w:type="dxa"/>
                    <w:bottom w:w="0" w:type="dxa"/>
                    <w:right w:w="0" w:type="dxa"/>
                  </w:tcMar>
                  <w:hideMark/>
                </w:tcPr>
                <w:p w:rsidR="004C322D" w:rsidRDefault="004C322D"/>
              </w:tc>
            </w:tr>
            <w:tr w:rsidR="004C322D">
              <w:trPr>
                <w:trHeight w:val="871"/>
                <w:tblCellSpacing w:w="0" w:type="dxa"/>
              </w:trPr>
              <w:tc>
                <w:tcPr>
                  <w:tcW w:w="320" w:type="dxa"/>
                  <w:tcMar>
                    <w:top w:w="0" w:type="dxa"/>
                    <w:left w:w="0" w:type="dxa"/>
                    <w:bottom w:w="0" w:type="dxa"/>
                    <w:right w:w="0" w:type="dxa"/>
                  </w:tcMar>
                  <w:textDirection w:val="btLr"/>
                  <w:hideMark/>
                </w:tcPr>
                <w:p w:rsidR="004C322D" w:rsidRDefault="00D15D61">
                  <w:pPr>
                    <w:spacing w:line="240" w:lineRule="auto"/>
                    <w:ind w:right="20"/>
                    <w:jc w:val="right"/>
                    <w:textAlignment w:val="auto"/>
                    <w:rPr>
                      <w:rStyle w:val="span"/>
                      <w:rFonts w:ascii="Verdana" w:eastAsia="Verdana" w:hAnsi="Verdana" w:cs="Verdana"/>
                      <w:i/>
                      <w:iCs/>
                      <w:color w:val="020303"/>
                      <w:sz w:val="18"/>
                      <w:szCs w:val="18"/>
                    </w:rPr>
                  </w:pPr>
                  <w:r>
                    <w:rPr>
                      <w:rStyle w:val="span"/>
                      <w:rFonts w:ascii="Verdana" w:eastAsia="Verdana" w:hAnsi="Verdana" w:cs="Verdana"/>
                      <w:i/>
                      <w:iCs/>
                      <w:color w:val="020303"/>
                      <w:sz w:val="18"/>
                      <w:szCs w:val="18"/>
                    </w:rPr>
                    <w:lastRenderedPageBreak/>
                    <w:t>06/1998</w:t>
                  </w:r>
                </w:p>
              </w:tc>
              <w:tc>
                <w:tcPr>
                  <w:tcW w:w="7006" w:type="dxa"/>
                  <w:vMerge/>
                  <w:tcMar>
                    <w:top w:w="0" w:type="dxa"/>
                    <w:left w:w="0" w:type="dxa"/>
                    <w:bottom w:w="0" w:type="dxa"/>
                    <w:right w:w="0" w:type="dxa"/>
                  </w:tcMar>
                  <w:hideMark/>
                </w:tcPr>
                <w:p w:rsidR="004C322D" w:rsidRDefault="004C322D"/>
              </w:tc>
            </w:tr>
          </w:tbl>
          <w:p w:rsidR="004C322D" w:rsidRDefault="00D15D61">
            <w:pPr>
              <w:pStyle w:val="documentsectiontitle"/>
              <w:pBdr>
                <w:top w:val="single" w:sz="16" w:space="5" w:color="0187DE"/>
                <w:bottom w:val="none" w:sz="0" w:space="5" w:color="auto"/>
              </w:pBdr>
              <w:spacing w:before="400"/>
              <w:rPr>
                <w:rStyle w:val="documentright-box"/>
                <w:rFonts w:ascii="Verdana" w:eastAsia="Verdana" w:hAnsi="Verdana" w:cs="Verdana"/>
                <w:color w:val="020303"/>
              </w:rPr>
            </w:pPr>
            <w:r>
              <w:rPr>
                <w:rStyle w:val="documentright-box"/>
                <w:rFonts w:ascii="Verdana" w:eastAsia="Verdana" w:hAnsi="Verdana" w:cs="Verdana"/>
                <w:color w:val="020303"/>
              </w:rPr>
              <w:t>Education</w:t>
            </w:r>
          </w:p>
          <w:p w:rsidR="004C322D" w:rsidRDefault="00D15D61">
            <w:pPr>
              <w:pStyle w:val="documentdispBlock"/>
              <w:spacing w:line="280" w:lineRule="atLeast"/>
              <w:ind w:left="300"/>
              <w:rPr>
                <w:rStyle w:val="documentright-box"/>
                <w:rFonts w:ascii="Verdana" w:eastAsia="Verdana" w:hAnsi="Verdana" w:cs="Verdana"/>
                <w:color w:val="020303"/>
                <w:sz w:val="20"/>
                <w:szCs w:val="20"/>
              </w:rPr>
            </w:pPr>
            <w:r>
              <w:rPr>
                <w:rStyle w:val="span"/>
                <w:rFonts w:ascii="Verdana" w:eastAsia="Verdana" w:hAnsi="Verdana" w:cs="Verdana"/>
                <w:color w:val="020303"/>
                <w:sz w:val="20"/>
                <w:szCs w:val="20"/>
              </w:rPr>
              <w:t>2009</w:t>
            </w:r>
            <w:r>
              <w:rPr>
                <w:rStyle w:val="documentright-box"/>
                <w:rFonts w:ascii="Verdana" w:eastAsia="Verdana" w:hAnsi="Verdana" w:cs="Verdana"/>
                <w:color w:val="020303"/>
                <w:sz w:val="20"/>
                <w:szCs w:val="20"/>
              </w:rPr>
              <w:t xml:space="preserve"> </w:t>
            </w:r>
          </w:p>
          <w:p w:rsidR="004C322D" w:rsidRDefault="00D15D61">
            <w:pPr>
              <w:pStyle w:val="documentdispBlock"/>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MBA</w:t>
            </w:r>
            <w:r>
              <w:rPr>
                <w:rStyle w:val="span"/>
                <w:rFonts w:ascii="Verdana" w:eastAsia="Verdana" w:hAnsi="Verdana" w:cs="Verdana"/>
                <w:color w:val="020303"/>
                <w:sz w:val="20"/>
                <w:szCs w:val="20"/>
              </w:rPr>
              <w:t xml:space="preserve"> </w:t>
            </w:r>
            <w:r>
              <w:rPr>
                <w:rStyle w:val="documenttxtBold"/>
                <w:rFonts w:ascii="Verdana" w:eastAsia="Verdana" w:hAnsi="Verdana" w:cs="Verdana"/>
                <w:color w:val="020303"/>
                <w:sz w:val="20"/>
                <w:szCs w:val="20"/>
              </w:rPr>
              <w:t>Finance</w:t>
            </w:r>
          </w:p>
          <w:p w:rsidR="004C322D" w:rsidRDefault="00D15D61">
            <w:pPr>
              <w:pStyle w:val="documentdispBlock"/>
              <w:spacing w:line="280" w:lineRule="atLeast"/>
              <w:ind w:left="300"/>
              <w:rPr>
                <w:rStyle w:val="documentright-box"/>
                <w:rFonts w:ascii="Verdana" w:eastAsia="Verdana" w:hAnsi="Verdana" w:cs="Verdana"/>
                <w:color w:val="020303"/>
                <w:sz w:val="20"/>
                <w:szCs w:val="20"/>
              </w:rPr>
            </w:pPr>
            <w:proofErr w:type="spellStart"/>
            <w:r>
              <w:rPr>
                <w:rStyle w:val="documenttxtBold"/>
                <w:rFonts w:ascii="Verdana" w:eastAsia="Verdana" w:hAnsi="Verdana" w:cs="Verdana"/>
                <w:color w:val="020303"/>
                <w:sz w:val="20"/>
                <w:szCs w:val="20"/>
              </w:rPr>
              <w:t>Alagappa</w:t>
            </w:r>
            <w:proofErr w:type="spellEnd"/>
            <w:r>
              <w:rPr>
                <w:rStyle w:val="documenttxtBold"/>
                <w:rFonts w:ascii="Verdana" w:eastAsia="Verdana" w:hAnsi="Verdana" w:cs="Verdana"/>
                <w:color w:val="020303"/>
                <w:sz w:val="20"/>
                <w:szCs w:val="20"/>
              </w:rPr>
              <w:t xml:space="preserve"> University</w:t>
            </w:r>
            <w:r>
              <w:rPr>
                <w:rStyle w:val="span"/>
                <w:rFonts w:ascii="Verdana" w:eastAsia="Verdana" w:hAnsi="Verdana" w:cs="Verdana"/>
                <w:color w:val="020303"/>
                <w:sz w:val="20"/>
                <w:szCs w:val="20"/>
              </w:rPr>
              <w:t xml:space="preserve"> -</w:t>
            </w:r>
            <w:r>
              <w:rPr>
                <w:rStyle w:val="documentright-box"/>
                <w:rFonts w:ascii="Verdana" w:eastAsia="Verdana" w:hAnsi="Verdana" w:cs="Verdana"/>
                <w:color w:val="020303"/>
                <w:sz w:val="20"/>
                <w:szCs w:val="20"/>
              </w:rPr>
              <w:t xml:space="preserve"> </w:t>
            </w:r>
            <w:proofErr w:type="spellStart"/>
            <w:r>
              <w:rPr>
                <w:rStyle w:val="span"/>
                <w:rFonts w:ascii="Verdana" w:eastAsia="Verdana" w:hAnsi="Verdana" w:cs="Verdana"/>
                <w:color w:val="020303"/>
                <w:sz w:val="20"/>
                <w:szCs w:val="20"/>
              </w:rPr>
              <w:t>Karaikudi</w:t>
            </w:r>
            <w:proofErr w:type="spellEnd"/>
            <w:r>
              <w:rPr>
                <w:rStyle w:val="documentright-box"/>
                <w:rFonts w:ascii="Verdana" w:eastAsia="Verdana" w:hAnsi="Verdana" w:cs="Verdana"/>
                <w:color w:val="020303"/>
                <w:sz w:val="20"/>
                <w:szCs w:val="20"/>
              </w:rPr>
              <w:t xml:space="preserve"> </w:t>
            </w:r>
          </w:p>
          <w:p w:rsidR="004C322D" w:rsidRDefault="00D15D61">
            <w:pPr>
              <w:spacing w:line="280" w:lineRule="atLeast"/>
              <w:ind w:left="300"/>
              <w:textAlignment w:val="auto"/>
              <w:rPr>
                <w:rStyle w:val="span"/>
                <w:rFonts w:ascii="Verdana" w:eastAsia="Verdana" w:hAnsi="Verdana" w:cs="Verdana"/>
                <w:color w:val="020303"/>
                <w:sz w:val="20"/>
                <w:szCs w:val="20"/>
              </w:rPr>
            </w:pPr>
            <w:r>
              <w:rPr>
                <w:rStyle w:val="span"/>
                <w:rFonts w:ascii="Verdana" w:eastAsia="Verdana" w:hAnsi="Verdana" w:cs="Verdana"/>
                <w:color w:val="020303"/>
                <w:sz w:val="20"/>
                <w:szCs w:val="20"/>
              </w:rPr>
              <w:t>GPA: 70</w:t>
            </w:r>
          </w:p>
          <w:p w:rsidR="004C322D" w:rsidRDefault="004C322D">
            <w:pPr>
              <w:pStyle w:val="div"/>
              <w:spacing w:line="240" w:lineRule="exact"/>
              <w:rPr>
                <w:rStyle w:val="documentright-box"/>
                <w:rFonts w:ascii="Verdana" w:eastAsia="Verdana" w:hAnsi="Verdana" w:cs="Verdana"/>
                <w:color w:val="020303"/>
                <w:sz w:val="20"/>
                <w:szCs w:val="20"/>
              </w:rPr>
            </w:pPr>
          </w:p>
          <w:p w:rsidR="004C322D" w:rsidRDefault="00D15D61">
            <w:pPr>
              <w:pStyle w:val="documentdispBlock"/>
              <w:spacing w:line="280" w:lineRule="atLeast"/>
              <w:ind w:left="300"/>
              <w:rPr>
                <w:rStyle w:val="documentright-box"/>
                <w:rFonts w:ascii="Verdana" w:eastAsia="Verdana" w:hAnsi="Verdana" w:cs="Verdana"/>
                <w:color w:val="020303"/>
                <w:sz w:val="20"/>
                <w:szCs w:val="20"/>
              </w:rPr>
            </w:pPr>
            <w:r>
              <w:rPr>
                <w:rStyle w:val="span"/>
                <w:rFonts w:ascii="Verdana" w:eastAsia="Verdana" w:hAnsi="Verdana" w:cs="Verdana"/>
                <w:color w:val="020303"/>
                <w:sz w:val="20"/>
                <w:szCs w:val="20"/>
              </w:rPr>
              <w:t>1998</w:t>
            </w:r>
            <w:r>
              <w:rPr>
                <w:rStyle w:val="documentright-box"/>
                <w:rFonts w:ascii="Verdana" w:eastAsia="Verdana" w:hAnsi="Verdana" w:cs="Verdana"/>
                <w:color w:val="020303"/>
                <w:sz w:val="20"/>
                <w:szCs w:val="20"/>
              </w:rPr>
              <w:t xml:space="preserve"> </w:t>
            </w:r>
          </w:p>
          <w:p w:rsidR="004C322D" w:rsidRDefault="00D15D61">
            <w:pPr>
              <w:pStyle w:val="documentdispBlock"/>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B. Com</w:t>
            </w:r>
          </w:p>
          <w:p w:rsidR="004C322D" w:rsidRDefault="00D15D61">
            <w:pPr>
              <w:pStyle w:val="documentdispBlock"/>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DRBCC Hindu College</w:t>
            </w:r>
            <w:r>
              <w:rPr>
                <w:rStyle w:val="span"/>
                <w:rFonts w:ascii="Verdana" w:eastAsia="Verdana" w:hAnsi="Verdana" w:cs="Verdana"/>
                <w:color w:val="020303"/>
                <w:sz w:val="20"/>
                <w:szCs w:val="20"/>
              </w:rPr>
              <w:t xml:space="preserve"> -</w:t>
            </w:r>
            <w:r>
              <w:rPr>
                <w:rStyle w:val="documentright-box"/>
                <w:rFonts w:ascii="Verdana" w:eastAsia="Verdana" w:hAnsi="Verdana" w:cs="Verdana"/>
                <w:color w:val="020303"/>
                <w:sz w:val="20"/>
                <w:szCs w:val="20"/>
              </w:rPr>
              <w:t xml:space="preserve"> </w:t>
            </w:r>
            <w:r>
              <w:rPr>
                <w:rStyle w:val="span"/>
                <w:rFonts w:ascii="Verdana" w:eastAsia="Verdana" w:hAnsi="Verdana" w:cs="Verdana"/>
                <w:color w:val="020303"/>
                <w:sz w:val="20"/>
                <w:szCs w:val="20"/>
              </w:rPr>
              <w:t>Chennai</w:t>
            </w:r>
            <w:r>
              <w:rPr>
                <w:rStyle w:val="documentright-box"/>
                <w:rFonts w:ascii="Verdana" w:eastAsia="Verdana" w:hAnsi="Verdana" w:cs="Verdana"/>
                <w:color w:val="020303"/>
                <w:sz w:val="20"/>
                <w:szCs w:val="20"/>
              </w:rPr>
              <w:t xml:space="preserve"> </w:t>
            </w:r>
          </w:p>
          <w:p w:rsidR="004C322D" w:rsidRDefault="00D15D61">
            <w:pPr>
              <w:spacing w:line="280" w:lineRule="atLeast"/>
              <w:ind w:left="300"/>
              <w:textAlignment w:val="auto"/>
              <w:rPr>
                <w:rStyle w:val="span"/>
                <w:rFonts w:ascii="Verdana" w:eastAsia="Verdana" w:hAnsi="Verdana" w:cs="Verdana"/>
                <w:color w:val="020303"/>
                <w:sz w:val="20"/>
                <w:szCs w:val="20"/>
              </w:rPr>
            </w:pPr>
            <w:r>
              <w:rPr>
                <w:rStyle w:val="span"/>
                <w:rFonts w:ascii="Verdana" w:eastAsia="Verdana" w:hAnsi="Verdana" w:cs="Verdana"/>
                <w:color w:val="020303"/>
                <w:sz w:val="20"/>
                <w:szCs w:val="20"/>
              </w:rPr>
              <w:t>GPA: 65</w:t>
            </w:r>
          </w:p>
          <w:p w:rsidR="004C322D" w:rsidRDefault="004C322D">
            <w:pPr>
              <w:pStyle w:val="div"/>
              <w:spacing w:line="240" w:lineRule="exact"/>
              <w:rPr>
                <w:rStyle w:val="documentright-box"/>
                <w:rFonts w:ascii="Verdana" w:eastAsia="Verdana" w:hAnsi="Verdana" w:cs="Verdana"/>
                <w:color w:val="020303"/>
                <w:sz w:val="20"/>
                <w:szCs w:val="20"/>
              </w:rPr>
            </w:pPr>
          </w:p>
          <w:p w:rsidR="004C322D" w:rsidRDefault="00D15D61">
            <w:pPr>
              <w:pStyle w:val="documentdispBlock"/>
              <w:spacing w:line="280" w:lineRule="atLeast"/>
              <w:ind w:left="300"/>
              <w:rPr>
                <w:rStyle w:val="documentright-box"/>
                <w:rFonts w:ascii="Verdana" w:eastAsia="Verdana" w:hAnsi="Verdana" w:cs="Verdana"/>
                <w:color w:val="020303"/>
                <w:sz w:val="20"/>
                <w:szCs w:val="20"/>
              </w:rPr>
            </w:pPr>
            <w:r>
              <w:rPr>
                <w:rStyle w:val="span"/>
                <w:rFonts w:ascii="Verdana" w:eastAsia="Verdana" w:hAnsi="Verdana" w:cs="Verdana"/>
                <w:color w:val="020303"/>
                <w:sz w:val="20"/>
                <w:szCs w:val="20"/>
              </w:rPr>
              <w:t>1995</w:t>
            </w:r>
            <w:r>
              <w:rPr>
                <w:rStyle w:val="documentright-box"/>
                <w:rFonts w:ascii="Verdana" w:eastAsia="Verdana" w:hAnsi="Verdana" w:cs="Verdana"/>
                <w:color w:val="020303"/>
                <w:sz w:val="20"/>
                <w:szCs w:val="20"/>
              </w:rPr>
              <w:t xml:space="preserve"> </w:t>
            </w:r>
          </w:p>
          <w:p w:rsidR="004C322D" w:rsidRDefault="00D15D61">
            <w:pPr>
              <w:pStyle w:val="documentdispBlock"/>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Intermediate</w:t>
            </w:r>
          </w:p>
          <w:p w:rsidR="004C322D" w:rsidRDefault="00D15D61">
            <w:pPr>
              <w:pStyle w:val="documentdispBlock"/>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RCM H. S. School</w:t>
            </w:r>
            <w:r>
              <w:rPr>
                <w:rStyle w:val="documentright-box"/>
                <w:rFonts w:ascii="Verdana" w:eastAsia="Verdana" w:hAnsi="Verdana" w:cs="Verdana"/>
                <w:color w:val="020303"/>
                <w:sz w:val="20"/>
                <w:szCs w:val="20"/>
              </w:rPr>
              <w:t xml:space="preserve"> </w:t>
            </w:r>
          </w:p>
          <w:p w:rsidR="004C322D" w:rsidRDefault="00D15D61">
            <w:pPr>
              <w:spacing w:line="280" w:lineRule="atLeast"/>
              <w:ind w:left="300"/>
              <w:textAlignment w:val="auto"/>
              <w:rPr>
                <w:rStyle w:val="span"/>
                <w:rFonts w:ascii="Verdana" w:eastAsia="Verdana" w:hAnsi="Verdana" w:cs="Verdana"/>
                <w:color w:val="020303"/>
                <w:sz w:val="20"/>
                <w:szCs w:val="20"/>
              </w:rPr>
            </w:pPr>
            <w:r>
              <w:rPr>
                <w:rStyle w:val="span"/>
                <w:rFonts w:ascii="Verdana" w:eastAsia="Verdana" w:hAnsi="Verdana" w:cs="Verdana"/>
                <w:color w:val="020303"/>
                <w:sz w:val="20"/>
                <w:szCs w:val="20"/>
              </w:rPr>
              <w:t>GPA: 67</w:t>
            </w:r>
          </w:p>
          <w:p w:rsidR="004C322D" w:rsidRDefault="004C322D">
            <w:pPr>
              <w:pStyle w:val="div"/>
              <w:spacing w:line="240" w:lineRule="exact"/>
              <w:rPr>
                <w:rStyle w:val="documentright-box"/>
                <w:rFonts w:ascii="Verdana" w:eastAsia="Verdana" w:hAnsi="Verdana" w:cs="Verdana"/>
                <w:color w:val="020303"/>
                <w:sz w:val="20"/>
                <w:szCs w:val="20"/>
              </w:rPr>
            </w:pPr>
          </w:p>
          <w:p w:rsidR="004C322D" w:rsidRDefault="00D15D61">
            <w:pPr>
              <w:pStyle w:val="documentdispBlock"/>
              <w:spacing w:line="280" w:lineRule="atLeast"/>
              <w:ind w:left="300"/>
              <w:rPr>
                <w:rStyle w:val="documentright-box"/>
                <w:rFonts w:ascii="Verdana" w:eastAsia="Verdana" w:hAnsi="Verdana" w:cs="Verdana"/>
                <w:color w:val="020303"/>
                <w:sz w:val="20"/>
                <w:szCs w:val="20"/>
              </w:rPr>
            </w:pPr>
            <w:r>
              <w:rPr>
                <w:rStyle w:val="span"/>
                <w:rFonts w:ascii="Verdana" w:eastAsia="Verdana" w:hAnsi="Verdana" w:cs="Verdana"/>
                <w:color w:val="020303"/>
                <w:sz w:val="20"/>
                <w:szCs w:val="20"/>
              </w:rPr>
              <w:t>1995</w:t>
            </w:r>
            <w:r>
              <w:rPr>
                <w:rStyle w:val="documentright-box"/>
                <w:rFonts w:ascii="Verdana" w:eastAsia="Verdana" w:hAnsi="Verdana" w:cs="Verdana"/>
                <w:color w:val="020303"/>
                <w:sz w:val="20"/>
                <w:szCs w:val="20"/>
              </w:rPr>
              <w:t xml:space="preserve"> </w:t>
            </w:r>
          </w:p>
          <w:p w:rsidR="004C322D" w:rsidRDefault="00D15D61">
            <w:pPr>
              <w:pStyle w:val="documentdispBlock"/>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SSLC</w:t>
            </w:r>
          </w:p>
          <w:p w:rsidR="004C322D" w:rsidRDefault="00D15D61">
            <w:pPr>
              <w:pStyle w:val="documentdispBlock"/>
              <w:spacing w:line="280" w:lineRule="atLeast"/>
              <w:ind w:left="300"/>
              <w:rPr>
                <w:rStyle w:val="documentright-box"/>
                <w:rFonts w:ascii="Verdana" w:eastAsia="Verdana" w:hAnsi="Verdana" w:cs="Verdana"/>
                <w:color w:val="020303"/>
                <w:sz w:val="20"/>
                <w:szCs w:val="20"/>
              </w:rPr>
            </w:pPr>
            <w:r>
              <w:rPr>
                <w:rStyle w:val="documenttxtBold"/>
                <w:rFonts w:ascii="Verdana" w:eastAsia="Verdana" w:hAnsi="Verdana" w:cs="Verdana"/>
                <w:color w:val="020303"/>
                <w:sz w:val="20"/>
                <w:szCs w:val="20"/>
              </w:rPr>
              <w:t>RCM H. S. School</w:t>
            </w:r>
            <w:r>
              <w:rPr>
                <w:rStyle w:val="documentright-box"/>
                <w:rFonts w:ascii="Verdana" w:eastAsia="Verdana" w:hAnsi="Verdana" w:cs="Verdana"/>
                <w:color w:val="020303"/>
                <w:sz w:val="20"/>
                <w:szCs w:val="20"/>
              </w:rPr>
              <w:t xml:space="preserve"> </w:t>
            </w:r>
          </w:p>
          <w:p w:rsidR="004C322D" w:rsidRDefault="00D15D61">
            <w:pPr>
              <w:spacing w:line="280" w:lineRule="atLeast"/>
              <w:ind w:left="300"/>
              <w:textAlignment w:val="auto"/>
              <w:rPr>
                <w:rStyle w:val="span"/>
                <w:rFonts w:ascii="Verdana" w:eastAsia="Verdana" w:hAnsi="Verdana" w:cs="Verdana"/>
                <w:color w:val="020303"/>
                <w:sz w:val="20"/>
                <w:szCs w:val="20"/>
              </w:rPr>
            </w:pPr>
            <w:r>
              <w:rPr>
                <w:rStyle w:val="span"/>
                <w:rFonts w:ascii="Verdana" w:eastAsia="Verdana" w:hAnsi="Verdana" w:cs="Verdana"/>
                <w:color w:val="020303"/>
                <w:sz w:val="20"/>
                <w:szCs w:val="20"/>
              </w:rPr>
              <w:t>GPA: 69</w:t>
            </w:r>
          </w:p>
        </w:tc>
        <w:tc>
          <w:tcPr>
            <w:tcW w:w="600" w:type="dxa"/>
            <w:tcMar>
              <w:top w:w="0" w:type="dxa"/>
              <w:left w:w="0" w:type="dxa"/>
              <w:bottom w:w="0" w:type="dxa"/>
              <w:right w:w="0" w:type="dxa"/>
            </w:tcMar>
            <w:vAlign w:val="bottom"/>
            <w:hideMark/>
          </w:tcPr>
          <w:p w:rsidR="004C322D" w:rsidRDefault="004C322D">
            <w:pPr>
              <w:pStyle w:val="documentsidepaddingcellParagraph"/>
              <w:spacing w:line="280" w:lineRule="atLeast"/>
              <w:textAlignment w:val="auto"/>
              <w:rPr>
                <w:rStyle w:val="documentsidepaddingcell"/>
                <w:rFonts w:ascii="Verdana" w:eastAsia="Verdana" w:hAnsi="Verdana" w:cs="Verdana"/>
                <w:color w:val="020303"/>
                <w:sz w:val="20"/>
                <w:szCs w:val="20"/>
              </w:rPr>
            </w:pPr>
          </w:p>
        </w:tc>
      </w:tr>
    </w:tbl>
    <w:p w:rsidR="004C322D" w:rsidRDefault="004C322D">
      <w:pPr>
        <w:pStyle w:val="div"/>
        <w:spacing w:line="280" w:lineRule="atLeast"/>
        <w:rPr>
          <w:rFonts w:ascii="Verdana" w:eastAsia="Verdana" w:hAnsi="Verdana" w:cs="Verdana"/>
          <w:color w:val="020303"/>
          <w:sz w:val="20"/>
          <w:szCs w:val="20"/>
        </w:rPr>
      </w:pPr>
      <w:bookmarkStart w:id="0" w:name="_GoBack"/>
      <w:bookmarkEnd w:id="0"/>
    </w:p>
    <w:sectPr w:rsidR="004C322D">
      <w:pgSz w:w="11906" w:h="16838"/>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124A0A4A">
      <w:start w:val="1"/>
      <w:numFmt w:val="bullet"/>
      <w:lvlText w:val=""/>
      <w:lvlJc w:val="left"/>
      <w:pPr>
        <w:ind w:left="720" w:hanging="360"/>
      </w:pPr>
      <w:rPr>
        <w:rFonts w:ascii="Symbol" w:hAnsi="Symbol"/>
      </w:rPr>
    </w:lvl>
    <w:lvl w:ilvl="1" w:tplc="34D2ECF4">
      <w:start w:val="1"/>
      <w:numFmt w:val="bullet"/>
      <w:lvlText w:val="o"/>
      <w:lvlJc w:val="left"/>
      <w:pPr>
        <w:tabs>
          <w:tab w:val="num" w:pos="1440"/>
        </w:tabs>
        <w:ind w:left="1440" w:hanging="360"/>
      </w:pPr>
      <w:rPr>
        <w:rFonts w:ascii="Courier New" w:hAnsi="Courier New"/>
      </w:rPr>
    </w:lvl>
    <w:lvl w:ilvl="2" w:tplc="E4D08F56">
      <w:start w:val="1"/>
      <w:numFmt w:val="bullet"/>
      <w:lvlText w:val=""/>
      <w:lvlJc w:val="left"/>
      <w:pPr>
        <w:tabs>
          <w:tab w:val="num" w:pos="2160"/>
        </w:tabs>
        <w:ind w:left="2160" w:hanging="360"/>
      </w:pPr>
      <w:rPr>
        <w:rFonts w:ascii="Wingdings" w:hAnsi="Wingdings"/>
      </w:rPr>
    </w:lvl>
    <w:lvl w:ilvl="3" w:tplc="7038B53C">
      <w:start w:val="1"/>
      <w:numFmt w:val="bullet"/>
      <w:lvlText w:val=""/>
      <w:lvlJc w:val="left"/>
      <w:pPr>
        <w:tabs>
          <w:tab w:val="num" w:pos="2880"/>
        </w:tabs>
        <w:ind w:left="2880" w:hanging="360"/>
      </w:pPr>
      <w:rPr>
        <w:rFonts w:ascii="Symbol" w:hAnsi="Symbol"/>
      </w:rPr>
    </w:lvl>
    <w:lvl w:ilvl="4" w:tplc="6E985C70">
      <w:start w:val="1"/>
      <w:numFmt w:val="bullet"/>
      <w:lvlText w:val="o"/>
      <w:lvlJc w:val="left"/>
      <w:pPr>
        <w:tabs>
          <w:tab w:val="num" w:pos="3600"/>
        </w:tabs>
        <w:ind w:left="3600" w:hanging="360"/>
      </w:pPr>
      <w:rPr>
        <w:rFonts w:ascii="Courier New" w:hAnsi="Courier New"/>
      </w:rPr>
    </w:lvl>
    <w:lvl w:ilvl="5" w:tplc="9E1E6CCA">
      <w:start w:val="1"/>
      <w:numFmt w:val="bullet"/>
      <w:lvlText w:val=""/>
      <w:lvlJc w:val="left"/>
      <w:pPr>
        <w:tabs>
          <w:tab w:val="num" w:pos="4320"/>
        </w:tabs>
        <w:ind w:left="4320" w:hanging="360"/>
      </w:pPr>
      <w:rPr>
        <w:rFonts w:ascii="Wingdings" w:hAnsi="Wingdings"/>
      </w:rPr>
    </w:lvl>
    <w:lvl w:ilvl="6" w:tplc="02F4880A">
      <w:start w:val="1"/>
      <w:numFmt w:val="bullet"/>
      <w:lvlText w:val=""/>
      <w:lvlJc w:val="left"/>
      <w:pPr>
        <w:tabs>
          <w:tab w:val="num" w:pos="5040"/>
        </w:tabs>
        <w:ind w:left="5040" w:hanging="360"/>
      </w:pPr>
      <w:rPr>
        <w:rFonts w:ascii="Symbol" w:hAnsi="Symbol"/>
      </w:rPr>
    </w:lvl>
    <w:lvl w:ilvl="7" w:tplc="70E213D0">
      <w:start w:val="1"/>
      <w:numFmt w:val="bullet"/>
      <w:lvlText w:val="o"/>
      <w:lvlJc w:val="left"/>
      <w:pPr>
        <w:tabs>
          <w:tab w:val="num" w:pos="5760"/>
        </w:tabs>
        <w:ind w:left="5760" w:hanging="360"/>
      </w:pPr>
      <w:rPr>
        <w:rFonts w:ascii="Courier New" w:hAnsi="Courier New"/>
      </w:rPr>
    </w:lvl>
    <w:lvl w:ilvl="8" w:tplc="7696C35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CA23DBA">
      <w:start w:val="1"/>
      <w:numFmt w:val="bullet"/>
      <w:lvlText w:val=""/>
      <w:lvlJc w:val="left"/>
      <w:pPr>
        <w:ind w:left="720" w:hanging="360"/>
      </w:pPr>
      <w:rPr>
        <w:rFonts w:ascii="Symbol" w:hAnsi="Symbol"/>
      </w:rPr>
    </w:lvl>
    <w:lvl w:ilvl="1" w:tplc="9A040464">
      <w:start w:val="1"/>
      <w:numFmt w:val="bullet"/>
      <w:lvlText w:val="o"/>
      <w:lvlJc w:val="left"/>
      <w:pPr>
        <w:tabs>
          <w:tab w:val="num" w:pos="1440"/>
        </w:tabs>
        <w:ind w:left="1440" w:hanging="360"/>
      </w:pPr>
      <w:rPr>
        <w:rFonts w:ascii="Courier New" w:hAnsi="Courier New"/>
      </w:rPr>
    </w:lvl>
    <w:lvl w:ilvl="2" w:tplc="D8108F24">
      <w:start w:val="1"/>
      <w:numFmt w:val="bullet"/>
      <w:lvlText w:val=""/>
      <w:lvlJc w:val="left"/>
      <w:pPr>
        <w:tabs>
          <w:tab w:val="num" w:pos="2160"/>
        </w:tabs>
        <w:ind w:left="2160" w:hanging="360"/>
      </w:pPr>
      <w:rPr>
        <w:rFonts w:ascii="Wingdings" w:hAnsi="Wingdings"/>
      </w:rPr>
    </w:lvl>
    <w:lvl w:ilvl="3" w:tplc="EB94210A">
      <w:start w:val="1"/>
      <w:numFmt w:val="bullet"/>
      <w:lvlText w:val=""/>
      <w:lvlJc w:val="left"/>
      <w:pPr>
        <w:tabs>
          <w:tab w:val="num" w:pos="2880"/>
        </w:tabs>
        <w:ind w:left="2880" w:hanging="360"/>
      </w:pPr>
      <w:rPr>
        <w:rFonts w:ascii="Symbol" w:hAnsi="Symbol"/>
      </w:rPr>
    </w:lvl>
    <w:lvl w:ilvl="4" w:tplc="C3A2D72E">
      <w:start w:val="1"/>
      <w:numFmt w:val="bullet"/>
      <w:lvlText w:val="o"/>
      <w:lvlJc w:val="left"/>
      <w:pPr>
        <w:tabs>
          <w:tab w:val="num" w:pos="3600"/>
        </w:tabs>
        <w:ind w:left="3600" w:hanging="360"/>
      </w:pPr>
      <w:rPr>
        <w:rFonts w:ascii="Courier New" w:hAnsi="Courier New"/>
      </w:rPr>
    </w:lvl>
    <w:lvl w:ilvl="5" w:tplc="C26C2E76">
      <w:start w:val="1"/>
      <w:numFmt w:val="bullet"/>
      <w:lvlText w:val=""/>
      <w:lvlJc w:val="left"/>
      <w:pPr>
        <w:tabs>
          <w:tab w:val="num" w:pos="4320"/>
        </w:tabs>
        <w:ind w:left="4320" w:hanging="360"/>
      </w:pPr>
      <w:rPr>
        <w:rFonts w:ascii="Wingdings" w:hAnsi="Wingdings"/>
      </w:rPr>
    </w:lvl>
    <w:lvl w:ilvl="6" w:tplc="CA7C9992">
      <w:start w:val="1"/>
      <w:numFmt w:val="bullet"/>
      <w:lvlText w:val=""/>
      <w:lvlJc w:val="left"/>
      <w:pPr>
        <w:tabs>
          <w:tab w:val="num" w:pos="5040"/>
        </w:tabs>
        <w:ind w:left="5040" w:hanging="360"/>
      </w:pPr>
      <w:rPr>
        <w:rFonts w:ascii="Symbol" w:hAnsi="Symbol"/>
      </w:rPr>
    </w:lvl>
    <w:lvl w:ilvl="7" w:tplc="FC52A12E">
      <w:start w:val="1"/>
      <w:numFmt w:val="bullet"/>
      <w:lvlText w:val="o"/>
      <w:lvlJc w:val="left"/>
      <w:pPr>
        <w:tabs>
          <w:tab w:val="num" w:pos="5760"/>
        </w:tabs>
        <w:ind w:left="5760" w:hanging="360"/>
      </w:pPr>
      <w:rPr>
        <w:rFonts w:ascii="Courier New" w:hAnsi="Courier New"/>
      </w:rPr>
    </w:lvl>
    <w:lvl w:ilvl="8" w:tplc="0A16371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6D6AF6A">
      <w:start w:val="1"/>
      <w:numFmt w:val="bullet"/>
      <w:lvlText w:val=""/>
      <w:lvlJc w:val="left"/>
      <w:pPr>
        <w:ind w:left="720" w:hanging="360"/>
      </w:pPr>
      <w:rPr>
        <w:rFonts w:ascii="Symbol" w:hAnsi="Symbol"/>
      </w:rPr>
    </w:lvl>
    <w:lvl w:ilvl="1" w:tplc="04405270">
      <w:start w:val="1"/>
      <w:numFmt w:val="bullet"/>
      <w:lvlText w:val="o"/>
      <w:lvlJc w:val="left"/>
      <w:pPr>
        <w:tabs>
          <w:tab w:val="num" w:pos="1440"/>
        </w:tabs>
        <w:ind w:left="1440" w:hanging="360"/>
      </w:pPr>
      <w:rPr>
        <w:rFonts w:ascii="Courier New" w:hAnsi="Courier New"/>
      </w:rPr>
    </w:lvl>
    <w:lvl w:ilvl="2" w:tplc="08E485D8">
      <w:start w:val="1"/>
      <w:numFmt w:val="bullet"/>
      <w:lvlText w:val=""/>
      <w:lvlJc w:val="left"/>
      <w:pPr>
        <w:tabs>
          <w:tab w:val="num" w:pos="2160"/>
        </w:tabs>
        <w:ind w:left="2160" w:hanging="360"/>
      </w:pPr>
      <w:rPr>
        <w:rFonts w:ascii="Wingdings" w:hAnsi="Wingdings"/>
      </w:rPr>
    </w:lvl>
    <w:lvl w:ilvl="3" w:tplc="356AA4E0">
      <w:start w:val="1"/>
      <w:numFmt w:val="bullet"/>
      <w:lvlText w:val=""/>
      <w:lvlJc w:val="left"/>
      <w:pPr>
        <w:tabs>
          <w:tab w:val="num" w:pos="2880"/>
        </w:tabs>
        <w:ind w:left="2880" w:hanging="360"/>
      </w:pPr>
      <w:rPr>
        <w:rFonts w:ascii="Symbol" w:hAnsi="Symbol"/>
      </w:rPr>
    </w:lvl>
    <w:lvl w:ilvl="4" w:tplc="D7F2E766">
      <w:start w:val="1"/>
      <w:numFmt w:val="bullet"/>
      <w:lvlText w:val="o"/>
      <w:lvlJc w:val="left"/>
      <w:pPr>
        <w:tabs>
          <w:tab w:val="num" w:pos="3600"/>
        </w:tabs>
        <w:ind w:left="3600" w:hanging="360"/>
      </w:pPr>
      <w:rPr>
        <w:rFonts w:ascii="Courier New" w:hAnsi="Courier New"/>
      </w:rPr>
    </w:lvl>
    <w:lvl w:ilvl="5" w:tplc="CFF8DC3C">
      <w:start w:val="1"/>
      <w:numFmt w:val="bullet"/>
      <w:lvlText w:val=""/>
      <w:lvlJc w:val="left"/>
      <w:pPr>
        <w:tabs>
          <w:tab w:val="num" w:pos="4320"/>
        </w:tabs>
        <w:ind w:left="4320" w:hanging="360"/>
      </w:pPr>
      <w:rPr>
        <w:rFonts w:ascii="Wingdings" w:hAnsi="Wingdings"/>
      </w:rPr>
    </w:lvl>
    <w:lvl w:ilvl="6" w:tplc="96BC2252">
      <w:start w:val="1"/>
      <w:numFmt w:val="bullet"/>
      <w:lvlText w:val=""/>
      <w:lvlJc w:val="left"/>
      <w:pPr>
        <w:tabs>
          <w:tab w:val="num" w:pos="5040"/>
        </w:tabs>
        <w:ind w:left="5040" w:hanging="360"/>
      </w:pPr>
      <w:rPr>
        <w:rFonts w:ascii="Symbol" w:hAnsi="Symbol"/>
      </w:rPr>
    </w:lvl>
    <w:lvl w:ilvl="7" w:tplc="1E2E0AA6">
      <w:start w:val="1"/>
      <w:numFmt w:val="bullet"/>
      <w:lvlText w:val="o"/>
      <w:lvlJc w:val="left"/>
      <w:pPr>
        <w:tabs>
          <w:tab w:val="num" w:pos="5760"/>
        </w:tabs>
        <w:ind w:left="5760" w:hanging="360"/>
      </w:pPr>
      <w:rPr>
        <w:rFonts w:ascii="Courier New" w:hAnsi="Courier New"/>
      </w:rPr>
    </w:lvl>
    <w:lvl w:ilvl="8" w:tplc="BF6C229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EA23654">
      <w:start w:val="1"/>
      <w:numFmt w:val="bullet"/>
      <w:lvlText w:val=""/>
      <w:lvlJc w:val="left"/>
      <w:pPr>
        <w:ind w:left="720" w:hanging="360"/>
      </w:pPr>
      <w:rPr>
        <w:rFonts w:ascii="Symbol" w:hAnsi="Symbol"/>
      </w:rPr>
    </w:lvl>
    <w:lvl w:ilvl="1" w:tplc="80E8A966">
      <w:start w:val="1"/>
      <w:numFmt w:val="bullet"/>
      <w:lvlText w:val="o"/>
      <w:lvlJc w:val="left"/>
      <w:pPr>
        <w:tabs>
          <w:tab w:val="num" w:pos="1440"/>
        </w:tabs>
        <w:ind w:left="1440" w:hanging="360"/>
      </w:pPr>
      <w:rPr>
        <w:rFonts w:ascii="Courier New" w:hAnsi="Courier New"/>
      </w:rPr>
    </w:lvl>
    <w:lvl w:ilvl="2" w:tplc="20CECE88">
      <w:start w:val="1"/>
      <w:numFmt w:val="bullet"/>
      <w:lvlText w:val=""/>
      <w:lvlJc w:val="left"/>
      <w:pPr>
        <w:tabs>
          <w:tab w:val="num" w:pos="2160"/>
        </w:tabs>
        <w:ind w:left="2160" w:hanging="360"/>
      </w:pPr>
      <w:rPr>
        <w:rFonts w:ascii="Wingdings" w:hAnsi="Wingdings"/>
      </w:rPr>
    </w:lvl>
    <w:lvl w:ilvl="3" w:tplc="D7C8CEF8">
      <w:start w:val="1"/>
      <w:numFmt w:val="bullet"/>
      <w:lvlText w:val=""/>
      <w:lvlJc w:val="left"/>
      <w:pPr>
        <w:tabs>
          <w:tab w:val="num" w:pos="2880"/>
        </w:tabs>
        <w:ind w:left="2880" w:hanging="360"/>
      </w:pPr>
      <w:rPr>
        <w:rFonts w:ascii="Symbol" w:hAnsi="Symbol"/>
      </w:rPr>
    </w:lvl>
    <w:lvl w:ilvl="4" w:tplc="7B62CD26">
      <w:start w:val="1"/>
      <w:numFmt w:val="bullet"/>
      <w:lvlText w:val="o"/>
      <w:lvlJc w:val="left"/>
      <w:pPr>
        <w:tabs>
          <w:tab w:val="num" w:pos="3600"/>
        </w:tabs>
        <w:ind w:left="3600" w:hanging="360"/>
      </w:pPr>
      <w:rPr>
        <w:rFonts w:ascii="Courier New" w:hAnsi="Courier New"/>
      </w:rPr>
    </w:lvl>
    <w:lvl w:ilvl="5" w:tplc="CE7E3740">
      <w:start w:val="1"/>
      <w:numFmt w:val="bullet"/>
      <w:lvlText w:val=""/>
      <w:lvlJc w:val="left"/>
      <w:pPr>
        <w:tabs>
          <w:tab w:val="num" w:pos="4320"/>
        </w:tabs>
        <w:ind w:left="4320" w:hanging="360"/>
      </w:pPr>
      <w:rPr>
        <w:rFonts w:ascii="Wingdings" w:hAnsi="Wingdings"/>
      </w:rPr>
    </w:lvl>
    <w:lvl w:ilvl="6" w:tplc="FC32C852">
      <w:start w:val="1"/>
      <w:numFmt w:val="bullet"/>
      <w:lvlText w:val=""/>
      <w:lvlJc w:val="left"/>
      <w:pPr>
        <w:tabs>
          <w:tab w:val="num" w:pos="5040"/>
        </w:tabs>
        <w:ind w:left="5040" w:hanging="360"/>
      </w:pPr>
      <w:rPr>
        <w:rFonts w:ascii="Symbol" w:hAnsi="Symbol"/>
      </w:rPr>
    </w:lvl>
    <w:lvl w:ilvl="7" w:tplc="68E4547C">
      <w:start w:val="1"/>
      <w:numFmt w:val="bullet"/>
      <w:lvlText w:val="o"/>
      <w:lvlJc w:val="left"/>
      <w:pPr>
        <w:tabs>
          <w:tab w:val="num" w:pos="5760"/>
        </w:tabs>
        <w:ind w:left="5760" w:hanging="360"/>
      </w:pPr>
      <w:rPr>
        <w:rFonts w:ascii="Courier New" w:hAnsi="Courier New"/>
      </w:rPr>
    </w:lvl>
    <w:lvl w:ilvl="8" w:tplc="9082420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17044266">
      <w:start w:val="1"/>
      <w:numFmt w:val="bullet"/>
      <w:lvlText w:val=""/>
      <w:lvlJc w:val="left"/>
      <w:pPr>
        <w:ind w:left="720" w:hanging="360"/>
      </w:pPr>
      <w:rPr>
        <w:rFonts w:ascii="Symbol" w:hAnsi="Symbol"/>
      </w:rPr>
    </w:lvl>
    <w:lvl w:ilvl="1" w:tplc="A7AAB736">
      <w:start w:val="1"/>
      <w:numFmt w:val="bullet"/>
      <w:lvlText w:val="o"/>
      <w:lvlJc w:val="left"/>
      <w:pPr>
        <w:tabs>
          <w:tab w:val="num" w:pos="1440"/>
        </w:tabs>
        <w:ind w:left="1440" w:hanging="360"/>
      </w:pPr>
      <w:rPr>
        <w:rFonts w:ascii="Courier New" w:hAnsi="Courier New"/>
      </w:rPr>
    </w:lvl>
    <w:lvl w:ilvl="2" w:tplc="23A4B684">
      <w:start w:val="1"/>
      <w:numFmt w:val="bullet"/>
      <w:lvlText w:val=""/>
      <w:lvlJc w:val="left"/>
      <w:pPr>
        <w:tabs>
          <w:tab w:val="num" w:pos="2160"/>
        </w:tabs>
        <w:ind w:left="2160" w:hanging="360"/>
      </w:pPr>
      <w:rPr>
        <w:rFonts w:ascii="Wingdings" w:hAnsi="Wingdings"/>
      </w:rPr>
    </w:lvl>
    <w:lvl w:ilvl="3" w:tplc="9086EA1A">
      <w:start w:val="1"/>
      <w:numFmt w:val="bullet"/>
      <w:lvlText w:val=""/>
      <w:lvlJc w:val="left"/>
      <w:pPr>
        <w:tabs>
          <w:tab w:val="num" w:pos="2880"/>
        </w:tabs>
        <w:ind w:left="2880" w:hanging="360"/>
      </w:pPr>
      <w:rPr>
        <w:rFonts w:ascii="Symbol" w:hAnsi="Symbol"/>
      </w:rPr>
    </w:lvl>
    <w:lvl w:ilvl="4" w:tplc="9F3673B8">
      <w:start w:val="1"/>
      <w:numFmt w:val="bullet"/>
      <w:lvlText w:val="o"/>
      <w:lvlJc w:val="left"/>
      <w:pPr>
        <w:tabs>
          <w:tab w:val="num" w:pos="3600"/>
        </w:tabs>
        <w:ind w:left="3600" w:hanging="360"/>
      </w:pPr>
      <w:rPr>
        <w:rFonts w:ascii="Courier New" w:hAnsi="Courier New"/>
      </w:rPr>
    </w:lvl>
    <w:lvl w:ilvl="5" w:tplc="CCAEE67C">
      <w:start w:val="1"/>
      <w:numFmt w:val="bullet"/>
      <w:lvlText w:val=""/>
      <w:lvlJc w:val="left"/>
      <w:pPr>
        <w:tabs>
          <w:tab w:val="num" w:pos="4320"/>
        </w:tabs>
        <w:ind w:left="4320" w:hanging="360"/>
      </w:pPr>
      <w:rPr>
        <w:rFonts w:ascii="Wingdings" w:hAnsi="Wingdings"/>
      </w:rPr>
    </w:lvl>
    <w:lvl w:ilvl="6" w:tplc="DB22307A">
      <w:start w:val="1"/>
      <w:numFmt w:val="bullet"/>
      <w:lvlText w:val=""/>
      <w:lvlJc w:val="left"/>
      <w:pPr>
        <w:tabs>
          <w:tab w:val="num" w:pos="5040"/>
        </w:tabs>
        <w:ind w:left="5040" w:hanging="360"/>
      </w:pPr>
      <w:rPr>
        <w:rFonts w:ascii="Symbol" w:hAnsi="Symbol"/>
      </w:rPr>
    </w:lvl>
    <w:lvl w:ilvl="7" w:tplc="026C4688">
      <w:start w:val="1"/>
      <w:numFmt w:val="bullet"/>
      <w:lvlText w:val="o"/>
      <w:lvlJc w:val="left"/>
      <w:pPr>
        <w:tabs>
          <w:tab w:val="num" w:pos="5760"/>
        </w:tabs>
        <w:ind w:left="5760" w:hanging="360"/>
      </w:pPr>
      <w:rPr>
        <w:rFonts w:ascii="Courier New" w:hAnsi="Courier New"/>
      </w:rPr>
    </w:lvl>
    <w:lvl w:ilvl="8" w:tplc="60448A2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B008AA8C">
      <w:start w:val="1"/>
      <w:numFmt w:val="bullet"/>
      <w:lvlText w:val=""/>
      <w:lvlJc w:val="left"/>
      <w:pPr>
        <w:ind w:left="720" w:hanging="360"/>
      </w:pPr>
      <w:rPr>
        <w:rFonts w:ascii="Symbol" w:hAnsi="Symbol"/>
      </w:rPr>
    </w:lvl>
    <w:lvl w:ilvl="1" w:tplc="5C408874">
      <w:start w:val="1"/>
      <w:numFmt w:val="bullet"/>
      <w:lvlText w:val="o"/>
      <w:lvlJc w:val="left"/>
      <w:pPr>
        <w:tabs>
          <w:tab w:val="num" w:pos="1440"/>
        </w:tabs>
        <w:ind w:left="1440" w:hanging="360"/>
      </w:pPr>
      <w:rPr>
        <w:rFonts w:ascii="Courier New" w:hAnsi="Courier New"/>
      </w:rPr>
    </w:lvl>
    <w:lvl w:ilvl="2" w:tplc="5DCCBBD6">
      <w:start w:val="1"/>
      <w:numFmt w:val="bullet"/>
      <w:lvlText w:val=""/>
      <w:lvlJc w:val="left"/>
      <w:pPr>
        <w:tabs>
          <w:tab w:val="num" w:pos="2160"/>
        </w:tabs>
        <w:ind w:left="2160" w:hanging="360"/>
      </w:pPr>
      <w:rPr>
        <w:rFonts w:ascii="Wingdings" w:hAnsi="Wingdings"/>
      </w:rPr>
    </w:lvl>
    <w:lvl w:ilvl="3" w:tplc="95961A8E">
      <w:start w:val="1"/>
      <w:numFmt w:val="bullet"/>
      <w:lvlText w:val=""/>
      <w:lvlJc w:val="left"/>
      <w:pPr>
        <w:tabs>
          <w:tab w:val="num" w:pos="2880"/>
        </w:tabs>
        <w:ind w:left="2880" w:hanging="360"/>
      </w:pPr>
      <w:rPr>
        <w:rFonts w:ascii="Symbol" w:hAnsi="Symbol"/>
      </w:rPr>
    </w:lvl>
    <w:lvl w:ilvl="4" w:tplc="38AA6026">
      <w:start w:val="1"/>
      <w:numFmt w:val="bullet"/>
      <w:lvlText w:val="o"/>
      <w:lvlJc w:val="left"/>
      <w:pPr>
        <w:tabs>
          <w:tab w:val="num" w:pos="3600"/>
        </w:tabs>
        <w:ind w:left="3600" w:hanging="360"/>
      </w:pPr>
      <w:rPr>
        <w:rFonts w:ascii="Courier New" w:hAnsi="Courier New"/>
      </w:rPr>
    </w:lvl>
    <w:lvl w:ilvl="5" w:tplc="130C0BF0">
      <w:start w:val="1"/>
      <w:numFmt w:val="bullet"/>
      <w:lvlText w:val=""/>
      <w:lvlJc w:val="left"/>
      <w:pPr>
        <w:tabs>
          <w:tab w:val="num" w:pos="4320"/>
        </w:tabs>
        <w:ind w:left="4320" w:hanging="360"/>
      </w:pPr>
      <w:rPr>
        <w:rFonts w:ascii="Wingdings" w:hAnsi="Wingdings"/>
      </w:rPr>
    </w:lvl>
    <w:lvl w:ilvl="6" w:tplc="6CAC8CC0">
      <w:start w:val="1"/>
      <w:numFmt w:val="bullet"/>
      <w:lvlText w:val=""/>
      <w:lvlJc w:val="left"/>
      <w:pPr>
        <w:tabs>
          <w:tab w:val="num" w:pos="5040"/>
        </w:tabs>
        <w:ind w:left="5040" w:hanging="360"/>
      </w:pPr>
      <w:rPr>
        <w:rFonts w:ascii="Symbol" w:hAnsi="Symbol"/>
      </w:rPr>
    </w:lvl>
    <w:lvl w:ilvl="7" w:tplc="3162FBAC">
      <w:start w:val="1"/>
      <w:numFmt w:val="bullet"/>
      <w:lvlText w:val="o"/>
      <w:lvlJc w:val="left"/>
      <w:pPr>
        <w:tabs>
          <w:tab w:val="num" w:pos="5760"/>
        </w:tabs>
        <w:ind w:left="5760" w:hanging="360"/>
      </w:pPr>
      <w:rPr>
        <w:rFonts w:ascii="Courier New" w:hAnsi="Courier New"/>
      </w:rPr>
    </w:lvl>
    <w:lvl w:ilvl="8" w:tplc="86E0C32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89EA68E">
      <w:start w:val="1"/>
      <w:numFmt w:val="bullet"/>
      <w:lvlText w:val=""/>
      <w:lvlJc w:val="left"/>
      <w:pPr>
        <w:ind w:left="720" w:hanging="360"/>
      </w:pPr>
      <w:rPr>
        <w:rFonts w:ascii="Symbol" w:hAnsi="Symbol"/>
      </w:rPr>
    </w:lvl>
    <w:lvl w:ilvl="1" w:tplc="02F4ADB6">
      <w:start w:val="1"/>
      <w:numFmt w:val="bullet"/>
      <w:lvlText w:val="o"/>
      <w:lvlJc w:val="left"/>
      <w:pPr>
        <w:tabs>
          <w:tab w:val="num" w:pos="1440"/>
        </w:tabs>
        <w:ind w:left="1440" w:hanging="360"/>
      </w:pPr>
      <w:rPr>
        <w:rFonts w:ascii="Courier New" w:hAnsi="Courier New"/>
      </w:rPr>
    </w:lvl>
    <w:lvl w:ilvl="2" w:tplc="A4A4BD5A">
      <w:start w:val="1"/>
      <w:numFmt w:val="bullet"/>
      <w:lvlText w:val=""/>
      <w:lvlJc w:val="left"/>
      <w:pPr>
        <w:tabs>
          <w:tab w:val="num" w:pos="2160"/>
        </w:tabs>
        <w:ind w:left="2160" w:hanging="360"/>
      </w:pPr>
      <w:rPr>
        <w:rFonts w:ascii="Wingdings" w:hAnsi="Wingdings"/>
      </w:rPr>
    </w:lvl>
    <w:lvl w:ilvl="3" w:tplc="A1C22F16">
      <w:start w:val="1"/>
      <w:numFmt w:val="bullet"/>
      <w:lvlText w:val=""/>
      <w:lvlJc w:val="left"/>
      <w:pPr>
        <w:tabs>
          <w:tab w:val="num" w:pos="2880"/>
        </w:tabs>
        <w:ind w:left="2880" w:hanging="360"/>
      </w:pPr>
      <w:rPr>
        <w:rFonts w:ascii="Symbol" w:hAnsi="Symbol"/>
      </w:rPr>
    </w:lvl>
    <w:lvl w:ilvl="4" w:tplc="DE12DD9C">
      <w:start w:val="1"/>
      <w:numFmt w:val="bullet"/>
      <w:lvlText w:val="o"/>
      <w:lvlJc w:val="left"/>
      <w:pPr>
        <w:tabs>
          <w:tab w:val="num" w:pos="3600"/>
        </w:tabs>
        <w:ind w:left="3600" w:hanging="360"/>
      </w:pPr>
      <w:rPr>
        <w:rFonts w:ascii="Courier New" w:hAnsi="Courier New"/>
      </w:rPr>
    </w:lvl>
    <w:lvl w:ilvl="5" w:tplc="3168D58A">
      <w:start w:val="1"/>
      <w:numFmt w:val="bullet"/>
      <w:lvlText w:val=""/>
      <w:lvlJc w:val="left"/>
      <w:pPr>
        <w:tabs>
          <w:tab w:val="num" w:pos="4320"/>
        </w:tabs>
        <w:ind w:left="4320" w:hanging="360"/>
      </w:pPr>
      <w:rPr>
        <w:rFonts w:ascii="Wingdings" w:hAnsi="Wingdings"/>
      </w:rPr>
    </w:lvl>
    <w:lvl w:ilvl="6" w:tplc="D1202F08">
      <w:start w:val="1"/>
      <w:numFmt w:val="bullet"/>
      <w:lvlText w:val=""/>
      <w:lvlJc w:val="left"/>
      <w:pPr>
        <w:tabs>
          <w:tab w:val="num" w:pos="5040"/>
        </w:tabs>
        <w:ind w:left="5040" w:hanging="360"/>
      </w:pPr>
      <w:rPr>
        <w:rFonts w:ascii="Symbol" w:hAnsi="Symbol"/>
      </w:rPr>
    </w:lvl>
    <w:lvl w:ilvl="7" w:tplc="D1E60EBE">
      <w:start w:val="1"/>
      <w:numFmt w:val="bullet"/>
      <w:lvlText w:val="o"/>
      <w:lvlJc w:val="left"/>
      <w:pPr>
        <w:tabs>
          <w:tab w:val="num" w:pos="5760"/>
        </w:tabs>
        <w:ind w:left="5760" w:hanging="360"/>
      </w:pPr>
      <w:rPr>
        <w:rFonts w:ascii="Courier New" w:hAnsi="Courier New"/>
      </w:rPr>
    </w:lvl>
    <w:lvl w:ilvl="8" w:tplc="EE141504">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2D"/>
    <w:rsid w:val="004C322D"/>
    <w:rsid w:val="0053498E"/>
    <w:rsid w:val="008D3AEB"/>
    <w:rsid w:val="00D15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0A30F8-5C97-4E03-9A8A-212BF3FD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ocumentfontsize">
    <w:name w:val="document_fontsize"/>
    <w:basedOn w:val="Normal"/>
    <w:rPr>
      <w:sz w:val="20"/>
      <w:szCs w:val="20"/>
    </w:rPr>
  </w:style>
  <w:style w:type="character" w:customStyle="1" w:styleId="documentsidepaddingcell">
    <w:name w:val="document_sidepaddingcell"/>
    <w:basedOn w:val="DefaultParagraphFont"/>
  </w:style>
  <w:style w:type="character" w:customStyle="1" w:styleId="documentleft-box">
    <w:name w:val="document_left-box"/>
    <w:basedOn w:val="DefaultParagraphFont"/>
  </w:style>
  <w:style w:type="paragraph" w:customStyle="1" w:styleId="documentleft-boxsectionnth-child1">
    <w:name w:val="document_left-box_section_nth-child(1)"/>
    <w:basedOn w:val="Normal"/>
  </w:style>
  <w:style w:type="paragraph" w:customStyle="1" w:styleId="documentparagraphfirstparagraph">
    <w:name w:val="document_paragraph_firstparagraph"/>
    <w:basedOn w:val="Normal"/>
  </w:style>
  <w:style w:type="paragraph" w:customStyle="1" w:styleId="documentPICTPic">
    <w:name w:val="document_PICTPic"/>
    <w:basedOn w:val="Normal"/>
  </w:style>
  <w:style w:type="paragraph" w:customStyle="1" w:styleId="documentPICTPicdivfield">
    <w:name w:val="document_PICTPic_div_field"/>
    <w:basedOn w:val="Normal"/>
  </w:style>
  <w:style w:type="paragraph" w:customStyle="1" w:styleId="documentemptydiv">
    <w:name w:val="document_emptydiv"/>
    <w:basedOn w:val="Normal"/>
    <w:pPr>
      <w:spacing w:line="800" w:lineRule="atLeast"/>
    </w:pPr>
  </w:style>
  <w:style w:type="paragraph" w:customStyle="1" w:styleId="documentdivSECTIONCNTC">
    <w:name w:val="document_div_SECTION_CNTC"/>
    <w:basedOn w:val="Normal"/>
  </w:style>
  <w:style w:type="paragraph" w:customStyle="1" w:styleId="documentsectionheading">
    <w:name w:val="document_section_heading"/>
    <w:basedOn w:val="Normal"/>
    <w:pPr>
      <w:pBdr>
        <w:top w:val="single" w:sz="16" w:space="5" w:color="0187DE"/>
        <w:bottom w:val="none" w:sz="0" w:space="5" w:color="auto"/>
      </w:pBdr>
    </w:pPr>
  </w:style>
  <w:style w:type="paragraph" w:customStyle="1" w:styleId="documentsectiontitle">
    <w:name w:val="document_sectiontitle"/>
    <w:basedOn w:val="Normal"/>
    <w:pPr>
      <w:spacing w:line="260" w:lineRule="atLeast"/>
    </w:pPr>
    <w:rPr>
      <w:b/>
      <w:bCs/>
      <w:caps/>
      <w:sz w:val="22"/>
      <w:szCs w:val="22"/>
    </w:rPr>
  </w:style>
  <w:style w:type="character" w:customStyle="1" w:styleId="documentaddressiconSvg">
    <w:name w:val="document_address_iconSvg"/>
    <w:basedOn w:val="DefaultParagraphFont"/>
  </w:style>
  <w:style w:type="character" w:customStyle="1" w:styleId="documentaddressicoTxt">
    <w:name w:val="document_address_icoTxt"/>
    <w:basedOn w:val="DefaultParagraphFont"/>
  </w:style>
  <w:style w:type="character" w:customStyle="1" w:styleId="documentzipsuffix">
    <w:name w:val="document_zipsuffix"/>
    <w:basedOn w:val="DefaultParagraphFont"/>
  </w:style>
  <w:style w:type="character" w:customStyle="1" w:styleId="span">
    <w:name w:val="span"/>
    <w:basedOn w:val="DefaultParagraphFont"/>
    <w:rPr>
      <w:bdr w:val="none" w:sz="0" w:space="0" w:color="auto"/>
      <w:vertAlign w:val="baseline"/>
    </w:rPr>
  </w:style>
  <w:style w:type="character" w:customStyle="1" w:styleId="documentzipprefix">
    <w:name w:val="document_zipprefix"/>
    <w:basedOn w:val="DefaultParagraphFont"/>
    <w:rPr>
      <w:vanish/>
    </w:rPr>
  </w:style>
  <w:style w:type="table" w:customStyle="1" w:styleId="documentaddress">
    <w:name w:val="document_address"/>
    <w:basedOn w:val="TableNormal"/>
    <w:tblPr/>
  </w:style>
  <w:style w:type="paragraph" w:customStyle="1" w:styleId="documentsection">
    <w:name w:val="document_section"/>
    <w:basedOn w:val="Normal"/>
  </w:style>
  <w:style w:type="character" w:customStyle="1" w:styleId="documentsectiontitleCharacter">
    <w:name w:val="document_sectiontitle Character"/>
    <w:basedOn w:val="DefaultParagraphFont"/>
    <w:rPr>
      <w:b/>
      <w:bCs/>
      <w:caps/>
      <w:sz w:val="22"/>
      <w:szCs w:val="22"/>
    </w:rPr>
  </w:style>
  <w:style w:type="paragraph" w:customStyle="1" w:styleId="div">
    <w:name w:val="div"/>
    <w:basedOn w:val="Normal"/>
  </w:style>
  <w:style w:type="paragraph" w:customStyle="1" w:styleId="documentparentContainersinglecolumnnotadnlLnks">
    <w:name w:val="document_parentContainer_singlecolumn_not(.adnlLnks)"/>
    <w:basedOn w:val="Normal"/>
  </w:style>
  <w:style w:type="character" w:customStyle="1" w:styleId="documentlangSecparagraphnativeLangParafield">
    <w:name w:val="document_langSec_paragraph_nativeLangPara_field"/>
    <w:basedOn w:val="DefaultParagraphFont"/>
  </w:style>
  <w:style w:type="character" w:customStyle="1" w:styleId="documenttxtBold">
    <w:name w:val="document_txtBold"/>
    <w:basedOn w:val="DefaultParagraphFont"/>
    <w:rPr>
      <w:b/>
      <w:bCs/>
    </w:rPr>
  </w:style>
  <w:style w:type="character" w:customStyle="1" w:styleId="documentbeforecolonspace">
    <w:name w:val="document_beforecolonspace"/>
    <w:basedOn w:val="DefaultParagraphFont"/>
    <w:rPr>
      <w:vanish/>
    </w:rPr>
  </w:style>
  <w:style w:type="paragraph" w:customStyle="1" w:styleId="documentlangSecparagraph">
    <w:name w:val="document_langSec_paragraph"/>
    <w:basedOn w:val="Normal"/>
  </w:style>
  <w:style w:type="paragraph" w:customStyle="1" w:styleId="fieldsliced-rect">
    <w:name w:val="field + sliced-rect"/>
    <w:basedOn w:val="Normal"/>
  </w:style>
  <w:style w:type="character" w:customStyle="1" w:styleId="fieldsliced-rectCharacter">
    <w:name w:val="field + sliced-rect Character"/>
    <w:basedOn w:val="DefaultParagraphFont"/>
  </w:style>
  <w:style w:type="paragraph" w:customStyle="1" w:styleId="hiltParaWrapper">
    <w:name w:val="hiltParaWrapper"/>
    <w:basedOn w:val="Normal"/>
  </w:style>
  <w:style w:type="paragraph" w:customStyle="1" w:styleId="documentleft-boxskill">
    <w:name w:val="document_left-box_skill"/>
    <w:basedOn w:val="Normal"/>
  </w:style>
  <w:style w:type="character" w:customStyle="1" w:styleId="documentleft-boxskillpaddedline">
    <w:name w:val="document_left-box_skill_paddedline"/>
    <w:basedOn w:val="DefaultParagraphFont"/>
  </w:style>
  <w:style w:type="paragraph" w:customStyle="1" w:styleId="documentulli">
    <w:name w:val="document_ul_li"/>
    <w:basedOn w:val="Normal"/>
  </w:style>
  <w:style w:type="character" w:customStyle="1" w:styleId="documentleft-boxskillmiddlecell">
    <w:name w:val="document_left-box_skill_middlecell"/>
    <w:basedOn w:val="DefaultParagraphFont"/>
    <w:rPr>
      <w:vanish/>
    </w:r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Paragraph">
    <w:name w:val="document_txtBold Paragraph"/>
    <w:basedOn w:val="Normal"/>
    <w:rPr>
      <w:b/>
      <w:bCs/>
    </w:rPr>
  </w:style>
  <w:style w:type="character" w:customStyle="1" w:styleId="documentmidpaddingcell">
    <w:name w:val="document_midpaddingcell"/>
    <w:basedOn w:val="DefaultParagraphFont"/>
  </w:style>
  <w:style w:type="paragraph" w:customStyle="1" w:styleId="documentmidpaddingcellParagraph">
    <w:name w:val="document_midpaddingcell Paragraph"/>
    <w:basedOn w:val="Normal"/>
  </w:style>
  <w:style w:type="character" w:customStyle="1" w:styleId="documentright-box">
    <w:name w:val="document_right-box"/>
    <w:basedOn w:val="DefaultParagraphFont"/>
  </w:style>
  <w:style w:type="paragraph" w:customStyle="1" w:styleId="documentright-boxsectionnth-child1">
    <w:name w:val="document_right-box_section_nth-child(1)"/>
    <w:basedOn w:val="Normal"/>
  </w:style>
  <w:style w:type="paragraph" w:customStyle="1" w:styleId="documentname">
    <w:name w:val="document_name"/>
    <w:basedOn w:val="Normal"/>
    <w:pPr>
      <w:spacing w:line="680" w:lineRule="atLeast"/>
    </w:pPr>
    <w:rPr>
      <w:b/>
      <w:bCs/>
      <w:sz w:val="56"/>
      <w:szCs w:val="56"/>
    </w:rPr>
  </w:style>
  <w:style w:type="character" w:customStyle="1" w:styleId="documentnameCharacter">
    <w:name w:val="document_name Character"/>
    <w:basedOn w:val="DefaultParagraphFont"/>
    <w:rPr>
      <w:b/>
      <w:bCs/>
      <w:caps w:val="0"/>
      <w:sz w:val="56"/>
      <w:szCs w:val="56"/>
    </w:rPr>
  </w:style>
  <w:style w:type="paragraph" w:customStyle="1" w:styleId="documentnamesectionsummaryfirstparagraph">
    <w:name w:val="document_namesection + summary_firstparagraph"/>
    <w:basedOn w:val="Normal"/>
    <w:pPr>
      <w:pBdr>
        <w:top w:val="none" w:sz="0" w:space="20" w:color="auto"/>
      </w:pBdr>
    </w:pPr>
  </w:style>
  <w:style w:type="paragraph" w:customStyle="1" w:styleId="p">
    <w:name w:val="p"/>
    <w:basedOn w:val="Normal"/>
  </w:style>
  <w:style w:type="paragraph" w:customStyle="1" w:styleId="documentright-boxexperiencesinglecolumn">
    <w:name w:val="document_right-box_experience_singlecolumn"/>
    <w:basedOn w:val="Normal"/>
  </w:style>
  <w:style w:type="paragraph" w:customStyle="1" w:styleId="documentright-boxexperiencelocationGap">
    <w:name w:val="document_right-box_experience_locationGap"/>
    <w:basedOn w:val="Normal"/>
    <w:pPr>
      <w:pBdr>
        <w:left w:val="none" w:sz="0" w:space="15" w:color="auto"/>
      </w:pBdr>
    </w:pPr>
  </w:style>
  <w:style w:type="paragraph" w:customStyle="1" w:styleId="documenttxtItl">
    <w:name w:val="document_txtItl"/>
    <w:basedOn w:val="Normal"/>
    <w:rPr>
      <w:i/>
      <w:iCs/>
    </w:rPr>
  </w:style>
  <w:style w:type="character" w:customStyle="1" w:styleId="documenttxtItlCharacter">
    <w:name w:val="document_txtItl Character"/>
    <w:basedOn w:val="DefaultParagraphFont"/>
    <w:rPr>
      <w:i/>
      <w:iCs/>
    </w:rPr>
  </w:style>
  <w:style w:type="character" w:customStyle="1" w:styleId="documentjobcolumn">
    <w:name w:val="document_jobcolumn"/>
    <w:basedOn w:val="DefaultParagraphFont"/>
    <w:rPr>
      <w:i w:val="0"/>
      <w:iCs w:val="0"/>
    </w:rPr>
  </w:style>
  <w:style w:type="character" w:customStyle="1" w:styleId="documentjobline">
    <w:name w:val="document_jobline"/>
    <w:basedOn w:val="DefaultParagraphFont"/>
  </w:style>
  <w:style w:type="paragraph" w:customStyle="1" w:styleId="documentjoblineulli">
    <w:name w:val="document_jobline_ul_li"/>
    <w:basedOn w:val="Normal"/>
  </w:style>
  <w:style w:type="table" w:customStyle="1" w:styleId="documentexprtable">
    <w:name w:val="document_exprtable"/>
    <w:basedOn w:val="TableNormal"/>
    <w:tblPr/>
  </w:style>
  <w:style w:type="paragraph" w:customStyle="1" w:styleId="documentparagraph">
    <w:name w:val="document_paragraph"/>
    <w:basedOn w:val="Normal"/>
    <w:pPr>
      <w:pBdr>
        <w:top w:val="none" w:sz="0" w:space="12" w:color="auto"/>
      </w:pBdr>
    </w:pPr>
  </w:style>
  <w:style w:type="character" w:customStyle="1" w:styleId="Strong1">
    <w:name w:val="Strong1"/>
    <w:basedOn w:val="DefaultParagraphFont"/>
    <w:rPr>
      <w:bdr w:val="none" w:sz="0" w:space="0" w:color="auto"/>
      <w:vertAlign w:val="baseline"/>
    </w:rPr>
  </w:style>
  <w:style w:type="paragraph" w:customStyle="1" w:styleId="documentsectioneducparagraphfirstparagraphpspcdiv">
    <w:name w:val="document_section_educ_paragraph_firstparagraph_pspcdiv"/>
    <w:basedOn w:val="Normal"/>
    <w:rPr>
      <w:vanish/>
    </w:rPr>
  </w:style>
  <w:style w:type="paragraph" w:customStyle="1" w:styleId="documentdispBlock">
    <w:name w:val="document_dispBlock"/>
    <w:basedOn w:val="Normal"/>
  </w:style>
  <w:style w:type="paragraph" w:customStyle="1" w:styleId="documentsectioneducparagraph">
    <w:name w:val="document_section_educ_paragraph"/>
    <w:basedOn w:val="Normal"/>
  </w:style>
  <w:style w:type="character" w:customStyle="1" w:styleId="divCharacter">
    <w:name w:val="div Character"/>
    <w:basedOn w:val="DefaultParagraphFont"/>
    <w:rPr>
      <w:bdr w:val="none" w:sz="0" w:space="0" w:color="auto"/>
      <w:vertAlign w:val="baseline"/>
    </w:rPr>
  </w:style>
  <w:style w:type="paragraph" w:customStyle="1" w:styleId="documentsidepaddingcellParagraph">
    <w:name w:val="document_sidepaddingcell Paragraph"/>
    <w:basedOn w:val="Normal"/>
  </w:style>
  <w:style w:type="table" w:customStyle="1" w:styleId="documentparentContainer">
    <w:name w:val="document_parentContainer"/>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Arul K.P</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Arul K.P</dc:title>
  <dc:creator>Store</dc:creator>
  <cp:lastModifiedBy>Arul3 K</cp:lastModifiedBy>
  <cp:revision>2</cp:revision>
  <dcterms:created xsi:type="dcterms:W3CDTF">2023-04-07T08:28:00Z</dcterms:created>
  <dcterms:modified xsi:type="dcterms:W3CDTF">2023-04-07T08:28:00Z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08b39f43-0520-4f34-982a-2e28ec0ca690</vt:lpwstr>
  </property>
  <property fmtid="{D5CDD505-2E9C-101B-9397-08002B2CF9AE}" pid="3" name="x1ye=0">
    <vt:lpwstr>+MMAAB+LCAAAAAAABAAUm0Vu7FAUBRfkgZmGZmb2zMzY5tX/fCmTSFHaff3uOVXuhEMEjOQgXmQQiCEoHmFIgeRwGBcRFoUQvFuyZp0AS/WD5XKUITfug2mXiG+oiVz4CrsjAEXZkjehLqXevky45zia5tZ48yd9t+RUkosdzf47ekR7Ppu1aYInSA0AmZUQLSJ1mf7a1AbL3erT+vglwcwb7dITo4PIUlATN1pRsE/YKUSPfcYHt5IGXz33a/S</vt:lpwstr>
  </property>
  <property fmtid="{D5CDD505-2E9C-101B-9397-08002B2CF9AE}" pid="4" name="x1ye=1">
    <vt:lpwstr>q6zffIedJ9XWGifj4xoRu25Iop5WVhQxWMRy9Hjwl4BtnK3NnS/C7CblULpjeJjRip8RqPwuqx++NCf4JQcwDiTsuoSGC1Qbtx87FoBbaPdS/A7oMd+hiXlAXkFomdldcNgRZFGFiuMLAGPYsl4sR5vWRYWpfLbK3cn7F722C20xO22Mvwc5jOte2S/dyd+Knl3Llcvirkd9kby5lB6xGqioSLN0Yww9OyZKQ/pBhoGdBl0VvTfufhKVxfu2hwG</vt:lpwstr>
  </property>
  <property fmtid="{D5CDD505-2E9C-101B-9397-08002B2CF9AE}" pid="5" name="x1ye=10">
    <vt:lpwstr>6YC9kg7p+dZ7XRHtR0QwffYKuqW3E6qwINqRIvJaTUsRyS6uSygU0XGGaF9U52EewG4WaU7tN6AZrZ7X87qJldezTrHE+a0u4jfWtMyQsU3RWKj9ZcGz5JgrDeD3+4zmvIoolEdJY6yHxVQYlKYoDkfG2ItgVq0qbfMC27FuW2e+Gx1gRBENXLLMxKS2tbUUzYWAfBfR5CuTmnKhMzq37iZRJIbHR7OnMKJGWUSMN1UaTpHk46zceqZ0W2TQYEp</vt:lpwstr>
  </property>
  <property fmtid="{D5CDD505-2E9C-101B-9397-08002B2CF9AE}" pid="6" name="x1ye=100">
    <vt:lpwstr>uqqOEaXsgviNMoLlPjYcU0qkUlI8Up/80Hu3Zs72lO9QbEW2vOx9AG2yafovp+cnYSQBkJfrXAGYxQY9WZMM8ykSAdd25grnBwmTYF7N68kkDRj4jRkunUn3SB8c/TYADNVFMcr4+ClBEahWRBqDD33CLntv0JGBtoRDLpqqS5XGmiOMUCVchWdk1CfHTdRpUKwAbB78BI2GtHqOCTTZ90CpyZjcDEiqSuOFQ5RrU3nmQ7qyflj2srbeX0UakD/</vt:lpwstr>
  </property>
  <property fmtid="{D5CDD505-2E9C-101B-9397-08002B2CF9AE}" pid="7" name="x1ye=101">
    <vt:lpwstr>Z80sen78LFoSWXNam+tOjIZ5Sxu7wdlWULKc4vNDUTMRFQdKc+fuPJFNVJzUQvfucagke0rw3kmfNWonXxz6+VmrIFkBcUug4D2pQlk1slusQDVHvAJEZuf5WibgCheQUtgI7ioO0KLlsI2mwR8FY6mgUxBZ1tMz0IIh9cOjV0WT99aNR26AED4VI0gJKqUVPcPptT7hTciajY0Ha7EHrpbSie8YGWSTFPPeRLeL6LHtlv8jQYOCt9v4yKOPV2K</vt:lpwstr>
  </property>
  <property fmtid="{D5CDD505-2E9C-101B-9397-08002B2CF9AE}" pid="8" name="x1ye=102">
    <vt:lpwstr>GhQkFwDcUDyGa/9GY5g5dZp1PT+ulhFhvu1sS4X+reUPL4g6ZIOg7TNESalLZnGAQhwPVQZWyCxnNxN7xJzLRb/ftc0G9iMsMLTDLUgQaRjJpm6zXFFjjzo0HmOa7L40GL7HVTFY/18Sp2HJeZi+zkV37x1TdXY+0nnnvyqM6b8haoCqYRrb9gQ5prEFR/vb84/YRLr3YvRrjmZd+bpZD3ZiqO4aafW+VPubJfHyUG9mt998suSCro++HemfK7X</vt:lpwstr>
  </property>
  <property fmtid="{D5CDD505-2E9C-101B-9397-08002B2CF9AE}" pid="9" name="x1ye=103">
    <vt:lpwstr>U2ls+BA4GN+sMrnN2vfDguv9pZK8xB+q3CjrIiJdRagj6LszYaZ4dmAlU7MTkPhq9S+a90ahIr25Zk1FVHht3nn9kL67x68ez9FwkgZ8uyz4lANp5I4n0RItAyYMLLUeFlgN8ipUkAuj5IM9xQFtWh7ny7DANvrz1ozCggVgGEuJhb87Ezb4Bn7fX5WzFChxP46O6I2kuspei+iBeAz4KFAGeICYGj0xQv7fqeYF51+istssgnyGcziHBHNnNBd</vt:lpwstr>
  </property>
  <property fmtid="{D5CDD505-2E9C-101B-9397-08002B2CF9AE}" pid="10" name="x1ye=104">
    <vt:lpwstr>wyJ9v6wu7QSitm0mOJ9HS5cPCU4oszjW0vQpfhX2JlYgyP5srmJ1Eu+TO1Is+xdDhrBQN683vc8avT+OsiCOafzYai3mhlryanv3VqVgPeb7p9/9shl36WfO8XZ9V+bjmkXgDu5KWXg325R3KTOtKYb8ta/90QcNgeoZOXdZpi9Um1ct4j37i5Td+NnST3BR2U2MDY5sg7c8ekt0u5Sa3S6XONMHsnGFxBdzthupbFs3LFjtUgQvUV9KT8WPJgn</vt:lpwstr>
  </property>
  <property fmtid="{D5CDD505-2E9C-101B-9397-08002B2CF9AE}" pid="11" name="x1ye=105">
    <vt:lpwstr>mH+NhKBeNNjE4IhNFps8nlT2iKjzFZgNwMntL8jKJujGySMfho2eolJb40a+uYr6Djf2YEVV0ZGizlWj4L00tY+8fWlzChJfRREKJ3kn+pN4hW3L7zHvbG/5KYhmkSv6KyBZz/brqMvfq8iaBa4vHv0v2sH4lQDTInbqpMTHhjKeRSCpDmodssyzGsJi1fNRqpYjtHAQsC24uQdyHKKYwV7Q/NCWTjepl/jjpjw0Y95oBabYThyhDAfs4YwGY6Z</vt:lpwstr>
  </property>
  <property fmtid="{D5CDD505-2E9C-101B-9397-08002B2CF9AE}" pid="12" name="x1ye=106">
    <vt:lpwstr>HJWW6yyBvn2hzzX9P8OgusDRS3d1h1Ua8hbaCYf+KoC21zKdQ+J4yP67TfndqYrHdoMjYjMQHs4uKwi5MJq4RCXyqeVm1+D42oDzzIrcW032xyWULYJoB4cBtlxM2eDDiUieHxh7eJQANyjL7+hIgD59bFAxeWah1LDR+m4dKeK3zJObXEPQ7M0VlczGUXV2JHfDl2uC5sXBiJsscPvQIgew/7TA831aOHyu3Fqji/y6EYpLBX+re4fdCkKwpi4</vt:lpwstr>
  </property>
  <property fmtid="{D5CDD505-2E9C-101B-9397-08002B2CF9AE}" pid="13" name="x1ye=107">
    <vt:lpwstr>ePnC9+nun0kwR47X9a+XvuUxGnbKSFWouqBogSDglKEuKLusbV7oEzXTSoWY/loSbOF4RH3Tv1chAuOcDKXEBZJr0+kjWgBv+t1V6fRnnjHrvWDCjuD4ObpF85OHRPk0b2sgtpHn6hO/ArDKV0o7obTrUqB2aSck3OpXxXA4FLfOTUs6bbsq0HAz++Ar5P6yRaaco28oKmNFHBS6TjPheb9GSajifyBnqQbnIbPgoe2h9L4exYcOymxr/eLEo7I</vt:lpwstr>
  </property>
  <property fmtid="{D5CDD505-2E9C-101B-9397-08002B2CF9AE}" pid="14" name="x1ye=108">
    <vt:lpwstr>dKRum51Bx+XjfaIdVJhQaKZvpxqw4K80spRfGHlEPlNBFWMEAxLJjEax8pRc1fY1gLwTnhLSIxo48Iz9KEdhZgo6sV+Vr3DKgBpnth0WfC6v8rg4KN6SgAuoak1N54NIzxjDFqBGP0WJmilNkF9mFeJwCD0YPCrK+UOQP1H0pcPvg0QqUcePwS/QTjC3ROJ7c+TmQUC/hAH6AEeCcncRIMQ3MhzRyAp8Ydu7j6//qm3tCPcnph1/pjPCCnlyvHj</vt:lpwstr>
  </property>
  <property fmtid="{D5CDD505-2E9C-101B-9397-08002B2CF9AE}" pid="15" name="x1ye=109">
    <vt:lpwstr>SzGX3RUGrA6IpWFO0GPRvInlG3AzT0XNidFq5QROcrZanhj5QlSEoP4UbX+0t0Z/vcjIOrMOsJXDfnRzv8yCYpJFmr7A4lWzyaVOntgZZgu1VH4bcURkzYpfxndz4Zn3O3hkOClXiQ0HGRjoYYz0yFfmW3eY2l1aBNe8lMbFyxUPK5210cGBOxQHBnh+kp4HWaX/FT69/zGClNQKuC5sQs9uIL2u1S0hSI2JrqutYNJVdyPMxamVEeOx3YHz3zf</vt:lpwstr>
  </property>
  <property fmtid="{D5CDD505-2E9C-101B-9397-08002B2CF9AE}" pid="16" name="x1ye=11">
    <vt:lpwstr>xshtMF04vxymzz3SzVwgmrbLPKNtGbw+S8bcoRGfZ0U5KuRhhs0uWUD9xReod7j6vTUmLRqfqygqt2XXdXkypbwttedVC1l5dRFOrDRxjpMv6XDX6IjRTbI1DY1mqSe8opQdxPZLDI/Dft+vufvZf1tYPZcmifcXpJA/6Tv6lcdpd73KYv6lXfdCfCSukab/+Bs722ZaHiL3HdvsteaiblDAfG83aJdEhizEWzM/qoSDiy4JuVBAyPvE0pBoI36</vt:lpwstr>
  </property>
  <property fmtid="{D5CDD505-2E9C-101B-9397-08002B2CF9AE}" pid="17" name="x1ye=110">
    <vt:lpwstr>F5zbVUfrhf6J5+PYQflpyI7OvMkbQEaONsHA0lVrghe6En9FpANHKzXuhupSWbxu+amMU09WvNR0j2/SXfDhf3Y+nLra951UJ1WWTPaaAKO/NhBZbMJc6qLghwHU2sNKbzUV+KX8IO7L5uBlij4CwVweq0hFqXkg5bDkt5w5TOhvP6Gk+WRAraGi/tTC5ftuJIRMSc+IPFhtQe07k5hhC5kQ0uqqYJYqnaMZ7VNt+itdvDduHR0PIAsc0aojSwO</vt:lpwstr>
  </property>
  <property fmtid="{D5CDD505-2E9C-101B-9397-08002B2CF9AE}" pid="18" name="x1ye=111">
    <vt:lpwstr>OxC88g20Hv7kqzYH7IPMOVZ1npt0qx1bf7ZUwwgSJ9A0caSg2+G2zdAuJv9OUqixfW4wCVgFKmYW6DmkzBu9migAB5Ch+gu++H8kPmeh4KV+ScsYblRZ6Oc0KgTOLZOlJ8Bymi61xIfUGWSlKWJS6SxFcalb9oqupt5kz9AcB/MkpI3xmSuW0Yek9YWmI7BdECE8LyrL8VRC3Ngdw68bYUd5oOhVL8miW1iiYKMmKyflvMTc4ZMYPuV3qwrP9v9</vt:lpwstr>
  </property>
  <property fmtid="{D5CDD505-2E9C-101B-9397-08002B2CF9AE}" pid="19" name="x1ye=112">
    <vt:lpwstr>4rzpwUKl8gFapdm3b3l7c2bevpXXTIRFC1gaoEaP+BqFkX09Uvq9Yfzbc4YGwfExuXtTq5TkPwg5TwQq2MYJG8sFojaad4nt3pDKPMGvHPa6PM+c9MUTPLQlBkuwrUTqPjpVwE9P7+A3tw0fVRVd5cKsKuU7qTcVpKCf9cU8JuXKkF9a877uYLcwQeUL9OqAbiuBFIs+bg6nNPi5wYaUbjhJTDZItYVm9bBqCcFQIp9hcXViZk0HweSJ9a68eom</vt:lpwstr>
  </property>
  <property fmtid="{D5CDD505-2E9C-101B-9397-08002B2CF9AE}" pid="20" name="x1ye=113">
    <vt:lpwstr>B7yJeEleraEQ2OGryG5bblfryBDiW+98k9i/ey1bYWjL9+bs+PXROW8KwSwwmmCfJyvJHwoVWkVHfNKoVyX/UTD/e0MDnD+o7dcsHs/coYCgeRFRZ0qVIy2TpnxGO12iCq+FrFRudiZEXAk08qQfLbdd5m+oAQHGisvxCY5mUhlSv403whVbrZPV38C8UgcOF5f24StHnugXct/P8/PO5u+cNgrHtuJz166ABotDMNhA+c3T+mDJjNy4nF8PXwU</vt:lpwstr>
  </property>
  <property fmtid="{D5CDD505-2E9C-101B-9397-08002B2CF9AE}" pid="21" name="x1ye=114">
    <vt:lpwstr>+oxgkvUL+U2Q1wLubZuI/K23HT9qsekJq6H02voTuAVK4fzUbiU62llw+fmjvhuRvcOaQjBn9Mf+R+69sawuEShlnwER95ckn/XGTytn6qnim/G/1tWJrKiIpdiiOpROUgUrfPF7qvLiMY6NfxwIb9kAf80DRScXqmYjiRtQMpSnd8q57ZPaVaX3L7ACgHledBqgSRm2gSp+SVmqYX+4QQhMPnbU/UGBoqmfkIVJf2s74gkNiFW3xrXJG+EeFVj</vt:lpwstr>
  </property>
  <property fmtid="{D5CDD505-2E9C-101B-9397-08002B2CF9AE}" pid="22" name="x1ye=115">
    <vt:lpwstr>2CcdGf23HX431W24MxsrEMUJPAKbxvW9ejpJViQ8paqHyRRC6D8xAk6L/S4ooWO+gKGc/nFyvXclG8MiR4LNRm4fOIfWmvVr947prrcUPvmGjUjLZXkDF7+asgMWEAejE+GJ2yymFK0ZSyZKyZw9qa7VyKTOgnT+9ESCiOKlJdSyyMpSF1LOaMHZYJb4ykj0pYGsev8TRfRntX+Hqj9XCaCsARSvqPvuEV5Eta4nz6M8l3gtWZAd7EHjeR0USA7</vt:lpwstr>
  </property>
  <property fmtid="{D5CDD505-2E9C-101B-9397-08002B2CF9AE}" pid="23" name="x1ye=116">
    <vt:lpwstr>GOFy0x3J8L3pfnx4cbLSl/GXUYCp7hDQHYCt17pyjmBtTfgY7XBl9eIHiQPXJFcaei4cyugadaJX8eFIe7zfdHbaS0ciXiuQHkdMTwBPIhCba60VnkzeP1jVRHxkKLq8gn0KgUAj696Lk3JSPSx4GP3qBlvpt9Z3DWi0pOYHJVu+IxSj7u5rf/IpHAtH/C4xbI79/lYsTxHqr88pRCixnjm6sTzXJkixR7DZNG2eCuE1I5POqwN9Y5NmhkDHYWO</vt:lpwstr>
  </property>
  <property fmtid="{D5CDD505-2E9C-101B-9397-08002B2CF9AE}" pid="24" name="x1ye=117">
    <vt:lpwstr>jSKn6ov97C+eifUlah4zxvH11BGX1QJcEIYFyN+F6ReJ9gNRFhlF8oDydjJa7tTWAszjDCrk0+T1oMNiIo4eKQUM4o/O6ap/SN6bd1utWZAHMl5tUtHfvz2/wkmLgWgx3XYbGLKAsB7Vv0/BgfRjmK8GdZ8887uSQGf186tRLsK+dc3GWJ4zQt3EFRujDPCu+eDZPZEQe12H1xzncoDREy5RYdsX2p8M6/pPlHxBLVX+iFdtq2p+dACvrQxlHrH</vt:lpwstr>
  </property>
  <property fmtid="{D5CDD505-2E9C-101B-9397-08002B2CF9AE}" pid="25" name="x1ye=118">
    <vt:lpwstr>gtqkFI23coDGL6vUQYXjta1Yxv8cjSWjVvQRFSd8UADQZc35KPVYZCVCOgqAwwfnG57x00e1tv5EYbfY4/bqvPl6Kg6gyNwQJ8One9OrsjZAhxbmz4BHlLJgr47DE3bahZOMelIgPtgR/w/FkOSopFnjZLo4XF3RSl/iNcAVX/yLdoY81T0pkCv85hFPUcQPjsftXaB7rBY4Hgko7FP4LT+yhWAR2Sb2r9RbWJWZ0A87mM6ydrfYeTNZ70An90c</vt:lpwstr>
  </property>
  <property fmtid="{D5CDD505-2E9C-101B-9397-08002B2CF9AE}" pid="26" name="x1ye=119">
    <vt:lpwstr>OatKD1dNQ1v1j5/kzbr+oljKga6GaO6+RXbqUbswYw9f+M82cdM4wD5NraM5MTNcZRT2UyIjdM4ingONd8YUvu9A9gW5iOEhfIz1B7kY7wochCmT0eWXyrpKuSssXx55K35i6ls3OoKJ4i2QGLtM+JodFH68tN5irih30KbGOxQYeDzYR4wZ9Q8UM/91/h0QmVFarJAH7ZfzNAcD6Q+tUaBBr0nR0F0k8/65Fc40FNQYTUMJax3zR7RquAzcWdu</vt:lpwstr>
  </property>
  <property fmtid="{D5CDD505-2E9C-101B-9397-08002B2CF9AE}" pid="27" name="x1ye=12">
    <vt:lpwstr>MUUfUkME7i7pBpBhc7KvDZvz3AoD0uIs5KJ92wEpqFuB5lr9hXFo8/183501G1NAHuJq/dqu55/+DY3dRtt5MumsVjZBYH2LTaCzYf6oWHWq7Ivp0zqjDgB4w1nGH+HdFsktUOT++oyM//80QBpyAi6R6k3JGhbYIMfEmsw8vof9YqUG+1N40HTX/tB/wUNdbwR116gZwMxT6ct6slXjCFAFyFehlK24W57Xguj/rXKb7T+1DsFglOJAx94tIg3</vt:lpwstr>
  </property>
  <property fmtid="{D5CDD505-2E9C-101B-9397-08002B2CF9AE}" pid="28" name="x1ye=120">
    <vt:lpwstr>JmMdIKQSQ3Q2u2xmw3dc3QPKNzY3IfRVtEsmkye+hMk9Bb9mbTdLHdisWpBcki6x+zbGqJiEdfuPACmDk5CoUvcxExAc4nQ/jI0TSd3MHm/tDgd1fat1HBM4eJcCP7O/R11nTCC24A6e3+thkP48Iz3iir6+u9/ozd8feCgJXw5Vwkg1cm2snxbiuhqr8CR4XSu5bmzqfGCC99MichqSRrEdi8LOKO3tx3SsdipKAWL9bFMM7WV/jk8FifoBMJX</vt:lpwstr>
  </property>
  <property fmtid="{D5CDD505-2E9C-101B-9397-08002B2CF9AE}" pid="29" name="x1ye=121">
    <vt:lpwstr>dYSxkVjgCxRJKV3/A0qBYKfQqZMD8tqq3yK8qEpuABt4umONAoeSKpkFeGpoL3z21ubfEkGXbTSiwDEowfos316Fqadws3MhT87NbCnmP/5xUdnhUpw/OSALmGP26TwOJCt8doeWqYAxJ2vrhGFBPAn3p65nlPsr1Jk06+DMMtSczc+GctqFrRAGCkRr/aOq+870ub+P32zTGgFYg/O22IUO5Zphz3c/vlrz491aGyX6dk+b1kXoHOd3YhjGjjp</vt:lpwstr>
  </property>
  <property fmtid="{D5CDD505-2E9C-101B-9397-08002B2CF9AE}" pid="30" name="x1ye=122">
    <vt:lpwstr>iKIB7ovUG/0CvRDfAl36vkeObDfnEQkno62EDarp96wmS3Gu4RxNt10s6Lv4YNEVCtVAXzTaiLsWOjGP0FiuD87slkN09Hor+Qe9FgpzBsn+cFM9lGBAIvanImz3Z3RR0+ovQBkYXOk2DtMVxHIl/SaT0xcw2NHKcSgTItLJa6Atddn+Y1AU8eyK7bXhJCF0jWaPZXOCWbOWk1/cRwu68boNx+P1x1U5TIZKx6rtYTr1HslS1+bpqdVwr18sTQy</vt:lpwstr>
  </property>
  <property fmtid="{D5CDD505-2E9C-101B-9397-08002B2CF9AE}" pid="31" name="x1ye=123">
    <vt:lpwstr>NKUVZrw14vJXpVFZrzfKZ1DsgonyrMmLAtRrMYx62Gc6pQowxVXPbGPz68vM/1KkeT0OgivGx0sOZ0ovLv56MJqSAFDTvecvYsv2o6Pqb55ArKgUtaS9wmacThH1s9ahKdEKPD2y6AgFX7AYA08nKX2t/5VLRCjMFkyNTwp4ER9z8wVTctZz10XFY8ZioC8+wLoGdn+LrKpFxBkHrLu+T1eONRYTLouH+CyYVjaYwqEi+8UfL4QHMJu0MUQjkQ4</vt:lpwstr>
  </property>
  <property fmtid="{D5CDD505-2E9C-101B-9397-08002B2CF9AE}" pid="32" name="x1ye=124">
    <vt:lpwstr>esPTwdUpOx74JnGH5Kjg3k2rUe4rTUQHGn1J4NwOhLRngsrk7odcuRpNWxdIncvzZ7hdKYSz2trVJdIuNHB94oqwdqlOYwlHpejbfIHmi9pEuTZRsn0fLKnZ7J71RheoIZ9DPswbILZmh9gJFPTbeLWm39cfHgFWf9x9ntlaAXvv2qnJDFlqnONmRvj9zPSyXD+xRM5f9VFlTSHnDTod0cHLHgfPUv3onLi3sBlAyJlTgB1pqS+IxzxWzgD9fgH</vt:lpwstr>
  </property>
  <property fmtid="{D5CDD505-2E9C-101B-9397-08002B2CF9AE}" pid="33" name="x1ye=125">
    <vt:lpwstr>woRjlrYLm7RDm2h23riZ+TpQn0ckwQGM3sHCHPaa/b0ZzvK0K0eNFAi3WYVP4FPt1wPX39yKmmlss6A7DGVj1qdPc8BkCV+PFL1qSDwX66708ohpaUYUGNso0XMHM8pEdLOW9T+l7nsD5bCS8PmQpcyDplzMZnO6TsEX1ODFB54RW90u/QpFKOFusPedsNe2Cz5LEWBYdsZmIL3b0NnVKArwanLbtCogtXIULqcAN42V9orKN6MXBcHwPSYn7Lm</vt:lpwstr>
  </property>
  <property fmtid="{D5CDD505-2E9C-101B-9397-08002B2CF9AE}" pid="34" name="x1ye=126">
    <vt:lpwstr>A4tEb3ZBerE1H4ElwA28+iAwosXQFkE7dfuIPX/WJxt7N3PCVAx5rgnHe1muxphvrvcP4WFFRJcuxsRWc8aQVJhziYTg0KTRhJnq+TEfb7BJLlHwlW16pfUV0lenmCzYLOgkWtGxtek2UTQO19ZW+Xer/jpglwNLqUWjGgsgrTIcFYTW1IUm+ACt5t7s6EQupJP5Gr4OLciWY24U+COWqJqIgnvj0voZwVdCyI+BmyOkeOxI9NXdKFwAqkCbY+6</vt:lpwstr>
  </property>
  <property fmtid="{D5CDD505-2E9C-101B-9397-08002B2CF9AE}" pid="35" name="x1ye=127">
    <vt:lpwstr>/UHgj7t53PMzbp4GLjFfPLzwSl+eHm0S0CI+01RFYQO6kDE1Z+e11BKFvDqgjTA3Ls6gpvJ7A0WoBSN982TY7T3heaGRr8YO0xtWH3dVzff2UniyL7XT/DDPLCihagjI1hWdiouOkZ4OBa8RgSVwq51Rf0e9Gi3gvLUP573KSMH0VMj5InFq8d5K/DP3r3XlsvFhhsizuHYS51Tqn66WuT2MJXqqEtC9KlSTzQwp9xIV8uEuXS+YNQfuuGb8dhh</vt:lpwstr>
  </property>
  <property fmtid="{D5CDD505-2E9C-101B-9397-08002B2CF9AE}" pid="36" name="x1ye=128">
    <vt:lpwstr>n99PukAKVXl+q6czf2Er/k7K0nPDkoIVdcWUFCT2xNWzK/oB2hca4w6AyaNE9F08aF5TKdtqGD3ID0ecdf83t+BSY1I4s6K5uYHb2OCc6ExRmB6ONNL+S8Hno1cOyyQ2+OSPsBSrK1aXE4BScNjaGAutOrfo2QfkSLyAdfWFjNWxcAASAEaBkkhL5WZCwoTnFsvhN5GuT74ioP2IVosg295WxzAWlLREmvljoxHx8b/XnCMpEkCA4kc/UF21ZVC</vt:lpwstr>
  </property>
  <property fmtid="{D5CDD505-2E9C-101B-9397-08002B2CF9AE}" pid="37" name="x1ye=129">
    <vt:lpwstr>DI3f2RlgarLdVFhjwigedzQH9fMLsZHzcNwTj07dpdF9b0XMym4KiDTOh2ccK70ssWAo+qeanzyEa7HPZLMQUcRNgftyhDNbjFfHZXs1NAffJnATDFiTMnLT6mSaK85th+mf3yFh7x5NDhy8y6y/KNia9/A9+KUBGdaza2x7q3LtwrmPjnvHGIxkmR53AHNUvlK/pYVRxks2VSOQNpG3SkmI78sxss+GIeY0Q0g8XP95FZt9VbV+TsnkM+tQtnx</vt:lpwstr>
  </property>
  <property fmtid="{D5CDD505-2E9C-101B-9397-08002B2CF9AE}" pid="38" name="x1ye=13">
    <vt:lpwstr>V3r3UoVUUZ8/trcZ4UAYEmrIIoE10vyM1c38a3pBl3QHuWBDZh4xDwuRBOBLhBkL2DG9OWwpaNdJ8MqOUxeDHtpV39qzVTuI7jxumdZ6fkUhJoX1BM/+m3i/0WTckfehPJk3MZkKIdIHcwtZKmv1jyHvlOGCrTlG+9trPiVJ9yGfe3ZM+ECg50XLrOhqYghnkTywy+dLQheZPDcoWDA/CwbmuFBiyH6/PfC7XXMdTOySYtnNOvtjUpHS4/YU/5g</vt:lpwstr>
  </property>
  <property fmtid="{D5CDD505-2E9C-101B-9397-08002B2CF9AE}" pid="39" name="x1ye=130">
    <vt:lpwstr>IACwnPKpfIze6yrD+2MCJ/vy1GyC/9n/PIrh2mQm9Y9VFiixhRfMmf2+NwQOmuoyQJhJm4ViWDyMVfCJc1HRu7nA2n+awIfmpmjcnQIe0RcaQneG3vJj20clo9UiL04O+nwIIyQoEsh7fnJVm822APOnc+YARYsPIN7lKO+oj7T3wbU9jIxvmezEdGT5UWxtPggcl//ZmChpGeYwQoz0i8Tt1mkCJVix27kU/kjwywEn4qbfiN7l95sSOEFD7QM</vt:lpwstr>
  </property>
  <property fmtid="{D5CDD505-2E9C-101B-9397-08002B2CF9AE}" pid="40" name="x1ye=131">
    <vt:lpwstr>LEIbzX6BCGRuv6YBhCKRjgyDbOowbm8qZvopSzNPUpFd8dFNiwuHH5D4JNVg8+lnxY8QgQHo2vdqvScQ4NS1vZqinv75iyOTVtCk/YiTtAr4dSD+2YeOtZPY7uFAxvxDDyF1WrtA14UVbaE//e+qoMl4KeJOzFq/r+8Nzum10BmwXPvs04nl+pFrHahquHoN0r9D9jFD9WnUd45CDdWIXuG2Y8WdbsefeDvK1IMh3X3/NoOGEXEwbeRu7CgZbgh</vt:lpwstr>
  </property>
  <property fmtid="{D5CDD505-2E9C-101B-9397-08002B2CF9AE}" pid="41" name="x1ye=132">
    <vt:lpwstr>qw+uNOGCQ5kA+dAFjttbWUwHmPwcQRPkbZXZJRIR0G2r+yEGIJksH+Eru8p0EnH7Zl52mlJJRu080CjK3vDpXSp9qFFSjFp6Wdw96oALGxzc4Ei4ZAt/+Ctmkm/1Ov2sYbHm4N+f/NA32A+H9P30CwK6jppJK53CujqFMe8mQrr8bGoK+7OnjhEOjUoUYq2CKvd+osoBtpyPha/mlLaTCnbyHkCal3DGU9y9QzyPOKDW87OBKIEwjXT2HOB+yVe</vt:lpwstr>
  </property>
  <property fmtid="{D5CDD505-2E9C-101B-9397-08002B2CF9AE}" pid="42" name="x1ye=133">
    <vt:lpwstr>Nply/9Kwhf8j52l9KG9nOa4Rc0Z3XCUfD4074U76lS0KGZqN5/wjZyy6K+Fs10ORnCb9FjiS71G6CxLHuVhUFyCkl4/MhWV75V9F5KzYKRFH0gyjIqdiCKHJGhI6ccxRfv7iVbayBN++eA9LMaZ5c7yYfrhZz8NfCti68J550FKJnAuvbytTyGSHkONNtzLJeloRWnTIXwiUIH58+QaCG7nlIoqT14auCsyKM8F5kD+cXEcnMOtghky+DW0TPA4</vt:lpwstr>
  </property>
  <property fmtid="{D5CDD505-2E9C-101B-9397-08002B2CF9AE}" pid="43" name="x1ye=134">
    <vt:lpwstr>I9UnkjPxyJgxMxWq5xIvP0iibbdyZ/3S2xB6IIJYv7sw5DeMJ1o/Du6pAU33I0eFtEipYrDXxso2KBibmMLpmVwQwj+W8F44GIhG45OpOuvc2auFC6Tetg6i8zF6G143VCpucp/T0MAENu457g7oYwGkyBZujuJ34W0Pc2xefTvjeY1S8Kbvs96Kwm5d8igxdBFDlF/q6oWxVAzWSn/8iELZ6TxlOde+oqkauYV46DGL+e/jRcddDAPLGFUipiu</vt:lpwstr>
  </property>
  <property fmtid="{D5CDD505-2E9C-101B-9397-08002B2CF9AE}" pid="44" name="x1ye=135">
    <vt:lpwstr>a0gBvwKZoDU36s90HPS3rRpcASSE9jjSuqX/qBR1SDx8/DBxF3x6nCL+U148TOFEWWyNcFzjDpiDU4mcKEvI7cMBkKg95zpyDS8KO3uBD4F/NsQ2F78Kcg3SaGAA3shNkC3GcFcH8pW8AsTOOCvM2D1AIlKrbVwf3c/3m9UG1oA3tTwlJpK6HxA+cjNnjpMWgjPNoxEf4ReJa9zBOQm8X5pThhkq1tosELXlgzx9DlDRF053WjDenuNhj4A7kt+</vt:lpwstr>
  </property>
  <property fmtid="{D5CDD505-2E9C-101B-9397-08002B2CF9AE}" pid="45" name="x1ye=136">
    <vt:lpwstr>4szEldmZRMaLr9R9pzgqSUlTYpg13FnI8rMtSi+ugzwr9JZkci5E+fe3I66VfPsXU6S9K3w+TlvWBYC0UQ5Ms3mQ5ZTh9IJRp5GIzEcQYrv61Fx2F6LU6xTKrZ2SzStbbUWAMj2MluSoBdg+ladaHyYjsk3yUc/5uulPA6VlK9HaVmKoOMiO+N1Y/WzGkn8+8I5SP+ME7+iibonIEixKvm12kKOJqhOpi6pKLqWsyXip96rknBNJysc3P1hCRhr</vt:lpwstr>
  </property>
  <property fmtid="{D5CDD505-2E9C-101B-9397-08002B2CF9AE}" pid="46" name="x1ye=137">
    <vt:lpwstr>lKkAaVO6/zSU/A0MhPckORDt9NXh1sVXZYVu1GbU48k8oMbk/IVilGc1n+mJhkGhRhw9U6OgUNEBInms2HAY3pIOcF3aA/5i/Ow++uBqbRxig12tzuVXmahuO1hR0VT2utgP6aOUbcBAWv7voeOUZ10DtvLZMjLvVx3jamMvD8SbPy/EtXBtMpKLOTN4x9q/y5KFWf0I5dd/WQKufSZy/WhYOwbSS7ePyT5yztXUeq+RT2Kh1nNn0dOKYesRm3i</vt:lpwstr>
  </property>
  <property fmtid="{D5CDD505-2E9C-101B-9397-08002B2CF9AE}" pid="47" name="x1ye=138">
    <vt:lpwstr>ItytFVZ6hx6YqDStYOyue3HsiZAdANKvMieOrvwUf1W50QmNJLEQgOsg5uO8nd40VF3Xir7LFyHttCmo37PWH43OcBCmxSTqp8uTTBEWl7+QMEPOhQwXyU5+hZmMopxFKgFpOtGZRutQ5DfzGntof3+bpEoLFZi85UZvlJuy+Lva9+4wj50ChNYHb3QTxG76LwZ3PWVcHHWo93+9tooJbTT5Mtuy+2Q52a2N2GFbIX5E0cOjZ4ml1+dtjI5s0FV</vt:lpwstr>
  </property>
  <property fmtid="{D5CDD505-2E9C-101B-9397-08002B2CF9AE}" pid="48" name="x1ye=139">
    <vt:lpwstr>GIBpZn1dP3apGX4QakxZI315Ys2wulbsW2hJ96s1FGNK/LZ0EGSCLqfgHCfSKPdPFTk2y2+qJ4SalYd41KMXKvpDuH9LXdFMd4YnKeJB9rsliDTqTLWOWtdAtwe4T4+HPlmCajPieq1DA+ji+RFSmIOmJbRMOJ0PqpM0DzplyXidHpIh0UjR/LPVhyAQopgUmSczuVKb/0H5T4TuLHhOmTXEW0rQKucZnXbma9VULXDVjlnxNQrjkO69WLCMpu0</vt:lpwstr>
  </property>
  <property fmtid="{D5CDD505-2E9C-101B-9397-08002B2CF9AE}" pid="49" name="x1ye=14">
    <vt:lpwstr>g3QOLtR4p8+B3X+yWswSboiXjwmN+0WrcuxsCpqpiJUZ2J2BZtxPRhVbSPH4p20WCwUGQ7RrTaZdo0thH2MmKC9nwpslAu89e62LgQmMYXGkPzcjYfWyPy0HKR1Emnc1HLbGVMnQ+9rXWT4qcpaHasOsmhaLjqSjlHe7mVOzhgWacBvPKmrmd6GaH1tE1Or85WYuW82qoDDRrrN274Mo49GJN9WJcLR96fo1Y9d6U46B/y4M/BH0Y0M6cwk1Ge4</vt:lpwstr>
  </property>
  <property fmtid="{D5CDD505-2E9C-101B-9397-08002B2CF9AE}" pid="50" name="x1ye=140">
    <vt:lpwstr>7tOV4zWGQl/iFrP2brPLevCwthsHdlC4bH76SV1cnM/UblZOvCc+r7I9R4DrODZ8wWGpAr6hHaC+V/sgq6EXU8e7KKDdAHfJ0gXW0e/qcezL59R9mul8rFk4UiGjTrdJUD2FvE2tuZM9h9Jth+UYRFtTmOD3pYcyO9HlrlgYt5mww/yD110AwMZ8r65nTYx3zOxbypb/hBgcMvBisYYRrY0aMEhKr8P+cgKPDYjqiv2HoRojU5LABqEgBXi6tD9</vt:lpwstr>
  </property>
  <property fmtid="{D5CDD505-2E9C-101B-9397-08002B2CF9AE}" pid="51" name="x1ye=141">
    <vt:lpwstr>g7aJ7Wz3cktqdR0Q8FYOaUivmthscQNhL50tc/4VrZOdEpDE11tMSn9ck+r12qYBL33mMB3Gh3PR4lUkclyOOxU8WlV9k4us97Y+g/8CkisrRvnjNuHzwQWsgwtPEbFHxiwlrpXGEHP6FBX9waPqJ7uE6tUJxKSss7grdeRhyqCWzXpWKOAdkEvQ7ld5Qtd+/pYFceVOH2glQZ8eTFosffdl5VfUp0n58Jfa1ZgTMHzfx9hoJrPizRbCxijrHMH</vt:lpwstr>
  </property>
  <property fmtid="{D5CDD505-2E9C-101B-9397-08002B2CF9AE}" pid="52" name="x1ye=142">
    <vt:lpwstr>PlEkYZq475uwuzQIcOcJVu7tJlYSlXCdMA0TGEiC8aBGTvOj+gydQIVYrB/+4M+vEpIE9LerzZfN4NM/NsYA/0ORa9t7kNJAWxIvpDYiRaEPexkBSDQVgpKuTrBxTy/aG/5Ovv1OHwwL03h4zchLoELmdJIEM69GAm0BprJ0/Ro43N8AC/RLevaaPLbFq84a63uPwduaq+QSTVbTs09kXTqM21rQo3XONvczDm5xfTmiCAsmwEESEIQUUXOAuZn</vt:lpwstr>
  </property>
  <property fmtid="{D5CDD505-2E9C-101B-9397-08002B2CF9AE}" pid="53" name="x1ye=143">
    <vt:lpwstr>o8frhzDi0H1l/jjuK9S7DzxxZsCa2mREPNmM605OUBhg/VPNJn3O4/P6ihrRdSVnbU+xYJAH5wZKXNiJWC8ha3rjs9HUi8983G9IqyeiEbutRr6ZsjbIxqOySHn5AQXLqvQUvj50mYn9BN9/xZSTvCmI67gxblZrURG5XwhbKVbTdJ+C6u1geGUdqjz1ezF0/Mch5eY7Ef6ZXO89QSaegyffkoXvz2h8wVsw19mpjkn9nyVMHWRujn+q+3QE9ie</vt:lpwstr>
  </property>
  <property fmtid="{D5CDD505-2E9C-101B-9397-08002B2CF9AE}" pid="54" name="x1ye=144">
    <vt:lpwstr>kFsEgUSoWPa3GhCrE5gpHam7TbDGqJ3I2EBYVkKKD2OmYpv7tbu2ceA8VJfS3DteAAnBrZgQI2Joabw1qP8QJ6BVT4CVfRCmqU9OeSPoLoglASmlR2TPge9Gk4v0rYeHL/zC7+jhSnnLuGWQwVXrE8awzB1MpDqzwYTThZAHjbbwvzIUZn0jxOLG0qtbOu5m99o10ieYUKjRX5GkkpB85y6e7UPruclPg9K0ZqK/r2LYr964xZVw4ED5dhdSX23</vt:lpwstr>
  </property>
  <property fmtid="{D5CDD505-2E9C-101B-9397-08002B2CF9AE}" pid="55" name="x1ye=145">
    <vt:lpwstr>uTF+fReQTilQsi7ZgUm3Peu4ZFUP1jRHFKfNdCb99HyE9c08M/9vRDP1ULx288/k9YuEz7XKRzfQJhq6MvzNzCD/ciyqDyay7wEeFQLWVX5Zs4LMFVPrmF+SNHACFglxs0dekaeeZfEhJ1xERWRfGpx0IbRdrXkbaBCLLb08X7amOX+bEIdkhZ5JiUzhmQWgEeGEGQD2EFsexKfoTcsQ4TxEbkgW2Lh5ij2eiiDTPM+Sp9fLpjOgDpEb4Secu9v</vt:lpwstr>
  </property>
  <property fmtid="{D5CDD505-2E9C-101B-9397-08002B2CF9AE}" pid="56" name="x1ye=146">
    <vt:lpwstr>Nvl/OTfDapU26cESyPOUvfRGk6/G+H1NTMAnITeMyO3PEoo8MN6IYly/rsOK8ShXWjj6qPrngNdYBoc7stYYqkvjWoDtCqtl1Uy9Gdio5FfqerCcP4iD65oEVZfiexg2MEO8VGJZx/e5n7Qj/AmjboMIAskGlzvIKDbYdRiL+37j5wHKxRYMLukFA8JTd+aQ0geXLDk0OmePvQ4dqU2uIt+Dl+JFeHb5QhAeH5BZ/kjjEN/WbUBLCYGfwi8RLUX</vt:lpwstr>
  </property>
  <property fmtid="{D5CDD505-2E9C-101B-9397-08002B2CF9AE}" pid="57" name="x1ye=147">
    <vt:lpwstr>kKjzwo8ISo799hoRHhINh5TlIDjWHwlwobFG7EG0oCPkuei5G7AKZCMd8V2E/ubIG7nf+A3MS5krGPLdfc9Ml7zbbjzB1s80J7jVSeOMp8CrQoD3My+AkVzZprj17zCwuhH1B8xOrxYGGWme3xLCr819JGo9fOtWE0BIHBtfOBeaNGUOnOBngMsly/ejE32JmJ9YEHd5otne+GX87Rj2Rj5c7BYMr6zDlku82+5Lvm+zC3u3fxbpKuAWwFJeqb7</vt:lpwstr>
  </property>
  <property fmtid="{D5CDD505-2E9C-101B-9397-08002B2CF9AE}" pid="58" name="x1ye=148">
    <vt:lpwstr>FUzoWPSf+1I/M3Rf+YhVWiAohDzfyXCv0LHRYLr36sp/dFusxLrQ1dzkHrOQqnnanAEcKa48rH5X4LW/2SGWHdZoatMU2DNCyC5IWkh6gnf0xKf6CbQ/SW9i0uUAC1laqyPMcQog31vVqEwJ4qN90cAdbAX/+VtGUqY2c39HUxDeVqDU40Gf0Kr/Frk/Fph7msFxDBFgm8PQcz/v6B4738tQVp62+R1bYuNt4PrM4fPyKh+LMBkSGMP6DvzDito</vt:lpwstr>
  </property>
  <property fmtid="{D5CDD505-2E9C-101B-9397-08002B2CF9AE}" pid="59" name="x1ye=149">
    <vt:lpwstr>Ctx+9vUTr4tB85ICIDil8MISPGmCOv/qCmprRvL9vpXOesqcUaiWnfgNgcyhUCEixr9EC3niFc77jI7nqR9GZzNAn2i70Kzbaui14GqmY/vez9pR4K2Qbwv08RHki4bnDxJUAWmh2fFnE0r7p/Ugfyv5aBV1aEKySyYwHvW6rhSC87c5U3EnqjHQvFK4jRbn2k6sZ6amwXGBdnJhK4cdDi1HP+o777akTSGH/0Q7B47Q+8qwy+mGDz2q+HPFg9e</vt:lpwstr>
  </property>
  <property fmtid="{D5CDD505-2E9C-101B-9397-08002B2CF9AE}" pid="60" name="x1ye=15">
    <vt:lpwstr>zsN4y2VvUGThIW6FdsnunzyOqfVyuRP6FIQhXhdAfAMtQaIWLpiWtA/QiDPNFLypClhjMLUvo6EE+ECSHM/0q+hvMyQVaw9lJRE0Eq0pV3nBD83L4yqECDJzwEDqsvxLQqRnR5KAD2tAaPMeBG1TLDAj5Ay948IBP+3AT5jsc5PorWUJuPRUkOjdLq/d2AMKGtxM/nHTH+7L9uwxriCh5rfG4xJ9hDPbVZhqV3QrSygKqQMHEhjtjQAxJLdc0AX</vt:lpwstr>
  </property>
  <property fmtid="{D5CDD505-2E9C-101B-9397-08002B2CF9AE}" pid="61" name="x1ye=150">
    <vt:lpwstr>S01QvdRcgVK2g4bW6FSnQaTfelbca/JptuxkKfzTkqYDj3FGsvRxtbMi8OaRIqELW5QGjzwln1Dsgp3Ge9b/kke3uuv3h26NTwyXeMU7F99i1z1PeAfpNWCKtAjrZnAdg8DSWUzIuIX3Krwo7DNtVx11n1LayzjkFZpjYe6+kXE2NxfSgTq1BGbIHgpvayXCsUN/la+WH7LQM/1i8YGU52GPQYRFcKMUQO4l5e0opJp5IHn+9WidCfXjE6s+DfO</vt:lpwstr>
  </property>
  <property fmtid="{D5CDD505-2E9C-101B-9397-08002B2CF9AE}" pid="62" name="x1ye=151">
    <vt:lpwstr>gvXUPRK1B0GQNqv8YR5IIBWjziZNPcKypmsj7d+jGsUs0fpflasKfrFDhs1meXyfHaHwJ3rVzx22WULBkWq8ZqU1PN1IrFNiRCJwo26TIdPmPFfPiKIt5EUuD5uQlqKEO+ssxH4Jg8y3iJetxi8Q0KBawO0F1teOxrg+63RTw7XieYQ/JI+a+NZbn3Gxn1ZGl3dEP4R9435mP1jiS3rX6HkHta6DfooYhHocEm7oo56aKktj6cS8xJxc8/lXtzD</vt:lpwstr>
  </property>
  <property fmtid="{D5CDD505-2E9C-101B-9397-08002B2CF9AE}" pid="63" name="x1ye=152">
    <vt:lpwstr>RO4zAOoVpA8ESEHYVYMAUjCwdCYEDwwMoAyAa+6mXwC/aXeqcaN6fYdKKOV8tUzvtIyypwP03Gwg3uT1pYp6I33hellYPJOxUZ6Im2FvH7c1cR66gVB/C8KloANNiiw2gK6z/TVHQ+m1spzXXQi9EMN1Gmmnjt0w9CtsC60Cxj1iRXoiq2fl6PLCVNZHRgVttfsliEhC1NUhCO+NamyIMjPQ1kfoJHQX2OcjJNh8cyjx4rPTUzaIB9hhgK7kNb5</vt:lpwstr>
  </property>
  <property fmtid="{D5CDD505-2E9C-101B-9397-08002B2CF9AE}" pid="64" name="x1ye=153">
    <vt:lpwstr>6ifpp7xyhrzVIWJ0a+isiugqOBJ9AKyWYDSK9GZCeCJc2cAwAX5v0OL7Dt6jX/bPx2w6UzyRRmoMt+w971HHTmzbA3cjXYBWyGGFBfd/HA1Ktv8bFEBmEdHbc/+j3HMJTqJB54oNu06qfW1xDWjud3oE6THx1PRU1lz9kfkc632uvFcB9Ers/1hc9scIwsfVI40jZ7vgq4sgY0IDDHNO8v0t7ffwcXupamwVi/DUdk5w4ukp4/yOOR6oGhxGkKF</vt:lpwstr>
  </property>
  <property fmtid="{D5CDD505-2E9C-101B-9397-08002B2CF9AE}" pid="65" name="x1ye=154">
    <vt:lpwstr>XPvS9L05txXHJ6RltDsr9hx6dUvpnyPbKsfri0OqMn1Nw9Sz5PJA8Jxs0NSu9S2dDTmFaQ+h4D9QJhsdGKGuf4xIgdv+1UGKvNAhORajZ6LyG53HbG3ILNlVyJT3K4CeyFnTd4YdDmLqr+JBTGA7QuIAR+7Kz/9Of55hoPERf10yWFha6DzTL0b4uKjxMTnz1+qkj+fOJsMcFC7/WyiDKQ9IKRiOj8tR8ZA77xzR9B4I/Ulx6ndfdgAOgao44WH</vt:lpwstr>
  </property>
  <property fmtid="{D5CDD505-2E9C-101B-9397-08002B2CF9AE}" pid="66" name="x1ye=155">
    <vt:lpwstr>18eheNGbcWjrwfRgtkJ8oNFvwGd8UfRw8E05TZp6x1r3EUqkEEQ6zjgIJwKnwOfkfvgHHb9iSs2EcvoInmQNZpsv2Ywjj9g+5SPSejSr3a9y2Di32wL7v0dFWV4Zi8pf/z+tTYSyRfV7fZdrM4+GDQaDma6wU4J1YyInbrgLNSsFEzBQmJN/+SgpbPrEhVgTQfgRySmkJiBODyv6/n2C9p6lkIUImAnmjLT0PxL82sW+E9+Ob0/yLz5d5u9ntHq</vt:lpwstr>
  </property>
  <property fmtid="{D5CDD505-2E9C-101B-9397-08002B2CF9AE}" pid="67" name="x1ye=156">
    <vt:lpwstr>kHG2hFoW3UK7OBqTVypvb2///KgVv/FXP115XSa9ua2buK7eVwRMjH5t6OuNrkFVm9LXOZe9mWFh0Zba0Q0DBMIJYCW83gD8Gm0QES3ECuUlqCNYZLmYMC54GWSjvg8kpgPAbBJoKp2gTT5mFNQ7I9Y9YJfbCIepvU9qYoapl90QeACQl/bSPGal/yEPjAm2ZWjvmUn7+pw9wUAd7yaNvbgVzXEuQj+hRZpYX5uChkKMRz5j+kt8eW1LBNhtCuh</vt:lpwstr>
  </property>
  <property fmtid="{D5CDD505-2E9C-101B-9397-08002B2CF9AE}" pid="68" name="x1ye=157">
    <vt:lpwstr>tXTmEDyq0m8kH4ZdY+7wSl+ktjfu4gGTR9PzwbUyGygqpxz3QOfdu6PPlAI9EDkCaoTsjTt5U2KoXcPaXXk1pW8pzRBsLovUnhDU1pbtpby5bpAyaWkckmQ29/Bq4wI96IpKG+0UcgS0NtunumZLoAsTuJPqGvmuuQQ+JGBzWEeC1Win04Xu9rEOt6+p3YI/ZfQ0zr9skbLlmgaiX+vP+INFIilwvGjGm/QwWjFyuhfy2TfuiZn0zo6gCh88JHg</vt:lpwstr>
  </property>
  <property fmtid="{D5CDD505-2E9C-101B-9397-08002B2CF9AE}" pid="69" name="x1ye=158">
    <vt:lpwstr>ziUnCrGwxSyVXapCDktrrF36aiPgOPbc2U7BMzR21fSwlUPOYK02vp+vrf0ju2V11HIqQfZzLA6O8e7fnxCFNT4V0AvLUScS2QDeDyHDNokAYJCDs6q3pmYJzo+xeF8YqyODhaKXyOtrDXVDRXvAHD2Ldas3gZeDgG7F4x96nv0idGWueXJQ3qlbRwKXhmrQf0Ts2NiI6ffxfX14NjUmjTZWWhkA/zcNmqjsmZOY5+uwS6MtV3AFYRt/p7MHlzn</vt:lpwstr>
  </property>
  <property fmtid="{D5CDD505-2E9C-101B-9397-08002B2CF9AE}" pid="70" name="x1ye=159">
    <vt:lpwstr>ZNulVZr8oO1FCuXbw+b7uQXbwkmdoClRsODYKh9sig2/aLx1iFsE1PN1YtFp/uAzzNb7qspTt7AN9zGumxMKTCtfN4OrEMi6bi+cCKS+bpWXAxTgxBgIPOOYjz1LyT9u4QrWxSKTVFWlbjJ0OIlq+unm9NDQkydaS+/+HMVe1G1hXnqdxp+2TNJx63xGx3V8R81y0GHsqJ9Xg+o2usc7kGtXNGI211talz9fDPz0KODRnvWCYDacieGgoAtoYHZ</vt:lpwstr>
  </property>
  <property fmtid="{D5CDD505-2E9C-101B-9397-08002B2CF9AE}" pid="71" name="x1ye=16">
    <vt:lpwstr>h2wCg1GWtv14gGIBbuU2phb+iuaMJ3H+o5dld2Tt8rKzdkdzb878XiIJjI1B8JXoah4qdMXBWDdIK7kwBn9bEkHnk8V0alAIg7MWEQo2Ttk7hFHpsM6/asuoaJ1iuAbu2ZvRGbTqA+TMAhfu7/M2YvZIJ1wh6K3+5kaDkmvJ4h547NFuKhzfxs5t4XOd9sw2rJ5/nwhATX51wQh+QpoDU0zjIIMGnZXXkWVfyme8Jv7ZumtiB60veDa+OuTdUiS</vt:lpwstr>
  </property>
  <property fmtid="{D5CDD505-2E9C-101B-9397-08002B2CF9AE}" pid="72" name="x1ye=160">
    <vt:lpwstr>tUvE8dbhg0+yK9ExqBEWR/7tdQUvgunoGZdl5NOGDTA73dP2P3mODONjQutwtHLo8jnXHxH/S7Fq+XZ+tYG+sYrHReaH2iREGo44gHxs1j+gPQRdCAAN8aOagnJqsLFxhMLGehJ8WMhiSaqKY3UJpxiXvKRtA2jegOtnZN0tw0LIo+SH+Y1VjTVVI1koC9jICr0/++gf2AxzcmHBkn1K5m+fevR65ZtCQOj8LKg0LNnjuChvV+CvsvgcN35y0kO</vt:lpwstr>
  </property>
  <property fmtid="{D5CDD505-2E9C-101B-9397-08002B2CF9AE}" pid="73" name="x1ye=161">
    <vt:lpwstr>xmWcZ801n8gaLb++tRa7jBu7DHAq3F9r/rabcMHJFmztS5KFDEzdVBH7w8cN291E/MtwHgaIeZVCh1qkf5C4a1ihatMBVzB4MzHLTtNstrm3sXqUB3jolxj4bJekcHbERfE3tpVWPdHGUJc3fcqMzf4BVM5TxPSXtD1vJOw6THRYDiR3WWZzdl5Y3VWB8ZBptoZs8vJ/KfCz4SKYMPJc8qYP6lcvlTbzoGzxjV5jK8QuWPWus9EGko4WTyn8sYj</vt:lpwstr>
  </property>
  <property fmtid="{D5CDD505-2E9C-101B-9397-08002B2CF9AE}" pid="74" name="x1ye=162">
    <vt:lpwstr>0p8xIz+sVsesmgZOnZxfGxSN2wRpAOvDoPiUC/qvfRxdSe2UDh/LApUFsiTd4+Fa7ZfH2NlsL1Pl4IE2EJZ4Vpf/T4dSo2FdHOKrCGq8NLNFxN/Vgvzbzzq2aMjS3M39gv/LJDSdrJkc/z9KdDU2x0Ih1Gvpr/LRVkR9O0anRo5hl9550KB4MxVJcVO7JrS+dbEoOJ1rhN8t9gdFBtK7pYqq0FR8kZDSZKDMQM9TCg+J5rSa2188G36VFVxX4vC</vt:lpwstr>
  </property>
  <property fmtid="{D5CDD505-2E9C-101B-9397-08002B2CF9AE}" pid="75" name="x1ye=163">
    <vt:lpwstr>bQwzd+HfGGVpkwAK1kmBlYc5V3sc9jfSi7uenXgoz2p093kL72ngS6rLOz7TphT6S650OEo3WH0+qsPEIIgTzixedWthux/g7Y7bOMkGssv3gB3y3ONzPqZHu/SyDenaprkSiYxPTE0UWJoA8UUOKDXZkgIlpw8DWZpdNwZ4CNuMj8LSDvZuPe0KkrmL3mnQTmCaKqU9SH9vLl7aHFCN9zhALcjwbZEwfvPOuGaZV5EYydPNRlf8muSkiAk/jzv</vt:lpwstr>
  </property>
  <property fmtid="{D5CDD505-2E9C-101B-9397-08002B2CF9AE}" pid="76" name="x1ye=164">
    <vt:lpwstr>L4fdfWEhgBwoYPXGDlnyJ8pu3UG8+ZwbR/0EOK7tif7GDjLTsxQqOxYbBWkrfp5/89/0HsYecAmzXEZTmmHieysbq8e2Zs7gvxQgj7Or0nM+T68FZIkiZIImmGKh/exvj9lTXyAuyRZQ9/rsrwurGvHqLt+cjg9yvpjOxSvWDgettwiIS97BiKNdM7AzYCdLBrHYFA9grREwftXrRmVaGDbP4iXBBRuZst/lo3Y4av0BOfQ1GSaMnNv7rtOxNcL</vt:lpwstr>
  </property>
  <property fmtid="{D5CDD505-2E9C-101B-9397-08002B2CF9AE}" pid="77" name="x1ye=165">
    <vt:lpwstr>ZBc09Xczdrh0yAp/57GOWE932TqV6o05cJwQFeiaDdy0riUMu4oGkfL0fqwyR2n822BzrXNs0//tMMeQ33qEZ5dj6BqM/eAYKN/fDjTlwV2B3pwououp5a/o263Iz1WMu0sAk9TWorhF4iKPQcI5d+5lbzIskswv3tBIulxPGUPhzptm3GyYhhCLzEV9zY1p9ct0R8M5Vtn7AJ/iWawzhMqCHplglHv+d7GSY3wOCUGAJ5lVs85bxDCe7Dhd5fX</vt:lpwstr>
  </property>
  <property fmtid="{D5CDD505-2E9C-101B-9397-08002B2CF9AE}" pid="78" name="x1ye=166">
    <vt:lpwstr>DK6TKLBU7X2ts99tLwwhkakkqAaydDvxRqy+VEKlxJz+72sgkGDsDerW/kTaNaAscRF7gf8B9ZL5QgtTFUuV+hyij8GQO+FVNcCxeGjeSAvbPWiv28mjr7hJWfc+bZkuOMgfCU30j0Ndy/hmooqImuYYmtD9B/psI8rk2pNH5Wv99hpz8yr505LCBSemaRy+HE0ulYKptsPx3ZisX4SQW0Q82BFhy80FfMrarSzuNlcX2MiSkJ0p6kOUpuCxqGN</vt:lpwstr>
  </property>
  <property fmtid="{D5CDD505-2E9C-101B-9397-08002B2CF9AE}" pid="79" name="x1ye=167">
    <vt:lpwstr>25HfYxkV6gn5jRUlONkQGlNpjQLv5kjpC7FpH6KQPnYARSmkH2Hwu5ESamYlN/iBk1+Nt995apntyIFB+epQaB6tmIfqXw3Bv6ZiRRPvjYQEp4xOs0i4zXBwJi9ZeySDhqXTQmUGzmrguUHAyRdD7Qmoi2iUgQQZ0/mGLwSu4ENTfWLZxommJFVJdtR2MOfpyAPSkIeZhfTV1IkATUWD6vAQ8x9PvLLkL0gZEzniHp0k3DxKtXSsu8hxvE7D1Sw</vt:lpwstr>
  </property>
  <property fmtid="{D5CDD505-2E9C-101B-9397-08002B2CF9AE}" pid="80" name="x1ye=168">
    <vt:lpwstr>+zd+J3jaBKemaXhjM0p9ZzmjdotzAN/2GVSd/MpLxFAj9913asd9mRJmqDV/GEJs+LAJpL//jKvSBP0H40JTfZMga7kfIX6L2znnwShZpV2E4+cVpwneaPMJsIg60TMOgrSzPk/R4OvoCGF/EqQjFvV18QD1pghgv0dF5GVXtAS7Zj2aUKshtBMQJ5kXEpMZwwBGYXIyggmNNk2fPd/vSfZo3YWZ2Odua1abWxZ3Zk3ddZ2f+en42/WQB1I7Z2E</vt:lpwstr>
  </property>
  <property fmtid="{D5CDD505-2E9C-101B-9397-08002B2CF9AE}" pid="81" name="x1ye=169">
    <vt:lpwstr>VufICHbVTRGyIQAOYMmVgY6XMb0O8x0B5EJgvJrAxPBCpQXrE8pMFG9SPJqPbefsgduyjFTtpyOFpoLD5gIzBFNilb8OwQVSSGkl/eM7BZjMlFb5tFZ4yx3mDpiRp2fzLP+jDFWGMeAqf1Cm848U15wAeX3I0ylNKHlX47Ja6e/4PKXDtY0W/2ZjaCFh2agCy3Gx/ttA4+/MUMBvlBHj9TBBA1iH+CD/oteZLbn/oxTzRq1OA8WG41JBxkm8/Kg</vt:lpwstr>
  </property>
  <property fmtid="{D5CDD505-2E9C-101B-9397-08002B2CF9AE}" pid="82" name="x1ye=17">
    <vt:lpwstr>Ff4RR2FG7KD6z6tIwE+R3YliTfynWiPdcnrRdHwZWATNGcnafGtiK/eiddF1plMwmMEnh4yzFVBJGjskJ4oTqXPIXUPX99XTrhXoyKji44Ed7D60+CqUfhPfMo7AZOnyuLH7MrtrJApp27QuGvkRa93eNiqBDN7oqomz7NXPI1EvJIHP6/i1DuySyl6JL6BIqkHb9QPvyE3vlMfvmE89YTJOVABFZw8a2pVgjlzMWgMB+Xk8y5+F3kweuSH9TzB</vt:lpwstr>
  </property>
  <property fmtid="{D5CDD505-2E9C-101B-9397-08002B2CF9AE}" pid="83" name="x1ye=170">
    <vt:lpwstr>D9PC1LKyJCnMAlKXDgF7nUSo1/CgJDNmoJAvTYuGY6ruxp6wyNmg4fzwMYtitvy5LpnEtPBbEQVZX49N0ZN3ZV88i6iNDSphq6J4B+pINtBkJkZcBbdDhDScpoH5z+HuCewtrTfFD6MpqkixGrmbyvlF+NKkJjV6/7gu/fp3R0TxLIs/G+Ua9vjryVzQCnEthesdYbf7ifgUiLgqQZfQ3PnynnK699xioVetr9KBitFWoCNGk7qJror190swLcq</vt:lpwstr>
  </property>
  <property fmtid="{D5CDD505-2E9C-101B-9397-08002B2CF9AE}" pid="84" name="x1ye=171">
    <vt:lpwstr>gI1ecxfOjwaKyqcKU9AJDfXbhwQ5S3pBk3D0HFH4qI+ugGy5KAF5UyzaY6l9qKOh9SY6EiunRm5k9djOOWzXYgMwEOm/MoWCbXNtzvLIftw9/TqX0PKTLwFHpYvGNI2nj4uY4lhthNXaKVITKP/nF8CdbZhFIWMSHXNvqT0EwcWAi235tgp8o0Bt8IwQhGDG0gyEQEKyIucj2ZfkpNQWYgdbaPGArjq8QrL+K4P/UpqDG/0jRv1Tf5s9suBh3xS</vt:lpwstr>
  </property>
  <property fmtid="{D5CDD505-2E9C-101B-9397-08002B2CF9AE}" pid="85" name="x1ye=172">
    <vt:lpwstr>OrLMkmvnPuFuCaqkysUmmJWHTOEpuaUcNni3rGtRQqbii+UOPBRVIhuzCqG4ha8gwjywSYsZynVt7Vf95h4OBaVwp2edqWwCYk8+9vKoGyW/Ntev4s3frM2Th9rs9XJoMrZdHHYyjGKN4QvfNMW7u88+U+IHeq+66A/BkzFB13X+YHgVMcdelC3s5USXir3goJJFRWeX2xgowHp8b2146yRZONj30TZvx23AirJghp91THAXXXDw+WXV90uCuMJ</vt:lpwstr>
  </property>
  <property fmtid="{D5CDD505-2E9C-101B-9397-08002B2CF9AE}" pid="86" name="x1ye=173">
    <vt:lpwstr>Zqf2NR+Z5JXjM9rrw4nlYgLyhtevpNcGgi5qD1LvyW7pO6xs8L2QJ1RfIASLpH71szuULlLFoLEHx93G/9YdM1typgFMzpW1kmN0PU0uxAne4b28xNxu+3Rc3SumjreZuqCaobkRsIR1sAcJPWAU4SDQjC+HUAxyU922L3iqp2teijcLlow+00MhMrb/JLCUjcn7XSCJh9m97wQy0uLoQCGHqKEfowfETdBsSB77Sfh+oXuVe8WtagTIbhG3fYi</vt:lpwstr>
  </property>
  <property fmtid="{D5CDD505-2E9C-101B-9397-08002B2CF9AE}" pid="87" name="x1ye=174">
    <vt:lpwstr>AzeOSy4HlE2j+obBfy/UszhkOJ3VIW10oDXgPxmc9TKCesO1DJSN+AeWRE4tVF6FLXckLIDMcDvznJAPh7QkgfGBuWz5CEje1qnpCZbjXNIaQI+o33H2P/NURkkspnMhIAi+C5NRb3JnOIgIYSlBhkyqcaF1tA+11zpHE/526zPSQrnbNKEi3HTwslITh8qFehg6EVbRFuGOm70gsbEZROEOnFDNLiFKHAsctnnIESxX8Ilw9JLMIU+ree5I/pv</vt:lpwstr>
  </property>
  <property fmtid="{D5CDD505-2E9C-101B-9397-08002B2CF9AE}" pid="88" name="x1ye=175">
    <vt:lpwstr>TS+5yx8opGuEBKSzuCLbvqsn8OC7oKsmBvoyd+vU9BiqeoFTaK3roh39uliKM8ZPmYlyS4jj/4d3hOAFSqbrUOpF2tdsSHUWg5t/k3dMI9etmHlsc3ze/Uc8MIgQ3Vea9xi7XJNHwe0TQd+rA/z0AlmQ0h5yqPYsaiGiYXJNhP+RLZS24rcQBGC5pZ/sOwy57+dp3DZP0SZDppWv00NrtsDTKFf3oodEt5C392wraceCyf3U5UazRhyK6EwjEtB</vt:lpwstr>
  </property>
  <property fmtid="{D5CDD505-2E9C-101B-9397-08002B2CF9AE}" pid="89" name="x1ye=176">
    <vt:lpwstr>SN1KJpGS+lMkA6jk+/5Re8FgR0/N/oDh9GkB4nANb156YqLHerzDsXrAYfRNPmMov0b53bkhp6RmvH0/m61hfMB1hWF9f7m1Seuiz+uHIH7aBuLNm2k3e/jZdXhO7dMGK8+LrMyH4N21thjSDrnF0f/tpL0/GuS0Q/9R8FzFRhkvy9apj7wQ3Y1gTSnnjbl1ugqeVsAEJ3Mtc+N76Th6fmyfhwT0b1Wss9OrgTLSn8VoTc55LhcCkI3SGzUb1Vm</vt:lpwstr>
  </property>
  <property fmtid="{D5CDD505-2E9C-101B-9397-08002B2CF9AE}" pid="90" name="x1ye=177">
    <vt:lpwstr>8DfTGdg9A01Vqze/0TRJSVdrr9xyxVFntOf98Eni66dgxV1cyp8Zy+YSIhvH2ARYaZMlyBGvVNAlc46ge5pcv/MWJIdgBW5ORrXNuQZILTKFcpACbNj5hyK5noQuz9HS0n2getBwpYrG0Hks26pCu615vQ4h8XsLH5+94xj/xEnKsfY3KZJZMx1822ccYqEzL/cA9UHmBW4f+e76ZkO4K2Prhd+Jy69vS2JPmfBwKAdr6DK8qLMDHngyvnOcjVM</vt:lpwstr>
  </property>
  <property fmtid="{D5CDD505-2E9C-101B-9397-08002B2CF9AE}" pid="91" name="x1ye=178">
    <vt:lpwstr>1Wr3Ycu5yJ5dwaeZr8dPpE7h7RC6wv+ZljLmxb3FTXeL1n2wR0Pxmemy8wE+KoS6Y1or36hVsUykPY0QResoXU5KscQePrnRO9LLAdgnXLKz6ixUwXG70LNRx8Mukr0D/D8mbE85vxJ0D6FxkWiaRecs67vadfduzQ2ry+wlf5KMXDVIWATrtc8UL1mWa3wR49t6npndHm0IQNj8+hYoHa97NkdqeohUcgY8AYYUqD5Yu6joevst7f0hOuJYnA5</vt:lpwstr>
  </property>
  <property fmtid="{D5CDD505-2E9C-101B-9397-08002B2CF9AE}" pid="92" name="x1ye=179">
    <vt:lpwstr>o/8nQfR7ZN1eFg4QZlKdmutgrpiV4erzTgYY53rCgtF9NDUfRgldJUWY0WTBWktXBXGR9178uBHoyyXMMkYojzcbvWVH5rr3MQhjBYfo/gSPwUA9eg34ZlF6NEaZU59RYRGkJYjx/AZbbW3ewExOW12/s4KeQ1TKpTI4Rsy03gTZth9Viec7RnLSsFNCUVE3lLIcqt1OS3LyCn1OxuQgJLzWt6yTxa4xcywtz69B57TOyPZBDEjJkSUdVhg8oeX</vt:lpwstr>
  </property>
  <property fmtid="{D5CDD505-2E9C-101B-9397-08002B2CF9AE}" pid="93" name="x1ye=18">
    <vt:lpwstr>Xpx+owmbmekGFX9kur9xf7fOwMEI7e3mKnTwO1OoQQR9i03STcPH/mTjSVFVf+kBQENUkYriy2/4LXZ8W3F6lHVxia3SkHYD/hlheacD59M/70VbEEJP2cH1SJP614kKgnq9AKL8K6sZPcKL50p0fm1v7P8P7gxkGauwvDjAGOAuBDxYl5nqld1goOSNMujP3FD8eThwtLiQS2RG9PALqk7OtXQt5V5fiF6V8bSTHYa12g6fFPQsVYL6KIfuTgW</vt:lpwstr>
  </property>
  <property fmtid="{D5CDD505-2E9C-101B-9397-08002B2CF9AE}" pid="94" name="x1ye=180">
    <vt:lpwstr>F/KNWEuQ+8HPcXYfdTDKJivrmZ9mxcJ6ov2K5+AxSvCIIH4XL8lCnSZMLa6PGfIdgPEZwmiGmL+e7+AcE/n7M/+ImDh6VYikooCqQ1iB0xuAeiZfrOHwV6zNSxtbL9A/xIZt+y6jdc0Ya0czfFeR0WIJOe7+FiXZcDgh2AOgg2Eethu0Z5VGCzOdCGrw+rp1TF7bqfP7NPs84SrG/Uaj+NsPDswBqsVOXAp9aQVWg/SxsnudfFLuqfNh7zj5z/c</vt:lpwstr>
  </property>
  <property fmtid="{D5CDD505-2E9C-101B-9397-08002B2CF9AE}" pid="95" name="x1ye=181">
    <vt:lpwstr>bzk0KWbpOjATvJCcC9UzPYL5wawdO5KkFxzeGcpvZoxmj2mq5GWmgH2gff+vVHXxA4yBKRcquGk7ruLUVEOUHiVZopqV09yG9W2xB+mA5Z/XUqFnwjbj523/SqS25goZwE3yKxZFecrWqMBcRsaLZgpPh64JzKpjMv0U38XtqiedFgYb/+uNLO3mym79tHNRFMrLxepE8q5G+4xoV72aCsHPyVmldVO5HIPjdIQzBgxeLd+s3F4dqHslRN0uVje</vt:lpwstr>
  </property>
  <property fmtid="{D5CDD505-2E9C-101B-9397-08002B2CF9AE}" pid="96" name="x1ye=182">
    <vt:lpwstr>8MBEMtxCtO4jNmUQ2Cw40NpXx7be4u0VexOh54z8T+wphJCyFnNnYbDdkM2luDHm9xN4ghbaoj5DOC7U3SzWFiIebvz26qaxnCvcjGJ3eSoSDcz9aDzK5zs17jUyx85MHTIkqfUFkIi7iWtLi7IAW6DyHllvqRGjeftnlCtTJbPY2YKo9rf+boZiCV945t1ggypEYdxb9pjOnfPdgeY2XVGzFb5zapq/09VQmG7ZtexC5icUdYSOBIxNlYL6VtS</vt:lpwstr>
  </property>
  <property fmtid="{D5CDD505-2E9C-101B-9397-08002B2CF9AE}" pid="97" name="x1ye=183">
    <vt:lpwstr>2KTtvcVeSEnoekRYUJOjKY4ALQZo4LcRGLBVzPp+IkW1+1FnGQ03JMrmpRI0nbmYOs+tWa/Eut0eEPcn6+rEvcpMeVBBTWGqzjTIb04d6mVaaREdA0dnaa1Bre/nf2H1rSDSkZWoD2bZ76w+SFv7GO6u1IJSgWcf8uHsLJN6wtnNOHLQXM8/SjlPiOx1zpH4ga1jtZQrrsWwfH+LmsvOxkJjsnwmmB6VXwJGuApciAufo3bqTaqDhzu1xZqMbhO</vt:lpwstr>
  </property>
  <property fmtid="{D5CDD505-2E9C-101B-9397-08002B2CF9AE}" pid="98" name="x1ye=184">
    <vt:lpwstr>XUvjaLDIRfSeE1ogMwaQeEpE83qZrHOU9yMfuboPOanLQun8SMvJxvLR/UdeooJmQLHGJjzGr3EuOP6l2WT6cLE3kg8RtV3ZRQx35mikLxGuxBv89qHK+Bn5nmOOLGiOKsjVyd3jMrz/U6i5Dp4VIhCdbDdB+PtrR921bPmYgQzwPF8Dm4Tq33yUThWqMy+LItxinwAQ4xJl73FSKyXj09YOjhgiMJrgGlnGzokpMHkbDp/jP4CrH6uV3DOQNtJ</vt:lpwstr>
  </property>
  <property fmtid="{D5CDD505-2E9C-101B-9397-08002B2CF9AE}" pid="99" name="x1ye=185">
    <vt:lpwstr>zdGtrPWCFCw7LMkGbjT7pmSYc07ncb0UEH93HXegSt/oRzGuyW26Ul08AvIDYewN4scLvWcT7TsbMEilJhfgWBeCOYEn1R9K/1IQbnhv7n3L7PeoG7rXs+c8SnlLyhZGjicPAoPZ7OtY7IvupCflS2hNhv/LY58xUkbrvtvp6j4BpHrNY8niXjM1t/dKw6mBwGi8hAnoz5Y3scV25YLDDuuNdTCmRgdcx5Z2ds3uwbJWKhLlByP2MMfH7GKkb8U</vt:lpwstr>
  </property>
  <property fmtid="{D5CDD505-2E9C-101B-9397-08002B2CF9AE}" pid="100" name="x1ye=186">
    <vt:lpwstr>WQHYh2IcLwd54cdgQi+vI9K1JdYmajz5DENb/c8e22ZFnuRIlKJrrUpepRxYwpTJ9xyMUHsnZas+N6Jycfd5INdXN+fw0DGi5dcAtPRzEevAblY+LIwRO64Veh9i0mf10f3urStlEKSUH+DN/08WR5+Iso0FAH+kawMMMTchi2PjSpYDOi1in3hIWTVnn/NSQzIawQ2nFA8gPtEc2J819xcbiDhY98JUHB1YpCn82INrN95PFykw33u6utqEY/m</vt:lpwstr>
  </property>
  <property fmtid="{D5CDD505-2E9C-101B-9397-08002B2CF9AE}" pid="101" name="x1ye=187">
    <vt:lpwstr>NlB9Cnv3+DWc/Yg47CcndLLIUzJOKl0DAm5QH/E8kfMlVY8HmjtOA/vWndCJRq5DqqgSKAMSK6XGAIHj7QLs0Aj+qJwb7hCTMQj2dmfXvsAWsz7Ccmvg0pWbmozKNRax/0rrfyDq2aFy76c65RpYXpmfp8AgxRd/CzN5HzAUYaSS2uyFw0YZjuF1It7AjCEVXUgG/L/HlAC/GaAUoDSNKD/cNp0GNfnwLZVAesukI85I3wrAOKP8WpxDFIUDjWi</vt:lpwstr>
  </property>
  <property fmtid="{D5CDD505-2E9C-101B-9397-08002B2CF9AE}" pid="102" name="x1ye=188">
    <vt:lpwstr>y1M+g3+sDPcO9lCk5XrRluZYoeLwjOfBBhwqiTiwSsrR75dGAuiaJk+n5Yuhgyt+Hds4pEn/rt/OpuuleFRSlRjAf7CSdg2IzddK/jBYIZX0x9+LrwscuzAUQukn9vsSTBAhDkCKvsv5bSnfn3myovWZ/LwRaHaxHv10xzD0INACz9efm02Xn56YvKb0nFu6uVQoULHGRqQ3QJ6cyYPC54AEK6vwwhWBObfCXYoOQBkMKNC+uknSTV73WWa9hOK</vt:lpwstr>
  </property>
  <property fmtid="{D5CDD505-2E9C-101B-9397-08002B2CF9AE}" pid="103" name="x1ye=189">
    <vt:lpwstr>JD2347SiXpytcDx6dDeNu+aTbOjoGx6Wne40d8WRUexfuVrnA22nfXVUm9MWJzH5tw8LJVpURmfgUpuvgiLg5ZIVuLgihhMlkxuKuStAh3bX+s7crjXwTXuuf4vnUJ/iVXfe66vMBkPYzSrI2ya2axaFDn6xkzymjKaTSEm9wZE/HV/GPvlxBO3eXrsfKUV1hl+ftVneJbsFLOF/SD+G1JH6rl4ziMkbD6jMIEXSz25+KL76Swi097XHa/stNYv</vt:lpwstr>
  </property>
  <property fmtid="{D5CDD505-2E9C-101B-9397-08002B2CF9AE}" pid="104" name="x1ye=19">
    <vt:lpwstr>XeFGdnZjD246FjC2ukUFXwRMesLtObu5dRlQUPrm+wlJoPEcazAKMAPp4iud7pkghiCraZVLg6L9ewBtX/Bzt9NzAkUFwcrWUtfz/z0TEB4n9LH5W6oSkqMDKtqhsBZYawxUGx8LsXEO5n7ZJICcIUTSyDEGZBd+f9NTx14EWdCyRLR7rx2xS1osXe0dr0ZF5/uj3hrHP6tl7ASqVoHoJM37qADVVghV9Up6AfiT1dx8yfx1Rfxd3FUHr7+lEUL</vt:lpwstr>
  </property>
  <property fmtid="{D5CDD505-2E9C-101B-9397-08002B2CF9AE}" pid="105" name="x1ye=190">
    <vt:lpwstr>1u+yjI0bcIPFLQEuiulKUgFeFr+1uhqCVb5OMBZ/PmWSGVUxBC02+zF9ediYfOG73aKJFSr3cXjBPAZJymtkuY1pvILcGvY50oC3K/YQp66ZiF5caTL9FmvXYlhwf7EOT6f9+GHNtPAKHsB4FXI/+Rrs2nCXPRqBDdx/fHZVQcC4xpt/FNR/GLAjWq/ErvML66NNQ+OMbKGcF1pnl0eM6niWlPOmrik9huK+3mleEWUErySvQs+EXi8QuAD+S3C</vt:lpwstr>
  </property>
  <property fmtid="{D5CDD505-2E9C-101B-9397-08002B2CF9AE}" pid="106" name="x1ye=191">
    <vt:lpwstr>Pm4PvUVADoHo23DTlgm1h1q9CebtJFV36FVHAiWkOfTH71mTVpHD6yskV+/XwF0s5aSQAzKtYwtJmKrieGYIBWK1fVGMuu0SpnS0rHz69/EopIiwhv8yTcL6nV96Ae2UFboOHZ+Ezcu3IRu7n0XxsibZgRLMcW/xkcPfEESp0X2S5lK6NuuXIVfj95QnBVM7N/4dzddflg7VM7QVJbyTa5xt78sM3K2N51unzlGuFLPd4+qRZ2MDEOKDHvCx5qr</vt:lpwstr>
  </property>
  <property fmtid="{D5CDD505-2E9C-101B-9397-08002B2CF9AE}" pid="107" name="x1ye=192">
    <vt:lpwstr>WzBqbaKG0fKF2eZhtWgM3UzsHAeYrApMQBqOBN2KszAdRUzugbPKd/yg/vSeroA4P30g04oIzVkl2QeUZtt4KdKrjtp7jQ/v9GTZ5g9L1LtPfrPKtmSTaofZA98FzWBR4VLg/Ss47WqwUiXtl8PFPS+kXYgn9h0w4HqRecYuISjNgLaQcgIyIxIWwZl5keNrgT6Zrd2hTg3QQNE47Tl9A8EukdcUpBA4QSjhbKwLtUcHqTRlfSzoEN8T5OifNOM</vt:lpwstr>
  </property>
  <property fmtid="{D5CDD505-2E9C-101B-9397-08002B2CF9AE}" pid="108" name="x1ye=193">
    <vt:lpwstr>ZOfTeeUC76nTkNGEAobQeY9VoQgPy+6E5kOVVAfwFWdB4TPCl3Q3tz1UVYY0IDI1BzXQNzLMSjyF3IWcgJumxbwDW8ZeOP8UdJNcgvRngth0CEq9LQDrxPRtB9ASFhsfmTY/QPShu8LLrK+5h7lTTHjJ+LW1pvSU0adIg4IUUDuV+WepwIouuHM5qHBv8xfAEMinV0tCUxReez3zdVG6rXuNSeCMls6IDpER5wX6oLESCaKDPvPVCDQFi8+V89i</vt:lpwstr>
  </property>
  <property fmtid="{D5CDD505-2E9C-101B-9397-08002B2CF9AE}" pid="109" name="x1ye=194">
    <vt:lpwstr>6FrMDA3DHjjf6mmHTfwYO5PhBOUl1XAhw9Yt/f1igPKtL+eFNrUfMtd8z7267BiiRn2gILkkvXjvb229qA5TULUnUZOJtjdlMT+8UT/41rdMRYq/st22FUeIAtysSyktAluU654diy0o41h6syi7495t4JTcNCd3lTWFj/IMi7k6uvbvJcDKy1LsYMs9wP9MSg1pMbQyxvFuDRGH6u2KD/QGKwile8xlShUpH382z6bkGEGyDLqfCsFy83ZFN0M</vt:lpwstr>
  </property>
  <property fmtid="{D5CDD505-2E9C-101B-9397-08002B2CF9AE}" pid="110" name="x1ye=195">
    <vt:lpwstr>vQIcpEobPe46TiwxGgk6gTQzz+L0lb44SPPUopWWWhk54iu46fxyXP1j5DKdZALQE9VfVUQRD9J+uchRJTxkuGXJ/HRqL5viDJYFE/JoDjRguRmAInum+QgRIJbAxQguQ/QAOcTTPGFpxG3BxkNkXKH+oNi++ZaOLv18xmlW6Vv1LZ96YrjtvI8C/ocQ9ZaAf88LjTedwShM4EZOExNl35Qf3cQDKWmgGMSidwyMbyPUfhIB8jW+LTPty8IqPxd</vt:lpwstr>
  </property>
  <property fmtid="{D5CDD505-2E9C-101B-9397-08002B2CF9AE}" pid="111" name="x1ye=196">
    <vt:lpwstr>F8jZAPETxCt2WvX8UWV1CiH3I6RjReSHlJtfDZRA1HqA43uRL5yr1J3GmFwYn+0C7CYIN8OD6iL44u49qTyG55MwZ7vDThAPKLJolPmHHIQCBn2ePUx6qqvKNXNuxaiZ8+XWys3nAYTk6V3RMlpA24TQWMsjE5tFkE/5tVeDdsmz0d++JjycqxEUAuPBB0CDsIDkQQGNkvhAPYU+ZAxWTxXi8kGfGVeaH8CTv2Nd/fz9dd/w2ftQ/KiGngh+aOn</vt:lpwstr>
  </property>
  <property fmtid="{D5CDD505-2E9C-101B-9397-08002B2CF9AE}" pid="112" name="x1ye=197">
    <vt:lpwstr>cbtUm4oa0heKDcZMe+lZ9tvz6hZbXH+Z3kb34q1mgRCLo+cM6slIUkTK0e0BjZqtzjEBPzfUU7FTFgKsoLY7ae6ru9bLdkHjkvb9MUqLEQJViJZPMYYwNNntyTestFBk2/dMk8WB90DyVtwumWFCjV6AbygX4Opz/232Tt6KJOSllU8BG9Gvgx9Whw5pB39ZedcEj3CJypQVfYTkIT2XNNuq0+TBZSTGez+rK4ltFGo2N4W8OqNddTedluQYkK4</vt:lpwstr>
  </property>
  <property fmtid="{D5CDD505-2E9C-101B-9397-08002B2CF9AE}" pid="113" name="x1ye=198">
    <vt:lpwstr>90PDgW6d/qCAjX7F3XRuwJPIPej2JRJT+e9PqWniORdb61qVjDFnHN6sk9HNcepXHWK1eL0FpxvPZtrt2eaE9Ona3Ge2Gm+nuOramHaYyLqWK3LOyzSSpbdFZcDprzfk/7ejmbItf6br59Ftbf2dx/aLK45XhX0q2BZ+rpu91Ikurfv//VBRju+MMAAA==</vt:lpwstr>
  </property>
  <property fmtid="{D5CDD505-2E9C-101B-9397-08002B2CF9AE}" pid="114" name="x1ye=2">
    <vt:lpwstr>myPRqA6dXhQGiZH5lUaDCrhAa5LrizvHcKdFkbGHAz8dLP6iWweJiAoRPAUZNZTQoJhRHsTcAINrsS3W/HPJN12JmjjsDjIc3+MPAzgoJOUcagL0trbUeW3GRnengkuaXZwHZX2dw0cH7CMAbgK40GGrfdlR/UxXhNRgaQyu+Wd04mOY2KcjXdoN5yOr+vTJVPzIFKoQybYSOF5eKWr9eYhPqHe6H3shmgwD39Q/qEFbMqfACnT3Yt5qX5whO/u</vt:lpwstr>
  </property>
  <property fmtid="{D5CDD505-2E9C-101B-9397-08002B2CF9AE}" pid="115" name="x1ye=20">
    <vt:lpwstr>o1i9HGqVTG34WW77J3ayLvoYw2VztV0WXMDfVdFgsMZB+3eSGDi8WnnN5DqsLQIGsznJ2RSkW7YLFOVwQmff4LYi/Bcg/urOgxvZ4Ylc2LkAh2nJ3BCVpd+b9l4TzKmdksqNqKLrD0pEkPvjFfBh45HU4lqhY+NKH6q53TRBxjv9o00wqB6GdOef5KTDDPBgrSF5Pl0HYcXiytpSJ5uubDQ+WM/xH4oVkCnr271PKkpEG7dRHFRQ3AN6NxWictm</vt:lpwstr>
  </property>
  <property fmtid="{D5CDD505-2E9C-101B-9397-08002B2CF9AE}" pid="116" name="x1ye=21">
    <vt:lpwstr>OKqTr0fAXvQwLjh2I3EY7U/k7uRxfAPtKkK6VpS2uroc4MS48K+DmfJWULvJvpOQCXD3AmLZNLPW/r8fA7+Z5/j8uwTy9RgIx/Ni2rOMdRtWNBrV5vorYNxFQ/MPCC/Z63fkJ4h5fuxowJVuAtS4DDBr/fr96udZM0qM7rh9URLT1kPZGb+wCmHdKBv4YkCZxHuVJBtkuUM/JWVLcADli23xw+q8Uiu5lUwW8Y6vfUlpxmtIt1pzjKVb3KKCZSN</vt:lpwstr>
  </property>
  <property fmtid="{D5CDD505-2E9C-101B-9397-08002B2CF9AE}" pid="117" name="x1ye=22">
    <vt:lpwstr>5IY+R87Vg1BVYXM6HTN3vhRIPWDNa4ri9EO04V/X5+KL81sJg2H4jIWTH5ux5kSfVfC4d8+tujM/vgGfojmD8Vcl6xNKsjB2uoaCj5ioGHTqImQdR7WX9cYdlP+AfAjaVARi1hYUkziVRrLnqAHUreW8kE3cYzYq2SawGwXT/05Ajis9zO0vJ355OfjugToMJPkKpV6IseFJTe26KG1qZr6dMftMEb3MdlG2msFCTBmkjfFuvHXBSYRFHcWbjla</vt:lpwstr>
  </property>
  <property fmtid="{D5CDD505-2E9C-101B-9397-08002B2CF9AE}" pid="118" name="x1ye=23">
    <vt:lpwstr>yLtvcMKm0jDMSG4HcjUXeSXQbMRDI8ltJiZAW/Em+Q3ydJCxSvNRpPFsW9mm9dWFa9sxlecKxnfFBCPDQbOcgC2ZYGK7RxZJOshET/Ly6oGF6v539V1T1Y56/kdqRknR+5Sy2XfaTOSHfR97eS/oUOy2Y45AUwNlEItbvzjKq6P9PonlDg+7Xb38lec6fcFkN0GnbP5EOQ+5covPxlnlVjsetTXPfXwfhutx0q4kvdyzIaFiuvJU3NVOZ2A6Y1H</vt:lpwstr>
  </property>
  <property fmtid="{D5CDD505-2E9C-101B-9397-08002B2CF9AE}" pid="119" name="x1ye=24">
    <vt:lpwstr>FsPI3hiPuh8tnZEzkrVzl6hMpwOuI2kQWt4arAe7RJ39D6Ot0BKKl3YwI2YK2Ta9zny4l0vjrbLgbbQ4/yOm84Uirkl2J01bDS9nLtY9pRXxLCr+ljroQjxE5r9Wss2q3mGALKK+RZ2g6TxVANKs218rMyXQy36yxFZL9zMpM0X4hqWmCoi9Zfjls6BqbqCbfpk34pBNW/waWjE9QCj4QC2aHkMzo5eKgAaXsSDzFJCdAnFlxxFl/RTEo766nt3</vt:lpwstr>
  </property>
  <property fmtid="{D5CDD505-2E9C-101B-9397-08002B2CF9AE}" pid="120" name="x1ye=25">
    <vt:lpwstr>Zb6e+gLYhf7adtrYdlIboQqpOBWmxi3xXmyn6kz7QVz+/2DKEECM7RWZsA6iCq/zIeyky2Tf/UQVHTNRdbz2mkusBdOVB3T98YxUGtODU65H4z2QRLxDGHF4cEvGlOlv80KwSm7YB5qmJ2z3Q7Fff77te0BwcVPSX1RpNQspl6QXd3aPKdRbi0jQGuSSNRAh8nih3NaGF5dPw3psuoGTpqUy1P2vj/Tl4gGGamnAGy+wxpfwxwDE5TOI6CoaFB3</vt:lpwstr>
  </property>
  <property fmtid="{D5CDD505-2E9C-101B-9397-08002B2CF9AE}" pid="121" name="x1ye=26">
    <vt:lpwstr>APxqPmv6J/y+GHti+d1nARnsOM6vAdyEx13qXG0/nlcaAq+ebhuEsl8rZCYp0Hvo7Po+RFD1UkifMRwyTcTFtZiD8aWC6F+LQ3PoSTuiuoU2ZYRGkEpC25NWEKnZn8DTizmgNDvKdOiq74XjzZzPWmu2itW1HAcQTJONcporOTJ7mUKcU8sU+2zA1lWemPadyXWyrpnjRLierNnfhq3BOLZ1/7+SmlALU7+pQmIE9Cf3E/eTThVfySWGQol52Sl</vt:lpwstr>
  </property>
  <property fmtid="{D5CDD505-2E9C-101B-9397-08002B2CF9AE}" pid="122" name="x1ye=27">
    <vt:lpwstr>An/Jl5uR679NSgaAlvzU3znSuIJ1wQYo/m0SwL0mawXu3PfIPlIS5iBONjmPT2lV2vWjsjszeDJz5g/ChmSzqOTLaXyy2R8adzcjLe65FzBciMH3ZkXhYMkfJOfmzd80fSlVkF/+/z5615XElSHJlRKp9YG5EhoTViUIKKjacOXtSf+SuW3FZrI9SnXtUE3OIryEJpBxuA9zrOOEuYfCsu94Brc9ISf2uryyAW0TkyoonlzR7y5Q1NrpKHyxNmq</vt:lpwstr>
  </property>
  <property fmtid="{D5CDD505-2E9C-101B-9397-08002B2CF9AE}" pid="123" name="x1ye=28">
    <vt:lpwstr>cNikZuAMMehHkLReLlFwjqtGxeGqdVRSuKv85UrIECZlHib+0nhEj/I2N6Ui0RSZnwOhnnEfDnWaUTXcbZ3r4DlLt315vgUs5d5b70NEUP0Zh+3+UWqBovtTN/rSC0DsKojhOn/J9sc79LiYaqFivF6o7dMWndn5yKpy5hZ9q4uciLRLqfVcuXLMCAjOiCugbzs8ShRY5oLZqABlcYm52YnfgVhSPR4yY/bHLsOBxkTkYGkMYPnRZz0yoIik+Ng</vt:lpwstr>
  </property>
  <property fmtid="{D5CDD505-2E9C-101B-9397-08002B2CF9AE}" pid="124" name="x1ye=29">
    <vt:lpwstr>EJm7ZaE1ddvINdncI3cvjv/6Fl8z61mRS0XAMW/qpX3WpFl6FaIHBU9tfhYWAyIwD8zbTQrgZcsIuuAZZ1PwSF6uUpq950pkj0X/p9Y07aFVT74jHtNDgDjObV1XEHN7+8ppOOyzTLzGkoTJBSt5ryDvMm+wJZL72cdQPAqSGf9T3cTuzja7ymRGmkTisaeyUdtqZRxs4cXcm8AEzbH/137t37zntq69xZVHZwV6jMiK0blm42JS66tHhx4urWc</vt:lpwstr>
  </property>
  <property fmtid="{D5CDD505-2E9C-101B-9397-08002B2CF9AE}" pid="125" name="x1ye=3">
    <vt:lpwstr>Bw0PbsA9+AMQZTnTpcArgNZwAx5Dk2kjNkjKhXyHhPn4xCrKxm/PCLR+3DlkXCTGtJpvisyhL2chV3BWxsc0nLV8/Dwt1KNQDDHTDU7L+EtLzKvnvYuTiYvOLf04UumVSNSbzdv6bghZFbkFqNW0oMdmIdiXfV68geeJ8+GohHjtbSb5W64mWNRRoxGuMlzZ1KuXJn+AvVZYhj38mxB1YtkSSPgflRNNZfvIi+9OYs1WWGTBdgo+Pp8cehgn09r</vt:lpwstr>
  </property>
  <property fmtid="{D5CDD505-2E9C-101B-9397-08002B2CF9AE}" pid="126" name="x1ye=30">
    <vt:lpwstr>wXxXPTGet2C2wtdNGJlLpIY9c8UKr7vbi5DA36WhVQHJKh8/fbu4hiRb0Skzglgd8l4FZHdSBrMPUp8n8DeqXdUDakERl4WiAq2i2eHDa6TcDLoMwSyKAtrj0q6QLX8N/yoDHRmeA0DMb07eBvY6uUydOrLkS2PA8SuP6Q0MDC5ijpPoRsiUNTXPCUyJ7p9pSvfp5KR/yrRp9PRJ/ECH6vdIWirUCDpGuNkE1u5VQa+M4GabBaLVsOUPg2+bX1T</vt:lpwstr>
  </property>
  <property fmtid="{D5CDD505-2E9C-101B-9397-08002B2CF9AE}" pid="127" name="x1ye=31">
    <vt:lpwstr>qpcObZSUJrLUxM6yflvuA/rGNXW614yllYXNmB9+3vq5B/YublJZKXxx6NfoW78xLGq8mZ5YUOqQl1DLEzZDDOOWIuS3LD2xJfow1JwVkykG0Q9C0LVHWERsRHT1pX5ZxBXAnnv5si1T8AktESvhbSEGHxhHYoowz1SAXi8t+Wi0dIMpqUmoUp4dVCAJbHmfCEr8fF2fGoLd4x4Lq/kJNvIMd36LiyJ5vjGqQ7C/kcrDnEz592JHiL8BvX6SaR7</vt:lpwstr>
  </property>
  <property fmtid="{D5CDD505-2E9C-101B-9397-08002B2CF9AE}" pid="128" name="x1ye=32">
    <vt:lpwstr>gErhFn9v33C7Q6QXPGTtMcyMJBAmTfm7lzt/NHPXmKuoDtws04T32FeaXlLvWFxnCE3rJNtKkjMWOaTG0pdfx5cIRDuVrAfgDE+BHHQFoN9BjO5mDizkEO5ArEsViGKPMRgtiMmvdD5IfPf7AR6mLFK645C6bn9q6eE6u66Nbpv+h/FPSnGJEI5Wm8RvZvBPuX+ho+gCo8jRzIcYUkLdvOP97IGuH8pYbkJUqo3epR0wsJgeJQIDAJ9IF2Wi6ko</vt:lpwstr>
  </property>
  <property fmtid="{D5CDD505-2E9C-101B-9397-08002B2CF9AE}" pid="129" name="x1ye=33">
    <vt:lpwstr>rLfM9hXVOxT+WX7hNXK8xf9O5wVJbGlORAyKrOM2NH8SaJ+nNjIHwKnNWDTL9ME2GRU5w3oplznb1neRXHFX8B8LKxbq/4NU5vQvrj8TYK1XQ49zJRwXa7EUs1lefhOUz3AJA9pu6JDLSPI+PY55Ic6rA4aJSHXR0b/71vsteWdn2oAp35uwsj2dE5R/8QGevsw9zGY5C4DNmT0jCwl3csaIJxBI7fBTI4ZOzcM4uDdXmo3DK+Qv5XTdy9LkSlD</vt:lpwstr>
  </property>
  <property fmtid="{D5CDD505-2E9C-101B-9397-08002B2CF9AE}" pid="130" name="x1ye=34">
    <vt:lpwstr>v1TgqJa5nYo0+W3k+MuW+HCXrBZAMP+oim7X/cxABiMZ7XMpOMkU9K65Ohdjad+EL6GO1DMenSp6LGHWcLzu0x3F87Y1e+OHH9uojtDvir1NvWH2aOE7H6bfULO8woVF2tRFeOl+PH6vEo9sTRGzWYrdtfM2OgxnPJBPqWSfd/mFALrAa+WTIOuV2ZRJ/R3XAqbACz5F/C4brDMlXojnZ/nP0MtWfxPNQV2nGfg5jYAgz7CUs5WoeBisaCsBImM</vt:lpwstr>
  </property>
  <property fmtid="{D5CDD505-2E9C-101B-9397-08002B2CF9AE}" pid="131" name="x1ye=35">
    <vt:lpwstr>UotaeS4wfEeTTZJuhAWCwTO2eYOgujFc1j+2NQxy54VHldb3EDZpTlZJZLR6EZn/AQ5rSbggh/BjUovvKV9aKTCJw0AD+i+jjcyXpYnt1cmar6/MpHMVXeMnEuPBGhLQu48Fv2543akSEddvZ6fADnqAN4WpqCes9GcLrpKgF0c5fHXwWg8ssNqAyx6UB0vpaNrWTQkd03PJccOhyWf0TojjNJWnIyiECgxDHdekX+Cd/3RnIFOAO2xEn4OMixm</vt:lpwstr>
  </property>
  <property fmtid="{D5CDD505-2E9C-101B-9397-08002B2CF9AE}" pid="132" name="x1ye=36">
    <vt:lpwstr>KJrqyZ3cYF2ca+ye8dxEUPK0kMcIV3qaYEkMnr3WA0De9V4EpfkBTo8ShdhNIspqIcOBt04Dzl4kzHOjdqjLZ8E0lEq+LiFl8COf6FSZZdMmUdvebLcmpr9FxkIShjOyztReO8RFJU7ovXjfhpq0thAHObezlL2TE7ppDTDpsNjh3lqOEE3Oppum2ZUokXCafX/3f+b0HGHGBORpg94v12X3dEL+7d+pyYX1F4A3xvJgFDLDr95sRG9PnJqja6y</vt:lpwstr>
  </property>
  <property fmtid="{D5CDD505-2E9C-101B-9397-08002B2CF9AE}" pid="133" name="x1ye=37">
    <vt:lpwstr>/TAl7ppTERjwUktR9aXrgmjow/GQHaP9b2tgHPlzDXmt4a24QMQcWv5fFE9RcNw/q+kOoUnb6y/fwOujmU+iPtCLds4naQiqlSlGsbrO5IOzqzxslJQbVI1Pjdvz9gAktuGcHo1Z3B2rkNmKtbmQWSVGxelf/XDFEQnFz6jXiZxVS4m1ywL8VmNivL39pOD2ckBuFLXwHXbPYYQBK/Ze129zT90W8fvk0nyWL3eeZC61Wvbav4IhbvJXitBIsx3</vt:lpwstr>
  </property>
  <property fmtid="{D5CDD505-2E9C-101B-9397-08002B2CF9AE}" pid="134" name="x1ye=38">
    <vt:lpwstr>UBSgyD5PTHo8UnVyP3F7Rx8Aizf9X7gasHwMvdNijFk40vEUjYHqtehlkqmdsf20Li6ghviUBVeCITnW3lQs4dS2bTFyuP7klHTO5eznliXDTVVnhi1Bxy3ib2n5WoGIcZvgUNY5uOPmQ0bZunuu9ER4R8sXzK4t+g016Ppcso5AuDPvXB49uaLjUz7lNywcbyx8ApDnVyTwx7VWn5+NYdDkoKojpYn43wRvaAsZCORXv1/P5geKnwkK4tpcoYv</vt:lpwstr>
  </property>
  <property fmtid="{D5CDD505-2E9C-101B-9397-08002B2CF9AE}" pid="135" name="x1ye=39">
    <vt:lpwstr>SmthlnIIMvQdNkJAjDwZ0lAsVdEvW3cCNM9PzeZLw2wX3NyWSe02QbtvOqosyCr74xijUwNlSyTCte59gn4YKKooDQzfhpEvAjLjibfwukIpXMc/virRSReeH9uw3EdYtXGsleZKzKq2o50toTJYPzu6/VxoERbekmN7EHHkxAIA/Yc+2b7E6rW2ct35FXoxqBK53VCwPst1Rli91HPXTe+d/jlDdSIU6UHbpendcaTvPssgUz2Cet8DTmRkUY1</vt:lpwstr>
  </property>
  <property fmtid="{D5CDD505-2E9C-101B-9397-08002B2CF9AE}" pid="136" name="x1ye=4">
    <vt:lpwstr>Gp6CNlno2ooi/JzllMnS+txj3ZbirIu8NKmTCj5DELr+A9dE9UIiwMpfkxEtj29xhZ4+tG2XodCYRcjUbQHqK4Y2EKHT4dCCfxqQZ8lVMlG3SGZSU10BdeGkvBQWxMhFmKV0aQV2CXNSSJC/KQbpMXc8qUGyYYYShIjns5Ac7yfmqRgkRKBAt0O2Ps1OfTt7VgZlSpc/Kq5Pipmd0jVFauRN0Ebyoe5PITQ3yBgqWfd74XuKp6LgBJOPaozjGno</vt:lpwstr>
  </property>
  <property fmtid="{D5CDD505-2E9C-101B-9397-08002B2CF9AE}" pid="137" name="x1ye=40">
    <vt:lpwstr>MnfmpjAk71SmFlRpk5O6p04f76ppXHn0OA86MTFeK3ApLinFts+S09lckRowl/OBb3WhNr5MD/q8rwXkJWRv3tDAJEtAmam8n7SHopjdIDk4J/7Rptk52ms6M7wYW7zSkHEC4+CiwxGZTOW0JGY996tTr6Txe2NUWPm2X1BBBDyjqs+q5ZDhKbC0ZmH4BTCjXQQUAA3TTy6S3zBJ4qDrv6vtKWmFYTemHuwaH2R8Cr68nd8bGjL+8qN8u3k4sX7</vt:lpwstr>
  </property>
  <property fmtid="{D5CDD505-2E9C-101B-9397-08002B2CF9AE}" pid="138" name="x1ye=41">
    <vt:lpwstr>Ir9qEIhlcbo+6DR/L9A49wPZ8z4Rv8qa43dAdXO4NXN/mfylxaeBS5z852n5olPiQKjsjymhd6r4aSYZUD0sV8aPcCJULesfktF24seElJ/l+F81Ph7B1N6skZwg6dNVWEO4aqqNHfwKTTtQMcM4Uxa/tIbjaJkgqvJNQQ39O0Y7rN4U6uhLAUgh6PG3wMV1E2GKHJdrVdGpiD/4I/boHDQYq25Td2ZOpTddtjhiLKL/ZA6iOhA34IHx+c6PyxV</vt:lpwstr>
  </property>
  <property fmtid="{D5CDD505-2E9C-101B-9397-08002B2CF9AE}" pid="139" name="x1ye=42">
    <vt:lpwstr>boE42PL3PpfhhUrYA4kgsIwaOJOG4LK14T8DcxwKxrHgp6rUBk15GioWxp5jOWcJwPnzsXqpH4boIrDXHlO9EklLARdPzOiDxVxee/w//nEUg0fmDyhi/9NzYpa9pjb5Xnx5u3uoTG/RAn73xR1oE9PmFb0KyMWW/0GmZhVCGm9h1C63xicgSaVWHkb2KmBCyCc61VitUdpmHITX2aP8gJ+J7xiXoCcDtCdGK7A2pIeM+40CI2wVXRzaibAAQOn</vt:lpwstr>
  </property>
  <property fmtid="{D5CDD505-2E9C-101B-9397-08002B2CF9AE}" pid="140" name="x1ye=43">
    <vt:lpwstr>FsK5ODSR60HpRqWCcIrDyvfWEL0f44X+FSimoq+8aOOdnIpWkq7nFXwa9X0AA7Jo+47EocYzuiGFsPcuj3Qo7QdMKiflI0O5BOSBqO+7NYNgZzY7MH4nNPsC4R/CgQkR4HqMSq2/iyONNyOWcPlrxu/9dnLCAV5K7Jj+oORZa2NzaISf9rl+NrwSoPCyL8dVQD0T8LVwJ6KQIdDMrqEv9OlKhnSHBt/ywPww3/r1YFTO6Gp0xaIqUTosunbucMW</vt:lpwstr>
  </property>
  <property fmtid="{D5CDD505-2E9C-101B-9397-08002B2CF9AE}" pid="141" name="x1ye=44">
    <vt:lpwstr>mQtY8mJS+znVRPeSm1H4JlKzeSeRcmM7CuxwP5ramgA2DR93qJpyHCy9VZ71svbhQnw2ldl/zdoLLgKyzYkvTyzFDHZIBnSfOOIRxfxr7ZBW1ahhVQIMOeizTiyIxqND+R8gktzxtwtxzve+JiL0NRFSvAPiSmxt7Zild0xeUzplXAo3MUtRPd4FNjyzN5b2ShOdiH6Wvu6jdjXk9TvwndXBDzfO32Loteh66ukI2WRsFx5vu74G3DWTaEJDNZd</vt:lpwstr>
  </property>
  <property fmtid="{D5CDD505-2E9C-101B-9397-08002B2CF9AE}" pid="142" name="x1ye=45">
    <vt:lpwstr>u5rEkDXseD/ZhwJ6vRJ8DOrwBws79Gtm+l7H9K4K1TCbZ42dBMunKyIpYbKJvM7J0kihJltDVrgMjH35McTHWuFdoweQgwll50TRKv0OVVASua1cDtnsR+gmboVf1nHbAyMytKs8wEv8C+wLCR56nYasuGeh/9+16ixwjReaJg9V+0sMgHCf9BTdBDzEg0oEiCenKw+J0GJlUq8afFA5z7t2wYxXQ/u6FLyPKC7zIiMPlgtgoGy2OH9trYPugv0</vt:lpwstr>
  </property>
  <property fmtid="{D5CDD505-2E9C-101B-9397-08002B2CF9AE}" pid="143" name="x1ye=46">
    <vt:lpwstr>gyjh5wVPwlnlZyQQz6Qk0NyAtHIcSk+krmYRPcy46ifjQxM8p6vHySYaif12RiLzDDArjTQn3QL6cqPl8y6i9mU/dPJIB8UtcM+mWo3ztyt4wAnsG93uAKBEMvksq/n2bhjdXO4G9b0Uccn7fAHaNg2FkmgY39vXLK0/lnHiXgGpY0JRz5mQ6nDchgn9DUwUuNTLw8Be70FjaFgLL5FX4GfoMLsyq/elmUyKVd7espa2jjk6CSBzC/JH+xf9EUa</vt:lpwstr>
  </property>
  <property fmtid="{D5CDD505-2E9C-101B-9397-08002B2CF9AE}" pid="144" name="x1ye=47">
    <vt:lpwstr>9m8wQ7d32T/9C/pQH6HGhVF77WJ8ZuFvlD3C3prFjLPFKDWr1FWoO8v4uueIU4hZ2ztt0lF5nq8vr5Hd5ooTGVc6qeGBmTZVCVL1Gb6bltSRZHzwKVU2lQs4gm8RvbGB8scEwbujxQ+8a/KCBz+874ulRv9UVxDSlfvrm+zdUxbP+pnJFr8zRQQh7GWfhCyILdCYKwYUPoyLbgUKBQ646VHqEbK/+SBRUxAfG4MfKrFbfWuOYATfZISzf/CXiuC</vt:lpwstr>
  </property>
  <property fmtid="{D5CDD505-2E9C-101B-9397-08002B2CF9AE}" pid="145" name="x1ye=48">
    <vt:lpwstr>hA5Giky+G9bEqFozbMUNj/L02rkjRL5fPColWRwFIrRHWyp1H9aOcxspC8cZonzNn7aYL4Y3DThoDq1Mf6xgKLyX5pGyyOCXwGsVqrWscZtv0uxKVQYNYvhkEeSfs8hnuXgXsHeIEnuGPeTNTVDTjyIQH6GYjshm35MxLPpcikjluPpb1F9ODvbz0aWsrz8d1Hotd+nX93BFrzUVqOAZRH+A7xNhg5C2MkrmD5osOQzelo6Zivuwbftb1GZtZB0</vt:lpwstr>
  </property>
  <property fmtid="{D5CDD505-2E9C-101B-9397-08002B2CF9AE}" pid="146" name="x1ye=49">
    <vt:lpwstr>3/jaH2RAyHRsFW2qI2wO6gM6SgMkuzrlqw3nvQkc7o4p0QZznIe+Z40DwK/kLbvEnbjpgI4E9AGq7w/lwup4jJdTll3nn8dIYwBe/1MwUKbSFKpoBwapaYOS4yy0Q63wQFJJrlMJHDOJEKE2Zm8vu/Pjg51l2ObHotMwhiaobYPgzqB3QiDv4+KesYPLFn4GDV68rfnM1oXNvm3rnqWOn+9vfoaEZycmnPuxceQbJsMdDfeh+TYika8JKEz8K8e</vt:lpwstr>
  </property>
  <property fmtid="{D5CDD505-2E9C-101B-9397-08002B2CF9AE}" pid="147" name="x1ye=5">
    <vt:lpwstr>mbKBRDrkph2wZijSZa3QjpxzaenfmBk02CkaooSqG/HrheVV2cWmLzrvdN+aSUB0sWTwXiO7HQSVJAdMn7kJkhTl3QvoPDrE2xPu+Fk7mMnJNL6MS0fsLQ6McdsZ5J/U19HquD+o1SOK3Ve4WZhTcPB3xe65aeSNUOUrEQpRBiJ6L9qC/LPqlsSkuBIfbEijp5o2hy0F5WGhm5SWmTUCIiBOJ72lbRUL7KfhQAufJ63Vfr9jxz0nXPLNVs1+tEB</vt:lpwstr>
  </property>
  <property fmtid="{D5CDD505-2E9C-101B-9397-08002B2CF9AE}" pid="148" name="x1ye=50">
    <vt:lpwstr>FMx7ZIHMf4sLX/5a/YggtBT74CV3Rdm6+opMXWBi9c5qoelJloa2gVEmom3qj7nhSIQRZg/jgKoTRFg5zfENmDNGoniV8AlhvB4isBKv2AeZXF8HBhbWZiuMpK0zWBdiEMlNkZ2KV8LgTXphQRdWKix1Xfe3BWkQ4l0NODVzj/LvTVQAS6/gR+6v42liSRQPQAW7LGVWvRIX61pSJb/q/6tzj/9erTp8KoghWcUt5gPtlwfI921flBlztXAn/Av</vt:lpwstr>
  </property>
  <property fmtid="{D5CDD505-2E9C-101B-9397-08002B2CF9AE}" pid="149" name="x1ye=51">
    <vt:lpwstr>daoZ3as50mre6uRYQxygigB4txeohTcvcgJPdDyABmPaMzLnGmDoQucvTyLCPqMnkLHz48SzRAD5v9jLYmA3kersTLvEBuifgSe5BZf0KMCSeYfM3SgglNiQXlcFmoIwlqpmCCtunzpfFlfyWhRXmCcN6SwhXtn4/bqPO8OywePsWZpXpni8Rc05zzC54e0KQSSvJzxCKJv40eV0t1F8odErxfTMAY/erneRKFATw5KubkfLparbBfa+sD3afNc</vt:lpwstr>
  </property>
  <property fmtid="{D5CDD505-2E9C-101B-9397-08002B2CF9AE}" pid="150" name="x1ye=52">
    <vt:lpwstr>nWdGnxmvo/Ebug05EBbr22bFehlkYUexsLMF3181wXA76Y27d0vOqNFBK2VDZHzk4AH/J5tJagps4knSFEbwSFDXjUNs56TO/BYtQTmPWJud5pbguE9Rrw7R+rGEokUKVR6FDX7ewA4OYVp11y4OD9UqbBelMmQDiM/FWv+RZwGQ66mbop1BvKCme+CILklZr6EfWuvIh9v7T2+yBA0Eg9agZUP3SPsTsyGoaH7pjL8TW6SUUwRjHWnYPtuABnl</vt:lpwstr>
  </property>
  <property fmtid="{D5CDD505-2E9C-101B-9397-08002B2CF9AE}" pid="151" name="x1ye=53">
    <vt:lpwstr>C4XmKGZYdY9Q+elCVivvT6+Rbivsc+nhSsiZFAlX16VG+R/hRoFRA24z4X+F1fV0oBXMBC3DCeEcJ19BK5yxiGEJyGGP8eSiuz14GJ3+xkWNvtMfdo6osn882T5sJaOa9RZpFhnox/21Iyp6L+zsUn7lvAKah5AFAQirTEas7HHwRCQ//wuLhEPqLrMjOZyT7SGxyQfhl4P5cupG7zQN8eZUUJrL7MlTq7LcJKlx80absGrH9g0HH3VTPbRxRrt</vt:lpwstr>
  </property>
  <property fmtid="{D5CDD505-2E9C-101B-9397-08002B2CF9AE}" pid="152" name="x1ye=54">
    <vt:lpwstr>dW03J/2mk4l7Z0OWNiGAHuBwXOK63zhJ4C/sVtuHEI4sbDRf5YJkDqMXo2Uo0oZ7n05wFc9yqXDltpKh2KKPjOIIg7DYJOw5Zhw8dgCY7SNKGCU5j+djiGKSpYITL8Go2cMhqCdPz/n7F0UdBs5KZZ59Ionnaow9QEG8GRgdjwlpiMANTs3fQVI4n4ZbyIf2peWkbIxTuvj7kUE0w2iKwgG0xVszh+TVb0x+ILdIuufWz1qTdHtUXx+W0XgzGW1</vt:lpwstr>
  </property>
  <property fmtid="{D5CDD505-2E9C-101B-9397-08002B2CF9AE}" pid="153" name="x1ye=55">
    <vt:lpwstr>RLR5u2+3n7vU/ZuPkhRf9LhxRmq4hadbUC993VM4r8IAlv0rMPMCiyNJ6IniKc024y3pTjvkau2sJf8YcU2GZJWQHwX9Z1LpP5OlSG4ShJlvC/eqfICCcZOniaTxKCkWoFYJbIUQkabpVqLtcLrLPY5mzEqax3aB76Eb0b4BX/TbTO1i98lY0UgNGiJw6RviFspfwIJjLfvvOqCPxsySoSY1PHKkiuShJOCfXJiBR4SgMeuUFIElO0xKj2rGEKg</vt:lpwstr>
  </property>
  <property fmtid="{D5CDD505-2E9C-101B-9397-08002B2CF9AE}" pid="154" name="x1ye=56">
    <vt:lpwstr>J/Em9YsRh9z8qKcr+qxmbWJuGdDMxsPf/gQEnLUctx9/+2NgK6GtFCuN3MUZ68+1j8yieVFMDK8GXh+5f4zB+cnfvgvgzxsqx13cwqCcYWWPcPT4zieGoBPksgr1TA80iadHm0nZLhqv3SjqKKn+fL3m/az8C6g4wf4mctZTCQKa1zIRexTjpoYfphjahi4xYv6BvM5WsqmgY4bzXCvtpHb5yUmyKCQZhN5vIjQZd8oCCYmT30t1Edm3obbQs/a</vt:lpwstr>
  </property>
  <property fmtid="{D5CDD505-2E9C-101B-9397-08002B2CF9AE}" pid="155" name="x1ye=57">
    <vt:lpwstr>dvzV112wDRyJqdI7/cuqJxHfzKfBJ5eS0Z9v6+27FKbto+6+itjGGA8rJPP+C0R7say44yUfklHuUaElKuqFlmu6dXinYcdRDAgDayy9r3MZqBtMH8h8GXOCGqbgpH+H+/p03aZ38YGaf6WzLMSYHrmVKdqj+qDXnpZlTXWDuFv8m2qOeUCkcqTdVgHMEL683C268gB5X7P73vRvO4LGpjMDV2HCvYdZo9o7qUPYdUdcVOlv4Oy7RqiuYJfvyxU</vt:lpwstr>
  </property>
  <property fmtid="{D5CDD505-2E9C-101B-9397-08002B2CF9AE}" pid="156" name="x1ye=58">
    <vt:lpwstr>BOlpU6wV8rvd5B071N3gg2/tt2vfAWGAtrqR9t9OSoYj8Y/O2WH/tF4WWlKUW6hJxz7ixXhavD0aqWEwbvlS33r/aS4s2GPC/8slqOPR/IxBnfJhWow3J2+wgebogASbCujPZDwHiSdDfKytIw22aRs1WHQgoz5jX+jGRtDWAYQceIY/mNX2ccP9p2eP2vAOFXHC5epUYCrSUKTNbltRvJExxSXarvzvOz7E0fiUDl7/ZLDWKA5CYvbkKZgTqFT</vt:lpwstr>
  </property>
  <property fmtid="{D5CDD505-2E9C-101B-9397-08002B2CF9AE}" pid="157" name="x1ye=59">
    <vt:lpwstr>eJUfJqrYiWaPjoCNbd2DvBZhRQRqg/DU9T+pf0nTMMfzMU6G9n9AumMRR/V2WlkjVeHn6w5KNx7y3mZF3HDY3qQ41us0ySJk8gekc5RmQnWvMNx24u1C0oBAUkQ8d7yRgXWfO/GK/3Jaijb8/upv/Ty5I1B757cOzgWn576KYSNVH7imDqgzvtcgwDiOXI+ARujiMeWyK8ynLkqCOCNCXHarnmzYdAHxo/Y3/XwwHqIrOqdeAEf3hz6WoTTKPQO</vt:lpwstr>
  </property>
  <property fmtid="{D5CDD505-2E9C-101B-9397-08002B2CF9AE}" pid="158" name="x1ye=6">
    <vt:lpwstr>BprFzaTizHQLjSPcnoS0nqwFRn/d2sdhTrCE9hXhLaeOwNfRe35e3fv5Tc9Zngi08lipaHhm7dEMzi8HySV7SIqg7a51OnOXP7221Ux4jke4R61e4TtSgOtQMVq0zkuhKWvbgIeRBfZigKy52S3vDARnCtkw9Swi/6NTph7itbDrJkqmA8WrdXRnR4RSwla9G/44hooQorVrLOS4SXTWcpCG9GCL9Eo+d8JuzQ8TM6YUcd69ri0WiO1fH3qov3m</vt:lpwstr>
  </property>
  <property fmtid="{D5CDD505-2E9C-101B-9397-08002B2CF9AE}" pid="159" name="x1ye=60">
    <vt:lpwstr>pXW3mgCNAt+f8MOkFjg0oYav63b6L+xafLuqRHoPHx7NavJB6Clff2ixvximLTLh9YgxdUnrwsZbDzVnshce0c/DUsYk9FtKtKW8uo7D1sjNApTqbC1bPRMB/4LWQRodLNUBZuigFf/adS0VZaiyv4TUYbIGqt/ffqlANFXne5RJLpqL77zNZjc0/gfXbVvbGd9DI+BVFoLh4Hx+zcXQTSBMKfOr9f//BnMs/Q3baUbmzVjOY8b+EpsO3+OdMM3</vt:lpwstr>
  </property>
  <property fmtid="{D5CDD505-2E9C-101B-9397-08002B2CF9AE}" pid="160" name="x1ye=61">
    <vt:lpwstr>M0i0lQEH4g1AdeVrxVT0tR0ptVAeU8WChO5Wi4DfqB1Wp3RH9RPz/3H5aayzlsG+S3ZNf2NVQTAnB1Rd7yCIDNrct1Q8Q5qWvwaulcRE+bM23FJezlYGJEZTvF/oqKakTyc04/FSEwdmqOq1GkqoeUtcWCdy5Wc8tIN6TDzGip4Ngg3oiCL4HNORrpoodPl7kHTFuJNeFyammT00Dazi1V3S7XNk6FDixwT9DKEehQH/El4WtR6VSR9Q0USy1X2</vt:lpwstr>
  </property>
  <property fmtid="{D5CDD505-2E9C-101B-9397-08002B2CF9AE}" pid="161" name="x1ye=62">
    <vt:lpwstr>y0FvdfCw3k87dp6yvQhyo/rxZZPSIxCXWNIBOrA/Vn/da34s+qmOVfeth/h4r6zI8p3ZgjlO1mQVBE3kV9nsQCSfLVvt+Z1ic74DGowSEYhQLLSynOg6urAvPgVU+9CPtfXOYq02nLS/Jg5POtHxD54X20jNdrGR34Lt/RZuva0uPZHv/Mc7nIInoRdp4vHJ/WWW0eI9zj1aj1qkBrgS3lbYWYr7bCQFe//kMverISYoGWsPOXu1hQ+4EIsYWqp</vt:lpwstr>
  </property>
  <property fmtid="{D5CDD505-2E9C-101B-9397-08002B2CF9AE}" pid="162" name="x1ye=63">
    <vt:lpwstr>4qbyCNNtzatu0qZcUDKe/V+o+iFj8oGLDPXh09cAC0v5x9D08fSCLaQaRsNIEGd7H1jnWeMXxv6SmRuJ0ZT4lfC5uJ+Jr+CfCa1R46s0t0bqxv/hf40NzUa9bRSgwjkjjkyHc8ai6UIPnCCW7pGC19HB2pyFyuPmeEKf1M/zKQ9S5vTMgg62WPS47ScD7yO2TAsfAlgnLlFoFrI78YJA+x43wx+z29ESWTkh5COF0X5yOSHIMT75yDQrz8pM0ql</vt:lpwstr>
  </property>
  <property fmtid="{D5CDD505-2E9C-101B-9397-08002B2CF9AE}" pid="163" name="x1ye=64">
    <vt:lpwstr>ld7G4ZJpLv5OdYUPcndD7qRZeMJh9NZHUDrs0o/AgTPEuNdKsFuEZ3HBgRds8cWOPMUY5pz2P9oBih7zZMqf1W0b6R8G/4hd+zYNmPLtJ9sHZFCZ75FLoZUnhdNTDvzgY30DqKmFUoqmvRU4QMKUwzqZfh9dbijehsDOE5rz20PU3Etb6sjS5/qdbJDw5Bl5dzWZUO4pEMisL/MHib9W4HnyKpBSDNbfUs0/aA7c0lMU9xQk2fsT8P7kUIus5+y</vt:lpwstr>
  </property>
  <property fmtid="{D5CDD505-2E9C-101B-9397-08002B2CF9AE}" pid="164" name="x1ye=65">
    <vt:lpwstr>X6vI0nkiQuT+GhkzPz4QIPRYpor8/fJjIaLv/8np0y/oSZSE37+uwOyD6dLAPPQCp5U4oMabD9rS1fM1qxYU915PQDUzg31UnVy0A1diEBi+RjvXoKFwa2XqlfeFQCfmrfHEo+j+0dMsgvvkBfsg/80i4RbZJ7y0Sm3QP9VccSNfz4qMtuqwNPsHYXOmpXMo0RsWMnD/ORFatmxAeJOBq2LrwU6D99pblM+sJMpxC+uQUituE2ewG9K1ILqYm0p</vt:lpwstr>
  </property>
  <property fmtid="{D5CDD505-2E9C-101B-9397-08002B2CF9AE}" pid="165" name="x1ye=66">
    <vt:lpwstr>vuUwccg1VIBiQqgdAuaHeL2MiHHZOcLZehXlBkE2I6QdQk304r8tl9J9RhjfmZBTsCdSWtwng6yYNLOBu2Ev/hGSK5YD+RyNdjs+2dOX5PD3o4X4bj3A7/x9F5JDkKRFHwQCwQHpY44b1nB8J7704/9Gw7OgKo+vVepqSQgvShJDVii78SOKyD7Lewd8+SyDQAiYOcOf2HxeEkCKLyHbTofCErged1iTA4iXyxFtNDQ6OEPSVD/8zYMDx0iPzsc</vt:lpwstr>
  </property>
  <property fmtid="{D5CDD505-2E9C-101B-9397-08002B2CF9AE}" pid="166" name="x1ye=67">
    <vt:lpwstr>k3W3oa/Jl/UxaFGHMJgFJknmf+6AZPNtdteiJXhFFx+4Z5Qg6jfYZRrv4RnMZLqx/aW9IEDMl0O6s7KiIqykcDXbDQDhZrW5fpoZuuh6m1TxTdQk5XyyTEZ52s21wO3F1/UbF3/nlDuo1TDk0XP2erQN1sgHF5QJ5ggX/Wp/jCQ/Sdd8K9gtJFtjOL3FYQk7MnnuQCMykIFC5v7PUDEZloVr+J5Ree7GEamO0lODL4ID+igo/cQN8SQ4ATUB3kZ</vt:lpwstr>
  </property>
  <property fmtid="{D5CDD505-2E9C-101B-9397-08002B2CF9AE}" pid="167" name="x1ye=68">
    <vt:lpwstr>LXo0cxxqFkoJo3vHZLzzAQJhHWusfmIOvP4K3w+tBq6+D/vSANH8w+y0s15H3/gSktNoBJxZYNR80xTMYf1Mxa0F9Pjmay5OGOHY52HoP7GReTQrSBORXhbvF/djqxrglKSD/Vo17ZSfam6B/FIaDFgq991qik1YqZP3ax+T7SBq2lFQ1yekyrtaIcYja9+tiesdIj5HsYYYu6KQ5GYg4OQz3kOeh0X5dxXlev+o/q+9HM4x1uM3VuZILwzXBbz</vt:lpwstr>
  </property>
  <property fmtid="{D5CDD505-2E9C-101B-9397-08002B2CF9AE}" pid="168" name="x1ye=69">
    <vt:lpwstr>j/E4/hNrph3e8kTECPqrQ8yTjwATgwe0mYqlKtFzHMP3IJvvGFW2Q8zYrAtAA0tT9BiAUWgtw+FgK4zLnAke5Ie0+hse3rLWIiee7K5X7bm8dITPHI6fIkhnlHk7rKDMn/MBY7EQ+EBy5SjuJLzlcyzpcna3cQh++wLR1wcAdWgA4rxdfPCiUxJC9TmiNgcGSjso34SA46SvuizdKY+J4Idxw3nX2a9XbwdLosCCz/gvrBtZ/3QcV1zvWUBCe7+</vt:lpwstr>
  </property>
  <property fmtid="{D5CDD505-2E9C-101B-9397-08002B2CF9AE}" pid="169" name="x1ye=7">
    <vt:lpwstr>TcFmCDgnGhjcOL1rS26Oz8sRp3pRn6gv+vTojYjSHJXWEO3GYF9m7sE1bAgFiAQIB/+5xL02fjqwkwh+D2VHAsMrA1m9OSqwv31jom6eVL+Pi+YRE7oykcJDlxlyYYA0uhkArlqcT/ZEP5O/PrHatDIq1Sycci0hBzevXm86BcfJsa49BXLJPKTGoVCsl8Xk+sortFNWmtsmpChdNBMD7+EJ1wG4h12Rdv8O9ZJVTC8kq6DcnQaKD+otfD1zjOo</vt:lpwstr>
  </property>
  <property fmtid="{D5CDD505-2E9C-101B-9397-08002B2CF9AE}" pid="170" name="x1ye=70">
    <vt:lpwstr>xKs3t8WsZeji7tOCdZHXzdxcAfL5zauniv9nxXN0u0qBoHc5Z0gotF5/bqCK9Id2xOSHI0eyP7wGnDTWQWOtGYlsmhDIYGN1KWHSB0HUi2g1Tbwwn85oQNDoiPGKXMCU0AJl/WDlr9kX2mhTgGeHagPwbWduEyjpyp8aeAVFAm2rkbH7b1caeg+bbBKkXxN2YWip/SuckOk20oBZtwOrpVuz2xv48Cn0Ni3SAXQOA3G7vdNKpS5H45kPG7Xny9m</vt:lpwstr>
  </property>
  <property fmtid="{D5CDD505-2E9C-101B-9397-08002B2CF9AE}" pid="171" name="x1ye=71">
    <vt:lpwstr>1eBHIa4QGYBf2NlMxhmD1Eg72VXV5W0h/gA2JPSYc/t1SU3r56293JTpzaunLW5YsJs197aBTkB6QIuhu0auYTDe2VllsNZLz71smp8fk9++Vm/oky7679psD/KZPumCQ9jnbFoWTtIGQ6llB3x/hM1nBF1dyGor3R0tsEvJRkNy0K4q92pPwPA0AxvhFoL3qeY4nH8TvjP91D3CJ0xz3MuAudWbfut9YRuofrhlmLa+LoFZk1JG04ukQMCFkLm</vt:lpwstr>
  </property>
  <property fmtid="{D5CDD505-2E9C-101B-9397-08002B2CF9AE}" pid="172" name="x1ye=72">
    <vt:lpwstr>vV/CQnqSLkqoHBk3dxo/QGdTtnUthBF/1HFtkCtgeu6xSdOn39iX5Y8uku2HGOtU8aP4ooMf2NqKiN2tCxLth9P9uM2mXuFWOvzgrKRFBnM2Xjr2q56t/pAkuPSRKAM0SFbAN0k44BkcZoWREYrY8JUnkoCoiIm4MQMJR7nlLfuyC0F7tZQzlN0WF5jJjbPwdx6DqXoM5u8N3gx76bT2SXEXN1utgtxSvusJAH2+08eh3dadW2+A3cUsN7W4E72</vt:lpwstr>
  </property>
  <property fmtid="{D5CDD505-2E9C-101B-9397-08002B2CF9AE}" pid="173" name="x1ye=73">
    <vt:lpwstr>hNIo1XX+ut5CNhyocVXHZUHnfYYaj86zCV6zgUAIxUoFeuowXGeKORrgVbgg3D07pZudFDJEqykdy8XTnivNdHukjfApjKEIQ4KNFCVSrmU7HGjR5YlFVXe7zlNxjSi5zsF0jZuoTwYA/BSDNEa5SPpn03hnifKB0SaJ9UPiTzVSVnDX5TRmN/q4c2JyK32Z4acGeg88atBYD5K0jarC3CH+jXzH0vyODGWk0zs/ldBVe6MFNyQI8OO2yrNKx/o</vt:lpwstr>
  </property>
  <property fmtid="{D5CDD505-2E9C-101B-9397-08002B2CF9AE}" pid="174" name="x1ye=74">
    <vt:lpwstr>TDgWRo274CbDCBnmVfduor56eD6gWS9cr/eP2nSgpfHkDzrcrQGHLmO6RMTdORPXUXTyNYIiJIG1Hw2dp4E77TFYMh9hkirPhZw/b0L39GEDpbgThtV1+6sMJx/dUDLPg+Own2WEactWVO3/ziUxbsc2zxtPmNGcGzkXBXCqP07UpLY83fYkI8Nu72p+lZhAyAFu7oybFb19LDjAGiSgKCXFkRh4TMbuPJFfb0YHA8UfsFO81WcrTnfqNxNChMe</vt:lpwstr>
  </property>
  <property fmtid="{D5CDD505-2E9C-101B-9397-08002B2CF9AE}" pid="175" name="x1ye=75">
    <vt:lpwstr>npL+ZIjkboRfunclfxlz5n3YfifjftQsv2mrDnk/fudkGQgbk384dOnWC/hdfQh9dadJrlJXN+j4iUK/hakqWgeek0H4bY+q7c5WT2H7+FCfOenf8Wwh97xnGgFQsU2Fp1QZ6DOp2O1M+MvLA8aS3oLMURyVN7MqD9+wVQYKfgxJqgpatMCKBO4kC3i0SgYOyrJ9kwHEnevArzyR85lMVgV/SkstEBs23G+jy3XM1/g6d6Imd8eQt/cVbP6npuG</vt:lpwstr>
  </property>
  <property fmtid="{D5CDD505-2E9C-101B-9397-08002B2CF9AE}" pid="176" name="x1ye=76">
    <vt:lpwstr>T16fMJMwFcQs0OA5Oeehjm+LgZqHM9Oe6Dt0yUbkg3sro0Hbr9kEXyEwZzb2i+D4ErAnFpqoOky/ZCBTdEFqZ7xLsKdcC9R8dYVG4lPb8NKnPBzS7K99zAVwFixvhEYkof4bN8DVw8S0YI8Kkfu0eQleM1wQIjIlBTj4U4aeEpWBJ67m2U1NlGHuRdnJUNRDjHvNV2Kes+iBfVvp3XM91rSvza8vxT7fh/eLIq7HVW1zmTK28zsZBWRtAY7kxPq</vt:lpwstr>
  </property>
  <property fmtid="{D5CDD505-2E9C-101B-9397-08002B2CF9AE}" pid="177" name="x1ye=77">
    <vt:lpwstr>b0xQ8RFdQ5YENmviIVIiw5frpL9r2P5LKjXOHfiF73ghzcpQslYDvQVVT1DqqZnUGfgM4OqcUxxqzIUhEyfBaaWuOIzUA2OBApsD+8iTuw/L1+BM8tU8KIYtFKPTGzn4OaNqedJr2eOaj4k7rSuIU3wDzqYprvShoOvyVcwb12rIObUtNFL/B8OYj6HZUg4n7JwQNq7fyadiBu9JkwJlikl9YQpF+LzmFoaUFHzZXWTFPy+PjPCtTi0j8Cinzav</vt:lpwstr>
  </property>
  <property fmtid="{D5CDD505-2E9C-101B-9397-08002B2CF9AE}" pid="178" name="x1ye=78">
    <vt:lpwstr>i0CxGVxT86fAcqjeeWZmNwc3k3ZzkOjjRAv4Lz0h2FB2EPD4GL5K+aYQFNuHh9TWJM+HUhWpbD4FTirOSmmYAVG5m6H4Rmq5NJOyuymobZU2oh6D+VT8gbpZjA58WgjsSWbgs3VKUIV1B+pQ5fP0RMo8kQoa+H0b7OQGAnTMRwvMavjd2k9aNW2WbJi3v/4Hy0PJdLNBcGoPeGbivlg5UBAHFmmnXDYNO1Po+mJQt6gsjcIf7XhzFLVzSz2dGvR</vt:lpwstr>
  </property>
  <property fmtid="{D5CDD505-2E9C-101B-9397-08002B2CF9AE}" pid="179" name="x1ye=79">
    <vt:lpwstr>I8MMDeiXVRnMKqXBcDZfYS+iC2rmcCuGc0oThYt0sivP4z35qtytg5eSqiW6R0zhB0JT+ISNXIzDn6CzT26pSIn3HAMnCGvNnzhKLnV0B9dWzKyX/bkHIXT4awtoNFkdujfXIZO0Y6XUfZmx0zKXzkrCoJZS2yucQP2QmAbWhCgkChC+naSiu2bJcGODw2QEsMDToRWJ2bzo/G/QhGAgbf04l1mc1ldUn/EZ1oChaLlYGUQn7f4SKMXmq7PkQdp</vt:lpwstr>
  </property>
  <property fmtid="{D5CDD505-2E9C-101B-9397-08002B2CF9AE}" pid="180" name="x1ye=8">
    <vt:lpwstr>vtyURbZlI4DnEggfunezRfNJxeAQEa5vvmJiOtYH+UVYqRbBmRJWpEOdkTlPZ/tbyN1iTvESj0DbbCLascIdCxYU5Gxkz6POpU1mwot3Lj5QgteWD5nba5kn3uPlcc7bWX2Y7aTGwdsAOtvTAexaeJSN9kQ4mGZpsnIm2F2bVE0jRTAKK2Mj7i7Qcx1DW8szXX0N7F79zso21TYVJ0BrNUgC9b0RY45taugyo7Intx7+HVn9EsnBVlrX970HciT</vt:lpwstr>
  </property>
  <property fmtid="{D5CDD505-2E9C-101B-9397-08002B2CF9AE}" pid="181" name="x1ye=80">
    <vt:lpwstr>7/oOX8V5affjU3XawV9/j5xY+kDFvlWhFwGUoXn8Dt/SF43cxWWNjnhkWGeO2Sc+3lz3mkWQJH4O92ksk0ChwMFVxUslG8cZ8XSxEVjXE/uZceYn6mYCQZ8TvQuUeS0Ryw1hgX+6TCQ2nBMlQRKaIMmMSM36pjNa/Zkal3WCMU1XQosbJ8v0nGHJULANSZXGR7uWmPLTDWa6rUfSR+B+/jdXOfhrD6NsAGIlIExCrhnT00S4+NsEd0YJS8AiJvc</vt:lpwstr>
  </property>
  <property fmtid="{D5CDD505-2E9C-101B-9397-08002B2CF9AE}" pid="182" name="x1ye=81">
    <vt:lpwstr>5QcZAH6EBDaMF5AsDJcxID0lGn4EklT955ER8MBB26yo/A3P5XPmIm/Bu9mOpOe9jbpA8U95mr5Bsjh0xSp+L27GBROTcmx6DF0YA6FOVJBgpQXXQfnnmCRW9vy6Z2veTWfLH2L1pEhgBfcr3zLotQVJP93hhyvHVGPexjl5JjzIHyr+8Ja1kZYLHd/o+qrGwTC8pGQX3siWEp9lLDqUYKipdnu5ApXQBiENbMvw1fH39eHArmMHHtLRh8RnFux</vt:lpwstr>
  </property>
  <property fmtid="{D5CDD505-2E9C-101B-9397-08002B2CF9AE}" pid="183" name="x1ye=82">
    <vt:lpwstr>M0XV/478RhWClTPLuDAEBCyUzfiUrpbv0YLbIzTVDGBaBpP1h7QViWzvBfPrwnwFaVFBvrKtDGmHUXZ/MqCnxEb/WS8Tvw3EAQhKbbGUYbIPWc0e+mliCtMXLpc42YQLJjM97NMOBKHUU+8IS3pQPFg+OSiAzobYib9FFFr7JMsvtW49XiRMwTtt4yRh3vSGYGjapfyssg8SN/GCOzjcsZGeJxfFHZ9fB5w6mVk5kb2ZstSTCDrZLeLdXnuPuVW</vt:lpwstr>
  </property>
  <property fmtid="{D5CDD505-2E9C-101B-9397-08002B2CF9AE}" pid="184" name="x1ye=83">
    <vt:lpwstr>z6PqbhDPKkb7sQzSqjhjYS7Vt0RWMSuU/MTrdvPhOIuuIdg+Opkj9vGlpB0ozehM0HSTXrZHADRFtuDNNXtZpa/fb/i+Z1PWNV8iT9gP1vHFVtLyWeQJQwB9t5qQsmHY9u3H5/KDLJ2my7XV85DFyl0fXVIa8XcmiGH4LNMwXsULtZmZO/dTGU0D4BV2o/kq7NDCBWtMpsnUMLpqIr3WIuy+sI5QsbcWe59ZChGgjeribqS78pVWGw9zQB8SNjX</vt:lpwstr>
  </property>
  <property fmtid="{D5CDD505-2E9C-101B-9397-08002B2CF9AE}" pid="185" name="x1ye=84">
    <vt:lpwstr>fH4matn2/EINbHzT6UlxqPJxuZnc0jErB4a+CWp7DDxgaD11yO/aPia+nFynL4PDoeLFHuq1ssS6P4qedf3xPTXk6wLr1nmt0SC6Dfm+jc7vXKTvbVetOf0CiPh0pIs/Fh7HfLFE+LpJ3oLkZ7CkeNYFG3f+iF1VGSgbnNXj+2+/pRh0FmcErLQ6UBhJOPeASmhfgz5BD6+GmDmImyLu9F4VL7YKMyqG407nOmr9GQcB21Hp+U385huxOaiy7Xu</vt:lpwstr>
  </property>
  <property fmtid="{D5CDD505-2E9C-101B-9397-08002B2CF9AE}" pid="186" name="x1ye=85">
    <vt:lpwstr>zfBY3fKFAOGH8Ci1G4LBfEGIzwdtmuX8Wje99xd7lVpS01+aQBtVOAFdmgqlleyw/m8JDykfzhW9QvvsJWQyWbXzVZcYYLKHjTi7fI10xB4aMZy7STfAPC1E0E7iiUmgamM9zPGkAno+G9hDKWLOiS6GT9I9jjSZGwAH6JhFm6d9GKBkq8I5e1dU0KFswERTygtdDFfNhDPagFrQo6rAxUgCd2mVBOMyq1y9Lg6jniOEeriTzmgoxLznEPj84Qv</vt:lpwstr>
  </property>
  <property fmtid="{D5CDD505-2E9C-101B-9397-08002B2CF9AE}" pid="187" name="x1ye=86">
    <vt:lpwstr>AQqsY4cSw636hICotQnRYeEVL6V76+5U21lWgykUPj0adt2htIsQ5vO3W3YeHV758SyJ3LBmKoNpcwB4NlBq4YYudCIs4nHzuDmtRGXbKV2fQPiVwsu6SZfDAPstOJvp0z037Im14/bxYm4ROIr0/e3w0rbmWxewfCYUjffomnTP1n5rlcLS0AOWlS5EDK3myfgb8SzgtQmtluVZynLvEZvoPUyJyfQkJ/v1LWzyJ85Tcb9g2s7MluEOAFuDbho</vt:lpwstr>
  </property>
  <property fmtid="{D5CDD505-2E9C-101B-9397-08002B2CF9AE}" pid="188" name="x1ye=87">
    <vt:lpwstr>MW+tAM2ne86WwsJuSFhK3PyzNi9xnwj+pUeNb70M+EPra/HQadRtGR3Kcy2Z21Yu/VSuqSycPMLC5Om06ZgQqT0MuBIqvN+y0tKCPvWXHmWwfV5SY2/aeywI/C0bskXT6IrXcOkoXYL2I4yp5Re/xBxUmwEYbf3+uruC3yZmEaVwrqtpU7u8ZF5Z+VdUzMGHuA/BkmQwRtqJs949w/m5L0kJYcTT4yHPp5lwbX1xYodyvLUWQpILfeN+6DUMHfS</vt:lpwstr>
  </property>
  <property fmtid="{D5CDD505-2E9C-101B-9397-08002B2CF9AE}" pid="189" name="x1ye=88">
    <vt:lpwstr>6cJZrdM5xr7RlbjHDxuJ1dZmIUU4RP1+JJDa+HEx1TTJlss9KidEle0GEKuulTZ42Omz9LA1f2uLUxNVCawCQIh2P4jr64QfG7lnT7p4RbhVxGMdYTaVK5MOir2XpIC+ZkNxTZ8ZGYcYbX2Y1hMgliL94iy9K3wnPoh2oEkgZB9zQ7wSMxPpE6h9pGDvcfTjr26gTL90bxaOYYGAOySAMQ2AlH6v2jdD3olP0RbRBUpqqrloTcX8Drqehk482wa</vt:lpwstr>
  </property>
  <property fmtid="{D5CDD505-2E9C-101B-9397-08002B2CF9AE}" pid="190" name="x1ye=89">
    <vt:lpwstr>TbWen0uqsO4l8L7jvdTZKDvXscGk1FvS05yd/jejgoKHVvIP+u5yQBPjg68pFF9Kdici7hIQN2Dpm1JzQuyNfv+qEvCCwPgzcibg+dY3eUv1pBM0FZZ4yJe9GaARQIoNJ/LCDsY98Y0R2EmdwfEei6O29hMyW0Pf2kxrynkql9K3skpwvAvSUYe2C6aTTI6ManOI+qfl6OzsZbrmaWVnk/aeVSSMZC9bMld89PEirkmFvjMXXc+DImyFFMvG0nd</vt:lpwstr>
  </property>
  <property fmtid="{D5CDD505-2E9C-101B-9397-08002B2CF9AE}" pid="191" name="x1ye=9">
    <vt:lpwstr>CNLu3mrfEwzQUrJ/lBioi1TnbufvzrQXakblFJBJfgXEy9BM3zH8jOwY48eEkY2Ax928BGkTpp1nYUJid/VORqvMvZfixHPSnpfCJiq4eAQZT3r0SHlTdTz50xZV0Ifqcg91E0X6JjoI8jeNCt7vWURQM+wAZ+2xd2HVDYv2Ynp83W2/iwqth6T5syspYxdARUUKIG/bIyBu8FnkCxniwFVHG3y0nrdBBMEJ2v/PvFb4g8eCIvdPw2gL3ldC0s8</vt:lpwstr>
  </property>
  <property fmtid="{D5CDD505-2E9C-101B-9397-08002B2CF9AE}" pid="192" name="x1ye=90">
    <vt:lpwstr>CsAs2BTcol2t360DrOJ8oYZwdYugX5s2QeyapOmMnpklUy85W9chLpqfEDzBFhkRFsFbV4p6SOUQpPCv+MNvehNjw09OrnzEIcwB9WcjI03+WT0Sd7zeE6pV02oxUnDq5SzdmYInSu/TliX9caO4WoKPW/9Tes9QpFH+TSWAL/gMoXM0BZ83xTMpJc+2J0YL5LE+y12TMzBKcsG1LA0lyBBkXUHkNuTLMulv2sYobvXe+hIDHn46nnewfrT6Ahe</vt:lpwstr>
  </property>
  <property fmtid="{D5CDD505-2E9C-101B-9397-08002B2CF9AE}" pid="193" name="x1ye=91">
    <vt:lpwstr>Ig6EO9Ihqe6+9dHhdMbS0yfgx3SCxXCsVSszISbFFjhclbFDiFqyEgxuc4tPrA7Zieo6ssesUgbsOjLF0d2dUGGYcOvHnLTwKN479qbo2djiRS3wFsCB0rIVfUIPwQsveT4l4ilQGUtelrm3DLB8VhIpVkpuK2gehhPD0YgcBvdlI+xsc4/9qAomzK935aOgUuRW0iEG0sJq6xfnrsChtqr6oaEOmqke8VWq9FDLHV4ylJXH+2anKP9Hkc0OGNH</vt:lpwstr>
  </property>
  <property fmtid="{D5CDD505-2E9C-101B-9397-08002B2CF9AE}" pid="194" name="x1ye=92">
    <vt:lpwstr>EMHgljo5Az+TCSev5/oUEmqhCWPqcN+I34iMOpqgx92ZNHLtPj/9QhNFQKwaLNMkxI+pPB2UM2y/uJwvaxzhS5sqggVcAUBXBJWm6Q38LCe5oAMoiMCg51P4BtlER8fSngY3teG0n7xqf9ZuODRHzGKI17+Rrga/SvHfEpRLGoVSqG2enDYEMF2N6wNpz4ojXFn+ePrSo++6SmigVYqMn4bfopAdv/gC5RiRSZKwyeRegDuPPtu62WRyLh/rmy/</vt:lpwstr>
  </property>
  <property fmtid="{D5CDD505-2E9C-101B-9397-08002B2CF9AE}" pid="195" name="x1ye=93">
    <vt:lpwstr>YTEYQEaaHGMBvFPelWwo3M4enLTX4sislTl4HfULAKuJLiU6Yq2gc+8oCGPSdbBbMuOZS0X0fSfBomOvNEEfdVwiUdfrMn4+d72fd2HP1I2HlmbwGKaD9oGN7STm2kDlcq6x29R4HFfEgT28WPnFDKQomYnsxgLS/F3RqWFfvk2oGgQ461x1TMPRM5XCV8CEvrgx7HB+Rj+XVZI3sRbqwM4/R76UVAyUMViaqHZOOPMjqD3AybifL5IZ94ukoaU</vt:lpwstr>
  </property>
  <property fmtid="{D5CDD505-2E9C-101B-9397-08002B2CF9AE}" pid="196" name="x1ye=94">
    <vt:lpwstr>cpMDA5RUx3jCaNFtpQwfyNlN/B6MHaJN8tdURA7c8NKC4Yrlb9F8rpM4qK8GtvK8nbn0AFcrNoF72PEe7ID+DBpjBL9ggHrzRF+pvQLywaMY8iEWanhvcjc66PgQ+7hDaMCmXn9aC32SHu2TPFJVQTvYIggYmyoXmOKqlL8tX8zCMttOiqA322Tb5MWT8mZJNnQAcEmVczL+XnTijrvqX1fBPM4WF/YErY5ssaQVS1eTXZJy8kQ207cMgZtjrfT</vt:lpwstr>
  </property>
  <property fmtid="{D5CDD505-2E9C-101B-9397-08002B2CF9AE}" pid="197" name="x1ye=95">
    <vt:lpwstr>MYEQQ20wylDisl87XTlbm/zizBghs/wxbZ7H4P3onbqax96OGwz9nLiDOUWyb7lgxLbAWGMBQof1Uhg+QNjkwCqYtDvOBJjznTDXKfe1RzrafbVPYdktBcQR87tGP6bS/kryM90uMiuSJJbuG07/dicXBmi5l3g2wuClDj1/M40EAlGyfXG702ge+p6wGMKr4VKAevdj4ncOtxa9TorGR7xwVND7YWSGLtK7Di27qr1iY1Pxe9oxdCU9wUt5Exm</vt:lpwstr>
  </property>
  <property fmtid="{D5CDD505-2E9C-101B-9397-08002B2CF9AE}" pid="198" name="x1ye=96">
    <vt:lpwstr>m+g1fyx1F+B3q8m5o4gIYqJT0EExsIwagaJCGB4Uj9yu1pBnxzFaZyEi0RyJTrQhgAgnq/pUqe/ZUqNlK1SvIwXy+T03cjqW4mFXRykkXLNpZ20s69MRK1jm8SKCu0fnO8PCdnGXGxvtTVKW28HnHrcRAkQpawSsHRFxZX9HuZg/bPajOV7Z5RG362EHObl9WJbai3i1qSP38r4Pdb6SpUClNDSuLeZj3pQRJj7nLD8C5bfqQq2x4n+PDzQuOGD</vt:lpwstr>
  </property>
  <property fmtid="{D5CDD505-2E9C-101B-9397-08002B2CF9AE}" pid="199" name="x1ye=97">
    <vt:lpwstr>VD9c7qat/PeKPBiC5ujrefrfzgIVgfrm0RcgsUUTB5vRdFaUnT7skZPKQCiumKfwnFBXHzt+Rq3ZI1sgeCslzwfXNcSNMuF0CMpPfp11pxRKrxYGfrRyHCY5SrztOHUBxk8Zwde8hJojb+2DO8umVg+AtEo6OLHC2oxOy6W5QYjyTKboB/3gahSnXmXUPeBlpOHrmgv8FZ/OIsD9VcsPk3zI9dOoYxHrVam5Fi6tnR9k44FXQg6VWNp7+qK1FHH</vt:lpwstr>
  </property>
  <property fmtid="{D5CDD505-2E9C-101B-9397-08002B2CF9AE}" pid="200" name="x1ye=98">
    <vt:lpwstr>56MVdpX+gXNEJpBKpOsQVX0Gvch8xRIy7yQ+Eq8ebQxH0Avd64Ff+BIjd3MPtildoHnLas08ZEn48ZXYg9xK9+VPp0feHWHaSc/vIkRrFhtXEsuwpW7r06J5hdjJ37o7k2tCd7ucPN86Pp0fVbhBGS6hMru7h29QMBltVmCWGKreeeWhwgH7p3w9b4xDNKItUk99+MRRNrGAJZ1GXCaGNJKNa1L9FZGQUzRM0iExZ2eA9piuGhdO54o3nlyv+cX</vt:lpwstr>
  </property>
  <property fmtid="{D5CDD505-2E9C-101B-9397-08002B2CF9AE}" pid="201" name="x1ye=99">
    <vt:lpwstr>A0Bxz3TIGc9tr+5tjG4+73ty9a5Tgy/e8umfRCg4RWtIIZFqVynkGx2EfDjdirLwyPGBZ5fwNSy17pMCR9b4x3Vkhn2K8xxSwYW/tYPff9ucaVDy9KJwuwR8ngvgXLEkSoMPkq7/EpqQjtjnuT53R+CoaVzYTiQ20ZAtmKNCj+Wk2Lryg3Od7vPnEl2PDVcfVTv+y2CpRnKBiVvPnwhK2aF3Vv1wbnOaFXTHJVDEg2Q/lWb7elYA1v4Atwiv225</vt:lpwstr>
  </property>
</Properties>
</file>