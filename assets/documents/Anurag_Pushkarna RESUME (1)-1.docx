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C0CD4" w:rsidRDefault="007C0CD4" w:rsidP="007C0CD4">
      <w:pPr>
        <w:spacing w:before="40" w:after="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</w:t>
      </w:r>
    </w:p>
    <w:p w:rsidR="007C0CD4" w:rsidRDefault="007C0CD4" w:rsidP="007C0CD4">
      <w:pPr>
        <w:spacing w:before="40" w:after="40"/>
        <w:rPr>
          <w:rFonts w:ascii="Cambria" w:hAnsi="Cambria"/>
          <w:b/>
          <w:sz w:val="24"/>
          <w:szCs w:val="24"/>
        </w:rPr>
      </w:pPr>
      <w:r w:rsidRPr="00AD1A62">
        <w:rPr>
          <w:rFonts w:ascii="Cambria" w:hAnsi="Cambria"/>
          <w:b/>
          <w:sz w:val="24"/>
          <w:szCs w:val="24"/>
        </w:rPr>
        <w:t>ANURAG PUSHKARNA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</w:t>
      </w:r>
      <w:r w:rsidR="00A9735C" w:rsidRPr="007C0CD4">
        <w:rPr>
          <w:rFonts w:ascii="Cambria" w:hAnsi="Cambria"/>
          <w:b/>
          <w:noProof/>
          <w:sz w:val="28"/>
          <w:szCs w:val="28"/>
        </w:rPr>
        <w:drawing>
          <wp:inline distT="0" distB="0" distL="0" distR="0">
            <wp:extent cx="1076325" cy="134874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</w:rPr>
        <w:t xml:space="preserve">    </w:t>
      </w:r>
    </w:p>
    <w:p w:rsidR="007C0CD4" w:rsidRDefault="007C0CD4" w:rsidP="007C0CD4">
      <w:pPr>
        <w:spacing w:before="40" w:after="40"/>
        <w:rPr>
          <w:rFonts w:ascii="Cambria" w:hAnsi="Cambria" w:cs="Tahoma"/>
          <w:b/>
          <w:sz w:val="24"/>
          <w:szCs w:val="24"/>
          <w:lang w:val="fr-FR"/>
        </w:rPr>
      </w:pPr>
      <w:r w:rsidRPr="00215EB5">
        <w:rPr>
          <w:rFonts w:ascii="Cambria" w:hAnsi="Cambria" w:cs="Tahoma"/>
          <w:b/>
          <w:sz w:val="24"/>
          <w:szCs w:val="24"/>
          <w:lang w:val="fr-FR"/>
        </w:rPr>
        <w:t xml:space="preserve">Email: </w:t>
      </w:r>
      <w:r>
        <w:rPr>
          <w:rFonts w:ascii="Cambria" w:hAnsi="Cambria" w:cs="Tahoma"/>
          <w:b/>
          <w:sz w:val="24"/>
          <w:szCs w:val="24"/>
          <w:lang w:val="fr-FR"/>
        </w:rPr>
        <w:fldChar w:fldCharType="begin"/>
      </w:r>
      <w:r>
        <w:rPr>
          <w:rFonts w:ascii="Cambria" w:hAnsi="Cambria" w:cs="Tahoma"/>
          <w:b/>
          <w:sz w:val="24"/>
          <w:szCs w:val="24"/>
          <w:lang w:val="fr-FR"/>
        </w:rPr>
        <w:instrText xml:space="preserve"> HYPERLINK "mailto:</w:instrText>
      </w:r>
      <w:r w:rsidRPr="00215EB5">
        <w:rPr>
          <w:rFonts w:ascii="Cambria" w:hAnsi="Cambria" w:cs="Tahoma"/>
          <w:b/>
          <w:sz w:val="24"/>
          <w:szCs w:val="24"/>
          <w:lang w:val="fr-FR"/>
        </w:rPr>
        <w:instrText>anurag1077@yahoo.com</w:instrText>
      </w:r>
      <w:r>
        <w:rPr>
          <w:rFonts w:ascii="Cambria" w:hAnsi="Cambria" w:cs="Tahoma"/>
          <w:b/>
          <w:sz w:val="24"/>
          <w:szCs w:val="24"/>
          <w:lang w:val="fr-FR"/>
        </w:rPr>
        <w:instrText xml:space="preserve">" </w:instrText>
      </w:r>
      <w:r>
        <w:rPr>
          <w:rFonts w:ascii="Cambria" w:hAnsi="Cambria" w:cs="Tahoma"/>
          <w:b/>
          <w:sz w:val="24"/>
          <w:szCs w:val="24"/>
          <w:lang w:val="fr-FR"/>
        </w:rPr>
        <w:fldChar w:fldCharType="separate"/>
      </w:r>
      <w:r w:rsidRPr="005C421B">
        <w:rPr>
          <w:rStyle w:val="Hyperlink"/>
          <w:rFonts w:ascii="Cambria" w:hAnsi="Cambria" w:cs="Tahoma"/>
          <w:b/>
          <w:sz w:val="24"/>
          <w:szCs w:val="24"/>
          <w:lang w:val="fr-FR"/>
        </w:rPr>
        <w:t>anurag1077@yahoo.com</w:t>
      </w:r>
      <w:r>
        <w:rPr>
          <w:rFonts w:ascii="Cambria" w:hAnsi="Cambria" w:cs="Tahoma"/>
          <w:b/>
          <w:sz w:val="24"/>
          <w:szCs w:val="24"/>
          <w:lang w:val="fr-FR"/>
        </w:rPr>
        <w:fldChar w:fldCharType="end"/>
      </w:r>
    </w:p>
    <w:p w:rsidR="007C0CD4" w:rsidRPr="00215EB5" w:rsidRDefault="007C0CD4" w:rsidP="007C0CD4">
      <w:pPr>
        <w:spacing w:before="40" w:after="40"/>
        <w:rPr>
          <w:rFonts w:ascii="Cambria" w:hAnsi="Cambria" w:cs="Tahoma"/>
          <w:b/>
          <w:sz w:val="24"/>
          <w:szCs w:val="24"/>
          <w:lang w:val="fr-FR"/>
        </w:rPr>
      </w:pPr>
      <w:r w:rsidRPr="00215EB5">
        <w:rPr>
          <w:rFonts w:ascii="Cambria" w:hAnsi="Cambria" w:cs="Tahoma"/>
          <w:b/>
          <w:bCs/>
          <w:sz w:val="24"/>
          <w:szCs w:val="24"/>
          <w:lang w:val="fr-FR"/>
        </w:rPr>
        <w:t xml:space="preserve">Mobile: +91 </w:t>
      </w:r>
      <w:r w:rsidR="009F617D">
        <w:rPr>
          <w:rFonts w:ascii="Cambria" w:hAnsi="Cambria" w:cs="Tahoma"/>
          <w:b/>
          <w:sz w:val="24"/>
          <w:szCs w:val="24"/>
          <w:lang w:val="fr-FR"/>
        </w:rPr>
        <w:t>7417035105</w:t>
      </w:r>
      <w:r w:rsidRPr="00215EB5">
        <w:rPr>
          <w:rFonts w:ascii="Cambria" w:hAnsi="Cambria" w:cs="Tahoma"/>
          <w:b/>
          <w:sz w:val="24"/>
          <w:szCs w:val="24"/>
          <w:lang w:val="fr-FR"/>
        </w:rPr>
        <w:t xml:space="preserve"> </w:t>
      </w:r>
      <w:r>
        <w:rPr>
          <w:rFonts w:ascii="Cambria" w:hAnsi="Cambria" w:cs="Tahoma"/>
          <w:b/>
          <w:sz w:val="24"/>
          <w:szCs w:val="24"/>
          <w:lang w:val="fr-FR"/>
        </w:rPr>
        <w:t xml:space="preserve">    </w:t>
      </w:r>
    </w:p>
    <w:p w:rsidR="008F7E0B" w:rsidRPr="007C0CD4" w:rsidRDefault="007C0CD4" w:rsidP="00F701BF">
      <w:pPr>
        <w:spacing w:before="40" w:after="4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="00A9735C" w:rsidRPr="00215EB5">
        <w:rPr>
          <w:rFonts w:ascii="Cambria" w:hAnsi="Cambria" w:cs="Tahoma"/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968365" cy="38100"/>
                <wp:effectExtent l="0" t="0" r="0" b="0"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8365" cy="381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4D6535" id=" 2" o:spid="_x0000_s1026" style="width:469.9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" fillcolor="gray" stroked="f">
                <v:stroke joinstyle="round"/>
                <v:path arrowok="t"/>
                <w10:anchorlock/>
              </v:rect>
            </w:pict>
          </mc:Fallback>
        </mc:AlternateContent>
      </w:r>
    </w:p>
    <w:p w:rsidR="000748EE" w:rsidRDefault="008F7E0B" w:rsidP="00AD1A62">
      <w:pPr>
        <w:pStyle w:val="BodyText"/>
        <w:ind w:right="324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b/>
          <w:sz w:val="24"/>
          <w:szCs w:val="24"/>
        </w:rPr>
        <w:t>Aspires to pursue Managerial Level assignmen</w:t>
      </w:r>
      <w:r w:rsidR="002F7B51" w:rsidRPr="00215EB5">
        <w:rPr>
          <w:rFonts w:ascii="Cambria" w:hAnsi="Cambria" w:cs="Tahoma"/>
          <w:b/>
          <w:sz w:val="24"/>
          <w:szCs w:val="24"/>
        </w:rPr>
        <w:t xml:space="preserve">ts in Sales &amp; Marketing, </w:t>
      </w:r>
      <w:r w:rsidR="002F7B51" w:rsidRPr="00215EB5">
        <w:rPr>
          <w:rFonts w:ascii="Cambria" w:hAnsi="Cambria" w:cs="Tahoma"/>
          <w:b/>
          <w:bCs/>
          <w:sz w:val="24"/>
          <w:szCs w:val="24"/>
        </w:rPr>
        <w:t>International</w:t>
      </w:r>
      <w:r w:rsidR="002F7B51" w:rsidRPr="00215EB5">
        <w:rPr>
          <w:rFonts w:ascii="Cambria" w:hAnsi="Cambria" w:cs="Tahoma"/>
          <w:b/>
          <w:sz w:val="24"/>
          <w:szCs w:val="24"/>
        </w:rPr>
        <w:t xml:space="preserve"> </w:t>
      </w:r>
      <w:r w:rsidR="002F7B51" w:rsidRPr="00215EB5">
        <w:rPr>
          <w:rFonts w:ascii="Cambria" w:hAnsi="Cambria" w:cs="Tahoma"/>
          <w:b/>
          <w:bCs/>
          <w:sz w:val="24"/>
          <w:szCs w:val="24"/>
        </w:rPr>
        <w:t>Sales, Marketing</w:t>
      </w:r>
      <w:r w:rsidR="002F7B51" w:rsidRPr="00215EB5">
        <w:rPr>
          <w:rFonts w:ascii="Cambria" w:hAnsi="Cambria" w:cs="Tahoma"/>
          <w:b/>
          <w:sz w:val="24"/>
          <w:szCs w:val="24"/>
        </w:rPr>
        <w:t xml:space="preserve"> and Business Development in a </w:t>
      </w:r>
      <w:r w:rsidR="0089179F" w:rsidRPr="00215EB5">
        <w:rPr>
          <w:rFonts w:ascii="Cambria" w:hAnsi="Cambria" w:cs="Tahoma"/>
          <w:b/>
          <w:sz w:val="24"/>
          <w:szCs w:val="24"/>
        </w:rPr>
        <w:t>growth-oriented</w:t>
      </w:r>
      <w:r w:rsidR="002F7B51" w:rsidRPr="00215EB5">
        <w:rPr>
          <w:rFonts w:ascii="Cambria" w:hAnsi="Cambria" w:cs="Tahoma"/>
          <w:b/>
          <w:sz w:val="24"/>
          <w:szCs w:val="24"/>
        </w:rPr>
        <w:t xml:space="preserve"> organization</w:t>
      </w:r>
      <w:r w:rsidR="000748EE" w:rsidRPr="00215EB5">
        <w:rPr>
          <w:rFonts w:ascii="Cambria" w:hAnsi="Cambria" w:cs="Tahoma"/>
          <w:sz w:val="24"/>
          <w:szCs w:val="24"/>
        </w:rPr>
        <w:t>.</w:t>
      </w:r>
    </w:p>
    <w:p w:rsidR="009F617D" w:rsidRPr="00215EB5" w:rsidRDefault="009F617D" w:rsidP="00AD1A62">
      <w:pPr>
        <w:pStyle w:val="BodyText"/>
        <w:ind w:right="324"/>
        <w:rPr>
          <w:rFonts w:ascii="Cambria" w:hAnsi="Cambria" w:cs="Tahoma"/>
          <w:sz w:val="24"/>
          <w:szCs w:val="24"/>
        </w:rPr>
      </w:pPr>
    </w:p>
    <w:p w:rsidR="008F7E0B" w:rsidRPr="00215EB5" w:rsidRDefault="008F7E0B" w:rsidP="00F701BF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 w:rsidRPr="00215EB5">
        <w:rPr>
          <w:rFonts w:ascii="Cambria" w:hAnsi="Cambria" w:cs="Tahoma"/>
          <w:b/>
          <w:bCs/>
          <w:color w:val="000000"/>
          <w:sz w:val="24"/>
          <w:szCs w:val="24"/>
        </w:rPr>
        <w:t>Professional Synopsis</w:t>
      </w:r>
    </w:p>
    <w:p w:rsidR="008F7E0B" w:rsidRPr="00215EB5" w:rsidRDefault="008F7E0B" w:rsidP="00F701BF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</w:p>
    <w:p w:rsidR="008F7E0B" w:rsidRPr="00215EB5" w:rsidRDefault="008F7E0B" w:rsidP="00F701BF">
      <w:pPr>
        <w:numPr>
          <w:ilvl w:val="0"/>
          <w:numId w:val="6"/>
        </w:numPr>
        <w:tabs>
          <w:tab w:val="left" w:pos="360"/>
        </w:tabs>
        <w:spacing w:before="40" w:after="40" w:line="240" w:lineRule="atLeast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Strong business acumen market presence and increase revenues and profitability. Expertise in managing operations with key focus on top line profitability. </w:t>
      </w:r>
    </w:p>
    <w:p w:rsidR="008F7E0B" w:rsidRPr="00215EB5" w:rsidRDefault="008F7E0B" w:rsidP="004F00ED">
      <w:pPr>
        <w:spacing w:before="40" w:after="40"/>
        <w:ind w:left="360"/>
        <w:rPr>
          <w:rFonts w:ascii="Cambria" w:hAnsi="Cambria" w:cs="Tahoma"/>
          <w:b/>
          <w:bCs/>
          <w:sz w:val="24"/>
          <w:szCs w:val="24"/>
        </w:rPr>
      </w:pPr>
    </w:p>
    <w:p w:rsidR="008F7E0B" w:rsidRPr="00215EB5" w:rsidRDefault="008F7E0B" w:rsidP="00F701B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 w:line="240" w:lineRule="atLeast"/>
        <w:rPr>
          <w:rFonts w:ascii="Cambria" w:hAnsi="Cambria" w:cs="Tahoma"/>
        </w:rPr>
      </w:pPr>
      <w:r w:rsidRPr="00215EB5">
        <w:rPr>
          <w:rFonts w:ascii="Cambria" w:hAnsi="Cambria" w:cs="Tahoma"/>
        </w:rPr>
        <w:t>Instrumental in strategizing and conceptualizing sales</w:t>
      </w:r>
      <w:r w:rsidR="008C55D3" w:rsidRPr="00215EB5">
        <w:rPr>
          <w:rFonts w:ascii="Cambria" w:hAnsi="Cambria" w:cs="Tahoma"/>
        </w:rPr>
        <w:t>&amp; Training and recruitment</w:t>
      </w:r>
      <w:r w:rsidRPr="00215EB5">
        <w:rPr>
          <w:rFonts w:ascii="Cambria" w:hAnsi="Cambria" w:cs="Tahoma"/>
        </w:rPr>
        <w:t xml:space="preserve"> &amp; business objective for the team.</w:t>
      </w:r>
    </w:p>
    <w:p w:rsidR="008F7E0B" w:rsidRPr="00215EB5" w:rsidRDefault="008F7E0B" w:rsidP="00F701B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 w:line="240" w:lineRule="atLeast"/>
        <w:rPr>
          <w:rFonts w:ascii="Cambria" w:hAnsi="Cambria" w:cs="Tahoma"/>
        </w:rPr>
      </w:pPr>
      <w:r w:rsidRPr="00215EB5">
        <w:rPr>
          <w:rFonts w:ascii="Cambria" w:hAnsi="Cambria" w:cs="Tahoma"/>
        </w:rPr>
        <w:t>Demonstrated abilities in cementing healthy relationship with key accounts for generating business and leading workforce towards accomplishing business and corporate goals.</w:t>
      </w:r>
    </w:p>
    <w:p w:rsidR="008F7E0B" w:rsidRPr="00215EB5" w:rsidRDefault="008F7E0B" w:rsidP="00F701BF">
      <w:pPr>
        <w:pStyle w:val="ListParagraph"/>
        <w:numPr>
          <w:ilvl w:val="0"/>
          <w:numId w:val="6"/>
        </w:numPr>
        <w:tabs>
          <w:tab w:val="left" w:pos="360"/>
        </w:tabs>
        <w:spacing w:before="40" w:after="40" w:line="240" w:lineRule="atLeast"/>
        <w:rPr>
          <w:rFonts w:ascii="Cambria" w:hAnsi="Cambria" w:cs="Tahoma"/>
        </w:rPr>
      </w:pPr>
      <w:r w:rsidRPr="00215EB5">
        <w:rPr>
          <w:rFonts w:ascii="Cambria" w:hAnsi="Cambria" w:cs="Tahoma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8F7E0B" w:rsidRPr="00215EB5" w:rsidRDefault="008F7E0B" w:rsidP="00F701BF">
      <w:pPr>
        <w:pStyle w:val="ListParagraph"/>
        <w:spacing w:before="40" w:after="40" w:line="240" w:lineRule="atLeast"/>
        <w:rPr>
          <w:rFonts w:ascii="Cambria" w:hAnsi="Cambria" w:cs="Tahoma"/>
        </w:rPr>
      </w:pPr>
    </w:p>
    <w:p w:rsidR="008F7E0B" w:rsidRPr="00816B0D" w:rsidRDefault="00816B0D" w:rsidP="00816B0D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>
        <w:rPr>
          <w:rFonts w:ascii="Cambria" w:hAnsi="Cambria" w:cs="Tahoma"/>
          <w:b/>
          <w:bCs/>
          <w:color w:val="000000"/>
          <w:sz w:val="24"/>
          <w:szCs w:val="24"/>
        </w:rPr>
        <w:t>Business Competencies</w:t>
      </w:r>
    </w:p>
    <w:p w:rsidR="008F7E0B" w:rsidRPr="00215EB5" w:rsidRDefault="00CC6747" w:rsidP="000748EE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  </w:t>
      </w:r>
      <w:r w:rsidR="000748EE" w:rsidRPr="00215EB5">
        <w:rPr>
          <w:rFonts w:ascii="Cambria" w:hAnsi="Cambria" w:cs="Tahoma"/>
          <w:sz w:val="24"/>
          <w:szCs w:val="24"/>
        </w:rPr>
        <w:t xml:space="preserve">~ Strategic Planning        </w:t>
      </w:r>
      <w:r w:rsidR="00816B0D">
        <w:rPr>
          <w:rFonts w:ascii="Cambria" w:hAnsi="Cambria" w:cs="Tahoma"/>
          <w:sz w:val="24"/>
          <w:szCs w:val="24"/>
        </w:rPr>
        <w:t xml:space="preserve">         ~ Business Development               </w:t>
      </w:r>
      <w:r w:rsidR="008F7E0B" w:rsidRPr="00215EB5">
        <w:rPr>
          <w:rFonts w:ascii="Cambria" w:hAnsi="Cambria" w:cs="Tahoma"/>
          <w:sz w:val="24"/>
          <w:szCs w:val="24"/>
        </w:rPr>
        <w:t>~ Team Management</w:t>
      </w:r>
    </w:p>
    <w:p w:rsidR="008F7E0B" w:rsidRPr="00215EB5" w:rsidRDefault="000748EE" w:rsidP="000748EE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  ~ Recruitment</w:t>
      </w:r>
      <w:r w:rsidRPr="00215EB5">
        <w:rPr>
          <w:rFonts w:ascii="Cambria" w:hAnsi="Cambria" w:cs="Tahoma"/>
          <w:sz w:val="24"/>
          <w:szCs w:val="24"/>
        </w:rPr>
        <w:tab/>
      </w:r>
      <w:r w:rsidRPr="00215EB5">
        <w:rPr>
          <w:rFonts w:ascii="Cambria" w:hAnsi="Cambria" w:cs="Tahoma"/>
          <w:sz w:val="24"/>
          <w:szCs w:val="24"/>
        </w:rPr>
        <w:tab/>
        <w:t xml:space="preserve">    </w:t>
      </w:r>
      <w:r w:rsidR="00816B0D">
        <w:rPr>
          <w:rFonts w:ascii="Cambria" w:hAnsi="Cambria" w:cs="Tahoma"/>
          <w:sz w:val="24"/>
          <w:szCs w:val="24"/>
        </w:rPr>
        <w:t xml:space="preserve">~ Training &amp; Development           </w:t>
      </w:r>
      <w:r w:rsidR="008F7E0B" w:rsidRPr="00215EB5">
        <w:rPr>
          <w:rFonts w:ascii="Cambria" w:hAnsi="Cambria" w:cs="Tahoma"/>
          <w:sz w:val="24"/>
          <w:szCs w:val="24"/>
        </w:rPr>
        <w:t>~ Relationship Management</w:t>
      </w:r>
    </w:p>
    <w:p w:rsidR="00816B0D" w:rsidRDefault="00816B0D" w:rsidP="00816B0D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  ~ Competitor Analysis </w:t>
      </w:r>
      <w:r>
        <w:rPr>
          <w:rFonts w:ascii="Cambria" w:hAnsi="Cambria" w:cs="Tahoma"/>
          <w:sz w:val="24"/>
          <w:szCs w:val="24"/>
        </w:rPr>
        <w:tab/>
      </w:r>
      <w:r w:rsidRPr="00816B0D">
        <w:rPr>
          <w:rFonts w:ascii="Cambria" w:hAnsi="Cambria" w:cs="Tahoma"/>
          <w:sz w:val="24"/>
          <w:szCs w:val="24"/>
        </w:rPr>
        <w:t xml:space="preserve">    </w:t>
      </w:r>
      <w:r w:rsidR="008F7E0B" w:rsidRPr="00816B0D">
        <w:rPr>
          <w:rFonts w:ascii="Cambria" w:hAnsi="Cambria" w:cs="Tahoma"/>
          <w:sz w:val="24"/>
          <w:szCs w:val="24"/>
        </w:rPr>
        <w:t xml:space="preserve">~ </w:t>
      </w:r>
      <w:r>
        <w:rPr>
          <w:rFonts w:ascii="Cambria" w:hAnsi="Cambria" w:cs="Tahoma"/>
          <w:sz w:val="24"/>
          <w:szCs w:val="24"/>
        </w:rPr>
        <w:t xml:space="preserve">Sales Promotions </w:t>
      </w:r>
      <w:r>
        <w:rPr>
          <w:rFonts w:ascii="Cambria" w:hAnsi="Cambria" w:cs="Tahoma"/>
          <w:sz w:val="24"/>
          <w:szCs w:val="24"/>
        </w:rPr>
        <w:tab/>
        <w:t xml:space="preserve">             ~ New Channel Development     </w:t>
      </w:r>
      <w:r w:rsidRPr="00816B0D">
        <w:rPr>
          <w:rFonts w:ascii="Cambria" w:hAnsi="Cambria" w:cs="Tahoma"/>
          <w:sz w:val="24"/>
          <w:szCs w:val="24"/>
        </w:rPr>
        <w:t xml:space="preserve"> </w:t>
      </w:r>
      <w:r>
        <w:rPr>
          <w:rFonts w:ascii="Cambria" w:hAnsi="Cambria" w:cs="Tahoma"/>
          <w:sz w:val="24"/>
          <w:szCs w:val="24"/>
        </w:rPr>
        <w:t xml:space="preserve">      </w:t>
      </w:r>
    </w:p>
    <w:p w:rsidR="008F7E0B" w:rsidRPr="00816B0D" w:rsidRDefault="00816B0D" w:rsidP="00816B0D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  </w:t>
      </w:r>
      <w:r w:rsidR="008F7E0B" w:rsidRPr="00816B0D">
        <w:rPr>
          <w:rFonts w:ascii="Cambria" w:hAnsi="Cambria" w:cs="Tahoma"/>
          <w:sz w:val="24"/>
          <w:szCs w:val="24"/>
        </w:rPr>
        <w:t>~ Sales Budgeting</w:t>
      </w:r>
    </w:p>
    <w:p w:rsidR="00816B0D" w:rsidRPr="00816B0D" w:rsidRDefault="00816B0D" w:rsidP="00816B0D">
      <w:pPr>
        <w:spacing w:before="40" w:after="40" w:line="240" w:lineRule="atLeast"/>
        <w:rPr>
          <w:rFonts w:ascii="Cambria" w:hAnsi="Cambria" w:cs="Tahoma"/>
          <w:sz w:val="24"/>
          <w:szCs w:val="24"/>
        </w:rPr>
      </w:pPr>
    </w:p>
    <w:p w:rsidR="008F7E0B" w:rsidRPr="00215EB5" w:rsidRDefault="008F7E0B" w:rsidP="00F701BF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 w:rsidRPr="00215EB5">
        <w:rPr>
          <w:rFonts w:ascii="Cambria" w:hAnsi="Cambria" w:cs="Tahoma"/>
          <w:b/>
          <w:bCs/>
          <w:color w:val="000000"/>
          <w:sz w:val="24"/>
          <w:szCs w:val="24"/>
        </w:rPr>
        <w:t>Professional Contour</w:t>
      </w:r>
    </w:p>
    <w:p w:rsidR="00DC0104" w:rsidRDefault="00620AFD" w:rsidP="00F701BF">
      <w:pPr>
        <w:rPr>
          <w:rFonts w:ascii="Cambria" w:hAnsi="Cambria" w:cs="Tahoma"/>
          <w:b/>
          <w:sz w:val="24"/>
          <w:szCs w:val="24"/>
        </w:rPr>
      </w:pPr>
      <w:proofErr w:type="spellStart"/>
      <w:r>
        <w:rPr>
          <w:rFonts w:ascii="Cambria" w:hAnsi="Cambria" w:cs="Tahoma"/>
          <w:b/>
          <w:sz w:val="24"/>
          <w:szCs w:val="24"/>
        </w:rPr>
        <w:t>Karisca</w:t>
      </w:r>
      <w:proofErr w:type="spellEnd"/>
      <w:r>
        <w:rPr>
          <w:rFonts w:ascii="Cambria" w:hAnsi="Cambria" w:cs="Tahoma"/>
          <w:b/>
          <w:sz w:val="24"/>
          <w:szCs w:val="24"/>
        </w:rPr>
        <w:t xml:space="preserve"> Healthcare </w:t>
      </w:r>
      <w:proofErr w:type="spellStart"/>
      <w:r>
        <w:rPr>
          <w:rFonts w:ascii="Cambria" w:hAnsi="Cambria" w:cs="Tahoma"/>
          <w:b/>
          <w:sz w:val="24"/>
          <w:szCs w:val="24"/>
        </w:rPr>
        <w:t>Pvt.Ltd</w:t>
      </w:r>
      <w:proofErr w:type="spellEnd"/>
      <w:r>
        <w:rPr>
          <w:rFonts w:ascii="Cambria" w:hAnsi="Cambria" w:cs="Tahoma"/>
          <w:b/>
          <w:sz w:val="24"/>
          <w:szCs w:val="24"/>
        </w:rPr>
        <w:t xml:space="preserve">  </w:t>
      </w:r>
      <w:r w:rsidR="00421534">
        <w:rPr>
          <w:rFonts w:ascii="Cambria" w:hAnsi="Cambria" w:cs="Tahoma"/>
          <w:b/>
          <w:sz w:val="24"/>
          <w:szCs w:val="24"/>
        </w:rPr>
        <w:t>Zona</w:t>
      </w:r>
      <w:r>
        <w:rPr>
          <w:rFonts w:ascii="Cambria" w:hAnsi="Cambria" w:cs="Tahoma"/>
          <w:b/>
          <w:sz w:val="24"/>
          <w:szCs w:val="24"/>
        </w:rPr>
        <w:t xml:space="preserve">l </w:t>
      </w:r>
      <w:r w:rsidR="00421534">
        <w:rPr>
          <w:rFonts w:ascii="Cambria" w:hAnsi="Cambria" w:cs="Tahoma"/>
          <w:b/>
          <w:sz w:val="24"/>
          <w:szCs w:val="24"/>
        </w:rPr>
        <w:t xml:space="preserve">Sales </w:t>
      </w:r>
      <w:r>
        <w:rPr>
          <w:rFonts w:ascii="Cambria" w:hAnsi="Cambria" w:cs="Tahoma"/>
          <w:b/>
          <w:sz w:val="24"/>
          <w:szCs w:val="24"/>
        </w:rPr>
        <w:t xml:space="preserve">Manager                 - </w:t>
      </w:r>
      <w:r w:rsidR="00421534">
        <w:rPr>
          <w:rFonts w:ascii="Cambria" w:hAnsi="Cambria" w:cs="Tahoma"/>
          <w:b/>
          <w:sz w:val="24"/>
          <w:szCs w:val="24"/>
        </w:rPr>
        <w:t>UTTRAKHAND &amp; W UP</w:t>
      </w:r>
      <w:r>
        <w:rPr>
          <w:rFonts w:ascii="Cambria" w:hAnsi="Cambria" w:cs="Tahoma"/>
          <w:b/>
          <w:sz w:val="24"/>
          <w:szCs w:val="24"/>
        </w:rPr>
        <w:t xml:space="preserve"> ( </w:t>
      </w:r>
      <w:proofErr w:type="spellStart"/>
      <w:r>
        <w:rPr>
          <w:rFonts w:ascii="Cambria" w:hAnsi="Cambria" w:cs="Tahoma"/>
          <w:b/>
          <w:sz w:val="24"/>
          <w:szCs w:val="24"/>
        </w:rPr>
        <w:t>Gyne</w:t>
      </w:r>
      <w:proofErr w:type="spellEnd"/>
      <w:r>
        <w:rPr>
          <w:rFonts w:ascii="Cambria" w:hAnsi="Cambria" w:cs="Tahoma"/>
          <w:b/>
          <w:sz w:val="24"/>
          <w:szCs w:val="24"/>
        </w:rPr>
        <w:t xml:space="preserve"> </w:t>
      </w:r>
      <w:r w:rsidR="00FA0EC2">
        <w:rPr>
          <w:rFonts w:ascii="Cambria" w:hAnsi="Cambria" w:cs="Tahoma"/>
          <w:b/>
          <w:sz w:val="24"/>
          <w:szCs w:val="24"/>
        </w:rPr>
        <w:t xml:space="preserve">IVF &amp; </w:t>
      </w:r>
      <w:r w:rsidR="00DF54A8">
        <w:rPr>
          <w:rFonts w:ascii="Cambria" w:hAnsi="Cambria" w:cs="Tahoma"/>
          <w:b/>
          <w:sz w:val="24"/>
          <w:szCs w:val="24"/>
        </w:rPr>
        <w:t xml:space="preserve">Gen </w:t>
      </w:r>
      <w:r>
        <w:rPr>
          <w:rFonts w:ascii="Cambria" w:hAnsi="Cambria" w:cs="Tahoma"/>
          <w:b/>
          <w:sz w:val="24"/>
          <w:szCs w:val="24"/>
        </w:rPr>
        <w:t>)</w:t>
      </w:r>
    </w:p>
    <w:p w:rsidR="001F0325" w:rsidRDefault="001F0325" w:rsidP="00F701BF">
      <w:pPr>
        <w:rPr>
          <w:rFonts w:ascii="Cambria" w:hAnsi="Cambria" w:cs="Tahoma"/>
          <w:bCs/>
          <w:sz w:val="24"/>
          <w:szCs w:val="24"/>
        </w:rPr>
      </w:pPr>
      <w:proofErr w:type="spellStart"/>
      <w:r w:rsidRPr="00215EB5">
        <w:rPr>
          <w:rFonts w:ascii="Cambria" w:hAnsi="Cambria" w:cs="Tahoma"/>
          <w:b/>
          <w:sz w:val="24"/>
          <w:szCs w:val="24"/>
        </w:rPr>
        <w:t>Axa</w:t>
      </w:r>
      <w:proofErr w:type="spellEnd"/>
      <w:r w:rsidRPr="00215EB5">
        <w:rPr>
          <w:rFonts w:ascii="Cambria" w:hAnsi="Cambria" w:cs="Tahoma"/>
          <w:b/>
          <w:sz w:val="24"/>
          <w:szCs w:val="24"/>
        </w:rPr>
        <w:t xml:space="preserve"> </w:t>
      </w:r>
      <w:proofErr w:type="spellStart"/>
      <w:r w:rsidR="00152A0E" w:rsidRPr="00215EB5">
        <w:rPr>
          <w:rFonts w:ascii="Cambria" w:hAnsi="Cambria" w:cs="Tahoma"/>
          <w:b/>
          <w:sz w:val="24"/>
          <w:szCs w:val="24"/>
        </w:rPr>
        <w:t>Parenteral</w:t>
      </w:r>
      <w:r w:rsidR="00152A0E">
        <w:rPr>
          <w:rFonts w:ascii="Cambria" w:hAnsi="Cambria" w:cs="Tahoma"/>
          <w:b/>
          <w:sz w:val="24"/>
          <w:szCs w:val="24"/>
        </w:rPr>
        <w:t>s</w:t>
      </w:r>
      <w:proofErr w:type="spellEnd"/>
      <w:r w:rsidRPr="00215EB5">
        <w:rPr>
          <w:rFonts w:ascii="Cambria" w:hAnsi="Cambria" w:cs="Tahoma"/>
          <w:b/>
          <w:sz w:val="24"/>
          <w:szCs w:val="24"/>
        </w:rPr>
        <w:t xml:space="preserve"> Ltd </w:t>
      </w:r>
      <w:r w:rsidR="0009570A">
        <w:rPr>
          <w:rFonts w:ascii="Cambria" w:hAnsi="Cambria" w:cs="Tahoma"/>
          <w:b/>
          <w:sz w:val="24"/>
          <w:szCs w:val="24"/>
        </w:rPr>
        <w:t xml:space="preserve">   </w:t>
      </w:r>
      <w:r w:rsidR="0044105A" w:rsidRPr="00215EB5">
        <w:rPr>
          <w:rFonts w:ascii="Cambria" w:hAnsi="Cambria" w:cs="Tahoma"/>
          <w:b/>
          <w:sz w:val="24"/>
          <w:szCs w:val="24"/>
        </w:rPr>
        <w:t>as</w:t>
      </w:r>
      <w:r w:rsidR="004374D6">
        <w:rPr>
          <w:rFonts w:ascii="Cambria" w:hAnsi="Cambria" w:cs="Tahoma"/>
          <w:b/>
          <w:sz w:val="24"/>
          <w:szCs w:val="24"/>
        </w:rPr>
        <w:t xml:space="preserve"> </w:t>
      </w:r>
      <w:r w:rsidR="0009570A">
        <w:rPr>
          <w:rFonts w:ascii="Cambria" w:hAnsi="Cambria" w:cs="Tahoma"/>
          <w:b/>
          <w:sz w:val="24"/>
          <w:szCs w:val="24"/>
        </w:rPr>
        <w:t xml:space="preserve">     </w:t>
      </w:r>
      <w:r w:rsidR="00CC6747" w:rsidRPr="00215EB5">
        <w:rPr>
          <w:rFonts w:ascii="Cambria" w:hAnsi="Cambria" w:cs="Tahoma"/>
          <w:b/>
          <w:sz w:val="24"/>
          <w:szCs w:val="24"/>
        </w:rPr>
        <w:t xml:space="preserve"> Manager </w:t>
      </w:r>
      <w:r w:rsidR="00963BCD" w:rsidRPr="00215EB5">
        <w:rPr>
          <w:rFonts w:ascii="Cambria" w:hAnsi="Cambria" w:cs="Tahoma"/>
          <w:b/>
          <w:sz w:val="24"/>
          <w:szCs w:val="24"/>
        </w:rPr>
        <w:t xml:space="preserve">Sales </w:t>
      </w:r>
      <w:r w:rsidR="001E0A4B">
        <w:rPr>
          <w:rFonts w:ascii="Cambria" w:hAnsi="Cambria" w:cs="Tahoma"/>
          <w:b/>
          <w:sz w:val="24"/>
          <w:szCs w:val="24"/>
        </w:rPr>
        <w:t xml:space="preserve">   </w:t>
      </w:r>
      <w:r w:rsidR="00620AFD">
        <w:rPr>
          <w:rFonts w:ascii="Cambria" w:hAnsi="Cambria" w:cs="Tahoma"/>
          <w:b/>
          <w:sz w:val="24"/>
          <w:szCs w:val="24"/>
        </w:rPr>
        <w:t xml:space="preserve">(IV FLUID)      </w:t>
      </w:r>
      <w:r w:rsidR="001E0A4B">
        <w:rPr>
          <w:rFonts w:ascii="Cambria" w:hAnsi="Cambria" w:cs="Tahoma"/>
          <w:b/>
          <w:sz w:val="24"/>
          <w:szCs w:val="24"/>
        </w:rPr>
        <w:t xml:space="preserve"> </w:t>
      </w:r>
      <w:r w:rsidR="0009570A" w:rsidRPr="0009570A">
        <w:rPr>
          <w:rFonts w:ascii="Cambria" w:hAnsi="Cambria" w:cs="Tahoma"/>
          <w:bCs/>
          <w:sz w:val="24"/>
          <w:szCs w:val="24"/>
        </w:rPr>
        <w:t>-</w:t>
      </w:r>
      <w:r w:rsidR="00963BCD" w:rsidRPr="0009570A">
        <w:rPr>
          <w:rFonts w:ascii="Cambria" w:hAnsi="Cambria" w:cs="Tahoma"/>
          <w:bCs/>
          <w:sz w:val="24"/>
          <w:szCs w:val="24"/>
        </w:rPr>
        <w:t xml:space="preserve"> </w:t>
      </w:r>
      <w:r w:rsidR="00837EB2">
        <w:rPr>
          <w:rFonts w:ascii="Cambria" w:hAnsi="Cambria" w:cs="Tahoma"/>
          <w:bCs/>
          <w:sz w:val="24"/>
          <w:szCs w:val="24"/>
        </w:rPr>
        <w:t>WUP ,UTTRAKHAND</w:t>
      </w:r>
      <w:r w:rsidR="0009570A">
        <w:rPr>
          <w:rFonts w:ascii="Cambria" w:hAnsi="Cambria" w:cs="Tahoma"/>
          <w:b/>
          <w:sz w:val="24"/>
          <w:szCs w:val="24"/>
        </w:rPr>
        <w:t xml:space="preserve"> </w:t>
      </w:r>
      <w:r w:rsidR="00FA0EC2">
        <w:rPr>
          <w:rFonts w:ascii="Cambria" w:hAnsi="Cambria" w:cs="Tahoma"/>
          <w:b/>
          <w:sz w:val="24"/>
          <w:szCs w:val="24"/>
        </w:rPr>
        <w:t>,Delhi</w:t>
      </w:r>
      <w:r w:rsidR="0009570A">
        <w:rPr>
          <w:rFonts w:ascii="Cambria" w:hAnsi="Cambria" w:cs="Tahoma"/>
          <w:b/>
          <w:sz w:val="24"/>
          <w:szCs w:val="24"/>
        </w:rPr>
        <w:t xml:space="preserve">  </w:t>
      </w:r>
      <w:r w:rsidR="001E0A4B">
        <w:rPr>
          <w:rFonts w:ascii="Cambria" w:hAnsi="Cambria" w:cs="Tahoma"/>
          <w:bCs/>
          <w:sz w:val="24"/>
          <w:szCs w:val="24"/>
        </w:rPr>
        <w:t xml:space="preserve">June </w:t>
      </w:r>
      <w:r w:rsidR="00620AFD">
        <w:rPr>
          <w:rFonts w:ascii="Cambria" w:hAnsi="Cambria" w:cs="Tahoma"/>
          <w:bCs/>
          <w:sz w:val="24"/>
          <w:szCs w:val="24"/>
        </w:rPr>
        <w:t>14 – Sept 20</w:t>
      </w:r>
    </w:p>
    <w:p w:rsidR="00421534" w:rsidRPr="00215EB5" w:rsidRDefault="00421534" w:rsidP="00F701BF">
      <w:pPr>
        <w:rPr>
          <w:rFonts w:ascii="Cambria" w:hAnsi="Cambria" w:cs="Tahoma"/>
          <w:b/>
          <w:sz w:val="24"/>
          <w:szCs w:val="24"/>
        </w:rPr>
      </w:pPr>
    </w:p>
    <w:p w:rsidR="00620AFD" w:rsidRDefault="00CC6747" w:rsidP="00F701BF">
      <w:pPr>
        <w:rPr>
          <w:rFonts w:ascii="Cambria" w:hAnsi="Cambria" w:cs="Tahoma"/>
          <w:b/>
          <w:sz w:val="24"/>
          <w:szCs w:val="24"/>
        </w:rPr>
      </w:pPr>
      <w:r w:rsidRPr="00215EB5">
        <w:rPr>
          <w:rFonts w:ascii="Cambria" w:hAnsi="Cambria" w:cs="Tahoma"/>
          <w:b/>
          <w:sz w:val="24"/>
          <w:szCs w:val="24"/>
        </w:rPr>
        <w:t xml:space="preserve">Reliance Life Sciences </w:t>
      </w:r>
      <w:proofErr w:type="spellStart"/>
      <w:r w:rsidRPr="00215EB5">
        <w:rPr>
          <w:rFonts w:ascii="Cambria" w:hAnsi="Cambria" w:cs="Tahoma"/>
          <w:b/>
          <w:sz w:val="24"/>
          <w:szCs w:val="24"/>
        </w:rPr>
        <w:t>Pvt.</w:t>
      </w:r>
      <w:proofErr w:type="spellEnd"/>
      <w:r w:rsidRPr="00215EB5">
        <w:rPr>
          <w:rFonts w:ascii="Cambria" w:hAnsi="Cambria" w:cs="Tahoma"/>
          <w:b/>
          <w:sz w:val="24"/>
          <w:szCs w:val="24"/>
        </w:rPr>
        <w:t xml:space="preserve"> Ltd as Business Manager</w:t>
      </w:r>
      <w:r w:rsidR="00620AFD">
        <w:rPr>
          <w:rFonts w:ascii="Cambria" w:hAnsi="Cambria" w:cs="Tahoma"/>
          <w:b/>
          <w:sz w:val="24"/>
          <w:szCs w:val="24"/>
        </w:rPr>
        <w:t xml:space="preserve"> (ONCO &amp; ORTHO)     </w:t>
      </w:r>
      <w:r w:rsidR="00AD1A62">
        <w:rPr>
          <w:rFonts w:ascii="Cambria" w:hAnsi="Cambria" w:cs="Tahoma"/>
          <w:b/>
          <w:sz w:val="24"/>
          <w:szCs w:val="24"/>
        </w:rPr>
        <w:t xml:space="preserve"> </w:t>
      </w:r>
    </w:p>
    <w:p w:rsidR="00E406C9" w:rsidRPr="00620AFD" w:rsidRDefault="00620AFD" w:rsidP="00F701BF">
      <w:pPr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                                                                                            </w:t>
      </w:r>
      <w:r w:rsidR="0009570A">
        <w:rPr>
          <w:rFonts w:ascii="Cambria" w:hAnsi="Cambria" w:cs="Tahoma"/>
          <w:b/>
          <w:sz w:val="24"/>
          <w:szCs w:val="24"/>
        </w:rPr>
        <w:t>-</w:t>
      </w:r>
      <w:r w:rsidR="00AD1A62">
        <w:rPr>
          <w:rFonts w:ascii="Cambria" w:hAnsi="Cambria" w:cs="Tahoma"/>
          <w:b/>
          <w:sz w:val="24"/>
          <w:szCs w:val="24"/>
        </w:rPr>
        <w:t xml:space="preserve"> </w:t>
      </w:r>
      <w:proofErr w:type="spellStart"/>
      <w:r w:rsidR="006409F9">
        <w:rPr>
          <w:rFonts w:ascii="Cambria" w:hAnsi="Cambria" w:cs="Tahoma"/>
          <w:sz w:val="24"/>
          <w:szCs w:val="24"/>
        </w:rPr>
        <w:t>Delhi,WUP,Uttranchal</w:t>
      </w:r>
      <w:proofErr w:type="spellEnd"/>
      <w:r w:rsidR="001E0A4B">
        <w:rPr>
          <w:rFonts w:ascii="Cambria" w:hAnsi="Cambria" w:cs="Tahoma"/>
          <w:sz w:val="24"/>
          <w:szCs w:val="24"/>
        </w:rPr>
        <w:t xml:space="preserve">  </w:t>
      </w:r>
      <w:r>
        <w:rPr>
          <w:rFonts w:ascii="Cambria" w:hAnsi="Cambria" w:cs="Tahoma"/>
          <w:sz w:val="24"/>
          <w:szCs w:val="24"/>
        </w:rPr>
        <w:t>-</w:t>
      </w:r>
      <w:r w:rsidR="001E0A4B">
        <w:rPr>
          <w:rFonts w:ascii="Cambria" w:hAnsi="Cambria" w:cs="Tahoma"/>
          <w:bCs/>
          <w:sz w:val="24"/>
          <w:szCs w:val="24"/>
        </w:rPr>
        <w:t xml:space="preserve">Dec 08 </w:t>
      </w:r>
      <w:r w:rsidR="00963BCD" w:rsidRPr="00963BCD">
        <w:rPr>
          <w:rFonts w:ascii="Cambria" w:hAnsi="Cambria" w:cs="Tahoma"/>
          <w:bCs/>
          <w:sz w:val="24"/>
          <w:szCs w:val="24"/>
        </w:rPr>
        <w:t xml:space="preserve"> – </w:t>
      </w:r>
      <w:r w:rsidR="001E0A4B">
        <w:rPr>
          <w:rFonts w:ascii="Cambria" w:hAnsi="Cambria" w:cs="Tahoma"/>
          <w:bCs/>
          <w:sz w:val="24"/>
          <w:szCs w:val="24"/>
        </w:rPr>
        <w:t xml:space="preserve">  May </w:t>
      </w:r>
      <w:r w:rsidR="00963BCD" w:rsidRPr="00963BCD">
        <w:rPr>
          <w:rFonts w:ascii="Cambria" w:hAnsi="Cambria" w:cs="Tahoma"/>
          <w:bCs/>
          <w:sz w:val="24"/>
          <w:szCs w:val="24"/>
        </w:rPr>
        <w:t>14</w:t>
      </w:r>
    </w:p>
    <w:p w:rsidR="0089179F" w:rsidRPr="00215EB5" w:rsidRDefault="0089179F" w:rsidP="0089179F">
      <w:pPr>
        <w:spacing w:before="40" w:after="40"/>
        <w:rPr>
          <w:rFonts w:ascii="Cambria" w:hAnsi="Cambria" w:cs="Tahoma"/>
          <w:b/>
          <w:bCs/>
          <w:sz w:val="24"/>
          <w:szCs w:val="24"/>
        </w:rPr>
      </w:pPr>
      <w:r w:rsidRPr="00215EB5">
        <w:rPr>
          <w:rFonts w:ascii="Cambria" w:hAnsi="Cambria" w:cs="Tahoma"/>
          <w:b/>
          <w:bCs/>
          <w:sz w:val="24"/>
          <w:szCs w:val="24"/>
        </w:rPr>
        <w:t>TTK Healthcare Lt</w:t>
      </w:r>
      <w:r w:rsidR="00152A0E">
        <w:rPr>
          <w:rFonts w:ascii="Cambria" w:hAnsi="Cambria" w:cs="Tahoma"/>
          <w:b/>
          <w:bCs/>
          <w:sz w:val="24"/>
          <w:szCs w:val="24"/>
        </w:rPr>
        <w:t>d    as</w:t>
      </w:r>
      <w:r>
        <w:rPr>
          <w:rFonts w:ascii="Cambria" w:hAnsi="Cambria" w:cs="Tahoma"/>
          <w:b/>
          <w:bCs/>
          <w:sz w:val="24"/>
          <w:szCs w:val="24"/>
        </w:rPr>
        <w:t xml:space="preserve">   </w:t>
      </w:r>
      <w:r w:rsidRPr="00215EB5">
        <w:rPr>
          <w:rFonts w:ascii="Cambria" w:hAnsi="Cambria" w:cs="Tahoma"/>
          <w:b/>
          <w:bCs/>
          <w:sz w:val="24"/>
          <w:szCs w:val="24"/>
        </w:rPr>
        <w:t>Area Sales Manager</w:t>
      </w:r>
      <w:r w:rsidR="002D647C">
        <w:rPr>
          <w:rFonts w:ascii="Cambria" w:hAnsi="Cambria" w:cs="Tahoma"/>
          <w:b/>
          <w:bCs/>
          <w:sz w:val="24"/>
          <w:szCs w:val="24"/>
        </w:rPr>
        <w:t xml:space="preserve">    </w:t>
      </w:r>
      <w:r w:rsidR="00620AFD">
        <w:rPr>
          <w:rFonts w:ascii="Cambria" w:hAnsi="Cambria" w:cs="Tahoma"/>
          <w:b/>
          <w:bCs/>
          <w:sz w:val="24"/>
          <w:szCs w:val="24"/>
        </w:rPr>
        <w:t xml:space="preserve">(GYNE)     </w:t>
      </w:r>
      <w:r w:rsidR="00152A0E">
        <w:rPr>
          <w:rFonts w:ascii="Cambria" w:hAnsi="Cambria" w:cs="Tahoma"/>
          <w:b/>
          <w:bCs/>
          <w:sz w:val="24"/>
          <w:szCs w:val="24"/>
        </w:rPr>
        <w:t>-</w:t>
      </w:r>
      <w:r>
        <w:rPr>
          <w:rFonts w:ascii="Cambria" w:hAnsi="Cambria" w:cs="Tahoma"/>
          <w:b/>
          <w:bCs/>
          <w:sz w:val="24"/>
          <w:szCs w:val="24"/>
        </w:rPr>
        <w:t xml:space="preserve"> </w:t>
      </w:r>
      <w:r w:rsidR="006409F9">
        <w:rPr>
          <w:rFonts w:ascii="Cambria" w:hAnsi="Cambria" w:cs="Tahoma"/>
          <w:sz w:val="24"/>
          <w:szCs w:val="24"/>
        </w:rPr>
        <w:t>Delhi</w:t>
      </w:r>
      <w:r w:rsidR="001E0A4B">
        <w:rPr>
          <w:rFonts w:ascii="Cambria" w:hAnsi="Cambria" w:cs="Tahoma"/>
          <w:b/>
          <w:bCs/>
          <w:sz w:val="24"/>
          <w:szCs w:val="24"/>
        </w:rPr>
        <w:t xml:space="preserve">       </w:t>
      </w:r>
      <w:r w:rsidR="00140FD2">
        <w:rPr>
          <w:rFonts w:ascii="Cambria" w:hAnsi="Cambria" w:cs="Tahoma"/>
          <w:b/>
          <w:bCs/>
          <w:sz w:val="24"/>
          <w:szCs w:val="24"/>
        </w:rPr>
        <w:t xml:space="preserve">  </w:t>
      </w:r>
      <w:r w:rsidR="00B8597E">
        <w:rPr>
          <w:rFonts w:ascii="Cambria" w:hAnsi="Cambria" w:cs="Tahoma"/>
          <w:sz w:val="24"/>
          <w:szCs w:val="24"/>
        </w:rPr>
        <w:t>May   05</w:t>
      </w:r>
      <w:r w:rsidR="001E0A4B">
        <w:rPr>
          <w:rFonts w:ascii="Cambria" w:hAnsi="Cambria" w:cs="Tahoma"/>
          <w:sz w:val="24"/>
          <w:szCs w:val="24"/>
        </w:rPr>
        <w:t xml:space="preserve"> – Nov  </w:t>
      </w:r>
      <w:r w:rsidRPr="00963BCD">
        <w:rPr>
          <w:rFonts w:ascii="Cambria" w:hAnsi="Cambria" w:cs="Tahoma"/>
          <w:sz w:val="24"/>
          <w:szCs w:val="24"/>
        </w:rPr>
        <w:t>08</w:t>
      </w:r>
    </w:p>
    <w:p w:rsidR="004171C7" w:rsidRPr="00620AFD" w:rsidRDefault="0089179F" w:rsidP="00F701BF">
      <w:pPr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Ranbaxy Labs</w:t>
      </w:r>
      <w:r w:rsidRPr="00215EB5">
        <w:rPr>
          <w:rFonts w:ascii="Cambria" w:hAnsi="Cambria" w:cs="Tahoma"/>
          <w:b/>
          <w:sz w:val="24"/>
          <w:szCs w:val="24"/>
        </w:rPr>
        <w:t xml:space="preserve"> Limited </w:t>
      </w:r>
      <w:r w:rsidR="002D647C">
        <w:rPr>
          <w:rFonts w:ascii="Cambria" w:hAnsi="Cambria" w:cs="Tahoma"/>
          <w:sz w:val="24"/>
          <w:szCs w:val="24"/>
        </w:rPr>
        <w:t xml:space="preserve">as </w:t>
      </w:r>
      <w:r w:rsidRPr="00215EB5">
        <w:rPr>
          <w:rFonts w:ascii="Cambria" w:hAnsi="Cambria" w:cs="Tahoma"/>
          <w:sz w:val="24"/>
          <w:szCs w:val="24"/>
        </w:rPr>
        <w:t xml:space="preserve"> </w:t>
      </w:r>
      <w:r w:rsidR="00620AFD">
        <w:rPr>
          <w:rFonts w:ascii="Cambria" w:hAnsi="Cambria" w:cs="Tahoma"/>
          <w:b/>
          <w:sz w:val="24"/>
          <w:szCs w:val="24"/>
        </w:rPr>
        <w:t>MSR           (MULTI SPECIALITY)</w:t>
      </w:r>
      <w:r w:rsidR="00152A0E">
        <w:rPr>
          <w:rFonts w:ascii="Cambria" w:hAnsi="Cambria" w:cs="Tahoma"/>
          <w:b/>
          <w:sz w:val="24"/>
          <w:szCs w:val="24"/>
        </w:rPr>
        <w:t xml:space="preserve"> -</w:t>
      </w:r>
      <w:r w:rsidRPr="00AD1A62">
        <w:rPr>
          <w:rFonts w:ascii="Cambria" w:hAnsi="Cambria" w:cs="Tahoma"/>
          <w:bCs/>
          <w:sz w:val="24"/>
          <w:szCs w:val="24"/>
        </w:rPr>
        <w:t xml:space="preserve">Delhi </w:t>
      </w:r>
      <w:r w:rsidR="00152A0E">
        <w:rPr>
          <w:rFonts w:ascii="Cambria" w:hAnsi="Cambria" w:cs="Tahoma"/>
          <w:b/>
          <w:sz w:val="24"/>
          <w:szCs w:val="24"/>
        </w:rPr>
        <w:t xml:space="preserve"> </w:t>
      </w:r>
      <w:r w:rsidR="00620AFD">
        <w:rPr>
          <w:rFonts w:ascii="Cambria" w:hAnsi="Cambria" w:cs="Tahoma"/>
          <w:b/>
          <w:sz w:val="24"/>
          <w:szCs w:val="24"/>
        </w:rPr>
        <w:t xml:space="preserve">  </w:t>
      </w:r>
      <w:r w:rsidR="00152A0E">
        <w:rPr>
          <w:rFonts w:ascii="Cambria" w:hAnsi="Cambria" w:cs="Tahoma"/>
          <w:b/>
          <w:sz w:val="24"/>
          <w:szCs w:val="24"/>
        </w:rPr>
        <w:t xml:space="preserve"> </w:t>
      </w:r>
      <w:r w:rsidR="001E0A4B">
        <w:rPr>
          <w:rFonts w:ascii="Cambria" w:hAnsi="Cambria" w:cs="Tahoma"/>
          <w:bCs/>
          <w:sz w:val="24"/>
          <w:szCs w:val="24"/>
        </w:rPr>
        <w:t xml:space="preserve">Jul </w:t>
      </w:r>
      <w:r w:rsidR="00A517C5">
        <w:rPr>
          <w:rFonts w:ascii="Cambria" w:hAnsi="Cambria" w:cs="Tahoma"/>
          <w:bCs/>
          <w:sz w:val="24"/>
          <w:szCs w:val="24"/>
        </w:rPr>
        <w:t>00</w:t>
      </w:r>
      <w:r w:rsidR="00152A0E" w:rsidRPr="00963BCD">
        <w:rPr>
          <w:rFonts w:ascii="Cambria" w:hAnsi="Cambria" w:cs="Tahoma"/>
          <w:bCs/>
          <w:sz w:val="24"/>
          <w:szCs w:val="24"/>
        </w:rPr>
        <w:t xml:space="preserve"> </w:t>
      </w:r>
      <w:r w:rsidR="00620AFD">
        <w:rPr>
          <w:rFonts w:ascii="Cambria" w:hAnsi="Cambria" w:cs="Tahoma"/>
          <w:bCs/>
          <w:sz w:val="24"/>
          <w:szCs w:val="24"/>
        </w:rPr>
        <w:t xml:space="preserve"> </w:t>
      </w:r>
      <w:r w:rsidR="001E0A4B">
        <w:rPr>
          <w:rFonts w:ascii="Cambria" w:hAnsi="Cambria" w:cs="Tahoma"/>
          <w:bCs/>
          <w:sz w:val="24"/>
          <w:szCs w:val="24"/>
        </w:rPr>
        <w:t xml:space="preserve">– Apr </w:t>
      </w:r>
      <w:r w:rsidRPr="00963BCD">
        <w:rPr>
          <w:rFonts w:ascii="Cambria" w:hAnsi="Cambria" w:cs="Tahoma"/>
          <w:bCs/>
          <w:sz w:val="24"/>
          <w:szCs w:val="24"/>
        </w:rPr>
        <w:t xml:space="preserve">05 </w:t>
      </w:r>
    </w:p>
    <w:p w:rsidR="00DC0104" w:rsidRPr="00963BCD" w:rsidRDefault="0089179F" w:rsidP="00F701BF">
      <w:pPr>
        <w:rPr>
          <w:rFonts w:ascii="Cambria" w:hAnsi="Cambria" w:cs="Tahoma"/>
          <w:bCs/>
          <w:sz w:val="24"/>
          <w:szCs w:val="24"/>
        </w:rPr>
      </w:pPr>
      <w:r w:rsidRPr="00963BCD">
        <w:rPr>
          <w:rFonts w:ascii="Cambria" w:hAnsi="Cambria" w:cs="Tahoma"/>
          <w:bCs/>
          <w:sz w:val="24"/>
          <w:szCs w:val="24"/>
        </w:rPr>
        <w:t xml:space="preserve">   </w:t>
      </w:r>
    </w:p>
    <w:p w:rsidR="00215EB5" w:rsidRPr="00215EB5" w:rsidRDefault="00215EB5" w:rsidP="00215EB5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>
        <w:rPr>
          <w:rFonts w:ascii="Cambria" w:hAnsi="Cambria" w:cs="Tahoma"/>
          <w:b/>
          <w:bCs/>
          <w:color w:val="000000"/>
          <w:sz w:val="24"/>
          <w:szCs w:val="24"/>
        </w:rPr>
        <w:t>Accountability</w:t>
      </w:r>
      <w:r w:rsidR="001E0A4B">
        <w:rPr>
          <w:rFonts w:ascii="Cambria" w:hAnsi="Cambria" w:cs="Tahoma"/>
          <w:b/>
          <w:bCs/>
          <w:color w:val="000000"/>
          <w:sz w:val="24"/>
          <w:szCs w:val="24"/>
        </w:rPr>
        <w:t xml:space="preserve"> </w:t>
      </w:r>
    </w:p>
    <w:p w:rsidR="00B848FA" w:rsidRPr="00215EB5" w:rsidRDefault="00B848FA" w:rsidP="00F701BF">
      <w:pPr>
        <w:spacing w:after="40"/>
        <w:rPr>
          <w:rFonts w:ascii="Cambria" w:hAnsi="Cambria" w:cs="Tahoma"/>
          <w:b/>
          <w:sz w:val="24"/>
          <w:szCs w:val="24"/>
          <w:u w:val="single"/>
        </w:rPr>
      </w:pPr>
    </w:p>
    <w:p w:rsidR="00B848FA" w:rsidRPr="00215EB5" w:rsidRDefault="00D520D5" w:rsidP="00F701BF">
      <w:pPr>
        <w:numPr>
          <w:ilvl w:val="0"/>
          <w:numId w:val="13"/>
        </w:numPr>
        <w:spacing w:after="40"/>
        <w:rPr>
          <w:rStyle w:val="apple-converted-space"/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color w:val="000000"/>
          <w:sz w:val="24"/>
          <w:szCs w:val="24"/>
          <w:shd w:val="clear" w:color="auto" w:fill="FFFFFF"/>
        </w:rPr>
        <w:t>Field work with Sales Team</w:t>
      </w:r>
      <w:r w:rsidRPr="00215EB5">
        <w:rPr>
          <w:rStyle w:val="apple-converted-space"/>
          <w:rFonts w:ascii="Cambria" w:hAnsi="Cambria" w:cs="Tahoma"/>
          <w:color w:val="000000"/>
          <w:sz w:val="24"/>
          <w:szCs w:val="24"/>
          <w:shd w:val="clear" w:color="auto" w:fill="FFFFFF"/>
        </w:rPr>
        <w:t> </w:t>
      </w:r>
    </w:p>
    <w:p w:rsidR="00D520D5" w:rsidRPr="00215EB5" w:rsidRDefault="00D520D5" w:rsidP="00F701BF">
      <w:pPr>
        <w:numPr>
          <w:ilvl w:val="0"/>
          <w:numId w:val="13"/>
        </w:numPr>
        <w:spacing w:after="40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>Meeting Key customers for focus products tie ups</w:t>
      </w:r>
    </w:p>
    <w:p w:rsidR="00D520D5" w:rsidRPr="00215EB5" w:rsidRDefault="00D520D5" w:rsidP="00F701BF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Tahoma"/>
          <w:color w:val="000000"/>
          <w:sz w:val="24"/>
          <w:szCs w:val="24"/>
          <w:lang w:val="en-US" w:eastAsia="en-US"/>
        </w:rPr>
      </w:pPr>
      <w:r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>Ensure execution of marketing strategies along with PMT</w:t>
      </w:r>
    </w:p>
    <w:p w:rsidR="00D520D5" w:rsidRPr="00215EB5" w:rsidRDefault="00CC6747" w:rsidP="00F701BF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Tahoma"/>
          <w:color w:val="000000"/>
          <w:sz w:val="24"/>
          <w:szCs w:val="24"/>
          <w:lang w:val="en-US" w:eastAsia="en-US"/>
        </w:rPr>
      </w:pPr>
      <w:r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>Strengthen</w:t>
      </w:r>
      <w:r w:rsidR="00D520D5"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 xml:space="preserve"> to maintain focus on key products sales growth and entry at focus customers</w:t>
      </w:r>
    </w:p>
    <w:p w:rsidR="001B6E74" w:rsidRPr="00215EB5" w:rsidRDefault="00D520D5" w:rsidP="00F701BF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Tahoma"/>
          <w:color w:val="000000"/>
          <w:sz w:val="24"/>
          <w:szCs w:val="24"/>
          <w:lang w:val="en-US" w:eastAsia="en-US"/>
        </w:rPr>
      </w:pPr>
      <w:r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>On the job training during field work, sales meeting</w:t>
      </w:r>
      <w:r w:rsidR="001B6E74" w:rsidRPr="00215EB5">
        <w:rPr>
          <w:rFonts w:ascii="Cambria" w:hAnsi="Cambria" w:cs="Tahoma"/>
          <w:color w:val="000000"/>
          <w:sz w:val="24"/>
          <w:szCs w:val="24"/>
          <w:lang w:val="en-US" w:eastAsia="en-US"/>
        </w:rPr>
        <w:t>.</w:t>
      </w:r>
    </w:p>
    <w:p w:rsidR="00E406C9" w:rsidRPr="00215EB5" w:rsidRDefault="00E406C9" w:rsidP="00F701BF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/>
        <w:rPr>
          <w:rFonts w:ascii="Cambria" w:hAnsi="Cambria" w:cs="Tahoma"/>
          <w:color w:val="000000"/>
          <w:sz w:val="24"/>
          <w:szCs w:val="24"/>
          <w:lang w:val="en-US" w:eastAsia="en-US"/>
        </w:rPr>
      </w:pPr>
      <w:r w:rsidRPr="00215EB5">
        <w:rPr>
          <w:rFonts w:ascii="Cambria" w:hAnsi="Cambria" w:cs="Tahoma"/>
          <w:sz w:val="24"/>
          <w:szCs w:val="24"/>
        </w:rPr>
        <w:t xml:space="preserve">Managing a team </w:t>
      </w:r>
      <w:r w:rsidR="0089179F" w:rsidRPr="00215EB5">
        <w:rPr>
          <w:rFonts w:ascii="Cambria" w:hAnsi="Cambria" w:cs="Tahoma"/>
          <w:sz w:val="24"/>
          <w:szCs w:val="24"/>
        </w:rPr>
        <w:t xml:space="preserve">of </w:t>
      </w:r>
      <w:r w:rsidR="0089179F">
        <w:rPr>
          <w:rFonts w:ascii="Cambria" w:hAnsi="Cambria" w:cs="Tahoma"/>
          <w:sz w:val="24"/>
          <w:szCs w:val="24"/>
        </w:rPr>
        <w:t>T</w:t>
      </w:r>
      <w:r w:rsidR="0089179F" w:rsidRPr="00215EB5">
        <w:rPr>
          <w:rFonts w:ascii="Cambria" w:hAnsi="Cambria" w:cs="Tahoma"/>
          <w:sz w:val="24"/>
          <w:szCs w:val="24"/>
        </w:rPr>
        <w:t>SMs</w:t>
      </w:r>
      <w:r w:rsidRPr="00215EB5">
        <w:rPr>
          <w:rFonts w:ascii="Cambria" w:hAnsi="Cambria" w:cs="Tahoma"/>
          <w:sz w:val="24"/>
          <w:szCs w:val="24"/>
        </w:rPr>
        <w:t xml:space="preserve"> and  Executives</w:t>
      </w:r>
    </w:p>
    <w:p w:rsidR="00E406C9" w:rsidRPr="00215EB5" w:rsidRDefault="00E406C9" w:rsidP="00F701BF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Monitoring % achievement of plans for </w:t>
      </w:r>
      <w:r w:rsidR="00B848FA" w:rsidRPr="00215EB5">
        <w:rPr>
          <w:rFonts w:ascii="Cambria" w:hAnsi="Cambria" w:cs="Tahoma"/>
          <w:sz w:val="24"/>
          <w:szCs w:val="24"/>
        </w:rPr>
        <w:t>individual.</w:t>
      </w:r>
    </w:p>
    <w:p w:rsidR="00E406C9" w:rsidRPr="00215EB5" w:rsidRDefault="00E406C9" w:rsidP="00F701BF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>Ensuring the coverage plan of doctor</w:t>
      </w:r>
      <w:r w:rsidR="00FA751E" w:rsidRPr="00215EB5">
        <w:rPr>
          <w:rFonts w:ascii="Cambria" w:hAnsi="Cambria" w:cs="Tahoma"/>
          <w:sz w:val="24"/>
          <w:szCs w:val="24"/>
        </w:rPr>
        <w:t>s</w:t>
      </w:r>
      <w:r w:rsidRPr="00215EB5">
        <w:rPr>
          <w:rFonts w:ascii="Cambria" w:hAnsi="Cambria" w:cs="Tahoma"/>
          <w:sz w:val="24"/>
          <w:szCs w:val="24"/>
        </w:rPr>
        <w:t xml:space="preserve"> in the assigned territory </w:t>
      </w:r>
    </w:p>
    <w:p w:rsidR="00E406C9" w:rsidRPr="00215EB5" w:rsidRDefault="00E406C9" w:rsidP="00F701BF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Monitoring Achievement against the norms for all products. </w:t>
      </w:r>
    </w:p>
    <w:p w:rsidR="00CC6747" w:rsidRPr="00215EB5" w:rsidRDefault="00E406C9" w:rsidP="00CC674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>Developing and projecting the</w:t>
      </w:r>
      <w:r w:rsidR="00AE33EC" w:rsidRPr="00215EB5">
        <w:rPr>
          <w:rFonts w:ascii="Cambria" w:hAnsi="Cambria" w:cs="Tahoma"/>
          <w:sz w:val="24"/>
          <w:szCs w:val="24"/>
        </w:rPr>
        <w:t xml:space="preserve"> Managers,</w:t>
      </w:r>
      <w:r w:rsidRPr="00215EB5">
        <w:rPr>
          <w:rFonts w:ascii="Cambria" w:hAnsi="Cambria" w:cs="Tahoma"/>
          <w:sz w:val="24"/>
          <w:szCs w:val="24"/>
        </w:rPr>
        <w:t xml:space="preserve"> </w:t>
      </w:r>
      <w:r w:rsidR="00B848FA" w:rsidRPr="00215EB5">
        <w:rPr>
          <w:rFonts w:ascii="Cambria" w:hAnsi="Cambria" w:cs="Tahoma"/>
          <w:sz w:val="24"/>
          <w:szCs w:val="24"/>
        </w:rPr>
        <w:t>Executive’s</w:t>
      </w:r>
      <w:r w:rsidRPr="00215EB5">
        <w:rPr>
          <w:rFonts w:ascii="Cambria" w:hAnsi="Cambria" w:cs="Tahoma"/>
          <w:sz w:val="24"/>
          <w:szCs w:val="24"/>
        </w:rPr>
        <w:t xml:space="preserve"> for future roles. . </w:t>
      </w:r>
    </w:p>
    <w:p w:rsidR="00E406C9" w:rsidRPr="00215EB5" w:rsidRDefault="00E406C9" w:rsidP="00CC6747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>Monitoring FOS productivity</w:t>
      </w:r>
    </w:p>
    <w:p w:rsidR="00B14B6A" w:rsidRPr="00215EB5" w:rsidRDefault="00B14B6A" w:rsidP="005A236B">
      <w:pPr>
        <w:numPr>
          <w:ilvl w:val="0"/>
          <w:numId w:val="13"/>
        </w:numPr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>Participating in business planning and analysis of new business opportunities.</w:t>
      </w:r>
      <w:r w:rsidRPr="00215EB5">
        <w:rPr>
          <w:rFonts w:ascii="Cambria" w:hAnsi="Cambria" w:cs="Tahoma"/>
          <w:sz w:val="24"/>
          <w:szCs w:val="24"/>
        </w:rPr>
        <w:br/>
      </w:r>
    </w:p>
    <w:p w:rsidR="008F7E0B" w:rsidRPr="004171C7" w:rsidRDefault="004171C7" w:rsidP="004171C7">
      <w:pPr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 xml:space="preserve">   </w:t>
      </w:r>
      <w:r w:rsidR="008F7E0B" w:rsidRPr="00215EB5">
        <w:rPr>
          <w:rFonts w:ascii="Cambria" w:hAnsi="Cambria" w:cs="Tahoma"/>
          <w:b/>
          <w:bCs/>
          <w:sz w:val="24"/>
          <w:szCs w:val="24"/>
        </w:rPr>
        <w:t>Notable Deliverables</w:t>
      </w:r>
    </w:p>
    <w:p w:rsidR="008F7E0B" w:rsidRPr="00215EB5" w:rsidRDefault="001918EB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Led a team of 5</w:t>
      </w:r>
      <w:r w:rsidR="00081F75" w:rsidRPr="00215EB5">
        <w:rPr>
          <w:rFonts w:ascii="Cambria" w:hAnsi="Cambria" w:cs="Tahoma"/>
          <w:bCs/>
          <w:sz w:val="24"/>
          <w:szCs w:val="24"/>
        </w:rPr>
        <w:t xml:space="preserve"> Executives,7</w:t>
      </w:r>
      <w:r w:rsidR="008F7E0B" w:rsidRPr="00215EB5">
        <w:rPr>
          <w:rFonts w:ascii="Cambria" w:hAnsi="Cambria" w:cs="Tahoma"/>
          <w:bCs/>
          <w:sz w:val="24"/>
          <w:szCs w:val="24"/>
        </w:rPr>
        <w:t xml:space="preserve"> Dbr’s to explore uncharted territories</w:t>
      </w:r>
    </w:p>
    <w:p w:rsidR="008F7E0B" w:rsidRPr="00215EB5" w:rsidRDefault="008F7E0B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Formulated &amp; monitored promotional activities and responsible for driving top-line &amp; securing bottom-line growths through optimum utilization of resources.</w:t>
      </w:r>
    </w:p>
    <w:p w:rsidR="008F7E0B" w:rsidRPr="00215EB5" w:rsidRDefault="008F7E0B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Achieved a growth of 46%in volumes.</w:t>
      </w:r>
    </w:p>
    <w:p w:rsidR="008F7E0B" w:rsidRPr="00215EB5" w:rsidRDefault="008F7E0B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Awarded with Best Credit Management award.</w:t>
      </w:r>
    </w:p>
    <w:p w:rsidR="008F7E0B" w:rsidRPr="00215EB5" w:rsidRDefault="008F7E0B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Successfully reduced the intact area by appointment of 5 new dealers.</w:t>
      </w:r>
    </w:p>
    <w:p w:rsidR="00E576B6" w:rsidRDefault="00D60ED9" w:rsidP="00E576B6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Converted primary sales into secondary sales and increased the CS</w:t>
      </w:r>
      <w:r w:rsidR="00E576B6">
        <w:rPr>
          <w:rFonts w:ascii="Cambria" w:hAnsi="Cambria" w:cs="Tahoma"/>
          <w:bCs/>
          <w:sz w:val="24"/>
          <w:szCs w:val="24"/>
        </w:rPr>
        <w:t>S (Customer Support System) base.</w:t>
      </w:r>
    </w:p>
    <w:p w:rsidR="00D60ED9" w:rsidRPr="00E576B6" w:rsidRDefault="00D60ED9" w:rsidP="00E576B6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E576B6">
        <w:rPr>
          <w:rFonts w:ascii="Cambria" w:hAnsi="Cambria" w:cs="Tahoma"/>
          <w:bCs/>
          <w:sz w:val="24"/>
          <w:szCs w:val="24"/>
        </w:rPr>
        <w:t>Maintained brand visibility and increased brand awareness.</w:t>
      </w:r>
    </w:p>
    <w:p w:rsidR="00D60ED9" w:rsidRPr="00215EB5" w:rsidRDefault="00D60ED9" w:rsidP="00F701BF">
      <w:pPr>
        <w:numPr>
          <w:ilvl w:val="0"/>
          <w:numId w:val="5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Managed consistent growth of 20-25% on focus brands year after year.</w:t>
      </w:r>
    </w:p>
    <w:p w:rsidR="005A236B" w:rsidRDefault="005A236B" w:rsidP="005A236B">
      <w:pPr>
        <w:ind w:left="360"/>
        <w:rPr>
          <w:rFonts w:ascii="Cambria" w:hAnsi="Cambria" w:cs="Tahoma"/>
          <w:b/>
          <w:sz w:val="24"/>
          <w:szCs w:val="24"/>
        </w:rPr>
      </w:pPr>
    </w:p>
    <w:p w:rsidR="00174CBF" w:rsidRPr="005A236B" w:rsidRDefault="00174CBF" w:rsidP="005A236B">
      <w:pPr>
        <w:rPr>
          <w:rFonts w:ascii="Cambria" w:hAnsi="Cambria" w:cs="Tahoma"/>
          <w:b/>
          <w:sz w:val="24"/>
          <w:szCs w:val="24"/>
        </w:rPr>
      </w:pPr>
      <w:r w:rsidRPr="00215EB5">
        <w:rPr>
          <w:rFonts w:ascii="Cambria" w:hAnsi="Cambria" w:cs="Tahoma"/>
          <w:caps/>
          <w:sz w:val="24"/>
          <w:szCs w:val="24"/>
        </w:rPr>
        <w:t>Training programs attended</w:t>
      </w:r>
    </w:p>
    <w:p w:rsidR="00174CBF" w:rsidRPr="00215EB5" w:rsidRDefault="00174CBF" w:rsidP="00F701BF">
      <w:pPr>
        <w:rPr>
          <w:rFonts w:ascii="Cambria" w:hAnsi="Cambria" w:cs="Tahoma"/>
          <w:sz w:val="24"/>
          <w:szCs w:val="24"/>
        </w:rPr>
      </w:pPr>
    </w:p>
    <w:p w:rsidR="00174CBF" w:rsidRPr="00215EB5" w:rsidRDefault="00174CBF" w:rsidP="00F701BF">
      <w:pPr>
        <w:numPr>
          <w:ilvl w:val="2"/>
          <w:numId w:val="18"/>
        </w:numPr>
        <w:tabs>
          <w:tab w:val="clear" w:pos="2595"/>
        </w:tabs>
        <w:suppressAutoHyphens w:val="0"/>
        <w:ind w:left="720" w:right="360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Attended training programs on </w:t>
      </w:r>
      <w:r w:rsidRPr="00215EB5">
        <w:rPr>
          <w:rFonts w:ascii="Cambria" w:hAnsi="Cambria" w:cs="Tahoma"/>
          <w:b/>
          <w:sz w:val="24"/>
          <w:szCs w:val="24"/>
        </w:rPr>
        <w:t xml:space="preserve">motivation, leadership qualities, interpersonal skills, planning and organizational skills, communication skills </w:t>
      </w:r>
      <w:r w:rsidRPr="00215EB5">
        <w:rPr>
          <w:rFonts w:ascii="Cambria" w:hAnsi="Cambria" w:cs="Tahoma"/>
          <w:sz w:val="24"/>
          <w:szCs w:val="24"/>
        </w:rPr>
        <w:t xml:space="preserve">and </w:t>
      </w:r>
      <w:r w:rsidRPr="00215EB5">
        <w:rPr>
          <w:rFonts w:ascii="Cambria" w:hAnsi="Cambria" w:cs="Tahoma"/>
          <w:b/>
          <w:sz w:val="24"/>
          <w:szCs w:val="24"/>
        </w:rPr>
        <w:t>team building</w:t>
      </w:r>
      <w:r w:rsidRPr="00215EB5">
        <w:rPr>
          <w:rFonts w:ascii="Cambria" w:hAnsi="Cambria" w:cs="Tahoma"/>
          <w:sz w:val="24"/>
          <w:szCs w:val="24"/>
        </w:rPr>
        <w:t xml:space="preserve"> organized by experienced executives and agencies. Participated in inter organizational contests on behavioural sciences. </w:t>
      </w:r>
    </w:p>
    <w:p w:rsidR="00174CBF" w:rsidRPr="00215EB5" w:rsidRDefault="00174CBF" w:rsidP="00F701BF">
      <w:pPr>
        <w:numPr>
          <w:ilvl w:val="2"/>
          <w:numId w:val="18"/>
        </w:numPr>
        <w:tabs>
          <w:tab w:val="clear" w:pos="2595"/>
        </w:tabs>
        <w:suppressAutoHyphens w:val="0"/>
        <w:ind w:left="720" w:right="360"/>
        <w:rPr>
          <w:rFonts w:ascii="Cambria" w:hAnsi="Cambria" w:cs="Tahoma"/>
          <w:sz w:val="24"/>
          <w:szCs w:val="24"/>
        </w:rPr>
      </w:pPr>
      <w:r w:rsidRPr="00215EB5">
        <w:rPr>
          <w:rFonts w:ascii="Cambria" w:hAnsi="Cambria" w:cs="Tahoma"/>
          <w:sz w:val="24"/>
          <w:szCs w:val="24"/>
        </w:rPr>
        <w:t xml:space="preserve">Motivational </w:t>
      </w:r>
      <w:r w:rsidR="00ED3F10" w:rsidRPr="00215EB5">
        <w:rPr>
          <w:rFonts w:ascii="Cambria" w:hAnsi="Cambria" w:cs="Tahoma"/>
          <w:sz w:val="24"/>
          <w:szCs w:val="24"/>
        </w:rPr>
        <w:t xml:space="preserve">sessions attended – By </w:t>
      </w:r>
      <w:r w:rsidR="0089179F" w:rsidRPr="00215EB5">
        <w:rPr>
          <w:rFonts w:ascii="Cambria" w:hAnsi="Cambria" w:cs="Tahoma"/>
          <w:sz w:val="24"/>
          <w:szCs w:val="24"/>
        </w:rPr>
        <w:t>Mr. Santosh</w:t>
      </w:r>
      <w:r w:rsidR="00ED3F10" w:rsidRPr="00215EB5">
        <w:rPr>
          <w:rFonts w:ascii="Cambria" w:hAnsi="Cambria" w:cs="Tahoma"/>
          <w:sz w:val="24"/>
          <w:szCs w:val="24"/>
        </w:rPr>
        <w:t xml:space="preserve"> Nair</w:t>
      </w:r>
    </w:p>
    <w:p w:rsidR="00174CBF" w:rsidRPr="00215EB5" w:rsidRDefault="00174CBF" w:rsidP="00F701BF">
      <w:pPr>
        <w:rPr>
          <w:rFonts w:ascii="Cambria" w:hAnsi="Cambria" w:cs="Tahoma"/>
          <w:b/>
          <w:sz w:val="24"/>
          <w:szCs w:val="24"/>
        </w:rPr>
      </w:pPr>
    </w:p>
    <w:p w:rsidR="00E406C9" w:rsidRPr="00215EB5" w:rsidRDefault="00E406C9" w:rsidP="00F701BF">
      <w:pPr>
        <w:rPr>
          <w:rFonts w:ascii="Cambria" w:hAnsi="Cambria" w:cs="Tahoma"/>
          <w:b/>
          <w:sz w:val="24"/>
          <w:szCs w:val="24"/>
        </w:rPr>
      </w:pPr>
    </w:p>
    <w:p w:rsidR="008F7E0B" w:rsidRPr="00215EB5" w:rsidRDefault="008F7E0B" w:rsidP="00F701BF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 w:rsidRPr="00215EB5">
        <w:rPr>
          <w:rFonts w:ascii="Cambria" w:hAnsi="Cambria" w:cs="Tahoma"/>
          <w:b/>
          <w:bCs/>
          <w:color w:val="000000"/>
          <w:sz w:val="24"/>
          <w:szCs w:val="24"/>
        </w:rPr>
        <w:t>Academic Credentials</w:t>
      </w:r>
    </w:p>
    <w:p w:rsidR="005956E6" w:rsidRPr="00215EB5" w:rsidRDefault="005956E6" w:rsidP="00F701BF">
      <w:pPr>
        <w:spacing w:before="40" w:after="40"/>
        <w:rPr>
          <w:rFonts w:ascii="Cambria" w:hAnsi="Cambria" w:cs="Tahoma"/>
          <w:b/>
          <w:bCs/>
          <w:sz w:val="24"/>
          <w:szCs w:val="24"/>
        </w:rPr>
      </w:pPr>
    </w:p>
    <w:p w:rsidR="008F7E0B" w:rsidRDefault="004171C7" w:rsidP="00F701BF">
      <w:pPr>
        <w:spacing w:before="40" w:after="40"/>
        <w:rPr>
          <w:rFonts w:ascii="Cambria" w:hAnsi="Cambria" w:cs="Tahoma"/>
          <w:bCs/>
          <w:sz w:val="24"/>
          <w:szCs w:val="24"/>
        </w:rPr>
      </w:pPr>
      <w:r>
        <w:rPr>
          <w:rFonts w:ascii="Cambria" w:hAnsi="Cambria" w:cs="Tahoma"/>
          <w:bCs/>
          <w:sz w:val="24"/>
          <w:szCs w:val="24"/>
        </w:rPr>
        <w:t xml:space="preserve"> </w:t>
      </w:r>
      <w:r w:rsidR="008F7E0B" w:rsidRPr="00215EB5">
        <w:rPr>
          <w:rFonts w:ascii="Cambria" w:hAnsi="Cambria" w:cs="Tahoma"/>
          <w:b/>
          <w:bCs/>
          <w:sz w:val="24"/>
          <w:szCs w:val="24"/>
        </w:rPr>
        <w:t xml:space="preserve">Bachelor of </w:t>
      </w:r>
      <w:r w:rsidR="00154D83" w:rsidRPr="00215EB5">
        <w:rPr>
          <w:rFonts w:ascii="Cambria" w:hAnsi="Cambria" w:cs="Tahoma"/>
          <w:b/>
          <w:bCs/>
          <w:sz w:val="24"/>
          <w:szCs w:val="24"/>
        </w:rPr>
        <w:t>Science</w:t>
      </w:r>
      <w:r w:rsidR="0007222B" w:rsidRPr="00215EB5">
        <w:rPr>
          <w:rFonts w:ascii="Cambria" w:hAnsi="Cambria" w:cs="Tahoma"/>
          <w:b/>
          <w:bCs/>
          <w:sz w:val="24"/>
          <w:szCs w:val="24"/>
        </w:rPr>
        <w:t xml:space="preserve"> -</w:t>
      </w:r>
      <w:r w:rsidR="00154D83" w:rsidRPr="00215EB5">
        <w:rPr>
          <w:rFonts w:ascii="Cambria" w:hAnsi="Cambria" w:cs="Tahoma"/>
          <w:bCs/>
          <w:sz w:val="24"/>
          <w:szCs w:val="24"/>
        </w:rPr>
        <w:t xml:space="preserve"> from C.c.s University</w:t>
      </w:r>
      <w:r w:rsidR="0044105A" w:rsidRPr="00215EB5">
        <w:rPr>
          <w:rFonts w:ascii="Cambria" w:hAnsi="Cambria" w:cs="Tahoma"/>
          <w:bCs/>
          <w:sz w:val="24"/>
          <w:szCs w:val="24"/>
        </w:rPr>
        <w:t>, K.L.D.A.V.Degree</w:t>
      </w:r>
      <w:r w:rsidR="008F7E0B" w:rsidRPr="00215EB5">
        <w:rPr>
          <w:rFonts w:ascii="Cambria" w:hAnsi="Cambria" w:cs="Tahoma"/>
          <w:bCs/>
          <w:sz w:val="24"/>
          <w:szCs w:val="24"/>
        </w:rPr>
        <w:t xml:space="preserve"> College</w:t>
      </w:r>
      <w:r w:rsidR="00154D83" w:rsidRPr="00215EB5">
        <w:rPr>
          <w:rFonts w:ascii="Cambria" w:hAnsi="Cambria" w:cs="Tahoma"/>
          <w:bCs/>
          <w:sz w:val="24"/>
          <w:szCs w:val="24"/>
        </w:rPr>
        <w:t xml:space="preserve"> Roorkee [1995</w:t>
      </w:r>
      <w:r w:rsidR="008F7E0B" w:rsidRPr="00215EB5">
        <w:rPr>
          <w:rFonts w:ascii="Cambria" w:hAnsi="Cambria" w:cs="Tahoma"/>
          <w:bCs/>
          <w:sz w:val="24"/>
          <w:szCs w:val="24"/>
        </w:rPr>
        <w:t>- 1998]</w:t>
      </w:r>
    </w:p>
    <w:p w:rsidR="00480EE5" w:rsidRDefault="00480EE5" w:rsidP="00480EE5">
      <w:pPr>
        <w:spacing w:before="40" w:after="40"/>
        <w:rPr>
          <w:rFonts w:ascii="Cambria" w:hAnsi="Cambria" w:cs="Tahoma"/>
          <w:b/>
          <w:bCs/>
          <w:sz w:val="24"/>
          <w:szCs w:val="24"/>
        </w:rPr>
      </w:pPr>
      <w:r>
        <w:rPr>
          <w:rFonts w:ascii="Cambria" w:hAnsi="Cambria" w:cs="Tahoma"/>
          <w:b/>
          <w:bCs/>
          <w:sz w:val="24"/>
          <w:szCs w:val="24"/>
        </w:rPr>
        <w:t xml:space="preserve"> </w:t>
      </w:r>
    </w:p>
    <w:p w:rsidR="00480EE5" w:rsidRPr="00215EB5" w:rsidRDefault="00FF742E" w:rsidP="00480EE5">
      <w:pPr>
        <w:spacing w:before="40" w:after="40"/>
        <w:rPr>
          <w:rFonts w:ascii="Cambria" w:hAnsi="Cambria" w:cs="Tahoma"/>
          <w:bCs/>
          <w:sz w:val="24"/>
          <w:szCs w:val="24"/>
        </w:rPr>
      </w:pPr>
      <w:r>
        <w:rPr>
          <w:rFonts w:ascii="Cambria" w:hAnsi="Cambria" w:cs="Tahoma"/>
          <w:b/>
          <w:bCs/>
          <w:sz w:val="24"/>
          <w:szCs w:val="24"/>
        </w:rPr>
        <w:t xml:space="preserve"> </w:t>
      </w:r>
      <w:r w:rsidR="00480EE5" w:rsidRPr="00215EB5">
        <w:rPr>
          <w:rFonts w:ascii="Cambria" w:hAnsi="Cambria" w:cs="Tahoma"/>
          <w:b/>
          <w:bCs/>
          <w:sz w:val="24"/>
          <w:szCs w:val="24"/>
        </w:rPr>
        <w:t xml:space="preserve">MASTERS IN BUSINESS ADMINISTRATION – </w:t>
      </w:r>
      <w:r w:rsidR="00480EE5" w:rsidRPr="00215EB5">
        <w:rPr>
          <w:rFonts w:ascii="Cambria" w:hAnsi="Cambria" w:cs="Tahoma"/>
          <w:bCs/>
          <w:sz w:val="24"/>
          <w:szCs w:val="24"/>
        </w:rPr>
        <w:t>Jodhpur National University</w:t>
      </w:r>
    </w:p>
    <w:p w:rsidR="00480EE5" w:rsidRPr="00215EB5" w:rsidRDefault="00480EE5" w:rsidP="00480EE5">
      <w:pPr>
        <w:spacing w:before="40" w:after="40"/>
        <w:rPr>
          <w:rFonts w:ascii="Cambria" w:hAnsi="Cambria" w:cs="Tahoma"/>
          <w:bCs/>
          <w:sz w:val="24"/>
          <w:szCs w:val="24"/>
        </w:rPr>
      </w:pPr>
    </w:p>
    <w:p w:rsidR="008F7E0B" w:rsidRPr="00480EE5" w:rsidRDefault="00480EE5" w:rsidP="00F701BF">
      <w:pPr>
        <w:spacing w:before="40" w:after="40"/>
        <w:rPr>
          <w:rFonts w:ascii="Cambria" w:hAnsi="Cambria" w:cs="Tahoma"/>
          <w:bCs/>
          <w:sz w:val="24"/>
          <w:szCs w:val="24"/>
        </w:rPr>
      </w:pPr>
      <w:r>
        <w:rPr>
          <w:rFonts w:ascii="Cambria" w:hAnsi="Cambria" w:cs="Tahoma"/>
          <w:bCs/>
          <w:sz w:val="24"/>
          <w:szCs w:val="24"/>
        </w:rPr>
        <w:t xml:space="preserve"> </w:t>
      </w:r>
      <w:r w:rsidR="008F7E0B" w:rsidRPr="00215EB5">
        <w:rPr>
          <w:rFonts w:ascii="Cambria" w:hAnsi="Cambria" w:cs="Tahoma"/>
          <w:b/>
          <w:bCs/>
          <w:sz w:val="24"/>
          <w:szCs w:val="24"/>
          <w:u w:val="single"/>
        </w:rPr>
        <w:t>Computer Skills</w:t>
      </w:r>
    </w:p>
    <w:p w:rsidR="008F7E0B" w:rsidRPr="00215EB5" w:rsidRDefault="00154D83" w:rsidP="00F701BF">
      <w:pPr>
        <w:numPr>
          <w:ilvl w:val="0"/>
          <w:numId w:val="2"/>
        </w:numPr>
        <w:tabs>
          <w:tab w:val="left" w:pos="360"/>
        </w:tabs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Well versed with</w:t>
      </w:r>
      <w:r w:rsidR="008F7E0B" w:rsidRPr="00215EB5">
        <w:rPr>
          <w:rFonts w:ascii="Cambria" w:hAnsi="Cambria" w:cs="Tahoma"/>
          <w:bCs/>
          <w:sz w:val="24"/>
          <w:szCs w:val="24"/>
        </w:rPr>
        <w:t xml:space="preserve"> MS Offi</w:t>
      </w:r>
      <w:r w:rsidRPr="00215EB5">
        <w:rPr>
          <w:rFonts w:ascii="Cambria" w:hAnsi="Cambria" w:cs="Tahoma"/>
          <w:bCs/>
          <w:sz w:val="24"/>
          <w:szCs w:val="24"/>
        </w:rPr>
        <w:t>ce, Internet Applications</w:t>
      </w:r>
      <w:r w:rsidR="008F7E0B" w:rsidRPr="00215EB5">
        <w:rPr>
          <w:rFonts w:ascii="Cambria" w:hAnsi="Cambria" w:cs="Tahoma"/>
          <w:bCs/>
          <w:sz w:val="24"/>
          <w:szCs w:val="24"/>
        </w:rPr>
        <w:t xml:space="preserve"> etc.</w:t>
      </w:r>
    </w:p>
    <w:p w:rsidR="008F7E0B" w:rsidRPr="00215EB5" w:rsidRDefault="008F7E0B" w:rsidP="00F701BF">
      <w:pPr>
        <w:spacing w:before="40" w:after="40"/>
        <w:rPr>
          <w:rFonts w:ascii="Cambria" w:hAnsi="Cambria" w:cs="Tahoma"/>
          <w:bCs/>
          <w:sz w:val="24"/>
          <w:szCs w:val="24"/>
        </w:rPr>
      </w:pPr>
    </w:p>
    <w:p w:rsidR="008F7E0B" w:rsidRPr="00215EB5" w:rsidRDefault="008F7E0B" w:rsidP="00F701BF">
      <w:pPr>
        <w:pBdr>
          <w:top w:val="double" w:sz="1" w:space="0" w:color="000000"/>
          <w:bottom w:val="single" w:sz="4" w:space="1" w:color="000000"/>
        </w:pBdr>
        <w:shd w:val="clear" w:color="auto" w:fill="E6E6E6"/>
        <w:spacing w:before="40" w:after="40"/>
        <w:rPr>
          <w:rFonts w:ascii="Cambria" w:hAnsi="Cambria" w:cs="Tahoma"/>
          <w:b/>
          <w:bCs/>
          <w:color w:val="000000"/>
          <w:sz w:val="24"/>
          <w:szCs w:val="24"/>
        </w:rPr>
      </w:pPr>
      <w:r w:rsidRPr="00215EB5">
        <w:rPr>
          <w:rFonts w:ascii="Cambria" w:hAnsi="Cambria" w:cs="Tahoma"/>
          <w:b/>
          <w:bCs/>
          <w:color w:val="000000"/>
          <w:sz w:val="24"/>
          <w:szCs w:val="24"/>
        </w:rPr>
        <w:t>Personal Details</w:t>
      </w:r>
    </w:p>
    <w:p w:rsidR="008F7E0B" w:rsidRPr="00215EB5" w:rsidRDefault="008F7E0B" w:rsidP="00F701BF">
      <w:pPr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 xml:space="preserve">Date of Birth </w:t>
      </w:r>
      <w:r w:rsidR="001F6C48">
        <w:rPr>
          <w:rFonts w:ascii="Cambria" w:hAnsi="Cambria" w:cs="Tahoma"/>
          <w:bCs/>
          <w:sz w:val="24"/>
          <w:szCs w:val="24"/>
        </w:rPr>
        <w:t xml:space="preserve">   </w:t>
      </w:r>
      <w:r w:rsidR="005E07B5">
        <w:rPr>
          <w:rFonts w:ascii="Cambria" w:hAnsi="Cambria" w:cs="Tahoma"/>
          <w:bCs/>
          <w:sz w:val="24"/>
          <w:szCs w:val="24"/>
        </w:rPr>
        <w:tab/>
        <w:t xml:space="preserve">:       </w:t>
      </w:r>
      <w:r w:rsidR="00744FB5" w:rsidRPr="00215EB5">
        <w:rPr>
          <w:rFonts w:ascii="Cambria" w:hAnsi="Cambria" w:cs="Tahoma"/>
          <w:bCs/>
          <w:sz w:val="24"/>
          <w:szCs w:val="24"/>
        </w:rPr>
        <w:t>23</w:t>
      </w:r>
      <w:r w:rsidR="00744FB5" w:rsidRPr="00215EB5">
        <w:rPr>
          <w:rFonts w:ascii="Cambria" w:hAnsi="Cambria" w:cs="Tahoma"/>
          <w:bCs/>
          <w:sz w:val="24"/>
          <w:szCs w:val="24"/>
          <w:vertAlign w:val="superscript"/>
        </w:rPr>
        <w:t>rd</w:t>
      </w:r>
      <w:r w:rsidR="00744FB5" w:rsidRPr="00215EB5">
        <w:rPr>
          <w:rFonts w:ascii="Cambria" w:hAnsi="Cambria" w:cs="Tahoma"/>
          <w:bCs/>
          <w:sz w:val="24"/>
          <w:szCs w:val="24"/>
        </w:rPr>
        <w:t xml:space="preserve"> Oct 1977</w:t>
      </w:r>
    </w:p>
    <w:p w:rsidR="008F7E0B" w:rsidRPr="00215EB5" w:rsidRDefault="00744FB5" w:rsidP="00F701BF">
      <w:pPr>
        <w:spacing w:before="40" w:after="40"/>
        <w:rPr>
          <w:rFonts w:ascii="Cambria" w:hAnsi="Cambria" w:cs="Tahoma"/>
          <w:bCs/>
          <w:sz w:val="24"/>
          <w:szCs w:val="24"/>
        </w:rPr>
      </w:pPr>
      <w:r w:rsidRPr="00215EB5">
        <w:rPr>
          <w:rFonts w:ascii="Cambria" w:hAnsi="Cambria" w:cs="Tahoma"/>
          <w:bCs/>
          <w:sz w:val="24"/>
          <w:szCs w:val="24"/>
        </w:rPr>
        <w:t>Address</w:t>
      </w:r>
      <w:r w:rsidRPr="00215EB5">
        <w:rPr>
          <w:rFonts w:ascii="Cambria" w:hAnsi="Cambria" w:cs="Tahoma"/>
          <w:bCs/>
          <w:sz w:val="24"/>
          <w:szCs w:val="24"/>
        </w:rPr>
        <w:tab/>
      </w:r>
      <w:r w:rsidRPr="00215EB5">
        <w:rPr>
          <w:rFonts w:ascii="Cambria" w:hAnsi="Cambria" w:cs="Tahoma"/>
          <w:bCs/>
          <w:sz w:val="24"/>
          <w:szCs w:val="24"/>
        </w:rPr>
        <w:tab/>
        <w:t xml:space="preserve">:       </w:t>
      </w:r>
      <w:r w:rsidR="0089179F">
        <w:rPr>
          <w:rFonts w:ascii="Cambria" w:hAnsi="Cambria" w:cs="Tahoma"/>
          <w:bCs/>
          <w:sz w:val="24"/>
          <w:szCs w:val="24"/>
        </w:rPr>
        <w:t>359,</w:t>
      </w:r>
      <w:r w:rsidRPr="00215EB5">
        <w:rPr>
          <w:rFonts w:ascii="Cambria" w:hAnsi="Cambria" w:cs="Tahoma"/>
          <w:bCs/>
          <w:sz w:val="24"/>
          <w:szCs w:val="24"/>
        </w:rPr>
        <w:t xml:space="preserve">    </w:t>
      </w:r>
      <w:r w:rsidR="009F4B21" w:rsidRPr="00215EB5">
        <w:rPr>
          <w:rFonts w:ascii="Cambria" w:hAnsi="Cambria" w:cs="Tahoma"/>
          <w:bCs/>
          <w:sz w:val="24"/>
          <w:szCs w:val="24"/>
        </w:rPr>
        <w:t>Ram Nagar</w:t>
      </w:r>
      <w:r w:rsidR="0044105A" w:rsidRPr="00215EB5">
        <w:rPr>
          <w:rFonts w:ascii="Cambria" w:hAnsi="Cambria" w:cs="Tahoma"/>
          <w:bCs/>
          <w:sz w:val="24"/>
          <w:szCs w:val="24"/>
        </w:rPr>
        <w:t>, Roorkee</w:t>
      </w: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sz w:val="24"/>
          <w:szCs w:val="24"/>
          <w:u w:val="single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B647A9" w:rsidRDefault="00B647A9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  <w:r>
        <w:rPr>
          <w:rFonts w:ascii="Cambria" w:hAnsi="Cambria" w:cs="Tahoma"/>
          <w:b/>
          <w:bCs/>
          <w:color w:val="993366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8F7E0B" w:rsidRPr="00215EB5" w:rsidRDefault="00B647A9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  <w:r>
        <w:rPr>
          <w:rFonts w:ascii="Cambria" w:hAnsi="Cambria" w:cs="Tahoma"/>
          <w:b/>
          <w:bCs/>
          <w:color w:val="993366"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6235B" w:rsidRPr="00215EB5">
        <w:rPr>
          <w:rFonts w:ascii="Cambria" w:hAnsi="Cambria" w:cs="Tahoma"/>
          <w:b/>
          <w:bCs/>
          <w:color w:val="993366"/>
          <w:sz w:val="24"/>
          <w:szCs w:val="24"/>
        </w:rPr>
        <w:t xml:space="preserve"> (Anurag </w:t>
      </w:r>
      <w:proofErr w:type="spellStart"/>
      <w:r w:rsidR="0036235B" w:rsidRPr="00215EB5">
        <w:rPr>
          <w:rFonts w:ascii="Cambria" w:hAnsi="Cambria" w:cs="Tahoma"/>
          <w:b/>
          <w:bCs/>
          <w:color w:val="993366"/>
          <w:sz w:val="24"/>
          <w:szCs w:val="24"/>
        </w:rPr>
        <w:t>Pushkarna</w:t>
      </w:r>
      <w:proofErr w:type="spellEnd"/>
      <w:r w:rsidR="0036235B" w:rsidRPr="00215EB5">
        <w:rPr>
          <w:rFonts w:ascii="Cambria" w:hAnsi="Cambria" w:cs="Tahoma"/>
          <w:b/>
          <w:bCs/>
          <w:color w:val="993366"/>
          <w:sz w:val="24"/>
          <w:szCs w:val="24"/>
        </w:rPr>
        <w:t>)</w:t>
      </w: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p w:rsidR="008F7E0B" w:rsidRPr="00215EB5" w:rsidRDefault="008F7E0B" w:rsidP="00F701BF">
      <w:pPr>
        <w:spacing w:before="40" w:after="40"/>
        <w:rPr>
          <w:rFonts w:ascii="Cambria" w:hAnsi="Cambria" w:cs="Tahoma"/>
          <w:b/>
          <w:bCs/>
          <w:color w:val="993366"/>
          <w:sz w:val="24"/>
          <w:szCs w:val="24"/>
        </w:rPr>
      </w:pPr>
    </w:p>
    <w:sectPr w:rsidR="008F7E0B" w:rsidRPr="00215E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864" w:right="1152" w:bottom="864" w:left="1152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7597" w:rsidRDefault="00D17597" w:rsidP="00A9735C">
      <w:r>
        <w:separator/>
      </w:r>
    </w:p>
  </w:endnote>
  <w:endnote w:type="continuationSeparator" w:id="0">
    <w:p w:rsidR="00D17597" w:rsidRDefault="00D17597" w:rsidP="00A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7597" w:rsidRDefault="00D17597" w:rsidP="00A9735C">
      <w:r>
        <w:separator/>
      </w:r>
    </w:p>
  </w:footnote>
  <w:footnote w:type="continuationSeparator" w:id="0">
    <w:p w:rsidR="00D17597" w:rsidRDefault="00D17597" w:rsidP="00A9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735C" w:rsidRDefault="00A973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12"/>
        <w:szCs w:val="12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"/>
      <w:lvlJc w:val="left"/>
      <w:pPr>
        <w:ind w:left="720" w:hanging="360"/>
      </w:pPr>
      <w:rPr>
        <w:rFonts w:ascii="Wingdings" w:hAnsi="Wingdings"/>
        <w:color w:val="00000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2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6" w15:restartNumberingAfterBreak="0">
    <w:nsid w:val="00000007"/>
    <w:multiLevelType w:val="multi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2707"/>
        </w:tabs>
        <w:ind w:left="2707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/>
      </w:rPr>
    </w:lvl>
  </w:abstractNum>
  <w:abstractNum w:abstractNumId="7" w15:restartNumberingAfterBreak="0">
    <w:nsid w:val="02D54BD2"/>
    <w:multiLevelType w:val="hybridMultilevel"/>
    <w:tmpl w:val="93F827BA"/>
    <w:lvl w:ilvl="0" w:tplc="00000006">
      <w:start w:val="2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E1DCD"/>
    <w:multiLevelType w:val="hybridMultilevel"/>
    <w:tmpl w:val="13A8619C"/>
    <w:lvl w:ilvl="0" w:tplc="B50ADAE4">
      <w:start w:val="1"/>
      <w:numFmt w:val="bullet"/>
      <w:lvlText w:val="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410A5E3B"/>
    <w:multiLevelType w:val="hybridMultilevel"/>
    <w:tmpl w:val="9078B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263B9"/>
    <w:multiLevelType w:val="hybridMultilevel"/>
    <w:tmpl w:val="F886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486A"/>
    <w:multiLevelType w:val="hybridMultilevel"/>
    <w:tmpl w:val="E1F6540C"/>
    <w:lvl w:ilvl="0" w:tplc="00000006">
      <w:start w:val="2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D6FE5"/>
    <w:multiLevelType w:val="hybridMultilevel"/>
    <w:tmpl w:val="5CF46148"/>
    <w:lvl w:ilvl="0" w:tplc="00000006">
      <w:start w:val="2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41FB7"/>
    <w:multiLevelType w:val="hybridMultilevel"/>
    <w:tmpl w:val="E3781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E1CBA"/>
    <w:multiLevelType w:val="multilevel"/>
    <w:tmpl w:val="AA94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6555E0"/>
    <w:multiLevelType w:val="hybridMultilevel"/>
    <w:tmpl w:val="D54453C6"/>
    <w:lvl w:ilvl="0" w:tplc="00000006">
      <w:start w:val="2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C646D"/>
    <w:multiLevelType w:val="hybridMultilevel"/>
    <w:tmpl w:val="03423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07138"/>
    <w:multiLevelType w:val="multilevel"/>
    <w:tmpl w:val="C3A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677679">
    <w:abstractNumId w:val="0"/>
  </w:num>
  <w:num w:numId="2" w16cid:durableId="124785026">
    <w:abstractNumId w:val="1"/>
  </w:num>
  <w:num w:numId="3" w16cid:durableId="1407874501">
    <w:abstractNumId w:val="2"/>
  </w:num>
  <w:num w:numId="4" w16cid:durableId="1392267706">
    <w:abstractNumId w:val="3"/>
  </w:num>
  <w:num w:numId="5" w16cid:durableId="642396508">
    <w:abstractNumId w:val="4"/>
  </w:num>
  <w:num w:numId="6" w16cid:durableId="1712418281">
    <w:abstractNumId w:val="5"/>
  </w:num>
  <w:num w:numId="7" w16cid:durableId="1246451308">
    <w:abstractNumId w:val="6"/>
  </w:num>
  <w:num w:numId="8" w16cid:durableId="872155957">
    <w:abstractNumId w:val="11"/>
  </w:num>
  <w:num w:numId="9" w16cid:durableId="405997290">
    <w:abstractNumId w:val="7"/>
  </w:num>
  <w:num w:numId="10" w16cid:durableId="1695837255">
    <w:abstractNumId w:val="12"/>
  </w:num>
  <w:num w:numId="11" w16cid:durableId="1021669267">
    <w:abstractNumId w:val="15"/>
  </w:num>
  <w:num w:numId="12" w16cid:durableId="880745572">
    <w:abstractNumId w:val="13"/>
  </w:num>
  <w:num w:numId="13" w16cid:durableId="1739206865">
    <w:abstractNumId w:val="17"/>
  </w:num>
  <w:num w:numId="14" w16cid:durableId="224804248">
    <w:abstractNumId w:val="14"/>
  </w:num>
  <w:num w:numId="15" w16cid:durableId="889345073">
    <w:abstractNumId w:val="10"/>
  </w:num>
  <w:num w:numId="16" w16cid:durableId="827668702">
    <w:abstractNumId w:val="9"/>
  </w:num>
  <w:num w:numId="17" w16cid:durableId="1394543052">
    <w:abstractNumId w:val="16"/>
  </w:num>
  <w:num w:numId="18" w16cid:durableId="20434402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displayBackgroundShape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D9"/>
    <w:rsid w:val="00025749"/>
    <w:rsid w:val="0007222B"/>
    <w:rsid w:val="000748EE"/>
    <w:rsid w:val="00081F75"/>
    <w:rsid w:val="0009570A"/>
    <w:rsid w:val="000B73D0"/>
    <w:rsid w:val="000D5F60"/>
    <w:rsid w:val="0010052B"/>
    <w:rsid w:val="00103D43"/>
    <w:rsid w:val="00140FD2"/>
    <w:rsid w:val="001527CF"/>
    <w:rsid w:val="00152A0E"/>
    <w:rsid w:val="00154D83"/>
    <w:rsid w:val="00174CBF"/>
    <w:rsid w:val="00175B83"/>
    <w:rsid w:val="001918EB"/>
    <w:rsid w:val="001A67BE"/>
    <w:rsid w:val="001B6E74"/>
    <w:rsid w:val="001D1219"/>
    <w:rsid w:val="001E0A4B"/>
    <w:rsid w:val="001E0D66"/>
    <w:rsid w:val="001F0325"/>
    <w:rsid w:val="001F6C48"/>
    <w:rsid w:val="002011D3"/>
    <w:rsid w:val="0020583C"/>
    <w:rsid w:val="00207BB7"/>
    <w:rsid w:val="00211FCC"/>
    <w:rsid w:val="00215EB5"/>
    <w:rsid w:val="00240C40"/>
    <w:rsid w:val="00247ECC"/>
    <w:rsid w:val="0025702B"/>
    <w:rsid w:val="002944E8"/>
    <w:rsid w:val="002D647C"/>
    <w:rsid w:val="002F7B51"/>
    <w:rsid w:val="0036235B"/>
    <w:rsid w:val="003F6578"/>
    <w:rsid w:val="004171C7"/>
    <w:rsid w:val="00421534"/>
    <w:rsid w:val="004374D6"/>
    <w:rsid w:val="0044105A"/>
    <w:rsid w:val="004674E3"/>
    <w:rsid w:val="00480EE5"/>
    <w:rsid w:val="00487F00"/>
    <w:rsid w:val="00491603"/>
    <w:rsid w:val="004B2A5B"/>
    <w:rsid w:val="004F00ED"/>
    <w:rsid w:val="00513465"/>
    <w:rsid w:val="00531D6D"/>
    <w:rsid w:val="005445F6"/>
    <w:rsid w:val="00566592"/>
    <w:rsid w:val="005956E6"/>
    <w:rsid w:val="005A236B"/>
    <w:rsid w:val="005E07B5"/>
    <w:rsid w:val="005F4C6E"/>
    <w:rsid w:val="00620AFD"/>
    <w:rsid w:val="006409F9"/>
    <w:rsid w:val="00690C10"/>
    <w:rsid w:val="006C7AC9"/>
    <w:rsid w:val="006D54D2"/>
    <w:rsid w:val="0071258A"/>
    <w:rsid w:val="007377C8"/>
    <w:rsid w:val="00744FB5"/>
    <w:rsid w:val="00766384"/>
    <w:rsid w:val="00784ED0"/>
    <w:rsid w:val="0079541A"/>
    <w:rsid w:val="007B3995"/>
    <w:rsid w:val="007C0CD4"/>
    <w:rsid w:val="00811E51"/>
    <w:rsid w:val="00816B0D"/>
    <w:rsid w:val="00837EB2"/>
    <w:rsid w:val="00863215"/>
    <w:rsid w:val="0086397C"/>
    <w:rsid w:val="0089179F"/>
    <w:rsid w:val="008C55D3"/>
    <w:rsid w:val="008C6080"/>
    <w:rsid w:val="008E5DD9"/>
    <w:rsid w:val="008F7E0B"/>
    <w:rsid w:val="009051BE"/>
    <w:rsid w:val="00924BAA"/>
    <w:rsid w:val="00924E7A"/>
    <w:rsid w:val="00963BCD"/>
    <w:rsid w:val="00985D3A"/>
    <w:rsid w:val="009D590B"/>
    <w:rsid w:val="009F4B21"/>
    <w:rsid w:val="009F617D"/>
    <w:rsid w:val="00A04A47"/>
    <w:rsid w:val="00A31BBC"/>
    <w:rsid w:val="00A517C5"/>
    <w:rsid w:val="00A64EB5"/>
    <w:rsid w:val="00A73F45"/>
    <w:rsid w:val="00A9735C"/>
    <w:rsid w:val="00AB1803"/>
    <w:rsid w:val="00AD1A62"/>
    <w:rsid w:val="00AD2DB1"/>
    <w:rsid w:val="00AE33EC"/>
    <w:rsid w:val="00B14B6A"/>
    <w:rsid w:val="00B647A9"/>
    <w:rsid w:val="00B804BB"/>
    <w:rsid w:val="00B848FA"/>
    <w:rsid w:val="00B8597E"/>
    <w:rsid w:val="00BA78BA"/>
    <w:rsid w:val="00C90FDB"/>
    <w:rsid w:val="00CB363C"/>
    <w:rsid w:val="00CB7F18"/>
    <w:rsid w:val="00CC6747"/>
    <w:rsid w:val="00D17597"/>
    <w:rsid w:val="00D2184D"/>
    <w:rsid w:val="00D520D5"/>
    <w:rsid w:val="00D60ED9"/>
    <w:rsid w:val="00D8464A"/>
    <w:rsid w:val="00DB457E"/>
    <w:rsid w:val="00DC0104"/>
    <w:rsid w:val="00DD1E85"/>
    <w:rsid w:val="00DF1E80"/>
    <w:rsid w:val="00DF4A60"/>
    <w:rsid w:val="00DF54A8"/>
    <w:rsid w:val="00E00D1F"/>
    <w:rsid w:val="00E406C9"/>
    <w:rsid w:val="00E576B6"/>
    <w:rsid w:val="00E75882"/>
    <w:rsid w:val="00ED3F10"/>
    <w:rsid w:val="00F701BF"/>
    <w:rsid w:val="00FA0EC2"/>
    <w:rsid w:val="00FA751E"/>
    <w:rsid w:val="00FF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AD50C"/>
  <w15:chartTrackingRefBased/>
  <w15:docId w15:val="{CD9CFD96-A004-ED42-8368-7942F4E0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Book Antiqua" w:hAnsi="Book Antiqua" w:cs="Arial"/>
      <w:lang w:val="en-GB" w:eastAsia="ar-SA"/>
    </w:rPr>
  </w:style>
  <w:style w:type="paragraph" w:styleId="Heading2">
    <w:name w:val="heading 2"/>
    <w:basedOn w:val="Normal"/>
    <w:next w:val="Normal"/>
    <w:qFormat/>
    <w:pPr>
      <w:widowControl w:val="0"/>
      <w:numPr>
        <w:ilvl w:val="1"/>
        <w:numId w:val="1"/>
      </w:numPr>
      <w:autoSpaceDE w:val="0"/>
      <w:outlineLvl w:val="1"/>
    </w:pPr>
    <w:rPr>
      <w:rFonts w:ascii="Verdana" w:hAnsi="Verdana" w:cs="Verdana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CBF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color w:val="auto"/>
      <w:sz w:val="12"/>
      <w:szCs w:val="12"/>
    </w:rPr>
  </w:style>
  <w:style w:type="character" w:customStyle="1" w:styleId="WW8Num3z0">
    <w:name w:val="WW8Num3z0"/>
    <w:rPr>
      <w:rFonts w:ascii="Wingdings" w:hAnsi="Wingdings"/>
      <w:color w:val="000000"/>
    </w:rPr>
  </w:style>
  <w:style w:type="character" w:customStyle="1" w:styleId="WW8Num4z0">
    <w:name w:val="WW8Num4z0"/>
    <w:rPr>
      <w:rFonts w:ascii="Wingdings" w:hAnsi="Wingdings"/>
      <w:color w:val="000000"/>
    </w:rPr>
  </w:style>
  <w:style w:type="character" w:customStyle="1" w:styleId="WW8Num5z0">
    <w:name w:val="WW8Num5z0"/>
    <w:rPr>
      <w:rFonts w:ascii="Wingdings" w:hAnsi="Wingdings"/>
      <w:color w:val="000000"/>
    </w:rPr>
  </w:style>
  <w:style w:type="character" w:customStyle="1" w:styleId="WW8Num6z0">
    <w:name w:val="WW8Num6z0"/>
    <w:rPr>
      <w:rFonts w:ascii="Wingdings" w:hAnsi="Wingdings"/>
      <w:color w:val="00000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Wingdings" w:hAnsi="Wingdings"/>
      <w:color w:val="00000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  <w:color w:val="00000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eastAsia="Microsoft Sans Serif" w:hAnsi="Wingdings"/>
      <w:color w:val="auto"/>
      <w:sz w:val="20"/>
      <w:szCs w:val="20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eastAsia="Microsoft Sans Serif" w:hAnsi="Wingdings"/>
      <w:color w:val="auto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styleId="DefaultParagraphFont0">
    <w:name w:val="Default Paragraph Font"/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Wingdings" w:hAnsi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ind w:left="720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ateandLocation">
    <w:name w:val="Date and Location"/>
    <w:basedOn w:val="Normal"/>
    <w:pPr>
      <w:tabs>
        <w:tab w:val="left" w:pos="1440"/>
        <w:tab w:val="right" w:pos="6480"/>
      </w:tabs>
      <w:spacing w:before="160" w:after="60"/>
    </w:pPr>
  </w:style>
  <w:style w:type="paragraph" w:customStyle="1" w:styleId="Achievements">
    <w:name w:val="Achievements"/>
    <w:basedOn w:val="Normal"/>
    <w:pPr>
      <w:numPr>
        <w:numId w:val="5"/>
      </w:numPr>
      <w:ind w:left="0" w:firstLine="0"/>
    </w:pPr>
  </w:style>
  <w:style w:type="character" w:customStyle="1" w:styleId="apple-converted-space">
    <w:name w:val="apple-converted-space"/>
    <w:basedOn w:val="DefaultParagraphFont"/>
    <w:rsid w:val="00D520D5"/>
  </w:style>
  <w:style w:type="paragraph" w:styleId="BodyText3">
    <w:name w:val="Body Text 3"/>
    <w:basedOn w:val="Normal"/>
    <w:link w:val="BodyText3Char"/>
    <w:uiPriority w:val="99"/>
    <w:unhideWhenUsed/>
    <w:rsid w:val="00924BA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924BAA"/>
    <w:rPr>
      <w:rFonts w:ascii="Book Antiqua" w:hAnsi="Book Antiqua" w:cs="Arial"/>
      <w:sz w:val="16"/>
      <w:szCs w:val="16"/>
      <w:lang w:val="en-GB" w:eastAsia="ar-SA"/>
    </w:rPr>
  </w:style>
  <w:style w:type="character" w:customStyle="1" w:styleId="Heading3Char">
    <w:name w:val="Heading 3 Char"/>
    <w:link w:val="Heading3"/>
    <w:uiPriority w:val="9"/>
    <w:semiHidden/>
    <w:rsid w:val="00174CBF"/>
    <w:rPr>
      <w:rFonts w:ascii="Calibri Light" w:eastAsia="Times New Roman" w:hAnsi="Calibri Light" w:cs="Times New Roman"/>
      <w:b/>
      <w:bCs/>
      <w:sz w:val="26"/>
      <w:szCs w:val="26"/>
      <w:lang w:val="en-GB" w:eastAsia="ar-SA"/>
    </w:rPr>
  </w:style>
  <w:style w:type="character" w:styleId="Hyperlink">
    <w:name w:val="Hyperlink"/>
    <w:uiPriority w:val="99"/>
    <w:unhideWhenUsed/>
    <w:rsid w:val="007C0C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3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35C"/>
    <w:rPr>
      <w:rFonts w:ascii="Book Antiqua" w:hAnsi="Book Antiqua" w:cs="Arial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A97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35C"/>
    <w:rPr>
      <w:rFonts w:ascii="Book Antiqua" w:hAnsi="Book Antiqua" w:cs="Arial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 pushkarna</vt:lpstr>
    </vt:vector>
  </TitlesOfParts>
  <Company/>
  <LinksUpToDate>false</LinksUpToDate>
  <CharactersWithSpaces>4575</CharactersWithSpaces>
  <SharedDoc>false</SharedDoc>
  <HLinks>
    <vt:vector size="6" baseType="variant">
      <vt:variant>
        <vt:i4>1966123</vt:i4>
      </vt:variant>
      <vt:variant>
        <vt:i4>0</vt:i4>
      </vt:variant>
      <vt:variant>
        <vt:i4>0</vt:i4>
      </vt:variant>
      <vt:variant>
        <vt:i4>5</vt:i4>
      </vt:variant>
      <vt:variant>
        <vt:lpwstr>mailto:anurag1077@yahoo.com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 pushkarna</dc:title>
  <dc:subject/>
  <dc:creator>Naukri.com</dc:creator>
  <cp:keywords/>
  <cp:lastModifiedBy>918077519396</cp:lastModifiedBy>
  <cp:revision>5</cp:revision>
  <cp:lastPrinted>2112-12-31T18:30:00Z</cp:lastPrinted>
  <dcterms:created xsi:type="dcterms:W3CDTF">2022-08-10T08:11:00Z</dcterms:created>
  <dcterms:modified xsi:type="dcterms:W3CDTF">2022-08-10T08:13:00Z</dcterms:modified>
</cp:coreProperties>
</file>