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15B9C" w:rsidRPr="00011DB8" w:rsidP="00F15B9C" w14:paraId="40B4AA56" w14:textId="77777777">
      <w:pPr>
        <w:spacing w:before="25" w:line="276" w:lineRule="auto"/>
        <w:jc w:val="center"/>
        <w:rPr>
          <w:rFonts w:ascii="Arial" w:eastAsia="Arial" w:hAnsi="Arial" w:cs="Arial"/>
          <w:b/>
          <w:position w:val="-1"/>
          <w:sz w:val="36"/>
          <w:szCs w:val="28"/>
          <w:u w:val="single"/>
        </w:rPr>
      </w:pPr>
      <w:r w:rsidRPr="00011DB8">
        <w:rPr>
          <w:rFonts w:ascii="Arial" w:eastAsia="Arial" w:hAnsi="Arial" w:cs="Arial"/>
          <w:b/>
          <w:position w:val="-1"/>
          <w:sz w:val="36"/>
          <w:szCs w:val="28"/>
          <w:u w:val="single"/>
        </w:rPr>
        <w:t>CURRICULUM VITAE</w:t>
      </w:r>
    </w:p>
    <w:p w:rsidR="00F15B9C" w:rsidRPr="00F15B9C" w:rsidP="00F15B9C" w14:paraId="6DF77B2F" w14:textId="77777777">
      <w:pPr>
        <w:spacing w:before="25" w:line="276" w:lineRule="auto"/>
        <w:jc w:val="center"/>
        <w:rPr>
          <w:rFonts w:ascii="Arial" w:eastAsia="Arial" w:hAnsi="Arial" w:cs="Arial"/>
          <w:b/>
          <w:position w:val="-1"/>
          <w:sz w:val="12"/>
          <w:szCs w:val="28"/>
          <w:u w:val="single"/>
        </w:rPr>
      </w:pPr>
    </w:p>
    <w:p w:rsidR="00E354F2" w:rsidP="00F15B9C" w14:paraId="4A3DA107" w14:textId="77777777">
      <w:pPr>
        <w:spacing w:before="25" w:line="276" w:lineRule="auto"/>
        <w:rPr>
          <w:rFonts w:ascii="Arial" w:eastAsia="Arial" w:hAnsi="Arial" w:cs="Arial"/>
          <w:b/>
          <w:position w:val="-1"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233045</wp:posOffset>
            </wp:positionV>
            <wp:extent cx="1074420" cy="1306195"/>
            <wp:effectExtent l="19050" t="0" r="0" b="0"/>
            <wp:wrapNone/>
            <wp:docPr id="5" name="Picture 5" descr="C:\Users\USER\Desktop\IMG-20201122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6352" name="Picture 1" descr="C:\Users\USER\Desktop\IMG-20201122-WA0000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position w:val="-1"/>
          <w:sz w:val="28"/>
          <w:szCs w:val="28"/>
        </w:rPr>
        <w:t>NIHARIKA SAHOO</w:t>
      </w:r>
    </w:p>
    <w:p w:rsidR="000B3283" w:rsidRPr="00E354F2" w:rsidP="00F15B9C" w14:paraId="39575333" w14:textId="77777777">
      <w:pPr>
        <w:spacing w:before="25" w:line="276" w:lineRule="auto"/>
        <w:rPr>
          <w:rFonts w:ascii="Arial" w:eastAsia="Arial" w:hAnsi="Arial" w:cs="Arial"/>
          <w:sz w:val="28"/>
          <w:szCs w:val="28"/>
          <w:u w:val="single"/>
        </w:rPr>
      </w:pPr>
      <w:r w:rsidRPr="00E354F2">
        <w:rPr>
          <w:rFonts w:ascii="Arial" w:eastAsia="Arial" w:hAnsi="Arial" w:cs="Arial"/>
          <w:b/>
          <w:position w:val="-1"/>
          <w:sz w:val="28"/>
          <w:szCs w:val="28"/>
          <w:u w:val="single"/>
        </w:rPr>
        <w:t>Present Address</w:t>
      </w:r>
      <w:r>
        <w:rPr>
          <w:rFonts w:ascii="Arial" w:eastAsia="Arial" w:hAnsi="Arial" w:cs="Arial"/>
          <w:b/>
          <w:position w:val="-1"/>
          <w:sz w:val="28"/>
          <w:szCs w:val="28"/>
          <w:u w:val="single"/>
        </w:rPr>
        <w:t>.</w:t>
      </w:r>
    </w:p>
    <w:p w:rsidR="000B3283" w:rsidRPr="000B61C9" w:rsidP="00F15B9C" w14:paraId="661F9435" w14:textId="77777777">
      <w:pPr>
        <w:spacing w:before="1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Plot No. – 744</w:t>
      </w:r>
      <w:r w:rsidRPr="000B61C9" w:rsidR="00AB38B6">
        <w:rPr>
          <w:rFonts w:ascii="Arial" w:eastAsia="Arial" w:hAnsi="Arial" w:cs="Arial"/>
          <w:sz w:val="28"/>
          <w:szCs w:val="28"/>
        </w:rPr>
        <w:t xml:space="preserve">, </w:t>
      </w:r>
    </w:p>
    <w:p w:rsidR="00AB38B6" w:rsidRPr="000B61C9" w:rsidP="00F15B9C" w14:paraId="6485966F" w14:textId="77777777">
      <w:pPr>
        <w:spacing w:before="1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Saheed</w:t>
      </w:r>
      <w:r>
        <w:rPr>
          <w:rFonts w:ascii="Arial" w:eastAsia="Arial" w:hAnsi="Arial" w:cs="Arial"/>
          <w:sz w:val="28"/>
          <w:szCs w:val="28"/>
        </w:rPr>
        <w:t xml:space="preserve"> Nagar</w:t>
      </w:r>
      <w:r w:rsidRPr="000B61C9">
        <w:rPr>
          <w:rFonts w:ascii="Arial" w:eastAsia="Arial" w:hAnsi="Arial" w:cs="Arial"/>
          <w:sz w:val="28"/>
          <w:szCs w:val="28"/>
        </w:rPr>
        <w:t>, Bhubaneswar</w:t>
      </w:r>
      <w:r w:rsidR="00291C63">
        <w:rPr>
          <w:rFonts w:ascii="Arial" w:eastAsia="Arial" w:hAnsi="Arial" w:cs="Arial"/>
          <w:sz w:val="28"/>
          <w:szCs w:val="28"/>
        </w:rPr>
        <w:t>,</w:t>
      </w:r>
    </w:p>
    <w:p w:rsidR="00761E24" w:rsidP="00F15B9C" w14:paraId="73E910B7" w14:textId="77777777">
      <w:pPr>
        <w:spacing w:before="1" w:line="276" w:lineRule="auto"/>
        <w:rPr>
          <w:rFonts w:ascii="Arial" w:eastAsia="Arial" w:hAnsi="Arial" w:cs="Arial"/>
          <w:sz w:val="28"/>
          <w:szCs w:val="28"/>
        </w:rPr>
      </w:pPr>
      <w:r w:rsidRPr="000B61C9">
        <w:rPr>
          <w:rFonts w:ascii="Arial" w:eastAsia="Arial" w:hAnsi="Arial" w:cs="Arial"/>
          <w:sz w:val="28"/>
          <w:szCs w:val="28"/>
        </w:rPr>
        <w:t>Odisha</w:t>
      </w:r>
    </w:p>
    <w:p w:rsidR="00AB38B6" w:rsidP="00F15B9C" w14:paraId="4F332801" w14:textId="77777777">
      <w:pPr>
        <w:spacing w:before="1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Pin- 751007</w:t>
      </w:r>
    </w:p>
    <w:p w:rsidR="00E354F2" w:rsidP="00F15B9C" w14:paraId="78927B03" w14:textId="77777777">
      <w:pPr>
        <w:spacing w:before="1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Mobile - +91- 7849090500</w:t>
      </w:r>
    </w:p>
    <w:p w:rsidR="00982F2E" w:rsidRPr="00F15B9C" w:rsidP="00982F2E" w14:paraId="26861B53" w14:textId="77777777">
      <w:pPr>
        <w:spacing w:before="37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group id="_x0000_s1025" style="width:2.1pt;height:1.65pt;margin-top:22.9pt;margin-left:304.2pt;mso-position-horizontal-relative:page;position:absolute;z-index:-251655168" coordorigin="6085,458" coordsize="42,33">
            <v:shape id="_x0000_s1026" style="width:9;height:0;left:6101;position:absolute;top:475" coordorigin="6101,475" coordsize="9,0" path="m6101,475l6110,475e" filled="f" strokecolor="#9f9f9f" strokeweight="1.65pt">
              <v:path arrowok="t"/>
            </v:shape>
            <v:shape id="_x0000_s1027" style="width:5;height:0;left:6101;position:absolute;top:462" coordorigin="6101,462" coordsize="5,0" path="m6101,462l6106,462e" filled="f" strokecolor="#9f9f9f" strokeweight="0.34pt">
              <v:path arrowok="t"/>
            </v:shape>
            <v:shape id="_x0000_s1028" style="width:5;height:0;left:6101;position:absolute;top:462" coordorigin="6101,462" coordsize="5,0" path="m6101,462l6106,462e" filled="f" strokecolor="#9f9f9f" strokeweight="0.34pt">
              <v:path arrowok="t"/>
            </v:shape>
            <v:shape id="_x0000_s1029" style="width:5;height:0;left:6106;position:absolute;top:462" coordorigin="6106,462" coordsize="5,0" path="m6106,462l6110,462e" filled="f" strokecolor="#e2e2e2" strokeweight="0.34pt">
              <v:path arrowok="t"/>
            </v:shape>
            <v:shape id="_x0000_s1030" style="width:5;height:0;left:6106;position:absolute;top:462" coordorigin="6106,462" coordsize="5,0" path="m6106,462l6110,462e" filled="f" strokecolor="#9f9f9f" strokeweight="0.34pt">
              <v:path arrowok="t"/>
            </v:shape>
            <v:shape id="_x0000_s1031" style="width:5;height:0;left:6101;position:absolute;top:475" coordorigin="6101,475" coordsize="5,0" path="m6101,475l6106,475e" filled="f" strokecolor="#9f9f9f" strokeweight="1.18pt">
              <v:path arrowok="t"/>
            </v:shape>
            <v:shape id="_x0000_s1032" style="width:5;height:0;left:6106;position:absolute;top:475" coordorigin="6106,475" coordsize="5,0" path="m6106,475l6110,475e" filled="f" strokecolor="#e2e2e2" strokeweight="1.18pt">
              <v:path arrowok="t"/>
            </v:shape>
            <v:shape id="_x0000_s1033" style="width:5;height:0;left:6101;position:absolute;top:488" coordorigin="6101,488" coordsize="5,0" path="m6101,488l6106,488e" filled="f" strokecolor="#9f9f9f" strokeweight="0.34pt">
              <v:path arrowok="t"/>
            </v:shape>
            <v:shape id="_x0000_s1034" style="width:5;height:0;left:6101;position:absolute;top:488" coordorigin="6101,488" coordsize="5,0" path="m6101,488l6106,488e" filled="f" strokecolor="#e2e2e2" strokeweight="0.34pt">
              <v:path arrowok="t"/>
            </v:shape>
            <v:shape id="_x0000_s1035" style="width:5;height:0;left:6106;position:absolute;top:488" coordorigin="6106,488" coordsize="5,0" path="m6106,488l6110,488e" filled="f" strokecolor="#e2e2e2" strokeweight="0.34pt">
              <v:path arrowok="t"/>
            </v:shape>
            <v:shape id="_x0000_s1036" style="width:5;height:0;left:6106;position:absolute;top:488" coordorigin="6106,488" coordsize="5,0" path="m6106,488l6110,488e" filled="f" strokecolor="#e2e2e2" strokeweight="0.34pt">
              <v:path arrowok="t"/>
            </v:shape>
          </v:group>
        </w:pict>
      </w:r>
      <w:r w:rsidRPr="000B61C9">
        <w:rPr>
          <w:rFonts w:ascii="Arial" w:eastAsia="Arial" w:hAnsi="Arial" w:cs="Arial"/>
          <w:position w:val="-1"/>
          <w:sz w:val="28"/>
          <w:szCs w:val="28"/>
        </w:rPr>
        <w:t>Email –</w:t>
      </w:r>
      <w:hyperlink r:id="rId5" w:history="1">
        <w:r>
          <w:rPr>
            <w:rStyle w:val="Hyperlink"/>
            <w:rFonts w:ascii="Arial" w:eastAsia="Arial" w:hAnsi="Arial" w:cs="Arial"/>
            <w:position w:val="-1"/>
            <w:sz w:val="28"/>
            <w:szCs w:val="28"/>
          </w:rPr>
          <w:t>askniharikasahoo</w:t>
        </w:r>
        <w:r w:rsidRPr="000B61C9">
          <w:rPr>
            <w:rStyle w:val="Hyperlink"/>
            <w:rFonts w:ascii="Arial" w:eastAsia="Arial" w:hAnsi="Arial" w:cs="Arial"/>
            <w:position w:val="-1"/>
            <w:sz w:val="28"/>
            <w:szCs w:val="28"/>
          </w:rPr>
          <w:t>@gmail.com</w:t>
        </w:r>
      </w:hyperlink>
    </w:p>
    <w:p w:rsidR="00E354F2" w:rsidP="00F15B9C" w14:paraId="01D31519" w14:textId="77777777">
      <w:pPr>
        <w:spacing w:before="1" w:line="276" w:lineRule="auto"/>
        <w:rPr>
          <w:rFonts w:ascii="Arial" w:eastAsia="Arial" w:hAnsi="Arial" w:cs="Arial"/>
          <w:sz w:val="28"/>
          <w:szCs w:val="28"/>
        </w:rPr>
      </w:pPr>
    </w:p>
    <w:p w:rsidR="00E354F2" w:rsidRPr="00E354F2" w:rsidP="00F15B9C" w14:paraId="19DD20AC" w14:textId="77777777">
      <w:pPr>
        <w:spacing w:before="1" w:line="276" w:lineRule="auto"/>
        <w:rPr>
          <w:rFonts w:ascii="Arial" w:eastAsia="Arial" w:hAnsi="Arial" w:cs="Arial"/>
          <w:sz w:val="28"/>
          <w:szCs w:val="28"/>
          <w:u w:val="single"/>
        </w:rPr>
      </w:pPr>
      <w:r w:rsidRPr="00E354F2">
        <w:rPr>
          <w:rFonts w:ascii="Arial" w:eastAsia="Arial" w:hAnsi="Arial" w:cs="Arial"/>
          <w:sz w:val="28"/>
          <w:szCs w:val="28"/>
          <w:u w:val="single"/>
        </w:rPr>
        <w:t>Permanet</w:t>
      </w:r>
      <w:r w:rsidRPr="00E354F2">
        <w:rPr>
          <w:rFonts w:ascii="Arial" w:eastAsia="Arial" w:hAnsi="Arial" w:cs="Arial"/>
          <w:sz w:val="28"/>
          <w:szCs w:val="28"/>
          <w:u w:val="single"/>
        </w:rPr>
        <w:t xml:space="preserve"> Address</w:t>
      </w:r>
    </w:p>
    <w:p w:rsidR="00E354F2" w:rsidP="00F15B9C" w14:paraId="533B2FFE" w14:textId="77777777">
      <w:pPr>
        <w:spacing w:before="4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At- </w:t>
      </w:r>
      <w:r>
        <w:rPr>
          <w:rFonts w:ascii="Arial" w:eastAsia="Arial" w:hAnsi="Arial" w:cs="Arial"/>
          <w:sz w:val="28"/>
          <w:szCs w:val="28"/>
        </w:rPr>
        <w:t>Atimati</w:t>
      </w:r>
      <w:r>
        <w:rPr>
          <w:rFonts w:ascii="Arial" w:eastAsia="Arial" w:hAnsi="Arial" w:cs="Arial"/>
          <w:sz w:val="28"/>
          <w:szCs w:val="28"/>
        </w:rPr>
        <w:t xml:space="preserve">, Po- </w:t>
      </w:r>
      <w:r>
        <w:rPr>
          <w:rFonts w:ascii="Arial" w:eastAsia="Arial" w:hAnsi="Arial" w:cs="Arial"/>
          <w:sz w:val="28"/>
          <w:szCs w:val="28"/>
        </w:rPr>
        <w:t>Bhiranga</w:t>
      </w:r>
    </w:p>
    <w:p w:rsidR="00E354F2" w:rsidP="00F15B9C" w14:paraId="20ACF506" w14:textId="77777777">
      <w:pPr>
        <w:spacing w:before="4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Dist</w:t>
      </w:r>
      <w:r>
        <w:rPr>
          <w:rFonts w:ascii="Arial" w:eastAsia="Arial" w:hAnsi="Arial" w:cs="Arial"/>
          <w:sz w:val="28"/>
          <w:szCs w:val="28"/>
        </w:rPr>
        <w:t xml:space="preserve">- </w:t>
      </w:r>
      <w:r>
        <w:rPr>
          <w:rFonts w:ascii="Arial" w:eastAsia="Arial" w:hAnsi="Arial" w:cs="Arial"/>
          <w:sz w:val="28"/>
          <w:szCs w:val="28"/>
        </w:rPr>
        <w:t>Jagatsinghpur</w:t>
      </w:r>
      <w:r>
        <w:rPr>
          <w:rFonts w:ascii="Arial" w:eastAsia="Arial" w:hAnsi="Arial" w:cs="Arial"/>
          <w:sz w:val="28"/>
          <w:szCs w:val="28"/>
        </w:rPr>
        <w:t>, Odisha</w:t>
      </w:r>
    </w:p>
    <w:p w:rsidR="00E354F2" w:rsidP="00F15B9C" w14:paraId="2640A12D" w14:textId="77777777">
      <w:pPr>
        <w:spacing w:before="4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Pin- 754138</w:t>
      </w:r>
    </w:p>
    <w:p w:rsidR="000B3283" w:rsidRPr="000B61C9" w:rsidP="00F15B9C" w14:paraId="18740574" w14:textId="77777777">
      <w:pPr>
        <w:spacing w:before="40" w:line="276" w:lineRule="auto"/>
        <w:rPr>
          <w:rFonts w:ascii="Arial" w:eastAsia="Arial" w:hAnsi="Arial" w:cs="Arial"/>
          <w:sz w:val="28"/>
          <w:szCs w:val="28"/>
        </w:rPr>
      </w:pPr>
      <w:r w:rsidRPr="000B61C9">
        <w:rPr>
          <w:rFonts w:ascii="Arial" w:eastAsia="Arial" w:hAnsi="Arial" w:cs="Arial"/>
          <w:sz w:val="28"/>
          <w:szCs w:val="28"/>
        </w:rPr>
        <w:t xml:space="preserve">Mobile </w:t>
      </w:r>
      <w:r w:rsidRPr="000B61C9" w:rsidR="006A6C3A">
        <w:rPr>
          <w:rFonts w:ascii="Arial" w:eastAsia="Arial" w:hAnsi="Arial" w:cs="Arial"/>
          <w:sz w:val="28"/>
          <w:szCs w:val="28"/>
        </w:rPr>
        <w:t xml:space="preserve">- </w:t>
      </w:r>
      <w:r w:rsidR="00E354F2">
        <w:rPr>
          <w:rFonts w:ascii="Arial" w:eastAsia="Arial" w:hAnsi="Arial" w:cs="Arial"/>
          <w:sz w:val="28"/>
          <w:szCs w:val="28"/>
        </w:rPr>
        <w:t>+91-7849090500</w:t>
      </w:r>
    </w:p>
    <w:p w:rsidR="000B3283" w:rsidRPr="00F15B9C" w:rsidP="00F15B9C" w14:paraId="3601FF45" w14:textId="77777777">
      <w:pPr>
        <w:spacing w:before="37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group id="_x0000_s1037" style="width:2.1pt;height:1.65pt;margin-top:22.9pt;margin-left:304.2pt;mso-position-horizontal-relative:page;position:absolute;z-index:-251656192" coordorigin="6085,458" coordsize="42,33">
            <v:shape id="_x0000_s1038" style="width:9;height:0;left:6101;position:absolute;top:475" coordorigin="6101,475" coordsize="9,0" path="m6101,475l6110,475e" filled="f" strokecolor="#9f9f9f" strokeweight="1.65pt">
              <v:path arrowok="t"/>
            </v:shape>
            <v:shape id="_x0000_s1039" style="width:5;height:0;left:6101;position:absolute;top:462" coordorigin="6101,462" coordsize="5,0" path="m6101,462l6106,462e" filled="f" strokecolor="#9f9f9f" strokeweight="0.34pt">
              <v:path arrowok="t"/>
            </v:shape>
            <v:shape id="_x0000_s1040" style="width:5;height:0;left:6101;position:absolute;top:462" coordorigin="6101,462" coordsize="5,0" path="m6101,462l6106,462e" filled="f" strokecolor="#9f9f9f" strokeweight="0.34pt">
              <v:path arrowok="t"/>
            </v:shape>
            <v:shape id="_x0000_s1041" style="width:5;height:0;left:6106;position:absolute;top:462" coordorigin="6106,462" coordsize="5,0" path="m6106,462l6110,462e" filled="f" strokecolor="#e2e2e2" strokeweight="0.34pt">
              <v:path arrowok="t"/>
            </v:shape>
            <v:shape id="_x0000_s1042" style="width:5;height:0;left:6106;position:absolute;top:462" coordorigin="6106,462" coordsize="5,0" path="m6106,462l6110,462e" filled="f" strokecolor="#9f9f9f" strokeweight="0.34pt">
              <v:path arrowok="t"/>
            </v:shape>
            <v:shape id="_x0000_s1043" style="width:5;height:0;left:6101;position:absolute;top:475" coordorigin="6101,475" coordsize="5,0" path="m6101,475l6106,475e" filled="f" strokecolor="#9f9f9f" strokeweight="1.18pt">
              <v:path arrowok="t"/>
            </v:shape>
            <v:shape id="_x0000_s1044" style="width:5;height:0;left:6106;position:absolute;top:475" coordorigin="6106,475" coordsize="5,0" path="m6106,475l6110,475e" filled="f" strokecolor="#e2e2e2" strokeweight="1.18pt">
              <v:path arrowok="t"/>
            </v:shape>
            <v:shape id="_x0000_s1045" style="width:5;height:0;left:6101;position:absolute;top:488" coordorigin="6101,488" coordsize="5,0" path="m6101,488l6106,488e" filled="f" strokecolor="#9f9f9f" strokeweight="0.34pt">
              <v:path arrowok="t"/>
            </v:shape>
            <v:shape id="_x0000_s1046" style="width:5;height:0;left:6101;position:absolute;top:488" coordorigin="6101,488" coordsize="5,0" path="m6101,488l6106,488e" filled="f" strokecolor="#e2e2e2" strokeweight="0.34pt">
              <v:path arrowok="t"/>
            </v:shape>
            <v:shape id="_x0000_s1047" style="width:5;height:0;left:6106;position:absolute;top:488" coordorigin="6106,488" coordsize="5,0" path="m6106,488l6110,488e" filled="f" strokecolor="#e2e2e2" strokeweight="0.34pt">
              <v:path arrowok="t"/>
            </v:shape>
            <v:shape id="_x0000_s1048" style="width:5;height:0;left:6106;position:absolute;top:488" coordorigin="6106,488" coordsize="5,0" path="m6106,488l6110,488e" filled="f" strokecolor="#e2e2e2" strokeweight="0.34pt">
              <v:path arrowok="t"/>
            </v:shape>
          </v:group>
        </w:pict>
      </w:r>
      <w:r w:rsidRPr="000B61C9" w:rsidR="005C0E5F">
        <w:rPr>
          <w:rFonts w:ascii="Arial" w:eastAsia="Arial" w:hAnsi="Arial" w:cs="Arial"/>
          <w:position w:val="-1"/>
          <w:sz w:val="28"/>
          <w:szCs w:val="28"/>
        </w:rPr>
        <w:t xml:space="preserve">Email </w:t>
      </w:r>
      <w:r w:rsidRPr="000B61C9" w:rsidR="00AB38B6">
        <w:rPr>
          <w:rFonts w:ascii="Arial" w:eastAsia="Arial" w:hAnsi="Arial" w:cs="Arial"/>
          <w:position w:val="-1"/>
          <w:sz w:val="28"/>
          <w:szCs w:val="28"/>
        </w:rPr>
        <w:t>–</w:t>
      </w:r>
      <w:hyperlink r:id="rId5" w:history="1">
        <w:r w:rsidR="00E354F2">
          <w:rPr>
            <w:rStyle w:val="Hyperlink"/>
            <w:rFonts w:ascii="Arial" w:eastAsia="Arial" w:hAnsi="Arial" w:cs="Arial"/>
            <w:position w:val="-1"/>
            <w:sz w:val="28"/>
            <w:szCs w:val="28"/>
          </w:rPr>
          <w:t>askniharikasahoo</w:t>
        </w:r>
        <w:r w:rsidRPr="000B61C9" w:rsidR="00AB38B6">
          <w:rPr>
            <w:rStyle w:val="Hyperlink"/>
            <w:rFonts w:ascii="Arial" w:eastAsia="Arial" w:hAnsi="Arial" w:cs="Arial"/>
            <w:position w:val="-1"/>
            <w:sz w:val="28"/>
            <w:szCs w:val="28"/>
          </w:rPr>
          <w:t>@gmail.com</w:t>
        </w:r>
      </w:hyperlink>
    </w:p>
    <w:p w:rsidR="000B3283" w:rsidRPr="00F15B9C" w:rsidP="00F15B9C" w14:paraId="05AAC287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0B3283" w:rsidRPr="00F15B9C" w:rsidP="00F15B9C" w14:paraId="02F55AF6" w14:textId="77777777">
      <w:pPr>
        <w:spacing w:before="29" w:line="276" w:lineRule="auto"/>
        <w:ind w:right="6723"/>
        <w:jc w:val="both"/>
        <w:rPr>
          <w:rFonts w:ascii="Arial" w:eastAsia="Arial" w:hAnsi="Arial" w:cs="Arial"/>
          <w:sz w:val="28"/>
          <w:szCs w:val="28"/>
        </w:rPr>
      </w:pPr>
      <w:r w:rsidRPr="00F15B9C">
        <w:rPr>
          <w:rFonts w:ascii="Arial" w:eastAsia="Arial" w:hAnsi="Arial" w:cs="Arial"/>
          <w:b/>
          <w:sz w:val="28"/>
          <w:szCs w:val="28"/>
          <w:u w:val="thick" w:color="000000"/>
        </w:rPr>
        <w:t>Career Objective</w:t>
      </w:r>
      <w:r w:rsidRPr="00F15B9C" w:rsidR="005C0E5F">
        <w:rPr>
          <w:rFonts w:ascii="Arial" w:eastAsia="Arial" w:hAnsi="Arial" w:cs="Arial"/>
          <w:sz w:val="28"/>
          <w:szCs w:val="28"/>
          <w:u w:val="thick" w:color="000000"/>
        </w:rPr>
        <w:t>:</w:t>
      </w:r>
    </w:p>
    <w:p w:rsidR="00DB2538" w:rsidRPr="00F15B9C" w:rsidP="00F15B9C" w14:paraId="19AF3F66" w14:textId="77777777">
      <w:pPr>
        <w:spacing w:before="37" w:line="276" w:lineRule="auto"/>
        <w:ind w:left="120" w:right="72"/>
        <w:jc w:val="both"/>
        <w:rPr>
          <w:rFonts w:ascii="Arial" w:eastAsia="Calibri" w:hAnsi="Arial" w:cs="Arial"/>
          <w:sz w:val="28"/>
          <w:szCs w:val="28"/>
        </w:rPr>
      </w:pPr>
    </w:p>
    <w:p w:rsidR="000B3283" w:rsidRPr="00F15B9C" w:rsidP="00F15B9C" w14:paraId="731FF017" w14:textId="77777777">
      <w:pPr>
        <w:spacing w:before="37" w:line="276" w:lineRule="auto"/>
        <w:ind w:right="72"/>
        <w:jc w:val="both"/>
        <w:rPr>
          <w:rFonts w:ascii="Arial" w:eastAsia="Calibri" w:hAnsi="Arial" w:cs="Arial"/>
          <w:sz w:val="28"/>
          <w:szCs w:val="28"/>
        </w:rPr>
      </w:pPr>
      <w:r w:rsidRPr="00F15B9C">
        <w:rPr>
          <w:rFonts w:ascii="Arial" w:eastAsia="Calibri" w:hAnsi="Arial" w:cs="Arial"/>
          <w:sz w:val="28"/>
          <w:szCs w:val="28"/>
        </w:rPr>
        <w:t xml:space="preserve">Secure a responsible career opportunity to fully utilize my training and skills, while making a significant </w:t>
      </w:r>
      <w:r w:rsidR="00A04E21">
        <w:rPr>
          <w:rFonts w:ascii="Arial" w:eastAsia="Calibri" w:hAnsi="Arial" w:cs="Arial"/>
          <w:sz w:val="28"/>
          <w:szCs w:val="28"/>
        </w:rPr>
        <w:t>contribution</w:t>
      </w:r>
      <w:r w:rsidRPr="00F15B9C">
        <w:rPr>
          <w:rFonts w:ascii="Arial" w:eastAsia="Calibri" w:hAnsi="Arial" w:cs="Arial"/>
          <w:sz w:val="28"/>
          <w:szCs w:val="28"/>
        </w:rPr>
        <w:t xml:space="preserve"> to the success of the company. </w:t>
      </w:r>
    </w:p>
    <w:p w:rsidR="00DB2538" w:rsidRPr="00F15B9C" w:rsidP="00F15B9C" w14:paraId="2B4A9080" w14:textId="77777777">
      <w:pPr>
        <w:spacing w:before="37" w:line="276" w:lineRule="auto"/>
        <w:ind w:left="120" w:right="72"/>
        <w:jc w:val="both"/>
        <w:rPr>
          <w:rFonts w:ascii="Arial" w:eastAsia="Calibri" w:hAnsi="Arial" w:cs="Arial"/>
          <w:sz w:val="28"/>
          <w:szCs w:val="28"/>
        </w:rPr>
      </w:pPr>
    </w:p>
    <w:p w:rsidR="00F15B9C" w:rsidRPr="00F15B9C" w:rsidP="00F15B9C" w14:paraId="669658F0" w14:textId="77777777">
      <w:pPr>
        <w:spacing w:before="18" w:line="276" w:lineRule="auto"/>
        <w:rPr>
          <w:rFonts w:ascii="Arial" w:hAnsi="Arial" w:cs="Arial"/>
          <w:sz w:val="28"/>
          <w:szCs w:val="28"/>
        </w:rPr>
      </w:pPr>
      <w:r w:rsidRPr="00F15B9C">
        <w:rPr>
          <w:rFonts w:ascii="Arial" w:eastAsia="Arial" w:hAnsi="Arial" w:cs="Arial"/>
          <w:b/>
          <w:sz w:val="28"/>
          <w:szCs w:val="28"/>
          <w:u w:val="thick" w:color="000000"/>
        </w:rPr>
        <w:t>Educational Qualification:</w:t>
      </w:r>
    </w:p>
    <w:p w:rsidR="00F15B9C" w:rsidRPr="00F15B9C" w:rsidP="002215E6" w14:paraId="30DED23E" w14:textId="77777777">
      <w:pPr>
        <w:spacing w:line="276" w:lineRule="auto"/>
        <w:ind w:right="5459"/>
        <w:jc w:val="both"/>
        <w:rPr>
          <w:rFonts w:ascii="Arial" w:eastAsia="Arial" w:hAnsi="Arial" w:cs="Arial"/>
          <w:sz w:val="28"/>
          <w:szCs w:val="28"/>
        </w:rPr>
      </w:pP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3150"/>
        <w:gridCol w:w="2520"/>
        <w:gridCol w:w="1311"/>
        <w:gridCol w:w="2199"/>
      </w:tblGrid>
      <w:tr w14:paraId="6A215A20" w14:textId="77777777" w:rsidTr="00011DB8">
        <w:tblPrEx>
          <w:tblW w:w="0" w:type="auto"/>
          <w:tblInd w:w="198" w:type="dxa"/>
          <w:tblLayout w:type="fixed"/>
          <w:tblLook w:val="04A0"/>
        </w:tblPrEx>
        <w:trPr>
          <w:trHeight w:val="302"/>
        </w:trPr>
        <w:tc>
          <w:tcPr>
            <w:tcW w:w="3150" w:type="dxa"/>
          </w:tcPr>
          <w:p w:rsidR="00F15B9C" w:rsidRPr="00F15B9C" w:rsidP="00F15B9C" w14:paraId="6F34734E" w14:textId="77777777">
            <w:pPr>
              <w:spacing w:before="1"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15B9C">
              <w:rPr>
                <w:rFonts w:ascii="Arial" w:hAnsi="Arial" w:cs="Arial"/>
                <w:b/>
                <w:sz w:val="28"/>
                <w:szCs w:val="28"/>
              </w:rPr>
              <w:t>Qualification</w:t>
            </w:r>
          </w:p>
        </w:tc>
        <w:tc>
          <w:tcPr>
            <w:tcW w:w="2520" w:type="dxa"/>
          </w:tcPr>
          <w:p w:rsidR="00F15B9C" w:rsidRPr="00F15B9C" w:rsidP="00F15B9C" w14:paraId="4A386EEC" w14:textId="77777777">
            <w:pPr>
              <w:spacing w:before="1"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15B9C">
              <w:rPr>
                <w:rFonts w:ascii="Arial" w:hAnsi="Arial" w:cs="Arial"/>
                <w:b/>
                <w:sz w:val="28"/>
                <w:szCs w:val="28"/>
              </w:rPr>
              <w:t>Board/University</w:t>
            </w:r>
          </w:p>
        </w:tc>
        <w:tc>
          <w:tcPr>
            <w:tcW w:w="1311" w:type="dxa"/>
          </w:tcPr>
          <w:p w:rsidR="00F15B9C" w:rsidRPr="00F15B9C" w:rsidP="00F15B9C" w14:paraId="720429AD" w14:textId="77777777">
            <w:pPr>
              <w:spacing w:before="1"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B9C">
              <w:rPr>
                <w:rFonts w:ascii="Arial" w:hAnsi="Arial" w:cs="Arial"/>
                <w:b/>
                <w:sz w:val="28"/>
                <w:szCs w:val="28"/>
              </w:rPr>
              <w:t>Year</w:t>
            </w:r>
          </w:p>
        </w:tc>
        <w:tc>
          <w:tcPr>
            <w:tcW w:w="2199" w:type="dxa"/>
          </w:tcPr>
          <w:p w:rsidR="00F15B9C" w:rsidRPr="00F15B9C" w:rsidP="00F15B9C" w14:paraId="24BFB8CD" w14:textId="77777777">
            <w:pPr>
              <w:spacing w:before="1"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F15B9C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14:paraId="2475AD47" w14:textId="77777777" w:rsidTr="00011DB8">
        <w:tblPrEx>
          <w:tblW w:w="0" w:type="auto"/>
          <w:tblInd w:w="198" w:type="dxa"/>
          <w:tblLayout w:type="fixed"/>
          <w:tblLook w:val="04A0"/>
        </w:tblPrEx>
        <w:trPr>
          <w:trHeight w:val="302"/>
        </w:trPr>
        <w:tc>
          <w:tcPr>
            <w:tcW w:w="3150" w:type="dxa"/>
          </w:tcPr>
          <w:p w:rsidR="00F15B9C" w:rsidRPr="00F15B9C" w:rsidP="00F15B9C" w14:paraId="1C8B6CAC" w14:textId="77777777">
            <w:pPr>
              <w:spacing w:before="1" w:line="276" w:lineRule="auto"/>
              <w:rPr>
                <w:rFonts w:ascii="Arial" w:hAnsi="Arial" w:cs="Arial"/>
                <w:sz w:val="28"/>
                <w:szCs w:val="28"/>
              </w:rPr>
            </w:pPr>
            <w:r w:rsidRPr="00F15B9C">
              <w:rPr>
                <w:rFonts w:ascii="Arial" w:hAnsi="Arial" w:cs="Arial"/>
                <w:sz w:val="28"/>
                <w:szCs w:val="28"/>
              </w:rPr>
              <w:t xml:space="preserve"> +3 (</w:t>
            </w:r>
            <w:r w:rsidR="00982F2E">
              <w:rPr>
                <w:rFonts w:ascii="Arial" w:hAnsi="Arial" w:cs="Arial"/>
                <w:sz w:val="28"/>
                <w:szCs w:val="28"/>
              </w:rPr>
              <w:t>Commerce)</w:t>
            </w:r>
          </w:p>
        </w:tc>
        <w:tc>
          <w:tcPr>
            <w:tcW w:w="2520" w:type="dxa"/>
          </w:tcPr>
          <w:p w:rsidR="00F15B9C" w:rsidRPr="00F15B9C" w:rsidP="00F15B9C" w14:paraId="2BD4BD4E" w14:textId="77777777">
            <w:pPr>
              <w:spacing w:before="1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Sri </w:t>
            </w:r>
            <w:r>
              <w:rPr>
                <w:rFonts w:ascii="Arial" w:hAnsi="Arial" w:cs="Arial"/>
                <w:sz w:val="28"/>
                <w:szCs w:val="28"/>
              </w:rPr>
              <w:t>Sri</w:t>
            </w:r>
            <w:r>
              <w:rPr>
                <w:rFonts w:ascii="Arial" w:hAnsi="Arial" w:cs="Arial"/>
                <w:sz w:val="28"/>
                <w:szCs w:val="28"/>
              </w:rPr>
              <w:t xml:space="preserve"> Jagannath </w:t>
            </w:r>
            <w:r>
              <w:rPr>
                <w:rFonts w:ascii="Arial" w:hAnsi="Arial" w:cs="Arial"/>
                <w:sz w:val="28"/>
                <w:szCs w:val="28"/>
              </w:rPr>
              <w:t>Mohavidyalaya</w:t>
            </w:r>
          </w:p>
        </w:tc>
        <w:tc>
          <w:tcPr>
            <w:tcW w:w="1311" w:type="dxa"/>
          </w:tcPr>
          <w:p w:rsidR="00F15B9C" w:rsidRPr="00F15B9C" w:rsidP="00F15B9C" w14:paraId="1B6F235E" w14:textId="77777777">
            <w:pPr>
              <w:spacing w:before="1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5B9C">
              <w:rPr>
                <w:rFonts w:ascii="Arial" w:hAnsi="Arial" w:cs="Arial"/>
                <w:sz w:val="28"/>
                <w:szCs w:val="28"/>
              </w:rPr>
              <w:t>201</w:t>
            </w:r>
            <w:r w:rsidR="00982F2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199" w:type="dxa"/>
          </w:tcPr>
          <w:p w:rsidR="00F15B9C" w:rsidRPr="00F15B9C" w:rsidP="00F15B9C" w14:paraId="11AC924F" w14:textId="77777777">
            <w:pPr>
              <w:spacing w:before="1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46</w:t>
            </w:r>
            <w:r w:rsidRPr="00F15B9C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14:paraId="586EC7DC" w14:textId="77777777" w:rsidTr="00011DB8">
        <w:tblPrEx>
          <w:tblW w:w="0" w:type="auto"/>
          <w:tblInd w:w="198" w:type="dxa"/>
          <w:tblLayout w:type="fixed"/>
          <w:tblLook w:val="04A0"/>
        </w:tblPrEx>
        <w:trPr>
          <w:trHeight w:val="320"/>
        </w:trPr>
        <w:tc>
          <w:tcPr>
            <w:tcW w:w="3150" w:type="dxa"/>
          </w:tcPr>
          <w:p w:rsidR="00F15B9C" w:rsidRPr="00F15B9C" w:rsidP="00F15B9C" w14:paraId="518548B2" w14:textId="77777777">
            <w:pPr>
              <w:spacing w:before="1" w:line="276" w:lineRule="auto"/>
              <w:rPr>
                <w:rFonts w:ascii="Arial" w:hAnsi="Arial" w:cs="Arial"/>
                <w:sz w:val="28"/>
                <w:szCs w:val="28"/>
              </w:rPr>
            </w:pPr>
            <w:r w:rsidRPr="00F15B9C">
              <w:rPr>
                <w:rFonts w:ascii="Arial" w:hAnsi="Arial" w:cs="Arial"/>
                <w:sz w:val="28"/>
                <w:szCs w:val="28"/>
              </w:rPr>
              <w:t xml:space="preserve"> +2 </w:t>
            </w:r>
            <w:r w:rsidR="00982F2E">
              <w:rPr>
                <w:rFonts w:ascii="Arial" w:hAnsi="Arial" w:cs="Arial"/>
                <w:sz w:val="28"/>
                <w:szCs w:val="28"/>
              </w:rPr>
              <w:t>Commerce</w:t>
            </w:r>
          </w:p>
        </w:tc>
        <w:tc>
          <w:tcPr>
            <w:tcW w:w="2520" w:type="dxa"/>
          </w:tcPr>
          <w:p w:rsidR="00F15B9C" w:rsidRPr="00F15B9C" w:rsidP="00F15B9C" w14:paraId="0142AE95" w14:textId="77777777">
            <w:pPr>
              <w:spacing w:before="1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Sri </w:t>
            </w:r>
            <w:r>
              <w:rPr>
                <w:rFonts w:ascii="Arial" w:hAnsi="Arial" w:cs="Arial"/>
                <w:sz w:val="28"/>
                <w:szCs w:val="28"/>
              </w:rPr>
              <w:t>Sri</w:t>
            </w:r>
            <w:r>
              <w:rPr>
                <w:rFonts w:ascii="Arial" w:hAnsi="Arial" w:cs="Arial"/>
                <w:sz w:val="28"/>
                <w:szCs w:val="28"/>
              </w:rPr>
              <w:t xml:space="preserve"> Jagannath </w:t>
            </w:r>
            <w:r>
              <w:rPr>
                <w:rFonts w:ascii="Arial" w:hAnsi="Arial" w:cs="Arial"/>
                <w:sz w:val="28"/>
                <w:szCs w:val="28"/>
              </w:rPr>
              <w:t>Mohavidyalaya</w:t>
            </w:r>
          </w:p>
        </w:tc>
        <w:tc>
          <w:tcPr>
            <w:tcW w:w="1311" w:type="dxa"/>
          </w:tcPr>
          <w:p w:rsidR="00F15B9C" w:rsidRPr="00F15B9C" w:rsidP="00F15B9C" w14:paraId="76303C67" w14:textId="77777777">
            <w:pPr>
              <w:spacing w:before="1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5B9C">
              <w:rPr>
                <w:rFonts w:ascii="Arial" w:hAnsi="Arial" w:cs="Arial"/>
                <w:sz w:val="28"/>
                <w:szCs w:val="28"/>
              </w:rPr>
              <w:t>20</w:t>
            </w:r>
            <w:r w:rsidR="00982F2E"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199" w:type="dxa"/>
          </w:tcPr>
          <w:p w:rsidR="00F15B9C" w:rsidRPr="00F15B9C" w:rsidP="00F15B9C" w14:paraId="338A370D" w14:textId="77777777">
            <w:pPr>
              <w:spacing w:before="1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5B9C">
              <w:rPr>
                <w:rFonts w:ascii="Arial" w:hAnsi="Arial" w:cs="Arial"/>
                <w:sz w:val="28"/>
                <w:szCs w:val="28"/>
              </w:rPr>
              <w:t>4</w:t>
            </w:r>
            <w:r w:rsidR="00B8012C">
              <w:rPr>
                <w:rFonts w:ascii="Arial" w:hAnsi="Arial" w:cs="Arial"/>
                <w:sz w:val="28"/>
                <w:szCs w:val="28"/>
              </w:rPr>
              <w:t>3</w:t>
            </w:r>
            <w:r w:rsidRPr="00F15B9C"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14:paraId="6BF180F1" w14:textId="77777777" w:rsidTr="00011DB8">
        <w:tblPrEx>
          <w:tblW w:w="0" w:type="auto"/>
          <w:tblInd w:w="198" w:type="dxa"/>
          <w:tblLayout w:type="fixed"/>
          <w:tblLook w:val="04A0"/>
        </w:tblPrEx>
        <w:trPr>
          <w:trHeight w:val="320"/>
        </w:trPr>
        <w:tc>
          <w:tcPr>
            <w:tcW w:w="3150" w:type="dxa"/>
          </w:tcPr>
          <w:p w:rsidR="00F15B9C" w:rsidRPr="00F15B9C" w:rsidP="00F15B9C" w14:paraId="2CF63078" w14:textId="77777777">
            <w:pPr>
              <w:spacing w:before="1" w:line="276" w:lineRule="auto"/>
              <w:rPr>
                <w:rFonts w:ascii="Arial" w:hAnsi="Arial" w:cs="Arial"/>
                <w:sz w:val="28"/>
                <w:szCs w:val="28"/>
              </w:rPr>
            </w:pPr>
            <w:r w:rsidRPr="00F15B9C">
              <w:rPr>
                <w:rFonts w:ascii="Arial" w:hAnsi="Arial" w:cs="Arial"/>
                <w:sz w:val="28"/>
                <w:szCs w:val="28"/>
              </w:rPr>
              <w:t>Matriculation</w:t>
            </w:r>
          </w:p>
        </w:tc>
        <w:tc>
          <w:tcPr>
            <w:tcW w:w="2520" w:type="dxa"/>
          </w:tcPr>
          <w:p w:rsidR="00F15B9C" w:rsidRPr="00F15B9C" w:rsidP="00F15B9C" w14:paraId="7BAE347F" w14:textId="77777777">
            <w:pPr>
              <w:spacing w:before="1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Bhiranga</w:t>
            </w:r>
            <w:r>
              <w:rPr>
                <w:rFonts w:ascii="Arial" w:hAnsi="Arial" w:cs="Arial"/>
                <w:sz w:val="28"/>
                <w:szCs w:val="28"/>
              </w:rPr>
              <w:t xml:space="preserve"> High School</w:t>
            </w:r>
          </w:p>
        </w:tc>
        <w:tc>
          <w:tcPr>
            <w:tcW w:w="1311" w:type="dxa"/>
          </w:tcPr>
          <w:p w:rsidR="00F15B9C" w:rsidRPr="00F15B9C" w:rsidP="00F15B9C" w14:paraId="6520E239" w14:textId="77777777">
            <w:pPr>
              <w:spacing w:before="1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2007</w:t>
            </w:r>
          </w:p>
        </w:tc>
        <w:tc>
          <w:tcPr>
            <w:tcW w:w="2199" w:type="dxa"/>
          </w:tcPr>
          <w:p w:rsidR="00F15B9C" w:rsidRPr="00F15B9C" w:rsidP="00F15B9C" w14:paraId="399388BD" w14:textId="77777777">
            <w:pPr>
              <w:spacing w:before="1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49%</w:t>
            </w:r>
          </w:p>
        </w:tc>
      </w:tr>
    </w:tbl>
    <w:p w:rsidR="00D1479A" w:rsidP="00F15B9C" w14:paraId="2AEC85ED" w14:textId="77777777">
      <w:pPr>
        <w:spacing w:before="18" w:line="276" w:lineRule="auto"/>
        <w:rPr>
          <w:rFonts w:ascii="Arial" w:eastAsia="Arial" w:hAnsi="Arial" w:cs="Arial"/>
          <w:b/>
          <w:sz w:val="28"/>
          <w:szCs w:val="28"/>
          <w:u w:val="thick" w:color="000000"/>
        </w:rPr>
      </w:pPr>
    </w:p>
    <w:p w:rsidR="00011DB8" w:rsidRPr="00011DB8" w:rsidP="00011DB8" w14:paraId="4EDAAFFC" w14:textId="77777777">
      <w:pPr>
        <w:spacing w:before="18" w:line="276" w:lineRule="auto"/>
        <w:jc w:val="right"/>
        <w:rPr>
          <w:rFonts w:ascii="Arial" w:eastAsia="Arial" w:hAnsi="Arial" w:cs="Arial"/>
          <w:i/>
          <w:sz w:val="28"/>
          <w:szCs w:val="28"/>
          <w:u w:color="000000"/>
        </w:rPr>
      </w:pPr>
      <w:r w:rsidRPr="00011DB8">
        <w:rPr>
          <w:rFonts w:ascii="Arial" w:eastAsia="Arial" w:hAnsi="Arial" w:cs="Arial"/>
          <w:i/>
          <w:sz w:val="28"/>
          <w:szCs w:val="28"/>
          <w:u w:color="000000"/>
        </w:rPr>
        <w:t>Page 1 of 2</w:t>
      </w:r>
    </w:p>
    <w:p w:rsidR="000B3283" w:rsidRPr="00F15B9C" w:rsidP="00F15B9C" w14:paraId="369E3D0D" w14:textId="77777777">
      <w:pPr>
        <w:spacing w:before="18" w:line="276" w:lineRule="auto"/>
        <w:rPr>
          <w:rFonts w:ascii="Arial" w:hAnsi="Arial" w:cs="Arial"/>
          <w:sz w:val="28"/>
          <w:szCs w:val="28"/>
        </w:rPr>
      </w:pPr>
      <w:r w:rsidRPr="00F15B9C">
        <w:rPr>
          <w:rFonts w:ascii="Arial" w:eastAsia="Arial" w:hAnsi="Arial" w:cs="Arial"/>
          <w:b/>
          <w:sz w:val="28"/>
          <w:szCs w:val="28"/>
          <w:u w:val="thick" w:color="000000"/>
        </w:rPr>
        <w:t>Computer Skills:</w:t>
      </w:r>
    </w:p>
    <w:p w:rsidR="000B3283" w:rsidRPr="00F15B9C" w:rsidP="00F15B9C" w14:paraId="6F98E1C7" w14:textId="77777777">
      <w:pPr>
        <w:spacing w:before="6" w:line="276" w:lineRule="auto"/>
        <w:rPr>
          <w:rFonts w:ascii="Arial" w:hAnsi="Arial" w:cs="Arial"/>
          <w:sz w:val="16"/>
          <w:szCs w:val="28"/>
        </w:rPr>
      </w:pPr>
    </w:p>
    <w:p w:rsidR="00D1479A" w:rsidRPr="00F15B9C" w:rsidP="00F15B9C" w14:paraId="571A8920" w14:textId="77777777">
      <w:pPr>
        <w:pStyle w:val="ListParagraph"/>
        <w:numPr>
          <w:ilvl w:val="0"/>
          <w:numId w:val="4"/>
        </w:numPr>
        <w:spacing w:line="276" w:lineRule="auto"/>
        <w:ind w:right="6767"/>
        <w:rPr>
          <w:rFonts w:ascii="Arial" w:eastAsia="Arial" w:hAnsi="Arial" w:cs="Arial"/>
          <w:sz w:val="28"/>
          <w:szCs w:val="28"/>
        </w:rPr>
      </w:pPr>
      <w:r w:rsidRPr="00F15B9C">
        <w:rPr>
          <w:rFonts w:ascii="Arial" w:eastAsia="Arial" w:hAnsi="Arial" w:cs="Arial"/>
          <w:w w:val="99"/>
          <w:sz w:val="28"/>
          <w:szCs w:val="28"/>
        </w:rPr>
        <w:t>PGDCA</w:t>
      </w:r>
    </w:p>
    <w:p w:rsidR="000B3283" w:rsidRPr="00F15B9C" w:rsidP="00F15B9C" w14:paraId="300B77F4" w14:textId="77777777">
      <w:pPr>
        <w:pStyle w:val="ListParagraph"/>
        <w:numPr>
          <w:ilvl w:val="0"/>
          <w:numId w:val="4"/>
        </w:numPr>
        <w:spacing w:line="276" w:lineRule="auto"/>
        <w:ind w:right="6767"/>
        <w:rPr>
          <w:rFonts w:ascii="Arial" w:eastAsia="Arial" w:hAnsi="Arial" w:cs="Arial"/>
          <w:sz w:val="28"/>
          <w:szCs w:val="28"/>
        </w:rPr>
      </w:pPr>
      <w:r w:rsidRPr="00F15B9C">
        <w:rPr>
          <w:rFonts w:ascii="Arial" w:eastAsia="Arial" w:hAnsi="Arial" w:cs="Arial"/>
          <w:sz w:val="28"/>
          <w:szCs w:val="28"/>
        </w:rPr>
        <w:t>Tally</w:t>
      </w:r>
    </w:p>
    <w:p w:rsidR="000B3283" w:rsidP="00F15B9C" w14:paraId="430591A0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6634B7" w:rsidP="00F15B9C" w14:paraId="47B073A0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F7729E" w:rsidP="00F15B9C" w14:paraId="5750AC6C" w14:textId="77777777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6634B7">
        <w:rPr>
          <w:rFonts w:ascii="Arial" w:hAnsi="Arial" w:cs="Arial"/>
          <w:b/>
          <w:sz w:val="28"/>
          <w:szCs w:val="28"/>
          <w:u w:val="single"/>
        </w:rPr>
        <w:t>EXPERIENCE :</w:t>
      </w:r>
      <w:r w:rsidRPr="006634B7">
        <w:rPr>
          <w:rFonts w:ascii="Arial" w:hAnsi="Arial" w:cs="Arial"/>
          <w:b/>
          <w:sz w:val="28"/>
          <w:szCs w:val="28"/>
          <w:u w:val="single"/>
        </w:rPr>
        <w:t>-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F7729E" w:rsidRPr="00F7729E" w:rsidP="00F15B9C" w14:paraId="4CF38945" w14:textId="77777777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6634B7" w:rsidP="00F15B9C" w14:paraId="35E5F455" w14:textId="77777777">
      <w:pPr>
        <w:spacing w:line="276" w:lineRule="auto"/>
        <w:rPr>
          <w:rFonts w:ascii="Arial" w:hAnsi="Arial" w:cs="Arial"/>
          <w:sz w:val="28"/>
          <w:szCs w:val="28"/>
        </w:rPr>
      </w:pPr>
      <w:r w:rsidRPr="006634B7">
        <w:rPr>
          <w:rFonts w:ascii="Arial" w:hAnsi="Arial" w:cs="Arial"/>
          <w:sz w:val="28"/>
          <w:szCs w:val="28"/>
        </w:rPr>
        <w:t>2014 – 15</w:t>
      </w:r>
      <w:r w:rsidRPr="006634B7">
        <w:rPr>
          <w:rFonts w:ascii="Arial" w:hAnsi="Arial" w:cs="Arial"/>
          <w:sz w:val="28"/>
          <w:szCs w:val="28"/>
          <w:vertAlign w:val="superscript"/>
        </w:rPr>
        <w:t>th</w:t>
      </w:r>
      <w:r w:rsidRPr="006634B7">
        <w:rPr>
          <w:rFonts w:ascii="Arial" w:hAnsi="Arial" w:cs="Arial"/>
          <w:sz w:val="28"/>
          <w:szCs w:val="28"/>
        </w:rPr>
        <w:t xml:space="preserve"> Dec to 2015 15</w:t>
      </w:r>
      <w:r w:rsidRPr="006634B7">
        <w:rPr>
          <w:rFonts w:ascii="Arial" w:hAnsi="Arial" w:cs="Arial"/>
          <w:sz w:val="28"/>
          <w:szCs w:val="28"/>
          <w:vertAlign w:val="superscript"/>
        </w:rPr>
        <w:t>th</w:t>
      </w:r>
      <w:r w:rsidRPr="006634B7">
        <w:rPr>
          <w:rFonts w:ascii="Arial" w:hAnsi="Arial" w:cs="Arial"/>
          <w:sz w:val="28"/>
          <w:szCs w:val="28"/>
        </w:rPr>
        <w:t xml:space="preserve"> </w:t>
      </w:r>
      <w:r w:rsidRPr="006634B7">
        <w:rPr>
          <w:rFonts w:ascii="Arial" w:hAnsi="Arial" w:cs="Arial"/>
          <w:sz w:val="28"/>
          <w:szCs w:val="28"/>
        </w:rPr>
        <w:t>june</w:t>
      </w:r>
      <w:r w:rsidRPr="006634B7">
        <w:rPr>
          <w:rFonts w:ascii="Arial" w:hAnsi="Arial" w:cs="Arial"/>
          <w:sz w:val="28"/>
          <w:szCs w:val="28"/>
        </w:rPr>
        <w:t xml:space="preserve"> as a Customer Care Executive</w:t>
      </w:r>
      <w:r w:rsidR="00F7729E">
        <w:rPr>
          <w:rFonts w:ascii="Arial" w:hAnsi="Arial" w:cs="Arial"/>
          <w:sz w:val="28"/>
          <w:szCs w:val="28"/>
        </w:rPr>
        <w:t xml:space="preserve"> At </w:t>
      </w:r>
      <w:r w:rsidRPr="00F7729E" w:rsidR="00F7729E">
        <w:rPr>
          <w:rFonts w:ascii="Arial" w:hAnsi="Arial" w:cs="Arial"/>
          <w:b/>
          <w:sz w:val="28"/>
          <w:szCs w:val="28"/>
        </w:rPr>
        <w:t>IIFL</w:t>
      </w:r>
      <w:r w:rsidR="00F7729E">
        <w:rPr>
          <w:rFonts w:ascii="Arial" w:hAnsi="Arial" w:cs="Arial"/>
          <w:b/>
          <w:sz w:val="28"/>
          <w:szCs w:val="28"/>
        </w:rPr>
        <w:t xml:space="preserve"> .</w:t>
      </w:r>
    </w:p>
    <w:p w:rsidR="00F7729E" w:rsidP="00F15B9C" w14:paraId="51DB39AB" w14:textId="77777777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2016 – 1</w:t>
      </w:r>
      <w:r w:rsidRPr="00F7729E">
        <w:rPr>
          <w:rFonts w:ascii="Arial" w:hAnsi="Arial" w:cs="Arial"/>
          <w:sz w:val="28"/>
          <w:szCs w:val="28"/>
          <w:vertAlign w:val="superscript"/>
        </w:rPr>
        <w:t>st</w:t>
      </w:r>
      <w:r>
        <w:rPr>
          <w:rFonts w:ascii="Arial" w:hAnsi="Arial" w:cs="Arial"/>
          <w:sz w:val="28"/>
          <w:szCs w:val="28"/>
        </w:rPr>
        <w:t xml:space="preserve"> April to 2017 6</w:t>
      </w:r>
      <w:r w:rsidRPr="00F7729E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june</w:t>
      </w:r>
      <w:r>
        <w:rPr>
          <w:rFonts w:ascii="Arial" w:hAnsi="Arial" w:cs="Arial"/>
          <w:sz w:val="28"/>
          <w:szCs w:val="28"/>
        </w:rPr>
        <w:t xml:space="preserve"> as a Project Executive At </w:t>
      </w:r>
      <w:r w:rsidRPr="00F7729E">
        <w:rPr>
          <w:rFonts w:ascii="Arial" w:hAnsi="Arial" w:cs="Arial"/>
          <w:b/>
          <w:sz w:val="28"/>
          <w:szCs w:val="28"/>
        </w:rPr>
        <w:t>NTHSPL</w:t>
      </w:r>
      <w:r>
        <w:rPr>
          <w:rFonts w:ascii="Arial" w:hAnsi="Arial" w:cs="Arial"/>
          <w:b/>
          <w:sz w:val="28"/>
          <w:szCs w:val="28"/>
        </w:rPr>
        <w:t xml:space="preserve"> .</w:t>
      </w:r>
    </w:p>
    <w:p w:rsidR="00F7729E" w:rsidP="00F15B9C" w14:paraId="62403853" w14:textId="503ADE36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F7729E">
        <w:rPr>
          <w:rFonts w:ascii="Arial" w:hAnsi="Arial" w:cs="Arial"/>
          <w:sz w:val="28"/>
          <w:szCs w:val="28"/>
        </w:rPr>
        <w:t>2018 – 1</w:t>
      </w:r>
      <w:r w:rsidRPr="00F7729E">
        <w:rPr>
          <w:rFonts w:ascii="Arial" w:hAnsi="Arial" w:cs="Arial"/>
          <w:sz w:val="28"/>
          <w:szCs w:val="28"/>
          <w:vertAlign w:val="superscript"/>
        </w:rPr>
        <w:t>st</w:t>
      </w:r>
      <w:r w:rsidRPr="00F7729E">
        <w:rPr>
          <w:rFonts w:ascii="Arial" w:hAnsi="Arial" w:cs="Arial"/>
          <w:sz w:val="28"/>
          <w:szCs w:val="28"/>
        </w:rPr>
        <w:t xml:space="preserve"> April to 2020 5</w:t>
      </w:r>
      <w:r w:rsidRPr="00F7729E">
        <w:rPr>
          <w:rFonts w:ascii="Arial" w:hAnsi="Arial" w:cs="Arial"/>
          <w:sz w:val="28"/>
          <w:szCs w:val="28"/>
          <w:vertAlign w:val="superscript"/>
        </w:rPr>
        <w:t>th</w:t>
      </w:r>
      <w:r w:rsidRPr="00F7729E">
        <w:rPr>
          <w:rFonts w:ascii="Arial" w:hAnsi="Arial" w:cs="Arial"/>
          <w:sz w:val="28"/>
          <w:szCs w:val="28"/>
        </w:rPr>
        <w:t xml:space="preserve"> Nov as a</w:t>
      </w:r>
      <w:r w:rsidR="007B57E3">
        <w:rPr>
          <w:rFonts w:ascii="Arial" w:hAnsi="Arial" w:cs="Arial"/>
          <w:sz w:val="28"/>
          <w:szCs w:val="28"/>
        </w:rPr>
        <w:t>n</w:t>
      </w:r>
      <w:r w:rsidRPr="00F7729E">
        <w:rPr>
          <w:rFonts w:ascii="Arial" w:hAnsi="Arial" w:cs="Arial"/>
          <w:sz w:val="28"/>
          <w:szCs w:val="28"/>
        </w:rPr>
        <w:t xml:space="preserve"> Accountant </w:t>
      </w:r>
      <w:r w:rsidRPr="00F7729E">
        <w:rPr>
          <w:rFonts w:ascii="Arial" w:hAnsi="Arial" w:cs="Arial"/>
          <w:sz w:val="28"/>
          <w:szCs w:val="28"/>
        </w:rPr>
        <w:t>At</w:t>
      </w:r>
      <w:r>
        <w:rPr>
          <w:rFonts w:ascii="Arial" w:hAnsi="Arial" w:cs="Arial"/>
          <w:b/>
          <w:sz w:val="28"/>
          <w:szCs w:val="28"/>
        </w:rPr>
        <w:t xml:space="preserve"> VIVA Composite Panel Pvt Ltd.</w:t>
      </w:r>
    </w:p>
    <w:p w:rsidR="007B57E3" w:rsidP="007B57E3" w14:paraId="1FFC1777" w14:textId="40A2C7A5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F7729E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21</w:t>
      </w:r>
      <w:r w:rsidRPr="00F7729E">
        <w:rPr>
          <w:rFonts w:ascii="Arial" w:hAnsi="Arial" w:cs="Arial"/>
          <w:sz w:val="28"/>
          <w:szCs w:val="28"/>
        </w:rPr>
        <w:t xml:space="preserve"> – 1</w:t>
      </w:r>
      <w:r w:rsidRPr="00F7729E">
        <w:rPr>
          <w:rFonts w:ascii="Arial" w:hAnsi="Arial" w:cs="Arial"/>
          <w:sz w:val="28"/>
          <w:szCs w:val="28"/>
          <w:vertAlign w:val="superscript"/>
        </w:rPr>
        <w:t>st</w:t>
      </w:r>
      <w:r w:rsidRPr="00F772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Feb</w:t>
      </w:r>
      <w:r w:rsidRPr="00F7729E">
        <w:rPr>
          <w:rFonts w:ascii="Arial" w:hAnsi="Arial" w:cs="Arial"/>
          <w:sz w:val="28"/>
          <w:szCs w:val="28"/>
        </w:rPr>
        <w:t xml:space="preserve"> to 202</w:t>
      </w:r>
      <w:r>
        <w:rPr>
          <w:rFonts w:ascii="Arial" w:hAnsi="Arial" w:cs="Arial"/>
          <w:sz w:val="28"/>
          <w:szCs w:val="28"/>
        </w:rPr>
        <w:t>2 31</w:t>
      </w:r>
      <w:r w:rsidRPr="007B57E3">
        <w:rPr>
          <w:rFonts w:ascii="Arial" w:hAnsi="Arial" w:cs="Arial"/>
          <w:sz w:val="28"/>
          <w:szCs w:val="28"/>
          <w:vertAlign w:val="superscript"/>
        </w:rPr>
        <w:t>st</w:t>
      </w:r>
      <w:r w:rsidRPr="00F772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March</w:t>
      </w:r>
      <w:r w:rsidRPr="00F7729E">
        <w:rPr>
          <w:rFonts w:ascii="Arial" w:hAnsi="Arial" w:cs="Arial"/>
          <w:sz w:val="28"/>
          <w:szCs w:val="28"/>
        </w:rPr>
        <w:t xml:space="preserve"> as a</w:t>
      </w:r>
      <w:r>
        <w:rPr>
          <w:rFonts w:ascii="Arial" w:hAnsi="Arial" w:cs="Arial"/>
          <w:sz w:val="28"/>
          <w:szCs w:val="28"/>
        </w:rPr>
        <w:t>n</w:t>
      </w:r>
      <w:r w:rsidRPr="00F7729E">
        <w:rPr>
          <w:rFonts w:ascii="Arial" w:hAnsi="Arial" w:cs="Arial"/>
          <w:sz w:val="28"/>
          <w:szCs w:val="28"/>
        </w:rPr>
        <w:t xml:space="preserve"> Accountant </w:t>
      </w:r>
      <w:r w:rsidRPr="00F7729E">
        <w:rPr>
          <w:rFonts w:ascii="Arial" w:hAnsi="Arial" w:cs="Arial"/>
          <w:sz w:val="28"/>
          <w:szCs w:val="28"/>
        </w:rPr>
        <w:t>At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Solitaire Enterprises</w:t>
      </w:r>
      <w:r>
        <w:rPr>
          <w:rFonts w:ascii="Arial" w:hAnsi="Arial" w:cs="Arial"/>
          <w:b/>
          <w:sz w:val="28"/>
          <w:szCs w:val="28"/>
        </w:rPr>
        <w:t>.</w:t>
      </w:r>
    </w:p>
    <w:p w:rsidR="007B57E3" w:rsidP="00F15B9C" w14:paraId="19774D79" w14:textId="1A08A0D4">
      <w:pPr>
        <w:spacing w:line="276" w:lineRule="auto"/>
        <w:rPr>
          <w:rFonts w:ascii="Arial" w:hAnsi="Arial" w:cs="Arial"/>
          <w:sz w:val="28"/>
          <w:szCs w:val="28"/>
        </w:rPr>
      </w:pPr>
    </w:p>
    <w:p w:rsidR="006634B7" w:rsidRPr="006634B7" w:rsidP="00F15B9C" w14:paraId="54BDB4DF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6634B7" w:rsidRPr="006634B7" w:rsidP="00F15B9C" w14:paraId="0CD0BE5C" w14:textId="77777777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F15B9C" w:rsidRPr="00F15B9C" w:rsidP="00F15B9C" w14:paraId="3F237FC0" w14:textId="77777777">
      <w:pPr>
        <w:spacing w:before="18" w:line="276" w:lineRule="auto"/>
        <w:rPr>
          <w:rFonts w:ascii="Arial" w:eastAsia="Arial" w:hAnsi="Arial" w:cs="Arial"/>
          <w:sz w:val="28"/>
          <w:szCs w:val="28"/>
        </w:rPr>
      </w:pPr>
      <w:r w:rsidRPr="00F15B9C"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 xml:space="preserve">Personal </w:t>
      </w:r>
      <w:r w:rsidRPr="00F15B9C"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Skills :</w:t>
      </w:r>
    </w:p>
    <w:p w:rsidR="00F15B9C" w:rsidRPr="00F15B9C" w:rsidP="00F15B9C" w14:paraId="4FE8C8A8" w14:textId="77777777">
      <w:pPr>
        <w:spacing w:before="27" w:line="276" w:lineRule="auto"/>
        <w:rPr>
          <w:rFonts w:ascii="Arial" w:hAnsi="Arial" w:cs="Arial"/>
          <w:sz w:val="12"/>
          <w:szCs w:val="28"/>
        </w:rPr>
      </w:pPr>
    </w:p>
    <w:p w:rsidR="00F15B9C" w:rsidRPr="00F15B9C" w:rsidP="00F15B9C" w14:paraId="3066C20E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Discipline </w:t>
      </w:r>
    </w:p>
    <w:p w:rsidR="00F15B9C" w:rsidRPr="00F15B9C" w:rsidP="00F15B9C" w14:paraId="712F5193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Patience </w:t>
      </w:r>
    </w:p>
    <w:p w:rsidR="00F15B9C" w:rsidRPr="00F15B9C" w:rsidP="00F15B9C" w14:paraId="3F5960F9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Dedication </w:t>
      </w:r>
    </w:p>
    <w:p w:rsidR="00F15B9C" w:rsidRPr="00F15B9C" w:rsidP="00F15B9C" w14:paraId="62EA11F0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Honesty </w:t>
      </w:r>
    </w:p>
    <w:p w:rsidR="00B8012C" w:rsidRPr="00B8012C" w:rsidP="00F15B9C" w14:paraId="48BF0A17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Trustworthiness </w:t>
      </w:r>
    </w:p>
    <w:p w:rsidR="00F15B9C" w:rsidRPr="00F15B9C" w:rsidP="00F15B9C" w14:paraId="63F2EF64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t>Intrested</w:t>
      </w:r>
      <w:r>
        <w:rPr>
          <w:rFonts w:ascii="Arial" w:eastAsia="Arial Unicode MS" w:hAnsi="Arial" w:cs="Arial"/>
          <w:sz w:val="28"/>
          <w:szCs w:val="28"/>
        </w:rPr>
        <w:t xml:space="preserve"> to work in a challenging environment.</w:t>
      </w:r>
      <w:r>
        <w:rPr>
          <w:rFonts w:ascii="Arial" w:eastAsia="Arial Unicode MS" w:hAnsi="Arial" w:cs="Arial"/>
          <w:sz w:val="28"/>
          <w:szCs w:val="28"/>
        </w:rPr>
        <w:tab/>
      </w:r>
      <w:r>
        <w:rPr>
          <w:rFonts w:ascii="Arial" w:eastAsia="Arial Unicode MS" w:hAnsi="Arial" w:cs="Arial"/>
          <w:sz w:val="28"/>
          <w:szCs w:val="28"/>
        </w:rPr>
        <w:tab/>
      </w:r>
    </w:p>
    <w:p w:rsidR="00F15B9C" w:rsidRPr="00E354F2" w:rsidP="00F15B9C" w14:paraId="79D6C3C3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F15B9C" w:rsidRPr="00F15B9C" w:rsidP="00F15B9C" w14:paraId="3F211A62" w14:textId="77777777">
      <w:pPr>
        <w:spacing w:before="18" w:line="276" w:lineRule="auto"/>
        <w:rPr>
          <w:rFonts w:ascii="Arial" w:eastAsia="Arial" w:hAnsi="Arial" w:cs="Arial"/>
          <w:sz w:val="28"/>
          <w:szCs w:val="28"/>
        </w:rPr>
      </w:pPr>
      <w:r w:rsidRPr="00F15B9C"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 xml:space="preserve">Extra Curricular </w:t>
      </w:r>
      <w:r w:rsidRPr="00F15B9C"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Activities :</w:t>
      </w:r>
    </w:p>
    <w:p w:rsidR="00F15B9C" w:rsidRPr="00F15B9C" w:rsidP="00F15B9C" w14:paraId="73FDF5E5" w14:textId="77777777">
      <w:pPr>
        <w:spacing w:before="27" w:line="276" w:lineRule="auto"/>
        <w:rPr>
          <w:rFonts w:ascii="Arial" w:hAnsi="Arial" w:cs="Arial"/>
          <w:sz w:val="28"/>
          <w:szCs w:val="28"/>
        </w:rPr>
      </w:pPr>
    </w:p>
    <w:p w:rsidR="00F15B9C" w:rsidP="00B8012C" w14:paraId="70CF394A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Quick learner</w:t>
      </w:r>
    </w:p>
    <w:p w:rsidR="00B8012C" w:rsidP="00B8012C" w14:paraId="58D5C9B0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Good inter- personal skills</w:t>
      </w:r>
    </w:p>
    <w:p w:rsidR="00E5312F" w:rsidRPr="00B8012C" w:rsidP="00B8012C" w14:paraId="1CA73DE1" w14:textId="77777777">
      <w:pPr>
        <w:pStyle w:val="ListParagraph"/>
        <w:numPr>
          <w:ilvl w:val="0"/>
          <w:numId w:val="6"/>
        </w:numPr>
        <w:spacing w:before="27" w:after="240" w:line="276" w:lineRule="auto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Effective team player as well as posses leadership qualities</w:t>
      </w:r>
    </w:p>
    <w:p w:rsidR="00F15B9C" w:rsidP="00F15B9C" w14:paraId="56FDAB84" w14:textId="77777777">
      <w:pPr>
        <w:spacing w:before="18" w:line="276" w:lineRule="auto"/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</w:pPr>
      <w:r w:rsidRPr="00F15B9C"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 xml:space="preserve">Personal </w:t>
      </w:r>
      <w:r w:rsidRPr="00F15B9C"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Profile  :</w:t>
      </w:r>
    </w:p>
    <w:p w:rsidR="00E5312F" w:rsidP="00F15B9C" w14:paraId="5CA9CB6E" w14:textId="58072B0B">
      <w:pPr>
        <w:spacing w:before="18" w:line="276" w:lineRule="auto"/>
        <w:rPr>
          <w:rFonts w:ascii="Arial" w:eastAsia="Arial" w:hAnsi="Arial" w:cs="Arial"/>
          <w:position w:val="-1"/>
          <w:sz w:val="28"/>
          <w:szCs w:val="28"/>
        </w:rPr>
      </w:pPr>
      <w:r w:rsidRPr="00E5312F">
        <w:rPr>
          <w:rFonts w:ascii="Arial" w:eastAsia="Arial" w:hAnsi="Arial" w:cs="Arial"/>
          <w:position w:val="-1"/>
          <w:sz w:val="28"/>
          <w:szCs w:val="28"/>
        </w:rPr>
        <w:t xml:space="preserve">Name         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                        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 :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        Niharika Sahoo</w:t>
      </w:r>
    </w:p>
    <w:p w:rsidR="00E5312F" w:rsidRPr="00E5312F" w:rsidP="00F15B9C" w14:paraId="78EE2B0D" w14:textId="2DBD582E">
      <w:pPr>
        <w:spacing w:before="18" w:line="276" w:lineRule="auto"/>
        <w:rPr>
          <w:rFonts w:ascii="Arial" w:eastAsia="Arial" w:hAnsi="Arial" w:cs="Arial"/>
          <w:position w:val="-1"/>
          <w:sz w:val="28"/>
          <w:szCs w:val="28"/>
        </w:rPr>
      </w:pPr>
      <w:r>
        <w:rPr>
          <w:rFonts w:ascii="Arial" w:eastAsia="Arial" w:hAnsi="Arial" w:cs="Arial"/>
          <w:position w:val="-1"/>
          <w:sz w:val="28"/>
          <w:szCs w:val="28"/>
        </w:rPr>
        <w:t xml:space="preserve">Father’s Name                    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 :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         Sarada Prasad Sahoo</w:t>
      </w:r>
    </w:p>
    <w:p w:rsidR="00F15B9C" w:rsidRPr="00F15B9C" w:rsidP="00F15B9C" w14:paraId="63F687BC" w14:textId="77777777">
      <w:pPr>
        <w:spacing w:before="27"/>
        <w:rPr>
          <w:rFonts w:ascii="Arial" w:eastAsia="Arial Unicode MS" w:hAnsi="Arial" w:cs="Arial"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Date of Birth </w:t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  <w:t>:</w:t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="00E5312F">
        <w:rPr>
          <w:rFonts w:ascii="Arial" w:eastAsia="Arial Unicode MS" w:hAnsi="Arial" w:cs="Arial"/>
          <w:sz w:val="28"/>
          <w:szCs w:val="28"/>
        </w:rPr>
        <w:t>01</w:t>
      </w:r>
      <w:r w:rsidRPr="00E5312F" w:rsidR="00E5312F">
        <w:rPr>
          <w:rFonts w:ascii="Arial" w:eastAsia="Arial Unicode MS" w:hAnsi="Arial" w:cs="Arial"/>
          <w:sz w:val="28"/>
          <w:szCs w:val="28"/>
          <w:vertAlign w:val="superscript"/>
        </w:rPr>
        <w:t>st</w:t>
      </w:r>
      <w:r w:rsidR="00E5312F">
        <w:rPr>
          <w:rFonts w:ascii="Arial" w:eastAsia="Arial Unicode MS" w:hAnsi="Arial" w:cs="Arial"/>
          <w:sz w:val="28"/>
          <w:szCs w:val="28"/>
        </w:rPr>
        <w:t xml:space="preserve"> July 1992</w:t>
      </w:r>
    </w:p>
    <w:p w:rsidR="00F15B9C" w:rsidRPr="00F15B9C" w:rsidP="00F15B9C" w14:paraId="03C21470" w14:textId="77777777">
      <w:pPr>
        <w:spacing w:before="27"/>
        <w:rPr>
          <w:rFonts w:ascii="Arial" w:eastAsia="Arial Unicode MS" w:hAnsi="Arial" w:cs="Arial"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Language Known </w:t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  <w:t>:</w:t>
      </w:r>
      <w:r w:rsidRPr="00F15B9C">
        <w:rPr>
          <w:rFonts w:ascii="Arial" w:eastAsia="Arial Unicode MS" w:hAnsi="Arial" w:cs="Arial"/>
          <w:sz w:val="28"/>
          <w:szCs w:val="28"/>
        </w:rPr>
        <w:tab/>
        <w:t>English, Hindi &amp;Odia</w:t>
      </w:r>
    </w:p>
    <w:p w:rsidR="00F15B9C" w:rsidRPr="00F15B9C" w:rsidP="00F15B9C" w14:paraId="4796B7B2" w14:textId="77777777">
      <w:pPr>
        <w:spacing w:before="27"/>
        <w:rPr>
          <w:rFonts w:ascii="Arial" w:eastAsia="Arial Unicode MS" w:hAnsi="Arial" w:cs="Arial"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Gender </w:t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>:</w:t>
      </w:r>
      <w:r w:rsidRPr="00F15B9C">
        <w:rPr>
          <w:rFonts w:ascii="Arial" w:eastAsia="Arial Unicode MS" w:hAnsi="Arial" w:cs="Arial"/>
          <w:sz w:val="28"/>
          <w:szCs w:val="28"/>
        </w:rPr>
        <w:tab/>
        <w:t xml:space="preserve">Female </w:t>
      </w:r>
    </w:p>
    <w:p w:rsidR="00F15B9C" w:rsidRPr="00F15B9C" w:rsidP="00F15B9C" w14:paraId="7C120B8A" w14:textId="77777777">
      <w:pPr>
        <w:spacing w:before="27"/>
        <w:rPr>
          <w:rFonts w:ascii="Arial" w:eastAsia="Arial Unicode MS" w:hAnsi="Arial" w:cs="Arial"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Marital Status </w:t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>
        <w:rPr>
          <w:rFonts w:ascii="Arial" w:eastAsia="Arial Unicode MS" w:hAnsi="Arial" w:cs="Arial"/>
          <w:sz w:val="28"/>
          <w:szCs w:val="28"/>
        </w:rPr>
        <w:tab/>
      </w:r>
      <w:r w:rsidR="00E5312F">
        <w:rPr>
          <w:rFonts w:ascii="Arial" w:eastAsia="Arial Unicode MS" w:hAnsi="Arial" w:cs="Arial"/>
          <w:sz w:val="28"/>
          <w:szCs w:val="28"/>
        </w:rPr>
        <w:t>:</w:t>
      </w:r>
      <w:r w:rsidR="00E5312F">
        <w:rPr>
          <w:rFonts w:ascii="Arial" w:eastAsia="Arial Unicode MS" w:hAnsi="Arial" w:cs="Arial"/>
          <w:sz w:val="28"/>
          <w:szCs w:val="28"/>
        </w:rPr>
        <w:tab/>
        <w:t>Unm</w:t>
      </w:r>
      <w:r w:rsidRPr="00F15B9C">
        <w:rPr>
          <w:rFonts w:ascii="Arial" w:eastAsia="Arial Unicode MS" w:hAnsi="Arial" w:cs="Arial"/>
          <w:sz w:val="28"/>
          <w:szCs w:val="28"/>
        </w:rPr>
        <w:t xml:space="preserve">arried </w:t>
      </w:r>
    </w:p>
    <w:p w:rsidR="00F15B9C" w:rsidRPr="00F15B9C" w:rsidP="00F15B9C" w14:paraId="5B51B234" w14:textId="77777777">
      <w:pPr>
        <w:spacing w:before="27"/>
        <w:rPr>
          <w:rFonts w:ascii="Arial" w:eastAsia="Arial Unicode MS" w:hAnsi="Arial" w:cs="Arial"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 xml:space="preserve">Communication Address </w:t>
      </w:r>
      <w:r>
        <w:rPr>
          <w:rFonts w:ascii="Arial" w:eastAsia="Arial Unicode MS" w:hAnsi="Arial" w:cs="Arial"/>
          <w:sz w:val="28"/>
          <w:szCs w:val="28"/>
        </w:rPr>
        <w:tab/>
      </w:r>
      <w:r w:rsidR="00E5312F">
        <w:rPr>
          <w:rFonts w:ascii="Arial" w:eastAsia="Arial Unicode MS" w:hAnsi="Arial" w:cs="Arial"/>
          <w:sz w:val="28"/>
          <w:szCs w:val="28"/>
        </w:rPr>
        <w:t>:</w:t>
      </w:r>
      <w:r w:rsidR="00E5312F">
        <w:rPr>
          <w:rFonts w:ascii="Arial" w:eastAsia="Arial Unicode MS" w:hAnsi="Arial" w:cs="Arial"/>
          <w:sz w:val="28"/>
          <w:szCs w:val="28"/>
        </w:rPr>
        <w:tab/>
        <w:t>Plot No-744</w:t>
      </w:r>
      <w:r w:rsidRPr="00F15B9C">
        <w:rPr>
          <w:rFonts w:ascii="Arial" w:eastAsia="Arial Unicode MS" w:hAnsi="Arial" w:cs="Arial"/>
          <w:sz w:val="28"/>
          <w:szCs w:val="28"/>
        </w:rPr>
        <w:t>,</w:t>
      </w:r>
      <w:r w:rsidR="00E5312F">
        <w:rPr>
          <w:rFonts w:ascii="Arial" w:eastAsia="Arial Unicode MS" w:hAnsi="Arial" w:cs="Arial"/>
          <w:sz w:val="28"/>
          <w:szCs w:val="28"/>
        </w:rPr>
        <w:t xml:space="preserve"> </w:t>
      </w:r>
      <w:r w:rsidR="00E5312F">
        <w:rPr>
          <w:rFonts w:ascii="Arial" w:eastAsia="Arial Unicode MS" w:hAnsi="Arial" w:cs="Arial"/>
          <w:sz w:val="28"/>
          <w:szCs w:val="28"/>
        </w:rPr>
        <w:t>Saheed</w:t>
      </w:r>
      <w:r w:rsidR="00E5312F">
        <w:rPr>
          <w:rFonts w:ascii="Arial" w:eastAsia="Arial Unicode MS" w:hAnsi="Arial" w:cs="Arial"/>
          <w:sz w:val="28"/>
          <w:szCs w:val="28"/>
        </w:rPr>
        <w:t xml:space="preserve"> Nagar</w:t>
      </w:r>
      <w:r w:rsidRPr="00F15B9C">
        <w:rPr>
          <w:rFonts w:ascii="Arial" w:eastAsia="Arial Unicode MS" w:hAnsi="Arial" w:cs="Arial"/>
          <w:sz w:val="28"/>
          <w:szCs w:val="28"/>
        </w:rPr>
        <w:t xml:space="preserve"> </w:t>
      </w:r>
    </w:p>
    <w:p w:rsidR="00F15B9C" w:rsidRPr="00F15B9C" w:rsidP="00F15B9C" w14:paraId="682E6581" w14:textId="77777777">
      <w:pPr>
        <w:spacing w:before="27"/>
        <w:rPr>
          <w:rFonts w:ascii="Arial" w:eastAsia="Arial Unicode MS" w:hAnsi="Arial" w:cs="Arial"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>
        <w:rPr>
          <w:rFonts w:ascii="Arial" w:eastAsia="Arial Unicode MS" w:hAnsi="Arial" w:cs="Arial"/>
          <w:sz w:val="28"/>
          <w:szCs w:val="28"/>
        </w:rPr>
        <w:tab/>
      </w:r>
      <w:r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>Bhubaneswar</w:t>
      </w:r>
      <w:r w:rsidR="00E5312F">
        <w:rPr>
          <w:rFonts w:ascii="Arial" w:eastAsia="Arial Unicode MS" w:hAnsi="Arial" w:cs="Arial"/>
          <w:sz w:val="28"/>
          <w:szCs w:val="28"/>
        </w:rPr>
        <w:t>,</w:t>
      </w:r>
      <w:r w:rsidRPr="00F15B9C">
        <w:rPr>
          <w:rFonts w:ascii="Arial" w:eastAsia="Arial Unicode MS" w:hAnsi="Arial" w:cs="Arial"/>
          <w:sz w:val="28"/>
          <w:szCs w:val="28"/>
        </w:rPr>
        <w:t xml:space="preserve"> </w:t>
      </w:r>
      <w:r w:rsidR="00E5312F">
        <w:rPr>
          <w:rFonts w:ascii="Arial" w:eastAsia="Arial Unicode MS" w:hAnsi="Arial" w:cs="Arial"/>
          <w:sz w:val="28"/>
          <w:szCs w:val="28"/>
        </w:rPr>
        <w:t>Khordha</w:t>
      </w:r>
    </w:p>
    <w:p w:rsidR="00F15B9C" w:rsidRPr="00F15B9C" w:rsidP="00F15B9C" w14:paraId="56F9064A" w14:textId="77777777">
      <w:pPr>
        <w:spacing w:before="27"/>
        <w:rPr>
          <w:rFonts w:ascii="Arial" w:eastAsia="Arial Unicode MS" w:hAnsi="Arial" w:cs="Arial"/>
          <w:b/>
          <w:sz w:val="28"/>
          <w:szCs w:val="28"/>
        </w:rPr>
      </w:pP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ab/>
      </w:r>
      <w:r>
        <w:rPr>
          <w:rFonts w:ascii="Arial" w:eastAsia="Arial Unicode MS" w:hAnsi="Arial" w:cs="Arial"/>
          <w:sz w:val="28"/>
          <w:szCs w:val="28"/>
        </w:rPr>
        <w:tab/>
      </w:r>
      <w:r>
        <w:rPr>
          <w:rFonts w:ascii="Arial" w:eastAsia="Arial Unicode MS" w:hAnsi="Arial" w:cs="Arial"/>
          <w:sz w:val="28"/>
          <w:szCs w:val="28"/>
        </w:rPr>
        <w:tab/>
      </w:r>
      <w:r w:rsidRPr="00F15B9C">
        <w:rPr>
          <w:rFonts w:ascii="Arial" w:eastAsia="Arial Unicode MS" w:hAnsi="Arial" w:cs="Arial"/>
          <w:sz w:val="28"/>
          <w:szCs w:val="28"/>
        </w:rPr>
        <w:t>Odisha, Pin - 75100</w:t>
      </w:r>
      <w:r w:rsidR="00E5312F">
        <w:rPr>
          <w:rFonts w:ascii="Arial" w:eastAsia="Arial Unicode MS" w:hAnsi="Arial" w:cs="Arial"/>
          <w:sz w:val="28"/>
          <w:szCs w:val="28"/>
        </w:rPr>
        <w:t>7</w:t>
      </w:r>
    </w:p>
    <w:p w:rsidR="000B3283" w:rsidRPr="00F15B9C" w:rsidP="00F15B9C" w14:paraId="2A732B76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0B3283" w:rsidRPr="00F15B9C" w:rsidP="00F15B9C" w14:paraId="1F571AE5" w14:textId="77777777">
      <w:pPr>
        <w:spacing w:line="276" w:lineRule="auto"/>
        <w:ind w:left="3791" w:right="3609"/>
        <w:jc w:val="center"/>
        <w:rPr>
          <w:rFonts w:ascii="Arial" w:eastAsia="Calibri" w:hAnsi="Arial" w:cs="Arial"/>
          <w:sz w:val="28"/>
          <w:szCs w:val="28"/>
        </w:rPr>
      </w:pPr>
      <w:r w:rsidRPr="00F15B9C">
        <w:rPr>
          <w:rFonts w:ascii="Arial" w:eastAsia="Calibri" w:hAnsi="Arial" w:cs="Arial"/>
          <w:b/>
          <w:w w:val="99"/>
          <w:sz w:val="28"/>
          <w:szCs w:val="28"/>
          <w:u w:val="thick" w:color="000000"/>
        </w:rPr>
        <w:t>D</w:t>
      </w:r>
      <w:r w:rsidRPr="00F15B9C" w:rsidR="00EC4AFD">
        <w:rPr>
          <w:rFonts w:ascii="Arial" w:eastAsia="Arial" w:hAnsi="Arial" w:cs="Arial"/>
          <w:b/>
          <w:sz w:val="28"/>
          <w:szCs w:val="28"/>
          <w:u w:val="thick" w:color="000000"/>
        </w:rPr>
        <w:t>eclaration</w:t>
      </w:r>
    </w:p>
    <w:p w:rsidR="000B3283" w:rsidRPr="00F15B9C" w:rsidP="00F15B9C" w14:paraId="6BAF928A" w14:textId="77777777">
      <w:pPr>
        <w:spacing w:before="18" w:line="276" w:lineRule="auto"/>
        <w:rPr>
          <w:rFonts w:ascii="Arial" w:hAnsi="Arial" w:cs="Arial"/>
          <w:sz w:val="28"/>
          <w:szCs w:val="28"/>
        </w:rPr>
      </w:pPr>
    </w:p>
    <w:p w:rsidR="000B3283" w:rsidRPr="00F15B9C" w:rsidP="00F15B9C" w14:paraId="49959FAF" w14:textId="77777777">
      <w:pPr>
        <w:spacing w:before="12" w:line="276" w:lineRule="auto"/>
        <w:ind w:left="120" w:right="80" w:firstLine="600"/>
        <w:jc w:val="both"/>
        <w:rPr>
          <w:rFonts w:ascii="Arial" w:hAnsi="Arial" w:cs="Arial"/>
          <w:sz w:val="28"/>
          <w:szCs w:val="28"/>
        </w:rPr>
      </w:pPr>
      <w:r w:rsidRPr="00F15B9C">
        <w:rPr>
          <w:rFonts w:ascii="Arial" w:eastAsia="Calibri" w:hAnsi="Arial" w:cs="Arial"/>
          <w:sz w:val="28"/>
          <w:szCs w:val="28"/>
        </w:rPr>
        <w:t>I do hereby declar</w:t>
      </w:r>
      <w:r w:rsidRPr="00F15B9C" w:rsidR="00EC4AFD">
        <w:rPr>
          <w:rFonts w:ascii="Arial" w:eastAsia="Calibri" w:hAnsi="Arial" w:cs="Arial"/>
          <w:sz w:val="28"/>
          <w:szCs w:val="28"/>
        </w:rPr>
        <w:t xml:space="preserve">e that </w:t>
      </w:r>
      <w:r w:rsidRPr="00F15B9C" w:rsidR="00F15B9C">
        <w:rPr>
          <w:rFonts w:ascii="Arial" w:eastAsia="Calibri" w:hAnsi="Arial" w:cs="Arial"/>
          <w:sz w:val="28"/>
          <w:szCs w:val="28"/>
        </w:rPr>
        <w:t xml:space="preserve">the above given information are true to the best of my knowledge. </w:t>
      </w:r>
    </w:p>
    <w:p w:rsidR="000B3283" w:rsidRPr="00F15B9C" w:rsidP="00F15B9C" w14:paraId="0C1BD79E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0B3283" w:rsidRPr="00F15B9C" w:rsidP="00F15B9C" w14:paraId="232B701D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0B3283" w:rsidRPr="00F15B9C" w:rsidP="00F15B9C" w14:paraId="5478C65A" w14:textId="77777777">
      <w:pPr>
        <w:spacing w:line="276" w:lineRule="auto"/>
        <w:rPr>
          <w:rFonts w:ascii="Arial" w:hAnsi="Arial" w:cs="Arial"/>
          <w:sz w:val="28"/>
          <w:szCs w:val="28"/>
        </w:rPr>
      </w:pPr>
    </w:p>
    <w:p w:rsidR="000B3283" w:rsidRPr="00F15B9C" w:rsidP="00F15B9C" w14:paraId="385E3EEA" w14:textId="77777777">
      <w:pPr>
        <w:spacing w:before="15" w:line="276" w:lineRule="auto"/>
        <w:rPr>
          <w:rFonts w:ascii="Arial" w:hAnsi="Arial" w:cs="Arial"/>
          <w:sz w:val="28"/>
          <w:szCs w:val="28"/>
        </w:rPr>
      </w:pPr>
    </w:p>
    <w:p w:rsidR="000B3283" w:rsidP="008B1665" w14:paraId="12A07725" w14:textId="77777777">
      <w:pPr>
        <w:spacing w:line="276" w:lineRule="auto"/>
        <w:ind w:right="7600"/>
        <w:jc w:val="both"/>
        <w:rPr>
          <w:rFonts w:ascii="Arial" w:eastAsia="Calibri" w:hAnsi="Arial" w:cs="Arial"/>
          <w:sz w:val="28"/>
          <w:szCs w:val="28"/>
        </w:rPr>
      </w:pPr>
    </w:p>
    <w:p w:rsidR="009230CF" w:rsidRPr="00F15B9C" w:rsidP="008B1665" w14:paraId="31077BA4" w14:textId="77777777">
      <w:pPr>
        <w:spacing w:line="276" w:lineRule="auto"/>
        <w:ind w:right="7600"/>
        <w:jc w:val="both"/>
        <w:rPr>
          <w:rFonts w:ascii="Arial" w:eastAsia="Calibri" w:hAnsi="Arial" w:cs="Arial"/>
          <w:sz w:val="28"/>
          <w:szCs w:val="28"/>
        </w:rPr>
      </w:pPr>
    </w:p>
    <w:p w:rsidR="000B3283" w:rsidRPr="00245488" w:rsidP="00245488" w14:paraId="071F1B12" w14:textId="77777777">
      <w:pPr>
        <w:spacing w:line="276" w:lineRule="auto"/>
        <w:ind w:left="120" w:right="406"/>
        <w:rPr>
          <w:rFonts w:ascii="Arial" w:eastAsia="Calibri" w:hAnsi="Arial" w:cs="Arial"/>
          <w:b/>
          <w:sz w:val="28"/>
          <w:szCs w:val="28"/>
        </w:rPr>
      </w:pPr>
      <w:r w:rsidRPr="00F15B9C">
        <w:rPr>
          <w:rFonts w:ascii="Arial" w:eastAsia="Calibri" w:hAnsi="Arial" w:cs="Arial"/>
          <w:b/>
          <w:sz w:val="28"/>
          <w:szCs w:val="28"/>
        </w:rPr>
        <w:t xml:space="preserve">Date: </w:t>
      </w:r>
      <w:r w:rsidR="00E5312F">
        <w:rPr>
          <w:rFonts w:ascii="Arial" w:eastAsia="Calibri" w:hAnsi="Arial" w:cs="Arial"/>
          <w:b/>
          <w:sz w:val="28"/>
          <w:szCs w:val="28"/>
        </w:rPr>
        <w:t xml:space="preserve"> </w:t>
      </w:r>
      <w:r w:rsidR="00E5312F">
        <w:rPr>
          <w:rFonts w:ascii="Arial" w:eastAsia="Calibri" w:hAnsi="Arial" w:cs="Arial"/>
          <w:b/>
          <w:sz w:val="28"/>
          <w:szCs w:val="28"/>
        </w:rPr>
        <w:tab/>
      </w:r>
      <w:r w:rsidR="00E5312F">
        <w:rPr>
          <w:rFonts w:ascii="Arial" w:eastAsia="Calibri" w:hAnsi="Arial" w:cs="Arial"/>
          <w:b/>
          <w:sz w:val="28"/>
          <w:szCs w:val="28"/>
        </w:rPr>
        <w:tab/>
      </w:r>
      <w:r w:rsidR="00F15B9C">
        <w:rPr>
          <w:rFonts w:ascii="Arial" w:eastAsia="Calibri" w:hAnsi="Arial" w:cs="Arial"/>
          <w:b/>
          <w:sz w:val="28"/>
          <w:szCs w:val="28"/>
        </w:rPr>
        <w:tab/>
      </w:r>
      <w:r w:rsidR="00F15B9C">
        <w:rPr>
          <w:rFonts w:ascii="Arial" w:eastAsia="Calibri" w:hAnsi="Arial" w:cs="Arial"/>
          <w:b/>
          <w:sz w:val="28"/>
          <w:szCs w:val="28"/>
        </w:rPr>
        <w:tab/>
      </w:r>
      <w:r w:rsidR="00F15B9C">
        <w:rPr>
          <w:rFonts w:ascii="Arial" w:eastAsia="Calibri" w:hAnsi="Arial" w:cs="Arial"/>
          <w:b/>
          <w:sz w:val="28"/>
          <w:szCs w:val="28"/>
        </w:rPr>
        <w:tab/>
      </w:r>
      <w:r w:rsidR="00F15B9C">
        <w:rPr>
          <w:rFonts w:ascii="Arial" w:eastAsia="Calibri" w:hAnsi="Arial" w:cs="Arial"/>
          <w:b/>
          <w:sz w:val="28"/>
          <w:szCs w:val="28"/>
        </w:rPr>
        <w:tab/>
      </w:r>
      <w:r w:rsidR="00F15B9C">
        <w:rPr>
          <w:rFonts w:ascii="Arial" w:eastAsia="Calibri" w:hAnsi="Arial" w:cs="Arial"/>
          <w:b/>
          <w:sz w:val="28"/>
          <w:szCs w:val="28"/>
        </w:rPr>
        <w:tab/>
      </w:r>
      <w:r w:rsidR="00F15B9C">
        <w:rPr>
          <w:rFonts w:ascii="Arial" w:eastAsia="Calibri" w:hAnsi="Arial" w:cs="Arial"/>
          <w:b/>
          <w:sz w:val="28"/>
          <w:szCs w:val="28"/>
        </w:rPr>
        <w:tab/>
      </w:r>
      <w:r w:rsidR="00F15B9C">
        <w:rPr>
          <w:rFonts w:ascii="Arial" w:eastAsia="Calibri" w:hAnsi="Arial" w:cs="Arial"/>
          <w:b/>
          <w:sz w:val="28"/>
          <w:szCs w:val="28"/>
        </w:rPr>
        <w:tab/>
      </w:r>
      <w:r w:rsidRPr="009A48FB">
        <w:rPr>
          <w:rFonts w:ascii="Arial" w:eastAsia="Calibri" w:hAnsi="Arial" w:cs="Arial"/>
          <w:b/>
          <w:sz w:val="28"/>
          <w:szCs w:val="28"/>
          <w:u w:val="single"/>
        </w:rPr>
        <w:t>Signature</w:t>
      </w:r>
    </w:p>
    <w:p w:rsidR="00011DB8" w:rsidRPr="00363074" w:rsidP="00363074" w14:paraId="4F5E48DF" w14:textId="77777777">
      <w:pPr>
        <w:spacing w:line="276" w:lineRule="auto"/>
        <w:ind w:left="6480" w:right="104" w:firstLine="720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Niharika Sahoo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width:1pt;height:1pt;margin-top:0;margin-left:0;position:absolute;z-index:251659264">
            <v:imagedata r:id="rId6"/>
          </v:shape>
        </w:pict>
      </w:r>
    </w:p>
    <w:sectPr w:rsidSect="00E7072E">
      <w:type w:val="continuous"/>
      <w:pgSz w:w="11920" w:h="16840"/>
      <w:pgMar w:top="138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63D57"/>
    <w:multiLevelType w:val="hybridMultilevel"/>
    <w:tmpl w:val="CFB4C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9384D"/>
    <w:multiLevelType w:val="hybridMultilevel"/>
    <w:tmpl w:val="37040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B7EAC"/>
    <w:multiLevelType w:val="multilevel"/>
    <w:tmpl w:val="C1E8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75B751D"/>
    <w:multiLevelType w:val="hybridMultilevel"/>
    <w:tmpl w:val="3F9E2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534B"/>
    <w:multiLevelType w:val="hybridMultilevel"/>
    <w:tmpl w:val="46267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404FA"/>
    <w:multiLevelType w:val="hybridMultilevel"/>
    <w:tmpl w:val="5EA43ECC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83"/>
    <w:rsid w:val="00011DB8"/>
    <w:rsid w:val="000B3283"/>
    <w:rsid w:val="000B61C9"/>
    <w:rsid w:val="0019298E"/>
    <w:rsid w:val="002215E6"/>
    <w:rsid w:val="00245488"/>
    <w:rsid w:val="00291C63"/>
    <w:rsid w:val="00363074"/>
    <w:rsid w:val="00370DA2"/>
    <w:rsid w:val="003A1222"/>
    <w:rsid w:val="003F34E7"/>
    <w:rsid w:val="005C0E5F"/>
    <w:rsid w:val="006634B7"/>
    <w:rsid w:val="006A6C3A"/>
    <w:rsid w:val="006B01A8"/>
    <w:rsid w:val="0074781C"/>
    <w:rsid w:val="00761E24"/>
    <w:rsid w:val="007B57E3"/>
    <w:rsid w:val="007B724C"/>
    <w:rsid w:val="007B740E"/>
    <w:rsid w:val="0085169C"/>
    <w:rsid w:val="008538EA"/>
    <w:rsid w:val="008B1665"/>
    <w:rsid w:val="0092222F"/>
    <w:rsid w:val="009230CF"/>
    <w:rsid w:val="00981405"/>
    <w:rsid w:val="00982F2E"/>
    <w:rsid w:val="009A48FB"/>
    <w:rsid w:val="009B1448"/>
    <w:rsid w:val="00A04E21"/>
    <w:rsid w:val="00AB38B6"/>
    <w:rsid w:val="00AD43F0"/>
    <w:rsid w:val="00B8012C"/>
    <w:rsid w:val="00CD2E32"/>
    <w:rsid w:val="00CE1769"/>
    <w:rsid w:val="00D1479A"/>
    <w:rsid w:val="00D31CF3"/>
    <w:rsid w:val="00DB2538"/>
    <w:rsid w:val="00E354F2"/>
    <w:rsid w:val="00E5312F"/>
    <w:rsid w:val="00E7072E"/>
    <w:rsid w:val="00EC4AFD"/>
    <w:rsid w:val="00EE39FB"/>
    <w:rsid w:val="00F15B9C"/>
    <w:rsid w:val="00F7729E"/>
    <w:rsid w:val="00FC107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B818C97-A3C2-41D9-AA48-14FE08F8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B01A8"/>
    <w:pPr>
      <w:ind w:left="720"/>
      <w:contextualSpacing/>
    </w:pPr>
  </w:style>
  <w:style w:type="table" w:styleId="TableGrid">
    <w:name w:val="Table Grid"/>
    <w:basedOn w:val="TableNormal"/>
    <w:uiPriority w:val="59"/>
    <w:rsid w:val="009B1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8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54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patragayatri2019@gmail.com" TargetMode="External" /><Relationship Id="rId6" Type="http://schemas.openxmlformats.org/officeDocument/2006/relationships/image" Target="http://footmark.infoedge.com/apply/cvtracking?dtyp=docx_n&amp;userId=4b2c60ca7a7762a90823b14d052a53766a88906a87c48e7b5c4f31944917d4da&amp;email=6b13509bca3ebcaf5459cd4f00a6d6b5b1ae8ddcb2d8dfbdaca4e45e15b08556ff003c62a2e1a36431b890266d0ecd01&amp;jobId=040923500621&amp;companyId=f813c21663547f4f30415edd7a2f46545dc0c862a27f869f&amp;recruiterId=f813c21663547f4f30415edd7a2f46545dc0c862a27f869f&amp;insertionDate=1693926315&amp;uid=212478344040923500621169392631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2021-11-15T16:49:00Z</dcterms:created>
  <dcterms:modified xsi:type="dcterms:W3CDTF">2023-01-04T14:16:00Z</dcterms:modified>
</cp:coreProperties>
</file>