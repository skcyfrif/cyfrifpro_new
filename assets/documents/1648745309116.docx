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D148BB" w:rsidP="005E5092">
      <w:pPr>
        <w:snapToGrid w:val="0"/>
        <w:rPr>
          <w:rFonts w:ascii="Arial" w:hAnsi="Arial" w:cs="Arial"/>
          <w:b/>
          <w:color w:val="000000"/>
          <w:sz w:val="24"/>
          <w:szCs w:val="24"/>
        </w:rPr>
      </w:pPr>
    </w:p>
    <w:p w:rsidR="00C44466" w:rsidP="005E5092"/>
    <w:p w:rsidR="00C44466" w:rsidRPr="00C44466" w:rsidP="005E5092"/>
    <w:p w:rsidR="00903AA6" w:rsidP="005E5092">
      <w:pPr>
        <w:snapToGrid w:val="0"/>
        <w:rPr>
          <w:rFonts w:ascii="Arial" w:hAnsi="Arial" w:cs="Arial"/>
          <w:b/>
          <w:color w:val="000000"/>
          <w:sz w:val="28"/>
          <w:szCs w:val="28"/>
        </w:rPr>
      </w:pPr>
    </w:p>
    <w:p w:rsidR="001B0870" w:rsidRPr="001B0870" w:rsidP="005E5092"/>
    <w:p w:rsidR="001B0870" w:rsidP="005E5092">
      <w:pPr>
        <w:snapToGrid w:val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03AA6" w:rsidRPr="001B0870" w:rsidP="005E5092">
      <w:pPr>
        <w:snapToGrid w:val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B0870">
        <w:rPr>
          <w:rFonts w:ascii="Arial" w:hAnsi="Arial" w:cs="Arial"/>
          <w:b/>
          <w:color w:val="000000"/>
          <w:sz w:val="28"/>
          <w:szCs w:val="28"/>
        </w:rPr>
        <w:t>RESUME</w:t>
      </w:r>
    </w:p>
    <w:p w:rsidR="00903AA6" w:rsidRPr="001B0870" w:rsidP="005E5092">
      <w:pPr>
        <w:snapToGrid w:val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903AA6" w:rsidRPr="001B0870" w:rsidP="005E5092">
      <w:pPr>
        <w:snapToGrid w:val="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SUBHASHISH BHOWMICK</w:t>
      </w:r>
    </w:p>
    <w:p w:rsidR="00903AA6" w:rsidRPr="00267FC2" w:rsidP="005E5092">
      <w:pPr>
        <w:snapToGrid w:val="0"/>
        <w:rPr>
          <w:rFonts w:ascii="Arial" w:hAnsi="Arial" w:cs="Arial"/>
          <w:color w:val="000000"/>
          <w:sz w:val="24"/>
          <w:szCs w:val="24"/>
        </w:rPr>
      </w:pPr>
    </w:p>
    <w:p w:rsidR="00903AA6" w:rsidRPr="00267FC2" w:rsidP="005E5092">
      <w:pPr>
        <w:snapToGrid w:val="0"/>
        <w:jc w:val="center"/>
        <w:rPr>
          <w:rFonts w:ascii="Arial" w:hAnsi="Arial" w:cs="Arial"/>
          <w:color w:val="000000"/>
          <w:sz w:val="24"/>
          <w:szCs w:val="24"/>
        </w:rPr>
      </w:pPr>
      <w:r w:rsidRPr="001B0870">
        <w:rPr>
          <w:rFonts w:ascii="Arial" w:hAnsi="Arial" w:cs="Arial"/>
          <w:b/>
          <w:bCs/>
          <w:color w:val="000000"/>
          <w:sz w:val="22"/>
          <w:szCs w:val="22"/>
        </w:rPr>
        <w:t>H. N. A/28 K K NAGAR Sikola Bhata Durg, Chhattisgarh Pin : 491001 Mob. -</w:t>
      </w:r>
      <w:r w:rsidRPr="00267FC2">
        <w:rPr>
          <w:rFonts w:ascii="Arial" w:hAnsi="Arial" w:cs="Arial"/>
          <w:color w:val="000000"/>
          <w:sz w:val="24"/>
          <w:szCs w:val="24"/>
        </w:rPr>
        <w:t xml:space="preserve"> </w:t>
      </w:r>
      <w:r w:rsidRPr="00267FC2">
        <w:rPr>
          <w:rFonts w:ascii="Arial" w:hAnsi="Arial" w:cs="Arial"/>
          <w:b/>
          <w:color w:val="000000"/>
          <w:sz w:val="24"/>
          <w:szCs w:val="24"/>
        </w:rPr>
        <w:t>9300793509</w:t>
      </w:r>
    </w:p>
    <w:p w:rsidR="00903AA6" w:rsidRPr="00267FC2" w:rsidP="005E5092">
      <w:pPr>
        <w:pBdr>
          <w:bottom w:val="double" w:sz="20" w:space="1" w:color="auto"/>
        </w:pBdr>
        <w:snapToGrid w:val="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67FC2">
        <w:rPr>
          <w:rFonts w:ascii="Arial" w:hAnsi="Arial" w:cs="Arial"/>
          <w:b/>
          <w:color w:val="000000"/>
          <w:sz w:val="24"/>
          <w:szCs w:val="24"/>
        </w:rPr>
        <w:t xml:space="preserve">Email: </w:t>
      </w:r>
      <w:hyperlink r:id="rId4" w:history="1">
        <w:r w:rsidRPr="00267FC2">
          <w:rPr>
            <w:rFonts w:ascii="Arial" w:hAnsi="Arial" w:cs="Arial"/>
            <w:b/>
            <w:color w:val="0000FF"/>
            <w:sz w:val="24"/>
            <w:szCs w:val="24"/>
            <w:u w:val="single"/>
          </w:rPr>
          <w:t>subhashish007@hotmail.com</w:t>
        </w:r>
      </w:hyperlink>
    </w:p>
    <w:p w:rsidR="00903AA6" w:rsidRPr="00267FC2" w:rsidP="005E5092">
      <w:pPr>
        <w:snapToGrid w:val="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67FC2">
        <w:rPr>
          <w:rFonts w:ascii="Arial" w:hAnsi="Arial" w:cs="Arial"/>
          <w:b/>
          <w:color w:val="000000"/>
          <w:sz w:val="24"/>
          <w:szCs w:val="24"/>
        </w:rPr>
        <w:t>CAREER PROFILE</w:t>
      </w:r>
    </w:p>
    <w:p w:rsidR="00903AA6" w:rsidRPr="00267FC2" w:rsidP="005E5092">
      <w:pPr>
        <w:snapToGrid w:val="0"/>
        <w:rPr>
          <w:rFonts w:ascii="Arial" w:hAnsi="Arial" w:cs="Arial"/>
          <w:b/>
          <w:color w:val="000000"/>
          <w:sz w:val="24"/>
          <w:szCs w:val="24"/>
        </w:rPr>
      </w:pPr>
      <w:r w:rsidRPr="00267FC2">
        <w:rPr>
          <w:rFonts w:ascii="Arial" w:hAnsi="Arial" w:cs="Arial"/>
          <w:color w:val="212529"/>
          <w:spacing w:val="-1"/>
          <w:sz w:val="24"/>
          <w:szCs w:val="24"/>
          <w:shd w:val="clear" w:color="auto" w:fill="FFFFFF"/>
        </w:rPr>
        <w:t>Sal</w:t>
      </w:r>
      <w:r w:rsidR="00D92D50">
        <w:rPr>
          <w:rFonts w:ascii="Arial" w:hAnsi="Arial" w:cs="Arial"/>
          <w:color w:val="212529"/>
          <w:spacing w:val="-1"/>
          <w:sz w:val="24"/>
          <w:szCs w:val="24"/>
          <w:shd w:val="clear" w:color="auto" w:fill="FFFFFF"/>
        </w:rPr>
        <w:t>es and Marketing Manager with 13</w:t>
      </w:r>
      <w:r w:rsidRPr="00267FC2">
        <w:rPr>
          <w:rFonts w:ascii="Arial" w:hAnsi="Arial" w:cs="Arial"/>
          <w:color w:val="212529"/>
          <w:spacing w:val="-1"/>
          <w:sz w:val="24"/>
          <w:szCs w:val="24"/>
          <w:shd w:val="clear" w:color="auto" w:fill="FFFFFF"/>
        </w:rPr>
        <w:t>+years of experience who successfully expanded company's market share through strategic sales initiatives and handled creative direction of many marketing campaigns through meticulous business planning and effective social media marketing.</w:t>
      </w:r>
    </w:p>
    <w:p w:rsidR="00903AA6" w:rsidRPr="00267FC2" w:rsidP="005E5092">
      <w:pPr>
        <w:pBdr>
          <w:bottom w:val="double" w:sz="20" w:space="1" w:color="auto"/>
        </w:pBd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903AA6" w:rsidRPr="00267FC2" w:rsidP="005E5092">
      <w:pPr>
        <w:tabs>
          <w:tab w:val="right" w:pos="9360"/>
        </w:tabs>
        <w:snapToGrid w:val="0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903AA6" w:rsidRPr="00267FC2" w:rsidP="005E5092">
      <w:pPr>
        <w:tabs>
          <w:tab w:val="right" w:pos="9360"/>
        </w:tabs>
        <w:snapToGrid w:val="0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ACADEMIC </w:t>
      </w:r>
      <w:r w:rsidR="002843D3">
        <w:rPr>
          <w:rFonts w:ascii="Arial" w:hAnsi="Arial" w:cs="Arial"/>
          <w:b/>
          <w:color w:val="000000"/>
          <w:sz w:val="24"/>
          <w:szCs w:val="24"/>
          <w:u w:val="single"/>
        </w:rPr>
        <w:t>QUALIFICATION</w:t>
      </w:r>
    </w:p>
    <w:p w:rsidR="00903AA6" w:rsidRPr="00267FC2" w:rsidP="005E5092">
      <w:pPr>
        <w:snapToGrid w:val="0"/>
        <w:rPr>
          <w:rFonts w:ascii="Arial" w:hAnsi="Arial" w:cs="Arial"/>
          <w:color w:val="000000"/>
          <w:sz w:val="24"/>
          <w:szCs w:val="24"/>
        </w:rPr>
      </w:pPr>
    </w:p>
    <w:p w:rsidR="00903AA6" w:rsidRPr="00267FC2" w:rsidP="005E5092">
      <w:pPr>
        <w:snapToGrid w:val="0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1993</w:t>
      </w:r>
      <w:r w:rsidRPr="00267FC2" w:rsidR="006056E3">
        <w:rPr>
          <w:rFonts w:ascii="Arial" w:hAnsi="Arial" w:cs="Arial"/>
          <w:b/>
          <w:color w:val="000000"/>
          <w:sz w:val="24"/>
          <w:szCs w:val="24"/>
        </w:rPr>
        <w:tab/>
      </w:r>
      <w:r w:rsidRPr="00267FC2" w:rsidR="006056E3">
        <w:rPr>
          <w:rFonts w:ascii="Arial" w:hAnsi="Arial" w:cs="Arial"/>
          <w:b/>
          <w:color w:val="000000"/>
          <w:sz w:val="24"/>
          <w:szCs w:val="24"/>
        </w:rPr>
        <w:tab/>
      </w:r>
      <w:r w:rsidRPr="00267FC2" w:rsidR="006056E3">
        <w:rPr>
          <w:rFonts w:ascii="Arial" w:hAnsi="Arial" w:cs="Arial"/>
          <w:b/>
          <w:color w:val="000000"/>
          <w:sz w:val="24"/>
          <w:szCs w:val="24"/>
        </w:rPr>
        <w:tab/>
      </w:r>
      <w:r w:rsidRPr="00267FC2">
        <w:rPr>
          <w:rFonts w:ascii="Arial" w:hAnsi="Arial" w:cs="Arial"/>
          <w:color w:val="000000"/>
          <w:sz w:val="24"/>
          <w:szCs w:val="24"/>
        </w:rPr>
        <w:t>High School Certificate Examination (Bhopal)</w:t>
      </w:r>
    </w:p>
    <w:p w:rsidR="00903AA6" w:rsidRPr="00267FC2" w:rsidP="005E5092">
      <w:pPr>
        <w:snapToGrid w:val="0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1995</w:t>
      </w:r>
      <w:r w:rsidRPr="00267FC2" w:rsidR="006056E3">
        <w:rPr>
          <w:rFonts w:ascii="Arial" w:hAnsi="Arial" w:cs="Arial"/>
          <w:color w:val="000000"/>
          <w:sz w:val="24"/>
          <w:szCs w:val="24"/>
        </w:rPr>
        <w:tab/>
      </w:r>
      <w:r w:rsidRPr="00267FC2" w:rsidR="006056E3">
        <w:rPr>
          <w:rFonts w:ascii="Arial" w:hAnsi="Arial" w:cs="Arial"/>
          <w:color w:val="000000"/>
          <w:sz w:val="24"/>
          <w:szCs w:val="24"/>
        </w:rPr>
        <w:tab/>
      </w:r>
      <w:r w:rsidRPr="00267FC2" w:rsidR="006056E3">
        <w:rPr>
          <w:rFonts w:ascii="Arial" w:hAnsi="Arial" w:cs="Arial"/>
          <w:color w:val="000000"/>
          <w:sz w:val="24"/>
          <w:szCs w:val="24"/>
        </w:rPr>
        <w:tab/>
      </w:r>
      <w:r w:rsidRPr="00267FC2">
        <w:rPr>
          <w:rFonts w:ascii="Arial" w:hAnsi="Arial" w:cs="Arial"/>
          <w:color w:val="000000"/>
          <w:sz w:val="24"/>
          <w:szCs w:val="24"/>
        </w:rPr>
        <w:t>Higher Secondary School Certificate Examination (Bhopal)</w:t>
      </w:r>
    </w:p>
    <w:p w:rsidR="00903AA6" w:rsidRPr="00267FC2" w:rsidP="005E5092">
      <w:pPr>
        <w:snapToGrid w:val="0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2001</w:t>
      </w:r>
      <w:r w:rsidRPr="00267FC2" w:rsidR="006056E3">
        <w:rPr>
          <w:rFonts w:ascii="Arial" w:hAnsi="Arial" w:cs="Arial"/>
          <w:color w:val="000000"/>
          <w:sz w:val="24"/>
          <w:szCs w:val="24"/>
        </w:rPr>
        <w:tab/>
      </w:r>
      <w:r w:rsidRPr="00267FC2" w:rsidR="006056E3">
        <w:rPr>
          <w:rFonts w:ascii="Arial" w:hAnsi="Arial" w:cs="Arial"/>
          <w:color w:val="000000"/>
          <w:sz w:val="24"/>
          <w:szCs w:val="24"/>
        </w:rPr>
        <w:tab/>
      </w:r>
      <w:r w:rsidRPr="00267FC2" w:rsidR="006056E3">
        <w:rPr>
          <w:rFonts w:ascii="Arial" w:hAnsi="Arial" w:cs="Arial"/>
          <w:color w:val="000000"/>
          <w:sz w:val="24"/>
          <w:szCs w:val="24"/>
        </w:rPr>
        <w:tab/>
      </w:r>
      <w:r w:rsidRPr="00267FC2">
        <w:rPr>
          <w:rFonts w:ascii="Arial" w:hAnsi="Arial" w:cs="Arial"/>
          <w:color w:val="000000"/>
          <w:sz w:val="24"/>
          <w:szCs w:val="24"/>
        </w:rPr>
        <w:t>B.A Degree in Sociology  (Pt. Ravishankar Shukla university)</w:t>
      </w:r>
    </w:p>
    <w:p w:rsidR="00903AA6" w:rsidRPr="00267FC2" w:rsidP="005E5092">
      <w:pPr>
        <w:snapToGrid w:val="0"/>
        <w:ind w:left="2160" w:hanging="2160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2003</w:t>
      </w:r>
      <w:r w:rsidRPr="00267FC2" w:rsidR="006056E3">
        <w:rPr>
          <w:rFonts w:ascii="Arial" w:hAnsi="Arial" w:cs="Arial"/>
          <w:color w:val="000000"/>
          <w:sz w:val="24"/>
          <w:szCs w:val="24"/>
        </w:rPr>
        <w:tab/>
      </w:r>
      <w:r w:rsidRPr="00267FC2">
        <w:rPr>
          <w:rFonts w:ascii="Arial" w:hAnsi="Arial" w:cs="Arial"/>
          <w:color w:val="000000"/>
          <w:sz w:val="24"/>
          <w:szCs w:val="24"/>
        </w:rPr>
        <w:t>M.A Degree in Sociology  (Pt. Ravishankar Shukla university)</w:t>
      </w:r>
    </w:p>
    <w:p w:rsidR="00903AA6" w:rsidRPr="00267FC2" w:rsidP="005E5092">
      <w:pPr>
        <w:snapToGrid w:val="0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 xml:space="preserve">2012        </w:t>
      </w:r>
      <w:r w:rsidRPr="00267FC2" w:rsidR="006056E3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267FC2">
        <w:rPr>
          <w:rFonts w:ascii="Arial" w:hAnsi="Arial" w:cs="Arial"/>
          <w:color w:val="000000"/>
          <w:sz w:val="24"/>
          <w:szCs w:val="24"/>
        </w:rPr>
        <w:t xml:space="preserve">MBA Degree in </w:t>
      </w:r>
      <w:r w:rsidRPr="00267FC2" w:rsidR="006056E3">
        <w:rPr>
          <w:rFonts w:ascii="Arial" w:hAnsi="Arial" w:cs="Arial"/>
          <w:color w:val="000000"/>
          <w:sz w:val="24"/>
          <w:szCs w:val="24"/>
        </w:rPr>
        <w:t xml:space="preserve">Human Resources (Sikkim Manipal </w:t>
      </w:r>
      <w:r w:rsidRPr="00267FC2">
        <w:rPr>
          <w:rFonts w:ascii="Arial" w:hAnsi="Arial" w:cs="Arial"/>
          <w:color w:val="000000"/>
          <w:sz w:val="24"/>
          <w:szCs w:val="24"/>
        </w:rPr>
        <w:t>University)</w:t>
      </w:r>
    </w:p>
    <w:p w:rsidR="00903AA6" w:rsidRPr="00267FC2" w:rsidP="005E5092">
      <w:pPr>
        <w:snapToGrid w:val="0"/>
        <w:rPr>
          <w:rFonts w:ascii="Arial" w:hAnsi="Arial" w:cs="Arial"/>
          <w:color w:val="000000"/>
          <w:sz w:val="24"/>
          <w:szCs w:val="24"/>
        </w:rPr>
      </w:pPr>
    </w:p>
    <w:p w:rsidR="00D148BB" w:rsidRPr="00267FC2" w:rsidP="005E5092">
      <w:pPr>
        <w:snapToGrid w:val="0"/>
        <w:rPr>
          <w:rFonts w:ascii="Arial" w:hAnsi="Arial" w:cs="Arial"/>
          <w:color w:val="000000"/>
          <w:sz w:val="24"/>
          <w:szCs w:val="24"/>
        </w:rPr>
      </w:pPr>
    </w:p>
    <w:p w:rsidR="00903AA6" w:rsidRPr="00267FC2" w:rsidP="005E5092">
      <w:pPr>
        <w:snapToGrid w:val="0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267FC2">
        <w:rPr>
          <w:rFonts w:ascii="Arial" w:hAnsi="Arial" w:cs="Arial"/>
          <w:b/>
          <w:color w:val="000000"/>
          <w:sz w:val="24"/>
          <w:szCs w:val="24"/>
          <w:u w:val="single"/>
        </w:rPr>
        <w:t>PROFESSIONAL EXPERIENCE</w:t>
      </w:r>
    </w:p>
    <w:p w:rsidR="00903AA6" w:rsidRPr="00267FC2" w:rsidP="005E5092">
      <w:pPr>
        <w:snapToGrid w:val="0"/>
        <w:rPr>
          <w:rFonts w:ascii="Arial" w:hAnsi="Arial" w:cs="Arial"/>
          <w:color w:val="000000"/>
          <w:sz w:val="24"/>
          <w:szCs w:val="24"/>
        </w:rPr>
      </w:pPr>
    </w:p>
    <w:p w:rsidR="001966AA" w:rsidRPr="00267FC2" w:rsidP="005E5092">
      <w:pPr>
        <w:tabs>
          <w:tab w:val="right" w:pos="9360"/>
        </w:tabs>
        <w:snapToGrid w:val="0"/>
        <w:rPr>
          <w:rFonts w:ascii="Arial" w:hAnsi="Arial" w:cs="Arial"/>
          <w:color w:val="000000"/>
          <w:sz w:val="24"/>
          <w:szCs w:val="24"/>
        </w:rPr>
      </w:pPr>
      <w:r w:rsidRPr="006462EA">
        <w:rPr>
          <w:rFonts w:ascii="Arial" w:hAnsi="Arial" w:cs="Arial"/>
          <w:b/>
          <w:bCs/>
          <w:color w:val="000000"/>
          <w:sz w:val="24"/>
          <w:szCs w:val="24"/>
        </w:rPr>
        <w:t>SOVA SOLAR</w:t>
      </w:r>
      <w:r w:rsidRPr="006462EA">
        <w:rPr>
          <w:rFonts w:ascii="Arial" w:hAnsi="Arial" w:cs="Arial"/>
          <w:b/>
          <w:bCs/>
          <w:color w:val="000000"/>
          <w:sz w:val="24"/>
          <w:szCs w:val="24"/>
        </w:rPr>
        <w:t xml:space="preserve">  LTD</w:t>
      </w:r>
      <w:r w:rsidRPr="00267FC2">
        <w:rPr>
          <w:rFonts w:ascii="Arial" w:hAnsi="Arial" w:cs="Arial"/>
          <w:color w:val="000000"/>
          <w:sz w:val="24"/>
          <w:szCs w:val="24"/>
        </w:rPr>
        <w:t>.</w:t>
      </w:r>
    </w:p>
    <w:p w:rsidR="001966AA" w:rsidRPr="00267FC2" w:rsidP="005E5092">
      <w:pPr>
        <w:tabs>
          <w:tab w:val="right" w:pos="9360"/>
        </w:tabs>
        <w:snapToGrid w:val="0"/>
        <w:rPr>
          <w:rFonts w:ascii="Arial" w:hAnsi="Arial" w:cs="Arial"/>
          <w:b/>
          <w:color w:val="000000"/>
          <w:sz w:val="24"/>
          <w:szCs w:val="24"/>
        </w:rPr>
      </w:pPr>
      <w:r w:rsidRPr="00267FC2">
        <w:rPr>
          <w:rFonts w:ascii="Arial" w:hAnsi="Arial" w:cs="Arial"/>
          <w:b/>
          <w:color w:val="000000"/>
          <w:sz w:val="24"/>
          <w:szCs w:val="24"/>
        </w:rPr>
        <w:t xml:space="preserve">Manager (Sales &amp; Marketing) </w:t>
      </w:r>
      <w:r w:rsidRPr="00267FC2" w:rsidR="002F68B9">
        <w:rPr>
          <w:rFonts w:ascii="Arial" w:hAnsi="Arial" w:cs="Arial"/>
          <w:b/>
          <w:color w:val="000000"/>
          <w:sz w:val="24"/>
          <w:szCs w:val="24"/>
        </w:rPr>
        <w:t xml:space="preserve">MP &amp; C G, </w:t>
      </w:r>
      <w:r w:rsidRPr="00267FC2">
        <w:rPr>
          <w:rFonts w:ascii="Arial" w:hAnsi="Arial" w:cs="Arial"/>
          <w:b/>
          <w:color w:val="000000"/>
          <w:sz w:val="24"/>
          <w:szCs w:val="24"/>
        </w:rPr>
        <w:t>M</w:t>
      </w:r>
      <w:r w:rsidRPr="00267FC2" w:rsidR="002F68B9">
        <w:rPr>
          <w:rFonts w:ascii="Arial" w:hAnsi="Arial" w:cs="Arial"/>
          <w:b/>
          <w:color w:val="000000"/>
          <w:sz w:val="24"/>
          <w:szCs w:val="24"/>
        </w:rPr>
        <w:t>arch 2019</w:t>
      </w:r>
      <w:r w:rsidRPr="00267FC2">
        <w:rPr>
          <w:rFonts w:ascii="Arial" w:hAnsi="Arial" w:cs="Arial"/>
          <w:b/>
          <w:color w:val="000000"/>
          <w:sz w:val="24"/>
          <w:szCs w:val="24"/>
        </w:rPr>
        <w:t xml:space="preserve">– </w:t>
      </w:r>
      <w:r w:rsidRPr="00267FC2" w:rsidR="002F68B9">
        <w:rPr>
          <w:rFonts w:ascii="Arial" w:hAnsi="Arial" w:cs="Arial"/>
          <w:b/>
          <w:color w:val="000000"/>
          <w:sz w:val="24"/>
          <w:szCs w:val="24"/>
        </w:rPr>
        <w:t>May 2020</w:t>
      </w:r>
    </w:p>
    <w:p w:rsidR="006056E3" w:rsidRPr="00267FC2" w:rsidP="005E5092">
      <w:pPr>
        <w:rPr>
          <w:rFonts w:ascii="Arial" w:hAnsi="Arial" w:cs="Arial"/>
          <w:sz w:val="24"/>
          <w:szCs w:val="24"/>
        </w:rPr>
      </w:pPr>
    </w:p>
    <w:p w:rsidR="001966AA" w:rsidRPr="00267FC2" w:rsidP="005E5092">
      <w:pPr>
        <w:numPr>
          <w:ilvl w:val="0"/>
          <w:numId w:val="1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Participate in Government as well as Non Government tender in Chhattisgarh.</w:t>
      </w:r>
    </w:p>
    <w:p w:rsidR="001966AA" w:rsidRPr="00267FC2" w:rsidP="005E5092">
      <w:pPr>
        <w:numPr>
          <w:ilvl w:val="0"/>
          <w:numId w:val="2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Deal &amp; L</w:t>
      </w:r>
      <w:r w:rsidRPr="00267FC2" w:rsidR="002F68B9">
        <w:rPr>
          <w:rFonts w:ascii="Arial" w:hAnsi="Arial" w:cs="Arial"/>
          <w:color w:val="000000"/>
          <w:sz w:val="24"/>
          <w:szCs w:val="24"/>
        </w:rPr>
        <w:t xml:space="preserve">iaisoning </w:t>
      </w:r>
      <w:r w:rsidRPr="00267FC2">
        <w:rPr>
          <w:rFonts w:ascii="Arial" w:hAnsi="Arial" w:cs="Arial"/>
          <w:color w:val="000000"/>
          <w:sz w:val="24"/>
          <w:szCs w:val="24"/>
        </w:rPr>
        <w:t xml:space="preserve"> with CREDA officials.   </w:t>
      </w:r>
    </w:p>
    <w:p w:rsidR="001966AA" w:rsidRPr="00267FC2" w:rsidP="005E5092">
      <w:pPr>
        <w:numPr>
          <w:ilvl w:val="0"/>
          <w:numId w:val="3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Deal</w:t>
      </w:r>
      <w:r w:rsidRPr="00267FC2" w:rsidR="006056E3">
        <w:rPr>
          <w:rFonts w:ascii="Arial" w:hAnsi="Arial" w:cs="Arial"/>
          <w:color w:val="000000"/>
          <w:sz w:val="24"/>
          <w:szCs w:val="24"/>
        </w:rPr>
        <w:t xml:space="preserve"> with private and public sector</w:t>
      </w:r>
      <w:r w:rsidRPr="00267FC2">
        <w:rPr>
          <w:rFonts w:ascii="Arial" w:hAnsi="Arial" w:cs="Arial"/>
          <w:color w:val="000000"/>
          <w:sz w:val="24"/>
          <w:szCs w:val="24"/>
        </w:rPr>
        <w:t>s for rooftop power plant.</w:t>
      </w:r>
    </w:p>
    <w:p w:rsidR="001966AA" w:rsidRPr="00267FC2" w:rsidP="005E5092">
      <w:pPr>
        <w:numPr>
          <w:ilvl w:val="0"/>
          <w:numId w:val="4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Appoint new dealer point in different territory.</w:t>
      </w:r>
    </w:p>
    <w:p w:rsidR="001966AA" w:rsidRPr="00267FC2" w:rsidP="005E5092">
      <w:pPr>
        <w:numPr>
          <w:ilvl w:val="0"/>
          <w:numId w:val="5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Take care of CREDA project and execute on time through different process.</w:t>
      </w:r>
    </w:p>
    <w:p w:rsidR="001966AA" w:rsidRPr="00267FC2" w:rsidP="005E5092">
      <w:pPr>
        <w:numPr>
          <w:ilvl w:val="0"/>
          <w:numId w:val="5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Visit and closed the deals in</w:t>
      </w:r>
      <w:r w:rsidRPr="00267FC2" w:rsidR="002F68B9">
        <w:rPr>
          <w:rFonts w:ascii="Arial" w:hAnsi="Arial" w:cs="Arial"/>
          <w:color w:val="000000"/>
          <w:sz w:val="24"/>
          <w:szCs w:val="24"/>
        </w:rPr>
        <w:t xml:space="preserve"> different potential area.</w:t>
      </w:r>
    </w:p>
    <w:p w:rsidR="00903AA6" w:rsidRPr="00267FC2" w:rsidP="005E5092">
      <w:pPr>
        <w:tabs>
          <w:tab w:val="right" w:pos="9360"/>
        </w:tabs>
        <w:snapToGrid w:val="0"/>
        <w:rPr>
          <w:rFonts w:ascii="Arial" w:hAnsi="Arial" w:cs="Arial"/>
          <w:color w:val="000000"/>
          <w:sz w:val="24"/>
          <w:szCs w:val="24"/>
        </w:rPr>
      </w:pPr>
    </w:p>
    <w:p w:rsidR="00903AA6" w:rsidRPr="00754729" w:rsidP="005E5092">
      <w:pPr>
        <w:tabs>
          <w:tab w:val="right" w:pos="9360"/>
        </w:tabs>
        <w:snapToGrid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754729">
        <w:rPr>
          <w:rFonts w:ascii="Arial" w:hAnsi="Arial" w:cs="Arial"/>
          <w:b/>
          <w:bCs/>
          <w:color w:val="000000"/>
          <w:sz w:val="24"/>
          <w:szCs w:val="24"/>
        </w:rPr>
        <w:t>AROGYAM HEALTH</w:t>
      </w:r>
      <w:r w:rsidR="001B5F6E">
        <w:rPr>
          <w:rFonts w:ascii="Arial" w:hAnsi="Arial" w:cs="Arial"/>
          <w:b/>
          <w:bCs/>
          <w:color w:val="000000"/>
          <w:sz w:val="24"/>
          <w:szCs w:val="24"/>
        </w:rPr>
        <w:t xml:space="preserve"> PVT.</w:t>
      </w:r>
      <w:r w:rsidR="009743DF">
        <w:rPr>
          <w:rFonts w:ascii="Arial" w:hAnsi="Arial" w:cs="Arial"/>
          <w:b/>
          <w:bCs/>
          <w:color w:val="000000"/>
          <w:sz w:val="24"/>
          <w:szCs w:val="24"/>
        </w:rPr>
        <w:t xml:space="preserve"> LTD.</w:t>
      </w:r>
    </w:p>
    <w:p w:rsidR="00903AA6" w:rsidRPr="00267FC2" w:rsidP="005E5092">
      <w:pPr>
        <w:tabs>
          <w:tab w:val="right" w:pos="9360"/>
        </w:tabs>
        <w:snapToGrid w:val="0"/>
        <w:rPr>
          <w:rFonts w:ascii="Arial" w:hAnsi="Arial" w:cs="Arial"/>
          <w:b/>
          <w:color w:val="000000"/>
          <w:sz w:val="24"/>
          <w:szCs w:val="24"/>
        </w:rPr>
      </w:pPr>
      <w:r w:rsidRPr="00267FC2">
        <w:rPr>
          <w:rFonts w:ascii="Arial" w:hAnsi="Arial" w:cs="Arial"/>
          <w:b/>
          <w:color w:val="000000"/>
          <w:sz w:val="24"/>
          <w:szCs w:val="24"/>
        </w:rPr>
        <w:t>Mana</w:t>
      </w:r>
      <w:r w:rsidR="006462EA">
        <w:rPr>
          <w:rFonts w:ascii="Arial" w:hAnsi="Arial" w:cs="Arial"/>
          <w:b/>
          <w:color w:val="000000"/>
          <w:sz w:val="24"/>
          <w:szCs w:val="24"/>
        </w:rPr>
        <w:t>ger (Sales &amp; Marketing)</w:t>
      </w:r>
      <w:r w:rsidR="005862DE">
        <w:rPr>
          <w:rFonts w:ascii="Arial" w:hAnsi="Arial" w:cs="Arial"/>
          <w:b/>
          <w:color w:val="000000"/>
          <w:sz w:val="24"/>
          <w:szCs w:val="24"/>
        </w:rPr>
        <w:t xml:space="preserve">, C.G. </w:t>
      </w:r>
      <w:r w:rsidRPr="00267FC2">
        <w:rPr>
          <w:rFonts w:ascii="Arial" w:hAnsi="Arial" w:cs="Arial"/>
          <w:b/>
          <w:color w:val="000000"/>
          <w:sz w:val="24"/>
          <w:szCs w:val="24"/>
        </w:rPr>
        <w:t>March 2017– March 2019</w:t>
      </w:r>
    </w:p>
    <w:p w:rsidR="006462EA" w:rsidRPr="006462EA" w:rsidP="005E5092"/>
    <w:p w:rsidR="00903AA6" w:rsidRPr="00267FC2" w:rsidP="005E5092">
      <w:pPr>
        <w:numPr>
          <w:ilvl w:val="0"/>
          <w:numId w:val="50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R</w:t>
      </w:r>
      <w:r w:rsidR="007F3494">
        <w:rPr>
          <w:rFonts w:ascii="Arial" w:hAnsi="Arial" w:cs="Arial"/>
          <w:color w:val="000000"/>
          <w:sz w:val="24"/>
          <w:szCs w:val="24"/>
        </w:rPr>
        <w:t>esponsible for increase patient</w:t>
      </w:r>
      <w:r w:rsidRPr="00267FC2">
        <w:rPr>
          <w:rFonts w:ascii="Arial" w:hAnsi="Arial" w:cs="Arial"/>
          <w:color w:val="000000"/>
          <w:sz w:val="24"/>
          <w:szCs w:val="24"/>
        </w:rPr>
        <w:t xml:space="preserve"> flow in hospital.</w:t>
      </w:r>
    </w:p>
    <w:p w:rsidR="00903AA6" w:rsidRPr="00267FC2" w:rsidP="005E5092">
      <w:pPr>
        <w:numPr>
          <w:ilvl w:val="0"/>
          <w:numId w:val="50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Visit local doctors and organiz</w:t>
      </w:r>
      <w:r w:rsidRPr="00267FC2" w:rsidR="002F68B9">
        <w:rPr>
          <w:rFonts w:ascii="Arial" w:hAnsi="Arial" w:cs="Arial"/>
          <w:color w:val="000000"/>
          <w:sz w:val="24"/>
          <w:szCs w:val="24"/>
        </w:rPr>
        <w:t>e seminar and health camps.</w:t>
      </w:r>
    </w:p>
    <w:p w:rsidR="00903AA6" w:rsidRPr="00267FC2" w:rsidP="005E5092">
      <w:pPr>
        <w:numPr>
          <w:ilvl w:val="0"/>
          <w:numId w:val="50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Open new clinics for increase foot fall.</w:t>
      </w:r>
    </w:p>
    <w:p w:rsidR="00903AA6" w:rsidRPr="00267FC2" w:rsidP="005E5092">
      <w:pPr>
        <w:numPr>
          <w:ilvl w:val="0"/>
          <w:numId w:val="50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Trained PROs and help them to generate business.</w:t>
      </w:r>
    </w:p>
    <w:p w:rsidR="00903AA6" w:rsidRPr="00267FC2" w:rsidP="005E5092">
      <w:pPr>
        <w:numPr>
          <w:ilvl w:val="0"/>
          <w:numId w:val="50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Visit potential area and organiz</w:t>
      </w:r>
      <w:r w:rsidRPr="00267FC2" w:rsidR="002F68B9">
        <w:rPr>
          <w:rFonts w:ascii="Arial" w:hAnsi="Arial" w:cs="Arial"/>
          <w:color w:val="000000"/>
          <w:sz w:val="24"/>
          <w:szCs w:val="24"/>
        </w:rPr>
        <w:t>e health camps to increase business.</w:t>
      </w:r>
    </w:p>
    <w:p w:rsidR="00903AA6" w:rsidRPr="00267FC2" w:rsidP="005E5092">
      <w:p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903AA6" w:rsidRPr="00267FC2" w:rsidP="005E5092">
      <w:pPr>
        <w:tabs>
          <w:tab w:val="left" w:pos="6675"/>
        </w:tabs>
        <w:snapToGrid w:val="0"/>
        <w:rPr>
          <w:rFonts w:ascii="Arial" w:hAnsi="Arial" w:cs="Arial"/>
          <w:b/>
          <w:color w:val="000000"/>
          <w:sz w:val="24"/>
          <w:szCs w:val="24"/>
        </w:rPr>
      </w:pPr>
    </w:p>
    <w:p w:rsidR="00903AA6" w:rsidRPr="00D46FE9" w:rsidP="005E5092">
      <w:pPr>
        <w:tabs>
          <w:tab w:val="right" w:pos="9360"/>
        </w:tabs>
        <w:snapToGrid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D46FE9">
        <w:rPr>
          <w:rFonts w:ascii="Arial" w:hAnsi="Arial" w:cs="Arial"/>
          <w:b/>
          <w:bCs/>
          <w:color w:val="000000"/>
          <w:sz w:val="24"/>
          <w:szCs w:val="24"/>
        </w:rPr>
        <w:t>HIRA POWER &amp; STEELS LTD</w:t>
      </w:r>
    </w:p>
    <w:p w:rsidR="00903AA6" w:rsidRPr="00267FC2" w:rsidP="005E5092">
      <w:pPr>
        <w:tabs>
          <w:tab w:val="right" w:pos="9360"/>
        </w:tabs>
        <w:snapToGrid w:val="0"/>
        <w:rPr>
          <w:rFonts w:ascii="Arial" w:hAnsi="Arial" w:cs="Arial"/>
          <w:b/>
          <w:color w:val="000000"/>
          <w:sz w:val="24"/>
          <w:szCs w:val="24"/>
        </w:rPr>
      </w:pPr>
      <w:r w:rsidRPr="00267FC2">
        <w:rPr>
          <w:rFonts w:ascii="Arial" w:hAnsi="Arial" w:cs="Arial"/>
          <w:b/>
          <w:color w:val="000000"/>
          <w:sz w:val="24"/>
          <w:szCs w:val="24"/>
        </w:rPr>
        <w:t>Ma</w:t>
      </w:r>
      <w:r w:rsidR="00F14438">
        <w:rPr>
          <w:rFonts w:ascii="Arial" w:hAnsi="Arial" w:cs="Arial"/>
          <w:b/>
          <w:color w:val="000000"/>
          <w:sz w:val="24"/>
          <w:szCs w:val="24"/>
        </w:rPr>
        <w:t>rketing Support Officer</w:t>
      </w:r>
      <w:r w:rsidRPr="00267FC2">
        <w:rPr>
          <w:rFonts w:ascii="Arial" w:hAnsi="Arial" w:cs="Arial"/>
          <w:b/>
          <w:color w:val="000000"/>
          <w:sz w:val="24"/>
          <w:szCs w:val="24"/>
        </w:rPr>
        <w:t xml:space="preserve">, </w:t>
      </w:r>
      <w:r w:rsidR="00076B62">
        <w:rPr>
          <w:rFonts w:ascii="Arial" w:hAnsi="Arial" w:cs="Arial"/>
          <w:b/>
          <w:color w:val="000000"/>
          <w:sz w:val="24"/>
          <w:szCs w:val="24"/>
        </w:rPr>
        <w:t xml:space="preserve">Raipur </w:t>
      </w:r>
      <w:r w:rsidRPr="00267FC2">
        <w:rPr>
          <w:rFonts w:ascii="Arial" w:hAnsi="Arial" w:cs="Arial"/>
          <w:b/>
          <w:color w:val="000000"/>
          <w:sz w:val="24"/>
          <w:szCs w:val="24"/>
        </w:rPr>
        <w:t>Nov 2016 – Mar 2017</w:t>
      </w:r>
    </w:p>
    <w:p w:rsidR="006056E3" w:rsidRPr="00267FC2" w:rsidP="005E5092">
      <w:pPr>
        <w:rPr>
          <w:rFonts w:ascii="Arial" w:hAnsi="Arial" w:cs="Arial"/>
          <w:sz w:val="24"/>
          <w:szCs w:val="24"/>
        </w:rPr>
      </w:pPr>
    </w:p>
    <w:p w:rsidR="00903AA6" w:rsidRPr="00267FC2" w:rsidP="005E5092">
      <w:pPr>
        <w:numPr>
          <w:ilvl w:val="0"/>
          <w:numId w:val="9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Reporting to Vice Precedent Marketing.</w:t>
      </w:r>
    </w:p>
    <w:p w:rsidR="00903AA6" w:rsidRPr="00267FC2" w:rsidP="005E5092">
      <w:pPr>
        <w:numPr>
          <w:ilvl w:val="0"/>
          <w:numId w:val="10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Sending Quotations to the buyers as per there requirements through SAP and manual as well.</w:t>
      </w:r>
    </w:p>
    <w:p w:rsidR="00903AA6" w:rsidRPr="00267FC2" w:rsidP="005E5092">
      <w:pPr>
        <w:numPr>
          <w:ilvl w:val="0"/>
          <w:numId w:val="11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Visit buyers for new order and product promotions.</w:t>
      </w:r>
    </w:p>
    <w:p w:rsidR="00903AA6" w:rsidRPr="00267FC2" w:rsidP="005E5092">
      <w:pPr>
        <w:numPr>
          <w:ilvl w:val="0"/>
          <w:numId w:val="12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Prepare Performa Invoice for buyers and mail it to buyers for Domestic &amp; Export.</w:t>
      </w:r>
    </w:p>
    <w:p w:rsidR="00903AA6" w:rsidRPr="00267FC2" w:rsidP="005E5092">
      <w:pPr>
        <w:numPr>
          <w:ilvl w:val="0"/>
          <w:numId w:val="13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Follow ups for all buyers ‘C' forms &amp; ‘H' forms quarterly.</w:t>
      </w:r>
    </w:p>
    <w:p w:rsidR="00903AA6" w:rsidRPr="00267FC2" w:rsidP="005E5092">
      <w:pPr>
        <w:numPr>
          <w:ilvl w:val="0"/>
          <w:numId w:val="14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Prepare contract for buyers for dispatch and delivery.</w:t>
      </w:r>
    </w:p>
    <w:p w:rsidR="00903AA6" w:rsidRPr="00267FC2" w:rsidP="005E5092">
      <w:pPr>
        <w:numPr>
          <w:ilvl w:val="0"/>
          <w:numId w:val="15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Taking care of inspection of the material for domestic as well as export buyers.</w:t>
      </w:r>
    </w:p>
    <w:p w:rsidR="007D514D" w:rsidRPr="007D514D" w:rsidP="005E5092">
      <w:pPr>
        <w:numPr>
          <w:ilvl w:val="0"/>
          <w:numId w:val="16"/>
        </w:numPr>
        <w:snapToGrid w:val="0"/>
        <w:jc w:val="both"/>
      </w:pPr>
      <w:r w:rsidRPr="00267FC2">
        <w:rPr>
          <w:rFonts w:ascii="Arial" w:hAnsi="Arial" w:cs="Arial"/>
          <w:color w:val="000000"/>
          <w:sz w:val="24"/>
          <w:szCs w:val="24"/>
        </w:rPr>
        <w:t>Follow ups quality and quantity status to all di</w:t>
      </w:r>
      <w:r>
        <w:rPr>
          <w:rFonts w:ascii="Arial" w:hAnsi="Arial" w:cs="Arial"/>
          <w:color w:val="000000"/>
          <w:sz w:val="24"/>
          <w:szCs w:val="24"/>
        </w:rPr>
        <w:t xml:space="preserve">fferent plant for settlement of </w:t>
      </w:r>
      <w:r w:rsidRPr="00267FC2">
        <w:rPr>
          <w:rFonts w:ascii="Arial" w:hAnsi="Arial" w:cs="Arial"/>
          <w:color w:val="000000"/>
          <w:sz w:val="24"/>
          <w:szCs w:val="24"/>
        </w:rPr>
        <w:t>transporter bills and buyers payments.</w:t>
      </w:r>
    </w:p>
    <w:p w:rsidR="00903AA6" w:rsidRPr="009030EC" w:rsidP="005E5092">
      <w:pPr>
        <w:numPr>
          <w:ilvl w:val="0"/>
          <w:numId w:val="16"/>
        </w:numPr>
        <w:snapToGrid w:val="0"/>
        <w:jc w:val="both"/>
      </w:pPr>
      <w:r w:rsidRPr="00267FC2">
        <w:rPr>
          <w:rFonts w:ascii="Arial" w:hAnsi="Arial" w:cs="Arial"/>
          <w:color w:val="000000"/>
          <w:sz w:val="24"/>
          <w:szCs w:val="24"/>
        </w:rPr>
        <w:t>To provide information of dispatches to the buyers through mail &amp; phone.</w:t>
      </w:r>
    </w:p>
    <w:p w:rsidR="009030EC" w:rsidRPr="009030EC" w:rsidP="005E5092"/>
    <w:p w:rsidR="00903AA6" w:rsidRPr="00267FC2" w:rsidP="005E5092">
      <w:pPr>
        <w:tabs>
          <w:tab w:val="right" w:pos="9360"/>
        </w:tabs>
        <w:snapToGrid w:val="0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b/>
          <w:color w:val="000000"/>
          <w:sz w:val="24"/>
          <w:szCs w:val="24"/>
        </w:rPr>
        <w:t>Export officer</w:t>
      </w:r>
      <w:r w:rsidR="003D2DAB">
        <w:rPr>
          <w:rFonts w:ascii="Arial" w:hAnsi="Arial" w:cs="Arial"/>
          <w:b/>
          <w:bCs/>
          <w:color w:val="000000"/>
          <w:sz w:val="24"/>
          <w:szCs w:val="24"/>
        </w:rPr>
        <w:t xml:space="preserve"> Raipur</w:t>
      </w:r>
      <w:r w:rsidRPr="003D2DAB">
        <w:rPr>
          <w:rFonts w:ascii="Arial" w:hAnsi="Arial" w:cs="Arial"/>
          <w:b/>
          <w:bCs/>
          <w:color w:val="000000"/>
          <w:sz w:val="24"/>
          <w:szCs w:val="24"/>
        </w:rPr>
        <w:t>, Sep 2015 – Nov 2016</w:t>
      </w:r>
    </w:p>
    <w:p w:rsidR="00903AA6" w:rsidRPr="00267FC2" w:rsidP="005E5092">
      <w:pPr>
        <w:numPr>
          <w:ilvl w:val="0"/>
          <w:numId w:val="18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Provide instructions to production for sizing and packing of finished goods.</w:t>
      </w:r>
    </w:p>
    <w:p w:rsidR="00903AA6" w:rsidRPr="00267FC2" w:rsidP="005E5092">
      <w:pPr>
        <w:numPr>
          <w:ilvl w:val="0"/>
          <w:numId w:val="19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Prepare cost sheet and offer as well as offer report to track all buyers.</w:t>
      </w:r>
    </w:p>
    <w:p w:rsidR="00903AA6" w:rsidRPr="00267FC2" w:rsidP="005E5092">
      <w:pPr>
        <w:numPr>
          <w:ilvl w:val="0"/>
          <w:numId w:val="20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Float the enquiry for ocean freight and prepare comparison freight analysis for select the best offer.</w:t>
      </w:r>
    </w:p>
    <w:p w:rsidR="00903AA6" w:rsidRPr="00267FC2" w:rsidP="005E5092">
      <w:pPr>
        <w:numPr>
          <w:ilvl w:val="0"/>
          <w:numId w:val="21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Prepare work order for CHA/ FORWARDER &amp; THIRD PARTY AGENCIES and give the instructions.</w:t>
      </w:r>
    </w:p>
    <w:p w:rsidR="00903AA6" w:rsidRPr="00267FC2" w:rsidP="005E5092">
      <w:pPr>
        <w:numPr>
          <w:ilvl w:val="0"/>
          <w:numId w:val="22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Follow up for shipment with CHA/FORWARDER &amp; AGENCIES.</w:t>
      </w:r>
    </w:p>
    <w:p w:rsidR="00903AA6" w:rsidRPr="00267FC2" w:rsidP="005E5092">
      <w:pPr>
        <w:numPr>
          <w:ilvl w:val="0"/>
          <w:numId w:val="23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Checking of all pre &amp; post export docum</w:t>
      </w:r>
      <w:r w:rsidRPr="00267FC2" w:rsidR="003A7E59">
        <w:rPr>
          <w:rFonts w:ascii="Arial" w:hAnsi="Arial" w:cs="Arial"/>
          <w:color w:val="000000"/>
          <w:sz w:val="24"/>
          <w:szCs w:val="24"/>
        </w:rPr>
        <w:t>`</w:t>
      </w:r>
      <w:r w:rsidRPr="00267FC2">
        <w:rPr>
          <w:rFonts w:ascii="Arial" w:hAnsi="Arial" w:cs="Arial"/>
          <w:color w:val="000000"/>
          <w:sz w:val="24"/>
          <w:szCs w:val="24"/>
        </w:rPr>
        <w:t>ents as shipping bills, certificate of origin, bill of lading etc.</w:t>
      </w:r>
    </w:p>
    <w:p w:rsidR="00903AA6" w:rsidRPr="00267FC2" w:rsidP="005E5092">
      <w:pPr>
        <w:numPr>
          <w:ilvl w:val="0"/>
          <w:numId w:val="24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Pass all invoices of CHA/FORWARDER &amp; AGENCIES with accounts department.</w:t>
      </w:r>
    </w:p>
    <w:p w:rsidR="00903AA6" w:rsidRPr="009030EC" w:rsidP="005E5092">
      <w:pPr>
        <w:numPr>
          <w:ilvl w:val="0"/>
          <w:numId w:val="25"/>
        </w:numPr>
        <w:snapToGrid w:val="0"/>
        <w:jc w:val="both"/>
      </w:pPr>
      <w:r w:rsidRPr="00267FC2">
        <w:rPr>
          <w:rFonts w:ascii="Arial" w:hAnsi="Arial" w:cs="Arial"/>
          <w:color w:val="000000"/>
          <w:sz w:val="24"/>
          <w:szCs w:val="24"/>
        </w:rPr>
        <w:t xml:space="preserve">Track all couriers for shipping docs and inform to buyers.  </w:t>
      </w:r>
    </w:p>
    <w:p w:rsidR="009030EC" w:rsidRPr="009030EC" w:rsidP="005E5092"/>
    <w:p w:rsidR="00903AA6" w:rsidRPr="009030EC" w:rsidP="005E5092">
      <w:pPr>
        <w:snapToGrid w:val="0"/>
        <w:rPr>
          <w:rFonts w:ascii="Arial" w:hAnsi="Arial" w:cs="Arial"/>
          <w:b/>
          <w:color w:val="000000"/>
          <w:sz w:val="24"/>
          <w:szCs w:val="24"/>
        </w:rPr>
      </w:pPr>
      <w:r w:rsidRPr="00267FC2">
        <w:rPr>
          <w:rFonts w:ascii="Arial" w:hAnsi="Arial" w:cs="Arial"/>
          <w:b/>
          <w:color w:val="000000"/>
          <w:sz w:val="24"/>
          <w:szCs w:val="24"/>
        </w:rPr>
        <w:t>Depot in-charge</w:t>
      </w:r>
      <w:r w:rsidR="003D2DAB">
        <w:rPr>
          <w:rFonts w:ascii="Arial" w:hAnsi="Arial" w:cs="Arial"/>
          <w:color w:val="000000"/>
          <w:sz w:val="24"/>
          <w:szCs w:val="24"/>
        </w:rPr>
        <w:t xml:space="preserve"> </w:t>
      </w:r>
      <w:r w:rsidRPr="003D2DAB" w:rsidR="003D2DAB">
        <w:rPr>
          <w:rFonts w:ascii="Arial" w:hAnsi="Arial" w:cs="Arial"/>
          <w:b/>
          <w:bCs/>
          <w:color w:val="000000"/>
          <w:sz w:val="24"/>
          <w:szCs w:val="24"/>
        </w:rPr>
        <w:t>for Gujarat</w:t>
      </w:r>
      <w:r w:rsidRPr="003D2DAB">
        <w:rPr>
          <w:rFonts w:ascii="Arial" w:hAnsi="Arial" w:cs="Arial"/>
          <w:b/>
          <w:bCs/>
          <w:color w:val="000000"/>
          <w:sz w:val="24"/>
          <w:szCs w:val="24"/>
        </w:rPr>
        <w:t>, May 2014 – June 2015</w:t>
      </w:r>
    </w:p>
    <w:p w:rsidR="00903AA6" w:rsidRPr="00267FC2" w:rsidP="005E5092">
      <w:pPr>
        <w:numPr>
          <w:ilvl w:val="0"/>
          <w:numId w:val="26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Direct and manage all aspects of depot development and implementation for front-line and back office, Marketing.</w:t>
      </w:r>
    </w:p>
    <w:p w:rsidR="00903AA6" w:rsidRPr="00267FC2" w:rsidP="005E5092">
      <w:pPr>
        <w:numPr>
          <w:ilvl w:val="0"/>
          <w:numId w:val="27"/>
        </w:num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Visit regularly to different buyers within state (Gujarat) and produce new business in a monthly basis.</w:t>
      </w:r>
    </w:p>
    <w:p w:rsidR="00903AA6" w:rsidRPr="00267FC2" w:rsidP="005E5092">
      <w:p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903AA6" w:rsidP="005E5092">
      <w:pPr>
        <w:snapToGrid w:val="0"/>
        <w:jc w:val="both"/>
        <w:rPr>
          <w:rFonts w:ascii="Arial" w:hAnsi="Arial" w:cs="Arial"/>
          <w:b/>
          <w:i/>
          <w:color w:val="000000"/>
          <w:sz w:val="24"/>
          <w:szCs w:val="24"/>
        </w:rPr>
      </w:pPr>
      <w:r w:rsidRPr="00267FC2">
        <w:rPr>
          <w:rFonts w:ascii="Arial" w:hAnsi="Arial" w:cs="Arial"/>
          <w:b/>
          <w:i/>
          <w:color w:val="000000"/>
          <w:sz w:val="24"/>
          <w:szCs w:val="24"/>
        </w:rPr>
        <w:t>Selected Accomplishments</w:t>
      </w:r>
    </w:p>
    <w:p w:rsidR="006228CC" w:rsidRPr="006228CC" w:rsidP="005E5092"/>
    <w:p w:rsidR="00903AA6" w:rsidRPr="00267FC2" w:rsidP="005E5092">
      <w:pPr>
        <w:numPr>
          <w:ilvl w:val="0"/>
          <w:numId w:val="28"/>
        </w:numPr>
        <w:snapToGrid w:val="0"/>
        <w:ind w:left="720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 xml:space="preserve">Successfully appointed VERRSANA ISPAT, SREEYAM POWER , WELSPUN, METSO INDIA </w:t>
      </w:r>
      <w:r w:rsidR="0050661A">
        <w:rPr>
          <w:rFonts w:ascii="Arial" w:hAnsi="Arial" w:cs="Arial"/>
          <w:color w:val="000000"/>
          <w:sz w:val="24"/>
          <w:szCs w:val="24"/>
        </w:rPr>
        <w:t>AND GALLENT METAL. All introduced</w:t>
      </w:r>
      <w:r w:rsidRPr="00267FC2">
        <w:rPr>
          <w:rFonts w:ascii="Arial" w:hAnsi="Arial" w:cs="Arial"/>
          <w:color w:val="000000"/>
          <w:sz w:val="24"/>
          <w:szCs w:val="24"/>
        </w:rPr>
        <w:t xml:space="preserve"> buyers by me purchasing our product regularly.</w:t>
      </w:r>
    </w:p>
    <w:p w:rsidR="00903AA6" w:rsidRPr="00267FC2" w:rsidP="005E5092">
      <w:pPr>
        <w:snapToGrid w:val="0"/>
        <w:rPr>
          <w:rFonts w:ascii="Arial" w:hAnsi="Arial" w:cs="Arial"/>
          <w:color w:val="000000"/>
          <w:sz w:val="24"/>
          <w:szCs w:val="24"/>
        </w:rPr>
      </w:pPr>
    </w:p>
    <w:p w:rsidR="00903AA6" w:rsidRPr="00267FC2" w:rsidP="005E5092">
      <w:pPr>
        <w:tabs>
          <w:tab w:val="right" w:pos="9360"/>
        </w:tabs>
        <w:snapToGrid w:val="0"/>
        <w:rPr>
          <w:rFonts w:ascii="Arial" w:hAnsi="Arial" w:cs="Arial"/>
          <w:color w:val="000000"/>
          <w:sz w:val="24"/>
          <w:szCs w:val="24"/>
        </w:rPr>
      </w:pPr>
    </w:p>
    <w:p w:rsidR="00903AA6" w:rsidRPr="00267FC2" w:rsidP="005E5092">
      <w:pPr>
        <w:tabs>
          <w:tab w:val="right" w:pos="9360"/>
        </w:tabs>
        <w:snapToGrid w:val="0"/>
        <w:rPr>
          <w:rFonts w:ascii="Arial" w:hAnsi="Arial" w:cs="Arial"/>
          <w:color w:val="000000"/>
          <w:sz w:val="24"/>
          <w:szCs w:val="24"/>
        </w:rPr>
      </w:pPr>
      <w:r w:rsidRPr="004C3ADA">
        <w:rPr>
          <w:rFonts w:ascii="Arial" w:hAnsi="Arial" w:cs="Arial"/>
          <w:b/>
          <w:bCs/>
          <w:color w:val="000000"/>
          <w:sz w:val="24"/>
          <w:szCs w:val="24"/>
        </w:rPr>
        <w:t>BAJAJ ALLIANZ LIFE</w:t>
      </w:r>
      <w:r w:rsidR="00ED7D3F">
        <w:rPr>
          <w:rFonts w:ascii="Arial" w:hAnsi="Arial" w:cs="Arial"/>
          <w:color w:val="000000"/>
          <w:sz w:val="24"/>
          <w:szCs w:val="24"/>
        </w:rPr>
        <w:t xml:space="preserve"> </w:t>
      </w:r>
      <w:r w:rsidRPr="00ED7D3F" w:rsidR="00ED7D3F">
        <w:rPr>
          <w:rFonts w:ascii="Arial" w:hAnsi="Arial" w:cs="Arial"/>
          <w:b/>
          <w:bCs/>
          <w:color w:val="000000"/>
          <w:sz w:val="24"/>
          <w:szCs w:val="24"/>
        </w:rPr>
        <w:t>INSURANCE CO LTD.</w:t>
      </w:r>
    </w:p>
    <w:p w:rsidR="00903AA6" w:rsidRPr="00267FC2" w:rsidP="005E5092">
      <w:pPr>
        <w:tabs>
          <w:tab w:val="right" w:pos="9360"/>
        </w:tabs>
        <w:snapToGrid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267FC2">
        <w:rPr>
          <w:rFonts w:ascii="Arial" w:hAnsi="Arial" w:cs="Arial"/>
          <w:b/>
          <w:color w:val="000000"/>
          <w:sz w:val="24"/>
          <w:szCs w:val="24"/>
        </w:rPr>
        <w:t>Sales Manager</w:t>
      </w:r>
      <w:r w:rsidR="00ED7D3F">
        <w:rPr>
          <w:rFonts w:ascii="Arial" w:hAnsi="Arial" w:cs="Arial"/>
          <w:b/>
          <w:color w:val="000000"/>
          <w:sz w:val="24"/>
          <w:szCs w:val="24"/>
        </w:rPr>
        <w:t>, Bhilai</w:t>
      </w:r>
      <w:r w:rsidR="006462EA">
        <w:rPr>
          <w:rFonts w:ascii="Arial" w:hAnsi="Arial" w:cs="Arial"/>
          <w:b/>
          <w:bCs/>
          <w:color w:val="000000"/>
          <w:sz w:val="24"/>
          <w:szCs w:val="24"/>
        </w:rPr>
        <w:t xml:space="preserve"> June 2009</w:t>
      </w:r>
      <w:r w:rsidR="00E96893">
        <w:rPr>
          <w:rFonts w:ascii="Arial" w:hAnsi="Arial" w:cs="Arial"/>
          <w:b/>
          <w:bCs/>
          <w:color w:val="000000"/>
          <w:sz w:val="24"/>
          <w:szCs w:val="24"/>
        </w:rPr>
        <w:t xml:space="preserve"> – Apr  2014</w:t>
      </w:r>
    </w:p>
    <w:p w:rsidR="006056E3" w:rsidRPr="00267FC2" w:rsidP="005E5092">
      <w:pPr>
        <w:rPr>
          <w:rFonts w:ascii="Arial" w:hAnsi="Arial" w:cs="Arial"/>
          <w:sz w:val="24"/>
          <w:szCs w:val="24"/>
        </w:rPr>
      </w:pPr>
    </w:p>
    <w:p w:rsidR="00903AA6" w:rsidRPr="00267FC2" w:rsidP="005E5092">
      <w:pPr>
        <w:numPr>
          <w:ilvl w:val="0"/>
          <w:numId w:val="34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Recruit and manage agents and trained them for new policies.</w:t>
      </w:r>
    </w:p>
    <w:p w:rsidR="007F1B24" w:rsidRPr="00267FC2" w:rsidP="005E5092">
      <w:pPr>
        <w:numPr>
          <w:ilvl w:val="0"/>
          <w:numId w:val="35"/>
        </w:numPr>
        <w:snapToGrid w:val="0"/>
        <w:ind w:left="720"/>
        <w:jc w:val="both"/>
        <w:rPr>
          <w:rFonts w:ascii="Arial" w:hAnsi="Arial" w:cs="Arial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Product promo</w:t>
      </w:r>
      <w:r w:rsidRPr="00267FC2">
        <w:rPr>
          <w:rFonts w:ascii="Arial" w:hAnsi="Arial" w:cs="Arial"/>
          <w:color w:val="000000"/>
          <w:sz w:val="24"/>
          <w:szCs w:val="24"/>
        </w:rPr>
        <w:t>tions and Business development.</w:t>
      </w:r>
    </w:p>
    <w:p w:rsidR="007F1B24" w:rsidRPr="00267FC2" w:rsidP="005E5092">
      <w:pPr>
        <w:numPr>
          <w:ilvl w:val="0"/>
          <w:numId w:val="35"/>
        </w:numPr>
        <w:ind w:left="720"/>
        <w:rPr>
          <w:rFonts w:ascii="Arial" w:hAnsi="Arial" w:cs="Arial"/>
          <w:sz w:val="24"/>
          <w:szCs w:val="24"/>
        </w:rPr>
      </w:pPr>
      <w:r w:rsidRPr="00267FC2">
        <w:rPr>
          <w:rFonts w:ascii="Arial" w:hAnsi="Arial" w:cs="Arial"/>
          <w:sz w:val="24"/>
          <w:szCs w:val="24"/>
        </w:rPr>
        <w:t>Trained agents and produce business from them.</w:t>
      </w:r>
    </w:p>
    <w:p w:rsidR="007F1B24" w:rsidRPr="00267FC2" w:rsidP="005E5092">
      <w:pPr>
        <w:numPr>
          <w:ilvl w:val="0"/>
          <w:numId w:val="35"/>
        </w:numPr>
        <w:ind w:left="720"/>
        <w:rPr>
          <w:rFonts w:ascii="Arial" w:hAnsi="Arial" w:cs="Arial"/>
          <w:sz w:val="24"/>
          <w:szCs w:val="24"/>
        </w:rPr>
      </w:pPr>
      <w:r w:rsidRPr="00267FC2">
        <w:rPr>
          <w:rFonts w:ascii="Arial" w:hAnsi="Arial" w:cs="Arial"/>
          <w:sz w:val="24"/>
          <w:szCs w:val="24"/>
        </w:rPr>
        <w:t>Conduct Industrial and corporate meeting for generate bulk business.</w:t>
      </w:r>
    </w:p>
    <w:p w:rsidR="007F1B24" w:rsidRPr="00ED6B01" w:rsidP="005E5092">
      <w:pPr>
        <w:numPr>
          <w:ilvl w:val="0"/>
          <w:numId w:val="35"/>
        </w:numPr>
        <w:ind w:left="720"/>
      </w:pPr>
      <w:r w:rsidRPr="00267FC2">
        <w:rPr>
          <w:rFonts w:ascii="Arial" w:hAnsi="Arial" w:cs="Arial"/>
          <w:sz w:val="24"/>
          <w:szCs w:val="24"/>
        </w:rPr>
        <w:t xml:space="preserve">Generate business through road shoes and </w:t>
      </w:r>
      <w:r w:rsidRPr="00267FC2" w:rsidR="00267FC2">
        <w:rPr>
          <w:rFonts w:ascii="Arial" w:hAnsi="Arial" w:cs="Arial"/>
          <w:sz w:val="24"/>
          <w:szCs w:val="24"/>
        </w:rPr>
        <w:t>kanopi.</w:t>
      </w:r>
    </w:p>
    <w:p w:rsidR="00ED6B01" w:rsidRPr="00ED6B01" w:rsidP="005E5092"/>
    <w:p w:rsidR="007F1B24" w:rsidP="005E5092">
      <w:pPr>
        <w:snapToGrid w:val="0"/>
        <w:rPr>
          <w:rFonts w:ascii="Arial" w:hAnsi="Arial" w:cs="Arial"/>
          <w:b/>
          <w:i/>
          <w:color w:val="000000"/>
          <w:sz w:val="24"/>
          <w:szCs w:val="24"/>
        </w:rPr>
      </w:pPr>
      <w:r w:rsidRPr="00267FC2">
        <w:rPr>
          <w:rFonts w:ascii="Arial" w:hAnsi="Arial" w:cs="Arial"/>
          <w:b/>
          <w:i/>
          <w:color w:val="000000"/>
          <w:sz w:val="24"/>
          <w:szCs w:val="24"/>
        </w:rPr>
        <w:t>Selected Accomplishments</w:t>
      </w:r>
    </w:p>
    <w:p w:rsidR="00ED6B01" w:rsidRPr="00ED6B01" w:rsidP="005E5092"/>
    <w:p w:rsidR="00903AA6" w:rsidRPr="00267FC2" w:rsidP="005E5092">
      <w:pPr>
        <w:numPr>
          <w:ilvl w:val="0"/>
          <w:numId w:val="36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 xml:space="preserve">Achieved National club in Hyderabad.  </w:t>
      </w:r>
    </w:p>
    <w:p w:rsidR="00903AA6" w:rsidRPr="00267FC2" w:rsidP="005E5092">
      <w:pPr>
        <w:numPr>
          <w:ilvl w:val="0"/>
          <w:numId w:val="37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 xml:space="preserve">Achieve monthly targets through activate agents. </w:t>
      </w:r>
    </w:p>
    <w:p w:rsidR="00903AA6" w:rsidRPr="00267FC2" w:rsidP="005E5092">
      <w:pPr>
        <w:numPr>
          <w:ilvl w:val="0"/>
          <w:numId w:val="38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Delivered appropriate solutions to clients requiring ULIP as well as traditional.</w:t>
      </w:r>
    </w:p>
    <w:p w:rsidR="00903AA6" w:rsidRPr="00267FC2" w:rsidP="005E5092">
      <w:pPr>
        <w:numPr>
          <w:ilvl w:val="0"/>
          <w:numId w:val="39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Acted as Investment Specialist, providing asset allocation and investment advice in unit linked policies.</w:t>
      </w:r>
    </w:p>
    <w:p w:rsidR="00903AA6" w:rsidRPr="00267FC2" w:rsidP="005E5092">
      <w:pPr>
        <w:numPr>
          <w:ilvl w:val="0"/>
          <w:numId w:val="40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Coordinated with the agents to develop and generate business.</w:t>
      </w:r>
    </w:p>
    <w:p w:rsidR="00903AA6" w:rsidRPr="00267FC2" w:rsidP="005E5092">
      <w:pPr>
        <w:numPr>
          <w:ilvl w:val="0"/>
          <w:numId w:val="41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Participated in market penetration and development in the Far East markets, including seeking distribution agents and channels, creation of retail client base</w:t>
      </w:r>
    </w:p>
    <w:p w:rsidR="00903AA6" w:rsidRPr="00267FC2" w:rsidP="005E5092">
      <w:pPr>
        <w:numPr>
          <w:ilvl w:val="0"/>
          <w:numId w:val="42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Selected Accomplishments</w:t>
      </w:r>
    </w:p>
    <w:p w:rsidR="00903AA6" w:rsidRPr="00267FC2" w:rsidP="005E5092">
      <w:pPr>
        <w:numPr>
          <w:ilvl w:val="0"/>
          <w:numId w:val="43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Successfully created 25 financial advisors and trained then for independent business.</w:t>
      </w:r>
    </w:p>
    <w:p w:rsidR="00903AA6" w:rsidP="005E5092">
      <w:p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6462EA" w:rsidRPr="00267FC2" w:rsidP="005E5092">
      <w:pPr>
        <w:tabs>
          <w:tab w:val="right" w:pos="9360"/>
        </w:tabs>
        <w:snapToGrid w:val="0"/>
        <w:rPr>
          <w:rFonts w:ascii="Arial" w:hAnsi="Arial" w:cs="Arial"/>
          <w:color w:val="000000"/>
          <w:sz w:val="24"/>
          <w:szCs w:val="24"/>
        </w:rPr>
      </w:pPr>
      <w:r w:rsidRPr="004C3ADA">
        <w:rPr>
          <w:rFonts w:ascii="Arial" w:hAnsi="Arial" w:cs="Arial"/>
          <w:b/>
          <w:bCs/>
          <w:color w:val="000000"/>
          <w:sz w:val="24"/>
          <w:szCs w:val="24"/>
        </w:rPr>
        <w:t>BIRLA SUN</w:t>
      </w:r>
      <w:r w:rsidRPr="004C3ADA">
        <w:rPr>
          <w:rFonts w:ascii="Arial" w:hAnsi="Arial" w:cs="Arial"/>
          <w:b/>
          <w:bCs/>
          <w:color w:val="000000"/>
          <w:sz w:val="24"/>
          <w:szCs w:val="24"/>
        </w:rPr>
        <w:t xml:space="preserve"> LIFE</w:t>
      </w:r>
      <w:r w:rsidRPr="004C3ADA">
        <w:rPr>
          <w:rFonts w:ascii="Arial" w:hAnsi="Arial" w:cs="Arial"/>
          <w:b/>
          <w:bCs/>
          <w:color w:val="000000"/>
          <w:sz w:val="24"/>
          <w:szCs w:val="24"/>
        </w:rPr>
        <w:t xml:space="preserve"> INSURANCE CO. LTD</w:t>
      </w:r>
    </w:p>
    <w:p w:rsidR="006462EA" w:rsidRPr="00267FC2" w:rsidP="005E5092">
      <w:pPr>
        <w:tabs>
          <w:tab w:val="right" w:pos="9360"/>
        </w:tabs>
        <w:snapToGrid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267FC2">
        <w:rPr>
          <w:rFonts w:ascii="Arial" w:hAnsi="Arial" w:cs="Arial"/>
          <w:b/>
          <w:color w:val="000000"/>
          <w:sz w:val="24"/>
          <w:szCs w:val="24"/>
        </w:rPr>
        <w:t>Sales Manager</w:t>
      </w:r>
      <w:r w:rsidR="00823AD2">
        <w:rPr>
          <w:rFonts w:ascii="Arial" w:hAnsi="Arial" w:cs="Arial"/>
          <w:b/>
          <w:color w:val="000000"/>
          <w:sz w:val="24"/>
          <w:szCs w:val="24"/>
        </w:rPr>
        <w:t>, Bhilai</w:t>
      </w:r>
      <w:r w:rsidR="00BD73F4">
        <w:rPr>
          <w:rFonts w:ascii="Arial" w:hAnsi="Arial" w:cs="Arial"/>
          <w:b/>
          <w:bCs/>
          <w:color w:val="000000"/>
          <w:sz w:val="24"/>
          <w:szCs w:val="24"/>
        </w:rPr>
        <w:t xml:space="preserve"> June 2008 – Dec 2009</w:t>
      </w:r>
    </w:p>
    <w:p w:rsidR="006462EA" w:rsidRPr="00267FC2" w:rsidP="005E5092">
      <w:pPr>
        <w:rPr>
          <w:rFonts w:ascii="Arial" w:hAnsi="Arial" w:cs="Arial"/>
          <w:sz w:val="24"/>
          <w:szCs w:val="24"/>
        </w:rPr>
      </w:pPr>
    </w:p>
    <w:p w:rsidR="006462EA" w:rsidRPr="00267FC2" w:rsidP="005E5092">
      <w:pPr>
        <w:numPr>
          <w:ilvl w:val="0"/>
          <w:numId w:val="34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Recruit and manage agents and trained them for new policies.</w:t>
      </w:r>
    </w:p>
    <w:p w:rsidR="006462EA" w:rsidRPr="00267FC2" w:rsidP="005E5092">
      <w:pPr>
        <w:numPr>
          <w:ilvl w:val="0"/>
          <w:numId w:val="35"/>
        </w:numPr>
        <w:snapToGrid w:val="0"/>
        <w:ind w:left="720"/>
        <w:jc w:val="both"/>
        <w:rPr>
          <w:rFonts w:ascii="Arial" w:hAnsi="Arial" w:cs="Arial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Product promotions and Business development.</w:t>
      </w:r>
    </w:p>
    <w:p w:rsidR="006462EA" w:rsidRPr="00267FC2" w:rsidP="005E5092">
      <w:pPr>
        <w:numPr>
          <w:ilvl w:val="0"/>
          <w:numId w:val="35"/>
        </w:numPr>
        <w:ind w:left="720"/>
        <w:rPr>
          <w:rFonts w:ascii="Arial" w:hAnsi="Arial" w:cs="Arial"/>
          <w:sz w:val="24"/>
          <w:szCs w:val="24"/>
        </w:rPr>
      </w:pPr>
      <w:r w:rsidRPr="00267FC2">
        <w:rPr>
          <w:rFonts w:ascii="Arial" w:hAnsi="Arial" w:cs="Arial"/>
          <w:sz w:val="24"/>
          <w:szCs w:val="24"/>
        </w:rPr>
        <w:t>Trained agents and produce business from them.</w:t>
      </w:r>
    </w:p>
    <w:p w:rsidR="006462EA" w:rsidRPr="00267FC2" w:rsidP="005E5092">
      <w:pPr>
        <w:numPr>
          <w:ilvl w:val="0"/>
          <w:numId w:val="35"/>
        </w:numPr>
        <w:ind w:left="720"/>
        <w:rPr>
          <w:rFonts w:ascii="Arial" w:hAnsi="Arial" w:cs="Arial"/>
          <w:sz w:val="24"/>
          <w:szCs w:val="24"/>
        </w:rPr>
      </w:pPr>
      <w:r w:rsidRPr="00267FC2">
        <w:rPr>
          <w:rFonts w:ascii="Arial" w:hAnsi="Arial" w:cs="Arial"/>
          <w:sz w:val="24"/>
          <w:szCs w:val="24"/>
        </w:rPr>
        <w:t>Conduct Industrial and corporate meeting for generate bulk business.</w:t>
      </w:r>
    </w:p>
    <w:p w:rsidR="006462EA" w:rsidRPr="00620D79" w:rsidP="005E5092">
      <w:pPr>
        <w:numPr>
          <w:ilvl w:val="0"/>
          <w:numId w:val="35"/>
        </w:numPr>
        <w:ind w:left="720"/>
      </w:pPr>
      <w:r w:rsidRPr="00267FC2">
        <w:rPr>
          <w:rFonts w:ascii="Arial" w:hAnsi="Arial" w:cs="Arial"/>
          <w:sz w:val="24"/>
          <w:szCs w:val="24"/>
        </w:rPr>
        <w:t>Generate business through road shoes and kanopi.</w:t>
      </w:r>
    </w:p>
    <w:p w:rsidR="00620D79" w:rsidRPr="00620D79" w:rsidP="005E5092"/>
    <w:p w:rsidR="00620D79" w:rsidP="005E5092">
      <w:pPr>
        <w:snapToGrid w:val="0"/>
        <w:rPr>
          <w:rFonts w:ascii="Arial" w:hAnsi="Arial" w:cs="Arial"/>
          <w:b/>
          <w:i/>
          <w:color w:val="000000"/>
          <w:sz w:val="24"/>
          <w:szCs w:val="24"/>
        </w:rPr>
      </w:pPr>
      <w:r w:rsidRPr="00267FC2">
        <w:rPr>
          <w:rFonts w:ascii="Arial" w:hAnsi="Arial" w:cs="Arial"/>
          <w:b/>
          <w:i/>
          <w:color w:val="000000"/>
          <w:sz w:val="24"/>
          <w:szCs w:val="24"/>
        </w:rPr>
        <w:t>Selected Accomplishments</w:t>
      </w:r>
    </w:p>
    <w:p w:rsidR="00620D79" w:rsidRPr="00620D79" w:rsidP="005E5092"/>
    <w:p w:rsidR="006462EA" w:rsidRPr="00267FC2" w:rsidP="005E5092">
      <w:pPr>
        <w:numPr>
          <w:ilvl w:val="0"/>
          <w:numId w:val="37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 xml:space="preserve">Achieve monthly targets through activate agents. </w:t>
      </w:r>
    </w:p>
    <w:p w:rsidR="006462EA" w:rsidRPr="00267FC2" w:rsidP="005E5092">
      <w:pPr>
        <w:numPr>
          <w:ilvl w:val="0"/>
          <w:numId w:val="38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Delivered appropriate solutions to clients requiring ULIP as well as traditional.</w:t>
      </w:r>
    </w:p>
    <w:p w:rsidR="006462EA" w:rsidRPr="00267FC2" w:rsidP="005E5092">
      <w:pPr>
        <w:numPr>
          <w:ilvl w:val="0"/>
          <w:numId w:val="39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Acted as Investment Specialist, providing asset allocation and investment advice in unit linked policies.</w:t>
      </w:r>
    </w:p>
    <w:p w:rsidR="006462EA" w:rsidRPr="00267FC2" w:rsidP="005E5092">
      <w:pPr>
        <w:numPr>
          <w:ilvl w:val="0"/>
          <w:numId w:val="40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Coordinated with the agents to develop and generate business.</w:t>
      </w:r>
    </w:p>
    <w:p w:rsidR="006462EA" w:rsidRPr="005A0E21" w:rsidP="005A0E21">
      <w:pPr>
        <w:numPr>
          <w:ilvl w:val="0"/>
          <w:numId w:val="41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Participated in market penetration and development in the Far East markets, including seeking distribution agents and channels, creation of retail client base</w:t>
      </w:r>
    </w:p>
    <w:p w:rsidR="006462EA" w:rsidRPr="00267FC2" w:rsidP="005E5092">
      <w:pPr>
        <w:numPr>
          <w:ilvl w:val="0"/>
          <w:numId w:val="43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Successfully created 25 financial advisors and trained then for independent business.</w:t>
      </w:r>
    </w:p>
    <w:p w:rsidR="006462EA" w:rsidP="005E5092"/>
    <w:p w:rsidR="006462EA" w:rsidP="005E5092"/>
    <w:p w:rsidR="006462EA" w:rsidRPr="006462EA" w:rsidP="005E5092"/>
    <w:p w:rsidR="00903AA6" w:rsidRPr="00267FC2" w:rsidP="005E5092">
      <w:pPr>
        <w:snapToGrid w:val="0"/>
        <w:jc w:val="center"/>
        <w:rPr>
          <w:rFonts w:ascii="Arial" w:hAnsi="Arial" w:cs="Arial"/>
          <w:color w:val="000000"/>
          <w:sz w:val="24"/>
          <w:szCs w:val="24"/>
        </w:rPr>
      </w:pPr>
    </w:p>
    <w:p w:rsidR="00903AA6" w:rsidRPr="006D5953" w:rsidP="005E5092">
      <w:pPr>
        <w:snapToGri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PERSO</w:t>
      </w:r>
      <w:r w:rsidRPr="006D5953">
        <w:rPr>
          <w:rFonts w:ascii="Arial" w:hAnsi="Arial" w:cs="Arial"/>
          <w:b/>
          <w:bCs/>
          <w:color w:val="000000"/>
          <w:sz w:val="24"/>
          <w:szCs w:val="24"/>
        </w:rPr>
        <w:t>NAL INFORMATION</w:t>
      </w:r>
    </w:p>
    <w:p w:rsidR="00903AA6" w:rsidRPr="00267FC2" w:rsidP="005E5092">
      <w:p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903AA6" w:rsidRPr="00267FC2" w:rsidP="005E5092">
      <w:p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903AA6" w:rsidRPr="00267FC2" w:rsidP="005E5092">
      <w:pPr>
        <w:numPr>
          <w:ilvl w:val="0"/>
          <w:numId w:val="44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Father's Name              :         L C Bhowmick</w:t>
      </w:r>
    </w:p>
    <w:p w:rsidR="00903AA6" w:rsidRPr="00267FC2" w:rsidP="005E5092">
      <w:p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903AA6" w:rsidRPr="00267FC2" w:rsidP="005E5092">
      <w:pPr>
        <w:numPr>
          <w:ilvl w:val="0"/>
          <w:numId w:val="45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Date of birth                :         15th July 1978</w:t>
      </w:r>
    </w:p>
    <w:p w:rsidR="00903AA6" w:rsidRPr="00267FC2" w:rsidP="005E5092">
      <w:p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903AA6" w:rsidRPr="00267FC2" w:rsidP="005E5092">
      <w:pPr>
        <w:numPr>
          <w:ilvl w:val="0"/>
          <w:numId w:val="46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Marital status               :         Married</w:t>
      </w:r>
    </w:p>
    <w:p w:rsidR="00903AA6" w:rsidRPr="00267FC2" w:rsidP="005E5092">
      <w:p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903AA6" w:rsidRPr="00267FC2" w:rsidP="005E5092">
      <w:pPr>
        <w:numPr>
          <w:ilvl w:val="0"/>
          <w:numId w:val="47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Languages known        :        Hindi, English and Bengali</w:t>
      </w:r>
    </w:p>
    <w:p w:rsidR="00903AA6" w:rsidRPr="00267FC2" w:rsidP="005E5092">
      <w:pPr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903AA6" w:rsidRPr="00267FC2" w:rsidP="005E5092">
      <w:pPr>
        <w:numPr>
          <w:ilvl w:val="0"/>
          <w:numId w:val="48"/>
        </w:numPr>
        <w:snapToGrid w:val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>Hobbies                        :       Pa</w:t>
      </w:r>
      <w:r w:rsidR="001C31BD">
        <w:rPr>
          <w:rFonts w:ascii="Arial" w:hAnsi="Arial" w:cs="Arial"/>
          <w:color w:val="000000"/>
          <w:sz w:val="24"/>
          <w:szCs w:val="24"/>
        </w:rPr>
        <w:t>inting, touring and Listeling song</w:t>
      </w:r>
    </w:p>
    <w:p w:rsidR="00903AA6" w:rsidRPr="00267FC2" w:rsidP="005E5092">
      <w:pPr>
        <w:tabs>
          <w:tab w:val="right" w:pos="9360"/>
        </w:tabs>
        <w:snapToGrid w:val="0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903AA6" w:rsidRPr="00267FC2" w:rsidP="005E5092">
      <w:pPr>
        <w:tabs>
          <w:tab w:val="right" w:pos="9360"/>
        </w:tabs>
        <w:snapToGrid w:val="0"/>
        <w:ind w:left="720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903AA6" w:rsidRPr="00267FC2" w:rsidP="005E5092">
      <w:pPr>
        <w:tabs>
          <w:tab w:val="right" w:pos="9360"/>
        </w:tabs>
        <w:snapToGrid w:val="0"/>
        <w:ind w:left="72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5B5961" w:rsidP="005E5092">
      <w:pPr>
        <w:tabs>
          <w:tab w:val="left" w:pos="7080"/>
        </w:tabs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 xml:space="preserve">       </w:t>
      </w:r>
    </w:p>
    <w:p w:rsidR="005B5961" w:rsidP="005E5092">
      <w:pPr>
        <w:tabs>
          <w:tab w:val="left" w:pos="7080"/>
        </w:tabs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5B5961" w:rsidP="005E5092">
      <w:pPr>
        <w:tabs>
          <w:tab w:val="left" w:pos="7080"/>
        </w:tabs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5B5961" w:rsidP="005E5092">
      <w:pPr>
        <w:tabs>
          <w:tab w:val="left" w:pos="7080"/>
        </w:tabs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903AA6" w:rsidRPr="00267FC2" w:rsidP="005E5092">
      <w:pPr>
        <w:tabs>
          <w:tab w:val="left" w:pos="7080"/>
        </w:tabs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267FC2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903AA6" w:rsidRPr="00267FC2" w:rsidP="005E5092">
      <w:pPr>
        <w:tabs>
          <w:tab w:val="left" w:pos="7080"/>
        </w:tabs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Pr="00267FC2" w:rsidR="00896BAD">
        <w:rPr>
          <w:rFonts w:ascii="Arial" w:hAnsi="Arial" w:cs="Arial"/>
          <w:color w:val="000000"/>
          <w:sz w:val="24"/>
          <w:szCs w:val="24"/>
        </w:rPr>
        <w:t xml:space="preserve">               </w:t>
      </w:r>
      <w:r w:rsidRPr="00267FC2">
        <w:rPr>
          <w:rFonts w:ascii="Arial" w:hAnsi="Arial" w:cs="Arial"/>
          <w:color w:val="000000"/>
          <w:sz w:val="24"/>
          <w:szCs w:val="24"/>
        </w:rPr>
        <w:t>Signature</w:t>
      </w:r>
    </w:p>
    <w:p w:rsidR="00903AA6" w:rsidRPr="00267FC2" w:rsidP="005E5092">
      <w:pPr>
        <w:snapToGrid w:val="0"/>
        <w:rPr>
          <w:rFonts w:ascii="Arial" w:hAnsi="Arial" w:cs="Arial"/>
          <w:color w:val="000000"/>
          <w:sz w:val="24"/>
          <w:szCs w:val="24"/>
        </w:rPr>
      </w:pPr>
    </w:p>
    <w:p w:rsidR="00903AA6" w:rsidRPr="00267FC2" w:rsidP="005E5092">
      <w:pPr>
        <w:tabs>
          <w:tab w:val="right" w:pos="9360"/>
        </w:tabs>
        <w:snapToGrid w:val="0"/>
        <w:ind w:left="72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903AA6" w:rsidRPr="00267FC2" w:rsidP="005E5092">
      <w:pPr>
        <w:tabs>
          <w:tab w:val="left" w:pos="7080"/>
        </w:tabs>
        <w:snapToGri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FC2">
        <w:rPr>
          <w:rFonts w:ascii="Arial" w:hAnsi="Arial" w:cs="Arial"/>
          <w:color w:val="000000"/>
          <w:sz w:val="24"/>
          <w:szCs w:val="24"/>
        </w:rPr>
        <w:tab/>
        <w:t xml:space="preserve">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2444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anumGothic">
    <w:altName w:val="Times New Roman"/>
    <w:panose1 w:val="00000000000000000000"/>
    <w:charset w:val="81"/>
    <w:family w:val="auto"/>
    <w:pitch w:val="variable"/>
    <w:sig w:usb0="80000003" w:usb1="09D7FCE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F7D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F7D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F7D9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F7D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F7D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F7D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NanumGothic" w:hAnsi="Symbol" w:hint="default"/>
        <w:w w:val="100"/>
      </w:rPr>
    </w:lvl>
  </w:abstractNum>
  <w:abstractNum w:abstractNumId="1">
    <w:nsid w:val="00000002"/>
    <w:multiLevelType w:val="singleLevel"/>
    <w:tmpl w:val="0000000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NanumGothic" w:hAnsi="Symbol" w:hint="default"/>
        <w:w w:val="100"/>
      </w:rPr>
    </w:lvl>
  </w:abstractNum>
  <w:abstractNum w:abstractNumId="2">
    <w:nsid w:val="00000003"/>
    <w:multiLevelType w:val="single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w w:val="100"/>
      </w:rPr>
    </w:lvl>
  </w:abstractNum>
  <w:abstractNum w:abstractNumId="3">
    <w:nsid w:val="7CB8712C"/>
    <w:multiLevelType w:val="hybridMultilevel"/>
    <w:tmpl w:val="C5DC273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NanumGothic" w:hAnsi="Symbol" w:hint="default"/>
        <w:w w:val="1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  <w:lvlOverride w:ilvl="0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bordersDoNotSurroundHeader/>
  <w:bordersDoNotSurroundFooter/>
  <w:proofState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revisionView w:comments="1" w:formatting="1" w:inkAnnotations="0" w:insDel="1" w:markup="1"/>
  <w:defaultTabStop w:val="720"/>
  <w:drawingGridHorizontalSpacing w:val="100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4327"/>
    <w:rsid w:val="00075755"/>
    <w:rsid w:val="0007584B"/>
    <w:rsid w:val="00076B62"/>
    <w:rsid w:val="000832E6"/>
    <w:rsid w:val="00113F29"/>
    <w:rsid w:val="001966AA"/>
    <w:rsid w:val="001B0870"/>
    <w:rsid w:val="001B5F6E"/>
    <w:rsid w:val="001C31BD"/>
    <w:rsid w:val="0024446A"/>
    <w:rsid w:val="00246621"/>
    <w:rsid w:val="00267FC2"/>
    <w:rsid w:val="002709D1"/>
    <w:rsid w:val="00277E62"/>
    <w:rsid w:val="002843D3"/>
    <w:rsid w:val="002D1871"/>
    <w:rsid w:val="002F68B9"/>
    <w:rsid w:val="0031540B"/>
    <w:rsid w:val="00385806"/>
    <w:rsid w:val="003A7E59"/>
    <w:rsid w:val="003B2396"/>
    <w:rsid w:val="003C611C"/>
    <w:rsid w:val="003D2DAB"/>
    <w:rsid w:val="003D5C26"/>
    <w:rsid w:val="003F7D9C"/>
    <w:rsid w:val="0040261B"/>
    <w:rsid w:val="004C3ADA"/>
    <w:rsid w:val="0050661A"/>
    <w:rsid w:val="00517A0C"/>
    <w:rsid w:val="00533E63"/>
    <w:rsid w:val="005862DE"/>
    <w:rsid w:val="005A0E21"/>
    <w:rsid w:val="005B1B20"/>
    <w:rsid w:val="005B5961"/>
    <w:rsid w:val="005E5092"/>
    <w:rsid w:val="00600126"/>
    <w:rsid w:val="0060166B"/>
    <w:rsid w:val="006056E3"/>
    <w:rsid w:val="00620D79"/>
    <w:rsid w:val="006228CC"/>
    <w:rsid w:val="006462EA"/>
    <w:rsid w:val="00646B59"/>
    <w:rsid w:val="00680E05"/>
    <w:rsid w:val="00685101"/>
    <w:rsid w:val="006B7D7B"/>
    <w:rsid w:val="006D5953"/>
    <w:rsid w:val="00754729"/>
    <w:rsid w:val="00764232"/>
    <w:rsid w:val="007D514D"/>
    <w:rsid w:val="007F0993"/>
    <w:rsid w:val="007F1B24"/>
    <w:rsid w:val="007F3494"/>
    <w:rsid w:val="007F6942"/>
    <w:rsid w:val="00813152"/>
    <w:rsid w:val="00823AD2"/>
    <w:rsid w:val="00896BAD"/>
    <w:rsid w:val="008A6F96"/>
    <w:rsid w:val="009030EC"/>
    <w:rsid w:val="00903AA6"/>
    <w:rsid w:val="00922ADD"/>
    <w:rsid w:val="009238AF"/>
    <w:rsid w:val="009743DF"/>
    <w:rsid w:val="00994A84"/>
    <w:rsid w:val="009D7C1E"/>
    <w:rsid w:val="00A512FB"/>
    <w:rsid w:val="00A9167D"/>
    <w:rsid w:val="00AA2A87"/>
    <w:rsid w:val="00B35DA2"/>
    <w:rsid w:val="00BB0028"/>
    <w:rsid w:val="00BD73F4"/>
    <w:rsid w:val="00BE1BC4"/>
    <w:rsid w:val="00C31C7C"/>
    <w:rsid w:val="00C343A1"/>
    <w:rsid w:val="00C44466"/>
    <w:rsid w:val="00C61DB8"/>
    <w:rsid w:val="00C70B2C"/>
    <w:rsid w:val="00D0412C"/>
    <w:rsid w:val="00D148BB"/>
    <w:rsid w:val="00D32488"/>
    <w:rsid w:val="00D46FE9"/>
    <w:rsid w:val="00D6546F"/>
    <w:rsid w:val="00D92D50"/>
    <w:rsid w:val="00DC02E3"/>
    <w:rsid w:val="00DD0826"/>
    <w:rsid w:val="00E96893"/>
    <w:rsid w:val="00ED178C"/>
    <w:rsid w:val="00ED6B01"/>
    <w:rsid w:val="00ED7D3F"/>
    <w:rsid w:val="00F03DBE"/>
    <w:rsid w:val="00F14438"/>
    <w:rsid w:val="00F3247D"/>
    <w:rsid w:val="00F42F2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chartTrackingRefBased/>
  <w15:docId w15:val="{A49355C6-B1DC-CD4D-B046-31707707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anumGothic" w:eastAsia="Times New Roman" w:hAnsi="NanumGothic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NanumGothic"/>
    </w:rPr>
  </w:style>
  <w:style w:type="character" w:default="1" w:styleId="DefaultParagraphFont">
    <w:name w:val="Default Paragraph Font"/>
    <w:rPr>
      <w:rFonts w:ascii="NanumGothic" w:eastAsia="Times New Roman" w:hAnsi="NanumGothic" w:cs="NanumGothic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Pr>
      <w:rFonts w:ascii="Tahoma" w:hAnsi="Tahoma" w:cs="Times New Roman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533E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33E63"/>
    <w:rPr>
      <w:rFonts w:ascii="NanumGothic" w:eastAsia="Times New Roman" w:hAnsi="NanumGothic" w:cs="NanumGothic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33E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33E63"/>
    <w:rPr>
      <w:rFonts w:ascii="NanumGothic" w:eastAsia="Times New Roman" w:hAnsi="NanumGothic" w:cs="NanumGothic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bhashish007@hotmail.com" TargetMode="External" /><Relationship Id="rId5" Type="http://schemas.openxmlformats.org/officeDocument/2006/relationships/image" Target="http://footmark.infoedge.com/apply/cvtracking?dtyp=docx_n&amp;userId=5254c7c6607cc9c904b1ec2eb6e565124dd9ca456ffb0ce7&amp;jobId=040322501630&amp;uid=842765700403225016301648663035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LAWRENCE LUK</vt:lpstr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LAWRENCE LUK</dc:title>
  <dc:creator>Joseph</dc:creator>
  <cp:lastModifiedBy>subhashish bhowmick</cp:lastModifiedBy>
  <cp:revision>2</cp:revision>
  <cp:lastPrinted>2018-05-01T15:07:00Z</cp:lastPrinted>
  <dcterms:created xsi:type="dcterms:W3CDTF">2022-02-16T18:55:00Z</dcterms:created>
  <dcterms:modified xsi:type="dcterms:W3CDTF">2022-02-16T18:55:00Z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316da6f22bc04dcbb5d881f30fcfe527</vt:lpwstr>
  </property>
</Properties>
</file>