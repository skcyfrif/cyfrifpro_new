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54397" w:rsidP="00E5503E">
      <w:pPr>
        <w:pStyle w:val="BodyText"/>
        <w:spacing w:before="0"/>
        <w:ind w:left="-180" w:firstLine="0"/>
        <w:rPr>
          <w:rFonts w:asciiTheme="minorHAnsi" w:hAnsiTheme="minorHAnsi" w:cstheme="minorHAnsi"/>
          <w:sz w:val="20"/>
        </w:rPr>
      </w:pPr>
    </w:p>
    <w:p w:rsidR="00D54397" w:rsidP="00E5503E">
      <w:pPr>
        <w:pStyle w:val="BodyText"/>
        <w:spacing w:before="0"/>
        <w:ind w:left="-180" w:firstLine="0"/>
        <w:rPr>
          <w:rFonts w:asciiTheme="minorHAnsi" w:hAnsiTheme="minorHAnsi" w:cstheme="minorHAnsi"/>
          <w:sz w:val="20"/>
        </w:rPr>
      </w:pPr>
    </w:p>
    <w:p w:rsidR="00A33306" w:rsidP="00E5503E">
      <w:pPr>
        <w:pStyle w:val="BodyText"/>
        <w:spacing w:before="0"/>
        <w:ind w:left="-180" w:firstLine="0"/>
        <w:rPr>
          <w:rFonts w:asciiTheme="minorHAnsi" w:hAnsiTheme="minorHAnsi" w:cstheme="minorHAnsi"/>
          <w:sz w:val="20"/>
        </w:rPr>
      </w:pPr>
      <w:r w:rsidRPr="002E5396">
        <w:rPr>
          <w:rFonts w:asciiTheme="minorHAnsi" w:hAnsiTheme="minorHAnsi" w:cstheme="minorHAnsi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7178675" cy="668215"/>
                <wp:effectExtent l="0" t="0" r="3175" b="0"/>
                <wp:docPr id="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8675" cy="6682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03FEA" w:rsidRPr="009D6F31" w:rsidP="009D6F31">
                            <w:pPr>
                              <w:pStyle w:val="ListParagraph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</w:pPr>
                            <w:r w:rsidRPr="009D6F31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Pr="009D6F31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t>UCHISMITA SINGH</w:t>
                            </w:r>
                          </w:p>
                          <w:p w:rsidR="00603FEA" w:rsidRPr="009D6F31" w:rsidP="009D6F31">
                            <w:pPr>
                              <w:pStyle w:val="ListParagraph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6F31"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hyperlink r:id="rId4" w:history="1">
                              <w:r w:rsidRPr="009D6F31">
                                <w:rPr>
                                  <w:rFonts w:asciiTheme="minorHAnsi" w:hAnsiTheme="minorHAnsi" w:cstheme="minorHAnsi"/>
                                </w:rPr>
                                <w:t>suchismitasingh90@gmail.com</w:t>
                              </w:r>
                            </w:hyperlink>
                          </w:p>
                          <w:p w:rsidR="00603FEA" w:rsidRPr="009D6F31" w:rsidP="009D6F31">
                            <w:pPr>
                              <w:pStyle w:val="ListParagraph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9D6F31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Mobile Phone: +91-9019319652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i1025" type="#_x0000_t202" style="width:565.25pt;height:52.6pt;mso-left-percent:-10001;mso-position-horizontal-relative:char;mso-position-vertical-relative:line;mso-top-percent:-10001;mso-wrap-style:square;visibility:visible;v-text-anchor:top" fillcolor="#92cddc" stroked="f">
                <v:textbox inset="0,0,0,0">
                  <w:txbxContent>
                    <w:p w:rsidR="00603FEA" w:rsidRPr="009D6F31" w:rsidP="009D6F31">
                      <w:pPr>
                        <w:pStyle w:val="ListParagraph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</w:pPr>
                      <w:r w:rsidRPr="009D6F31"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t>SUCHISMITA SINGH</w:t>
                      </w:r>
                    </w:p>
                    <w:p w:rsidR="00603FEA" w:rsidRPr="009D6F31" w:rsidP="009D6F31">
                      <w:pPr>
                        <w:pStyle w:val="ListParagraph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9D6F31"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hyperlink r:id="rId4" w:history="1">
                        <w:r w:rsidRPr="009D6F31">
                          <w:rPr>
                            <w:rFonts w:asciiTheme="minorHAnsi" w:hAnsiTheme="minorHAnsi" w:cstheme="minorHAnsi"/>
                          </w:rPr>
                          <w:t>suchismitasingh90@gmail.com</w:t>
                        </w:r>
                      </w:hyperlink>
                    </w:p>
                    <w:p w:rsidR="00603FEA" w:rsidRPr="009D6F31" w:rsidP="009D6F31">
                      <w:pPr>
                        <w:pStyle w:val="ListParagraph"/>
                        <w:jc w:val="center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9D6F31">
                        <w:rPr>
                          <w:rFonts w:asciiTheme="minorHAnsi" w:hAnsiTheme="minorHAnsi" w:cstheme="minorHAnsi"/>
                          <w:sz w:val="20"/>
                        </w:rPr>
                        <w:t>Mobile Phone: +91-9019319652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42BFD" w:rsidRPr="002E5396" w:rsidP="00E5503E">
      <w:pPr>
        <w:pStyle w:val="BodyText"/>
        <w:spacing w:before="0"/>
        <w:ind w:left="-180" w:firstLine="0"/>
        <w:rPr>
          <w:rFonts w:asciiTheme="minorHAnsi" w:hAnsiTheme="minorHAnsi" w:cstheme="minorHAnsi"/>
          <w:sz w:val="20"/>
        </w:rPr>
      </w:pPr>
    </w:p>
    <w:p w:rsidR="00A33306" w:rsidRPr="002E5396">
      <w:pPr>
        <w:pStyle w:val="BodyText"/>
        <w:spacing w:before="7"/>
        <w:ind w:left="0" w:firstLine="0"/>
        <w:rPr>
          <w:rFonts w:asciiTheme="minorHAnsi" w:hAnsiTheme="minorHAnsi" w:cstheme="minorHAnsi"/>
          <w:sz w:val="6"/>
        </w:rPr>
      </w:pPr>
    </w:p>
    <w:p w:rsidR="00A33306" w:rsidP="00062C6C">
      <w:pPr>
        <w:pStyle w:val="BodyText"/>
        <w:spacing w:before="0"/>
        <w:ind w:left="115" w:hanging="295"/>
        <w:rPr>
          <w:rFonts w:asciiTheme="minorHAnsi" w:hAnsiTheme="minorHAnsi" w:cstheme="minorHAnsi"/>
          <w:sz w:val="20"/>
        </w:rPr>
      </w:pPr>
      <w:r w:rsidRPr="002E5396">
        <w:rPr>
          <w:rFonts w:asciiTheme="minorHAnsi" w:hAnsiTheme="minorHAnsi" w:cstheme="minorHAnsi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7178675" cy="492369"/>
                <wp:effectExtent l="0" t="0" r="3175" b="3175"/>
                <wp:docPr id="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8675" cy="49236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03FEA" w:rsidRPr="00B04F0A" w:rsidP="006F2A5B">
                            <w:pPr>
                              <w:spacing w:after="120"/>
                              <w:ind w:left="-180" w:firstLine="9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04F0A">
                              <w:rPr>
                                <w:rFonts w:asciiTheme="minorHAnsi" w:hAnsiTheme="minorHAnsi" w:cstheme="minorHAnsi"/>
                              </w:rPr>
                              <w:t>To be associated with esteemed organization that provides me an opportunity to prove my skills and improve my</w:t>
                            </w:r>
                          </w:p>
                          <w:p w:rsidR="00603FEA" w:rsidRPr="00B04F0A" w:rsidP="006F2A5B">
                            <w:pPr>
                              <w:spacing w:after="120"/>
                              <w:ind w:hanging="9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04F0A">
                              <w:rPr>
                                <w:rFonts w:asciiTheme="minorHAnsi" w:hAnsiTheme="minorHAnsi" w:cstheme="minorHAnsi"/>
                              </w:rPr>
                              <w:t>Knowledge with innovative ideas and to be part of the team work dynamically and efficiently towards the growth.</w:t>
                            </w:r>
                          </w:p>
                          <w:p w:rsidR="00603FEA" w:rsidRPr="00B04F0A" w:rsidP="00E5503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04F0A">
                              <w:rPr>
                                <w:rFonts w:asciiTheme="minorHAnsi" w:hAnsiTheme="minorHAnsi" w:cstheme="minorHAnsi"/>
                                <w:i/>
                              </w:rPr>
                              <w:t>of</w:t>
                            </w:r>
                            <w:r w:rsidRPr="00B04F0A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 the organization.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 id="Text Box 9" o:spid="_x0000_i1026" type="#_x0000_t202" style="width:565.25pt;height:38.75pt;mso-left-percent:-10001;mso-position-horizontal-relative:char;mso-position-vertical-relative:line;mso-top-percent:-10001;mso-wrap-style:square;visibility:visible;v-text-anchor:top" fillcolor="#b6dde8" stroked="f">
                <v:textbox inset="0,0,0,0">
                  <w:txbxContent>
                    <w:p w:rsidR="00603FEA" w:rsidRPr="00B04F0A" w:rsidP="006F2A5B">
                      <w:pPr>
                        <w:spacing w:after="120"/>
                        <w:ind w:left="-180" w:firstLine="9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04F0A">
                        <w:rPr>
                          <w:rFonts w:asciiTheme="minorHAnsi" w:hAnsiTheme="minorHAnsi" w:cstheme="minorHAnsi"/>
                        </w:rPr>
                        <w:t>To be associated with esteemed organization that provides me an opportunity to prove my skills and improve my</w:t>
                      </w:r>
                    </w:p>
                    <w:p w:rsidR="00603FEA" w:rsidRPr="00B04F0A" w:rsidP="006F2A5B">
                      <w:pPr>
                        <w:spacing w:after="120"/>
                        <w:ind w:hanging="9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04F0A">
                        <w:rPr>
                          <w:rFonts w:asciiTheme="minorHAnsi" w:hAnsiTheme="minorHAnsi" w:cstheme="minorHAnsi"/>
                        </w:rPr>
                        <w:t>Knowledge with innovative ideas and to be part of the team work dynamically and efficiently towards the growth.</w:t>
                      </w:r>
                    </w:p>
                    <w:p w:rsidR="00603FEA" w:rsidRPr="00B04F0A" w:rsidP="00E5503E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04F0A">
                        <w:rPr>
                          <w:rFonts w:asciiTheme="minorHAnsi" w:hAnsiTheme="minorHAnsi" w:cstheme="minorHAnsi"/>
                          <w:i/>
                        </w:rPr>
                        <w:t>of</w:t>
                      </w:r>
                      <w:r w:rsidRPr="00B04F0A">
                        <w:rPr>
                          <w:rFonts w:asciiTheme="minorHAnsi" w:hAnsiTheme="minorHAnsi" w:cstheme="minorHAnsi"/>
                          <w:i/>
                        </w:rPr>
                        <w:t xml:space="preserve"> the organization.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42BFD" w:rsidRPr="002E5396" w:rsidP="00062C6C">
      <w:pPr>
        <w:pStyle w:val="BodyText"/>
        <w:spacing w:before="0"/>
        <w:ind w:left="115" w:hanging="295"/>
        <w:rPr>
          <w:rFonts w:asciiTheme="minorHAnsi" w:hAnsiTheme="minorHAnsi" w:cstheme="minorHAnsi"/>
          <w:sz w:val="20"/>
        </w:rPr>
      </w:pPr>
    </w:p>
    <w:p w:rsidR="00A33306" w:rsidRPr="002E5396">
      <w:pPr>
        <w:pStyle w:val="BodyText"/>
        <w:spacing w:before="2"/>
        <w:ind w:left="0" w:firstLine="0"/>
        <w:rPr>
          <w:rFonts w:asciiTheme="minorHAnsi" w:hAnsiTheme="minorHAnsi" w:cstheme="minorHAnsi"/>
          <w:sz w:val="8"/>
        </w:rPr>
      </w:pPr>
    </w:p>
    <w:tbl>
      <w:tblPr>
        <w:tblW w:w="11381" w:type="dxa"/>
        <w:tblInd w:w="-1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58"/>
        <w:gridCol w:w="25"/>
        <w:gridCol w:w="9098"/>
      </w:tblGrid>
      <w:tr w:rsidTr="00D54397">
        <w:tblPrEx>
          <w:tblW w:w="11381" w:type="dxa"/>
          <w:tblInd w:w="-18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917"/>
        </w:trPr>
        <w:tc>
          <w:tcPr>
            <w:tcW w:w="2258" w:type="dxa"/>
            <w:shd w:val="clear" w:color="auto" w:fill="C5D9F0"/>
          </w:tcPr>
          <w:p w:rsidR="00A33306" w:rsidRPr="002E5396" w:rsidP="00062C6C">
            <w:pPr>
              <w:pStyle w:val="TableParagraph"/>
              <w:spacing w:before="53"/>
              <w:ind w:left="108" w:hanging="108"/>
              <w:rPr>
                <w:rFonts w:asciiTheme="minorHAnsi" w:hAnsiTheme="minorHAnsi" w:cstheme="minorHAnsi"/>
                <w:b/>
              </w:rPr>
            </w:pPr>
            <w:r w:rsidRPr="002E5396">
              <w:rPr>
                <w:rFonts w:asciiTheme="minorHAnsi" w:hAnsiTheme="minorHAnsi" w:cstheme="minorHAnsi"/>
                <w:b/>
                <w:color w:val="17365D"/>
                <w:sz w:val="28"/>
              </w:rPr>
              <w:t>C</w:t>
            </w:r>
            <w:r w:rsidRPr="002E5396">
              <w:rPr>
                <w:rFonts w:asciiTheme="minorHAnsi" w:hAnsiTheme="minorHAnsi" w:cstheme="minorHAnsi"/>
                <w:b/>
                <w:color w:val="17365D"/>
              </w:rPr>
              <w:t xml:space="preserve">ORE </w:t>
            </w:r>
            <w:r w:rsidRPr="002E5396">
              <w:rPr>
                <w:rFonts w:asciiTheme="minorHAnsi" w:hAnsiTheme="minorHAnsi" w:cstheme="minorHAnsi"/>
                <w:b/>
                <w:color w:val="17365D"/>
                <w:sz w:val="28"/>
              </w:rPr>
              <w:t>C</w:t>
            </w:r>
            <w:r w:rsidRPr="002E5396">
              <w:rPr>
                <w:rFonts w:asciiTheme="minorHAnsi" w:hAnsiTheme="minorHAnsi" w:cstheme="minorHAnsi"/>
                <w:b/>
                <w:color w:val="17365D"/>
              </w:rPr>
              <w:t>OMPETENCIES</w:t>
            </w:r>
          </w:p>
          <w:p w:rsidR="00A33306" w:rsidRPr="002E5396" w:rsidP="00062C6C">
            <w:pPr>
              <w:pStyle w:val="TableParagraph"/>
              <w:numPr>
                <w:ilvl w:val="0"/>
                <w:numId w:val="16"/>
              </w:numPr>
              <w:tabs>
                <w:tab w:val="left" w:pos="180"/>
              </w:tabs>
              <w:spacing w:before="116"/>
              <w:ind w:hanging="1159"/>
              <w:rPr>
                <w:rFonts w:asciiTheme="minorHAnsi" w:hAnsiTheme="minorHAnsi" w:cstheme="minorHAnsi"/>
                <w:b/>
                <w:sz w:val="20"/>
              </w:rPr>
            </w:pPr>
            <w:r w:rsidRPr="002E5396">
              <w:rPr>
                <w:rFonts w:asciiTheme="minorHAnsi" w:hAnsiTheme="minorHAnsi" w:cstheme="minorHAnsi"/>
              </w:rPr>
              <w:t>MIS Reporting Analyst</w:t>
            </w:r>
          </w:p>
          <w:p w:rsidR="00A33306" w:rsidRPr="002E5396" w:rsidP="00062C6C">
            <w:pPr>
              <w:pStyle w:val="TableParagraph"/>
              <w:numPr>
                <w:ilvl w:val="0"/>
                <w:numId w:val="16"/>
              </w:numPr>
              <w:tabs>
                <w:tab w:val="left" w:pos="180"/>
                <w:tab w:val="left" w:pos="468"/>
              </w:tabs>
              <w:spacing w:before="119"/>
              <w:ind w:hanging="1159"/>
              <w:rPr>
                <w:rFonts w:asciiTheme="minorHAnsi" w:hAnsiTheme="minorHAnsi" w:cstheme="minorHAnsi"/>
                <w:b/>
                <w:sz w:val="20"/>
              </w:rPr>
            </w:pPr>
            <w:r w:rsidRPr="002E5396">
              <w:rPr>
                <w:rFonts w:asciiTheme="minorHAnsi" w:hAnsiTheme="minorHAnsi" w:cstheme="minorHAnsi"/>
              </w:rPr>
              <w:t>Credit Analyst</w:t>
            </w:r>
          </w:p>
          <w:p w:rsidR="00A33306" w:rsidRPr="002E5396" w:rsidP="00062C6C">
            <w:pPr>
              <w:pStyle w:val="TableParagraph"/>
              <w:tabs>
                <w:tab w:val="left" w:pos="468"/>
              </w:tabs>
              <w:spacing w:before="116"/>
              <w:ind w:right="9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5" w:type="dxa"/>
            <w:tcBorders>
              <w:right w:val="single" w:sz="4" w:space="0" w:color="000000"/>
            </w:tcBorders>
            <w:shd w:val="clear" w:color="auto" w:fill="17365D"/>
          </w:tcPr>
          <w:p w:rsidR="00A33306" w:rsidRPr="002E5396">
            <w:pPr>
              <w:pStyle w:val="TableParagraph"/>
              <w:ind w:left="0" w:firstLine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3306" w:rsidRPr="000B2B33" w:rsidP="00DD2EF1">
            <w:pPr>
              <w:pStyle w:val="TableParagraph"/>
              <w:tabs>
                <w:tab w:val="left" w:pos="6595"/>
              </w:tabs>
              <w:ind w:hanging="462"/>
              <w:rPr>
                <w:rFonts w:asciiTheme="minorHAnsi" w:hAnsiTheme="minorHAnsi" w:cstheme="minorHAnsi"/>
                <w:b/>
                <w:u w:val="single"/>
              </w:rPr>
            </w:pPr>
            <w:r w:rsidRPr="000B2B33">
              <w:rPr>
                <w:rFonts w:asciiTheme="minorHAnsi" w:hAnsiTheme="minorHAnsi" w:cstheme="minorHAnsi"/>
                <w:b/>
                <w:color w:val="17365D"/>
                <w:spacing w:val="21"/>
                <w:sz w:val="28"/>
                <w:u w:val="single"/>
                <w:shd w:val="clear" w:color="auto" w:fill="C5D9F0"/>
              </w:rPr>
              <w:t>P</w:t>
            </w:r>
            <w:r w:rsidRPr="000B2B33">
              <w:rPr>
                <w:rFonts w:asciiTheme="minorHAnsi" w:hAnsiTheme="minorHAnsi" w:cstheme="minorHAnsi"/>
                <w:b/>
                <w:color w:val="17365D"/>
                <w:spacing w:val="21"/>
                <w:u w:val="single"/>
                <w:shd w:val="clear" w:color="auto" w:fill="C5D9F0"/>
              </w:rPr>
              <w:t>ROFILE</w:t>
            </w:r>
            <w:r w:rsidRPr="000B2B33">
              <w:rPr>
                <w:rFonts w:asciiTheme="minorHAnsi" w:hAnsiTheme="minorHAnsi" w:cstheme="minorHAnsi"/>
                <w:b/>
                <w:color w:val="17365D"/>
                <w:spacing w:val="62"/>
                <w:u w:val="single"/>
                <w:shd w:val="clear" w:color="auto" w:fill="C5D9F0"/>
              </w:rPr>
              <w:t xml:space="preserve"> </w:t>
            </w:r>
            <w:r w:rsidRPr="000B2B33">
              <w:rPr>
                <w:rFonts w:asciiTheme="minorHAnsi" w:hAnsiTheme="minorHAnsi" w:cstheme="minorHAnsi"/>
                <w:b/>
                <w:color w:val="17365D"/>
                <w:spacing w:val="21"/>
                <w:sz w:val="28"/>
                <w:u w:val="single"/>
                <w:shd w:val="clear" w:color="auto" w:fill="C5D9F0"/>
              </w:rPr>
              <w:t>S</w:t>
            </w:r>
            <w:r w:rsidRPr="000B2B33">
              <w:rPr>
                <w:rFonts w:asciiTheme="minorHAnsi" w:hAnsiTheme="minorHAnsi" w:cstheme="minorHAnsi"/>
                <w:b/>
                <w:color w:val="17365D"/>
                <w:spacing w:val="21"/>
                <w:u w:val="single"/>
                <w:shd w:val="clear" w:color="auto" w:fill="C5D9F0"/>
              </w:rPr>
              <w:t>UMMARY</w:t>
            </w:r>
            <w:r w:rsidRPr="000B2B33" w:rsidR="000B2B33">
              <w:rPr>
                <w:rFonts w:asciiTheme="minorHAnsi" w:hAnsiTheme="minorHAnsi" w:cstheme="minorHAnsi"/>
                <w:b/>
                <w:color w:val="17365D"/>
                <w:spacing w:val="21"/>
                <w:u w:val="single"/>
                <w:shd w:val="clear" w:color="auto" w:fill="C5D9F0"/>
              </w:rPr>
              <w:t>:</w:t>
            </w:r>
            <w:r w:rsidR="00B7382E">
              <w:rPr>
                <w:rFonts w:asciiTheme="minorHAnsi" w:hAnsiTheme="minorHAnsi" w:cstheme="minorHAnsi"/>
                <w:b/>
                <w:color w:val="17365D"/>
                <w:spacing w:val="21"/>
                <w:u w:val="single"/>
                <w:shd w:val="clear" w:color="auto" w:fill="C5D9F0"/>
              </w:rPr>
              <w:t xml:space="preserve">                                                                                              </w:t>
            </w:r>
            <w:r w:rsidR="006366FB">
              <w:rPr>
                <w:rFonts w:asciiTheme="minorHAnsi" w:hAnsiTheme="minorHAnsi" w:cstheme="minorHAnsi"/>
                <w:b/>
                <w:color w:val="17365D"/>
                <w:spacing w:val="21"/>
                <w:u w:val="single"/>
                <w:shd w:val="clear" w:color="auto" w:fill="C5D9F0"/>
              </w:rPr>
              <w:t xml:space="preserve">  </w:t>
            </w:r>
          </w:p>
          <w:p w:rsidR="00513D5B" w:rsidRPr="002E5396" w:rsidP="006F2A5B">
            <w:pPr>
              <w:pStyle w:val="ListParagraph"/>
              <w:numPr>
                <w:ilvl w:val="0"/>
                <w:numId w:val="13"/>
              </w:numPr>
              <w:suppressAutoHyphens/>
              <w:autoSpaceDE/>
              <w:autoSpaceDN/>
              <w:spacing w:before="100" w:beforeAutospacing="1" w:after="120"/>
              <w:rPr>
                <w:rFonts w:asciiTheme="minorHAnsi" w:hAnsiTheme="minorHAnsi" w:cstheme="minorHAnsi"/>
              </w:rPr>
            </w:pPr>
            <w:r w:rsidRPr="002E5396">
              <w:rPr>
                <w:rFonts w:asciiTheme="minorHAnsi" w:hAnsiTheme="minorHAnsi" w:cstheme="minorHAnsi"/>
              </w:rPr>
              <w:t xml:space="preserve">Efficient and organized professional with extensive experience in </w:t>
            </w:r>
            <w:r w:rsidRPr="002E5396">
              <w:rPr>
                <w:rFonts w:asciiTheme="minorHAnsi" w:hAnsiTheme="minorHAnsi" w:cstheme="minorHAnsi"/>
                <w:b/>
              </w:rPr>
              <w:t>MIS</w:t>
            </w:r>
            <w:r w:rsidRPr="002E5396">
              <w:rPr>
                <w:rFonts w:asciiTheme="minorHAnsi" w:hAnsiTheme="minorHAnsi" w:cstheme="minorHAnsi"/>
              </w:rPr>
              <w:t xml:space="preserve"> </w:t>
            </w:r>
            <w:r w:rsidRPr="002E5396">
              <w:rPr>
                <w:rFonts w:asciiTheme="minorHAnsi" w:hAnsiTheme="minorHAnsi" w:cstheme="minorHAnsi"/>
                <w:b/>
              </w:rPr>
              <w:t>Reporting</w:t>
            </w:r>
            <w:r>
              <w:rPr>
                <w:rFonts w:asciiTheme="minorHAnsi" w:hAnsiTheme="minorHAnsi" w:cstheme="minorHAnsi"/>
                <w:b/>
              </w:rPr>
              <w:t xml:space="preserve"> Analysis</w:t>
            </w:r>
            <w:r w:rsidRPr="002E5396">
              <w:rPr>
                <w:rFonts w:asciiTheme="minorHAnsi" w:hAnsiTheme="minorHAnsi" w:cstheme="minorHAnsi"/>
                <w:b/>
              </w:rPr>
              <w:t>.</w:t>
            </w:r>
          </w:p>
          <w:p w:rsidR="00513D5B" w:rsidRPr="002E5396" w:rsidP="006F2A5B">
            <w:pPr>
              <w:pStyle w:val="ListParagraph"/>
              <w:numPr>
                <w:ilvl w:val="0"/>
                <w:numId w:val="13"/>
              </w:numPr>
              <w:suppressAutoHyphens/>
              <w:autoSpaceDE/>
              <w:autoSpaceDN/>
              <w:spacing w:before="100" w:beforeAutospacing="1" w:after="120"/>
              <w:rPr>
                <w:rFonts w:asciiTheme="minorHAnsi" w:hAnsiTheme="minorHAnsi" w:cstheme="minorHAnsi"/>
              </w:rPr>
            </w:pPr>
            <w:r w:rsidRPr="002E5396">
              <w:rPr>
                <w:rFonts w:asciiTheme="minorHAnsi" w:hAnsiTheme="minorHAnsi" w:cstheme="minorHAnsi"/>
              </w:rPr>
              <w:t xml:space="preserve">Ability to work </w:t>
            </w:r>
            <w:r>
              <w:rPr>
                <w:rFonts w:asciiTheme="minorHAnsi" w:hAnsiTheme="minorHAnsi" w:cstheme="minorHAnsi"/>
              </w:rPr>
              <w:t xml:space="preserve">with </w:t>
            </w:r>
            <w:r w:rsidRPr="0029717E">
              <w:rPr>
                <w:rFonts w:asciiTheme="minorHAnsi" w:hAnsiTheme="minorHAnsi" w:cstheme="minorHAnsi"/>
                <w:b/>
              </w:rPr>
              <w:t>zero defect</w:t>
            </w:r>
            <w:r>
              <w:rPr>
                <w:rFonts w:asciiTheme="minorHAnsi" w:hAnsiTheme="minorHAnsi" w:cstheme="minorHAnsi"/>
              </w:rPr>
              <w:t xml:space="preserve"> and </w:t>
            </w:r>
            <w:r w:rsidRPr="002E5396">
              <w:rPr>
                <w:rFonts w:asciiTheme="minorHAnsi" w:hAnsiTheme="minorHAnsi" w:cstheme="minorHAnsi"/>
              </w:rPr>
              <w:t xml:space="preserve">under </w:t>
            </w:r>
            <w:r w:rsidRPr="0029717E">
              <w:rPr>
                <w:rFonts w:asciiTheme="minorHAnsi" w:hAnsiTheme="minorHAnsi" w:cstheme="minorHAnsi"/>
                <w:b/>
              </w:rPr>
              <w:t>stringent deadlines</w:t>
            </w:r>
            <w:r w:rsidRPr="002E5396">
              <w:rPr>
                <w:rFonts w:asciiTheme="minorHAnsi" w:hAnsiTheme="minorHAnsi" w:cstheme="minorHAnsi"/>
              </w:rPr>
              <w:t xml:space="preserve"> both as a part of a team and independently.</w:t>
            </w:r>
          </w:p>
          <w:p w:rsidR="00513D5B" w:rsidP="006F2A5B">
            <w:pPr>
              <w:pStyle w:val="TableParagraph"/>
              <w:numPr>
                <w:ilvl w:val="0"/>
                <w:numId w:val="13"/>
              </w:numPr>
              <w:tabs>
                <w:tab w:val="left" w:pos="335"/>
                <w:tab w:val="left" w:pos="462"/>
                <w:tab w:val="left" w:pos="463"/>
              </w:tabs>
              <w:spacing w:before="100" w:beforeAutospacing="1" w:after="120"/>
              <w:ind w:right="115"/>
              <w:rPr>
                <w:rFonts w:asciiTheme="minorHAnsi" w:hAnsiTheme="minorHAnsi" w:cstheme="minorHAnsi"/>
              </w:rPr>
            </w:pPr>
            <w:r w:rsidRPr="00486BCB">
              <w:rPr>
                <w:rFonts w:asciiTheme="minorHAnsi" w:hAnsiTheme="minorHAnsi" w:cstheme="minorHAnsi"/>
              </w:rPr>
              <w:t>Perceptual and analytical problem solving abilities relating to data analysis, identifying performance trends and presenting skills</w:t>
            </w:r>
            <w:r w:rsidRPr="00513D5B">
              <w:rPr>
                <w:rFonts w:asciiTheme="minorHAnsi" w:hAnsiTheme="minorHAnsi" w:cstheme="minorHAnsi"/>
              </w:rPr>
              <w:t>.</w:t>
            </w:r>
          </w:p>
          <w:p w:rsidR="001737A2" w:rsidP="006F2A5B">
            <w:pPr>
              <w:pStyle w:val="TableParagraph"/>
              <w:numPr>
                <w:ilvl w:val="0"/>
                <w:numId w:val="13"/>
              </w:numPr>
              <w:tabs>
                <w:tab w:val="left" w:pos="335"/>
              </w:tabs>
              <w:spacing w:before="100" w:beforeAutospacing="1" w:after="120"/>
              <w:ind w:right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Preparing </w:t>
            </w:r>
            <w:r w:rsidR="00513D5B">
              <w:rPr>
                <w:rFonts w:asciiTheme="minorHAnsi" w:hAnsiTheme="minorHAnsi" w:cstheme="minorHAnsi"/>
              </w:rPr>
              <w:t xml:space="preserve">various </w:t>
            </w:r>
            <w:r w:rsidRPr="0029717E">
              <w:rPr>
                <w:rFonts w:asciiTheme="minorHAnsi" w:hAnsiTheme="minorHAnsi" w:cstheme="minorHAnsi"/>
                <w:b/>
              </w:rPr>
              <w:t>MIS report</w:t>
            </w:r>
            <w:r w:rsidRPr="0029717E" w:rsidR="004078C3">
              <w:rPr>
                <w:rFonts w:asciiTheme="minorHAnsi" w:hAnsiTheme="minorHAnsi" w:cstheme="minorHAnsi"/>
                <w:b/>
              </w:rPr>
              <w:t>s</w:t>
            </w:r>
            <w:r>
              <w:rPr>
                <w:rFonts w:asciiTheme="minorHAnsi" w:hAnsiTheme="minorHAnsi" w:cstheme="minorHAnsi"/>
              </w:rPr>
              <w:t xml:space="preserve"> for analyzing the business trends on a</w:t>
            </w:r>
            <w:r w:rsidR="00513D5B">
              <w:rPr>
                <w:rFonts w:asciiTheme="minorHAnsi" w:hAnsiTheme="minorHAnsi" w:cstheme="minorHAnsi"/>
              </w:rPr>
              <w:t xml:space="preserve"> </w:t>
            </w:r>
            <w:r w:rsidRPr="002E5396">
              <w:rPr>
                <w:rFonts w:asciiTheme="minorHAnsi" w:hAnsiTheme="minorHAnsi" w:cstheme="minorHAnsi"/>
              </w:rPr>
              <w:t>Daily</w:t>
            </w:r>
            <w:r>
              <w:rPr>
                <w:rFonts w:asciiTheme="minorHAnsi" w:hAnsiTheme="minorHAnsi" w:cstheme="minorHAnsi"/>
              </w:rPr>
              <w:t>/Weekly/Monthly basis</w:t>
            </w:r>
            <w:r w:rsidRPr="002E5396">
              <w:rPr>
                <w:rFonts w:asciiTheme="minorHAnsi" w:hAnsiTheme="minorHAnsi" w:cstheme="minorHAnsi"/>
              </w:rPr>
              <w:t>.</w:t>
            </w:r>
          </w:p>
          <w:p w:rsidR="006F2A5B" w:rsidRPr="002E5396" w:rsidP="006F2A5B">
            <w:pPr>
              <w:pStyle w:val="TableParagraph"/>
              <w:numPr>
                <w:ilvl w:val="0"/>
                <w:numId w:val="13"/>
              </w:numPr>
              <w:tabs>
                <w:tab w:val="left" w:pos="335"/>
              </w:tabs>
              <w:spacing w:before="100" w:beforeAutospacing="1" w:after="120"/>
              <w:ind w:right="115"/>
              <w:rPr>
                <w:rFonts w:asciiTheme="minorHAnsi" w:hAnsiTheme="minorHAnsi" w:cstheme="minorHAnsi"/>
              </w:rPr>
            </w:pPr>
            <w:r w:rsidRPr="0046193B">
              <w:rPr>
                <w:rFonts w:asciiTheme="minorHAnsi" w:hAnsiTheme="minorHAnsi" w:cstheme="minorHAnsi"/>
              </w:rPr>
              <w:t>Ability to use Qua</w:t>
            </w:r>
            <w:r>
              <w:rPr>
                <w:rFonts w:asciiTheme="minorHAnsi" w:hAnsiTheme="minorHAnsi" w:cstheme="minorHAnsi"/>
              </w:rPr>
              <w:t>lity Tools such as</w:t>
            </w:r>
            <w:r w:rsidRPr="0046193B">
              <w:rPr>
                <w:rFonts w:asciiTheme="minorHAnsi" w:hAnsiTheme="minorHAnsi" w:cstheme="minorHAnsi"/>
              </w:rPr>
              <w:t xml:space="preserve"> </w:t>
            </w:r>
            <w:r w:rsidRPr="006F2A5B">
              <w:rPr>
                <w:rFonts w:asciiTheme="minorHAnsi" w:hAnsiTheme="minorHAnsi" w:cstheme="minorHAnsi"/>
                <w:b/>
              </w:rPr>
              <w:t>GAP</w:t>
            </w:r>
            <w:r w:rsidRPr="0046193B">
              <w:rPr>
                <w:rFonts w:asciiTheme="minorHAnsi" w:hAnsiTheme="minorHAnsi" w:cstheme="minorHAnsi"/>
                <w:b/>
              </w:rPr>
              <w:t xml:space="preserve"> analysis</w:t>
            </w:r>
            <w:r w:rsidRPr="0046193B">
              <w:rPr>
                <w:rFonts w:asciiTheme="minorHAnsi" w:hAnsiTheme="minorHAnsi" w:cstheme="minorHAnsi"/>
              </w:rPr>
              <w:t xml:space="preserve">, </w:t>
            </w:r>
            <w:r w:rsidRPr="0046193B">
              <w:rPr>
                <w:rFonts w:asciiTheme="minorHAnsi" w:hAnsiTheme="minorHAnsi" w:cstheme="minorHAnsi"/>
                <w:b/>
              </w:rPr>
              <w:t>Pareto analysis</w:t>
            </w:r>
            <w:r w:rsidRPr="0046193B">
              <w:rPr>
                <w:rFonts w:asciiTheme="minorHAnsi" w:hAnsiTheme="minorHAnsi" w:cstheme="minorHAnsi"/>
              </w:rPr>
              <w:t xml:space="preserve">, </w:t>
            </w:r>
            <w:r w:rsidRPr="0046193B">
              <w:rPr>
                <w:rFonts w:asciiTheme="minorHAnsi" w:hAnsiTheme="minorHAnsi" w:cstheme="minorHAnsi"/>
                <w:b/>
              </w:rPr>
              <w:t>fish</w:t>
            </w:r>
            <w:r w:rsidRPr="0046193B">
              <w:rPr>
                <w:rFonts w:asciiTheme="minorHAnsi" w:hAnsiTheme="minorHAnsi" w:cstheme="minorHAnsi"/>
                <w:b/>
              </w:rPr>
              <w:t>- bone diagrams</w:t>
            </w:r>
            <w:r w:rsidRPr="0046193B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F2A5B">
              <w:rPr>
                <w:rFonts w:asciiTheme="minorHAnsi" w:hAnsiTheme="minorHAnsi" w:cstheme="minorHAnsi"/>
                <w:b/>
              </w:rPr>
              <w:t>RCA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6F2A5B">
              <w:rPr>
                <w:rFonts w:asciiTheme="minorHAnsi" w:hAnsiTheme="minorHAnsi" w:cstheme="minorHAnsi"/>
                <w:b/>
              </w:rPr>
              <w:t>Trend analysis</w:t>
            </w:r>
            <w:r w:rsidR="0029717E">
              <w:rPr>
                <w:rFonts w:asciiTheme="minorHAnsi" w:hAnsiTheme="minorHAnsi" w:cstheme="minorHAnsi"/>
              </w:rPr>
              <w:t xml:space="preserve"> and examination in depth.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:rsidR="00A33306" w:rsidRPr="002E5396" w:rsidP="006F2A5B">
            <w:pPr>
              <w:pStyle w:val="TableParagraph"/>
              <w:numPr>
                <w:ilvl w:val="0"/>
                <w:numId w:val="13"/>
              </w:numPr>
              <w:tabs>
                <w:tab w:val="left" w:pos="335"/>
                <w:tab w:val="left" w:pos="425"/>
                <w:tab w:val="left" w:pos="462"/>
              </w:tabs>
              <w:spacing w:before="100" w:beforeAutospacing="1" w:after="120"/>
              <w:ind w:right="115"/>
              <w:rPr>
                <w:rFonts w:asciiTheme="minorHAnsi" w:hAnsiTheme="minorHAnsi" w:cstheme="minorHAnsi"/>
              </w:rPr>
            </w:pPr>
            <w:r w:rsidRPr="002E5396">
              <w:rPr>
                <w:rFonts w:asciiTheme="minorHAnsi" w:hAnsiTheme="minorHAnsi" w:cstheme="minorHAnsi"/>
              </w:rPr>
              <w:t xml:space="preserve">Generate territory </w:t>
            </w:r>
            <w:r w:rsidR="00433505">
              <w:rPr>
                <w:rFonts w:asciiTheme="minorHAnsi" w:hAnsiTheme="minorHAnsi" w:cstheme="minorHAnsi"/>
              </w:rPr>
              <w:t xml:space="preserve">and </w:t>
            </w:r>
            <w:r w:rsidRPr="002E5396">
              <w:rPr>
                <w:rFonts w:asciiTheme="minorHAnsi" w:hAnsiTheme="minorHAnsi" w:cstheme="minorHAnsi"/>
              </w:rPr>
              <w:t>customer wise s</w:t>
            </w:r>
            <w:r w:rsidRPr="002E5396" w:rsidR="001737A2">
              <w:rPr>
                <w:rFonts w:asciiTheme="minorHAnsi" w:hAnsiTheme="minorHAnsi" w:cstheme="minorHAnsi"/>
              </w:rPr>
              <w:t>ale</w:t>
            </w:r>
            <w:r w:rsidRPr="002E5396" w:rsidR="004078C3">
              <w:rPr>
                <w:rFonts w:asciiTheme="minorHAnsi" w:hAnsiTheme="minorHAnsi" w:cstheme="minorHAnsi"/>
              </w:rPr>
              <w:t>s</w:t>
            </w:r>
            <w:r w:rsidRPr="002E5396" w:rsidR="001737A2">
              <w:rPr>
                <w:rFonts w:asciiTheme="minorHAnsi" w:hAnsiTheme="minorHAnsi" w:cstheme="minorHAnsi"/>
              </w:rPr>
              <w:t xml:space="preserve"> r</w:t>
            </w:r>
            <w:r w:rsidR="00433505">
              <w:rPr>
                <w:rFonts w:asciiTheme="minorHAnsi" w:hAnsiTheme="minorHAnsi" w:cstheme="minorHAnsi"/>
              </w:rPr>
              <w:t xml:space="preserve">eport and compare with previous sales performance in order to monitor the </w:t>
            </w:r>
            <w:r w:rsidRPr="0029717E" w:rsidR="00433505">
              <w:rPr>
                <w:rFonts w:asciiTheme="minorHAnsi" w:hAnsiTheme="minorHAnsi" w:cstheme="minorHAnsi"/>
                <w:b/>
              </w:rPr>
              <w:t>business process</w:t>
            </w:r>
            <w:r w:rsidRPr="0029717E" w:rsidR="0029717E">
              <w:rPr>
                <w:rFonts w:asciiTheme="minorHAnsi" w:hAnsiTheme="minorHAnsi" w:cstheme="minorHAnsi"/>
                <w:b/>
              </w:rPr>
              <w:t xml:space="preserve"> trends</w:t>
            </w:r>
            <w:r w:rsidR="00433505">
              <w:rPr>
                <w:rFonts w:asciiTheme="minorHAnsi" w:hAnsiTheme="minorHAnsi" w:cstheme="minorHAnsi"/>
              </w:rPr>
              <w:t>.</w:t>
            </w:r>
          </w:p>
          <w:p w:rsidR="001737A2" w:rsidRPr="002E5396" w:rsidP="006F2A5B">
            <w:pPr>
              <w:pStyle w:val="TableParagraph"/>
              <w:numPr>
                <w:ilvl w:val="0"/>
                <w:numId w:val="13"/>
              </w:numPr>
              <w:tabs>
                <w:tab w:val="left" w:pos="335"/>
                <w:tab w:val="left" w:pos="563"/>
              </w:tabs>
              <w:spacing w:before="100" w:beforeAutospacing="1" w:after="120"/>
              <w:ind w:right="115"/>
              <w:rPr>
                <w:rFonts w:asciiTheme="minorHAnsi" w:hAnsiTheme="minorHAnsi" w:cstheme="minorHAnsi"/>
              </w:rPr>
            </w:pPr>
            <w:r w:rsidRPr="002E5396">
              <w:rPr>
                <w:rFonts w:asciiTheme="minorHAnsi" w:hAnsiTheme="minorHAnsi" w:cstheme="minorHAnsi"/>
              </w:rPr>
              <w:t xml:space="preserve">Maintain the records for </w:t>
            </w:r>
            <w:r w:rsidR="00433505">
              <w:rPr>
                <w:rFonts w:asciiTheme="minorHAnsi" w:hAnsiTheme="minorHAnsi" w:cstheme="minorHAnsi"/>
              </w:rPr>
              <w:t>compliance to the customer’s details (</w:t>
            </w:r>
            <w:r w:rsidRPr="0029717E" w:rsidR="00433505">
              <w:rPr>
                <w:rFonts w:asciiTheme="minorHAnsi" w:hAnsiTheme="minorHAnsi" w:cstheme="minorHAnsi"/>
                <w:b/>
              </w:rPr>
              <w:t>KYC</w:t>
            </w:r>
            <w:r w:rsidR="00433505">
              <w:rPr>
                <w:rFonts w:asciiTheme="minorHAnsi" w:hAnsiTheme="minorHAnsi" w:cstheme="minorHAnsi"/>
              </w:rPr>
              <w:t>).</w:t>
            </w:r>
          </w:p>
          <w:p w:rsidR="001737A2" w:rsidRPr="002E5396" w:rsidP="006F2A5B">
            <w:pPr>
              <w:pStyle w:val="TableParagraph"/>
              <w:numPr>
                <w:ilvl w:val="0"/>
                <w:numId w:val="13"/>
              </w:numPr>
              <w:tabs>
                <w:tab w:val="left" w:pos="335"/>
                <w:tab w:val="left" w:pos="563"/>
              </w:tabs>
              <w:spacing w:before="100" w:beforeAutospacing="1" w:after="120"/>
              <w:ind w:right="115"/>
              <w:rPr>
                <w:rFonts w:asciiTheme="minorHAnsi" w:hAnsiTheme="minorHAnsi" w:cstheme="minorHAnsi"/>
              </w:rPr>
            </w:pPr>
            <w:r w:rsidRPr="002E5396">
              <w:rPr>
                <w:rFonts w:asciiTheme="minorHAnsi" w:hAnsiTheme="minorHAnsi" w:cstheme="minorHAnsi"/>
              </w:rPr>
              <w:t xml:space="preserve">Responsible for </w:t>
            </w:r>
            <w:r w:rsidR="00433505">
              <w:rPr>
                <w:rFonts w:asciiTheme="minorHAnsi" w:hAnsiTheme="minorHAnsi" w:cstheme="minorHAnsi"/>
              </w:rPr>
              <w:t>to track all the credit sales and purchase</w:t>
            </w:r>
            <w:r w:rsidRPr="002E5396">
              <w:rPr>
                <w:rFonts w:asciiTheme="minorHAnsi" w:hAnsiTheme="minorHAnsi" w:cstheme="minorHAnsi"/>
              </w:rPr>
              <w:t xml:space="preserve"> </w:t>
            </w:r>
            <w:r w:rsidR="00433505">
              <w:rPr>
                <w:rFonts w:asciiTheme="minorHAnsi" w:hAnsiTheme="minorHAnsi" w:cstheme="minorHAnsi"/>
              </w:rPr>
              <w:t>and the status of inventories with</w:t>
            </w:r>
            <w:r w:rsidRPr="002E5396">
              <w:rPr>
                <w:rFonts w:asciiTheme="minorHAnsi" w:hAnsiTheme="minorHAnsi" w:cstheme="minorHAnsi"/>
              </w:rPr>
              <w:t xml:space="preserve"> coordinating with field force.</w:t>
            </w:r>
          </w:p>
          <w:p w:rsidR="00433505" w:rsidP="006F2A5B">
            <w:pPr>
              <w:pStyle w:val="TableParagraph"/>
              <w:numPr>
                <w:ilvl w:val="0"/>
                <w:numId w:val="13"/>
              </w:numPr>
              <w:tabs>
                <w:tab w:val="left" w:pos="335"/>
                <w:tab w:val="left" w:pos="563"/>
              </w:tabs>
              <w:spacing w:before="100" w:beforeAutospacing="1" w:after="120"/>
              <w:ind w:right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Tracking the prices ups and downs and making the changes in </w:t>
            </w:r>
            <w:r w:rsidRPr="0029717E">
              <w:rPr>
                <w:rFonts w:asciiTheme="minorHAnsi" w:hAnsiTheme="minorHAnsi" w:cstheme="minorHAnsi"/>
                <w:b/>
              </w:rPr>
              <w:t>MIS Database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433505" w:rsidRPr="00433505" w:rsidP="006F2A5B">
            <w:pPr>
              <w:pStyle w:val="TableParagraph"/>
              <w:numPr>
                <w:ilvl w:val="0"/>
                <w:numId w:val="13"/>
              </w:numPr>
              <w:tabs>
                <w:tab w:val="left" w:pos="335"/>
                <w:tab w:val="left" w:pos="563"/>
              </w:tabs>
              <w:spacing w:before="100" w:beforeAutospacing="1" w:after="120"/>
              <w:ind w:right="115"/>
              <w:rPr>
                <w:rFonts w:asciiTheme="minorHAnsi" w:hAnsiTheme="minorHAnsi" w:cstheme="minorHAnsi"/>
              </w:rPr>
            </w:pPr>
            <w:r w:rsidRPr="002E5396">
              <w:rPr>
                <w:rFonts w:asciiTheme="minorHAnsi" w:hAnsiTheme="minorHAnsi" w:cstheme="minorHAnsi"/>
              </w:rPr>
              <w:t xml:space="preserve">Prepares </w:t>
            </w:r>
            <w:r w:rsidRPr="0029717E">
              <w:rPr>
                <w:rFonts w:asciiTheme="minorHAnsi" w:hAnsiTheme="minorHAnsi" w:cstheme="minorHAnsi"/>
                <w:b/>
              </w:rPr>
              <w:t>Daily Progress Report</w:t>
            </w:r>
            <w:r w:rsidR="0029717E">
              <w:rPr>
                <w:rFonts w:asciiTheme="minorHAnsi" w:hAnsiTheme="minorHAnsi" w:cstheme="minorHAnsi"/>
                <w:b/>
              </w:rPr>
              <w:t>s</w:t>
            </w:r>
            <w:r w:rsidRPr="0029717E">
              <w:rPr>
                <w:rFonts w:asciiTheme="minorHAnsi" w:hAnsiTheme="minorHAnsi" w:cstheme="minorHAnsi"/>
                <w:b/>
              </w:rPr>
              <w:t xml:space="preserve"> </w:t>
            </w:r>
            <w:r w:rsidRPr="002E5396">
              <w:rPr>
                <w:rFonts w:asciiTheme="minorHAnsi" w:hAnsiTheme="minorHAnsi" w:cstheme="minorHAnsi"/>
              </w:rPr>
              <w:t>to keep track and check on inter</w:t>
            </w:r>
            <w:r>
              <w:rPr>
                <w:rFonts w:asciiTheme="minorHAnsi" w:hAnsiTheme="minorHAnsi" w:cstheme="minorHAnsi"/>
              </w:rPr>
              <w:t xml:space="preserve">nal targets of Field Force Team </w:t>
            </w:r>
            <w:r w:rsidRPr="002E5396">
              <w:rPr>
                <w:rFonts w:asciiTheme="minorHAnsi" w:hAnsiTheme="minorHAnsi" w:cstheme="minorHAnsi"/>
              </w:rPr>
              <w:t>associates.</w:t>
            </w:r>
          </w:p>
          <w:p w:rsidR="001737A2" w:rsidRPr="00433505" w:rsidP="006F2A5B">
            <w:pPr>
              <w:pStyle w:val="TableParagraph"/>
              <w:numPr>
                <w:ilvl w:val="0"/>
                <w:numId w:val="13"/>
              </w:numPr>
              <w:tabs>
                <w:tab w:val="left" w:pos="335"/>
              </w:tabs>
              <w:spacing w:before="100" w:beforeAutospacing="1" w:after="120"/>
              <w:ind w:right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Collection and analyzing of the customer information details in order to ensure the truthfulness of customers</w:t>
            </w:r>
            <w:r w:rsidRPr="00433505" w:rsidR="00BB5AEF">
              <w:rPr>
                <w:rFonts w:asciiTheme="minorHAnsi" w:hAnsiTheme="minorHAnsi" w:cstheme="minorHAnsi"/>
              </w:rPr>
              <w:t>.</w:t>
            </w:r>
          </w:p>
          <w:p w:rsidR="001737A2" w:rsidRPr="002E5396" w:rsidP="006F2A5B">
            <w:pPr>
              <w:pStyle w:val="TableParagraph"/>
              <w:numPr>
                <w:ilvl w:val="0"/>
                <w:numId w:val="13"/>
              </w:numPr>
              <w:tabs>
                <w:tab w:val="left" w:pos="369"/>
                <w:tab w:val="left" w:pos="462"/>
                <w:tab w:val="left" w:pos="563"/>
              </w:tabs>
              <w:spacing w:before="100" w:beforeAutospacing="1" w:after="120"/>
              <w:ind w:right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Handling customer’s data maintenances in management records and regular up gradation</w:t>
            </w:r>
            <w:r w:rsidRPr="002E5396" w:rsidR="00BB5AEF">
              <w:rPr>
                <w:rFonts w:asciiTheme="minorHAnsi" w:hAnsiTheme="minorHAnsi" w:cstheme="minorHAnsi"/>
              </w:rPr>
              <w:t>.</w:t>
            </w:r>
          </w:p>
          <w:p w:rsidR="001737A2" w:rsidRPr="002E5396" w:rsidP="006F2A5B">
            <w:pPr>
              <w:pStyle w:val="TableParagraph"/>
              <w:numPr>
                <w:ilvl w:val="0"/>
                <w:numId w:val="13"/>
              </w:numPr>
              <w:tabs>
                <w:tab w:val="left" w:pos="335"/>
              </w:tabs>
              <w:spacing w:before="100" w:beforeAutospacing="1" w:after="120"/>
              <w:ind w:right="115"/>
              <w:rPr>
                <w:rFonts w:asciiTheme="minorHAnsi" w:hAnsiTheme="minorHAnsi" w:cstheme="minorHAnsi"/>
              </w:rPr>
            </w:pPr>
            <w:r w:rsidRPr="002E5396">
              <w:rPr>
                <w:rFonts w:asciiTheme="minorHAnsi" w:hAnsiTheme="minorHAnsi" w:cstheme="minorHAnsi"/>
              </w:rPr>
              <w:t>P</w:t>
            </w:r>
            <w:r w:rsidR="00930AB3">
              <w:rPr>
                <w:rFonts w:asciiTheme="minorHAnsi" w:hAnsiTheme="minorHAnsi" w:cstheme="minorHAnsi"/>
              </w:rPr>
              <w:t>reparation and presentation of Daily/Weekly/Monthly analyzed business performance outlines to the client’s team as well as management</w:t>
            </w:r>
            <w:r w:rsidRPr="002E5396" w:rsidR="00BB5AEF">
              <w:rPr>
                <w:rFonts w:asciiTheme="minorHAnsi" w:hAnsiTheme="minorHAnsi" w:cstheme="minorHAnsi"/>
              </w:rPr>
              <w:t>.</w:t>
            </w:r>
          </w:p>
          <w:p w:rsidR="00930AB3" w:rsidRPr="005D0F37" w:rsidP="005D0F37">
            <w:pPr>
              <w:pStyle w:val="TableParagraph"/>
              <w:numPr>
                <w:ilvl w:val="0"/>
                <w:numId w:val="13"/>
              </w:numPr>
              <w:tabs>
                <w:tab w:val="left" w:pos="335"/>
                <w:tab w:val="left" w:pos="563"/>
              </w:tabs>
              <w:spacing w:before="100" w:beforeAutospacing="1" w:after="120"/>
              <w:ind w:right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Working w</w:t>
            </w:r>
            <w:r w:rsidRPr="002E5396" w:rsidR="001737A2">
              <w:rPr>
                <w:rFonts w:asciiTheme="minorHAnsi" w:hAnsiTheme="minorHAnsi" w:cstheme="minorHAnsi"/>
              </w:rPr>
              <w:t xml:space="preserve">ith </w:t>
            </w:r>
            <w:r>
              <w:rPr>
                <w:rFonts w:asciiTheme="minorHAnsi" w:hAnsiTheme="minorHAnsi" w:cstheme="minorHAnsi"/>
              </w:rPr>
              <w:t xml:space="preserve">external business partners for </w:t>
            </w:r>
            <w:r w:rsidR="0029717E">
              <w:rPr>
                <w:rFonts w:asciiTheme="minorHAnsi" w:hAnsiTheme="minorHAnsi" w:cstheme="minorHAnsi"/>
              </w:rPr>
              <w:t xml:space="preserve">background </w:t>
            </w:r>
            <w:r>
              <w:rPr>
                <w:rFonts w:asciiTheme="minorHAnsi" w:hAnsiTheme="minorHAnsi" w:cstheme="minorHAnsi"/>
              </w:rPr>
              <w:t>v</w:t>
            </w:r>
            <w:r w:rsidRPr="002E5396" w:rsidR="00BB5AEF">
              <w:rPr>
                <w:rFonts w:asciiTheme="minorHAnsi" w:hAnsiTheme="minorHAnsi" w:cstheme="minorHAnsi"/>
              </w:rPr>
              <w:t>erification</w:t>
            </w:r>
            <w:r>
              <w:rPr>
                <w:rFonts w:asciiTheme="minorHAnsi" w:hAnsiTheme="minorHAnsi" w:cstheme="minorHAnsi"/>
              </w:rPr>
              <w:t xml:space="preserve"> of the available documents of customer</w:t>
            </w:r>
            <w:r w:rsidRPr="002E5396" w:rsidR="00BB5AEF">
              <w:rPr>
                <w:rFonts w:asciiTheme="minorHAnsi" w:hAnsiTheme="minorHAnsi" w:cstheme="minorHAnsi"/>
              </w:rPr>
              <w:t>.</w:t>
            </w:r>
          </w:p>
          <w:p w:rsidR="001737A2" w:rsidRPr="002E5396" w:rsidP="006F2A5B">
            <w:pPr>
              <w:pStyle w:val="TableParagraph"/>
              <w:numPr>
                <w:ilvl w:val="0"/>
                <w:numId w:val="13"/>
              </w:numPr>
              <w:tabs>
                <w:tab w:val="left" w:pos="335"/>
                <w:tab w:val="left" w:pos="867"/>
              </w:tabs>
              <w:spacing w:before="100" w:beforeAutospacing="1" w:after="120"/>
              <w:ind w:left="867" w:right="115" w:hanging="406"/>
              <w:rPr>
                <w:rFonts w:asciiTheme="minorHAnsi" w:hAnsiTheme="minorHAnsi" w:cstheme="minorHAnsi"/>
              </w:rPr>
            </w:pPr>
            <w:r w:rsidRPr="002E5396">
              <w:rPr>
                <w:rFonts w:asciiTheme="minorHAnsi" w:hAnsiTheme="minorHAnsi" w:cstheme="minorHAnsi"/>
              </w:rPr>
              <w:t>Analy</w:t>
            </w:r>
            <w:r w:rsidR="00930AB3">
              <w:rPr>
                <w:rFonts w:asciiTheme="minorHAnsi" w:hAnsiTheme="minorHAnsi" w:cstheme="minorHAnsi"/>
              </w:rPr>
              <w:t>zing and monitoring the limit of the fund to be disbursed to the client and reporting to the authority.</w:t>
            </w:r>
          </w:p>
          <w:p w:rsidR="001737A2" w:rsidP="006F2A5B">
            <w:pPr>
              <w:pStyle w:val="TableParagraph"/>
              <w:numPr>
                <w:ilvl w:val="0"/>
                <w:numId w:val="13"/>
              </w:numPr>
              <w:tabs>
                <w:tab w:val="left" w:pos="335"/>
                <w:tab w:val="left" w:pos="867"/>
              </w:tabs>
              <w:spacing w:before="100" w:beforeAutospacing="1" w:after="120"/>
              <w:ind w:left="821" w:right="115"/>
              <w:rPr>
                <w:rFonts w:asciiTheme="minorHAnsi" w:hAnsiTheme="minorHAnsi" w:cstheme="minorHAnsi"/>
              </w:rPr>
            </w:pPr>
            <w:r w:rsidRPr="0029717E">
              <w:rPr>
                <w:rFonts w:asciiTheme="minorHAnsi" w:hAnsiTheme="minorHAnsi" w:cstheme="minorHAnsi"/>
                <w:b/>
              </w:rPr>
              <w:t>Co-ordination for the meeting</w:t>
            </w:r>
            <w:r>
              <w:rPr>
                <w:rFonts w:asciiTheme="minorHAnsi" w:hAnsiTheme="minorHAnsi" w:cstheme="minorHAnsi"/>
              </w:rPr>
              <w:t xml:space="preserve"> of the business partners and management as and when required necessary</w:t>
            </w:r>
            <w:r w:rsidRPr="002E5396">
              <w:rPr>
                <w:rFonts w:asciiTheme="minorHAnsi" w:hAnsiTheme="minorHAnsi" w:cstheme="minorHAnsi"/>
              </w:rPr>
              <w:t>.</w:t>
            </w:r>
          </w:p>
          <w:p w:rsidR="006F2A5B" w:rsidP="006F2A5B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after="120"/>
              <w:textAlignment w:val="baseline"/>
              <w:rPr>
                <w:rFonts w:asciiTheme="minorHAnsi" w:hAnsiTheme="minorHAnsi" w:cstheme="minorHAnsi"/>
              </w:rPr>
            </w:pPr>
            <w:r w:rsidRPr="0046193B">
              <w:rPr>
                <w:rFonts w:asciiTheme="minorHAnsi" w:hAnsiTheme="minorHAnsi" w:cstheme="minorHAnsi"/>
              </w:rPr>
              <w:t xml:space="preserve">Ability to communicate both </w:t>
            </w:r>
            <w:r w:rsidRPr="0046193B">
              <w:rPr>
                <w:rFonts w:asciiTheme="minorHAnsi" w:hAnsiTheme="minorHAnsi" w:cstheme="minorHAnsi"/>
                <w:b/>
              </w:rPr>
              <w:t>written and orally</w:t>
            </w:r>
            <w:r w:rsidRPr="0046193B">
              <w:rPr>
                <w:rFonts w:asciiTheme="minorHAnsi" w:hAnsiTheme="minorHAnsi" w:cstheme="minorHAnsi"/>
              </w:rPr>
              <w:t>, to all levels of management and across different functions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29717E" w:rsidP="006F2A5B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after="12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Working knowledge in various trouble shooting skills.</w:t>
            </w:r>
          </w:p>
          <w:p w:rsidR="0029717E" w:rsidRPr="006F2A5B" w:rsidP="006F2A5B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spacing w:after="12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visualization in Histogram, Graphs, Flow Charts and Tree graphs.</w:t>
            </w:r>
          </w:p>
        </w:tc>
      </w:tr>
    </w:tbl>
    <w:p w:rsidR="006F2A5B">
      <w:pPr>
        <w:pStyle w:val="BodyText"/>
        <w:spacing w:before="3"/>
        <w:ind w:left="0" w:firstLine="0"/>
        <w:rPr>
          <w:rFonts w:asciiTheme="minorHAnsi" w:hAnsiTheme="minorHAnsi" w:cstheme="minorHAnsi"/>
          <w:sz w:val="27"/>
        </w:rPr>
      </w:pPr>
    </w:p>
    <w:p w:rsidR="006F2A5B">
      <w:pPr>
        <w:rPr>
          <w:rFonts w:asciiTheme="minorHAnsi" w:hAnsiTheme="minorHAnsi" w:cstheme="minorHAnsi"/>
          <w:sz w:val="27"/>
        </w:rPr>
      </w:pPr>
      <w:r>
        <w:rPr>
          <w:rFonts w:asciiTheme="minorHAnsi" w:hAnsiTheme="minorHAnsi" w:cstheme="minorHAnsi"/>
          <w:sz w:val="27"/>
        </w:rPr>
        <w:br w:type="page"/>
      </w:r>
    </w:p>
    <w:p w:rsidR="00A33306" w:rsidRPr="002E5396" w:rsidP="006F2A5B">
      <w:pPr>
        <w:rPr>
          <w:rFonts w:asciiTheme="minorHAnsi" w:hAnsiTheme="minorHAnsi" w:cstheme="minorHAnsi"/>
          <w:sz w:val="27"/>
        </w:rPr>
      </w:pPr>
      <w:r>
        <w:rPr>
          <w:rFonts w:asciiTheme="minorHAnsi" w:hAnsiTheme="minorHAnsi" w:cstheme="minorHAnsi"/>
          <w:noProof/>
          <w:sz w:val="27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217170</wp:posOffset>
                </wp:positionV>
                <wp:extent cx="6901815" cy="22860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1815" cy="22860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FEA" w:rsidRPr="00FD6456" w:rsidP="00FD6456">
                            <w:pPr>
                              <w:ind w:left="28" w:right="-6985"/>
                              <w:rPr>
                                <w:rFonts w:asciiTheme="minorHAnsi" w:hAnsiTheme="minorHAnsi" w:cstheme="minorHAnsi"/>
                                <w:b/>
                                <w:u w:val="single"/>
                              </w:rPr>
                            </w:pPr>
                            <w:r w:rsidRPr="00FD6456">
                              <w:rPr>
                                <w:rFonts w:asciiTheme="minorHAnsi" w:hAnsiTheme="minorHAnsi" w:cstheme="minorHAnsi"/>
                                <w:b/>
                                <w:color w:val="17365D"/>
                                <w:sz w:val="28"/>
                                <w:u w:val="single"/>
                              </w:rPr>
                              <w:t>O</w:t>
                            </w:r>
                            <w:r w:rsidRPr="00FD6456">
                              <w:rPr>
                                <w:rFonts w:asciiTheme="minorHAnsi" w:hAnsiTheme="minorHAnsi" w:cstheme="minorHAnsi"/>
                                <w:b/>
                                <w:color w:val="17365D"/>
                                <w:u w:val="single"/>
                              </w:rPr>
                              <w:t xml:space="preserve">RGANISATIONAL </w:t>
                            </w:r>
                            <w:r w:rsidRPr="00FD6456">
                              <w:rPr>
                                <w:rFonts w:asciiTheme="minorHAnsi" w:hAnsiTheme="minorHAnsi" w:cstheme="minorHAnsi"/>
                                <w:b/>
                                <w:color w:val="17365D"/>
                                <w:sz w:val="28"/>
                                <w:u w:val="single"/>
                              </w:rPr>
                              <w:t>E</w:t>
                            </w:r>
                            <w:r w:rsidRPr="00FD6456">
                              <w:rPr>
                                <w:rFonts w:asciiTheme="minorHAnsi" w:hAnsiTheme="minorHAnsi" w:cstheme="minorHAnsi"/>
                                <w:b/>
                                <w:color w:val="17365D"/>
                                <w:u w:val="single"/>
                              </w:rPr>
                              <w:t>XPERIENCE:</w:t>
                            </w:r>
                            <w:r w:rsidRPr="00FD6456" w:rsidR="00FD6456">
                              <w:rPr>
                                <w:rFonts w:asciiTheme="minorHAnsi" w:hAnsiTheme="minorHAnsi" w:cstheme="minorHAnsi"/>
                                <w:b/>
                                <w:color w:val="17365D"/>
                                <w:u w:val="single"/>
                              </w:rPr>
                              <w:t xml:space="preserve">                                                                                                                          </w:t>
                            </w:r>
                            <w:r w:rsidR="00FD6456">
                              <w:rPr>
                                <w:rFonts w:asciiTheme="minorHAnsi" w:hAnsiTheme="minorHAnsi" w:cstheme="minorHAnsi"/>
                                <w:b/>
                                <w:color w:val="17365D"/>
                                <w:u w:val="single"/>
                              </w:rPr>
                              <w:t xml:space="preserve">                            </w:t>
                            </w:r>
                            <w:r w:rsidRPr="00FD6456" w:rsidR="00FD6456">
                              <w:rPr>
                                <w:rFonts w:asciiTheme="minorHAnsi" w:hAnsiTheme="minorHAnsi" w:cstheme="minorHAnsi"/>
                                <w:b/>
                                <w:color w:val="17365D"/>
                                <w:u w:val="single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width:543.45pt;height:18pt;margin-top:17.1pt;margin-left:5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 fillcolor="#c5d9f0" stroked="f">
                <v:textbox inset="0,0,0,0">
                  <w:txbxContent>
                    <w:p w:rsidR="00603FEA" w:rsidRPr="00FD6456" w:rsidP="00FD6456">
                      <w:pPr>
                        <w:ind w:left="28" w:right="-6985"/>
                        <w:rPr>
                          <w:rFonts w:asciiTheme="minorHAnsi" w:hAnsiTheme="minorHAnsi" w:cstheme="minorHAnsi"/>
                          <w:b/>
                          <w:u w:val="single"/>
                        </w:rPr>
                      </w:pPr>
                      <w:r w:rsidRPr="00FD6456">
                        <w:rPr>
                          <w:rFonts w:asciiTheme="minorHAnsi" w:hAnsiTheme="minorHAnsi" w:cstheme="minorHAnsi"/>
                          <w:b/>
                          <w:color w:val="17365D"/>
                          <w:sz w:val="28"/>
                          <w:u w:val="single"/>
                        </w:rPr>
                        <w:t>O</w:t>
                      </w:r>
                      <w:r w:rsidRPr="00FD6456">
                        <w:rPr>
                          <w:rFonts w:asciiTheme="minorHAnsi" w:hAnsiTheme="minorHAnsi" w:cstheme="minorHAnsi"/>
                          <w:b/>
                          <w:color w:val="17365D"/>
                          <w:u w:val="single"/>
                        </w:rPr>
                        <w:t xml:space="preserve">RGANISATIONAL </w:t>
                      </w:r>
                      <w:r w:rsidRPr="00FD6456">
                        <w:rPr>
                          <w:rFonts w:asciiTheme="minorHAnsi" w:hAnsiTheme="minorHAnsi" w:cstheme="minorHAnsi"/>
                          <w:b/>
                          <w:color w:val="17365D"/>
                          <w:sz w:val="28"/>
                          <w:u w:val="single"/>
                        </w:rPr>
                        <w:t>E</w:t>
                      </w:r>
                      <w:r w:rsidRPr="00FD6456">
                        <w:rPr>
                          <w:rFonts w:asciiTheme="minorHAnsi" w:hAnsiTheme="minorHAnsi" w:cstheme="minorHAnsi"/>
                          <w:b/>
                          <w:color w:val="17365D"/>
                          <w:u w:val="single"/>
                        </w:rPr>
                        <w:t>XPERIENCE:</w:t>
                      </w:r>
                      <w:r w:rsidRPr="00FD6456" w:rsidR="00FD6456">
                        <w:rPr>
                          <w:rFonts w:asciiTheme="minorHAnsi" w:hAnsiTheme="minorHAnsi" w:cstheme="minorHAnsi"/>
                          <w:b/>
                          <w:color w:val="17365D"/>
                          <w:u w:val="single"/>
                        </w:rPr>
                        <w:t xml:space="preserve">                                                                                                                          </w:t>
                      </w:r>
                      <w:r w:rsidR="00FD6456">
                        <w:rPr>
                          <w:rFonts w:asciiTheme="minorHAnsi" w:hAnsiTheme="minorHAnsi" w:cstheme="minorHAnsi"/>
                          <w:b/>
                          <w:color w:val="17365D"/>
                          <w:u w:val="single"/>
                        </w:rPr>
                        <w:t xml:space="preserve">                            </w:t>
                      </w:r>
                      <w:r w:rsidRPr="00FD6456" w:rsidR="00FD6456">
                        <w:rPr>
                          <w:rFonts w:asciiTheme="minorHAnsi" w:hAnsiTheme="minorHAnsi" w:cstheme="minorHAnsi"/>
                          <w:b/>
                          <w:color w:val="17365D"/>
                          <w:u w:val="single"/>
                        </w:rPr>
                        <w:t xml:space="preserve">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33306" w:rsidRPr="000B2B33" w:rsidP="000B2B33">
      <w:pPr>
        <w:pStyle w:val="BodyText"/>
        <w:spacing w:before="9"/>
        <w:ind w:left="0" w:firstLine="0"/>
        <w:rPr>
          <w:rFonts w:asciiTheme="minorHAnsi" w:hAnsiTheme="minorHAnsi" w:cstheme="minorHAnsi"/>
          <w:sz w:val="9"/>
        </w:rPr>
      </w:pPr>
      <w:r w:rsidRPr="002E5396">
        <w:rPr>
          <w:rFonts w:asciiTheme="minorHAnsi" w:hAnsiTheme="minorHAnsi" w:cstheme="minorHAnsi"/>
          <w:noProof/>
          <w:sz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349885</wp:posOffset>
                </wp:positionV>
                <wp:extent cx="6611620" cy="359410"/>
                <wp:effectExtent l="0" t="0" r="17780" b="2540"/>
                <wp:wrapTopAndBottom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FEA" w:rsidP="004150FD">
                            <w:pPr>
                              <w:tabs>
                                <w:tab w:val="left" w:pos="1800"/>
                              </w:tabs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E72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Credit </w:t>
                            </w:r>
                            <w:r w:rsidR="00A1162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Analyst</w:t>
                            </w:r>
                            <w:r w:rsidR="00A1162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:-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72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Muthoot</w:t>
                            </w:r>
                            <w:r w:rsidRPr="00EE72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E72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Fincorp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</w:t>
                            </w:r>
                            <w:r w:rsidRPr="00EE72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imited                     </w:t>
                            </w:r>
                          </w:p>
                          <w:p w:rsidR="00603FEA" w:rsidRPr="000B2B33" w:rsidP="000B2B33">
                            <w:pPr>
                              <w:tabs>
                                <w:tab w:val="left" w:pos="1800"/>
                              </w:tabs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Tenure:</w:t>
                            </w:r>
                            <w:r w:rsidR="00AA6F2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January’2020 to </w:t>
                            </w:r>
                            <w:r w:rsidR="000521E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June 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width:520.6pt;height:28.3pt;margin-top:27.55pt;margin-left:5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2336" filled="f" stroked="f">
                <v:textbox inset="0,0,0,0">
                  <w:txbxContent>
                    <w:p w:rsidR="00603FEA" w:rsidP="004150FD">
                      <w:pPr>
                        <w:tabs>
                          <w:tab w:val="left" w:pos="1800"/>
                        </w:tabs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E725E">
                        <w:rPr>
                          <w:b/>
                          <w:bCs/>
                          <w:sz w:val="24"/>
                          <w:szCs w:val="24"/>
                        </w:rPr>
                        <w:t xml:space="preserve">Credit </w:t>
                      </w:r>
                      <w:r w:rsidR="00A11627">
                        <w:rPr>
                          <w:b/>
                          <w:bCs/>
                          <w:sz w:val="24"/>
                          <w:szCs w:val="24"/>
                        </w:rPr>
                        <w:t>Analyst</w:t>
                      </w:r>
                      <w:r w:rsidR="00A11627">
                        <w:rPr>
                          <w:b/>
                          <w:bCs/>
                          <w:sz w:val="24"/>
                          <w:szCs w:val="24"/>
                        </w:rPr>
                        <w:t>:-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EE725E">
                        <w:rPr>
                          <w:b/>
                          <w:bCs/>
                          <w:sz w:val="24"/>
                          <w:szCs w:val="24"/>
                        </w:rPr>
                        <w:t>Muthoot</w:t>
                      </w:r>
                      <w:r w:rsidRPr="00EE725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EE725E">
                        <w:rPr>
                          <w:b/>
                          <w:bCs/>
                          <w:sz w:val="24"/>
                          <w:szCs w:val="24"/>
                        </w:rPr>
                        <w:t>Fincorp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L</w:t>
                      </w:r>
                      <w:r w:rsidRPr="00EE725E">
                        <w:rPr>
                          <w:b/>
                          <w:bCs/>
                          <w:sz w:val="24"/>
                          <w:szCs w:val="24"/>
                        </w:rPr>
                        <w:t xml:space="preserve">imited                     </w:t>
                      </w:r>
                    </w:p>
                    <w:p w:rsidR="00603FEA" w:rsidRPr="000B2B33" w:rsidP="000B2B33">
                      <w:pPr>
                        <w:tabs>
                          <w:tab w:val="left" w:pos="1800"/>
                        </w:tabs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Tenure:</w:t>
                      </w:r>
                      <w:r w:rsidR="00AA6F2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January’2020 to </w:t>
                      </w:r>
                      <w:r w:rsidR="000521EB">
                        <w:rPr>
                          <w:b/>
                          <w:bCs/>
                          <w:sz w:val="24"/>
                          <w:szCs w:val="24"/>
                        </w:rPr>
                        <w:t>June 2020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E725E" w:rsidRPr="002E5396" w:rsidP="00D26584">
      <w:pPr>
        <w:pStyle w:val="ListParagraph"/>
        <w:numPr>
          <w:ilvl w:val="0"/>
          <w:numId w:val="12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2E5396">
        <w:rPr>
          <w:rFonts w:asciiTheme="minorHAnsi" w:hAnsiTheme="minorHAnsi" w:cstheme="minorHAnsi"/>
        </w:rPr>
        <w:t xml:space="preserve">Worked </w:t>
      </w:r>
      <w:r w:rsidR="000B2B33">
        <w:rPr>
          <w:rFonts w:asciiTheme="minorHAnsi" w:hAnsiTheme="minorHAnsi" w:cstheme="minorHAnsi"/>
        </w:rPr>
        <w:t xml:space="preserve">as Credit associate at </w:t>
      </w:r>
      <w:r w:rsidR="000B2B33">
        <w:rPr>
          <w:rFonts w:asciiTheme="minorHAnsi" w:hAnsiTheme="minorHAnsi" w:cstheme="minorHAnsi"/>
        </w:rPr>
        <w:t>Muthoot</w:t>
      </w:r>
      <w:r w:rsidR="000B2B33">
        <w:rPr>
          <w:rFonts w:asciiTheme="minorHAnsi" w:hAnsiTheme="minorHAnsi" w:cstheme="minorHAnsi"/>
        </w:rPr>
        <w:t xml:space="preserve"> </w:t>
      </w:r>
      <w:r w:rsidR="00513D5B">
        <w:rPr>
          <w:rFonts w:asciiTheme="minorHAnsi" w:hAnsiTheme="minorHAnsi" w:cstheme="minorHAnsi"/>
        </w:rPr>
        <w:t>Fincorp</w:t>
      </w:r>
      <w:r w:rsidR="00513D5B">
        <w:rPr>
          <w:rFonts w:asciiTheme="minorHAnsi" w:hAnsiTheme="minorHAnsi" w:cstheme="minorHAnsi"/>
        </w:rPr>
        <w:t xml:space="preserve"> </w:t>
      </w:r>
      <w:r w:rsidR="00513D5B">
        <w:rPr>
          <w:rFonts w:asciiTheme="minorHAnsi" w:hAnsiTheme="minorHAnsi" w:cstheme="minorHAnsi"/>
        </w:rPr>
        <w:t>Limited  since</w:t>
      </w:r>
      <w:r w:rsidR="00AA6F27">
        <w:rPr>
          <w:rFonts w:asciiTheme="minorHAnsi" w:hAnsiTheme="minorHAnsi" w:cstheme="minorHAnsi"/>
        </w:rPr>
        <w:t xml:space="preserve"> </w:t>
      </w:r>
      <w:r w:rsidRPr="002E5396">
        <w:rPr>
          <w:rFonts w:asciiTheme="minorHAnsi" w:hAnsiTheme="minorHAnsi" w:cstheme="minorHAnsi"/>
        </w:rPr>
        <w:t>Jan</w:t>
      </w:r>
      <w:r w:rsidR="00AA6F27">
        <w:rPr>
          <w:rFonts w:asciiTheme="minorHAnsi" w:hAnsiTheme="minorHAnsi" w:cstheme="minorHAnsi"/>
        </w:rPr>
        <w:t>’</w:t>
      </w:r>
      <w:r w:rsidR="000521EB">
        <w:rPr>
          <w:rFonts w:asciiTheme="minorHAnsi" w:hAnsiTheme="minorHAnsi" w:cstheme="minorHAnsi"/>
        </w:rPr>
        <w:t xml:space="preserve"> 2020 to Jun’2020.</w:t>
      </w:r>
    </w:p>
    <w:p w:rsidR="00EE725E" w:rsidRPr="002E5396" w:rsidP="00D26584">
      <w:pPr>
        <w:pStyle w:val="ListParagraph"/>
        <w:numPr>
          <w:ilvl w:val="0"/>
          <w:numId w:val="12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2E5396">
        <w:rPr>
          <w:rFonts w:asciiTheme="minorHAnsi" w:hAnsiTheme="minorHAnsi" w:cstheme="minorHAnsi"/>
        </w:rPr>
        <w:t xml:space="preserve">Build and </w:t>
      </w:r>
      <w:r w:rsidRPr="002E5396" w:rsidR="000B2B33">
        <w:rPr>
          <w:rFonts w:asciiTheme="minorHAnsi" w:hAnsiTheme="minorHAnsi" w:cstheme="minorHAnsi"/>
        </w:rPr>
        <w:t>develop</w:t>
      </w:r>
      <w:r w:rsidRPr="002E5396">
        <w:rPr>
          <w:rFonts w:asciiTheme="minorHAnsi" w:hAnsiTheme="minorHAnsi" w:cstheme="minorHAnsi"/>
        </w:rPr>
        <w:t xml:space="preserve"> relationship networks with clients,</w:t>
      </w:r>
      <w:r w:rsidR="000B2B33">
        <w:rPr>
          <w:rFonts w:asciiTheme="minorHAnsi" w:hAnsiTheme="minorHAnsi" w:cstheme="minorHAnsi"/>
        </w:rPr>
        <w:t xml:space="preserve"> </w:t>
      </w:r>
      <w:r w:rsidRPr="002E5396">
        <w:rPr>
          <w:rFonts w:asciiTheme="minorHAnsi" w:hAnsiTheme="minorHAnsi" w:cstheme="minorHAnsi"/>
        </w:rPr>
        <w:t>including marketing,</w:t>
      </w:r>
      <w:r w:rsidR="000B2B33">
        <w:rPr>
          <w:rFonts w:asciiTheme="minorHAnsi" w:hAnsiTheme="minorHAnsi" w:cstheme="minorHAnsi"/>
        </w:rPr>
        <w:t xml:space="preserve"> </w:t>
      </w:r>
      <w:r w:rsidRPr="002E5396" w:rsidR="00AA6F27">
        <w:rPr>
          <w:rFonts w:asciiTheme="minorHAnsi" w:hAnsiTheme="minorHAnsi" w:cstheme="minorHAnsi"/>
        </w:rPr>
        <w:t>sales</w:t>
      </w:r>
      <w:r w:rsidR="00AA6F27">
        <w:rPr>
          <w:rFonts w:asciiTheme="minorHAnsi" w:hAnsiTheme="minorHAnsi" w:cstheme="minorHAnsi"/>
        </w:rPr>
        <w:t xml:space="preserve"> force</w:t>
      </w:r>
      <w:r w:rsidRPr="002E5396">
        <w:rPr>
          <w:rFonts w:asciiTheme="minorHAnsi" w:hAnsiTheme="minorHAnsi" w:cstheme="minorHAnsi"/>
        </w:rPr>
        <w:t xml:space="preserve"> and operational department.</w:t>
      </w:r>
    </w:p>
    <w:p w:rsidR="00EE725E" w:rsidRPr="002E5396" w:rsidP="00D26584">
      <w:pPr>
        <w:pStyle w:val="ListParagraph"/>
        <w:numPr>
          <w:ilvl w:val="0"/>
          <w:numId w:val="12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2E5396">
        <w:rPr>
          <w:rFonts w:asciiTheme="minorHAnsi" w:hAnsiTheme="minorHAnsi" w:cstheme="minorHAnsi"/>
        </w:rPr>
        <w:t>Developed and</w:t>
      </w:r>
      <w:r w:rsidRPr="002E5396">
        <w:rPr>
          <w:rFonts w:asciiTheme="minorHAnsi" w:hAnsiTheme="minorHAnsi" w:cstheme="minorHAnsi"/>
        </w:rPr>
        <w:t xml:space="preserve"> maintained effective business relationships with key internal </w:t>
      </w:r>
      <w:r w:rsidR="00AA6F27">
        <w:rPr>
          <w:rFonts w:asciiTheme="minorHAnsi" w:hAnsiTheme="minorHAnsi" w:cstheme="minorHAnsi"/>
        </w:rPr>
        <w:t xml:space="preserve">and external </w:t>
      </w:r>
      <w:r w:rsidRPr="002E5396">
        <w:rPr>
          <w:rFonts w:asciiTheme="minorHAnsi" w:hAnsiTheme="minorHAnsi" w:cstheme="minorHAnsi"/>
        </w:rPr>
        <w:t>client stakeholders.</w:t>
      </w:r>
    </w:p>
    <w:p w:rsidR="00EE725E" w:rsidP="00D26584">
      <w:pPr>
        <w:pStyle w:val="ListParagraph"/>
        <w:numPr>
          <w:ilvl w:val="0"/>
          <w:numId w:val="12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2E5396">
        <w:rPr>
          <w:rFonts w:asciiTheme="minorHAnsi" w:hAnsiTheme="minorHAnsi" w:cstheme="minorHAnsi"/>
        </w:rPr>
        <w:t>Pursued opportunities to increase customer satisfac</w:t>
      </w:r>
      <w:r w:rsidR="00D26584">
        <w:rPr>
          <w:rFonts w:asciiTheme="minorHAnsi" w:hAnsiTheme="minorHAnsi" w:cstheme="minorHAnsi"/>
        </w:rPr>
        <w:t>tion and deepen client relation by well versed professional</w:t>
      </w:r>
      <w:r w:rsidRPr="002E5396">
        <w:rPr>
          <w:rFonts w:asciiTheme="minorHAnsi" w:hAnsiTheme="minorHAnsi" w:cstheme="minorHAnsi"/>
        </w:rPr>
        <w:t xml:space="preserve"> </w:t>
      </w:r>
      <w:r w:rsidR="00D26584">
        <w:rPr>
          <w:rFonts w:asciiTheme="minorHAnsi" w:hAnsiTheme="minorHAnsi" w:cstheme="minorHAnsi"/>
        </w:rPr>
        <w:t xml:space="preserve">and regular </w:t>
      </w:r>
      <w:r w:rsidRPr="002E5396">
        <w:rPr>
          <w:rFonts w:asciiTheme="minorHAnsi" w:hAnsiTheme="minorHAnsi" w:cstheme="minorHAnsi"/>
        </w:rPr>
        <w:t>interactions,</w:t>
      </w:r>
      <w:r w:rsidR="000B2B33">
        <w:rPr>
          <w:rFonts w:asciiTheme="minorHAnsi" w:hAnsiTheme="minorHAnsi" w:cstheme="minorHAnsi"/>
        </w:rPr>
        <w:t xml:space="preserve"> </w:t>
      </w:r>
      <w:r w:rsidRPr="002E5396">
        <w:rPr>
          <w:rFonts w:asciiTheme="minorHAnsi" w:hAnsiTheme="minorHAnsi" w:cstheme="minorHAnsi"/>
        </w:rPr>
        <w:t>set and managed expectations by ensuring clients achieved a clear understanding of deliverables,</w:t>
      </w:r>
      <w:r w:rsidR="000B2B33">
        <w:rPr>
          <w:rFonts w:asciiTheme="minorHAnsi" w:hAnsiTheme="minorHAnsi" w:cstheme="minorHAnsi"/>
        </w:rPr>
        <w:t xml:space="preserve"> </w:t>
      </w:r>
      <w:r w:rsidRPr="002E5396">
        <w:rPr>
          <w:rFonts w:asciiTheme="minorHAnsi" w:hAnsiTheme="minorHAnsi" w:cstheme="minorHAnsi"/>
        </w:rPr>
        <w:t>dependencies and risks.</w:t>
      </w:r>
    </w:p>
    <w:p w:rsidR="00D1485C" w:rsidRPr="009E7971" w:rsidP="009E7971">
      <w:pPr>
        <w:pStyle w:val="ListParagraph"/>
        <w:numPr>
          <w:ilvl w:val="0"/>
          <w:numId w:val="12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Preparing daily report using Excel.</w:t>
      </w:r>
    </w:p>
    <w:p w:rsidR="00EE725E" w:rsidRPr="002E5396" w:rsidP="00D26584">
      <w:pPr>
        <w:pStyle w:val="ListParagraph"/>
        <w:numPr>
          <w:ilvl w:val="0"/>
          <w:numId w:val="12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2E5396">
        <w:rPr>
          <w:rFonts w:asciiTheme="minorHAnsi" w:hAnsiTheme="minorHAnsi" w:cstheme="minorHAnsi"/>
        </w:rPr>
        <w:t>Manage client requirements</w:t>
      </w:r>
      <w:r w:rsidR="00AA6F27">
        <w:rPr>
          <w:rFonts w:asciiTheme="minorHAnsi" w:hAnsiTheme="minorHAnsi" w:cstheme="minorHAnsi"/>
        </w:rPr>
        <w:t xml:space="preserve"> in relation to the new schemes, policies and publications related to their </w:t>
      </w:r>
      <w:r w:rsidR="00513D5B">
        <w:rPr>
          <w:rFonts w:asciiTheme="minorHAnsi" w:hAnsiTheme="minorHAnsi" w:cstheme="minorHAnsi"/>
        </w:rPr>
        <w:t>business</w:t>
      </w:r>
      <w:r w:rsidRPr="002E5396">
        <w:rPr>
          <w:rFonts w:asciiTheme="minorHAnsi" w:hAnsiTheme="minorHAnsi" w:cstheme="minorHAnsi"/>
        </w:rPr>
        <w:t>.</w:t>
      </w:r>
    </w:p>
    <w:p w:rsidR="00EE725E" w:rsidRPr="002E5396" w:rsidP="00D26584">
      <w:pPr>
        <w:pStyle w:val="ListParagraph"/>
        <w:numPr>
          <w:ilvl w:val="0"/>
          <w:numId w:val="12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Before approving for Business Loan</w:t>
      </w:r>
      <w:r w:rsidRPr="002E5396">
        <w:rPr>
          <w:rFonts w:asciiTheme="minorHAnsi" w:hAnsiTheme="minorHAnsi" w:cstheme="minorHAnsi"/>
        </w:rPr>
        <w:t xml:space="preserve"> checking CIBIL,</w:t>
      </w:r>
      <w:r w:rsidR="000B2B33">
        <w:rPr>
          <w:rFonts w:asciiTheme="minorHAnsi" w:hAnsiTheme="minorHAnsi" w:cstheme="minorHAnsi"/>
        </w:rPr>
        <w:t xml:space="preserve"> </w:t>
      </w:r>
      <w:r w:rsidRPr="002E5396">
        <w:rPr>
          <w:rFonts w:asciiTheme="minorHAnsi" w:hAnsiTheme="minorHAnsi" w:cstheme="minorHAnsi"/>
        </w:rPr>
        <w:t>preparing ABB,</w:t>
      </w:r>
      <w:r>
        <w:rPr>
          <w:rFonts w:asciiTheme="minorHAnsi" w:hAnsiTheme="minorHAnsi" w:cstheme="minorHAnsi"/>
        </w:rPr>
        <w:t xml:space="preserve"> calculation of </w:t>
      </w:r>
      <w:r w:rsidR="009E7971">
        <w:rPr>
          <w:rFonts w:asciiTheme="minorHAnsi" w:hAnsiTheme="minorHAnsi" w:cstheme="minorHAnsi"/>
        </w:rPr>
        <w:t>GST .</w:t>
      </w:r>
    </w:p>
    <w:p w:rsidR="00EE725E" w:rsidRPr="002E5396" w:rsidP="00D26584">
      <w:pPr>
        <w:pStyle w:val="ListParagraph"/>
        <w:numPr>
          <w:ilvl w:val="0"/>
          <w:numId w:val="12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Monitoring and intimating the customers regarding</w:t>
      </w:r>
      <w:r w:rsidR="00513D5B">
        <w:rPr>
          <w:rFonts w:asciiTheme="minorHAnsi" w:hAnsiTheme="minorHAnsi" w:cstheme="minorHAnsi"/>
        </w:rPr>
        <w:t xml:space="preserve"> c</w:t>
      </w:r>
      <w:r w:rsidRPr="002E5396">
        <w:rPr>
          <w:rFonts w:asciiTheme="minorHAnsi" w:hAnsiTheme="minorHAnsi" w:cstheme="minorHAnsi"/>
        </w:rPr>
        <w:t>heque returns</w:t>
      </w:r>
      <w:r>
        <w:rPr>
          <w:rFonts w:asciiTheme="minorHAnsi" w:hAnsiTheme="minorHAnsi" w:cstheme="minorHAnsi"/>
        </w:rPr>
        <w:t xml:space="preserve">, Charges and other essential </w:t>
      </w:r>
      <w:r w:rsidR="00513D5B">
        <w:rPr>
          <w:rFonts w:asciiTheme="minorHAnsi" w:hAnsiTheme="minorHAnsi" w:cstheme="minorHAnsi"/>
        </w:rPr>
        <w:t>information</w:t>
      </w:r>
      <w:r w:rsidRPr="002E5396">
        <w:rPr>
          <w:rFonts w:asciiTheme="minorHAnsi" w:hAnsiTheme="minorHAnsi" w:cstheme="minorHAnsi"/>
        </w:rPr>
        <w:t>.</w:t>
      </w:r>
    </w:p>
    <w:p w:rsidR="00376C2F" w:rsidRPr="002E5396" w:rsidP="00D26584">
      <w:pPr>
        <w:pStyle w:val="ListParagraph"/>
        <w:numPr>
          <w:ilvl w:val="0"/>
          <w:numId w:val="12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 review format (checklists</w:t>
      </w:r>
      <w:r w:rsidR="00513D5B">
        <w:rPr>
          <w:rFonts w:asciiTheme="minorHAnsi" w:hAnsiTheme="minorHAnsi" w:cstheme="minorHAnsi"/>
        </w:rPr>
        <w:t>) to</w:t>
      </w:r>
      <w:r>
        <w:rPr>
          <w:rFonts w:asciiTheme="minorHAnsi" w:hAnsiTheme="minorHAnsi" w:cstheme="minorHAnsi"/>
        </w:rPr>
        <w:t xml:space="preserve"> analyze the Sales Trends</w:t>
      </w:r>
      <w:r w:rsidRPr="002E5396">
        <w:rPr>
          <w:rFonts w:asciiTheme="minorHAnsi" w:hAnsiTheme="minorHAnsi" w:cstheme="minorHAnsi"/>
        </w:rPr>
        <w:t xml:space="preserve"> for the </w:t>
      </w:r>
      <w:r>
        <w:rPr>
          <w:rFonts w:asciiTheme="minorHAnsi" w:hAnsiTheme="minorHAnsi" w:cstheme="minorHAnsi"/>
        </w:rPr>
        <w:t>entire zone sales t</w:t>
      </w:r>
      <w:r w:rsidRPr="002E5396">
        <w:rPr>
          <w:rFonts w:asciiTheme="minorHAnsi" w:hAnsiTheme="minorHAnsi" w:cstheme="minorHAnsi"/>
        </w:rPr>
        <w:t>eam.</w:t>
      </w:r>
    </w:p>
    <w:p w:rsidR="00376C2F" w:rsidRPr="002E5396" w:rsidP="00D26584">
      <w:pPr>
        <w:pStyle w:val="ListParagraph"/>
        <w:numPr>
          <w:ilvl w:val="0"/>
          <w:numId w:val="12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Prepare office </w:t>
      </w:r>
      <w:r w:rsidR="00513D5B">
        <w:rPr>
          <w:rFonts w:asciiTheme="minorHAnsi" w:hAnsiTheme="minorHAnsi" w:cstheme="minorHAnsi"/>
        </w:rPr>
        <w:t>budget,</w:t>
      </w:r>
      <w:r>
        <w:rPr>
          <w:rFonts w:asciiTheme="minorHAnsi" w:hAnsiTheme="minorHAnsi" w:cstheme="minorHAnsi"/>
        </w:rPr>
        <w:t xml:space="preserve"> team budget and sales budget on a q</w:t>
      </w:r>
      <w:r w:rsidR="00513D5B">
        <w:rPr>
          <w:rFonts w:asciiTheme="minorHAnsi" w:hAnsiTheme="minorHAnsi" w:cstheme="minorHAnsi"/>
        </w:rPr>
        <w:t xml:space="preserve">uarter </w:t>
      </w:r>
      <w:r w:rsidR="00513D5B">
        <w:rPr>
          <w:rFonts w:asciiTheme="minorHAnsi" w:hAnsiTheme="minorHAnsi" w:cstheme="minorHAnsi"/>
        </w:rPr>
        <w:t>basi</w:t>
      </w:r>
      <w:r w:rsidRPr="002E5396" w:rsidR="00513D5B">
        <w:rPr>
          <w:rFonts w:asciiTheme="minorHAnsi" w:hAnsiTheme="minorHAnsi" w:cstheme="minorHAnsi"/>
        </w:rPr>
        <w:t>s</w:t>
      </w:r>
      <w:r w:rsidRPr="002E5396">
        <w:rPr>
          <w:rFonts w:asciiTheme="minorHAnsi" w:hAnsiTheme="minorHAnsi" w:cstheme="minorHAnsi"/>
          <w:color w:val="000000"/>
          <w:sz w:val="18"/>
          <w:szCs w:val="18"/>
          <w:shd w:val="clear" w:color="auto" w:fill="EFEFEF"/>
        </w:rPr>
        <w:t>.</w:t>
      </w:r>
    </w:p>
    <w:p w:rsidR="00EE725E" w:rsidRPr="002E5396" w:rsidP="00D26584">
      <w:pPr>
        <w:pStyle w:val="ListParagraph"/>
        <w:numPr>
          <w:ilvl w:val="0"/>
          <w:numId w:val="12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Maintained strong relation and</w:t>
      </w:r>
      <w:r w:rsidRPr="002E5396">
        <w:rPr>
          <w:rFonts w:asciiTheme="minorHAnsi" w:hAnsiTheme="minorHAnsi" w:cstheme="minorHAnsi"/>
        </w:rPr>
        <w:t xml:space="preserve"> built rapports with </w:t>
      </w:r>
      <w:r>
        <w:rPr>
          <w:rFonts w:asciiTheme="minorHAnsi" w:hAnsiTheme="minorHAnsi" w:cstheme="minorHAnsi"/>
        </w:rPr>
        <w:t xml:space="preserve">external </w:t>
      </w:r>
      <w:r w:rsidRPr="002E5396">
        <w:rPr>
          <w:rFonts w:asciiTheme="minorHAnsi" w:hAnsiTheme="minorHAnsi" w:cstheme="minorHAnsi"/>
        </w:rPr>
        <w:t>dealers by electronic communication and personal.</w:t>
      </w:r>
    </w:p>
    <w:p w:rsidR="00513D5B" w:rsidP="00D26584">
      <w:pPr>
        <w:pStyle w:val="ListParagraph"/>
        <w:numPr>
          <w:ilvl w:val="0"/>
          <w:numId w:val="12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2E5396">
        <w:rPr>
          <w:rFonts w:asciiTheme="minorHAnsi" w:hAnsiTheme="minorHAnsi" w:cstheme="minorHAnsi"/>
        </w:rPr>
        <w:t>Assisted senior loan officers in analyzing financial statement and tax returns for business and private account.</w:t>
      </w:r>
    </w:p>
    <w:p w:rsidR="00A33306" w:rsidRPr="00513D5B" w:rsidP="00D26584">
      <w:pPr>
        <w:pStyle w:val="ListParagraph"/>
        <w:numPr>
          <w:ilvl w:val="0"/>
          <w:numId w:val="12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513D5B">
        <w:rPr>
          <w:rFonts w:asciiTheme="minorHAnsi" w:hAnsiTheme="minorHAnsi" w:cstheme="minorHAnsi"/>
        </w:rPr>
        <w:t xml:space="preserve">Analyzed client </w:t>
      </w:r>
      <w:r w:rsidR="00513D5B">
        <w:rPr>
          <w:rFonts w:asciiTheme="minorHAnsi" w:hAnsiTheme="minorHAnsi" w:cstheme="minorHAnsi"/>
        </w:rPr>
        <w:t>assets &amp; securities as mortgage</w:t>
      </w:r>
      <w:r w:rsidRPr="00513D5B">
        <w:rPr>
          <w:rFonts w:asciiTheme="minorHAnsi" w:hAnsiTheme="minorHAnsi" w:cstheme="minorHAnsi"/>
        </w:rPr>
        <w:t xml:space="preserve"> for loans in line with policies and regulations</w:t>
      </w:r>
      <w:r w:rsidRPr="00513D5B" w:rsidR="000B2B33">
        <w:rPr>
          <w:rFonts w:asciiTheme="minorHAnsi" w:hAnsiTheme="minorHAnsi" w:cstheme="minorHAnsi"/>
        </w:rPr>
        <w:t>.</w:t>
      </w:r>
    </w:p>
    <w:p w:rsidR="004078C3" w:rsidRPr="002E5396" w:rsidP="00D54397">
      <w:pPr>
        <w:rPr>
          <w:rFonts w:asciiTheme="minorHAnsi" w:hAnsiTheme="minorHAnsi" w:cstheme="minorHAnsi"/>
        </w:rPr>
      </w:pPr>
    </w:p>
    <w:p w:rsidR="00507C80" w:rsidRPr="00B46DE5" w:rsidP="00D26584">
      <w:pPr>
        <w:pStyle w:val="Heading1"/>
        <w:tabs>
          <w:tab w:val="left" w:pos="8065"/>
          <w:tab w:val="left" w:pos="10833"/>
        </w:tabs>
        <w:ind w:left="115"/>
        <w:rPr>
          <w:rFonts w:asciiTheme="minorHAnsi" w:hAnsiTheme="minorHAnsi" w:cstheme="minorHAnsi"/>
        </w:rPr>
      </w:pPr>
      <w:r w:rsidRPr="002E5396">
        <w:rPr>
          <w:rFonts w:asciiTheme="minorHAnsi" w:hAnsiTheme="minorHAnsi" w:cstheme="minorHAnsi"/>
          <w:spacing w:val="-20"/>
          <w:shd w:val="clear" w:color="auto" w:fill="F1F1F1"/>
        </w:rPr>
        <w:t xml:space="preserve"> </w:t>
      </w:r>
      <w:r w:rsidRPr="00B46DE5" w:rsidR="004150FD">
        <w:rPr>
          <w:rFonts w:asciiTheme="minorHAnsi" w:hAnsiTheme="minorHAnsi" w:cstheme="minorHAnsi"/>
          <w:sz w:val="24"/>
          <w:szCs w:val="24"/>
        </w:rPr>
        <w:t>MIS Reporting Analyst</w:t>
      </w:r>
      <w:r w:rsidR="00A11627">
        <w:rPr>
          <w:rFonts w:asciiTheme="minorHAnsi" w:hAnsiTheme="minorHAnsi" w:cstheme="minorHAnsi"/>
          <w:sz w:val="24"/>
          <w:szCs w:val="24"/>
        </w:rPr>
        <w:t>:-</w:t>
      </w:r>
      <w:r w:rsidRPr="00B46DE5">
        <w:rPr>
          <w:rFonts w:asciiTheme="minorHAnsi" w:hAnsiTheme="minorHAnsi" w:cstheme="minorHAnsi"/>
          <w:sz w:val="24"/>
          <w:szCs w:val="24"/>
        </w:rPr>
        <w:t xml:space="preserve"> </w:t>
      </w:r>
      <w:r w:rsidRPr="00B46DE5" w:rsidR="00513D5B">
        <w:rPr>
          <w:rFonts w:asciiTheme="minorHAnsi" w:hAnsiTheme="minorHAnsi" w:cstheme="minorHAnsi"/>
        </w:rPr>
        <w:t>Smartlytics</w:t>
      </w:r>
      <w:r w:rsidRPr="00B46DE5" w:rsidR="004150FD">
        <w:rPr>
          <w:rFonts w:asciiTheme="minorHAnsi" w:hAnsiTheme="minorHAnsi" w:cstheme="minorHAnsi"/>
        </w:rPr>
        <w:t xml:space="preserve"> Innovations Pvt. Ltd (</w:t>
      </w:r>
      <w:r w:rsidR="00A11627">
        <w:rPr>
          <w:rFonts w:asciiTheme="minorHAnsi" w:hAnsiTheme="minorHAnsi" w:cstheme="minorHAnsi"/>
        </w:rPr>
        <w:t xml:space="preserve">A division of </w:t>
      </w:r>
      <w:r w:rsidRPr="00B46DE5" w:rsidR="004150FD">
        <w:rPr>
          <w:rFonts w:asciiTheme="minorHAnsi" w:hAnsiTheme="minorHAnsi" w:cstheme="minorHAnsi"/>
        </w:rPr>
        <w:t>Lotus</w:t>
      </w:r>
      <w:r w:rsidRPr="00B46DE5">
        <w:rPr>
          <w:rFonts w:asciiTheme="minorHAnsi" w:hAnsiTheme="minorHAnsi" w:cstheme="minorHAnsi"/>
        </w:rPr>
        <w:t xml:space="preserve"> Group of Companies</w:t>
      </w:r>
      <w:r w:rsidRPr="00B46DE5" w:rsidR="004150FD">
        <w:rPr>
          <w:rFonts w:asciiTheme="minorHAnsi" w:hAnsiTheme="minorHAnsi" w:cstheme="minorHAnsi"/>
        </w:rPr>
        <w:t>)</w:t>
      </w:r>
      <w:r w:rsidRPr="00B46DE5">
        <w:rPr>
          <w:rFonts w:asciiTheme="minorHAnsi" w:hAnsiTheme="minorHAnsi" w:cstheme="minorHAnsi"/>
        </w:rPr>
        <w:t xml:space="preserve"> </w:t>
      </w:r>
    </w:p>
    <w:p w:rsidR="004150FD" w:rsidRPr="00B46DE5" w:rsidP="00D26584">
      <w:pPr>
        <w:pStyle w:val="Heading1"/>
        <w:tabs>
          <w:tab w:val="left" w:pos="8065"/>
          <w:tab w:val="left" w:pos="10833"/>
        </w:tabs>
        <w:ind w:left="1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Tenure</w:t>
      </w:r>
      <w:r w:rsidRPr="00507C80">
        <w:rPr>
          <w:rFonts w:asciiTheme="minorHAnsi" w:hAnsiTheme="minorHAnsi" w:cstheme="minorHAnsi"/>
          <w:b w:val="0"/>
          <w:sz w:val="24"/>
          <w:szCs w:val="24"/>
        </w:rPr>
        <w:t xml:space="preserve">: </w:t>
      </w:r>
      <w:r w:rsidRPr="00507C80">
        <w:rPr>
          <w:rFonts w:asciiTheme="minorHAnsi" w:hAnsiTheme="minorHAnsi" w:cstheme="minorHAnsi"/>
          <w:b w:val="0"/>
        </w:rPr>
        <w:t xml:space="preserve"> </w:t>
      </w:r>
      <w:r w:rsidR="00513D5B">
        <w:rPr>
          <w:rFonts w:asciiTheme="minorHAnsi" w:hAnsiTheme="minorHAnsi" w:cstheme="minorHAnsi"/>
          <w:b w:val="0"/>
        </w:rPr>
        <w:t xml:space="preserve">May’ </w:t>
      </w:r>
      <w:r>
        <w:rPr>
          <w:rFonts w:asciiTheme="minorHAnsi" w:hAnsiTheme="minorHAnsi" w:cstheme="minorHAnsi"/>
          <w:b w:val="0"/>
        </w:rPr>
        <w:t>2018 to</w:t>
      </w:r>
      <w:r w:rsidR="00513D5B">
        <w:rPr>
          <w:rFonts w:asciiTheme="minorHAnsi" w:hAnsiTheme="minorHAnsi" w:cstheme="minorHAnsi"/>
          <w:b w:val="0"/>
        </w:rPr>
        <w:t xml:space="preserve"> Nov’ </w:t>
      </w:r>
      <w:r w:rsidRPr="00507C80">
        <w:rPr>
          <w:rFonts w:asciiTheme="minorHAnsi" w:hAnsiTheme="minorHAnsi" w:cstheme="minorHAnsi"/>
          <w:b w:val="0"/>
        </w:rPr>
        <w:t>2019</w:t>
      </w:r>
    </w:p>
    <w:p w:rsidR="00B46DE5" w:rsidP="00D26584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  <w:kern w:val="1"/>
          <w:lang w:val="en-IN"/>
        </w:rPr>
      </w:pPr>
      <w:r>
        <w:rPr>
          <w:rFonts w:asciiTheme="minorHAnsi" w:hAnsiTheme="minorHAnsi" w:cstheme="minorHAnsi"/>
          <w:kern w:val="1"/>
          <w:lang w:val="en-IN"/>
        </w:rPr>
        <w:t>Collection, preparation and presentation of various MIS reports by analysing the trends and research methodologies.</w:t>
      </w:r>
    </w:p>
    <w:p w:rsidR="00DB4199" w:rsidRPr="00B46DE5" w:rsidP="00D26584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  <w:kern w:val="1"/>
          <w:lang w:val="en-IN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Responsible for people Management, including goal setting and providing performance feedback.</w:t>
      </w:r>
    </w:p>
    <w:p w:rsidR="004150FD" w:rsidRPr="002E5396" w:rsidP="00D26584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  <w:kern w:val="1"/>
          <w:lang w:val="en-IN"/>
        </w:rPr>
      </w:pPr>
      <w:r w:rsidRPr="002E5396">
        <w:rPr>
          <w:rFonts w:asciiTheme="minorHAnsi" w:hAnsiTheme="minorHAnsi" w:cstheme="minorHAnsi"/>
          <w:color w:val="000000"/>
        </w:rPr>
        <w:t xml:space="preserve">Implemented appropriate Scheduling to deliver reports to the end user on daily, weekly and monthly basis </w:t>
      </w:r>
    </w:p>
    <w:p w:rsidR="004150FD" w:rsidRPr="002E5396" w:rsidP="00D26584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2E5396">
        <w:rPr>
          <w:rFonts w:asciiTheme="minorHAnsi" w:hAnsiTheme="minorHAnsi" w:cstheme="minorHAnsi"/>
          <w:kern w:val="1"/>
          <w:lang w:val="en-IN"/>
        </w:rPr>
        <w:t>Meeting up the SLA subsequently keeping quality levels</w:t>
      </w:r>
      <w:r w:rsidR="00B46DE5">
        <w:rPr>
          <w:rFonts w:asciiTheme="minorHAnsi" w:hAnsiTheme="minorHAnsi" w:cstheme="minorHAnsi"/>
          <w:kern w:val="1"/>
          <w:lang w:val="en-IN"/>
        </w:rPr>
        <w:t xml:space="preserve"> of the analysed reports</w:t>
      </w:r>
      <w:r w:rsidRPr="002E5396">
        <w:rPr>
          <w:rFonts w:asciiTheme="minorHAnsi" w:hAnsiTheme="minorHAnsi" w:cstheme="minorHAnsi"/>
          <w:kern w:val="1"/>
          <w:lang w:val="en-IN"/>
        </w:rPr>
        <w:t>.</w:t>
      </w:r>
    </w:p>
    <w:p w:rsidR="004150FD" w:rsidRPr="002E5396" w:rsidP="00D26584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Analysis summary report p</w:t>
      </w:r>
      <w:r w:rsidRPr="002E5396">
        <w:rPr>
          <w:rFonts w:asciiTheme="minorHAnsi" w:hAnsiTheme="minorHAnsi" w:cstheme="minorHAnsi"/>
        </w:rPr>
        <w:t xml:space="preserve">reparation using </w:t>
      </w:r>
      <w:r>
        <w:rPr>
          <w:rFonts w:asciiTheme="minorHAnsi" w:hAnsiTheme="minorHAnsi" w:cstheme="minorHAnsi"/>
        </w:rPr>
        <w:t>various Dashb</w:t>
      </w:r>
      <w:r w:rsidRPr="002E5396">
        <w:rPr>
          <w:rFonts w:asciiTheme="minorHAnsi" w:hAnsiTheme="minorHAnsi" w:cstheme="minorHAnsi"/>
        </w:rPr>
        <w:t>oard</w:t>
      </w:r>
      <w:r>
        <w:rPr>
          <w:rFonts w:asciiTheme="minorHAnsi" w:hAnsiTheme="minorHAnsi" w:cstheme="minorHAnsi"/>
        </w:rPr>
        <w:t>s and tools</w:t>
      </w:r>
      <w:r w:rsidRPr="002E5396">
        <w:rPr>
          <w:rFonts w:asciiTheme="minorHAnsi" w:hAnsiTheme="minorHAnsi" w:cstheme="minorHAnsi"/>
        </w:rPr>
        <w:t>.</w:t>
      </w:r>
    </w:p>
    <w:p w:rsidR="004150FD" w:rsidRPr="002E5396" w:rsidP="00D26584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Discrepancy and suspicious transactions/ activities monitoring research and summary file preparation in order to grab appropriate authority’s attention.</w:t>
      </w:r>
    </w:p>
    <w:p w:rsidR="004150FD" w:rsidRPr="002E5396" w:rsidP="00D26584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Keeping a close tracking of the inventories and stocks along with setting up a re-ordering lever by analyzing the historical trends</w:t>
      </w:r>
      <w:r w:rsidRPr="002E5396">
        <w:rPr>
          <w:rFonts w:asciiTheme="minorHAnsi" w:hAnsiTheme="minorHAnsi" w:cstheme="minorHAnsi"/>
        </w:rPr>
        <w:t>.</w:t>
      </w:r>
    </w:p>
    <w:p w:rsidR="004150FD" w:rsidRPr="002E5396" w:rsidP="00D26584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Analysis and p</w:t>
      </w:r>
      <w:r w:rsidRPr="002E5396">
        <w:rPr>
          <w:rFonts w:asciiTheme="minorHAnsi" w:hAnsiTheme="minorHAnsi" w:cstheme="minorHAnsi"/>
        </w:rPr>
        <w:t xml:space="preserve">reparation of </w:t>
      </w:r>
      <w:r>
        <w:rPr>
          <w:rFonts w:asciiTheme="minorHAnsi" w:hAnsiTheme="minorHAnsi" w:cstheme="minorHAnsi"/>
        </w:rPr>
        <w:t xml:space="preserve">business performance </w:t>
      </w:r>
      <w:r w:rsidRPr="002E5396">
        <w:rPr>
          <w:rFonts w:asciiTheme="minorHAnsi" w:hAnsiTheme="minorHAnsi" w:cstheme="minorHAnsi"/>
        </w:rPr>
        <w:t>report based on the client</w:t>
      </w:r>
      <w:r>
        <w:rPr>
          <w:rFonts w:asciiTheme="minorHAnsi" w:hAnsiTheme="minorHAnsi" w:cstheme="minorHAnsi"/>
        </w:rPr>
        <w:t>’s ad-hoc</w:t>
      </w:r>
      <w:r w:rsidRPr="002E5396">
        <w:rPr>
          <w:rFonts w:asciiTheme="minorHAnsi" w:hAnsiTheme="minorHAnsi" w:cstheme="minorHAnsi"/>
        </w:rPr>
        <w:t xml:space="preserve"> requirements</w:t>
      </w:r>
      <w:r>
        <w:rPr>
          <w:rFonts w:asciiTheme="minorHAnsi" w:hAnsiTheme="minorHAnsi" w:cstheme="minorHAnsi"/>
        </w:rPr>
        <w:t>.</w:t>
      </w:r>
    </w:p>
    <w:p w:rsidR="004150FD" w:rsidP="00D26584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Daily sales tracking through the POS (RQ-</w:t>
      </w:r>
      <w:r>
        <w:rPr>
          <w:rFonts w:asciiTheme="minorHAnsi" w:hAnsiTheme="minorHAnsi" w:cstheme="minorHAnsi"/>
        </w:rPr>
        <w:t>iQmetrix</w:t>
      </w:r>
      <w:r>
        <w:rPr>
          <w:rFonts w:asciiTheme="minorHAnsi" w:hAnsiTheme="minorHAnsi" w:cstheme="minorHAnsi"/>
        </w:rPr>
        <w:t>) and report the</w:t>
      </w:r>
      <w:r w:rsidRPr="002E5396">
        <w:rPr>
          <w:rFonts w:asciiTheme="minorHAnsi" w:hAnsiTheme="minorHAnsi" w:cstheme="minorHAnsi"/>
        </w:rPr>
        <w:t xml:space="preserve"> discrepancy </w:t>
      </w:r>
      <w:r>
        <w:rPr>
          <w:rFonts w:asciiTheme="minorHAnsi" w:hAnsiTheme="minorHAnsi" w:cstheme="minorHAnsi"/>
        </w:rPr>
        <w:t>and suggestion to close the performance gap</w:t>
      </w:r>
      <w:r w:rsidRPr="002E5396">
        <w:rPr>
          <w:rFonts w:asciiTheme="minorHAnsi" w:hAnsiTheme="minorHAnsi" w:cstheme="minorHAnsi"/>
        </w:rPr>
        <w:t>.</w:t>
      </w:r>
    </w:p>
    <w:p w:rsidR="00F8467C" w:rsidP="00F8467C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F8467C">
        <w:rPr>
          <w:rFonts w:asciiTheme="minorHAnsi" w:hAnsiTheme="minorHAnsi" w:cstheme="minorHAnsi"/>
        </w:rPr>
        <w:t>Creating and maintaining business required documents.</w:t>
      </w:r>
    </w:p>
    <w:p w:rsidR="00681195" w:rsidRPr="00681195" w:rsidP="00681195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681195">
        <w:rPr>
          <w:rFonts w:asciiTheme="minorHAnsi" w:hAnsiTheme="minorHAnsi" w:cstheme="minorHAnsi"/>
        </w:rPr>
        <w:t>Utilize analytics to explore data, and identify trends and insights, from multi-faceted and high-dimensional data</w:t>
      </w:r>
    </w:p>
    <w:p w:rsidR="00681195" w:rsidRPr="00681195" w:rsidP="00681195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681195">
        <w:rPr>
          <w:rFonts w:asciiTheme="minorHAnsi" w:hAnsiTheme="minorHAnsi" w:cstheme="minorHAnsi"/>
        </w:rPr>
        <w:t>Create ad-hoc reporting based on business needs</w:t>
      </w:r>
    </w:p>
    <w:p w:rsidR="00681195" w:rsidRPr="00681195" w:rsidP="00681195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681195">
        <w:rPr>
          <w:rFonts w:asciiTheme="minorHAnsi" w:hAnsiTheme="minorHAnsi" w:cstheme="minorHAnsi"/>
        </w:rPr>
        <w:t>Interpret data, analyze results using statistical techniques and provide ongoing reports</w:t>
      </w:r>
    </w:p>
    <w:p w:rsidR="00681195" w:rsidRPr="00681195" w:rsidP="00681195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681195">
        <w:rPr>
          <w:rFonts w:asciiTheme="minorHAnsi" w:hAnsiTheme="minorHAnsi" w:cstheme="minorHAnsi"/>
        </w:rPr>
        <w:t>Develop and implement data collection systems and other strategies that optimize statistical efficiency and data quality</w:t>
      </w:r>
    </w:p>
    <w:p w:rsidR="00681195" w:rsidRPr="00681195" w:rsidP="00681195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681195">
        <w:rPr>
          <w:rFonts w:asciiTheme="minorHAnsi" w:hAnsiTheme="minorHAnsi" w:cstheme="minorHAnsi"/>
        </w:rPr>
        <w:t>Acquire data from primary or secondary data sources and maintain databases/data systems</w:t>
      </w:r>
    </w:p>
    <w:p w:rsidR="00F8467C" w:rsidRPr="00F8467C" w:rsidP="00F8467C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F8467C">
        <w:rPr>
          <w:rFonts w:asciiTheme="minorHAnsi" w:hAnsiTheme="minorHAnsi" w:cstheme="minorHAnsi"/>
        </w:rPr>
        <w:t>Published Workbooks by creating user filters.</w:t>
      </w:r>
    </w:p>
    <w:p w:rsidR="004150FD" w:rsidRPr="009E7971" w:rsidP="009E7971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F8467C">
        <w:rPr>
          <w:rFonts w:asciiTheme="minorHAnsi" w:hAnsiTheme="minorHAnsi" w:cstheme="minorHAnsi"/>
        </w:rPr>
        <w:t xml:space="preserve">Good knowledge in sales, </w:t>
      </w:r>
      <w:r w:rsidRPr="00F8467C">
        <w:rPr>
          <w:rFonts w:asciiTheme="minorHAnsi" w:hAnsiTheme="minorHAnsi" w:cstheme="minorHAnsi"/>
        </w:rPr>
        <w:t>Billing</w:t>
      </w:r>
      <w:r w:rsidRPr="00F8467C">
        <w:rPr>
          <w:rFonts w:asciiTheme="minorHAnsi" w:hAnsiTheme="minorHAnsi" w:cstheme="minorHAnsi"/>
        </w:rPr>
        <w:t xml:space="preserve"> MM Purchasing Inventory Management.</w:t>
      </w:r>
    </w:p>
    <w:p w:rsidR="00B5422A" w:rsidP="00D26584">
      <w:pPr>
        <w:pStyle w:val="ListParagraph"/>
        <w:numPr>
          <w:ilvl w:val="0"/>
          <w:numId w:val="10"/>
        </w:numPr>
        <w:suppressAutoHyphens/>
        <w:autoSpaceDE/>
        <w:autoSpaceDN/>
        <w:spacing w:before="100" w:beforeAutospacing="1"/>
        <w:rPr>
          <w:rFonts w:asciiTheme="minorHAnsi" w:hAnsiTheme="minorHAnsi" w:cstheme="minorHAnsi"/>
        </w:rPr>
      </w:pPr>
      <w:r w:rsidRPr="002E5396">
        <w:rPr>
          <w:rFonts w:asciiTheme="minorHAnsi" w:hAnsiTheme="minorHAnsi" w:cstheme="minorHAnsi"/>
        </w:rPr>
        <w:t>Managing the end to end order management process fr</w:t>
      </w:r>
      <w:r w:rsidR="00507C80">
        <w:rPr>
          <w:rFonts w:asciiTheme="minorHAnsi" w:hAnsiTheme="minorHAnsi" w:cstheme="minorHAnsi"/>
        </w:rPr>
        <w:t xml:space="preserve">om PO creation to order deliver </w:t>
      </w:r>
      <w:r w:rsidRPr="00507C80">
        <w:rPr>
          <w:rFonts w:asciiTheme="minorHAnsi" w:hAnsiTheme="minorHAnsi" w:cstheme="minorHAnsi"/>
        </w:rPr>
        <w:t>(Including cash memo &amp; credit memo).</w:t>
      </w:r>
    </w:p>
    <w:p w:rsidR="00D26584" w:rsidRPr="00D26584" w:rsidP="00D26584">
      <w:pPr>
        <w:rPr>
          <w:rFonts w:asciiTheme="minorHAnsi" w:hAnsiTheme="minorHAnsi" w:cstheme="minorHAnsi"/>
        </w:rPr>
      </w:pPr>
    </w:p>
    <w:p w:rsidR="00A33306" w:rsidRPr="003146C2" w:rsidP="00701636">
      <w:pPr>
        <w:spacing w:before="100" w:beforeAutospacing="1" w:after="100" w:afterAutospacing="1"/>
        <w:contextualSpacing/>
        <w:rPr>
          <w:rFonts w:asciiTheme="minorHAnsi" w:hAnsiTheme="minorHAnsi" w:cstheme="minorHAnsi"/>
          <w:b/>
          <w:u w:val="single"/>
        </w:rPr>
      </w:pPr>
      <w:r w:rsidRPr="003146C2">
        <w:rPr>
          <w:rFonts w:asciiTheme="minorHAnsi" w:hAnsiTheme="minorHAnsi" w:cstheme="minorHAnsi"/>
          <w:b/>
          <w:color w:val="17365D"/>
          <w:spacing w:val="21"/>
          <w:sz w:val="28"/>
          <w:u w:val="single"/>
          <w:shd w:val="clear" w:color="auto" w:fill="C5D9F0"/>
        </w:rPr>
        <w:t>A</w:t>
      </w:r>
      <w:r w:rsidRPr="003146C2">
        <w:rPr>
          <w:rFonts w:asciiTheme="minorHAnsi" w:hAnsiTheme="minorHAnsi" w:cstheme="minorHAnsi"/>
          <w:b/>
          <w:color w:val="17365D"/>
          <w:spacing w:val="21"/>
          <w:u w:val="single"/>
          <w:shd w:val="clear" w:color="auto" w:fill="C5D9F0"/>
        </w:rPr>
        <w:t>CADEMIC</w:t>
      </w:r>
      <w:r w:rsidRPr="003146C2">
        <w:rPr>
          <w:rFonts w:asciiTheme="minorHAnsi" w:hAnsiTheme="minorHAnsi" w:cstheme="minorHAnsi"/>
          <w:b/>
          <w:color w:val="17365D"/>
          <w:spacing w:val="67"/>
          <w:u w:val="single"/>
          <w:shd w:val="clear" w:color="auto" w:fill="C5D9F0"/>
        </w:rPr>
        <w:t xml:space="preserve"> </w:t>
      </w:r>
      <w:r w:rsidRPr="003146C2">
        <w:rPr>
          <w:rFonts w:asciiTheme="minorHAnsi" w:hAnsiTheme="minorHAnsi" w:cstheme="minorHAnsi"/>
          <w:b/>
          <w:color w:val="17365D"/>
          <w:spacing w:val="21"/>
          <w:sz w:val="28"/>
          <w:u w:val="single"/>
          <w:shd w:val="clear" w:color="auto" w:fill="C5D9F0"/>
        </w:rPr>
        <w:t>D</w:t>
      </w:r>
      <w:r w:rsidRPr="003146C2">
        <w:rPr>
          <w:rFonts w:asciiTheme="minorHAnsi" w:hAnsiTheme="minorHAnsi" w:cstheme="minorHAnsi"/>
          <w:b/>
          <w:color w:val="17365D"/>
          <w:spacing w:val="21"/>
          <w:u w:val="single"/>
          <w:shd w:val="clear" w:color="auto" w:fill="C5D9F0"/>
        </w:rPr>
        <w:t>ETAILS</w:t>
      </w:r>
      <w:r w:rsidR="003146C2">
        <w:rPr>
          <w:rFonts w:asciiTheme="minorHAnsi" w:hAnsiTheme="minorHAnsi" w:cstheme="minorHAnsi"/>
          <w:b/>
          <w:color w:val="17365D"/>
          <w:spacing w:val="21"/>
          <w:u w:val="single"/>
          <w:shd w:val="clear" w:color="auto" w:fill="C5D9F0"/>
        </w:rPr>
        <w:t xml:space="preserve">:                                                                                                                 </w:t>
      </w:r>
      <w:r w:rsidRPr="003146C2">
        <w:rPr>
          <w:rFonts w:asciiTheme="minorHAnsi" w:hAnsiTheme="minorHAnsi" w:cstheme="minorHAnsi"/>
          <w:b/>
          <w:color w:val="17365D"/>
          <w:spacing w:val="21"/>
          <w:u w:val="single"/>
          <w:shd w:val="clear" w:color="auto" w:fill="C5D9F0"/>
        </w:rPr>
        <w:tab/>
      </w:r>
      <w:r w:rsidRPr="003146C2" w:rsidR="00FD6456">
        <w:rPr>
          <w:rFonts w:asciiTheme="minorHAnsi" w:hAnsiTheme="minorHAnsi" w:cstheme="minorHAnsi"/>
          <w:b/>
          <w:color w:val="17365D"/>
          <w:spacing w:val="21"/>
          <w:u w:val="single"/>
          <w:shd w:val="clear" w:color="auto" w:fill="C5D9F0"/>
        </w:rPr>
        <w:t xml:space="preserve">  </w:t>
      </w:r>
    </w:p>
    <w:p w:rsidR="004150FD" w:rsidRPr="002E5396" w:rsidP="00701636">
      <w:pPr>
        <w:pStyle w:val="ListParagraph"/>
        <w:numPr>
          <w:ilvl w:val="0"/>
          <w:numId w:val="1"/>
        </w:numPr>
        <w:suppressAutoHyphens/>
        <w:autoSpaceDE/>
        <w:autoSpaceDN/>
        <w:spacing w:before="100" w:beforeAutospacing="1" w:after="100" w:afterAutospacing="1"/>
        <w:ind w:hanging="360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color w:val="000000"/>
        </w:rPr>
        <w:t>B. T</w:t>
      </w:r>
      <w:r w:rsidRPr="002E5396">
        <w:rPr>
          <w:rFonts w:asciiTheme="minorHAnsi" w:hAnsiTheme="minorHAnsi" w:cstheme="minorHAnsi"/>
          <w:b/>
          <w:color w:val="000000"/>
        </w:rPr>
        <w:t>ech (CSE)</w:t>
      </w:r>
      <w:r w:rsidRPr="002E5396">
        <w:rPr>
          <w:rFonts w:asciiTheme="minorHAnsi" w:hAnsiTheme="minorHAnsi" w:cstheme="minorHAnsi"/>
          <w:color w:val="000000"/>
        </w:rPr>
        <w:t xml:space="preserve"> from </w:t>
      </w:r>
      <w:r>
        <w:rPr>
          <w:rFonts w:asciiTheme="minorHAnsi" w:hAnsiTheme="minorHAnsi" w:cstheme="minorHAnsi"/>
          <w:color w:val="000000"/>
        </w:rPr>
        <w:t xml:space="preserve">BPUT, </w:t>
      </w:r>
      <w:r w:rsidR="00D26584">
        <w:rPr>
          <w:rFonts w:asciiTheme="minorHAnsi" w:hAnsiTheme="minorHAnsi" w:cstheme="minorHAnsi"/>
          <w:color w:val="000000"/>
        </w:rPr>
        <w:t>ODISHA in</w:t>
      </w:r>
      <w:r>
        <w:rPr>
          <w:rFonts w:asciiTheme="minorHAnsi" w:hAnsiTheme="minorHAnsi" w:cstheme="minorHAnsi"/>
          <w:color w:val="000000"/>
        </w:rPr>
        <w:t xml:space="preserve"> the year </w:t>
      </w:r>
      <w:r w:rsidRPr="002E5396">
        <w:rPr>
          <w:rFonts w:asciiTheme="minorHAnsi" w:hAnsiTheme="minorHAnsi" w:cstheme="minorHAnsi"/>
          <w:color w:val="000000"/>
        </w:rPr>
        <w:t>2014-2018.</w:t>
      </w:r>
    </w:p>
    <w:p w:rsidR="004150FD" w:rsidRPr="002E5396" w:rsidP="00507C80">
      <w:pPr>
        <w:pStyle w:val="ListParagraph"/>
        <w:numPr>
          <w:ilvl w:val="0"/>
          <w:numId w:val="1"/>
        </w:numPr>
        <w:suppressAutoHyphens/>
        <w:autoSpaceDE/>
        <w:autoSpaceDN/>
        <w:spacing w:before="100" w:beforeAutospacing="1" w:after="100" w:afterAutospacing="1"/>
        <w:ind w:hanging="360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color w:val="000000"/>
        </w:rPr>
        <w:t xml:space="preserve">Intermediate in </w:t>
      </w:r>
      <w:r w:rsidR="00D26584">
        <w:rPr>
          <w:rFonts w:asciiTheme="minorHAnsi" w:hAnsiTheme="minorHAnsi" w:cstheme="minorHAnsi"/>
          <w:b/>
          <w:color w:val="000000"/>
        </w:rPr>
        <w:t>Science from</w:t>
      </w:r>
      <w:r w:rsidRPr="00507C80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Higher Secondary </w:t>
      </w:r>
      <w:r w:rsidRPr="002E5396">
        <w:rPr>
          <w:rFonts w:asciiTheme="minorHAnsi" w:hAnsiTheme="minorHAnsi" w:cstheme="minorHAnsi"/>
          <w:color w:val="000000"/>
        </w:rPr>
        <w:t>Education), ODISHA</w:t>
      </w:r>
      <w:r>
        <w:rPr>
          <w:rFonts w:asciiTheme="minorHAnsi" w:hAnsiTheme="minorHAnsi" w:cstheme="minorHAnsi"/>
          <w:color w:val="000000"/>
        </w:rPr>
        <w:t xml:space="preserve"> in the year 2012-2014</w:t>
      </w:r>
      <w:r w:rsidRPr="002E5396">
        <w:rPr>
          <w:rFonts w:asciiTheme="minorHAnsi" w:hAnsiTheme="minorHAnsi" w:cstheme="minorHAnsi"/>
          <w:color w:val="000000"/>
        </w:rPr>
        <w:t>.</w:t>
      </w:r>
    </w:p>
    <w:p w:rsidR="007131D2" w:rsidRPr="00B46DE5" w:rsidP="00B46DE5">
      <w:pPr>
        <w:pStyle w:val="ListParagraph"/>
        <w:numPr>
          <w:ilvl w:val="0"/>
          <w:numId w:val="1"/>
        </w:numPr>
        <w:suppressAutoHyphens/>
        <w:autoSpaceDE/>
        <w:autoSpaceDN/>
        <w:spacing w:before="100" w:beforeAutospacing="1" w:after="100" w:afterAutospacing="1"/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Matriculation</w:t>
      </w:r>
      <w:r w:rsidRPr="002E5396" w:rsidR="004150FD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(10</w:t>
      </w:r>
      <w:r w:rsidRPr="00507C80">
        <w:rPr>
          <w:rFonts w:asciiTheme="minorHAnsi" w:hAnsiTheme="minorHAnsi" w:cstheme="minorHAnsi"/>
          <w:color w:val="000000"/>
          <w:vertAlign w:val="superscript"/>
        </w:rPr>
        <w:t>th</w:t>
      </w:r>
      <w:r>
        <w:rPr>
          <w:rFonts w:asciiTheme="minorHAnsi" w:hAnsiTheme="minorHAnsi" w:cstheme="minorHAnsi"/>
          <w:color w:val="000000"/>
        </w:rPr>
        <w:t xml:space="preserve">) </w:t>
      </w:r>
      <w:r w:rsidRPr="002E5396" w:rsidR="004150FD">
        <w:rPr>
          <w:rFonts w:asciiTheme="minorHAnsi" w:hAnsiTheme="minorHAnsi" w:cstheme="minorHAnsi"/>
          <w:color w:val="000000"/>
        </w:rPr>
        <w:t xml:space="preserve">from </w:t>
      </w:r>
      <w:r>
        <w:rPr>
          <w:rFonts w:asciiTheme="minorHAnsi" w:hAnsiTheme="minorHAnsi" w:cstheme="minorHAnsi"/>
          <w:color w:val="000000"/>
        </w:rPr>
        <w:t xml:space="preserve">Board of Secondary Education, Odisha </w:t>
      </w:r>
      <w:r w:rsidRPr="002E5396" w:rsidR="004150FD">
        <w:rPr>
          <w:rFonts w:asciiTheme="minorHAnsi" w:hAnsiTheme="minorHAnsi" w:cstheme="minorHAnsi"/>
          <w:color w:val="000000"/>
        </w:rPr>
        <w:t>(2011-2012)</w:t>
      </w:r>
    </w:p>
    <w:p w:rsidR="00A33306" w:rsidRPr="00FD6456" w:rsidP="00B5422A">
      <w:pPr>
        <w:pStyle w:val="Heading1"/>
        <w:tabs>
          <w:tab w:val="left" w:pos="10833"/>
        </w:tabs>
        <w:spacing w:before="100" w:beforeAutospacing="1" w:after="100" w:afterAutospacing="1"/>
        <w:contextualSpacing/>
        <w:rPr>
          <w:rFonts w:asciiTheme="minorHAnsi" w:hAnsiTheme="minorHAnsi" w:cstheme="minorHAnsi"/>
          <w:u w:val="single"/>
        </w:rPr>
      </w:pPr>
      <w:r w:rsidRPr="00FD6456">
        <w:rPr>
          <w:rFonts w:asciiTheme="minorHAnsi" w:hAnsiTheme="minorHAnsi" w:cstheme="minorHAnsi"/>
          <w:color w:val="17365D"/>
          <w:spacing w:val="22"/>
          <w:sz w:val="28"/>
          <w:u w:val="single"/>
          <w:shd w:val="clear" w:color="auto" w:fill="C5D9F0"/>
        </w:rPr>
        <w:t>A</w:t>
      </w:r>
      <w:r w:rsidRPr="00FD6456">
        <w:rPr>
          <w:rFonts w:asciiTheme="minorHAnsi" w:hAnsiTheme="minorHAnsi" w:cstheme="minorHAnsi"/>
          <w:color w:val="17365D"/>
          <w:spacing w:val="22"/>
          <w:u w:val="single"/>
          <w:shd w:val="clear" w:color="auto" w:fill="C5D9F0"/>
        </w:rPr>
        <w:t>CHIEVEMENTS</w:t>
      </w:r>
      <w:r w:rsidRPr="00FD6456" w:rsidR="00FD6456">
        <w:rPr>
          <w:rFonts w:asciiTheme="minorHAnsi" w:hAnsiTheme="minorHAnsi" w:cstheme="minorHAnsi"/>
          <w:color w:val="17365D"/>
          <w:spacing w:val="22"/>
          <w:u w:val="single"/>
          <w:shd w:val="clear" w:color="auto" w:fill="C5D9F0"/>
        </w:rPr>
        <w:t>:</w:t>
      </w:r>
      <w:r w:rsidRPr="00FD6456">
        <w:rPr>
          <w:rFonts w:asciiTheme="minorHAnsi" w:hAnsiTheme="minorHAnsi" w:cstheme="minorHAnsi"/>
          <w:color w:val="17365D"/>
          <w:spacing w:val="22"/>
          <w:u w:val="single"/>
          <w:shd w:val="clear" w:color="auto" w:fill="C5D9F0"/>
        </w:rPr>
        <w:tab/>
      </w:r>
      <w:r w:rsidR="00FD6456">
        <w:rPr>
          <w:rFonts w:asciiTheme="minorHAnsi" w:hAnsiTheme="minorHAnsi" w:cstheme="minorHAnsi"/>
          <w:color w:val="17365D"/>
          <w:spacing w:val="22"/>
          <w:u w:val="single"/>
          <w:shd w:val="clear" w:color="auto" w:fill="C5D9F0"/>
        </w:rPr>
        <w:t xml:space="preserve">  </w:t>
      </w:r>
    </w:p>
    <w:p w:rsidR="004150FD" w:rsidRPr="002E5396" w:rsidP="00B5422A">
      <w:pPr>
        <w:pStyle w:val="ListParagraph"/>
        <w:numPr>
          <w:ilvl w:val="0"/>
          <w:numId w:val="1"/>
        </w:numPr>
        <w:spacing w:before="100" w:beforeAutospacing="1" w:after="100" w:afterAutospacing="1"/>
        <w:ind w:hanging="360"/>
        <w:contextualSpacing/>
        <w:rPr>
          <w:rFonts w:eastAsia="Arial Unicode MS" w:asciiTheme="minorHAnsi" w:hAnsiTheme="minorHAnsi" w:cstheme="minorHAnsi"/>
          <w:position w:val="1"/>
        </w:rPr>
      </w:pPr>
      <w:r>
        <w:rPr>
          <w:rFonts w:eastAsia="Carlito" w:asciiTheme="minorHAnsi" w:hAnsiTheme="minorHAnsi" w:cstheme="minorHAnsi"/>
        </w:rPr>
        <w:t xml:space="preserve">An active </w:t>
      </w:r>
      <w:r w:rsidRPr="002E5396">
        <w:rPr>
          <w:rFonts w:eastAsia="Carlito" w:asciiTheme="minorHAnsi" w:hAnsiTheme="minorHAnsi" w:cstheme="minorHAnsi"/>
        </w:rPr>
        <w:t>Youth Rotary</w:t>
      </w:r>
      <w:r>
        <w:rPr>
          <w:rFonts w:eastAsia="Carlito" w:asciiTheme="minorHAnsi" w:hAnsiTheme="minorHAnsi" w:cstheme="minorHAnsi"/>
        </w:rPr>
        <w:t xml:space="preserve"> activist</w:t>
      </w:r>
      <w:r w:rsidRPr="002E5396">
        <w:rPr>
          <w:rFonts w:eastAsia="Carlito" w:asciiTheme="minorHAnsi" w:hAnsiTheme="minorHAnsi" w:cstheme="minorHAnsi"/>
        </w:rPr>
        <w:t xml:space="preserve"> of </w:t>
      </w:r>
      <w:r>
        <w:rPr>
          <w:rFonts w:eastAsia="Carlito" w:asciiTheme="minorHAnsi" w:hAnsiTheme="minorHAnsi" w:cstheme="minorHAnsi"/>
        </w:rPr>
        <w:t>Odisha</w:t>
      </w:r>
      <w:r w:rsidR="00B46DE5">
        <w:rPr>
          <w:rFonts w:eastAsia="Carlito" w:asciiTheme="minorHAnsi" w:hAnsiTheme="minorHAnsi" w:cstheme="minorHAnsi"/>
        </w:rPr>
        <w:t>, since 5</w:t>
      </w:r>
      <w:r w:rsidRPr="002E5396">
        <w:rPr>
          <w:rFonts w:eastAsia="Carlito" w:asciiTheme="minorHAnsi" w:hAnsiTheme="minorHAnsi" w:cstheme="minorHAnsi"/>
        </w:rPr>
        <w:t xml:space="preserve"> years.</w:t>
      </w:r>
    </w:p>
    <w:p w:rsidR="004150FD" w:rsidRPr="002E5396" w:rsidP="00B5422A">
      <w:pPr>
        <w:pStyle w:val="ListParagraph"/>
        <w:numPr>
          <w:ilvl w:val="0"/>
          <w:numId w:val="1"/>
        </w:numPr>
        <w:spacing w:before="100" w:beforeAutospacing="1" w:after="100" w:afterAutospacing="1"/>
        <w:ind w:hanging="360"/>
        <w:contextualSpacing/>
        <w:rPr>
          <w:rFonts w:eastAsia="Arial Unicode MS" w:asciiTheme="minorHAnsi" w:hAnsiTheme="minorHAnsi" w:cstheme="minorHAnsi"/>
          <w:position w:val="1"/>
        </w:rPr>
      </w:pPr>
      <w:r w:rsidRPr="002E5396">
        <w:rPr>
          <w:rFonts w:eastAsia="Carlito" w:asciiTheme="minorHAnsi" w:hAnsiTheme="minorHAnsi" w:cstheme="minorHAnsi"/>
          <w:position w:val="1"/>
        </w:rPr>
        <w:t>S</w:t>
      </w:r>
      <w:r w:rsidR="00D26584">
        <w:rPr>
          <w:rFonts w:eastAsia="Carlito" w:asciiTheme="minorHAnsi" w:hAnsiTheme="minorHAnsi" w:cstheme="minorHAnsi"/>
          <w:position w:val="1"/>
        </w:rPr>
        <w:t>uccessfully served</w:t>
      </w:r>
      <w:r w:rsidRPr="002E5396">
        <w:rPr>
          <w:rFonts w:eastAsia="Carlito" w:asciiTheme="minorHAnsi" w:hAnsiTheme="minorHAnsi" w:cstheme="minorHAnsi"/>
          <w:position w:val="1"/>
        </w:rPr>
        <w:t xml:space="preserve"> as General Secretary and Vice President for the </w:t>
      </w:r>
      <w:r w:rsidRPr="002E5396" w:rsidR="00AE1625">
        <w:rPr>
          <w:rFonts w:eastAsia="Carlito" w:asciiTheme="minorHAnsi" w:hAnsiTheme="minorHAnsi" w:cstheme="minorHAnsi"/>
        </w:rPr>
        <w:t xml:space="preserve">Youth Rotary </w:t>
      </w:r>
      <w:r w:rsidRPr="002E5396" w:rsidR="0069373C">
        <w:rPr>
          <w:rFonts w:eastAsia="Carlito" w:asciiTheme="minorHAnsi" w:hAnsiTheme="minorHAnsi" w:cstheme="minorHAnsi"/>
        </w:rPr>
        <w:t>Organization</w:t>
      </w:r>
      <w:r w:rsidRPr="002E5396" w:rsidR="00AE1625">
        <w:rPr>
          <w:rFonts w:eastAsia="Carlito" w:asciiTheme="minorHAnsi" w:hAnsiTheme="minorHAnsi" w:cstheme="minorHAnsi"/>
        </w:rPr>
        <w:t xml:space="preserve"> of Odisha</w:t>
      </w:r>
      <w:r w:rsidRPr="002E5396">
        <w:rPr>
          <w:rFonts w:eastAsia="Carlito" w:asciiTheme="minorHAnsi" w:hAnsiTheme="minorHAnsi" w:cstheme="minorHAnsi"/>
        </w:rPr>
        <w:t>.</w:t>
      </w:r>
    </w:p>
    <w:p w:rsidR="004150FD" w:rsidRPr="002E5396" w:rsidP="00B5422A">
      <w:pPr>
        <w:pStyle w:val="ListParagraph"/>
        <w:numPr>
          <w:ilvl w:val="0"/>
          <w:numId w:val="1"/>
        </w:numPr>
        <w:spacing w:before="100" w:beforeAutospacing="1" w:after="100" w:afterAutospacing="1"/>
        <w:ind w:hanging="360"/>
        <w:contextualSpacing/>
        <w:rPr>
          <w:rFonts w:eastAsia="Carlito" w:asciiTheme="minorHAnsi" w:hAnsiTheme="minorHAnsi" w:cstheme="minorHAnsi"/>
        </w:rPr>
      </w:pPr>
      <w:r w:rsidRPr="002E5396">
        <w:rPr>
          <w:rFonts w:eastAsia="Carlito" w:asciiTheme="minorHAnsi" w:hAnsiTheme="minorHAnsi" w:cstheme="minorHAnsi"/>
          <w:position w:val="1"/>
        </w:rPr>
        <w:t xml:space="preserve">Secretary </w:t>
      </w:r>
      <w:r w:rsidR="0069373C">
        <w:rPr>
          <w:rFonts w:eastAsia="Carlito" w:asciiTheme="minorHAnsi" w:hAnsiTheme="minorHAnsi" w:cstheme="minorHAnsi"/>
          <w:position w:val="1"/>
        </w:rPr>
        <w:t xml:space="preserve">and Treasury fundraiser </w:t>
      </w:r>
      <w:r w:rsidRPr="002E5396">
        <w:rPr>
          <w:rFonts w:eastAsia="Carlito" w:asciiTheme="minorHAnsi" w:hAnsiTheme="minorHAnsi" w:cstheme="minorHAnsi"/>
          <w:position w:val="1"/>
        </w:rPr>
        <w:t xml:space="preserve">of the State </w:t>
      </w:r>
      <w:r w:rsidR="0069373C">
        <w:rPr>
          <w:rFonts w:eastAsia="Carlito" w:asciiTheme="minorHAnsi" w:hAnsiTheme="minorHAnsi" w:cstheme="minorHAnsi"/>
          <w:position w:val="1"/>
        </w:rPr>
        <w:t xml:space="preserve">Level </w:t>
      </w:r>
      <w:r w:rsidRPr="002E5396">
        <w:rPr>
          <w:rFonts w:eastAsia="Carlito" w:asciiTheme="minorHAnsi" w:hAnsiTheme="minorHAnsi" w:cstheme="minorHAnsi"/>
          <w:position w:val="1"/>
        </w:rPr>
        <w:t>Event (Sparkle), 2017-18 held at Dhenkanal, Odisha.</w:t>
      </w:r>
    </w:p>
    <w:p w:rsidR="004150FD" w:rsidRPr="0069373C" w:rsidP="00B5422A">
      <w:pPr>
        <w:pStyle w:val="ListParagraph"/>
        <w:numPr>
          <w:ilvl w:val="0"/>
          <w:numId w:val="1"/>
        </w:numPr>
        <w:suppressAutoHyphens/>
        <w:autoSpaceDE/>
        <w:autoSpaceDN/>
        <w:spacing w:before="100" w:beforeAutospacing="1" w:after="100" w:afterAutospacing="1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2E5396">
        <w:rPr>
          <w:rFonts w:asciiTheme="minorHAnsi" w:hAnsiTheme="minorHAnsi" w:cstheme="minorHAnsi"/>
          <w:color w:val="0D0D0D"/>
          <w:shd w:val="clear" w:color="auto" w:fill="FFFFFF"/>
          <w:lang w:val="en-AU"/>
        </w:rPr>
        <w:t>Recognized twice with an awards for exemplary performance</w:t>
      </w:r>
      <w:r w:rsidR="0069373C">
        <w:rPr>
          <w:rFonts w:asciiTheme="minorHAnsi" w:hAnsiTheme="minorHAnsi" w:cstheme="minorHAnsi"/>
          <w:color w:val="0D0D0D"/>
          <w:shd w:val="clear" w:color="auto" w:fill="FFFFFF"/>
          <w:lang w:val="en-AU"/>
        </w:rPr>
        <w:t xml:space="preserve"> in State level Leadership Seminar</w:t>
      </w:r>
      <w:r w:rsidRPr="002E5396">
        <w:rPr>
          <w:rFonts w:asciiTheme="minorHAnsi" w:hAnsiTheme="minorHAnsi" w:cstheme="minorHAnsi"/>
          <w:color w:val="0D0D0D"/>
          <w:shd w:val="clear" w:color="auto" w:fill="FFFFFF"/>
          <w:lang w:val="en-AU"/>
        </w:rPr>
        <w:t>.</w:t>
      </w:r>
    </w:p>
    <w:p w:rsidR="004150FD" w:rsidRPr="002E5396" w:rsidP="00B5422A">
      <w:pPr>
        <w:numPr>
          <w:ilvl w:val="0"/>
          <w:numId w:val="1"/>
        </w:numPr>
        <w:suppressAutoHyphens/>
        <w:autoSpaceDE/>
        <w:autoSpaceDN/>
        <w:spacing w:before="100" w:beforeAutospacing="1" w:after="100" w:afterAutospacing="1"/>
        <w:ind w:hanging="360"/>
        <w:contextualSpacing/>
        <w:rPr>
          <w:rFonts w:eastAsia="Carlito" w:asciiTheme="minorHAnsi" w:hAnsiTheme="minorHAnsi" w:cstheme="minorHAnsi"/>
        </w:rPr>
      </w:pPr>
      <w:r w:rsidRPr="002E5396">
        <w:rPr>
          <w:rFonts w:eastAsia="Carlito" w:asciiTheme="minorHAnsi" w:hAnsiTheme="minorHAnsi" w:cstheme="minorHAnsi"/>
          <w:position w:val="1"/>
        </w:rPr>
        <w:t xml:space="preserve">Grade </w:t>
      </w:r>
      <w:r w:rsidR="00057597">
        <w:rPr>
          <w:rFonts w:eastAsia="Carlito" w:asciiTheme="minorHAnsi" w:hAnsiTheme="minorHAnsi" w:cstheme="minorHAnsi"/>
          <w:position w:val="1"/>
        </w:rPr>
        <w:t>“</w:t>
      </w:r>
      <w:r w:rsidRPr="002E5396">
        <w:rPr>
          <w:rFonts w:eastAsia="Carlito" w:asciiTheme="minorHAnsi" w:hAnsiTheme="minorHAnsi" w:cstheme="minorHAnsi"/>
          <w:position w:val="1"/>
        </w:rPr>
        <w:t>A</w:t>
      </w:r>
      <w:r w:rsidR="00057597">
        <w:rPr>
          <w:rFonts w:eastAsia="Carlito" w:asciiTheme="minorHAnsi" w:hAnsiTheme="minorHAnsi" w:cstheme="minorHAnsi"/>
          <w:position w:val="1"/>
        </w:rPr>
        <w:t>” in NCC (Army) State level certification</w:t>
      </w:r>
      <w:r w:rsidRPr="002E5396" w:rsidR="0069373C">
        <w:rPr>
          <w:rFonts w:eastAsia="Carlito" w:asciiTheme="minorHAnsi" w:hAnsiTheme="minorHAnsi" w:cstheme="minorHAnsi"/>
          <w:position w:val="1"/>
        </w:rPr>
        <w:t>.</w:t>
      </w:r>
    </w:p>
    <w:p w:rsidR="007131D2" w:rsidRPr="003F726A" w:rsidP="00B5422A">
      <w:pPr>
        <w:numPr>
          <w:ilvl w:val="0"/>
          <w:numId w:val="1"/>
        </w:numPr>
        <w:suppressAutoHyphens/>
        <w:autoSpaceDE/>
        <w:autoSpaceDN/>
        <w:spacing w:before="100" w:beforeAutospacing="1" w:after="100" w:afterAutospacing="1"/>
        <w:ind w:hanging="360"/>
        <w:contextualSpacing/>
        <w:rPr>
          <w:rFonts w:eastAsia="Carlito" w:asciiTheme="minorHAnsi" w:hAnsiTheme="minorHAnsi" w:cstheme="minorHAnsi"/>
        </w:rPr>
      </w:pPr>
      <w:r>
        <w:rPr>
          <w:rFonts w:eastAsia="Carlito" w:asciiTheme="minorHAnsi" w:hAnsiTheme="minorHAnsi" w:cstheme="minorHAnsi"/>
        </w:rPr>
        <w:t xml:space="preserve">Best dancer at School, </w:t>
      </w:r>
      <w:r w:rsidRPr="002E5396" w:rsidR="004150FD">
        <w:rPr>
          <w:rFonts w:eastAsia="Carlito" w:asciiTheme="minorHAnsi" w:hAnsiTheme="minorHAnsi" w:cstheme="minorHAnsi"/>
        </w:rPr>
        <w:t xml:space="preserve">College </w:t>
      </w:r>
      <w:r>
        <w:rPr>
          <w:rFonts w:eastAsia="Carlito" w:asciiTheme="minorHAnsi" w:hAnsiTheme="minorHAnsi" w:cstheme="minorHAnsi"/>
        </w:rPr>
        <w:t>an</w:t>
      </w:r>
      <w:r w:rsidR="00B46DE5">
        <w:rPr>
          <w:rFonts w:eastAsia="Carlito" w:asciiTheme="minorHAnsi" w:hAnsiTheme="minorHAnsi" w:cstheme="minorHAnsi"/>
        </w:rPr>
        <w:t>d</w:t>
      </w:r>
      <w:r>
        <w:rPr>
          <w:rFonts w:eastAsia="Carlito" w:asciiTheme="minorHAnsi" w:hAnsiTheme="minorHAnsi" w:cstheme="minorHAnsi"/>
        </w:rPr>
        <w:t xml:space="preserve"> </w:t>
      </w:r>
      <w:r w:rsidR="00D26584">
        <w:rPr>
          <w:rFonts w:eastAsia="Carlito" w:asciiTheme="minorHAnsi" w:hAnsiTheme="minorHAnsi" w:cstheme="minorHAnsi"/>
        </w:rPr>
        <w:t xml:space="preserve">various </w:t>
      </w:r>
      <w:r>
        <w:rPr>
          <w:rFonts w:eastAsia="Carlito" w:asciiTheme="minorHAnsi" w:hAnsiTheme="minorHAnsi" w:cstheme="minorHAnsi"/>
        </w:rPr>
        <w:t xml:space="preserve">State level completions and </w:t>
      </w:r>
      <w:r w:rsidRPr="002E5396" w:rsidR="004150FD">
        <w:rPr>
          <w:rFonts w:eastAsia="Carlito" w:asciiTheme="minorHAnsi" w:hAnsiTheme="minorHAnsi" w:cstheme="minorHAnsi"/>
        </w:rPr>
        <w:t>events.</w:t>
      </w:r>
    </w:p>
    <w:p w:rsidR="00EE21E4" w:rsidP="00F42BFD">
      <w:pPr>
        <w:pStyle w:val="Heading1"/>
        <w:tabs>
          <w:tab w:val="left" w:pos="10833"/>
        </w:tabs>
        <w:rPr>
          <w:rFonts w:asciiTheme="minorHAnsi" w:hAnsiTheme="minorHAnsi" w:cstheme="minorHAnsi"/>
          <w:color w:val="17365D"/>
          <w:spacing w:val="22"/>
          <w:sz w:val="28"/>
          <w:u w:val="single"/>
          <w:shd w:val="clear" w:color="auto" w:fill="C5D9F0"/>
        </w:rPr>
      </w:pPr>
    </w:p>
    <w:p w:rsidR="00713825" w:rsidRPr="009E7971" w:rsidP="009E7971">
      <w:pPr>
        <w:pStyle w:val="Heading1"/>
        <w:tabs>
          <w:tab w:val="left" w:pos="10833"/>
        </w:tabs>
        <w:rPr>
          <w:rFonts w:eastAsia="Carlito" w:asciiTheme="minorHAnsi" w:hAnsiTheme="minorHAnsi" w:cstheme="minorHAnsi"/>
          <w:u w:val="single"/>
        </w:rPr>
      </w:pPr>
      <w:r w:rsidRPr="00FD6456">
        <w:rPr>
          <w:rFonts w:asciiTheme="minorHAnsi" w:hAnsiTheme="minorHAnsi" w:cstheme="minorHAnsi"/>
          <w:color w:val="17365D"/>
          <w:spacing w:val="22"/>
          <w:sz w:val="28"/>
          <w:u w:val="single"/>
          <w:shd w:val="clear" w:color="auto" w:fill="C5D9F0"/>
        </w:rPr>
        <w:t>T</w:t>
      </w:r>
      <w:r w:rsidRPr="00FD6456">
        <w:rPr>
          <w:rFonts w:asciiTheme="minorHAnsi" w:hAnsiTheme="minorHAnsi" w:cstheme="minorHAnsi"/>
          <w:color w:val="17365D"/>
          <w:spacing w:val="22"/>
          <w:u w:val="single"/>
          <w:shd w:val="clear" w:color="auto" w:fill="C5D9F0"/>
        </w:rPr>
        <w:t>ECHNICAL</w:t>
      </w:r>
      <w:r w:rsidRPr="00FD6456">
        <w:rPr>
          <w:rFonts w:asciiTheme="minorHAnsi" w:hAnsiTheme="minorHAnsi" w:cstheme="minorHAnsi"/>
          <w:color w:val="17365D"/>
          <w:spacing w:val="62"/>
          <w:u w:val="single"/>
          <w:shd w:val="clear" w:color="auto" w:fill="C5D9F0"/>
        </w:rPr>
        <w:t xml:space="preserve"> </w:t>
      </w:r>
      <w:r w:rsidRPr="00FD6456">
        <w:rPr>
          <w:rFonts w:asciiTheme="minorHAnsi" w:hAnsiTheme="minorHAnsi" w:cstheme="minorHAnsi"/>
          <w:color w:val="17365D"/>
          <w:spacing w:val="20"/>
          <w:sz w:val="28"/>
          <w:u w:val="single"/>
          <w:shd w:val="clear" w:color="auto" w:fill="C5D9F0"/>
        </w:rPr>
        <w:t>S</w:t>
      </w:r>
      <w:r w:rsidRPr="00FD6456">
        <w:rPr>
          <w:rFonts w:asciiTheme="minorHAnsi" w:hAnsiTheme="minorHAnsi" w:cstheme="minorHAnsi"/>
          <w:color w:val="17365D"/>
          <w:spacing w:val="20"/>
          <w:u w:val="single"/>
          <w:shd w:val="clear" w:color="auto" w:fill="C5D9F0"/>
        </w:rPr>
        <w:t>KILLS</w:t>
      </w:r>
      <w:r w:rsidRPr="00FD6456" w:rsidR="00FD6456">
        <w:rPr>
          <w:rFonts w:asciiTheme="minorHAnsi" w:hAnsiTheme="minorHAnsi" w:cstheme="minorHAnsi"/>
          <w:color w:val="17365D"/>
          <w:spacing w:val="20"/>
          <w:u w:val="single"/>
          <w:shd w:val="clear" w:color="auto" w:fill="C5D9F0"/>
        </w:rPr>
        <w:t>:</w:t>
      </w:r>
      <w:r w:rsidRPr="00FD6456">
        <w:rPr>
          <w:rFonts w:asciiTheme="minorHAnsi" w:hAnsiTheme="minorHAnsi" w:cstheme="minorHAnsi"/>
          <w:color w:val="17365D"/>
          <w:spacing w:val="20"/>
          <w:u w:val="single"/>
          <w:shd w:val="clear" w:color="auto" w:fill="C5D9F0"/>
        </w:rPr>
        <w:tab/>
      </w:r>
      <w:r w:rsidR="00FD6456">
        <w:rPr>
          <w:rFonts w:asciiTheme="minorHAnsi" w:hAnsiTheme="minorHAnsi" w:cstheme="minorHAnsi"/>
          <w:color w:val="17365D"/>
          <w:spacing w:val="20"/>
          <w:u w:val="single"/>
          <w:shd w:val="clear" w:color="auto" w:fill="C5D9F0"/>
        </w:rPr>
        <w:t xml:space="preserve">    </w:t>
      </w:r>
    </w:p>
    <w:p w:rsidR="004150FD" w:rsidRPr="0069373C" w:rsidP="00EE21E4">
      <w:pPr>
        <w:pStyle w:val="ListParagraph"/>
        <w:numPr>
          <w:ilvl w:val="0"/>
          <w:numId w:val="15"/>
        </w:numPr>
        <w:suppressAutoHyphens/>
        <w:autoSpaceDE/>
        <w:autoSpaceDN/>
        <w:spacing w:before="0" w:after="120"/>
        <w:contextualSpacing/>
        <w:jc w:val="both"/>
        <w:rPr>
          <w:rFonts w:asciiTheme="minorHAnsi" w:hAnsiTheme="minorHAnsi" w:cstheme="minorHAnsi"/>
        </w:rPr>
      </w:pPr>
      <w:r w:rsidRPr="0069373C">
        <w:rPr>
          <w:rFonts w:asciiTheme="minorHAnsi" w:hAnsiTheme="minorHAnsi" w:cstheme="minorHAnsi"/>
        </w:rPr>
        <w:t>Artoo</w:t>
      </w:r>
      <w:r w:rsidRPr="0069373C" w:rsidR="0069373C">
        <w:rPr>
          <w:rFonts w:asciiTheme="minorHAnsi" w:hAnsiTheme="minorHAnsi" w:cstheme="minorHAnsi"/>
        </w:rPr>
        <w:t xml:space="preserve"> (</w:t>
      </w:r>
      <w:r w:rsidR="00DD458F">
        <w:rPr>
          <w:rFonts w:asciiTheme="minorHAnsi" w:hAnsiTheme="minorHAnsi" w:cstheme="minorHAnsi"/>
        </w:rPr>
        <w:t xml:space="preserve">MSME </w:t>
      </w:r>
      <w:r w:rsidRPr="0069373C" w:rsidR="0069373C">
        <w:rPr>
          <w:rFonts w:asciiTheme="minorHAnsi" w:hAnsiTheme="minorHAnsi" w:cstheme="minorHAnsi"/>
        </w:rPr>
        <w:t>Ba</w:t>
      </w:r>
      <w:r w:rsidR="009E7971">
        <w:rPr>
          <w:rFonts w:asciiTheme="minorHAnsi" w:hAnsiTheme="minorHAnsi" w:cstheme="minorHAnsi"/>
        </w:rPr>
        <w:t>n</w:t>
      </w:r>
      <w:r w:rsidRPr="0069373C" w:rsidR="0069373C">
        <w:rPr>
          <w:rFonts w:asciiTheme="minorHAnsi" w:hAnsiTheme="minorHAnsi" w:cstheme="minorHAnsi"/>
        </w:rPr>
        <w:t>king Software)</w:t>
      </w:r>
    </w:p>
    <w:p w:rsidR="004150FD" w:rsidP="00EE21E4">
      <w:pPr>
        <w:pStyle w:val="ListParagraph"/>
        <w:numPr>
          <w:ilvl w:val="0"/>
          <w:numId w:val="15"/>
        </w:numPr>
        <w:suppressAutoHyphens/>
        <w:autoSpaceDE/>
        <w:autoSpaceDN/>
        <w:spacing w:before="0" w:after="120"/>
        <w:contextualSpacing/>
        <w:jc w:val="both"/>
        <w:rPr>
          <w:rFonts w:asciiTheme="minorHAnsi" w:hAnsiTheme="minorHAnsi" w:cstheme="minorHAnsi"/>
        </w:rPr>
      </w:pPr>
      <w:r w:rsidRPr="0069373C">
        <w:rPr>
          <w:rFonts w:asciiTheme="minorHAnsi" w:hAnsiTheme="minorHAnsi" w:cstheme="minorHAnsi"/>
        </w:rPr>
        <w:t xml:space="preserve">Operating systems Windows 7, windows 8.1, windows 10 </w:t>
      </w:r>
    </w:p>
    <w:p w:rsidR="00701636" w:rsidRPr="00701636" w:rsidP="00EE21E4">
      <w:pPr>
        <w:pStyle w:val="ListParagraph"/>
        <w:numPr>
          <w:ilvl w:val="0"/>
          <w:numId w:val="15"/>
        </w:numPr>
        <w:suppressAutoHyphens/>
        <w:autoSpaceDE/>
        <w:autoSpaceDN/>
        <w:spacing w:before="0" w:after="120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VBA and </w:t>
      </w:r>
      <w:r w:rsidRPr="0069373C">
        <w:rPr>
          <w:rFonts w:asciiTheme="minorHAnsi" w:hAnsiTheme="minorHAnsi" w:cstheme="minorHAnsi"/>
        </w:rPr>
        <w:t>SQL (Basic)</w:t>
      </w:r>
    </w:p>
    <w:p w:rsidR="004150FD" w:rsidP="00EE21E4">
      <w:pPr>
        <w:pStyle w:val="ListParagraph"/>
        <w:numPr>
          <w:ilvl w:val="0"/>
          <w:numId w:val="15"/>
        </w:numPr>
        <w:suppressAutoHyphens/>
        <w:autoSpaceDE/>
        <w:autoSpaceDN/>
        <w:spacing w:before="0" w:after="120"/>
        <w:contextualSpacing/>
        <w:jc w:val="both"/>
        <w:rPr>
          <w:rFonts w:asciiTheme="minorHAnsi" w:hAnsiTheme="minorHAnsi" w:cstheme="minorHAnsi"/>
        </w:rPr>
      </w:pPr>
      <w:r w:rsidRPr="0069373C">
        <w:rPr>
          <w:rFonts w:asciiTheme="minorHAnsi" w:hAnsiTheme="minorHAnsi" w:cstheme="minorHAnsi"/>
        </w:rPr>
        <w:t>Knowledge in MS-Office (Word, Excel, Advanced Excel, Power point, Outlook &amp; Access).</w:t>
      </w:r>
    </w:p>
    <w:p w:rsidR="005D0F37" w:rsidP="00EE21E4">
      <w:pPr>
        <w:pStyle w:val="ListParagraph"/>
        <w:numPr>
          <w:ilvl w:val="0"/>
          <w:numId w:val="15"/>
        </w:numPr>
        <w:suppressAutoHyphens/>
        <w:autoSpaceDE/>
        <w:autoSpaceDN/>
        <w:spacing w:before="0" w:after="120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Google Forms</w:t>
      </w:r>
    </w:p>
    <w:p w:rsidR="005D0F37" w:rsidP="00EE21E4">
      <w:pPr>
        <w:pStyle w:val="ListParagraph"/>
        <w:numPr>
          <w:ilvl w:val="0"/>
          <w:numId w:val="15"/>
        </w:numPr>
        <w:suppressAutoHyphens/>
        <w:autoSpaceDE/>
        <w:autoSpaceDN/>
        <w:spacing w:before="0" w:after="120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SWOT Analysis</w:t>
      </w:r>
    </w:p>
    <w:p w:rsidR="000521EB" w:rsidP="00EE21E4">
      <w:pPr>
        <w:pStyle w:val="ListParagraph"/>
        <w:numPr>
          <w:ilvl w:val="0"/>
          <w:numId w:val="15"/>
        </w:numPr>
        <w:suppressAutoHyphens/>
        <w:autoSpaceDE/>
        <w:autoSpaceDN/>
        <w:spacing w:before="0" w:after="120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Macro</w:t>
      </w:r>
    </w:p>
    <w:p w:rsidR="005D0F37" w:rsidRPr="009E7971" w:rsidP="009E7971">
      <w:pPr>
        <w:pStyle w:val="ListParagraph"/>
        <w:numPr>
          <w:ilvl w:val="0"/>
          <w:numId w:val="15"/>
        </w:numPr>
        <w:suppressAutoHyphens/>
        <w:autoSpaceDE/>
        <w:autoSpaceDN/>
        <w:spacing w:before="0" w:after="120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RPA </w:t>
      </w:r>
      <w:r>
        <w:rPr>
          <w:rFonts w:asciiTheme="minorHAnsi" w:hAnsiTheme="minorHAnsi" w:cstheme="minorHAnsi"/>
        </w:rPr>
        <w:t>UiPath</w:t>
      </w:r>
      <w:r>
        <w:rPr>
          <w:rFonts w:asciiTheme="minorHAnsi" w:hAnsiTheme="minorHAnsi" w:cstheme="minorHAnsi"/>
        </w:rPr>
        <w:t xml:space="preserve"> basic</w:t>
      </w:r>
    </w:p>
    <w:p w:rsidR="005D0F37" w:rsidP="000521EB">
      <w:pPr>
        <w:pStyle w:val="ListParagraph"/>
        <w:numPr>
          <w:ilvl w:val="0"/>
          <w:numId w:val="15"/>
        </w:numPr>
        <w:suppressAutoHyphens/>
        <w:autoSpaceDE/>
        <w:autoSpaceDN/>
        <w:spacing w:before="0" w:after="120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Tableau Basic</w:t>
      </w:r>
    </w:p>
    <w:p w:rsidR="000521EB" w:rsidP="000521EB">
      <w:pPr>
        <w:pStyle w:val="ListParagraph"/>
        <w:numPr>
          <w:ilvl w:val="0"/>
          <w:numId w:val="15"/>
        </w:numPr>
        <w:suppressAutoHyphens/>
        <w:autoSpaceDE/>
        <w:autoSpaceDN/>
        <w:spacing w:before="0" w:after="120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SWOT Analysis</w:t>
      </w:r>
    </w:p>
    <w:p w:rsidR="00283912" w:rsidP="000521EB">
      <w:pPr>
        <w:pStyle w:val="ListParagraph"/>
        <w:numPr>
          <w:ilvl w:val="0"/>
          <w:numId w:val="15"/>
        </w:numPr>
        <w:suppressAutoHyphens/>
        <w:autoSpaceDE/>
        <w:autoSpaceDN/>
        <w:spacing w:before="0" w:after="120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Visualization</w:t>
      </w:r>
    </w:p>
    <w:p w:rsidR="0091318B" w:rsidP="000521EB">
      <w:pPr>
        <w:pStyle w:val="ListParagraph"/>
        <w:numPr>
          <w:ilvl w:val="0"/>
          <w:numId w:val="15"/>
        </w:numPr>
        <w:suppressAutoHyphens/>
        <w:autoSpaceDE/>
        <w:autoSpaceDN/>
        <w:spacing w:before="0" w:after="120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Microsoft Dynamic 365</w:t>
      </w:r>
    </w:p>
    <w:p w:rsidR="00D7102C" w:rsidP="000521EB">
      <w:pPr>
        <w:pStyle w:val="ListParagraph"/>
        <w:numPr>
          <w:ilvl w:val="0"/>
          <w:numId w:val="15"/>
        </w:numPr>
        <w:suppressAutoHyphens/>
        <w:autoSpaceDE/>
        <w:autoSpaceDN/>
        <w:spacing w:before="0" w:after="120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 Net Framework</w:t>
      </w:r>
    </w:p>
    <w:p w:rsidR="00072E59" w:rsidRPr="009E7971" w:rsidP="009E7971">
      <w:pPr>
        <w:pStyle w:val="ListParagraph"/>
        <w:numPr>
          <w:ilvl w:val="0"/>
          <w:numId w:val="15"/>
        </w:numPr>
        <w:suppressAutoHyphens/>
        <w:autoSpaceDE/>
        <w:autoSpaceDN/>
        <w:spacing w:before="0" w:after="120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Workforce Management </w:t>
      </w:r>
    </w:p>
    <w:p w:rsidR="005F2384" w:rsidP="00EE21E4">
      <w:pPr>
        <w:pStyle w:val="ListParagraph"/>
        <w:numPr>
          <w:ilvl w:val="0"/>
          <w:numId w:val="15"/>
        </w:numPr>
        <w:suppressAutoHyphens/>
        <w:autoSpaceDE/>
        <w:autoSpaceDN/>
        <w:spacing w:before="0" w:after="120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MS-Office</w:t>
      </w:r>
      <w:r w:rsidRPr="00B5422A" w:rsidR="0069373C">
        <w:rPr>
          <w:rFonts w:asciiTheme="minorHAnsi" w:hAnsiTheme="minorHAnsi" w:cstheme="minorHAnsi"/>
        </w:rPr>
        <w:t>:</w:t>
      </w:r>
    </w:p>
    <w:p w:rsidR="00B5422A" w:rsidP="00EE21E4">
      <w:pPr>
        <w:pStyle w:val="ListParagraph"/>
        <w:numPr>
          <w:ilvl w:val="1"/>
          <w:numId w:val="15"/>
        </w:numPr>
        <w:suppressAutoHyphens/>
        <w:autoSpaceDE/>
        <w:autoSpaceDN/>
        <w:spacing w:before="0" w:after="120"/>
        <w:ind w:left="1530"/>
        <w:contextualSpacing/>
        <w:jc w:val="both"/>
        <w:rPr>
          <w:rFonts w:asciiTheme="minorHAnsi" w:hAnsiTheme="minorHAnsi" w:cstheme="minorHAnsi"/>
        </w:rPr>
      </w:pPr>
      <w:r w:rsidRPr="00B5422A">
        <w:rPr>
          <w:rFonts w:asciiTheme="minorHAnsi" w:hAnsiTheme="minorHAnsi" w:cstheme="minorHAnsi"/>
        </w:rPr>
        <w:t xml:space="preserve"> </w:t>
      </w:r>
      <w:r w:rsidRPr="00DD458F" w:rsidR="005F2384">
        <w:rPr>
          <w:rFonts w:asciiTheme="minorHAnsi" w:hAnsiTheme="minorHAnsi" w:cstheme="minorHAnsi"/>
          <w:b/>
        </w:rPr>
        <w:t>MS-Excel</w:t>
      </w:r>
      <w:r w:rsidR="005F2384">
        <w:rPr>
          <w:rFonts w:asciiTheme="minorHAnsi" w:hAnsiTheme="minorHAnsi" w:cstheme="minorHAnsi"/>
        </w:rPr>
        <w:t xml:space="preserve">: </w:t>
      </w:r>
      <w:r w:rsidRPr="00B5422A">
        <w:rPr>
          <w:rFonts w:asciiTheme="minorHAnsi" w:hAnsiTheme="minorHAnsi" w:cstheme="minorHAnsi"/>
        </w:rPr>
        <w:t>V-L</w:t>
      </w:r>
      <w:r w:rsidRPr="00B5422A" w:rsidR="004150FD">
        <w:rPr>
          <w:rFonts w:asciiTheme="minorHAnsi" w:hAnsiTheme="minorHAnsi" w:cstheme="minorHAnsi"/>
        </w:rPr>
        <w:t>ookup</w:t>
      </w:r>
      <w:r w:rsidR="005F2384">
        <w:rPr>
          <w:rFonts w:asciiTheme="minorHAnsi" w:hAnsiTheme="minorHAnsi" w:cstheme="minorHAnsi"/>
        </w:rPr>
        <w:t>, H-Lookup</w:t>
      </w:r>
      <w:r w:rsidRPr="00B5422A" w:rsidR="004150FD">
        <w:rPr>
          <w:rFonts w:asciiTheme="minorHAnsi" w:hAnsiTheme="minorHAnsi" w:cstheme="minorHAnsi"/>
        </w:rPr>
        <w:t>, Pivot Table, Conc</w:t>
      </w:r>
      <w:r w:rsidRPr="00B5422A" w:rsidR="0069373C">
        <w:rPr>
          <w:rFonts w:asciiTheme="minorHAnsi" w:hAnsiTheme="minorHAnsi" w:cstheme="minorHAnsi"/>
        </w:rPr>
        <w:t>atenate,</w:t>
      </w:r>
      <w:r w:rsidRPr="00B5422A">
        <w:rPr>
          <w:rFonts w:asciiTheme="minorHAnsi" w:hAnsiTheme="minorHAnsi" w:cstheme="minorHAnsi"/>
        </w:rPr>
        <w:t xml:space="preserve"> Conditional formatting, IF, </w:t>
      </w:r>
      <w:r w:rsidR="00DD458F">
        <w:rPr>
          <w:rFonts w:asciiTheme="minorHAnsi" w:hAnsiTheme="minorHAnsi" w:cstheme="minorHAnsi"/>
        </w:rPr>
        <w:t xml:space="preserve">Data Validation, Paste Special, </w:t>
      </w:r>
      <w:r w:rsidR="00701636">
        <w:rPr>
          <w:rFonts w:asciiTheme="minorHAnsi" w:hAnsiTheme="minorHAnsi" w:cstheme="minorHAnsi"/>
        </w:rPr>
        <w:t>Hyperlinks</w:t>
      </w:r>
      <w:r w:rsidR="00DD458F">
        <w:rPr>
          <w:rFonts w:asciiTheme="minorHAnsi" w:hAnsiTheme="minorHAnsi" w:cstheme="minorHAnsi"/>
        </w:rPr>
        <w:t xml:space="preserve">, </w:t>
      </w:r>
      <w:r w:rsidRPr="00B5422A">
        <w:rPr>
          <w:rFonts w:asciiTheme="minorHAnsi" w:hAnsiTheme="minorHAnsi" w:cstheme="minorHAnsi"/>
        </w:rPr>
        <w:t>Dynamic charts and Graphs</w:t>
      </w:r>
      <w:r>
        <w:rPr>
          <w:rFonts w:asciiTheme="minorHAnsi" w:hAnsiTheme="minorHAnsi" w:cstheme="minorHAnsi"/>
        </w:rPr>
        <w:t>,</w:t>
      </w:r>
      <w:r w:rsidRPr="00B5422A">
        <w:rPr>
          <w:rFonts w:asciiTheme="minorHAnsi" w:hAnsiTheme="minorHAnsi" w:cstheme="minorHAnsi"/>
        </w:rPr>
        <w:t xml:space="preserve"> b</w:t>
      </w:r>
      <w:r w:rsidRPr="00B5422A" w:rsidR="0069373C">
        <w:rPr>
          <w:rFonts w:asciiTheme="minorHAnsi" w:hAnsiTheme="minorHAnsi" w:cstheme="minorHAnsi"/>
        </w:rPr>
        <w:t>asics of Macros</w:t>
      </w:r>
      <w:r>
        <w:rPr>
          <w:rFonts w:asciiTheme="minorHAnsi" w:hAnsiTheme="minorHAnsi" w:cstheme="minorHAnsi"/>
        </w:rPr>
        <w:t xml:space="preserve"> </w:t>
      </w:r>
      <w:r w:rsidRPr="00B5422A">
        <w:rPr>
          <w:rFonts w:asciiTheme="minorHAnsi" w:hAnsiTheme="minorHAnsi" w:cstheme="minorHAnsi"/>
        </w:rPr>
        <w:t>and various other functions related to a</w:t>
      </w:r>
      <w:r>
        <w:rPr>
          <w:rFonts w:asciiTheme="minorHAnsi" w:hAnsiTheme="minorHAnsi" w:cstheme="minorHAnsi"/>
        </w:rPr>
        <w:t>nalysis.</w:t>
      </w:r>
    </w:p>
    <w:p w:rsidR="005F2384" w:rsidP="00EE21E4">
      <w:pPr>
        <w:pStyle w:val="ListParagraph"/>
        <w:numPr>
          <w:ilvl w:val="1"/>
          <w:numId w:val="15"/>
        </w:numPr>
        <w:suppressAutoHyphens/>
        <w:autoSpaceDE/>
        <w:autoSpaceDN/>
        <w:spacing w:before="0" w:after="120"/>
        <w:ind w:left="1530"/>
        <w:contextualSpacing/>
        <w:jc w:val="both"/>
        <w:rPr>
          <w:rFonts w:asciiTheme="minorHAnsi" w:hAnsiTheme="minorHAnsi" w:cstheme="minorHAnsi"/>
        </w:rPr>
      </w:pPr>
      <w:r w:rsidRPr="00DD458F">
        <w:rPr>
          <w:rFonts w:asciiTheme="minorHAnsi" w:hAnsiTheme="minorHAnsi" w:cstheme="minorHAnsi"/>
          <w:b/>
        </w:rPr>
        <w:t>MS-PowerPoint</w:t>
      </w:r>
      <w:r>
        <w:rPr>
          <w:rFonts w:asciiTheme="minorHAnsi" w:hAnsiTheme="minorHAnsi" w:cstheme="minorHAnsi"/>
        </w:rPr>
        <w:t>:</w:t>
      </w:r>
      <w:r w:rsidR="00DD458F">
        <w:rPr>
          <w:rFonts w:asciiTheme="minorHAnsi" w:hAnsiTheme="minorHAnsi" w:cstheme="minorHAnsi"/>
        </w:rPr>
        <w:t xml:space="preserve"> Attractive MIS dashboard preparation, Data presentation in Graphical and Chart format. </w:t>
      </w:r>
    </w:p>
    <w:p w:rsidR="00EE21E4" w:rsidRPr="00EE21E4" w:rsidP="00EE21E4">
      <w:pPr>
        <w:pStyle w:val="ListParagraph"/>
        <w:numPr>
          <w:ilvl w:val="1"/>
          <w:numId w:val="15"/>
        </w:numPr>
        <w:suppressAutoHyphens/>
        <w:autoSpaceDE/>
        <w:autoSpaceDN/>
        <w:spacing w:before="0" w:after="120"/>
        <w:ind w:left="1530"/>
        <w:contextualSpacing/>
        <w:jc w:val="both"/>
        <w:rPr>
          <w:rFonts w:asciiTheme="minorHAnsi" w:hAnsiTheme="minorHAnsi" w:cstheme="minorHAnsi"/>
        </w:rPr>
      </w:pPr>
      <w:r w:rsidRPr="00DD458F">
        <w:rPr>
          <w:rFonts w:asciiTheme="minorHAnsi" w:hAnsiTheme="minorHAnsi" w:cstheme="minorHAnsi"/>
          <w:b/>
        </w:rPr>
        <w:t>MS</w:t>
      </w:r>
      <w:r w:rsidRPr="00DD458F" w:rsidR="00DD458F">
        <w:rPr>
          <w:rFonts w:asciiTheme="minorHAnsi" w:hAnsiTheme="minorHAnsi" w:cstheme="minorHAnsi"/>
          <w:b/>
        </w:rPr>
        <w:t>-Access</w:t>
      </w:r>
      <w:r w:rsidR="00DD458F">
        <w:rPr>
          <w:rFonts w:asciiTheme="minorHAnsi" w:hAnsiTheme="minorHAnsi" w:cstheme="minorHAnsi"/>
        </w:rPr>
        <w:t>: Storing of data</w:t>
      </w:r>
      <w:r w:rsidR="00D26584">
        <w:rPr>
          <w:rFonts w:asciiTheme="minorHAnsi" w:hAnsiTheme="minorHAnsi" w:cstheme="minorHAnsi"/>
        </w:rPr>
        <w:t>, c</w:t>
      </w:r>
      <w:r w:rsidR="00DD458F">
        <w:rPr>
          <w:rFonts w:asciiTheme="minorHAnsi" w:hAnsiTheme="minorHAnsi" w:cstheme="minorHAnsi"/>
        </w:rPr>
        <w:t>reation of various wizard and template to integrate the data stored.</w:t>
      </w:r>
    </w:p>
    <w:p w:rsidR="007131D2" w:rsidRPr="00B5422A" w:rsidP="00EE21E4">
      <w:pPr>
        <w:pStyle w:val="ListParagraph"/>
        <w:numPr>
          <w:ilvl w:val="0"/>
          <w:numId w:val="15"/>
        </w:numPr>
        <w:suppressAutoHyphens/>
        <w:autoSpaceDE/>
        <w:autoSpaceDN/>
        <w:spacing w:before="0" w:after="120"/>
        <w:contextualSpacing/>
        <w:jc w:val="both"/>
        <w:rPr>
          <w:rFonts w:asciiTheme="minorHAnsi" w:hAnsiTheme="minorHAnsi" w:cstheme="minorHAnsi"/>
        </w:rPr>
      </w:pPr>
      <w:r w:rsidRPr="00B5422A">
        <w:rPr>
          <w:rFonts w:asciiTheme="minorHAnsi" w:hAnsiTheme="minorHAnsi" w:cstheme="minorHAnsi"/>
        </w:rPr>
        <w:t>IQ matrix application : RQ4</w:t>
      </w:r>
      <w:r w:rsidRPr="00B5422A" w:rsidR="0069373C">
        <w:rPr>
          <w:rFonts w:asciiTheme="minorHAnsi" w:hAnsiTheme="minorHAnsi" w:cstheme="minorHAnsi"/>
        </w:rPr>
        <w:t xml:space="preserve"> (POS</w:t>
      </w:r>
      <w:r w:rsidR="00DD458F">
        <w:rPr>
          <w:rFonts w:asciiTheme="minorHAnsi" w:hAnsiTheme="minorHAnsi" w:cstheme="minorHAnsi"/>
        </w:rPr>
        <w:t xml:space="preserve"> and CRM</w:t>
      </w:r>
      <w:r w:rsidRPr="00B5422A" w:rsidR="0069373C">
        <w:rPr>
          <w:rFonts w:asciiTheme="minorHAnsi" w:hAnsiTheme="minorHAnsi" w:cstheme="minorHAnsi"/>
        </w:rPr>
        <w:t>)</w:t>
      </w:r>
      <w:r w:rsidR="00DD458F">
        <w:rPr>
          <w:rFonts w:asciiTheme="minorHAnsi" w:hAnsiTheme="minorHAnsi" w:cstheme="minorHAnsi"/>
        </w:rPr>
        <w:t>, Touch Bistro (Restaurant POS), Toast (POS and raw report generation)</w:t>
      </w:r>
    </w:p>
    <w:p w:rsidR="003F726A" w:rsidRPr="009E7971" w:rsidP="009E7971">
      <w:pPr>
        <w:numPr>
          <w:ilvl w:val="0"/>
          <w:numId w:val="15"/>
        </w:numPr>
        <w:tabs>
          <w:tab w:val="left" w:pos="1800"/>
        </w:tabs>
        <w:suppressAutoHyphens/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2E5396">
        <w:rPr>
          <w:rFonts w:asciiTheme="minorHAnsi" w:hAnsiTheme="minorHAnsi" w:cstheme="minorHAnsi"/>
        </w:rPr>
        <w:t>GST Calculation</w:t>
      </w:r>
      <w:r w:rsidR="00DD458F">
        <w:rPr>
          <w:rFonts w:asciiTheme="minorHAnsi" w:hAnsiTheme="minorHAnsi" w:cstheme="minorHAnsi"/>
        </w:rPr>
        <w:t xml:space="preserve"> for the business houses applying for fund.</w:t>
      </w:r>
    </w:p>
    <w:p w:rsidR="003F726A" w:rsidRPr="002E5396" w:rsidP="00EE21E4">
      <w:pPr>
        <w:numPr>
          <w:ilvl w:val="0"/>
          <w:numId w:val="15"/>
        </w:numPr>
        <w:tabs>
          <w:tab w:val="left" w:pos="1800"/>
        </w:tabs>
        <w:suppressAutoHyphens/>
        <w:autoSpaceDE/>
        <w:autoSpaceDN/>
        <w:spacing w:after="120"/>
        <w:contextualSpacing/>
        <w:rPr>
          <w:rFonts w:asciiTheme="minorHAnsi" w:hAnsiTheme="minorHAnsi" w:cstheme="minorHAnsi"/>
        </w:rPr>
      </w:pPr>
      <w:r w:rsidRPr="002E5396">
        <w:rPr>
          <w:rFonts w:asciiTheme="minorHAnsi" w:hAnsiTheme="minorHAnsi" w:cstheme="minorHAnsi"/>
        </w:rPr>
        <w:t>KYC</w:t>
      </w:r>
      <w:r w:rsidR="00DD458F">
        <w:rPr>
          <w:rFonts w:asciiTheme="minorHAnsi" w:hAnsiTheme="minorHAnsi" w:cstheme="minorHAnsi"/>
        </w:rPr>
        <w:t xml:space="preserve"> Process (Customer Identification Program, Due Diligence, Monitoring Compliances)</w:t>
      </w:r>
    </w:p>
    <w:p w:rsidR="003F726A" w:rsidRPr="00EE21E4" w:rsidP="00EE21E4">
      <w:pPr>
        <w:numPr>
          <w:ilvl w:val="0"/>
          <w:numId w:val="15"/>
        </w:numPr>
        <w:tabs>
          <w:tab w:val="left" w:pos="1800"/>
        </w:tabs>
        <w:suppressAutoHyphens/>
        <w:autoSpaceDE/>
        <w:autoSpaceDN/>
        <w:spacing w:after="120"/>
        <w:contextualSpacing/>
        <w:rPr>
          <w:rFonts w:asciiTheme="minorHAnsi" w:hAnsiTheme="minorHAnsi" w:cstheme="minorHAnsi"/>
          <w:u w:val="single"/>
        </w:rPr>
      </w:pPr>
      <w:r w:rsidRPr="002E5396">
        <w:rPr>
          <w:rFonts w:asciiTheme="minorHAnsi" w:hAnsiTheme="minorHAnsi" w:cstheme="minorHAnsi"/>
        </w:rPr>
        <w:t>Credit Risk Management</w:t>
      </w:r>
      <w:r w:rsidR="00DD458F">
        <w:rPr>
          <w:rFonts w:asciiTheme="minorHAnsi" w:hAnsiTheme="minorHAnsi" w:cstheme="minorHAnsi"/>
        </w:rPr>
        <w:t xml:space="preserve"> (</w:t>
      </w:r>
      <w:r w:rsidRPr="00DD458F" w:rsidR="00DD458F">
        <w:rPr>
          <w:rFonts w:asciiTheme="minorHAnsi" w:hAnsiTheme="minorHAnsi" w:cstheme="minorHAnsi"/>
        </w:rPr>
        <w:t>to</w:t>
      </w:r>
      <w:r w:rsidR="00DD458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D458F" w:rsidR="00DD458F">
        <w:rPr>
          <w:rFonts w:asciiTheme="minorHAnsi" w:hAnsiTheme="minorHAnsi" w:cstheme="minorHAnsi"/>
        </w:rPr>
        <w:t>monitor the borrower</w:t>
      </w:r>
      <w:r w:rsidR="00701636">
        <w:rPr>
          <w:rFonts w:asciiTheme="minorHAnsi" w:hAnsiTheme="minorHAnsi" w:cstheme="minorHAnsi"/>
        </w:rPr>
        <w:t>’</w:t>
      </w:r>
      <w:r w:rsidRPr="00DD458F" w:rsidR="00DD458F">
        <w:rPr>
          <w:rFonts w:asciiTheme="minorHAnsi" w:hAnsiTheme="minorHAnsi" w:cstheme="minorHAnsi"/>
        </w:rPr>
        <w:t>s current financial status and ability to pay their loan</w:t>
      </w:r>
      <w:r w:rsidR="00DD458F">
        <w:rPr>
          <w:rFonts w:ascii="Arial" w:hAnsi="Arial" w:cs="Arial"/>
          <w:color w:val="222222"/>
          <w:shd w:val="clear" w:color="auto" w:fill="FFFFFF"/>
        </w:rPr>
        <w:t>)</w:t>
      </w:r>
    </w:p>
    <w:p w:rsidR="00EE21E4" w:rsidRPr="0069373C" w:rsidP="00EE21E4">
      <w:pPr>
        <w:tabs>
          <w:tab w:val="left" w:pos="1800"/>
        </w:tabs>
        <w:suppressAutoHyphens/>
        <w:autoSpaceDE/>
        <w:autoSpaceDN/>
        <w:spacing w:after="120"/>
        <w:contextualSpacing/>
        <w:rPr>
          <w:rFonts w:asciiTheme="minorHAnsi" w:hAnsiTheme="minorHAnsi" w:cstheme="minorHAnsi"/>
          <w:u w:val="single"/>
        </w:rPr>
      </w:pPr>
    </w:p>
    <w:p w:rsidR="003F726A" w:rsidRPr="00B5422A" w:rsidP="00EE21E4">
      <w:pPr>
        <w:suppressAutoHyphens/>
        <w:autoSpaceDE/>
        <w:autoSpaceDN/>
        <w:spacing w:after="120"/>
        <w:ind w:left="360"/>
        <w:contextualSpacing/>
        <w:jc w:val="both"/>
        <w:rPr>
          <w:rFonts w:asciiTheme="minorHAnsi" w:hAnsiTheme="minorHAnsi" w:cstheme="minorHAnsi"/>
          <w:sz w:val="10"/>
        </w:rPr>
      </w:pPr>
    </w:p>
    <w:p w:rsidR="007E41D7" w:rsidRPr="003146C2" w:rsidP="00EE21E4">
      <w:pPr>
        <w:spacing w:after="120"/>
        <w:rPr>
          <w:rFonts w:asciiTheme="minorHAnsi" w:hAnsiTheme="minorHAnsi" w:cstheme="minorHAnsi"/>
          <w:b/>
        </w:rPr>
      </w:pPr>
      <w:r w:rsidRPr="003146C2">
        <w:rPr>
          <w:rFonts w:asciiTheme="minorHAnsi" w:hAnsiTheme="minorHAnsi" w:cstheme="minorHAnsi"/>
          <w:b/>
          <w:spacing w:val="22"/>
          <w:sz w:val="24"/>
          <w:u w:val="single"/>
          <w:shd w:val="clear" w:color="auto" w:fill="C5D9F0"/>
        </w:rPr>
        <w:t>CERTIFICATIONS:</w:t>
      </w:r>
      <w:r w:rsidRPr="003146C2" w:rsidR="003146C2">
        <w:rPr>
          <w:rFonts w:asciiTheme="minorHAnsi" w:hAnsiTheme="minorHAnsi" w:cstheme="minorHAnsi"/>
          <w:b/>
          <w:spacing w:val="22"/>
          <w:sz w:val="24"/>
          <w:u w:val="single"/>
          <w:shd w:val="clear" w:color="auto" w:fill="C5D9F0"/>
        </w:rPr>
        <w:t xml:space="preserve">                                                                                                                      </w:t>
      </w:r>
    </w:p>
    <w:p w:rsidR="007E41D7" w:rsidRPr="00DB4199" w:rsidP="00DB4199">
      <w:pPr>
        <w:numPr>
          <w:ilvl w:val="0"/>
          <w:numId w:val="14"/>
        </w:numPr>
        <w:tabs>
          <w:tab w:val="left" w:pos="1800"/>
        </w:tabs>
        <w:suppressAutoHyphens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</w:rPr>
      </w:pPr>
      <w:r w:rsidRPr="00C63101">
        <w:rPr>
          <w:rFonts w:asciiTheme="minorHAnsi" w:hAnsiTheme="minorHAnsi" w:cstheme="minorHAnsi"/>
        </w:rPr>
        <w:t>Writin</w:t>
      </w:r>
      <w:r>
        <w:rPr>
          <w:rFonts w:asciiTheme="minorHAnsi" w:hAnsiTheme="minorHAnsi" w:cstheme="minorHAnsi"/>
        </w:rPr>
        <w:t>g</w:t>
      </w:r>
      <w:r w:rsidR="007238ED">
        <w:rPr>
          <w:rFonts w:asciiTheme="minorHAnsi" w:hAnsiTheme="minorHAnsi" w:cstheme="minorHAnsi"/>
        </w:rPr>
        <w:t xml:space="preserve"> f</w:t>
      </w:r>
      <w:r>
        <w:rPr>
          <w:rFonts w:asciiTheme="minorHAnsi" w:hAnsiTheme="minorHAnsi" w:cstheme="minorHAnsi"/>
        </w:rPr>
        <w:t>ormal business l</w:t>
      </w:r>
      <w:r w:rsidR="007238ED">
        <w:rPr>
          <w:rFonts w:asciiTheme="minorHAnsi" w:hAnsiTheme="minorHAnsi" w:cstheme="minorHAnsi"/>
        </w:rPr>
        <w:t>etters and Emails and Consumer s</w:t>
      </w:r>
      <w:r>
        <w:rPr>
          <w:rFonts w:asciiTheme="minorHAnsi" w:hAnsiTheme="minorHAnsi" w:cstheme="minorHAnsi"/>
        </w:rPr>
        <w:t>ervice Emails.</w:t>
      </w:r>
    </w:p>
    <w:p w:rsidR="00C63101" w:rsidRPr="00DB4199" w:rsidP="00DB4199">
      <w:pPr>
        <w:numPr>
          <w:ilvl w:val="0"/>
          <w:numId w:val="14"/>
        </w:numPr>
        <w:tabs>
          <w:tab w:val="left" w:pos="1800"/>
        </w:tabs>
        <w:suppressAutoHyphens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Effective communication within a team</w:t>
      </w:r>
    </w:p>
    <w:p w:rsidR="00C63101" w:rsidRPr="00DB4199" w:rsidP="00DB4199">
      <w:pPr>
        <w:numPr>
          <w:ilvl w:val="0"/>
          <w:numId w:val="14"/>
        </w:numPr>
        <w:tabs>
          <w:tab w:val="left" w:pos="1800"/>
        </w:tabs>
        <w:suppressAutoHyphens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Excel Online (Office 365)</w:t>
      </w:r>
    </w:p>
    <w:p w:rsidR="00C63101" w:rsidRPr="00DB4199" w:rsidP="00DB4199">
      <w:pPr>
        <w:numPr>
          <w:ilvl w:val="0"/>
          <w:numId w:val="14"/>
        </w:numPr>
        <w:tabs>
          <w:tab w:val="left" w:pos="1800"/>
        </w:tabs>
        <w:suppressAutoHyphens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Certified business analyst professional</w:t>
      </w:r>
    </w:p>
    <w:p w:rsidR="000521EB" w:rsidRPr="00DB4199" w:rsidP="00DB4199">
      <w:pPr>
        <w:numPr>
          <w:ilvl w:val="0"/>
          <w:numId w:val="14"/>
        </w:numPr>
        <w:tabs>
          <w:tab w:val="left" w:pos="1800"/>
        </w:tabs>
        <w:suppressAutoHyphens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RPA </w:t>
      </w:r>
      <w:r>
        <w:rPr>
          <w:rFonts w:asciiTheme="minorHAnsi" w:hAnsiTheme="minorHAnsi" w:cstheme="minorHAnsi"/>
        </w:rPr>
        <w:t>UiPath</w:t>
      </w:r>
      <w:r>
        <w:rPr>
          <w:rFonts w:asciiTheme="minorHAnsi" w:hAnsiTheme="minorHAnsi" w:cstheme="minorHAnsi"/>
        </w:rPr>
        <w:t xml:space="preserve"> Level 1</w:t>
      </w:r>
    </w:p>
    <w:p w:rsidR="00B5422A" w:rsidRPr="00DB4199" w:rsidP="00DB4199">
      <w:pPr>
        <w:numPr>
          <w:ilvl w:val="0"/>
          <w:numId w:val="14"/>
        </w:numPr>
        <w:tabs>
          <w:tab w:val="left" w:pos="1800"/>
        </w:tabs>
        <w:suppressAutoHyphens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management foundations: Risk</w:t>
      </w:r>
    </w:p>
    <w:p w:rsidR="00701636" w:rsidRPr="00701636" w:rsidP="00701636">
      <w:pPr>
        <w:pStyle w:val="Heading1"/>
        <w:tabs>
          <w:tab w:val="left" w:pos="10833"/>
        </w:tabs>
        <w:ind w:left="360"/>
        <w:rPr>
          <w:rFonts w:asciiTheme="minorHAnsi" w:hAnsiTheme="minorHAnsi" w:cstheme="minorHAnsi"/>
          <w:spacing w:val="22"/>
          <w:sz w:val="8"/>
          <w:u w:val="single"/>
          <w:shd w:val="clear" w:color="auto" w:fill="C5D9F0"/>
        </w:rPr>
      </w:pPr>
    </w:p>
    <w:p w:rsidR="004150FD" w:rsidRPr="00DB4199" w:rsidP="00DB4199">
      <w:pPr>
        <w:pStyle w:val="Heading1"/>
        <w:tabs>
          <w:tab w:val="left" w:pos="10833"/>
        </w:tabs>
        <w:ind w:left="144"/>
        <w:contextualSpacing/>
        <w:rPr>
          <w:rFonts w:asciiTheme="minorHAnsi" w:hAnsiTheme="minorHAnsi" w:cstheme="minorHAnsi"/>
          <w:color w:val="17365D"/>
          <w:spacing w:val="22"/>
          <w:sz w:val="28"/>
          <w:u w:val="single"/>
          <w:shd w:val="clear" w:color="auto" w:fill="C5D9F0"/>
        </w:rPr>
      </w:pPr>
      <w:r w:rsidRPr="00FD6456">
        <w:rPr>
          <w:rFonts w:asciiTheme="minorHAnsi" w:hAnsiTheme="minorHAnsi" w:cstheme="minorHAnsi"/>
          <w:spacing w:val="22"/>
          <w:sz w:val="24"/>
          <w:u w:val="single"/>
          <w:shd w:val="clear" w:color="auto" w:fill="C5D9F0"/>
        </w:rPr>
        <w:t>SOFT SKILLS</w:t>
      </w:r>
      <w:r w:rsidRPr="00FD6456" w:rsidR="0069373C">
        <w:rPr>
          <w:rFonts w:asciiTheme="minorHAnsi" w:hAnsiTheme="minorHAnsi" w:cstheme="minorHAnsi"/>
          <w:spacing w:val="22"/>
          <w:sz w:val="24"/>
          <w:u w:val="single"/>
          <w:shd w:val="clear" w:color="auto" w:fill="C5D9F0"/>
        </w:rPr>
        <w:t>:</w:t>
      </w:r>
      <w:r w:rsidRPr="00FD6456" w:rsidR="00F42BFD">
        <w:rPr>
          <w:rFonts w:asciiTheme="minorHAnsi" w:hAnsiTheme="minorHAnsi" w:cstheme="minorHAnsi"/>
          <w:spacing w:val="22"/>
          <w:sz w:val="24"/>
          <w:u w:val="single"/>
          <w:shd w:val="clear" w:color="auto" w:fill="C5D9F0"/>
        </w:rPr>
        <w:t xml:space="preserve"> </w:t>
      </w:r>
      <w:r w:rsidRPr="00FD6456" w:rsidR="00F42BFD">
        <w:rPr>
          <w:rFonts w:asciiTheme="minorHAnsi" w:hAnsiTheme="minorHAnsi" w:cstheme="minorHAnsi"/>
          <w:color w:val="17365D"/>
          <w:spacing w:val="22"/>
          <w:sz w:val="28"/>
          <w:u w:val="single"/>
          <w:shd w:val="clear" w:color="auto" w:fill="C5D9F0"/>
        </w:rPr>
        <w:t xml:space="preserve">                                                                                                          </w:t>
      </w:r>
      <w:r w:rsidR="00FD6456">
        <w:rPr>
          <w:rFonts w:asciiTheme="minorHAnsi" w:hAnsiTheme="minorHAnsi" w:cstheme="minorHAnsi"/>
          <w:color w:val="17365D"/>
          <w:spacing w:val="22"/>
          <w:sz w:val="28"/>
          <w:u w:val="single"/>
          <w:shd w:val="clear" w:color="auto" w:fill="C5D9F0"/>
        </w:rPr>
        <w:t xml:space="preserve">    </w:t>
      </w:r>
    </w:p>
    <w:p w:rsidR="0091318B" w:rsidRPr="002E5396" w:rsidP="0069373C">
      <w:pPr>
        <w:numPr>
          <w:ilvl w:val="0"/>
          <w:numId w:val="14"/>
        </w:numPr>
        <w:tabs>
          <w:tab w:val="left" w:pos="1800"/>
        </w:tabs>
        <w:suppressAutoHyphens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CRM</w:t>
      </w:r>
    </w:p>
    <w:p w:rsidR="004150FD" w:rsidRPr="002E5396" w:rsidP="0069373C">
      <w:pPr>
        <w:numPr>
          <w:ilvl w:val="0"/>
          <w:numId w:val="14"/>
        </w:numPr>
        <w:tabs>
          <w:tab w:val="left" w:pos="1800"/>
        </w:tabs>
        <w:suppressAutoHyphens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</w:rPr>
      </w:pPr>
      <w:r w:rsidRPr="002E5396">
        <w:rPr>
          <w:rFonts w:asciiTheme="minorHAnsi" w:hAnsiTheme="minorHAnsi" w:cstheme="minorHAnsi"/>
        </w:rPr>
        <w:t>Cash handling and budgeting</w:t>
      </w:r>
      <w:r w:rsidR="003F726A">
        <w:rPr>
          <w:rFonts w:asciiTheme="minorHAnsi" w:hAnsiTheme="minorHAnsi" w:cstheme="minorHAnsi"/>
        </w:rPr>
        <w:t>.</w:t>
      </w:r>
    </w:p>
    <w:p w:rsidR="004150FD" w:rsidP="0069373C">
      <w:pPr>
        <w:numPr>
          <w:ilvl w:val="0"/>
          <w:numId w:val="14"/>
        </w:numPr>
        <w:tabs>
          <w:tab w:val="left" w:pos="1800"/>
        </w:tabs>
        <w:suppressAutoHyphens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</w:rPr>
      </w:pPr>
      <w:r w:rsidRPr="002E5396">
        <w:rPr>
          <w:rFonts w:asciiTheme="minorHAnsi" w:hAnsiTheme="minorHAnsi" w:cstheme="minorHAnsi"/>
        </w:rPr>
        <w:t>Analyzing and balancing customer financial needs</w:t>
      </w:r>
      <w:r w:rsidR="003F726A">
        <w:rPr>
          <w:rFonts w:asciiTheme="minorHAnsi" w:hAnsiTheme="minorHAnsi" w:cstheme="minorHAnsi"/>
        </w:rPr>
        <w:t>.</w:t>
      </w:r>
    </w:p>
    <w:p w:rsidR="00471FBF" w:rsidRPr="00471FBF" w:rsidP="00471FBF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textAlignment w:val="baseline"/>
        <w:rPr>
          <w:rFonts w:asciiTheme="minorHAnsi" w:hAnsiTheme="minorHAnsi" w:cstheme="minorHAnsi"/>
        </w:rPr>
      </w:pPr>
      <w:r w:rsidRPr="00471FBF">
        <w:rPr>
          <w:rFonts w:asciiTheme="minorHAnsi" w:hAnsiTheme="minorHAnsi" w:cstheme="minorHAnsi"/>
        </w:rPr>
        <w:t>Detailed and solution oriented</w:t>
      </w:r>
    </w:p>
    <w:p w:rsidR="00471FBF" w:rsidRPr="00471FBF" w:rsidP="00471FBF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textAlignment w:val="baseline"/>
        <w:rPr>
          <w:rFonts w:asciiTheme="minorHAnsi" w:hAnsiTheme="minorHAnsi" w:cstheme="minorHAnsi"/>
        </w:rPr>
      </w:pPr>
      <w:r w:rsidRPr="00471FBF">
        <w:rPr>
          <w:rFonts w:asciiTheme="minorHAnsi" w:hAnsiTheme="minorHAnsi" w:cstheme="minorHAnsi"/>
        </w:rPr>
        <w:t>Strong team player and creative trouble-shooter</w:t>
      </w:r>
    </w:p>
    <w:p w:rsidR="00471FBF" w:rsidRPr="00471FBF" w:rsidP="00AA5AB2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textAlignment w:val="baseline"/>
        <w:rPr>
          <w:rFonts w:asciiTheme="minorHAnsi" w:hAnsiTheme="minorHAnsi" w:cstheme="minorHAnsi"/>
        </w:rPr>
      </w:pPr>
      <w:r w:rsidRPr="00471FBF">
        <w:rPr>
          <w:rFonts w:asciiTheme="minorHAnsi" w:hAnsiTheme="minorHAnsi" w:cstheme="minorHAnsi"/>
        </w:rPr>
        <w:t>Outstanding presentation skills and skilled in maintaining professional relationships</w:t>
      </w:r>
    </w:p>
    <w:p w:rsidR="00471FBF" w:rsidRPr="00471FBF" w:rsidP="00471FBF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textAlignment w:val="baseline"/>
        <w:rPr>
          <w:rFonts w:asciiTheme="minorHAnsi" w:hAnsiTheme="minorHAnsi" w:cstheme="minorHAnsi"/>
        </w:rPr>
      </w:pPr>
      <w:r w:rsidRPr="00471FBF">
        <w:rPr>
          <w:rFonts w:asciiTheme="minorHAnsi" w:hAnsiTheme="minorHAnsi" w:cstheme="minorHAnsi"/>
        </w:rPr>
        <w:t>Great understanding of business application with basic understanding of project management strategy</w:t>
      </w:r>
    </w:p>
    <w:p w:rsidR="00471FBF" w:rsidRPr="00471FBF" w:rsidP="00471FBF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textAlignment w:val="baseline"/>
        <w:rPr>
          <w:rFonts w:asciiTheme="minorHAnsi" w:hAnsiTheme="minorHAnsi" w:cstheme="minorHAnsi"/>
        </w:rPr>
      </w:pPr>
      <w:r w:rsidRPr="00471FBF">
        <w:rPr>
          <w:rFonts w:asciiTheme="minorHAnsi" w:hAnsiTheme="minorHAnsi" w:cstheme="minorHAnsi"/>
        </w:rPr>
        <w:t>Able to maintain strong concentration to detail in persuasive situations</w:t>
      </w:r>
    </w:p>
    <w:p w:rsidR="004150FD" w:rsidRPr="00AA5AB2" w:rsidP="00AA5AB2">
      <w:pPr>
        <w:widowControl/>
        <w:numPr>
          <w:ilvl w:val="0"/>
          <w:numId w:val="14"/>
        </w:numPr>
        <w:shd w:val="clear" w:color="auto" w:fill="FFFFFF"/>
        <w:autoSpaceDE/>
        <w:autoSpaceDN/>
        <w:jc w:val="both"/>
        <w:textAlignment w:val="baseline"/>
        <w:rPr>
          <w:rFonts w:asciiTheme="minorHAnsi" w:hAnsiTheme="minorHAnsi" w:cstheme="minorHAnsi"/>
        </w:rPr>
      </w:pPr>
      <w:r w:rsidRPr="00471FBF">
        <w:rPr>
          <w:rFonts w:asciiTheme="minorHAnsi" w:hAnsiTheme="minorHAnsi" w:cstheme="minorHAnsi"/>
        </w:rPr>
        <w:t>Capability to work with management to concentrate business goals and necessary information</w:t>
      </w:r>
    </w:p>
    <w:p w:rsidR="004150FD" w:rsidRPr="009E7971" w:rsidP="009E7971">
      <w:pPr>
        <w:numPr>
          <w:ilvl w:val="0"/>
          <w:numId w:val="14"/>
        </w:numPr>
        <w:tabs>
          <w:tab w:val="left" w:pos="1800"/>
        </w:tabs>
        <w:suppressAutoHyphens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</w:rPr>
      </w:pPr>
      <w:r w:rsidRPr="002E5396">
        <w:rPr>
          <w:rFonts w:asciiTheme="minorHAnsi" w:hAnsiTheme="minorHAnsi" w:cstheme="minorHAnsi"/>
        </w:rPr>
        <w:t>Familiar with private banking standards</w:t>
      </w:r>
      <w:r w:rsidR="0069373C">
        <w:rPr>
          <w:rFonts w:asciiTheme="minorHAnsi" w:hAnsiTheme="minorHAnsi" w:cstheme="minorHAnsi"/>
        </w:rPr>
        <w:t xml:space="preserve"> and regulations</w:t>
      </w:r>
      <w:r w:rsidR="003F726A">
        <w:rPr>
          <w:rFonts w:asciiTheme="minorHAnsi" w:hAnsiTheme="minorHAnsi" w:cstheme="minorHAnsi"/>
        </w:rPr>
        <w:t>.</w:t>
      </w:r>
    </w:p>
    <w:p w:rsidR="004150FD" w:rsidRPr="002E5396" w:rsidP="0069373C">
      <w:pPr>
        <w:numPr>
          <w:ilvl w:val="0"/>
          <w:numId w:val="14"/>
        </w:numPr>
        <w:tabs>
          <w:tab w:val="left" w:pos="1800"/>
        </w:tabs>
        <w:suppressAutoHyphens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 and r</w:t>
      </w:r>
      <w:r w:rsidRPr="002E5396">
        <w:rPr>
          <w:rFonts w:asciiTheme="minorHAnsi" w:hAnsiTheme="minorHAnsi" w:cstheme="minorHAnsi"/>
        </w:rPr>
        <w:t>esolution oriented</w:t>
      </w:r>
      <w:r>
        <w:rPr>
          <w:rFonts w:asciiTheme="minorHAnsi" w:hAnsiTheme="minorHAnsi" w:cstheme="minorHAnsi"/>
        </w:rPr>
        <w:t xml:space="preserve"> analyzing skill.</w:t>
      </w:r>
    </w:p>
    <w:p w:rsidR="004150FD" w:rsidP="0069373C">
      <w:pPr>
        <w:numPr>
          <w:ilvl w:val="0"/>
          <w:numId w:val="14"/>
        </w:numPr>
        <w:tabs>
          <w:tab w:val="left" w:pos="1800"/>
        </w:tabs>
        <w:suppressAutoHyphens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Planning and o</w:t>
      </w:r>
      <w:r w:rsidRPr="002E5396">
        <w:rPr>
          <w:rFonts w:asciiTheme="minorHAnsi" w:hAnsiTheme="minorHAnsi" w:cstheme="minorHAnsi"/>
        </w:rPr>
        <w:t>rganizing skills</w:t>
      </w:r>
      <w:r>
        <w:rPr>
          <w:rFonts w:asciiTheme="minorHAnsi" w:hAnsiTheme="minorHAnsi" w:cstheme="minorHAnsi"/>
        </w:rPr>
        <w:t>.</w:t>
      </w:r>
    </w:p>
    <w:p w:rsidR="00DB4199" w:rsidRPr="00DB4199" w:rsidP="00AA5AB2">
      <w:pPr>
        <w:numPr>
          <w:ilvl w:val="0"/>
          <w:numId w:val="14"/>
        </w:numPr>
        <w:tabs>
          <w:tab w:val="left" w:pos="1800"/>
        </w:tabs>
        <w:suppressAutoHyphens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</w:rPr>
      </w:pPr>
      <w:r w:rsidRPr="00DB4199">
        <w:rPr>
          <w:rFonts w:asciiTheme="minorHAnsi" w:hAnsiTheme="minorHAnsi" w:cstheme="minorHAnsi"/>
        </w:rPr>
        <w:t>Ability to interface with users to develop the user requirements</w:t>
      </w:r>
    </w:p>
    <w:p w:rsidR="00DB4199" w:rsidRPr="00DB4199" w:rsidP="00DB4199">
      <w:pPr>
        <w:numPr>
          <w:ilvl w:val="0"/>
          <w:numId w:val="14"/>
        </w:numPr>
        <w:tabs>
          <w:tab w:val="left" w:pos="1800"/>
        </w:tabs>
        <w:suppressAutoHyphens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</w:rPr>
      </w:pPr>
      <w:r w:rsidRPr="00DB4199">
        <w:rPr>
          <w:rFonts w:asciiTheme="minorHAnsi" w:hAnsiTheme="minorHAnsi" w:cstheme="minorHAnsi"/>
        </w:rPr>
        <w:t>Demonstrated ability to problem solve and produce results</w:t>
      </w:r>
    </w:p>
    <w:p w:rsidR="00DB4199" w:rsidRPr="00DB4199" w:rsidP="00DB4199">
      <w:pPr>
        <w:numPr>
          <w:ilvl w:val="0"/>
          <w:numId w:val="14"/>
        </w:numPr>
        <w:tabs>
          <w:tab w:val="left" w:pos="1800"/>
        </w:tabs>
        <w:suppressAutoHyphens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</w:rPr>
      </w:pPr>
      <w:r w:rsidRPr="00DB4199">
        <w:rPr>
          <w:rFonts w:asciiTheme="minorHAnsi" w:hAnsiTheme="minorHAnsi" w:cstheme="minorHAnsi"/>
        </w:rPr>
        <w:t>Ability to be solely responsible for the delivery of user-friendly and effective software</w:t>
      </w:r>
    </w:p>
    <w:p w:rsidR="003F726A" w:rsidRPr="002E5396" w:rsidP="0069373C">
      <w:pPr>
        <w:numPr>
          <w:ilvl w:val="0"/>
          <w:numId w:val="14"/>
        </w:numPr>
        <w:tabs>
          <w:tab w:val="left" w:pos="1800"/>
        </w:tabs>
        <w:suppressAutoHyphens/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very good positive attitude and convincing capability</w:t>
      </w:r>
      <w:r w:rsidR="00B5422A">
        <w:rPr>
          <w:rFonts w:asciiTheme="minorHAnsi" w:hAnsiTheme="minorHAnsi" w:cstheme="minorHAnsi"/>
        </w:rPr>
        <w:t>.</w:t>
      </w:r>
    </w:p>
    <w:p w:rsidR="00A33306" w:rsidRPr="00FD6456" w:rsidP="003F726A">
      <w:pPr>
        <w:pStyle w:val="Heading1"/>
        <w:tabs>
          <w:tab w:val="left" w:pos="10833"/>
        </w:tabs>
        <w:contextualSpacing/>
        <w:rPr>
          <w:rFonts w:asciiTheme="minorHAnsi" w:hAnsiTheme="minorHAnsi" w:cstheme="minorHAnsi"/>
          <w:u w:val="single"/>
        </w:rPr>
      </w:pPr>
      <w:r w:rsidRPr="00FD6456">
        <w:rPr>
          <w:rFonts w:asciiTheme="minorHAnsi" w:hAnsiTheme="minorHAnsi" w:cstheme="minorHAnsi"/>
          <w:spacing w:val="22"/>
          <w:sz w:val="24"/>
          <w:u w:val="single"/>
          <w:shd w:val="clear" w:color="auto" w:fill="C5D9F0"/>
        </w:rPr>
        <w:t>PERSONAL DETAILS</w:t>
      </w:r>
      <w:r w:rsidRPr="00FD6456" w:rsidR="00FD6456">
        <w:rPr>
          <w:rFonts w:asciiTheme="minorHAnsi" w:hAnsiTheme="minorHAnsi" w:cstheme="minorHAnsi"/>
          <w:color w:val="17365D"/>
          <w:spacing w:val="21"/>
          <w:u w:val="single"/>
          <w:shd w:val="clear" w:color="auto" w:fill="C5D9F0"/>
        </w:rPr>
        <w:t xml:space="preserve">:                                                                                                                          </w:t>
      </w:r>
    </w:p>
    <w:p w:rsidR="00A33306" w:rsidRPr="002E5396" w:rsidP="003F726A">
      <w:pPr>
        <w:tabs>
          <w:tab w:val="left" w:pos="3024"/>
        </w:tabs>
        <w:spacing w:before="237"/>
        <w:ind w:left="504"/>
        <w:contextualSpacing/>
        <w:rPr>
          <w:rFonts w:asciiTheme="minorHAnsi" w:hAnsiTheme="minorHAnsi" w:cstheme="minorHAnsi"/>
          <w:sz w:val="21"/>
        </w:rPr>
      </w:pPr>
      <w:r w:rsidRPr="002E5396">
        <w:rPr>
          <w:rFonts w:asciiTheme="minorHAnsi" w:hAnsiTheme="minorHAnsi" w:cstheme="minorHAnsi"/>
          <w:b/>
          <w:sz w:val="21"/>
        </w:rPr>
        <w:t>Date</w:t>
      </w:r>
      <w:r w:rsidRPr="002E5396">
        <w:rPr>
          <w:rFonts w:asciiTheme="minorHAnsi" w:hAnsiTheme="minorHAnsi" w:cstheme="minorHAnsi"/>
          <w:b/>
          <w:spacing w:val="-3"/>
          <w:sz w:val="21"/>
        </w:rPr>
        <w:t xml:space="preserve"> </w:t>
      </w:r>
      <w:r w:rsidRPr="002E5396">
        <w:rPr>
          <w:rFonts w:asciiTheme="minorHAnsi" w:hAnsiTheme="minorHAnsi" w:cstheme="minorHAnsi"/>
          <w:b/>
          <w:sz w:val="21"/>
        </w:rPr>
        <w:t>of</w:t>
      </w:r>
      <w:r w:rsidRPr="002E5396">
        <w:rPr>
          <w:rFonts w:asciiTheme="minorHAnsi" w:hAnsiTheme="minorHAnsi" w:cstheme="minorHAnsi"/>
          <w:b/>
          <w:spacing w:val="-2"/>
          <w:sz w:val="21"/>
        </w:rPr>
        <w:t xml:space="preserve"> </w:t>
      </w:r>
      <w:r w:rsidRPr="002E5396">
        <w:rPr>
          <w:rFonts w:asciiTheme="minorHAnsi" w:hAnsiTheme="minorHAnsi" w:cstheme="minorHAnsi"/>
          <w:b/>
          <w:sz w:val="21"/>
        </w:rPr>
        <w:t>Birth:</w:t>
      </w:r>
      <w:r w:rsidRPr="002E5396">
        <w:rPr>
          <w:rFonts w:asciiTheme="minorHAnsi" w:hAnsiTheme="minorHAnsi" w:cstheme="minorHAnsi"/>
          <w:b/>
          <w:sz w:val="21"/>
        </w:rPr>
        <w:tab/>
      </w:r>
      <w:r w:rsidRPr="00D26584" w:rsidR="00C81140">
        <w:rPr>
          <w:rFonts w:asciiTheme="minorHAnsi" w:hAnsiTheme="minorHAnsi" w:cstheme="minorHAnsi"/>
        </w:rPr>
        <w:t>5th July</w:t>
      </w:r>
      <w:r w:rsidRPr="00D26584">
        <w:rPr>
          <w:rFonts w:asciiTheme="minorHAnsi" w:hAnsiTheme="minorHAnsi" w:cstheme="minorHAnsi"/>
        </w:rPr>
        <w:t xml:space="preserve"> </w:t>
      </w:r>
      <w:r w:rsidRPr="00D26584" w:rsidR="00C81140">
        <w:rPr>
          <w:rFonts w:asciiTheme="minorHAnsi" w:hAnsiTheme="minorHAnsi" w:cstheme="minorHAnsi"/>
        </w:rPr>
        <w:t>1997</w:t>
      </w:r>
    </w:p>
    <w:p w:rsidR="00A33306" w:rsidRPr="002E5396">
      <w:pPr>
        <w:tabs>
          <w:tab w:val="left" w:pos="3024"/>
        </w:tabs>
        <w:spacing w:before="2" w:line="245" w:lineRule="exact"/>
        <w:ind w:left="504"/>
        <w:rPr>
          <w:rFonts w:asciiTheme="minorHAnsi" w:hAnsiTheme="minorHAnsi" w:cstheme="minorHAnsi"/>
          <w:sz w:val="21"/>
        </w:rPr>
      </w:pPr>
      <w:r w:rsidRPr="002E5396">
        <w:rPr>
          <w:rFonts w:asciiTheme="minorHAnsi" w:hAnsiTheme="minorHAnsi" w:cstheme="minorHAnsi"/>
          <w:b/>
          <w:sz w:val="21"/>
        </w:rPr>
        <w:t>Languages</w:t>
      </w:r>
      <w:r w:rsidRPr="002E5396">
        <w:rPr>
          <w:rFonts w:asciiTheme="minorHAnsi" w:hAnsiTheme="minorHAnsi" w:cstheme="minorHAnsi"/>
          <w:b/>
          <w:spacing w:val="-3"/>
          <w:sz w:val="21"/>
        </w:rPr>
        <w:t xml:space="preserve"> </w:t>
      </w:r>
      <w:r w:rsidRPr="002E5396">
        <w:rPr>
          <w:rFonts w:asciiTheme="minorHAnsi" w:hAnsiTheme="minorHAnsi" w:cstheme="minorHAnsi"/>
          <w:b/>
          <w:sz w:val="21"/>
        </w:rPr>
        <w:t>Known:</w:t>
      </w:r>
      <w:r w:rsidRPr="002E5396">
        <w:rPr>
          <w:rFonts w:asciiTheme="minorHAnsi" w:hAnsiTheme="minorHAnsi" w:cstheme="minorHAnsi"/>
          <w:b/>
          <w:sz w:val="21"/>
        </w:rPr>
        <w:tab/>
      </w:r>
      <w:r w:rsidRPr="00D26584">
        <w:rPr>
          <w:rFonts w:asciiTheme="minorHAnsi" w:hAnsiTheme="minorHAnsi" w:cstheme="minorHAnsi"/>
        </w:rPr>
        <w:t>English, Hindi</w:t>
      </w:r>
      <w:r w:rsidRPr="00D26584" w:rsidR="00C81140">
        <w:rPr>
          <w:rFonts w:asciiTheme="minorHAnsi" w:hAnsiTheme="minorHAnsi" w:cstheme="minorHAnsi"/>
        </w:rPr>
        <w:t xml:space="preserve">, </w:t>
      </w:r>
      <w:r w:rsidRPr="00D26584" w:rsidR="00C81140">
        <w:rPr>
          <w:rFonts w:asciiTheme="minorHAnsi" w:hAnsiTheme="minorHAnsi" w:cstheme="minorHAnsi"/>
        </w:rPr>
        <w:t>Odia</w:t>
      </w:r>
      <w:r w:rsidR="00D26584">
        <w:rPr>
          <w:rFonts w:asciiTheme="minorHAnsi" w:hAnsiTheme="minorHAnsi" w:cstheme="minorHAnsi"/>
          <w:sz w:val="21"/>
        </w:rPr>
        <w:t>.</w:t>
      </w:r>
    </w:p>
    <w:p w:rsidR="002E5396" w:rsidRPr="00D26584">
      <w:pPr>
        <w:tabs>
          <w:tab w:val="left" w:pos="2971"/>
        </w:tabs>
        <w:spacing w:line="475" w:lineRule="auto"/>
        <w:ind w:left="283" w:right="481" w:firstLine="220"/>
        <w:rPr>
          <w:rFonts w:asciiTheme="minorHAnsi" w:hAnsiTheme="minorHAnsi" w:cstheme="minorHAnsi"/>
        </w:rPr>
      </w:pPr>
      <w:r w:rsidRPr="002E5396">
        <w:rPr>
          <w:rFonts w:asciiTheme="minorHAnsi" w:hAnsiTheme="minorHAnsi" w:cstheme="minorHAnsi"/>
          <w:b/>
          <w:sz w:val="21"/>
        </w:rPr>
        <w:t>Address:</w:t>
      </w:r>
      <w:r w:rsidRPr="002E5396">
        <w:rPr>
          <w:rFonts w:asciiTheme="minorHAnsi" w:hAnsiTheme="minorHAnsi" w:cstheme="minorHAnsi"/>
          <w:b/>
          <w:sz w:val="21"/>
        </w:rPr>
        <w:tab/>
      </w:r>
      <w:r>
        <w:rPr>
          <w:rFonts w:asciiTheme="minorHAnsi" w:hAnsiTheme="minorHAnsi" w:cstheme="minorHAnsi"/>
          <w:b/>
          <w:sz w:val="21"/>
        </w:rPr>
        <w:t xml:space="preserve"> </w:t>
      </w:r>
      <w:r w:rsidRPr="00D26584" w:rsidR="00C81140">
        <w:rPr>
          <w:rFonts w:asciiTheme="minorHAnsi" w:hAnsiTheme="minorHAnsi" w:cstheme="minorHAnsi"/>
        </w:rPr>
        <w:t>Zolo</w:t>
      </w:r>
      <w:r w:rsidRPr="00D26584" w:rsidR="00C81140">
        <w:rPr>
          <w:rFonts w:asciiTheme="minorHAnsi" w:hAnsiTheme="minorHAnsi" w:cstheme="minorHAnsi"/>
        </w:rPr>
        <w:t xml:space="preserve"> Amber, </w:t>
      </w:r>
      <w:r w:rsidRPr="00D26584" w:rsidR="00C81140">
        <w:rPr>
          <w:rFonts w:asciiTheme="minorHAnsi" w:hAnsiTheme="minorHAnsi" w:cstheme="minorHAnsi"/>
        </w:rPr>
        <w:t>Munekollala</w:t>
      </w:r>
      <w:r w:rsidRPr="00D26584" w:rsidR="00C81140">
        <w:rPr>
          <w:rFonts w:asciiTheme="minorHAnsi" w:hAnsiTheme="minorHAnsi" w:cstheme="minorHAnsi"/>
        </w:rPr>
        <w:t>, Near Apollo Pharmacy, PIN-560037, Bangalore</w:t>
      </w:r>
      <w:r w:rsidRPr="00D26584">
        <w:rPr>
          <w:rFonts w:asciiTheme="minorHAnsi" w:hAnsiTheme="minorHAnsi" w:cstheme="minorHAnsi"/>
        </w:rPr>
        <w:t>.</w:t>
      </w:r>
    </w:p>
    <w:p w:rsidR="002E5396" w:rsidP="00D26584">
      <w:pPr>
        <w:tabs>
          <w:tab w:val="left" w:pos="2971"/>
        </w:tabs>
        <w:spacing w:before="100" w:beforeAutospacing="1" w:after="100" w:afterAutospacing="1"/>
        <w:ind w:left="283" w:right="481" w:firstLine="220"/>
        <w:contextualSpacing/>
        <w:rPr>
          <w:rFonts w:asciiTheme="minorHAnsi" w:hAnsiTheme="minorHAnsi" w:cstheme="minorHAnsi"/>
        </w:rPr>
      </w:pPr>
      <w:r w:rsidRPr="00D26584">
        <w:rPr>
          <w:rFonts w:asciiTheme="minorHAnsi" w:hAnsiTheme="minorHAnsi" w:cstheme="minorHAnsi"/>
        </w:rPr>
        <w:t>I</w:t>
      </w:r>
      <w:r w:rsidRPr="00D26584">
        <w:rPr>
          <w:rFonts w:asciiTheme="minorHAnsi" w:hAnsiTheme="minorHAnsi" w:cstheme="minorHAnsi"/>
        </w:rPr>
        <w:t xml:space="preserve"> </w:t>
      </w:r>
      <w:r w:rsidRPr="00D26584" w:rsidR="001A138A">
        <w:rPr>
          <w:rFonts w:asciiTheme="minorHAnsi" w:hAnsiTheme="minorHAnsi" w:cstheme="minorHAnsi"/>
        </w:rPr>
        <w:t>hereby declare that all the above details are true to the best of my knowledge and belief.</w:t>
      </w:r>
    </w:p>
    <w:p w:rsidR="00D26584" w:rsidRPr="00D26584" w:rsidP="00D26584">
      <w:pPr>
        <w:tabs>
          <w:tab w:val="left" w:pos="2971"/>
        </w:tabs>
        <w:spacing w:before="100" w:beforeAutospacing="1" w:after="100" w:afterAutospacing="1"/>
        <w:ind w:left="283" w:right="481" w:firstLine="220"/>
        <w:contextualSpacing/>
        <w:rPr>
          <w:rFonts w:asciiTheme="minorHAnsi" w:hAnsiTheme="minorHAnsi" w:cstheme="minorHAnsi"/>
          <w:sz w:val="8"/>
        </w:rPr>
      </w:pPr>
    </w:p>
    <w:p w:rsidR="002E5396" w:rsidP="00D26584">
      <w:pPr>
        <w:tabs>
          <w:tab w:val="left" w:pos="8401"/>
        </w:tabs>
        <w:spacing w:before="100" w:beforeAutospacing="1" w:after="100" w:afterAutospacing="1"/>
        <w:ind w:left="273"/>
        <w:contextualSpacing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>Place</w:t>
      </w:r>
      <w:r w:rsidR="003F726A">
        <w:rPr>
          <w:rFonts w:asciiTheme="minorHAnsi" w:hAnsiTheme="minorHAnsi" w:cstheme="minorHAnsi"/>
          <w:b/>
          <w:sz w:val="20"/>
        </w:rPr>
        <w:t>:</w:t>
      </w:r>
      <w:r>
        <w:rPr>
          <w:rFonts w:asciiTheme="minorHAnsi" w:hAnsiTheme="minorHAnsi" w:cstheme="minorHAnsi"/>
          <w:b/>
          <w:sz w:val="20"/>
        </w:rPr>
        <w:t xml:space="preserve">                                                                                                                                                               </w:t>
      </w:r>
      <w:r w:rsidRPr="002E5396" w:rsidR="002C4291">
        <w:rPr>
          <w:rFonts w:asciiTheme="minorHAnsi" w:hAnsiTheme="minorHAnsi" w:cstheme="minorHAnsi"/>
          <w:b/>
          <w:sz w:val="20"/>
        </w:rPr>
        <w:t>Your</w:t>
      </w:r>
      <w:r w:rsidR="002C4291">
        <w:rPr>
          <w:rFonts w:asciiTheme="minorHAnsi" w:hAnsiTheme="minorHAnsi" w:cstheme="minorHAnsi"/>
          <w:b/>
          <w:sz w:val="20"/>
        </w:rPr>
        <w:t>s</w:t>
      </w:r>
      <w:r w:rsidRPr="002E5396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2E5396">
        <w:rPr>
          <w:rFonts w:asciiTheme="minorHAnsi" w:hAnsiTheme="minorHAnsi" w:cstheme="minorHAnsi"/>
          <w:b/>
          <w:sz w:val="20"/>
        </w:rPr>
        <w:t>Faithfully</w:t>
      </w:r>
      <w:r w:rsidR="003F726A">
        <w:rPr>
          <w:rFonts w:asciiTheme="minorHAnsi" w:hAnsiTheme="minorHAnsi" w:cstheme="minorHAnsi"/>
          <w:b/>
          <w:sz w:val="20"/>
        </w:rPr>
        <w:t>,</w:t>
      </w:r>
    </w:p>
    <w:p w:rsidR="00A33306" w:rsidRPr="00B5422A" w:rsidP="00D26584">
      <w:pPr>
        <w:spacing w:before="100" w:beforeAutospacing="1" w:after="100" w:afterAutospacing="1"/>
        <w:ind w:firstLine="273"/>
        <w:contextualSpacing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Bengaluru </w:t>
      </w:r>
      <w:r w:rsidR="002E5396">
        <w:rPr>
          <w:rFonts w:asciiTheme="minorHAnsi" w:hAnsiTheme="minorHAnsi" w:cstheme="minorHAnsi"/>
          <w:sz w:val="20"/>
        </w:rPr>
        <w:t xml:space="preserve"> </w:t>
      </w:r>
      <w:r w:rsidR="002E5396">
        <w:rPr>
          <w:rFonts w:asciiTheme="minorHAnsi" w:hAnsiTheme="minorHAnsi" w:cstheme="minorHAnsi"/>
          <w:sz w:val="20"/>
        </w:rPr>
        <w:tab/>
      </w:r>
      <w:r w:rsidR="002E5396">
        <w:rPr>
          <w:rFonts w:asciiTheme="minorHAnsi" w:hAnsiTheme="minorHAnsi" w:cstheme="minorHAnsi"/>
          <w:sz w:val="20"/>
        </w:rPr>
        <w:tab/>
      </w:r>
      <w:r w:rsidR="002E5396">
        <w:rPr>
          <w:rFonts w:asciiTheme="minorHAnsi" w:hAnsiTheme="minorHAnsi" w:cstheme="minorHAnsi"/>
          <w:sz w:val="20"/>
        </w:rPr>
        <w:tab/>
      </w:r>
      <w:r w:rsidR="002E5396">
        <w:rPr>
          <w:rFonts w:asciiTheme="minorHAnsi" w:hAnsiTheme="minorHAnsi" w:cstheme="minorHAnsi"/>
          <w:sz w:val="20"/>
        </w:rPr>
        <w:tab/>
      </w:r>
      <w:r w:rsidR="002E5396">
        <w:rPr>
          <w:rFonts w:asciiTheme="minorHAnsi" w:hAnsiTheme="minorHAnsi" w:cstheme="minorHAnsi"/>
          <w:sz w:val="20"/>
        </w:rPr>
        <w:tab/>
      </w:r>
      <w:r w:rsidR="002E5396">
        <w:rPr>
          <w:rFonts w:asciiTheme="minorHAnsi" w:hAnsiTheme="minorHAnsi" w:cstheme="minorHAnsi"/>
          <w:sz w:val="20"/>
        </w:rPr>
        <w:tab/>
      </w:r>
      <w:r w:rsidR="002E5396">
        <w:rPr>
          <w:rFonts w:asciiTheme="minorHAnsi" w:hAnsiTheme="minorHAnsi" w:cstheme="minorHAnsi"/>
          <w:sz w:val="20"/>
        </w:rPr>
        <w:tab/>
      </w:r>
      <w:r w:rsidR="002E5396">
        <w:rPr>
          <w:rFonts w:asciiTheme="minorHAnsi" w:hAnsiTheme="minorHAnsi" w:cstheme="minorHAnsi"/>
          <w:sz w:val="20"/>
        </w:rPr>
        <w:tab/>
      </w:r>
      <w:r w:rsidR="002E5396">
        <w:rPr>
          <w:rFonts w:asciiTheme="minorHAnsi" w:hAnsiTheme="minorHAnsi" w:cstheme="minorHAnsi"/>
          <w:sz w:val="20"/>
        </w:rPr>
        <w:tab/>
      </w:r>
      <w:r w:rsidR="002E5396">
        <w:rPr>
          <w:rFonts w:asciiTheme="minorHAnsi" w:hAnsiTheme="minorHAnsi" w:cstheme="minorHAnsi"/>
          <w:sz w:val="20"/>
        </w:rPr>
        <w:tab/>
      </w:r>
      <w:r w:rsidR="003F726A">
        <w:rPr>
          <w:rFonts w:asciiTheme="minorHAnsi" w:hAnsiTheme="minorHAnsi" w:cstheme="minorHAnsi"/>
          <w:sz w:val="20"/>
        </w:rPr>
        <w:t xml:space="preserve"> </w:t>
      </w:r>
      <w:r w:rsidR="002E5396">
        <w:rPr>
          <w:rFonts w:asciiTheme="minorHAnsi" w:hAnsiTheme="minorHAnsi" w:cstheme="minorHAnsi"/>
          <w:sz w:val="20"/>
        </w:rPr>
        <w:t xml:space="preserve">Name: </w:t>
      </w:r>
      <w:r w:rsidRPr="002E5396" w:rsidR="002E5396">
        <w:rPr>
          <w:rFonts w:asciiTheme="minorHAnsi" w:hAnsiTheme="minorHAnsi" w:cstheme="minorHAnsi"/>
          <w:sz w:val="20"/>
        </w:rPr>
        <w:t>Suchismita</w:t>
      </w:r>
      <w:r w:rsidRPr="002E5396" w:rsidR="002E5396">
        <w:rPr>
          <w:rFonts w:asciiTheme="minorHAnsi" w:hAnsiTheme="minorHAnsi" w:cstheme="minorHAnsi"/>
          <w:sz w:val="20"/>
        </w:rPr>
        <w:t xml:space="preserve"> Singh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5"/>
          </v:shape>
        </w:pict>
      </w:r>
    </w:p>
    <w:sectPr w:rsidSect="00B5422A">
      <w:pgSz w:w="11910" w:h="16840"/>
      <w:pgMar w:top="288" w:right="446" w:bottom="144" w:left="4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singleLevel"/>
    <w:tmpl w:val="00000003"/>
    <w:name w:val="WW8Num2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0000004"/>
    <w:multiLevelType w:val="singleLevel"/>
    <w:tmpl w:val="00000004"/>
    <w:name w:val="WW8Num2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0000005"/>
    <w:multiLevelType w:val="singleLevel"/>
    <w:tmpl w:val="00000005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6"/>
    <w:multiLevelType w:val="singleLevel"/>
    <w:tmpl w:val="00000006"/>
    <w:name w:val="WW8Num25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</w:rPr>
    </w:lvl>
  </w:abstractNum>
  <w:abstractNum w:abstractNumId="4">
    <w:nsid w:val="00000008"/>
    <w:multiLevelType w:val="singleLevel"/>
    <w:tmpl w:val="00000008"/>
    <w:name w:val="WW8Num3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5">
    <w:nsid w:val="03BD1C79"/>
    <w:multiLevelType w:val="hybridMultilevel"/>
    <w:tmpl w:val="56CA1338"/>
    <w:lvl w:ilvl="0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6">
    <w:nsid w:val="05926A40"/>
    <w:multiLevelType w:val="hybridMultilevel"/>
    <w:tmpl w:val="200823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585409"/>
    <w:multiLevelType w:val="multilevel"/>
    <w:tmpl w:val="2DAE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F02CF6"/>
    <w:multiLevelType w:val="hybridMultilevel"/>
    <w:tmpl w:val="4E5A5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B3281"/>
    <w:multiLevelType w:val="hybridMultilevel"/>
    <w:tmpl w:val="5BECD2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53E14"/>
    <w:multiLevelType w:val="hybridMultilevel"/>
    <w:tmpl w:val="94F85B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9925EC"/>
    <w:multiLevelType w:val="hybridMultilevel"/>
    <w:tmpl w:val="4D70522E"/>
    <w:lvl w:ilvl="0">
      <w:start w:val="0"/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w w:val="100"/>
        <w:sz w:val="20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1" w:hanging="361"/>
      </w:pPr>
      <w:rPr>
        <w:rFonts w:hint="default"/>
        <w:lang w:val="en-US" w:eastAsia="en-US" w:bidi="ar-SA"/>
      </w:rPr>
    </w:lvl>
  </w:abstractNum>
  <w:abstractNum w:abstractNumId="12">
    <w:nsid w:val="212005A9"/>
    <w:multiLevelType w:val="hybridMultilevel"/>
    <w:tmpl w:val="DA269A90"/>
    <w:lvl w:ilvl="0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3">
    <w:nsid w:val="2523766F"/>
    <w:multiLevelType w:val="hybridMultilevel"/>
    <w:tmpl w:val="CA56DC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5B62EF"/>
    <w:multiLevelType w:val="hybridMultilevel"/>
    <w:tmpl w:val="6D70C07E"/>
    <w:lvl w:ilvl="0">
      <w:start w:val="0"/>
      <w:numFmt w:val="bullet"/>
      <w:lvlText w:val=""/>
      <w:lvlJc w:val="left"/>
      <w:pPr>
        <w:ind w:left="468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</w:abstractNum>
  <w:abstractNum w:abstractNumId="15">
    <w:nsid w:val="4D3F2176"/>
    <w:multiLevelType w:val="multilevel"/>
    <w:tmpl w:val="EA7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FF76FE7"/>
    <w:multiLevelType w:val="multilevel"/>
    <w:tmpl w:val="5B84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1864E4B"/>
    <w:multiLevelType w:val="hybridMultilevel"/>
    <w:tmpl w:val="C9CAFA18"/>
    <w:lvl w:ilvl="0">
      <w:start w:val="0"/>
      <w:numFmt w:val="bullet"/>
      <w:lvlText w:val=""/>
      <w:lvlJc w:val="left"/>
      <w:pPr>
        <w:ind w:left="462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</w:abstractNum>
  <w:abstractNum w:abstractNumId="18">
    <w:nsid w:val="53E83856"/>
    <w:multiLevelType w:val="hybridMultilevel"/>
    <w:tmpl w:val="C2B06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657031A"/>
    <w:multiLevelType w:val="multilevel"/>
    <w:tmpl w:val="617E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0314C02"/>
    <w:multiLevelType w:val="hybridMultilevel"/>
    <w:tmpl w:val="584A8EA6"/>
    <w:lvl w:ilvl="0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>
    <w:nsid w:val="77124C80"/>
    <w:multiLevelType w:val="multilevel"/>
    <w:tmpl w:val="05C4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8430FC"/>
    <w:multiLevelType w:val="hybridMultilevel"/>
    <w:tmpl w:val="E2161132"/>
    <w:lvl w:ilvl="0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10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13"/>
  </w:num>
  <w:num w:numId="11">
    <w:abstractNumId w:val="8"/>
  </w:num>
  <w:num w:numId="12">
    <w:abstractNumId w:val="9"/>
  </w:num>
  <w:num w:numId="13">
    <w:abstractNumId w:val="20"/>
  </w:num>
  <w:num w:numId="14">
    <w:abstractNumId w:val="6"/>
  </w:num>
  <w:num w:numId="15">
    <w:abstractNumId w:val="18"/>
  </w:num>
  <w:num w:numId="16">
    <w:abstractNumId w:val="5"/>
  </w:num>
  <w:num w:numId="17">
    <w:abstractNumId w:val="22"/>
  </w:num>
  <w:num w:numId="18">
    <w:abstractNumId w:val="12"/>
  </w:num>
  <w:num w:numId="19">
    <w:abstractNumId w:val="19"/>
  </w:num>
  <w:num w:numId="20">
    <w:abstractNumId w:val="21"/>
  </w:num>
  <w:num w:numId="21">
    <w:abstractNumId w:val="15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06"/>
    <w:rsid w:val="000521EB"/>
    <w:rsid w:val="00057597"/>
    <w:rsid w:val="00062C6C"/>
    <w:rsid w:val="00072E59"/>
    <w:rsid w:val="000B2B33"/>
    <w:rsid w:val="001737A2"/>
    <w:rsid w:val="001A138A"/>
    <w:rsid w:val="00283912"/>
    <w:rsid w:val="0029717E"/>
    <w:rsid w:val="002C4291"/>
    <w:rsid w:val="002E5396"/>
    <w:rsid w:val="003146C2"/>
    <w:rsid w:val="00376C2F"/>
    <w:rsid w:val="003A4350"/>
    <w:rsid w:val="003D1C17"/>
    <w:rsid w:val="003F726A"/>
    <w:rsid w:val="004078C3"/>
    <w:rsid w:val="004150FD"/>
    <w:rsid w:val="00433505"/>
    <w:rsid w:val="004571C2"/>
    <w:rsid w:val="0046193B"/>
    <w:rsid w:val="00471FBF"/>
    <w:rsid w:val="00486BCB"/>
    <w:rsid w:val="00507C80"/>
    <w:rsid w:val="00513D5B"/>
    <w:rsid w:val="005D0F37"/>
    <w:rsid w:val="005F2384"/>
    <w:rsid w:val="00603FEA"/>
    <w:rsid w:val="006366FB"/>
    <w:rsid w:val="00681195"/>
    <w:rsid w:val="0069373C"/>
    <w:rsid w:val="006F2A5B"/>
    <w:rsid w:val="00701636"/>
    <w:rsid w:val="007131D2"/>
    <w:rsid w:val="00713825"/>
    <w:rsid w:val="007238ED"/>
    <w:rsid w:val="007E41D7"/>
    <w:rsid w:val="008F6760"/>
    <w:rsid w:val="0091318B"/>
    <w:rsid w:val="00930AB3"/>
    <w:rsid w:val="009D6F31"/>
    <w:rsid w:val="009E7971"/>
    <w:rsid w:val="00A062CE"/>
    <w:rsid w:val="00A11627"/>
    <w:rsid w:val="00A33306"/>
    <w:rsid w:val="00A87A0A"/>
    <w:rsid w:val="00AA5AB2"/>
    <w:rsid w:val="00AA6F27"/>
    <w:rsid w:val="00AE1625"/>
    <w:rsid w:val="00B04F0A"/>
    <w:rsid w:val="00B25345"/>
    <w:rsid w:val="00B46DE5"/>
    <w:rsid w:val="00B5422A"/>
    <w:rsid w:val="00B6679E"/>
    <w:rsid w:val="00B7382E"/>
    <w:rsid w:val="00BB5AEF"/>
    <w:rsid w:val="00C63101"/>
    <w:rsid w:val="00C81140"/>
    <w:rsid w:val="00CC465C"/>
    <w:rsid w:val="00D1485C"/>
    <w:rsid w:val="00D26584"/>
    <w:rsid w:val="00D54397"/>
    <w:rsid w:val="00D7102C"/>
    <w:rsid w:val="00DB4199"/>
    <w:rsid w:val="00DD2EF1"/>
    <w:rsid w:val="00DD458F"/>
    <w:rsid w:val="00E5503E"/>
    <w:rsid w:val="00EE21E4"/>
    <w:rsid w:val="00EE725E"/>
    <w:rsid w:val="00F42BFD"/>
    <w:rsid w:val="00F8467C"/>
    <w:rsid w:val="00FD645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3306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A33306"/>
    <w:pPr>
      <w:ind w:left="143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5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3306"/>
    <w:pPr>
      <w:spacing w:before="40"/>
      <w:ind w:left="864" w:hanging="361"/>
    </w:pPr>
  </w:style>
  <w:style w:type="paragraph" w:styleId="Title">
    <w:name w:val="Title"/>
    <w:basedOn w:val="Normal"/>
    <w:uiPriority w:val="1"/>
    <w:qFormat/>
    <w:rsid w:val="00A33306"/>
    <w:pPr>
      <w:spacing w:line="327" w:lineRule="exact"/>
      <w:ind w:left="3909" w:right="391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qFormat/>
    <w:rsid w:val="00A33306"/>
    <w:pPr>
      <w:spacing w:before="40"/>
      <w:ind w:left="864" w:hanging="361"/>
    </w:pPr>
  </w:style>
  <w:style w:type="paragraph" w:customStyle="1" w:styleId="TableParagraph">
    <w:name w:val="Table Paragraph"/>
    <w:basedOn w:val="Normal"/>
    <w:uiPriority w:val="1"/>
    <w:qFormat/>
    <w:rsid w:val="00A33306"/>
    <w:pPr>
      <w:ind w:left="462" w:hanging="360"/>
    </w:pPr>
  </w:style>
  <w:style w:type="character" w:styleId="Hyperlink">
    <w:name w:val="Hyperlink"/>
    <w:basedOn w:val="DefaultParagraphFont"/>
    <w:uiPriority w:val="99"/>
    <w:unhideWhenUsed/>
    <w:rsid w:val="00A062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chismitasingh90@gmail.com" TargetMode="External" /><Relationship Id="rId5" Type="http://schemas.openxmlformats.org/officeDocument/2006/relationships/image" Target="http://footmark.infoedge.com/apply/cvtracking?dtyp=docx_n&amp;userId=20d861d2401d7cfc303540f09a7d2689263f9823e9f4db9e&amp;jobId=180320500526&amp;uid=89055201180320500526160313274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4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9441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Windows User</cp:lastModifiedBy>
  <cp:revision>35</cp:revision>
  <dcterms:created xsi:type="dcterms:W3CDTF">2020-05-23T10:22:00Z</dcterms:created>
  <dcterms:modified xsi:type="dcterms:W3CDTF">2020-08-31T07:43:00Z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2020-05-18T00:00:00Z</vt:filetime>
  </property>
</Properties>
</file>