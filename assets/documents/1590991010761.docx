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07BED" w:rsidRPr="009F60E8" w:rsidP="00707BED">
      <w:pPr>
        <w:rPr>
          <w:rFonts w:asciiTheme="minorHAnsi" w:hAnsiTheme="minorHAnsi" w:cstheme="minorHAnsi"/>
          <w:b/>
          <w:color w:val="000000" w:themeColor="text1"/>
          <w:sz w:val="22"/>
          <w:szCs w:val="22"/>
        </w:rPr>
      </w:pPr>
    </w:p>
    <w:p w:rsidR="00C64EAA" w:rsidRPr="009F60E8" w:rsidP="00C64EAA">
      <w:pPr>
        <w:tabs>
          <w:tab w:val="left" w:pos="720"/>
          <w:tab w:val="left" w:pos="8765"/>
        </w:tabs>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Vikas</w:t>
      </w:r>
      <w:r>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Dhard</w:t>
      </w:r>
    </w:p>
    <w:p w:rsidR="00C64EAA" w:rsidRPr="009F60E8" w:rsidP="00C64EAA">
      <w:pPr>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 xml:space="preserve">Phone:  +91 </w:t>
      </w:r>
      <w:r w:rsidR="000051E9">
        <w:rPr>
          <w:rFonts w:asciiTheme="minorHAnsi" w:hAnsiTheme="minorHAnsi" w:cstheme="minorHAnsi"/>
          <w:color w:val="000000" w:themeColor="text1"/>
          <w:sz w:val="22"/>
          <w:szCs w:val="22"/>
        </w:rPr>
        <w:t>7879362288</w:t>
      </w:r>
    </w:p>
    <w:p w:rsidR="00C64EAA" w:rsidRPr="009F60E8" w:rsidP="00C64EAA">
      <w:pPr>
        <w:rPr>
          <w:rFonts w:asciiTheme="minorHAnsi" w:hAnsiTheme="minorHAnsi" w:cstheme="minorHAnsi"/>
          <w:b/>
          <w:color w:val="000000" w:themeColor="text1"/>
          <w:sz w:val="22"/>
          <w:szCs w:val="22"/>
        </w:rPr>
      </w:pPr>
      <w:r w:rsidRPr="009F60E8">
        <w:rPr>
          <w:rFonts w:asciiTheme="minorHAnsi" w:hAnsiTheme="minorHAnsi" w:cstheme="minorHAnsi"/>
          <w:color w:val="000000" w:themeColor="text1"/>
          <w:sz w:val="22"/>
          <w:szCs w:val="22"/>
        </w:rPr>
        <w:t>Email:</w:t>
      </w:r>
      <w:r w:rsidR="000051E9">
        <w:rPr>
          <w:rFonts w:asciiTheme="minorHAnsi" w:hAnsiTheme="minorHAnsi" w:cstheme="minorHAnsi"/>
          <w:color w:val="000000" w:themeColor="text1"/>
          <w:sz w:val="22"/>
          <w:szCs w:val="22"/>
        </w:rPr>
        <w:t>vikasdhard456@gmail.com</w:t>
      </w:r>
    </w:p>
    <w:p w:rsidR="00C64EAA" w:rsidRPr="009F60E8" w:rsidP="00C64EAA">
      <w:pPr>
        <w:pBdr>
          <w:bottom w:val="single" w:sz="6" w:space="1" w:color="auto"/>
        </w:pBdr>
        <w:rPr>
          <w:rFonts w:asciiTheme="minorHAnsi" w:hAnsiTheme="minorHAnsi" w:cstheme="minorHAnsi"/>
          <w:b/>
          <w:color w:val="000000" w:themeColor="text1"/>
          <w:sz w:val="22"/>
          <w:szCs w:val="22"/>
        </w:rPr>
      </w:pPr>
      <w:r w:rsidRPr="009F60E8">
        <w:rPr>
          <w:rFonts w:asciiTheme="minorHAnsi" w:hAnsiTheme="minorHAnsi" w:cstheme="minorHAnsi"/>
          <w:b/>
          <w:color w:val="000000" w:themeColor="text1"/>
          <w:sz w:val="22"/>
          <w:szCs w:val="22"/>
        </w:rPr>
        <w:tab/>
      </w:r>
    </w:p>
    <w:p w:rsidR="00C64EAA" w:rsidRPr="009F60E8" w:rsidP="00C64EAA">
      <w:pPr>
        <w:rPr>
          <w:rFonts w:asciiTheme="minorHAnsi" w:hAnsiTheme="minorHAnsi" w:cstheme="minorHAnsi"/>
          <w:b/>
          <w:color w:val="000000" w:themeColor="text1"/>
          <w:sz w:val="22"/>
          <w:szCs w:val="22"/>
        </w:rPr>
      </w:pPr>
    </w:p>
    <w:p w:rsidR="00707BED" w:rsidRPr="009F60E8" w:rsidP="00707BED">
      <w:pPr>
        <w:pStyle w:val="Heading1"/>
        <w:shd w:val="clear" w:color="auto" w:fill="CCCCCC"/>
        <w:snapToGrid w:val="0"/>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CAREER OBJECTIVE</w:t>
      </w:r>
    </w:p>
    <w:p w:rsidR="00707BED" w:rsidRPr="009F60E8" w:rsidP="00707BED">
      <w:pPr>
        <w:jc w:val="both"/>
        <w:rPr>
          <w:rFonts w:asciiTheme="minorHAnsi" w:hAnsiTheme="minorHAnsi" w:cstheme="minorHAnsi"/>
          <w:color w:val="000000" w:themeColor="text1"/>
          <w:sz w:val="22"/>
          <w:szCs w:val="22"/>
        </w:rPr>
      </w:pPr>
    </w:p>
    <w:p w:rsidR="00707BED" w:rsidRPr="009F60E8" w:rsidP="00707BED">
      <w:pPr>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To work in a healthy, innovative and challenging environment extracting the best out of me, which is conducive to learn and grow at professional as well as personal level thereby directing my future endeavors as an asset to the organization.</w:t>
      </w:r>
    </w:p>
    <w:p w:rsidR="00707BED" w:rsidP="00707BED">
      <w:pPr>
        <w:snapToGrid w:val="0"/>
        <w:ind w:left="33"/>
        <w:rPr>
          <w:rFonts w:asciiTheme="minorHAnsi" w:hAnsiTheme="minorHAnsi" w:cstheme="minorHAnsi"/>
          <w:color w:val="000000" w:themeColor="text1"/>
          <w:sz w:val="22"/>
          <w:szCs w:val="22"/>
        </w:rPr>
      </w:pPr>
    </w:p>
    <w:p w:rsidR="00E22DE0" w:rsidRPr="009F60E8" w:rsidP="00707BED">
      <w:pPr>
        <w:snapToGrid w:val="0"/>
        <w:ind w:left="33"/>
        <w:rPr>
          <w:rFonts w:asciiTheme="minorHAnsi" w:hAnsiTheme="minorHAnsi" w:cstheme="minorHAnsi"/>
          <w:color w:val="000000" w:themeColor="text1"/>
          <w:sz w:val="22"/>
          <w:szCs w:val="22"/>
        </w:rPr>
      </w:pPr>
    </w:p>
    <w:p w:rsidR="00707BED" w:rsidRPr="009F60E8" w:rsidP="00C64EAA">
      <w:pPr>
        <w:shd w:val="clear" w:color="auto" w:fill="CCCCCC"/>
        <w:snapToGrid w:val="0"/>
        <w:rPr>
          <w:rFonts w:asciiTheme="minorHAnsi" w:hAnsiTheme="minorHAnsi" w:cstheme="minorHAnsi"/>
          <w:b/>
          <w:bCs/>
          <w:color w:val="000000" w:themeColor="text1"/>
          <w:sz w:val="22"/>
          <w:szCs w:val="22"/>
        </w:rPr>
      </w:pPr>
      <w:r w:rsidRPr="009F60E8">
        <w:rPr>
          <w:rFonts w:asciiTheme="minorHAnsi" w:hAnsiTheme="minorHAnsi" w:cstheme="minorHAnsi"/>
          <w:b/>
          <w:bCs/>
          <w:color w:val="000000" w:themeColor="text1"/>
          <w:sz w:val="22"/>
          <w:szCs w:val="22"/>
        </w:rPr>
        <w:t xml:space="preserve"> EDUCATIONAL QUALIFICATIONS</w:t>
      </w:r>
    </w:p>
    <w:tbl>
      <w:tblPr>
        <w:tblW w:w="903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112"/>
        <w:gridCol w:w="2430"/>
        <w:gridCol w:w="5490"/>
      </w:tblGrid>
      <w:tr w:rsidTr="003F5E4B">
        <w:tblPrEx>
          <w:tblW w:w="903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Ex>
        <w:tc>
          <w:tcPr>
            <w:tcW w:w="1112" w:type="dxa"/>
            <w:shd w:val="clear" w:color="auto" w:fill="auto"/>
            <w:vAlign w:val="center"/>
          </w:tcPr>
          <w:p w:rsidR="00707BED" w:rsidRPr="009F60E8" w:rsidP="00707BED">
            <w:pPr>
              <w:ind w:left="-93"/>
              <w:jc w:val="center"/>
              <w:rPr>
                <w:rFonts w:asciiTheme="minorHAnsi" w:hAnsiTheme="minorHAnsi" w:cstheme="minorHAnsi"/>
                <w:b/>
                <w:bCs/>
                <w:i/>
                <w:color w:val="000000" w:themeColor="text1"/>
                <w:lang w:eastAsia="en-IN"/>
              </w:rPr>
            </w:pPr>
            <w:r w:rsidRPr="009F60E8">
              <w:rPr>
                <w:rFonts w:asciiTheme="minorHAnsi" w:hAnsiTheme="minorHAnsi" w:cstheme="minorHAnsi"/>
                <w:b/>
                <w:bCs/>
                <w:i/>
                <w:color w:val="000000" w:themeColor="text1"/>
                <w:sz w:val="22"/>
                <w:szCs w:val="22"/>
                <w:lang w:eastAsia="en-IN"/>
              </w:rPr>
              <w:t>Year</w:t>
            </w:r>
          </w:p>
        </w:tc>
        <w:tc>
          <w:tcPr>
            <w:tcW w:w="2430" w:type="dxa"/>
            <w:shd w:val="clear" w:color="auto" w:fill="auto"/>
            <w:vAlign w:val="center"/>
          </w:tcPr>
          <w:p w:rsidR="00707BED" w:rsidRPr="009F60E8" w:rsidP="00707BED">
            <w:pPr>
              <w:jc w:val="center"/>
              <w:rPr>
                <w:rFonts w:asciiTheme="minorHAnsi" w:hAnsiTheme="minorHAnsi" w:cstheme="minorHAnsi"/>
                <w:b/>
                <w:bCs/>
                <w:i/>
                <w:color w:val="000000" w:themeColor="text1"/>
                <w:lang w:eastAsia="en-IN"/>
              </w:rPr>
            </w:pPr>
            <w:r w:rsidRPr="009F60E8">
              <w:rPr>
                <w:rFonts w:asciiTheme="minorHAnsi" w:hAnsiTheme="minorHAnsi" w:cstheme="minorHAnsi"/>
                <w:b/>
                <w:bCs/>
                <w:i/>
                <w:color w:val="000000" w:themeColor="text1"/>
                <w:sz w:val="22"/>
                <w:szCs w:val="22"/>
                <w:lang w:eastAsia="en-IN"/>
              </w:rPr>
              <w:t>Degree/Qualification</w:t>
            </w:r>
          </w:p>
        </w:tc>
        <w:tc>
          <w:tcPr>
            <w:tcW w:w="5490" w:type="dxa"/>
            <w:shd w:val="clear" w:color="auto" w:fill="auto"/>
            <w:vAlign w:val="center"/>
          </w:tcPr>
          <w:p w:rsidR="00707BED" w:rsidRPr="009F60E8" w:rsidP="00707BED">
            <w:pPr>
              <w:jc w:val="center"/>
              <w:rPr>
                <w:rFonts w:asciiTheme="minorHAnsi" w:hAnsiTheme="minorHAnsi" w:cstheme="minorHAnsi"/>
                <w:b/>
                <w:bCs/>
                <w:i/>
                <w:color w:val="000000" w:themeColor="text1"/>
                <w:lang w:eastAsia="en-IN"/>
              </w:rPr>
            </w:pPr>
            <w:r w:rsidRPr="009F60E8">
              <w:rPr>
                <w:rFonts w:asciiTheme="minorHAnsi" w:hAnsiTheme="minorHAnsi" w:cstheme="minorHAnsi"/>
                <w:b/>
                <w:bCs/>
                <w:i/>
                <w:color w:val="000000" w:themeColor="text1"/>
                <w:sz w:val="22"/>
                <w:szCs w:val="22"/>
                <w:lang w:eastAsia="en-IN"/>
              </w:rPr>
              <w:t>University/Board/School, City</w:t>
            </w:r>
          </w:p>
        </w:tc>
      </w:tr>
      <w:tr w:rsidTr="003F5E4B">
        <w:tblPrEx>
          <w:tblW w:w="9032" w:type="dxa"/>
          <w:tblInd w:w="55" w:type="dxa"/>
          <w:tblLayout w:type="fixed"/>
          <w:tblCellMar>
            <w:top w:w="55" w:type="dxa"/>
            <w:left w:w="55" w:type="dxa"/>
            <w:bottom w:w="55" w:type="dxa"/>
            <w:right w:w="55" w:type="dxa"/>
          </w:tblCellMar>
          <w:tblLook w:val="0000"/>
        </w:tblPrEx>
        <w:tc>
          <w:tcPr>
            <w:tcW w:w="1112" w:type="dxa"/>
            <w:shd w:val="clear" w:color="auto" w:fill="auto"/>
            <w:vAlign w:val="center"/>
          </w:tcPr>
          <w:p w:rsidR="00707BED" w:rsidRPr="009F60E8" w:rsidP="003C06DE">
            <w:pPr>
              <w:jc w:val="center"/>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2015-17</w:t>
            </w:r>
          </w:p>
        </w:tc>
        <w:tc>
          <w:tcPr>
            <w:tcW w:w="243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Pr>
                <w:rFonts w:asciiTheme="minorHAnsi" w:hAnsiTheme="minorHAnsi" w:cstheme="minorHAnsi"/>
                <w:color w:val="000000" w:themeColor="text1"/>
                <w:sz w:val="22"/>
                <w:szCs w:val="22"/>
                <w:lang w:eastAsia="en-IN"/>
              </w:rPr>
              <w:t>PGDM- Marketing</w:t>
            </w:r>
            <w:r w:rsidRPr="009F60E8">
              <w:rPr>
                <w:rFonts w:asciiTheme="minorHAnsi" w:hAnsiTheme="minorHAnsi" w:cstheme="minorHAnsi"/>
                <w:color w:val="000000" w:themeColor="text1"/>
                <w:sz w:val="22"/>
                <w:szCs w:val="22"/>
                <w:lang w:eastAsia="en-IN"/>
              </w:rPr>
              <w:t xml:space="preserve"> and </w:t>
            </w:r>
            <w:r>
              <w:rPr>
                <w:rFonts w:asciiTheme="minorHAnsi" w:hAnsiTheme="minorHAnsi" w:cstheme="minorHAnsi"/>
                <w:color w:val="000000" w:themeColor="text1"/>
                <w:sz w:val="22"/>
                <w:szCs w:val="22"/>
                <w:lang w:eastAsia="en-IN"/>
              </w:rPr>
              <w:t>Finance</w:t>
            </w:r>
          </w:p>
        </w:tc>
        <w:tc>
          <w:tcPr>
            <w:tcW w:w="549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New Delhi Institute of Management, Delhi</w:t>
            </w:r>
          </w:p>
        </w:tc>
      </w:tr>
      <w:tr w:rsidTr="003F5E4B">
        <w:tblPrEx>
          <w:tblW w:w="9032" w:type="dxa"/>
          <w:tblInd w:w="55" w:type="dxa"/>
          <w:tblLayout w:type="fixed"/>
          <w:tblCellMar>
            <w:top w:w="55" w:type="dxa"/>
            <w:left w:w="55" w:type="dxa"/>
            <w:bottom w:w="55" w:type="dxa"/>
            <w:right w:w="55" w:type="dxa"/>
          </w:tblCellMar>
          <w:tblLook w:val="0000"/>
        </w:tblPrEx>
        <w:tc>
          <w:tcPr>
            <w:tcW w:w="1112" w:type="dxa"/>
            <w:shd w:val="clear" w:color="auto" w:fill="auto"/>
            <w:vAlign w:val="center"/>
          </w:tcPr>
          <w:p w:rsidR="00707BED" w:rsidRPr="009F60E8" w:rsidP="003C06DE">
            <w:pPr>
              <w:jc w:val="center"/>
              <w:rPr>
                <w:rFonts w:asciiTheme="minorHAnsi" w:hAnsiTheme="minorHAnsi" w:cstheme="minorHAnsi"/>
                <w:color w:val="000000" w:themeColor="text1"/>
                <w:lang w:eastAsia="en-IN"/>
              </w:rPr>
            </w:pPr>
            <w:r>
              <w:rPr>
                <w:rFonts w:asciiTheme="minorHAnsi" w:hAnsiTheme="minorHAnsi" w:cstheme="minorHAnsi"/>
                <w:color w:val="000000" w:themeColor="text1"/>
                <w:sz w:val="22"/>
                <w:szCs w:val="22"/>
                <w:lang w:eastAsia="en-IN"/>
              </w:rPr>
              <w:t>2010</w:t>
            </w:r>
            <w:r w:rsidRPr="009F60E8">
              <w:rPr>
                <w:rFonts w:asciiTheme="minorHAnsi" w:hAnsiTheme="minorHAnsi" w:cstheme="minorHAnsi"/>
                <w:color w:val="000000" w:themeColor="text1"/>
                <w:sz w:val="22"/>
                <w:szCs w:val="22"/>
                <w:lang w:eastAsia="en-IN"/>
              </w:rPr>
              <w:t>-1</w:t>
            </w:r>
            <w:r>
              <w:rPr>
                <w:rFonts w:asciiTheme="minorHAnsi" w:hAnsiTheme="minorHAnsi" w:cstheme="minorHAnsi"/>
                <w:color w:val="000000" w:themeColor="text1"/>
                <w:sz w:val="22"/>
                <w:szCs w:val="22"/>
                <w:lang w:eastAsia="en-IN"/>
              </w:rPr>
              <w:t>3</w:t>
            </w:r>
          </w:p>
        </w:tc>
        <w:tc>
          <w:tcPr>
            <w:tcW w:w="243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B. Com</w:t>
            </w:r>
          </w:p>
        </w:tc>
        <w:tc>
          <w:tcPr>
            <w:tcW w:w="549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Pr>
                <w:rFonts w:asciiTheme="minorHAnsi" w:hAnsiTheme="minorHAnsi" w:cstheme="minorHAnsi"/>
                <w:color w:val="000000" w:themeColor="text1"/>
                <w:sz w:val="22"/>
                <w:szCs w:val="22"/>
                <w:lang w:eastAsia="en-IN"/>
              </w:rPr>
              <w:t xml:space="preserve">ST Thomas college </w:t>
            </w:r>
            <w:r>
              <w:rPr>
                <w:rFonts w:asciiTheme="minorHAnsi" w:hAnsiTheme="minorHAnsi" w:cstheme="minorHAnsi"/>
                <w:color w:val="000000" w:themeColor="text1"/>
                <w:sz w:val="22"/>
                <w:szCs w:val="22"/>
                <w:lang w:eastAsia="en-IN"/>
              </w:rPr>
              <w:t>Bhilai</w:t>
            </w:r>
          </w:p>
        </w:tc>
      </w:tr>
      <w:tr w:rsidTr="003F5E4B">
        <w:tblPrEx>
          <w:tblW w:w="9032" w:type="dxa"/>
          <w:tblInd w:w="55" w:type="dxa"/>
          <w:tblLayout w:type="fixed"/>
          <w:tblCellMar>
            <w:top w:w="55" w:type="dxa"/>
            <w:left w:w="55" w:type="dxa"/>
            <w:bottom w:w="55" w:type="dxa"/>
            <w:right w:w="55" w:type="dxa"/>
          </w:tblCellMar>
          <w:tblLook w:val="0000"/>
        </w:tblPrEx>
        <w:tc>
          <w:tcPr>
            <w:tcW w:w="1112" w:type="dxa"/>
            <w:shd w:val="clear" w:color="auto" w:fill="auto"/>
            <w:vAlign w:val="center"/>
          </w:tcPr>
          <w:p w:rsidR="00707BED" w:rsidRPr="009F60E8" w:rsidP="003C06DE">
            <w:pPr>
              <w:jc w:val="center"/>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201</w:t>
            </w:r>
            <w:r w:rsidR="000051E9">
              <w:rPr>
                <w:rFonts w:asciiTheme="minorHAnsi" w:hAnsiTheme="minorHAnsi" w:cstheme="minorHAnsi"/>
                <w:color w:val="000000" w:themeColor="text1"/>
                <w:sz w:val="22"/>
                <w:szCs w:val="22"/>
                <w:lang w:eastAsia="en-IN"/>
              </w:rPr>
              <w:t>0</w:t>
            </w:r>
          </w:p>
        </w:tc>
        <w:tc>
          <w:tcPr>
            <w:tcW w:w="2430" w:type="dxa"/>
            <w:shd w:val="clear" w:color="auto" w:fill="auto"/>
            <w:vAlign w:val="center"/>
          </w:tcPr>
          <w:p w:rsidR="00707BED" w:rsidRPr="009F60E8" w:rsidP="003C06DE">
            <w:pPr>
              <w:jc w:val="both"/>
              <w:rPr>
                <w:rFonts w:asciiTheme="minorHAnsi" w:hAnsiTheme="minorHAnsi" w:cstheme="minorHAnsi"/>
                <w:color w:val="000000" w:themeColor="text1"/>
                <w:vertAlign w:val="superscript"/>
                <w:lang w:eastAsia="en-IN"/>
              </w:rPr>
            </w:pPr>
            <w:r w:rsidRPr="009F60E8">
              <w:rPr>
                <w:rFonts w:asciiTheme="minorHAnsi" w:hAnsiTheme="minorHAnsi" w:cstheme="minorHAnsi"/>
                <w:color w:val="000000" w:themeColor="text1"/>
                <w:sz w:val="22"/>
                <w:szCs w:val="22"/>
                <w:lang w:eastAsia="en-IN"/>
              </w:rPr>
              <w:t>Class XII</w:t>
            </w:r>
          </w:p>
        </w:tc>
        <w:tc>
          <w:tcPr>
            <w:tcW w:w="549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 xml:space="preserve">CBSE Board, </w:t>
            </w:r>
            <w:r w:rsidR="000051E9">
              <w:rPr>
                <w:rFonts w:asciiTheme="minorHAnsi" w:hAnsiTheme="minorHAnsi" w:cstheme="minorHAnsi"/>
                <w:color w:val="000000" w:themeColor="text1"/>
                <w:sz w:val="22"/>
                <w:szCs w:val="22"/>
                <w:lang w:eastAsia="en-IN"/>
              </w:rPr>
              <w:t xml:space="preserve">MGM senior secondary school </w:t>
            </w:r>
            <w:r w:rsidR="000051E9">
              <w:rPr>
                <w:rFonts w:asciiTheme="minorHAnsi" w:hAnsiTheme="minorHAnsi" w:cstheme="minorHAnsi"/>
                <w:color w:val="000000" w:themeColor="text1"/>
                <w:sz w:val="22"/>
                <w:szCs w:val="22"/>
                <w:lang w:eastAsia="en-IN"/>
              </w:rPr>
              <w:t>Bhilai</w:t>
            </w:r>
          </w:p>
        </w:tc>
      </w:tr>
      <w:tr w:rsidTr="003F5E4B">
        <w:tblPrEx>
          <w:tblW w:w="9032" w:type="dxa"/>
          <w:tblInd w:w="55" w:type="dxa"/>
          <w:tblLayout w:type="fixed"/>
          <w:tblCellMar>
            <w:top w:w="55" w:type="dxa"/>
            <w:left w:w="55" w:type="dxa"/>
            <w:bottom w:w="55" w:type="dxa"/>
            <w:right w:w="55" w:type="dxa"/>
          </w:tblCellMar>
          <w:tblLook w:val="0000"/>
        </w:tblPrEx>
        <w:tc>
          <w:tcPr>
            <w:tcW w:w="1112" w:type="dxa"/>
            <w:shd w:val="clear" w:color="auto" w:fill="auto"/>
            <w:vAlign w:val="center"/>
          </w:tcPr>
          <w:p w:rsidR="00707BED" w:rsidRPr="009F60E8" w:rsidP="003C06DE">
            <w:pPr>
              <w:jc w:val="center"/>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2008</w:t>
            </w:r>
          </w:p>
        </w:tc>
        <w:tc>
          <w:tcPr>
            <w:tcW w:w="243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Class X</w:t>
            </w:r>
          </w:p>
        </w:tc>
        <w:tc>
          <w:tcPr>
            <w:tcW w:w="5490" w:type="dxa"/>
            <w:shd w:val="clear" w:color="auto" w:fill="auto"/>
            <w:vAlign w:val="center"/>
          </w:tcPr>
          <w:p w:rsidR="00707BED" w:rsidRPr="009F60E8" w:rsidP="003C06DE">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eastAsia="en-IN"/>
              </w:rPr>
              <w:t xml:space="preserve">CBSE Board, </w:t>
            </w:r>
            <w:r w:rsidR="000051E9">
              <w:rPr>
                <w:rFonts w:asciiTheme="minorHAnsi" w:hAnsiTheme="minorHAnsi" w:cstheme="minorHAnsi"/>
                <w:color w:val="000000" w:themeColor="text1"/>
                <w:sz w:val="22"/>
                <w:szCs w:val="22"/>
                <w:lang w:eastAsia="en-IN"/>
              </w:rPr>
              <w:t xml:space="preserve">MVM public school </w:t>
            </w:r>
            <w:r w:rsidR="000051E9">
              <w:rPr>
                <w:rFonts w:asciiTheme="minorHAnsi" w:hAnsiTheme="minorHAnsi" w:cstheme="minorHAnsi"/>
                <w:color w:val="000000" w:themeColor="text1"/>
                <w:sz w:val="22"/>
                <w:szCs w:val="22"/>
                <w:lang w:eastAsia="en-IN"/>
              </w:rPr>
              <w:t>Bhilai</w:t>
            </w:r>
          </w:p>
        </w:tc>
      </w:tr>
    </w:tbl>
    <w:p w:rsidR="00707BED" w:rsidP="00707BED">
      <w:pPr>
        <w:jc w:val="both"/>
        <w:rPr>
          <w:rFonts w:asciiTheme="minorHAnsi" w:hAnsiTheme="minorHAnsi" w:cstheme="minorHAnsi"/>
          <w:color w:val="000000" w:themeColor="text1"/>
          <w:sz w:val="22"/>
          <w:szCs w:val="22"/>
        </w:rPr>
      </w:pPr>
    </w:p>
    <w:p w:rsidR="00E22DE0" w:rsidRPr="009F60E8" w:rsidP="00707BED">
      <w:pPr>
        <w:jc w:val="both"/>
        <w:rPr>
          <w:rFonts w:asciiTheme="minorHAnsi" w:hAnsiTheme="minorHAnsi" w:cstheme="minorHAnsi"/>
          <w:color w:val="000000" w:themeColor="text1"/>
          <w:sz w:val="22"/>
          <w:szCs w:val="22"/>
        </w:rPr>
      </w:pPr>
    </w:p>
    <w:p w:rsidR="00545084" w:rsidRPr="009F60E8" w:rsidP="00707BED">
      <w:pPr>
        <w:shd w:val="clear" w:color="auto" w:fill="CCCCCC"/>
        <w:snapToGrid w:val="0"/>
        <w:rPr>
          <w:rFonts w:asciiTheme="minorHAnsi" w:hAnsiTheme="minorHAnsi" w:cstheme="minorHAnsi"/>
          <w:b/>
          <w:bCs/>
          <w:color w:val="000000" w:themeColor="text1"/>
          <w:sz w:val="22"/>
          <w:szCs w:val="22"/>
        </w:rPr>
      </w:pPr>
      <w:r w:rsidRPr="009F60E8">
        <w:rPr>
          <w:rFonts w:asciiTheme="minorHAnsi" w:hAnsiTheme="minorHAnsi" w:cstheme="minorHAnsi"/>
          <w:b/>
          <w:bCs/>
          <w:color w:val="000000" w:themeColor="text1"/>
          <w:sz w:val="22"/>
          <w:szCs w:val="22"/>
        </w:rPr>
        <w:t xml:space="preserve">WORK EXPERIENCE </w:t>
      </w:r>
    </w:p>
    <w:tbl>
      <w:tblPr>
        <w:tblW w:w="90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282"/>
        <w:gridCol w:w="1980"/>
        <w:gridCol w:w="1260"/>
        <w:gridCol w:w="3510"/>
      </w:tblGrid>
      <w:tr w:rsidTr="00545084">
        <w:tblPrEx>
          <w:tblW w:w="90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Ex>
        <w:tc>
          <w:tcPr>
            <w:tcW w:w="2282" w:type="dxa"/>
            <w:shd w:val="clear" w:color="auto" w:fill="auto"/>
          </w:tcPr>
          <w:p w:rsidR="00545084" w:rsidRPr="009F60E8" w:rsidP="00AC42E9">
            <w:pPr>
              <w:pStyle w:val="TableContents"/>
              <w:snapToGrid w:val="0"/>
              <w:jc w:val="center"/>
              <w:rPr>
                <w:rFonts w:asciiTheme="minorHAnsi" w:hAnsiTheme="minorHAnsi" w:cstheme="minorHAnsi"/>
                <w:b/>
                <w:i/>
                <w:color w:val="000000" w:themeColor="text1"/>
                <w:lang w:val="en-IN"/>
              </w:rPr>
            </w:pPr>
            <w:r>
              <w:rPr>
                <w:rFonts w:asciiTheme="minorHAnsi" w:hAnsiTheme="minorHAnsi" w:cstheme="minorHAnsi"/>
                <w:b/>
                <w:i/>
                <w:color w:val="000000" w:themeColor="text1"/>
                <w:sz w:val="22"/>
                <w:szCs w:val="22"/>
                <w:lang w:val="en-IN"/>
              </w:rPr>
              <w:t>Organis</w:t>
            </w:r>
            <w:r w:rsidRPr="009F60E8">
              <w:rPr>
                <w:rFonts w:asciiTheme="minorHAnsi" w:hAnsiTheme="minorHAnsi" w:cstheme="minorHAnsi"/>
                <w:b/>
                <w:i/>
                <w:color w:val="000000" w:themeColor="text1"/>
                <w:sz w:val="22"/>
                <w:szCs w:val="22"/>
                <w:lang w:val="en-IN"/>
              </w:rPr>
              <w:t>ation</w:t>
            </w:r>
          </w:p>
        </w:tc>
        <w:tc>
          <w:tcPr>
            <w:tcW w:w="1980" w:type="dxa"/>
            <w:shd w:val="clear" w:color="auto" w:fill="auto"/>
          </w:tcPr>
          <w:p w:rsidR="00545084" w:rsidRPr="009F60E8" w:rsidP="00AC42E9">
            <w:pPr>
              <w:pStyle w:val="TableContents"/>
              <w:snapToGrid w:val="0"/>
              <w:jc w:val="center"/>
              <w:rPr>
                <w:rFonts w:asciiTheme="minorHAnsi" w:hAnsiTheme="minorHAnsi" w:cstheme="minorHAnsi"/>
                <w:b/>
                <w:i/>
                <w:color w:val="000000" w:themeColor="text1"/>
                <w:lang w:val="en-IN"/>
              </w:rPr>
            </w:pPr>
            <w:r w:rsidRPr="009F60E8">
              <w:rPr>
                <w:rFonts w:asciiTheme="minorHAnsi" w:hAnsiTheme="minorHAnsi" w:cstheme="minorHAnsi"/>
                <w:b/>
                <w:i/>
                <w:color w:val="000000" w:themeColor="text1"/>
                <w:sz w:val="22"/>
                <w:szCs w:val="22"/>
                <w:lang w:val="en-IN"/>
              </w:rPr>
              <w:t>From</w:t>
            </w:r>
          </w:p>
        </w:tc>
        <w:tc>
          <w:tcPr>
            <w:tcW w:w="1260" w:type="dxa"/>
          </w:tcPr>
          <w:p w:rsidR="00545084" w:rsidRPr="009F60E8" w:rsidP="00AC42E9">
            <w:pPr>
              <w:pStyle w:val="TableContents"/>
              <w:snapToGrid w:val="0"/>
              <w:jc w:val="center"/>
              <w:rPr>
                <w:rFonts w:asciiTheme="minorHAnsi" w:hAnsiTheme="minorHAnsi" w:cstheme="minorHAnsi"/>
                <w:b/>
                <w:i/>
                <w:color w:val="000000" w:themeColor="text1"/>
                <w:lang w:val="en-IN"/>
              </w:rPr>
            </w:pPr>
            <w:r w:rsidRPr="009F60E8">
              <w:rPr>
                <w:rFonts w:asciiTheme="minorHAnsi" w:hAnsiTheme="minorHAnsi" w:cstheme="minorHAnsi"/>
                <w:b/>
                <w:i/>
                <w:color w:val="000000" w:themeColor="text1"/>
                <w:sz w:val="22"/>
                <w:szCs w:val="22"/>
                <w:lang w:val="en-IN"/>
              </w:rPr>
              <w:t>To</w:t>
            </w:r>
          </w:p>
        </w:tc>
        <w:tc>
          <w:tcPr>
            <w:tcW w:w="3510" w:type="dxa"/>
          </w:tcPr>
          <w:p w:rsidR="00545084" w:rsidRPr="009F60E8" w:rsidP="00AC42E9">
            <w:pPr>
              <w:pStyle w:val="TableContents"/>
              <w:snapToGrid w:val="0"/>
              <w:jc w:val="center"/>
              <w:rPr>
                <w:rFonts w:asciiTheme="minorHAnsi" w:hAnsiTheme="minorHAnsi" w:cstheme="minorHAnsi"/>
                <w:b/>
                <w:i/>
                <w:color w:val="000000" w:themeColor="text1"/>
                <w:lang w:val="en-IN"/>
              </w:rPr>
            </w:pPr>
            <w:r w:rsidRPr="009F60E8">
              <w:rPr>
                <w:rFonts w:asciiTheme="minorHAnsi" w:hAnsiTheme="minorHAnsi" w:cstheme="minorHAnsi"/>
                <w:b/>
                <w:i/>
                <w:color w:val="000000" w:themeColor="text1"/>
                <w:sz w:val="22"/>
                <w:szCs w:val="22"/>
                <w:lang w:val="en-IN"/>
              </w:rPr>
              <w:t>Designation</w:t>
            </w:r>
          </w:p>
        </w:tc>
      </w:tr>
      <w:tr w:rsidTr="00545084">
        <w:tblPrEx>
          <w:tblW w:w="9032" w:type="dxa"/>
          <w:tblLayout w:type="fixed"/>
          <w:tblCellMar>
            <w:top w:w="55" w:type="dxa"/>
            <w:left w:w="55" w:type="dxa"/>
            <w:bottom w:w="55" w:type="dxa"/>
            <w:right w:w="55" w:type="dxa"/>
          </w:tblCellMar>
          <w:tblLook w:val="0000"/>
        </w:tblPrEx>
        <w:trPr>
          <w:trHeight w:val="650"/>
        </w:trPr>
        <w:tc>
          <w:tcPr>
            <w:tcW w:w="2282" w:type="dxa"/>
            <w:shd w:val="clear" w:color="auto" w:fill="auto"/>
          </w:tcPr>
          <w:p w:rsidR="00545084" w:rsidRPr="009F60E8" w:rsidP="00AC42E9">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lang w:val="en-IN"/>
              </w:rPr>
              <w:t>Reliance  general insurance co ltd</w:t>
            </w:r>
          </w:p>
        </w:tc>
        <w:tc>
          <w:tcPr>
            <w:tcW w:w="1980" w:type="dxa"/>
            <w:shd w:val="clear" w:color="auto" w:fill="auto"/>
          </w:tcPr>
          <w:p w:rsidR="00545084" w:rsidRPr="009F60E8" w:rsidP="00AC42E9">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 xml:space="preserve">May </w:t>
            </w:r>
            <w:r w:rsidRPr="009F60E8">
              <w:rPr>
                <w:rFonts w:asciiTheme="minorHAnsi" w:hAnsiTheme="minorHAnsi" w:cstheme="minorHAnsi"/>
                <w:color w:val="000000" w:themeColor="text1"/>
                <w:sz w:val="22"/>
                <w:szCs w:val="22"/>
                <w:lang w:val="en-IN"/>
              </w:rPr>
              <w:t xml:space="preserve"> 201</w:t>
            </w:r>
            <w:r>
              <w:rPr>
                <w:rFonts w:asciiTheme="minorHAnsi" w:hAnsiTheme="minorHAnsi" w:cstheme="minorHAnsi"/>
                <w:color w:val="000000" w:themeColor="text1"/>
                <w:sz w:val="22"/>
                <w:szCs w:val="22"/>
                <w:lang w:val="en-IN"/>
              </w:rPr>
              <w:t>9</w:t>
            </w:r>
          </w:p>
        </w:tc>
        <w:tc>
          <w:tcPr>
            <w:tcW w:w="1260" w:type="dxa"/>
          </w:tcPr>
          <w:p w:rsidR="00545084" w:rsidRPr="009F60E8" w:rsidP="00AC42E9">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January 2020</w:t>
            </w:r>
          </w:p>
        </w:tc>
        <w:tc>
          <w:tcPr>
            <w:tcW w:w="3510" w:type="dxa"/>
          </w:tcPr>
          <w:p w:rsidR="00545084" w:rsidRPr="009F60E8" w:rsidP="00AC42E9">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 xml:space="preserve">Sales manager - </w:t>
            </w:r>
            <w:r>
              <w:rPr>
                <w:rFonts w:asciiTheme="minorHAnsi" w:hAnsiTheme="minorHAnsi" w:cstheme="minorHAnsi"/>
                <w:color w:val="000000" w:themeColor="text1"/>
                <w:sz w:val="22"/>
                <w:szCs w:val="22"/>
                <w:lang w:val="en-IN"/>
              </w:rPr>
              <w:t>Bancassurance</w:t>
            </w:r>
          </w:p>
        </w:tc>
      </w:tr>
      <w:tr w:rsidTr="00545084">
        <w:tblPrEx>
          <w:tblW w:w="9032" w:type="dxa"/>
          <w:tblLayout w:type="fixed"/>
          <w:tblCellMar>
            <w:top w:w="55" w:type="dxa"/>
            <w:left w:w="55" w:type="dxa"/>
            <w:bottom w:w="55" w:type="dxa"/>
            <w:right w:w="55" w:type="dxa"/>
          </w:tblCellMar>
          <w:tblLook w:val="0000"/>
        </w:tblPrEx>
        <w:trPr>
          <w:trHeight w:val="2261"/>
        </w:trPr>
        <w:tc>
          <w:tcPr>
            <w:tcW w:w="2282" w:type="dxa"/>
            <w:shd w:val="clear" w:color="auto" w:fill="auto"/>
            <w:vAlign w:val="center"/>
          </w:tcPr>
          <w:p w:rsidR="00545084" w:rsidRPr="009F60E8" w:rsidP="00AC42E9">
            <w:pPr>
              <w:jc w:val="center"/>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val="en-IN"/>
              </w:rPr>
              <w:t>Key Responsibilities</w:t>
            </w:r>
          </w:p>
        </w:tc>
        <w:tc>
          <w:tcPr>
            <w:tcW w:w="6750" w:type="dxa"/>
            <w:gridSpan w:val="3"/>
            <w:shd w:val="clear" w:color="auto" w:fill="auto"/>
            <w:vAlign w:val="center"/>
          </w:tcPr>
          <w:p w:rsidR="00545084" w:rsidRPr="009F60E8" w:rsidP="00AC42E9">
            <w:pPr>
              <w:pStyle w:val="TableContents"/>
              <w:numPr>
                <w:ilvl w:val="0"/>
                <w:numId w:val="5"/>
              </w:numPr>
              <w:snapToGrid w:val="0"/>
              <w:jc w:val="both"/>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 xml:space="preserve">Handling  bank of </w:t>
            </w:r>
            <w:r>
              <w:rPr>
                <w:rFonts w:asciiTheme="minorHAnsi" w:hAnsiTheme="minorHAnsi" w:cstheme="minorHAnsi"/>
                <w:color w:val="000000" w:themeColor="text1"/>
                <w:sz w:val="22"/>
                <w:szCs w:val="22"/>
                <w:lang w:val="en-IN"/>
              </w:rPr>
              <w:t>india</w:t>
            </w:r>
            <w:r>
              <w:rPr>
                <w:rFonts w:asciiTheme="minorHAnsi" w:hAnsiTheme="minorHAnsi" w:cstheme="minorHAnsi"/>
                <w:color w:val="000000" w:themeColor="text1"/>
                <w:sz w:val="22"/>
                <w:szCs w:val="22"/>
                <w:lang w:val="en-IN"/>
              </w:rPr>
              <w:t xml:space="preserve">, Yes bank and </w:t>
            </w:r>
            <w:r>
              <w:rPr>
                <w:rFonts w:asciiTheme="minorHAnsi" w:hAnsiTheme="minorHAnsi" w:cstheme="minorHAnsi"/>
                <w:color w:val="000000" w:themeColor="text1"/>
                <w:sz w:val="22"/>
                <w:szCs w:val="22"/>
                <w:lang w:val="en-IN"/>
              </w:rPr>
              <w:t>Indusland</w:t>
            </w:r>
            <w:r w:rsidR="00E1137D">
              <w:rPr>
                <w:rFonts w:asciiTheme="minorHAnsi" w:hAnsiTheme="minorHAnsi" w:cstheme="minorHAnsi"/>
                <w:color w:val="000000" w:themeColor="text1"/>
                <w:sz w:val="22"/>
                <w:szCs w:val="22"/>
                <w:lang w:val="en-IN"/>
              </w:rPr>
              <w:t xml:space="preserve"> Bank</w:t>
            </w:r>
            <w:r>
              <w:rPr>
                <w:rFonts w:asciiTheme="minorHAnsi" w:hAnsiTheme="minorHAnsi" w:cstheme="minorHAnsi"/>
                <w:color w:val="000000" w:themeColor="text1"/>
                <w:sz w:val="22"/>
                <w:szCs w:val="22"/>
                <w:lang w:val="en-IN"/>
              </w:rPr>
              <w:t xml:space="preserve"> </w:t>
            </w:r>
            <w:r>
              <w:rPr>
                <w:rFonts w:asciiTheme="minorHAnsi" w:hAnsiTheme="minorHAnsi" w:cstheme="minorHAnsi"/>
                <w:color w:val="000000" w:themeColor="text1"/>
                <w:sz w:val="22"/>
                <w:szCs w:val="22"/>
                <w:lang w:val="en-IN"/>
              </w:rPr>
              <w:t>Bancassurance</w:t>
            </w:r>
            <w:r>
              <w:rPr>
                <w:rFonts w:asciiTheme="minorHAnsi" w:hAnsiTheme="minorHAnsi" w:cstheme="minorHAnsi"/>
                <w:color w:val="000000" w:themeColor="text1"/>
                <w:sz w:val="22"/>
                <w:szCs w:val="22"/>
                <w:lang w:val="en-IN"/>
              </w:rPr>
              <w:t xml:space="preserve"> vertical</w:t>
            </w:r>
            <w:r w:rsidRPr="009F60E8">
              <w:rPr>
                <w:rFonts w:asciiTheme="minorHAnsi" w:hAnsiTheme="minorHAnsi" w:cstheme="minorHAnsi"/>
                <w:color w:val="000000" w:themeColor="text1"/>
                <w:sz w:val="22"/>
                <w:szCs w:val="22"/>
                <w:lang w:val="en-IN"/>
              </w:rPr>
              <w:t xml:space="preserve"> </w:t>
            </w:r>
          </w:p>
          <w:p w:rsidR="00545084" w:rsidP="00AC42E9">
            <w:pPr>
              <w:pStyle w:val="TableContents"/>
              <w:numPr>
                <w:ilvl w:val="0"/>
                <w:numId w:val="5"/>
              </w:numPr>
              <w:snapToGrid w:val="0"/>
              <w:jc w:val="both"/>
              <w:rPr>
                <w:rFonts w:asciiTheme="minorHAnsi" w:hAnsiTheme="minorHAnsi" w:cstheme="minorHAnsi"/>
                <w:color w:val="000000" w:themeColor="text1"/>
                <w:lang w:eastAsia="en-IN"/>
              </w:rPr>
            </w:pPr>
            <w:r>
              <w:rPr>
                <w:rFonts w:asciiTheme="minorHAnsi" w:hAnsiTheme="minorHAnsi" w:cstheme="minorHAnsi"/>
                <w:color w:val="000000" w:themeColor="text1"/>
                <w:lang w:eastAsia="en-IN"/>
              </w:rPr>
              <w:t xml:space="preserve">Managing sales, training and product awareness drive in Bank of </w:t>
            </w:r>
            <w:r>
              <w:rPr>
                <w:rFonts w:asciiTheme="minorHAnsi" w:hAnsiTheme="minorHAnsi" w:cstheme="minorHAnsi"/>
                <w:color w:val="000000" w:themeColor="text1"/>
                <w:lang w:eastAsia="en-IN"/>
              </w:rPr>
              <w:t>india</w:t>
            </w:r>
          </w:p>
          <w:p w:rsidR="00545084" w:rsidRPr="00545084" w:rsidP="00545084">
            <w:pPr>
              <w:pStyle w:val="TableContents"/>
              <w:numPr>
                <w:ilvl w:val="0"/>
                <w:numId w:val="5"/>
              </w:numPr>
              <w:snapToGrid w:val="0"/>
              <w:jc w:val="both"/>
              <w:rPr>
                <w:rFonts w:asciiTheme="minorHAnsi" w:hAnsiTheme="minorHAnsi" w:cstheme="minorHAnsi"/>
                <w:color w:val="000000" w:themeColor="text1"/>
                <w:lang w:eastAsia="en-IN"/>
              </w:rPr>
            </w:pPr>
            <w:r>
              <w:rPr>
                <w:rFonts w:asciiTheme="minorHAnsi" w:hAnsiTheme="minorHAnsi" w:cstheme="minorHAnsi"/>
                <w:color w:val="000000" w:themeColor="text1"/>
                <w:lang w:eastAsia="en-IN"/>
              </w:rPr>
              <w:t xml:space="preserve">Leading, motivating branch team to increase </w:t>
            </w:r>
            <w:r>
              <w:rPr>
                <w:rFonts w:asciiTheme="minorHAnsi" w:hAnsiTheme="minorHAnsi" w:cstheme="minorHAnsi"/>
                <w:color w:val="000000" w:themeColor="text1"/>
                <w:lang w:eastAsia="en-IN"/>
              </w:rPr>
              <w:t>relince</w:t>
            </w:r>
            <w:r>
              <w:rPr>
                <w:rFonts w:asciiTheme="minorHAnsi" w:hAnsiTheme="minorHAnsi" w:cstheme="minorHAnsi"/>
                <w:color w:val="000000" w:themeColor="text1"/>
                <w:lang w:eastAsia="en-IN"/>
              </w:rPr>
              <w:t xml:space="preserve"> wallet share in business and achieving GI target</w:t>
            </w:r>
          </w:p>
          <w:p w:rsidR="00545084" w:rsidRPr="009F60E8" w:rsidP="00545084">
            <w:pPr>
              <w:pStyle w:val="TableContents"/>
              <w:snapToGrid w:val="0"/>
              <w:jc w:val="both"/>
              <w:rPr>
                <w:rFonts w:asciiTheme="minorHAnsi" w:hAnsiTheme="minorHAnsi" w:cstheme="minorHAnsi"/>
                <w:color w:val="000000" w:themeColor="text1"/>
                <w:lang w:eastAsia="en-IN"/>
              </w:rPr>
            </w:pPr>
          </w:p>
        </w:tc>
      </w:tr>
    </w:tbl>
    <w:p w:rsidR="00545084" w:rsidRPr="009F60E8" w:rsidP="00545084">
      <w:pPr>
        <w:snapToGrid w:val="0"/>
        <w:rPr>
          <w:rFonts w:asciiTheme="minorHAnsi" w:hAnsiTheme="minorHAnsi" w:cstheme="minorHAnsi"/>
          <w:color w:val="000000" w:themeColor="text1"/>
          <w:sz w:val="22"/>
          <w:szCs w:val="22"/>
        </w:rPr>
      </w:pPr>
    </w:p>
    <w:tbl>
      <w:tblPr>
        <w:tblW w:w="903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282"/>
        <w:gridCol w:w="1980"/>
        <w:gridCol w:w="1260"/>
        <w:gridCol w:w="3510"/>
      </w:tblGrid>
      <w:tr w:rsidTr="00C64EAA">
        <w:tblPrEx>
          <w:tblW w:w="903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Ex>
        <w:tc>
          <w:tcPr>
            <w:tcW w:w="2282" w:type="dxa"/>
            <w:shd w:val="clear" w:color="auto" w:fill="auto"/>
          </w:tcPr>
          <w:p w:rsidR="003C06DE" w:rsidRPr="009F60E8" w:rsidP="003C06DE">
            <w:pPr>
              <w:pStyle w:val="TableContents"/>
              <w:snapToGrid w:val="0"/>
              <w:jc w:val="center"/>
              <w:rPr>
                <w:rFonts w:asciiTheme="minorHAnsi" w:hAnsiTheme="minorHAnsi" w:cstheme="minorHAnsi"/>
                <w:b/>
                <w:i/>
                <w:color w:val="000000" w:themeColor="text1"/>
                <w:lang w:val="en-IN"/>
              </w:rPr>
            </w:pPr>
            <w:r>
              <w:rPr>
                <w:rFonts w:asciiTheme="minorHAnsi" w:hAnsiTheme="minorHAnsi" w:cstheme="minorHAnsi"/>
                <w:b/>
                <w:i/>
                <w:color w:val="000000" w:themeColor="text1"/>
                <w:sz w:val="22"/>
                <w:szCs w:val="22"/>
                <w:lang w:val="en-IN"/>
              </w:rPr>
              <w:t>Organis</w:t>
            </w:r>
            <w:r w:rsidRPr="009F60E8">
              <w:rPr>
                <w:rFonts w:asciiTheme="minorHAnsi" w:hAnsiTheme="minorHAnsi" w:cstheme="minorHAnsi"/>
                <w:b/>
                <w:i/>
                <w:color w:val="000000" w:themeColor="text1"/>
                <w:sz w:val="22"/>
                <w:szCs w:val="22"/>
                <w:lang w:val="en-IN"/>
              </w:rPr>
              <w:t>ation</w:t>
            </w:r>
          </w:p>
        </w:tc>
        <w:tc>
          <w:tcPr>
            <w:tcW w:w="1980" w:type="dxa"/>
            <w:shd w:val="clear" w:color="auto" w:fill="auto"/>
          </w:tcPr>
          <w:p w:rsidR="003C06DE" w:rsidRPr="009F60E8" w:rsidP="003C06DE">
            <w:pPr>
              <w:pStyle w:val="TableContents"/>
              <w:snapToGrid w:val="0"/>
              <w:jc w:val="center"/>
              <w:rPr>
                <w:rFonts w:asciiTheme="minorHAnsi" w:hAnsiTheme="minorHAnsi" w:cstheme="minorHAnsi"/>
                <w:b/>
                <w:i/>
                <w:color w:val="000000" w:themeColor="text1"/>
                <w:lang w:val="en-IN"/>
              </w:rPr>
            </w:pPr>
            <w:r w:rsidRPr="009F60E8">
              <w:rPr>
                <w:rFonts w:asciiTheme="minorHAnsi" w:hAnsiTheme="minorHAnsi" w:cstheme="minorHAnsi"/>
                <w:b/>
                <w:i/>
                <w:color w:val="000000" w:themeColor="text1"/>
                <w:sz w:val="22"/>
                <w:szCs w:val="22"/>
                <w:lang w:val="en-IN"/>
              </w:rPr>
              <w:t>From</w:t>
            </w:r>
          </w:p>
        </w:tc>
        <w:tc>
          <w:tcPr>
            <w:tcW w:w="1260" w:type="dxa"/>
          </w:tcPr>
          <w:p w:rsidR="003C06DE" w:rsidRPr="009F60E8" w:rsidP="003C06DE">
            <w:pPr>
              <w:pStyle w:val="TableContents"/>
              <w:snapToGrid w:val="0"/>
              <w:jc w:val="center"/>
              <w:rPr>
                <w:rFonts w:asciiTheme="minorHAnsi" w:hAnsiTheme="minorHAnsi" w:cstheme="minorHAnsi"/>
                <w:b/>
                <w:i/>
                <w:color w:val="000000" w:themeColor="text1"/>
                <w:lang w:val="en-IN"/>
              </w:rPr>
            </w:pPr>
            <w:r w:rsidRPr="009F60E8">
              <w:rPr>
                <w:rFonts w:asciiTheme="minorHAnsi" w:hAnsiTheme="minorHAnsi" w:cstheme="minorHAnsi"/>
                <w:b/>
                <w:i/>
                <w:color w:val="000000" w:themeColor="text1"/>
                <w:sz w:val="22"/>
                <w:szCs w:val="22"/>
                <w:lang w:val="en-IN"/>
              </w:rPr>
              <w:t>To</w:t>
            </w:r>
          </w:p>
        </w:tc>
        <w:tc>
          <w:tcPr>
            <w:tcW w:w="3510" w:type="dxa"/>
          </w:tcPr>
          <w:p w:rsidR="003C06DE" w:rsidRPr="009F60E8" w:rsidP="003C06DE">
            <w:pPr>
              <w:pStyle w:val="TableContents"/>
              <w:snapToGrid w:val="0"/>
              <w:jc w:val="center"/>
              <w:rPr>
                <w:rFonts w:asciiTheme="minorHAnsi" w:hAnsiTheme="minorHAnsi" w:cstheme="minorHAnsi"/>
                <w:b/>
                <w:i/>
                <w:color w:val="000000" w:themeColor="text1"/>
                <w:lang w:val="en-IN"/>
              </w:rPr>
            </w:pPr>
            <w:r w:rsidRPr="009F60E8">
              <w:rPr>
                <w:rFonts w:asciiTheme="minorHAnsi" w:hAnsiTheme="minorHAnsi" w:cstheme="minorHAnsi"/>
                <w:b/>
                <w:i/>
                <w:color w:val="000000" w:themeColor="text1"/>
                <w:sz w:val="22"/>
                <w:szCs w:val="22"/>
                <w:lang w:val="en-IN"/>
              </w:rPr>
              <w:t>Designation</w:t>
            </w:r>
          </w:p>
        </w:tc>
      </w:tr>
      <w:tr w:rsidTr="00C64EAA">
        <w:tblPrEx>
          <w:tblW w:w="9032" w:type="dxa"/>
          <w:tblInd w:w="55" w:type="dxa"/>
          <w:tblLayout w:type="fixed"/>
          <w:tblCellMar>
            <w:top w:w="55" w:type="dxa"/>
            <w:left w:w="55" w:type="dxa"/>
            <w:bottom w:w="55" w:type="dxa"/>
            <w:right w:w="55" w:type="dxa"/>
          </w:tblCellMar>
          <w:tblLook w:val="0000"/>
        </w:tblPrEx>
        <w:trPr>
          <w:trHeight w:val="650"/>
        </w:trPr>
        <w:tc>
          <w:tcPr>
            <w:tcW w:w="2282" w:type="dxa"/>
            <w:shd w:val="clear" w:color="auto" w:fill="auto"/>
          </w:tcPr>
          <w:p w:rsidR="003C06DE" w:rsidRPr="009F60E8" w:rsidP="003C06DE">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lang w:val="en-IN"/>
              </w:rPr>
              <w:t xml:space="preserve">Royal </w:t>
            </w:r>
            <w:r>
              <w:rPr>
                <w:rFonts w:asciiTheme="minorHAnsi" w:hAnsiTheme="minorHAnsi" w:cstheme="minorHAnsi"/>
                <w:color w:val="000000" w:themeColor="text1"/>
                <w:lang w:val="en-IN"/>
              </w:rPr>
              <w:t>sundaram</w:t>
            </w:r>
            <w:r>
              <w:rPr>
                <w:rFonts w:asciiTheme="minorHAnsi" w:hAnsiTheme="minorHAnsi" w:cstheme="minorHAnsi"/>
                <w:color w:val="000000" w:themeColor="text1"/>
                <w:lang w:val="en-IN"/>
              </w:rPr>
              <w:t xml:space="preserve"> general insurance co ltd</w:t>
            </w:r>
          </w:p>
        </w:tc>
        <w:tc>
          <w:tcPr>
            <w:tcW w:w="1980" w:type="dxa"/>
            <w:shd w:val="clear" w:color="auto" w:fill="auto"/>
          </w:tcPr>
          <w:p w:rsidR="003C06DE" w:rsidRPr="009F60E8" w:rsidP="003C06DE">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November</w:t>
            </w:r>
            <w:r w:rsidRPr="009F60E8">
              <w:rPr>
                <w:rFonts w:asciiTheme="minorHAnsi" w:hAnsiTheme="minorHAnsi" w:cstheme="minorHAnsi"/>
                <w:color w:val="000000" w:themeColor="text1"/>
                <w:sz w:val="22"/>
                <w:szCs w:val="22"/>
                <w:lang w:val="en-IN"/>
              </w:rPr>
              <w:t xml:space="preserve"> 2017</w:t>
            </w:r>
          </w:p>
        </w:tc>
        <w:tc>
          <w:tcPr>
            <w:tcW w:w="1260" w:type="dxa"/>
          </w:tcPr>
          <w:p w:rsidR="003C06DE" w:rsidRPr="009F60E8" w:rsidP="003C06DE">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March 2019</w:t>
            </w:r>
          </w:p>
        </w:tc>
        <w:tc>
          <w:tcPr>
            <w:tcW w:w="3510" w:type="dxa"/>
          </w:tcPr>
          <w:p w:rsidR="003C06DE" w:rsidRPr="009F60E8" w:rsidP="003C06DE">
            <w:pPr>
              <w:pStyle w:val="TableContents"/>
              <w:snapToGrid w:val="0"/>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 xml:space="preserve">Sales Officer - </w:t>
            </w:r>
            <w:r>
              <w:rPr>
                <w:rFonts w:asciiTheme="minorHAnsi" w:hAnsiTheme="minorHAnsi" w:cstheme="minorHAnsi"/>
                <w:color w:val="000000" w:themeColor="text1"/>
                <w:sz w:val="22"/>
                <w:szCs w:val="22"/>
                <w:lang w:val="en-IN"/>
              </w:rPr>
              <w:t>Bancassurance</w:t>
            </w:r>
          </w:p>
        </w:tc>
      </w:tr>
      <w:tr w:rsidTr="00C64EAA">
        <w:tblPrEx>
          <w:tblW w:w="9032" w:type="dxa"/>
          <w:tblInd w:w="55" w:type="dxa"/>
          <w:tblLayout w:type="fixed"/>
          <w:tblCellMar>
            <w:top w:w="55" w:type="dxa"/>
            <w:left w:w="55" w:type="dxa"/>
            <w:bottom w:w="55" w:type="dxa"/>
            <w:right w:w="55" w:type="dxa"/>
          </w:tblCellMar>
          <w:tblLook w:val="0000"/>
        </w:tblPrEx>
        <w:trPr>
          <w:trHeight w:val="605"/>
        </w:trPr>
        <w:tc>
          <w:tcPr>
            <w:tcW w:w="2282" w:type="dxa"/>
            <w:shd w:val="clear" w:color="auto" w:fill="auto"/>
            <w:vAlign w:val="center"/>
          </w:tcPr>
          <w:p w:rsidR="003C06DE" w:rsidRPr="009F60E8" w:rsidP="00AA70BB">
            <w:pPr>
              <w:jc w:val="center"/>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lang w:val="en-IN"/>
              </w:rPr>
              <w:t>Key Responsibilities</w:t>
            </w:r>
          </w:p>
        </w:tc>
        <w:tc>
          <w:tcPr>
            <w:tcW w:w="6750" w:type="dxa"/>
            <w:gridSpan w:val="3"/>
            <w:shd w:val="clear" w:color="auto" w:fill="auto"/>
            <w:vAlign w:val="center"/>
          </w:tcPr>
          <w:p w:rsidR="003C06DE" w:rsidRPr="009F60E8" w:rsidP="003C06DE">
            <w:pPr>
              <w:pStyle w:val="TableContents"/>
              <w:numPr>
                <w:ilvl w:val="0"/>
                <w:numId w:val="5"/>
              </w:numPr>
              <w:snapToGrid w:val="0"/>
              <w:jc w:val="both"/>
              <w:rPr>
                <w:rFonts w:asciiTheme="minorHAnsi" w:hAnsiTheme="minorHAnsi" w:cstheme="minorHAnsi"/>
                <w:color w:val="000000" w:themeColor="text1"/>
                <w:lang w:val="en-IN"/>
              </w:rPr>
            </w:pPr>
            <w:r>
              <w:rPr>
                <w:rFonts w:asciiTheme="minorHAnsi" w:hAnsiTheme="minorHAnsi" w:cstheme="minorHAnsi"/>
                <w:color w:val="000000" w:themeColor="text1"/>
                <w:sz w:val="22"/>
                <w:szCs w:val="22"/>
                <w:lang w:val="en-IN"/>
              </w:rPr>
              <w:t xml:space="preserve">Handling DCB Bank </w:t>
            </w:r>
            <w:r>
              <w:rPr>
                <w:rFonts w:asciiTheme="minorHAnsi" w:hAnsiTheme="minorHAnsi" w:cstheme="minorHAnsi"/>
                <w:color w:val="000000" w:themeColor="text1"/>
                <w:sz w:val="22"/>
                <w:szCs w:val="22"/>
                <w:lang w:val="en-IN"/>
              </w:rPr>
              <w:t>Bancassurance</w:t>
            </w:r>
            <w:r>
              <w:rPr>
                <w:rFonts w:asciiTheme="minorHAnsi" w:hAnsiTheme="minorHAnsi" w:cstheme="minorHAnsi"/>
                <w:color w:val="000000" w:themeColor="text1"/>
                <w:sz w:val="22"/>
                <w:szCs w:val="22"/>
                <w:lang w:val="en-IN"/>
              </w:rPr>
              <w:t xml:space="preserve"> vertical</w:t>
            </w:r>
            <w:r w:rsidRPr="009F60E8">
              <w:rPr>
                <w:rFonts w:asciiTheme="minorHAnsi" w:hAnsiTheme="minorHAnsi" w:cstheme="minorHAnsi"/>
                <w:color w:val="000000" w:themeColor="text1"/>
                <w:sz w:val="22"/>
                <w:szCs w:val="22"/>
                <w:lang w:val="en-IN"/>
              </w:rPr>
              <w:t xml:space="preserve"> </w:t>
            </w:r>
          </w:p>
          <w:p w:rsidR="003C06DE" w:rsidP="003C06DE">
            <w:pPr>
              <w:pStyle w:val="TableContents"/>
              <w:numPr>
                <w:ilvl w:val="0"/>
                <w:numId w:val="5"/>
              </w:numPr>
              <w:snapToGrid w:val="0"/>
              <w:jc w:val="both"/>
              <w:rPr>
                <w:rFonts w:asciiTheme="minorHAnsi" w:hAnsiTheme="minorHAnsi" w:cstheme="minorHAnsi"/>
                <w:color w:val="000000" w:themeColor="text1"/>
                <w:lang w:eastAsia="en-IN"/>
              </w:rPr>
            </w:pPr>
            <w:r>
              <w:rPr>
                <w:rFonts w:asciiTheme="minorHAnsi" w:hAnsiTheme="minorHAnsi" w:cstheme="minorHAnsi"/>
                <w:color w:val="000000" w:themeColor="text1"/>
                <w:lang w:eastAsia="en-IN"/>
              </w:rPr>
              <w:t>Managing sales</w:t>
            </w:r>
            <w:r w:rsidR="00B86E58">
              <w:rPr>
                <w:rFonts w:asciiTheme="minorHAnsi" w:hAnsiTheme="minorHAnsi" w:cstheme="minorHAnsi"/>
                <w:color w:val="000000" w:themeColor="text1"/>
                <w:lang w:eastAsia="en-IN"/>
              </w:rPr>
              <w:t xml:space="preserve">, </w:t>
            </w:r>
            <w:r>
              <w:rPr>
                <w:rFonts w:asciiTheme="minorHAnsi" w:hAnsiTheme="minorHAnsi" w:cstheme="minorHAnsi"/>
                <w:color w:val="000000" w:themeColor="text1"/>
                <w:lang w:eastAsia="en-IN"/>
              </w:rPr>
              <w:t>training and product awareness drive in</w:t>
            </w:r>
            <w:r w:rsidR="00B86E58">
              <w:rPr>
                <w:rFonts w:asciiTheme="minorHAnsi" w:hAnsiTheme="minorHAnsi" w:cstheme="minorHAnsi"/>
                <w:color w:val="000000" w:themeColor="text1"/>
                <w:lang w:eastAsia="en-IN"/>
              </w:rPr>
              <w:t xml:space="preserve"> DCB Bank </w:t>
            </w:r>
          </w:p>
          <w:p w:rsidR="00B86E58" w:rsidP="003C06DE">
            <w:pPr>
              <w:pStyle w:val="TableContents"/>
              <w:numPr>
                <w:ilvl w:val="0"/>
                <w:numId w:val="5"/>
              </w:numPr>
              <w:snapToGrid w:val="0"/>
              <w:jc w:val="both"/>
              <w:rPr>
                <w:rFonts w:asciiTheme="minorHAnsi" w:hAnsiTheme="minorHAnsi" w:cstheme="minorHAnsi"/>
                <w:color w:val="000000" w:themeColor="text1"/>
                <w:lang w:eastAsia="en-IN"/>
              </w:rPr>
            </w:pPr>
            <w:r>
              <w:rPr>
                <w:rFonts w:asciiTheme="minorHAnsi" w:hAnsiTheme="minorHAnsi" w:cstheme="minorHAnsi"/>
                <w:color w:val="000000" w:themeColor="text1"/>
                <w:lang w:eastAsia="en-IN"/>
              </w:rPr>
              <w:t xml:space="preserve">Leading, motivating branch team to increase royal </w:t>
            </w:r>
            <w:r>
              <w:rPr>
                <w:rFonts w:asciiTheme="minorHAnsi" w:hAnsiTheme="minorHAnsi" w:cstheme="minorHAnsi"/>
                <w:color w:val="000000" w:themeColor="text1"/>
                <w:lang w:eastAsia="en-IN"/>
              </w:rPr>
              <w:t>sundaram</w:t>
            </w:r>
            <w:r>
              <w:rPr>
                <w:rFonts w:asciiTheme="minorHAnsi" w:hAnsiTheme="minorHAnsi" w:cstheme="minorHAnsi"/>
                <w:color w:val="000000" w:themeColor="text1"/>
                <w:lang w:eastAsia="en-IN"/>
              </w:rPr>
              <w:t xml:space="preserve"> wallet share in business and achieving GI target</w:t>
            </w:r>
          </w:p>
          <w:p w:rsidR="00B86E58" w:rsidP="003C06DE">
            <w:pPr>
              <w:pStyle w:val="TableContents"/>
              <w:numPr>
                <w:ilvl w:val="0"/>
                <w:numId w:val="5"/>
              </w:numPr>
              <w:snapToGrid w:val="0"/>
              <w:jc w:val="both"/>
              <w:rPr>
                <w:rFonts w:asciiTheme="minorHAnsi" w:hAnsiTheme="minorHAnsi" w:cstheme="minorHAnsi"/>
                <w:color w:val="000000" w:themeColor="text1"/>
                <w:lang w:eastAsia="en-IN"/>
              </w:rPr>
            </w:pPr>
            <w:r>
              <w:rPr>
                <w:rFonts w:asciiTheme="minorHAnsi" w:hAnsiTheme="minorHAnsi" w:cstheme="minorHAnsi"/>
                <w:color w:val="000000" w:themeColor="text1"/>
                <w:lang w:eastAsia="en-IN"/>
              </w:rPr>
              <w:t xml:space="preserve">Won RSPL contest- PAN vertical top 10 contributor DEC-JAN </w:t>
            </w:r>
            <w:r>
              <w:rPr>
                <w:rFonts w:asciiTheme="minorHAnsi" w:hAnsiTheme="minorHAnsi" w:cstheme="minorHAnsi"/>
                <w:color w:val="000000" w:themeColor="text1"/>
                <w:lang w:eastAsia="en-IN"/>
              </w:rPr>
              <w:t>2018</w:t>
            </w:r>
          </w:p>
          <w:p w:rsidR="00B86E58" w:rsidRPr="009F60E8" w:rsidP="003C06DE">
            <w:pPr>
              <w:pStyle w:val="TableContents"/>
              <w:numPr>
                <w:ilvl w:val="0"/>
                <w:numId w:val="5"/>
              </w:numPr>
              <w:snapToGrid w:val="0"/>
              <w:jc w:val="both"/>
              <w:rPr>
                <w:rFonts w:asciiTheme="minorHAnsi" w:hAnsiTheme="minorHAnsi" w:cstheme="minorHAnsi"/>
                <w:color w:val="000000" w:themeColor="text1"/>
                <w:lang w:eastAsia="en-IN"/>
              </w:rPr>
            </w:pPr>
            <w:r>
              <w:rPr>
                <w:rFonts w:asciiTheme="minorHAnsi" w:hAnsiTheme="minorHAnsi" w:cstheme="minorHAnsi"/>
                <w:color w:val="000000" w:themeColor="text1"/>
                <w:lang w:eastAsia="en-IN"/>
              </w:rPr>
              <w:t>Launched and promoted Digital GI sales in my branches – Qualified and Recognized as smart player award Q4 17-18</w:t>
            </w:r>
          </w:p>
        </w:tc>
      </w:tr>
    </w:tbl>
    <w:p w:rsidR="00707BED" w:rsidP="00707BED">
      <w:pPr>
        <w:jc w:val="both"/>
        <w:rPr>
          <w:rFonts w:asciiTheme="minorHAnsi" w:hAnsiTheme="minorHAnsi" w:cstheme="minorHAnsi"/>
          <w:color w:val="000000" w:themeColor="text1"/>
          <w:sz w:val="22"/>
          <w:szCs w:val="22"/>
        </w:rPr>
      </w:pPr>
    </w:p>
    <w:p w:rsidR="00C64EAA" w:rsidRPr="009F60E8" w:rsidP="00C64EAA">
      <w:pPr>
        <w:shd w:val="clear" w:color="auto" w:fill="CCCCCC"/>
        <w:snapToGrid w:val="0"/>
        <w:rPr>
          <w:rFonts w:asciiTheme="minorHAnsi" w:hAnsiTheme="minorHAnsi" w:cstheme="minorHAnsi"/>
          <w:color w:val="000000" w:themeColor="text1"/>
          <w:sz w:val="22"/>
          <w:szCs w:val="22"/>
        </w:rPr>
      </w:pPr>
      <w:r w:rsidRPr="009F60E8">
        <w:rPr>
          <w:rFonts w:asciiTheme="minorHAnsi" w:hAnsiTheme="minorHAnsi" w:cstheme="minorHAnsi"/>
          <w:b/>
          <w:color w:val="000000" w:themeColor="text1"/>
          <w:sz w:val="22"/>
          <w:szCs w:val="22"/>
        </w:rPr>
        <w:t>PROJECTS/ TRAININGS UNDERTAKEN</w:t>
      </w:r>
    </w:p>
    <w:p w:rsidR="00E22DE0" w:rsidRPr="009F60E8" w:rsidP="00707BED">
      <w:pPr>
        <w:jc w:val="both"/>
        <w:rPr>
          <w:rFonts w:asciiTheme="minorHAnsi" w:hAnsiTheme="minorHAnsi" w:cstheme="minorHAnsi"/>
          <w:color w:val="000000" w:themeColor="text1"/>
          <w:sz w:val="22"/>
          <w:szCs w:val="22"/>
        </w:rPr>
      </w:pPr>
    </w:p>
    <w:tbl>
      <w:tblPr>
        <w:tblpPr w:leftFromText="180" w:rightFromText="180" w:vertAnchor="text" w:tblpY="1"/>
        <w:tblOverlap w:val="never"/>
        <w:tblW w:w="90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427"/>
        <w:gridCol w:w="6660"/>
      </w:tblGrid>
      <w:tr w:rsidTr="00C64EAA">
        <w:tblPrEx>
          <w:tblW w:w="90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Ex>
        <w:tc>
          <w:tcPr>
            <w:tcW w:w="2427" w:type="dxa"/>
            <w:vMerge w:val="restart"/>
            <w:shd w:val="clear" w:color="auto" w:fill="auto"/>
            <w:vAlign w:val="center"/>
          </w:tcPr>
          <w:p w:rsidR="00C64EAA" w:rsidRPr="009F60E8" w:rsidP="00C64EAA">
            <w:pPr>
              <w:pStyle w:val="ListParagraph"/>
              <w:ind w:left="0"/>
              <w:rPr>
                <w:rFonts w:asciiTheme="minorHAnsi" w:hAnsiTheme="minorHAnsi" w:cstheme="minorHAnsi"/>
                <w:color w:val="000000" w:themeColor="text1"/>
              </w:rPr>
            </w:pPr>
            <w:r w:rsidRPr="009F60E8">
              <w:rPr>
                <w:rFonts w:asciiTheme="minorHAnsi" w:hAnsiTheme="minorHAnsi" w:cstheme="minorHAnsi"/>
                <w:color w:val="000000" w:themeColor="text1"/>
                <w:sz w:val="22"/>
                <w:szCs w:val="22"/>
              </w:rPr>
              <w:t>Summer Internship</w:t>
            </w:r>
          </w:p>
          <w:p w:rsidR="00C64EAA" w:rsidRPr="009F60E8" w:rsidP="00C64EAA">
            <w:pPr>
              <w:rPr>
                <w:rFonts w:asciiTheme="minorHAnsi" w:hAnsiTheme="minorHAnsi" w:cstheme="minorHAnsi"/>
                <w:color w:val="000000" w:themeColor="text1"/>
              </w:rPr>
            </w:pPr>
            <w:r>
              <w:rPr>
                <w:rFonts w:asciiTheme="minorHAnsi" w:hAnsiTheme="minorHAnsi" w:cstheme="minorHAnsi"/>
                <w:color w:val="000000" w:themeColor="text1"/>
                <w:sz w:val="22"/>
                <w:szCs w:val="22"/>
              </w:rPr>
              <w:t>(May 02, 2016 to July 02</w:t>
            </w:r>
            <w:r w:rsidRPr="009F60E8">
              <w:rPr>
                <w:rFonts w:asciiTheme="minorHAnsi" w:hAnsiTheme="minorHAnsi" w:cstheme="minorHAnsi"/>
                <w:color w:val="000000" w:themeColor="text1"/>
                <w:sz w:val="22"/>
                <w:szCs w:val="22"/>
              </w:rPr>
              <w:t>, 2016)</w:t>
            </w:r>
          </w:p>
        </w:tc>
        <w:tc>
          <w:tcPr>
            <w:tcW w:w="6660" w:type="dxa"/>
            <w:shd w:val="clear" w:color="auto" w:fill="auto"/>
            <w:vAlign w:val="center"/>
          </w:tcPr>
          <w:p w:rsidR="00C64EAA" w:rsidRPr="009F60E8" w:rsidP="00C64EAA">
            <w:pPr>
              <w:jc w:val="both"/>
              <w:rPr>
                <w:rFonts w:asciiTheme="minorHAnsi" w:hAnsiTheme="minorHAnsi" w:cstheme="minorHAnsi"/>
                <w:color w:val="000000" w:themeColor="text1"/>
              </w:rPr>
            </w:pPr>
            <w:r>
              <w:rPr>
                <w:rFonts w:asciiTheme="minorHAnsi" w:hAnsiTheme="minorHAnsi" w:cstheme="minorHAnsi"/>
                <w:color w:val="000000" w:themeColor="text1"/>
                <w:sz w:val="22"/>
                <w:szCs w:val="22"/>
              </w:rPr>
              <w:t>Organi</w:t>
            </w:r>
            <w:r w:rsidR="00CF6E81">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ation</w:t>
            </w:r>
            <w:r w:rsidR="00B86E58">
              <w:rPr>
                <w:rFonts w:asciiTheme="minorHAnsi" w:hAnsiTheme="minorHAnsi" w:cstheme="minorHAnsi"/>
                <w:color w:val="000000" w:themeColor="text1"/>
                <w:sz w:val="22"/>
                <w:szCs w:val="22"/>
              </w:rPr>
              <w:t xml:space="preserve">:  </w:t>
            </w:r>
            <w:r w:rsidR="00B86E58">
              <w:rPr>
                <w:rFonts w:asciiTheme="minorHAnsi" w:hAnsiTheme="minorHAnsi" w:cstheme="minorHAnsi"/>
                <w:color w:val="000000" w:themeColor="text1"/>
                <w:sz w:val="22"/>
                <w:szCs w:val="22"/>
              </w:rPr>
              <w:t>Kadence</w:t>
            </w:r>
            <w:r w:rsidR="00B86E58">
              <w:rPr>
                <w:rFonts w:asciiTheme="minorHAnsi" w:hAnsiTheme="minorHAnsi" w:cstheme="minorHAnsi"/>
                <w:color w:val="000000" w:themeColor="text1"/>
                <w:sz w:val="22"/>
                <w:szCs w:val="22"/>
              </w:rPr>
              <w:t xml:space="preserve"> international</w:t>
            </w:r>
            <w:r w:rsidRPr="009F60E8">
              <w:rPr>
                <w:rFonts w:asciiTheme="minorHAnsi" w:hAnsiTheme="minorHAnsi" w:cstheme="minorHAnsi"/>
                <w:color w:val="000000" w:themeColor="text1"/>
                <w:sz w:val="22"/>
                <w:szCs w:val="22"/>
              </w:rPr>
              <w:t xml:space="preserve">  </w:t>
            </w:r>
          </w:p>
          <w:p w:rsidR="00C64EAA" w:rsidRPr="009F60E8" w:rsidP="00C64EAA">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rPr>
              <w:t xml:space="preserve">Location: </w:t>
            </w:r>
            <w:r w:rsidR="00B86E58">
              <w:rPr>
                <w:rFonts w:asciiTheme="minorHAnsi" w:hAnsiTheme="minorHAnsi" w:cstheme="minorHAnsi"/>
                <w:color w:val="000000" w:themeColor="text1"/>
                <w:sz w:val="22"/>
                <w:szCs w:val="22"/>
              </w:rPr>
              <w:t>New Delhi</w:t>
            </w:r>
          </w:p>
        </w:tc>
      </w:tr>
      <w:tr w:rsidTr="00C64EAA">
        <w:tblPrEx>
          <w:tblW w:w="9087" w:type="dxa"/>
          <w:tblLayout w:type="fixed"/>
          <w:tblCellMar>
            <w:top w:w="55" w:type="dxa"/>
            <w:left w:w="55" w:type="dxa"/>
            <w:bottom w:w="55" w:type="dxa"/>
            <w:right w:w="55" w:type="dxa"/>
          </w:tblCellMar>
          <w:tblLook w:val="0000"/>
        </w:tblPrEx>
        <w:tc>
          <w:tcPr>
            <w:tcW w:w="2427" w:type="dxa"/>
            <w:vMerge/>
            <w:shd w:val="clear" w:color="auto" w:fill="auto"/>
            <w:vAlign w:val="center"/>
          </w:tcPr>
          <w:p w:rsidR="00C64EAA" w:rsidRPr="009F60E8" w:rsidP="00C64EAA">
            <w:pPr>
              <w:rPr>
                <w:rFonts w:asciiTheme="minorHAnsi" w:hAnsiTheme="minorHAnsi" w:cstheme="minorHAnsi"/>
                <w:color w:val="000000" w:themeColor="text1"/>
                <w:lang w:eastAsia="en-IN"/>
              </w:rPr>
            </w:pPr>
          </w:p>
        </w:tc>
        <w:tc>
          <w:tcPr>
            <w:tcW w:w="6660" w:type="dxa"/>
            <w:shd w:val="clear" w:color="auto" w:fill="auto"/>
            <w:vAlign w:val="center"/>
          </w:tcPr>
          <w:p w:rsidR="00C64EAA" w:rsidRPr="009F60E8" w:rsidP="00C64EAA">
            <w:pPr>
              <w:jc w:val="both"/>
              <w:rPr>
                <w:rFonts w:asciiTheme="minorHAnsi" w:hAnsiTheme="minorHAnsi" w:cstheme="minorHAnsi"/>
                <w:color w:val="000000" w:themeColor="text1"/>
              </w:rPr>
            </w:pPr>
            <w:r>
              <w:rPr>
                <w:rFonts w:asciiTheme="minorHAnsi" w:hAnsiTheme="minorHAnsi" w:cstheme="minorHAnsi"/>
                <w:color w:val="000000" w:themeColor="text1"/>
                <w:sz w:val="22"/>
                <w:szCs w:val="22"/>
              </w:rPr>
              <w:t>KEY RESPONSIBILITIES</w:t>
            </w:r>
          </w:p>
          <w:p w:rsidR="00C64EAA" w:rsidRPr="009F60E8" w:rsidP="00C64EAA">
            <w:pPr>
              <w:pStyle w:val="ListParagraph"/>
              <w:numPr>
                <w:ilvl w:val="0"/>
                <w:numId w:val="6"/>
              </w:numPr>
              <w:suppressAutoHyphens w:val="0"/>
              <w:contextualSpacing/>
              <w:jc w:val="both"/>
              <w:rPr>
                <w:rFonts w:asciiTheme="minorHAnsi" w:hAnsiTheme="minorHAnsi" w:cstheme="minorHAnsi"/>
                <w:color w:val="000000" w:themeColor="text1"/>
              </w:rPr>
            </w:pPr>
            <w:r>
              <w:rPr>
                <w:rFonts w:asciiTheme="minorHAnsi" w:hAnsiTheme="minorHAnsi" w:cstheme="minorHAnsi"/>
                <w:color w:val="000000" w:themeColor="text1"/>
                <w:sz w:val="22"/>
                <w:szCs w:val="22"/>
              </w:rPr>
              <w:t xml:space="preserve">Did Market Research for </w:t>
            </w:r>
            <w:r>
              <w:rPr>
                <w:rFonts w:asciiTheme="minorHAnsi" w:hAnsiTheme="minorHAnsi" w:cstheme="minorHAnsi"/>
                <w:color w:val="000000" w:themeColor="text1"/>
                <w:sz w:val="22"/>
                <w:szCs w:val="22"/>
              </w:rPr>
              <w:t>mahindra</w:t>
            </w:r>
            <w:r>
              <w:rPr>
                <w:rFonts w:asciiTheme="minorHAnsi" w:hAnsiTheme="minorHAnsi" w:cstheme="minorHAnsi"/>
                <w:color w:val="000000" w:themeColor="text1"/>
                <w:sz w:val="22"/>
                <w:szCs w:val="22"/>
              </w:rPr>
              <w:t xml:space="preserve"> – visited fleet owne</w:t>
            </w:r>
            <w:r w:rsidR="009E603F">
              <w:rPr>
                <w:rFonts w:asciiTheme="minorHAnsi" w:hAnsiTheme="minorHAnsi" w:cstheme="minorHAnsi"/>
                <w:color w:val="000000" w:themeColor="text1"/>
                <w:sz w:val="22"/>
                <w:szCs w:val="22"/>
              </w:rPr>
              <w:t xml:space="preserve">rs in Delhi, </w:t>
            </w:r>
            <w:r w:rsidR="009E603F">
              <w:rPr>
                <w:rFonts w:asciiTheme="minorHAnsi" w:hAnsiTheme="minorHAnsi" w:cstheme="minorHAnsi"/>
                <w:color w:val="000000" w:themeColor="text1"/>
                <w:sz w:val="22"/>
                <w:szCs w:val="22"/>
              </w:rPr>
              <w:t>Gurgaon</w:t>
            </w:r>
            <w:r w:rsidR="009E603F">
              <w:rPr>
                <w:rFonts w:asciiTheme="minorHAnsi" w:hAnsiTheme="minorHAnsi" w:cstheme="minorHAnsi"/>
                <w:color w:val="000000" w:themeColor="text1"/>
                <w:sz w:val="22"/>
                <w:szCs w:val="22"/>
              </w:rPr>
              <w:t xml:space="preserve"> and </w:t>
            </w:r>
            <w:r w:rsidR="009E603F">
              <w:rPr>
                <w:rFonts w:asciiTheme="minorHAnsi" w:hAnsiTheme="minorHAnsi" w:cstheme="minorHAnsi"/>
                <w:color w:val="000000" w:themeColor="text1"/>
                <w:sz w:val="22"/>
                <w:szCs w:val="22"/>
              </w:rPr>
              <w:t>N</w:t>
            </w:r>
            <w:r>
              <w:rPr>
                <w:rFonts w:asciiTheme="minorHAnsi" w:hAnsiTheme="minorHAnsi" w:cstheme="minorHAnsi"/>
                <w:color w:val="000000" w:themeColor="text1"/>
                <w:sz w:val="22"/>
                <w:szCs w:val="22"/>
              </w:rPr>
              <w:t>oida</w:t>
            </w:r>
          </w:p>
          <w:p w:rsidR="00C64EAA" w:rsidRPr="009E603F" w:rsidP="009E603F">
            <w:pPr>
              <w:pStyle w:val="ListParagraph"/>
              <w:numPr>
                <w:ilvl w:val="0"/>
                <w:numId w:val="6"/>
              </w:numPr>
              <w:suppressAutoHyphens w:val="0"/>
              <w:contextualSpacing/>
              <w:jc w:val="both"/>
              <w:rPr>
                <w:rFonts w:asciiTheme="minorHAnsi" w:hAnsiTheme="minorHAnsi" w:cstheme="minorHAnsi"/>
                <w:color w:val="000000" w:themeColor="text1"/>
              </w:rPr>
            </w:pPr>
            <w:r>
              <w:rPr>
                <w:rFonts w:asciiTheme="minorHAnsi" w:hAnsiTheme="minorHAnsi" w:cstheme="minorHAnsi"/>
                <w:color w:val="000000" w:themeColor="text1"/>
                <w:sz w:val="22"/>
                <w:szCs w:val="22"/>
              </w:rPr>
              <w:t xml:space="preserve">Handled market research project  for corporate clients Mahindra and </w:t>
            </w:r>
            <w:r>
              <w:rPr>
                <w:rFonts w:asciiTheme="minorHAnsi" w:hAnsiTheme="minorHAnsi" w:cstheme="minorHAnsi"/>
                <w:color w:val="000000" w:themeColor="text1"/>
                <w:sz w:val="22"/>
                <w:szCs w:val="22"/>
              </w:rPr>
              <w:t>lessafre</w:t>
            </w:r>
          </w:p>
          <w:p w:rsidR="009E603F" w:rsidRPr="009E603F" w:rsidP="009E603F">
            <w:pPr>
              <w:pStyle w:val="ListParagraph"/>
              <w:numPr>
                <w:ilvl w:val="0"/>
                <w:numId w:val="6"/>
              </w:numPr>
              <w:suppressAutoHyphens w:val="0"/>
              <w:contextualSpacing/>
              <w:jc w:val="both"/>
              <w:rPr>
                <w:rFonts w:asciiTheme="minorHAnsi" w:hAnsiTheme="minorHAnsi" w:cstheme="minorHAnsi"/>
                <w:color w:val="000000" w:themeColor="text1"/>
              </w:rPr>
            </w:pPr>
            <w:r>
              <w:rPr>
                <w:rFonts w:asciiTheme="minorHAnsi" w:hAnsiTheme="minorHAnsi" w:cstheme="minorHAnsi"/>
                <w:color w:val="000000" w:themeColor="text1"/>
              </w:rPr>
              <w:t xml:space="preserve">Completed market research for </w:t>
            </w:r>
            <w:r>
              <w:rPr>
                <w:rFonts w:asciiTheme="minorHAnsi" w:hAnsiTheme="minorHAnsi" w:cstheme="minorHAnsi"/>
                <w:color w:val="000000" w:themeColor="text1"/>
              </w:rPr>
              <w:t>le</w:t>
            </w:r>
            <w:r>
              <w:rPr>
                <w:rFonts w:asciiTheme="minorHAnsi" w:hAnsiTheme="minorHAnsi" w:cstheme="minorHAnsi"/>
                <w:color w:val="000000" w:themeColor="text1"/>
              </w:rPr>
              <w:t>ssafre</w:t>
            </w:r>
            <w:r>
              <w:rPr>
                <w:rFonts w:asciiTheme="minorHAnsi" w:hAnsiTheme="minorHAnsi" w:cstheme="minorHAnsi"/>
                <w:color w:val="000000" w:themeColor="text1"/>
              </w:rPr>
              <w:t xml:space="preserve"> – visited bakeries in Delhi, Faridabad and Kolkata</w:t>
            </w:r>
          </w:p>
        </w:tc>
      </w:tr>
      <w:tr w:rsidTr="00C64EAA">
        <w:tblPrEx>
          <w:tblW w:w="9087" w:type="dxa"/>
          <w:tblLayout w:type="fixed"/>
          <w:tblCellMar>
            <w:top w:w="55" w:type="dxa"/>
            <w:left w:w="55" w:type="dxa"/>
            <w:bottom w:w="55" w:type="dxa"/>
            <w:right w:w="55" w:type="dxa"/>
          </w:tblCellMar>
          <w:tblLook w:val="0000"/>
        </w:tblPrEx>
        <w:tc>
          <w:tcPr>
            <w:tcW w:w="2427" w:type="dxa"/>
            <w:vMerge w:val="restart"/>
            <w:shd w:val="clear" w:color="auto" w:fill="auto"/>
            <w:vAlign w:val="center"/>
          </w:tcPr>
          <w:p w:rsidR="00C64EAA" w:rsidRPr="009F60E8" w:rsidP="00C64EAA">
            <w:pPr>
              <w:rPr>
                <w:rFonts w:asciiTheme="minorHAnsi" w:hAnsiTheme="minorHAnsi" w:cstheme="minorHAnsi"/>
                <w:color w:val="000000" w:themeColor="text1"/>
                <w:lang w:val="en-GB"/>
              </w:rPr>
            </w:pPr>
            <w:r w:rsidRPr="009F60E8">
              <w:rPr>
                <w:rFonts w:asciiTheme="minorHAnsi" w:hAnsiTheme="minorHAnsi" w:cstheme="minorHAnsi"/>
                <w:color w:val="000000" w:themeColor="text1"/>
                <w:sz w:val="22"/>
                <w:szCs w:val="22"/>
                <w:lang w:val="en-GB"/>
              </w:rPr>
              <w:t xml:space="preserve">CSR Project </w:t>
            </w:r>
          </w:p>
          <w:p w:rsidR="00C64EAA" w:rsidRPr="009F60E8" w:rsidP="002B537F">
            <w:pPr>
              <w:rPr>
                <w:rFonts w:asciiTheme="minorHAnsi" w:hAnsiTheme="minorHAnsi" w:cstheme="minorHAnsi"/>
                <w:color w:val="000000" w:themeColor="text1"/>
                <w:lang w:eastAsia="en-IN"/>
              </w:rPr>
            </w:pPr>
            <w:r>
              <w:rPr>
                <w:rFonts w:asciiTheme="minorHAnsi" w:hAnsiTheme="minorHAnsi" w:cstheme="minorHAnsi"/>
                <w:color w:val="000000" w:themeColor="text1"/>
                <w:sz w:val="22"/>
                <w:szCs w:val="22"/>
              </w:rPr>
              <w:t>(December 24, 2015 to January 3</w:t>
            </w:r>
            <w:r w:rsidRPr="009F60E8">
              <w:rPr>
                <w:rFonts w:asciiTheme="minorHAnsi" w:hAnsiTheme="minorHAnsi" w:cstheme="minorHAnsi"/>
                <w:color w:val="000000" w:themeColor="text1"/>
                <w:sz w:val="22"/>
                <w:szCs w:val="22"/>
              </w:rPr>
              <w:t>, 2016)</w:t>
            </w:r>
          </w:p>
        </w:tc>
        <w:tc>
          <w:tcPr>
            <w:tcW w:w="6660" w:type="dxa"/>
            <w:shd w:val="clear" w:color="auto" w:fill="auto"/>
            <w:vAlign w:val="center"/>
          </w:tcPr>
          <w:p w:rsidR="00C64EAA" w:rsidRPr="009F60E8" w:rsidP="00C64EAA">
            <w:pPr>
              <w:jc w:val="both"/>
              <w:rPr>
                <w:rFonts w:asciiTheme="minorHAnsi" w:hAnsiTheme="minorHAnsi" w:cstheme="minorHAnsi"/>
                <w:color w:val="000000" w:themeColor="text1"/>
              </w:rPr>
            </w:pPr>
            <w:r>
              <w:rPr>
                <w:rFonts w:asciiTheme="minorHAnsi" w:hAnsiTheme="minorHAnsi" w:cstheme="minorHAnsi"/>
                <w:color w:val="000000" w:themeColor="text1"/>
                <w:sz w:val="22"/>
                <w:szCs w:val="22"/>
              </w:rPr>
              <w:t>Organis</w:t>
            </w:r>
            <w:r w:rsidR="00E22DE0">
              <w:rPr>
                <w:rFonts w:asciiTheme="minorHAnsi" w:hAnsiTheme="minorHAnsi" w:cstheme="minorHAnsi"/>
                <w:color w:val="000000" w:themeColor="text1"/>
                <w:sz w:val="22"/>
                <w:szCs w:val="22"/>
              </w:rPr>
              <w:t>ation</w:t>
            </w:r>
            <w:r w:rsidR="00E22DE0">
              <w:rPr>
                <w:rFonts w:asciiTheme="minorHAnsi" w:hAnsiTheme="minorHAnsi" w:cstheme="minorHAnsi"/>
                <w:color w:val="000000" w:themeColor="text1"/>
                <w:sz w:val="22"/>
                <w:szCs w:val="22"/>
              </w:rPr>
              <w:t xml:space="preserve">: Rotary Blood Bank </w:t>
            </w:r>
            <w:r w:rsidRPr="009F60E8">
              <w:rPr>
                <w:rFonts w:asciiTheme="minorHAnsi" w:hAnsiTheme="minorHAnsi" w:cstheme="minorHAnsi"/>
                <w:color w:val="000000" w:themeColor="text1"/>
                <w:sz w:val="22"/>
                <w:szCs w:val="22"/>
              </w:rPr>
              <w:t xml:space="preserve">                                            </w:t>
            </w:r>
          </w:p>
          <w:p w:rsidR="00C64EAA" w:rsidRPr="009F60E8" w:rsidP="00C64EAA">
            <w:pPr>
              <w:jc w:val="both"/>
              <w:rPr>
                <w:rFonts w:asciiTheme="minorHAnsi" w:hAnsiTheme="minorHAnsi" w:cstheme="minorHAnsi"/>
                <w:color w:val="000000" w:themeColor="text1"/>
                <w:lang w:eastAsia="en-IN"/>
              </w:rPr>
            </w:pPr>
            <w:r w:rsidRPr="009F60E8">
              <w:rPr>
                <w:rFonts w:asciiTheme="minorHAnsi" w:hAnsiTheme="minorHAnsi" w:cstheme="minorHAnsi"/>
                <w:color w:val="000000" w:themeColor="text1"/>
                <w:sz w:val="22"/>
                <w:szCs w:val="22"/>
              </w:rPr>
              <w:t xml:space="preserve">Location: </w:t>
            </w:r>
            <w:r w:rsidR="00E22DE0">
              <w:rPr>
                <w:rFonts w:asciiTheme="minorHAnsi" w:hAnsiTheme="minorHAnsi" w:cstheme="minorHAnsi"/>
                <w:color w:val="000000" w:themeColor="text1"/>
                <w:sz w:val="22"/>
                <w:szCs w:val="22"/>
              </w:rPr>
              <w:t>New Delhi</w:t>
            </w:r>
          </w:p>
        </w:tc>
      </w:tr>
      <w:tr w:rsidTr="00C64EAA">
        <w:tblPrEx>
          <w:tblW w:w="9087" w:type="dxa"/>
          <w:tblLayout w:type="fixed"/>
          <w:tblCellMar>
            <w:top w:w="55" w:type="dxa"/>
            <w:left w:w="55" w:type="dxa"/>
            <w:bottom w:w="55" w:type="dxa"/>
            <w:right w:w="55" w:type="dxa"/>
          </w:tblCellMar>
          <w:tblLook w:val="0000"/>
        </w:tblPrEx>
        <w:tc>
          <w:tcPr>
            <w:tcW w:w="2427" w:type="dxa"/>
            <w:vMerge/>
            <w:shd w:val="clear" w:color="auto" w:fill="auto"/>
            <w:vAlign w:val="center"/>
          </w:tcPr>
          <w:p w:rsidR="00C64EAA" w:rsidRPr="009F60E8" w:rsidP="00C64EAA">
            <w:pPr>
              <w:rPr>
                <w:rFonts w:asciiTheme="minorHAnsi" w:hAnsiTheme="minorHAnsi" w:cstheme="minorHAnsi"/>
                <w:color w:val="000000" w:themeColor="text1"/>
                <w:lang w:eastAsia="en-IN"/>
              </w:rPr>
            </w:pPr>
          </w:p>
        </w:tc>
        <w:tc>
          <w:tcPr>
            <w:tcW w:w="6660" w:type="dxa"/>
            <w:shd w:val="clear" w:color="auto" w:fill="auto"/>
            <w:vAlign w:val="center"/>
          </w:tcPr>
          <w:p w:rsidR="00C64EAA" w:rsidRPr="009F60E8" w:rsidP="00C64EAA">
            <w:pPr>
              <w:jc w:val="both"/>
              <w:rPr>
                <w:rFonts w:asciiTheme="minorHAnsi" w:hAnsiTheme="minorHAnsi" w:cstheme="minorHAnsi"/>
                <w:color w:val="000000" w:themeColor="text1"/>
              </w:rPr>
            </w:pPr>
            <w:r>
              <w:rPr>
                <w:rFonts w:asciiTheme="minorHAnsi" w:hAnsiTheme="minorHAnsi" w:cstheme="minorHAnsi"/>
                <w:color w:val="000000" w:themeColor="text1"/>
                <w:sz w:val="22"/>
                <w:szCs w:val="22"/>
              </w:rPr>
              <w:t xml:space="preserve">Rotary blood bank is </w:t>
            </w:r>
            <w:r>
              <w:rPr>
                <w:rFonts w:asciiTheme="minorHAnsi" w:hAnsiTheme="minorHAnsi" w:cstheme="minorHAnsi"/>
                <w:color w:val="000000" w:themeColor="text1"/>
                <w:sz w:val="22"/>
                <w:szCs w:val="22"/>
              </w:rPr>
              <w:t>indias</w:t>
            </w:r>
            <w:r>
              <w:rPr>
                <w:rFonts w:asciiTheme="minorHAnsi" w:hAnsiTheme="minorHAnsi" w:cstheme="minorHAnsi"/>
                <w:color w:val="000000" w:themeColor="text1"/>
                <w:sz w:val="22"/>
                <w:szCs w:val="22"/>
              </w:rPr>
              <w:t xml:space="preserve"> largest and most modern Blood bank</w:t>
            </w:r>
            <w:r w:rsidRPr="009F60E8">
              <w:rPr>
                <w:rFonts w:asciiTheme="minorHAnsi" w:hAnsiTheme="minorHAnsi" w:cstheme="minorHAnsi"/>
                <w:color w:val="000000" w:themeColor="text1"/>
                <w:sz w:val="22"/>
                <w:szCs w:val="22"/>
              </w:rPr>
              <w:t xml:space="preserve"> that spreads aw</w:t>
            </w:r>
            <w:r>
              <w:rPr>
                <w:rFonts w:asciiTheme="minorHAnsi" w:hAnsiTheme="minorHAnsi" w:cstheme="minorHAnsi"/>
                <w:color w:val="000000" w:themeColor="text1"/>
                <w:sz w:val="22"/>
                <w:szCs w:val="22"/>
              </w:rPr>
              <w:t>areness for “BLOOD DONATION”</w:t>
            </w:r>
            <w:r w:rsidRPr="009F60E8">
              <w:rPr>
                <w:rFonts w:asciiTheme="minorHAnsi" w:hAnsiTheme="minorHAnsi" w:cstheme="minorHAnsi"/>
                <w:color w:val="000000" w:themeColor="text1"/>
                <w:sz w:val="22"/>
                <w:szCs w:val="22"/>
              </w:rPr>
              <w:t xml:space="preserve"> and </w:t>
            </w:r>
            <w:r w:rsidR="00CF6E81">
              <w:rPr>
                <w:rFonts w:asciiTheme="minorHAnsi" w:hAnsiTheme="minorHAnsi" w:cstheme="minorHAnsi"/>
                <w:color w:val="000000" w:themeColor="text1"/>
                <w:sz w:val="22"/>
                <w:szCs w:val="22"/>
              </w:rPr>
              <w:t>organis</w:t>
            </w:r>
            <w:r>
              <w:rPr>
                <w:rFonts w:asciiTheme="minorHAnsi" w:hAnsiTheme="minorHAnsi" w:cstheme="minorHAnsi"/>
                <w:color w:val="000000" w:themeColor="text1"/>
                <w:sz w:val="22"/>
                <w:szCs w:val="22"/>
              </w:rPr>
              <w:t>es</w:t>
            </w:r>
            <w:r>
              <w:rPr>
                <w:rFonts w:asciiTheme="minorHAnsi" w:hAnsiTheme="minorHAnsi" w:cstheme="minorHAnsi"/>
                <w:color w:val="000000" w:themeColor="text1"/>
                <w:sz w:val="22"/>
                <w:szCs w:val="22"/>
              </w:rPr>
              <w:t xml:space="preserve"> blood donation camps</w:t>
            </w:r>
          </w:p>
          <w:p w:rsidR="00C64EAA" w:rsidRPr="009F60E8" w:rsidP="00C64EAA">
            <w:pPr>
              <w:jc w:val="both"/>
              <w:rPr>
                <w:rFonts w:asciiTheme="minorHAnsi" w:hAnsiTheme="minorHAnsi" w:cstheme="minorHAnsi"/>
                <w:color w:val="000000" w:themeColor="text1"/>
              </w:rPr>
            </w:pPr>
            <w:r w:rsidRPr="009F60E8">
              <w:rPr>
                <w:rFonts w:asciiTheme="minorHAnsi" w:hAnsiTheme="minorHAnsi" w:cstheme="minorHAnsi"/>
                <w:color w:val="000000" w:themeColor="text1"/>
                <w:sz w:val="22"/>
                <w:szCs w:val="22"/>
              </w:rPr>
              <w:t>Assignments handled:</w:t>
            </w:r>
          </w:p>
          <w:p w:rsidR="00C64EAA" w:rsidRPr="009F60E8" w:rsidP="00BB58CA">
            <w:pPr>
              <w:numPr>
                <w:ilvl w:val="0"/>
                <w:numId w:val="6"/>
              </w:numPr>
              <w:suppressAutoHyphens w:val="0"/>
              <w:jc w:val="both"/>
              <w:rPr>
                <w:rFonts w:asciiTheme="minorHAnsi" w:hAnsiTheme="minorHAnsi" w:cstheme="minorHAnsi"/>
                <w:color w:val="000000" w:themeColor="text1"/>
              </w:rPr>
            </w:pPr>
            <w:bookmarkStart w:id="0" w:name="_GoBack"/>
            <w:bookmarkEnd w:id="0"/>
            <w:r>
              <w:rPr>
                <w:rFonts w:asciiTheme="minorHAnsi" w:hAnsiTheme="minorHAnsi" w:cstheme="minorHAnsi"/>
                <w:color w:val="000000" w:themeColor="text1"/>
                <w:sz w:val="22"/>
                <w:szCs w:val="22"/>
              </w:rPr>
              <w:t>Organi</w:t>
            </w:r>
            <w:r w:rsidR="00CF6E81">
              <w:rPr>
                <w:rFonts w:asciiTheme="minorHAnsi" w:hAnsiTheme="minorHAnsi" w:cstheme="minorHAnsi"/>
                <w:color w:val="000000" w:themeColor="text1"/>
                <w:sz w:val="22"/>
                <w:szCs w:val="22"/>
              </w:rPr>
              <w:t>sed</w:t>
            </w:r>
            <w:r w:rsidR="00CF6E81">
              <w:rPr>
                <w:rFonts w:asciiTheme="minorHAnsi" w:hAnsiTheme="minorHAnsi" w:cstheme="minorHAnsi"/>
                <w:color w:val="000000" w:themeColor="text1"/>
                <w:sz w:val="22"/>
                <w:szCs w:val="22"/>
              </w:rPr>
              <w:t xml:space="preserve"> blood donation camps in various parts of </w:t>
            </w:r>
            <w:r w:rsidR="00CF6E81">
              <w:rPr>
                <w:rFonts w:asciiTheme="minorHAnsi" w:hAnsiTheme="minorHAnsi" w:cstheme="minorHAnsi"/>
                <w:color w:val="000000" w:themeColor="text1"/>
                <w:sz w:val="22"/>
                <w:szCs w:val="22"/>
              </w:rPr>
              <w:t>delhi</w:t>
            </w:r>
            <w:r w:rsidR="00CF6E81">
              <w:rPr>
                <w:rFonts w:asciiTheme="minorHAnsi" w:hAnsiTheme="minorHAnsi" w:cstheme="minorHAnsi"/>
                <w:color w:val="000000" w:themeColor="text1"/>
                <w:sz w:val="22"/>
                <w:szCs w:val="22"/>
              </w:rPr>
              <w:t xml:space="preserve"> and </w:t>
            </w:r>
            <w:r w:rsidR="00CF6E81">
              <w:rPr>
                <w:rFonts w:asciiTheme="minorHAnsi" w:hAnsiTheme="minorHAnsi" w:cstheme="minorHAnsi"/>
                <w:color w:val="000000" w:themeColor="text1"/>
                <w:sz w:val="22"/>
                <w:szCs w:val="22"/>
              </w:rPr>
              <w:t>gurgaon</w:t>
            </w:r>
          </w:p>
          <w:p w:rsidR="00C64EAA" w:rsidRPr="009F60E8" w:rsidP="00C64EAA">
            <w:pPr>
              <w:numPr>
                <w:ilvl w:val="0"/>
                <w:numId w:val="6"/>
              </w:numPr>
              <w:suppressAutoHyphens w:val="0"/>
              <w:rPr>
                <w:rFonts w:asciiTheme="minorHAnsi" w:hAnsiTheme="minorHAnsi" w:cstheme="minorHAnsi"/>
                <w:color w:val="000000" w:themeColor="text1"/>
                <w:lang w:eastAsia="en-IN"/>
              </w:rPr>
            </w:pPr>
            <w:r>
              <w:rPr>
                <w:rFonts w:asciiTheme="minorHAnsi" w:hAnsiTheme="minorHAnsi" w:cstheme="minorHAnsi"/>
                <w:color w:val="000000" w:themeColor="text1"/>
                <w:sz w:val="22"/>
                <w:szCs w:val="22"/>
              </w:rPr>
              <w:t xml:space="preserve">Spread awareness for blood donation in schools and various localities in </w:t>
            </w:r>
            <w:r>
              <w:rPr>
                <w:rFonts w:asciiTheme="minorHAnsi" w:hAnsiTheme="minorHAnsi" w:cstheme="minorHAnsi"/>
                <w:color w:val="000000" w:themeColor="text1"/>
                <w:sz w:val="22"/>
                <w:szCs w:val="22"/>
              </w:rPr>
              <w:t>delhi</w:t>
            </w:r>
          </w:p>
        </w:tc>
      </w:tr>
    </w:tbl>
    <w:p w:rsidR="00707BED" w:rsidRPr="009F60E8" w:rsidP="00C64EAA">
      <w:pPr>
        <w:rPr>
          <w:rFonts w:asciiTheme="minorHAnsi" w:hAnsiTheme="minorHAnsi" w:cstheme="minorHAnsi"/>
          <w:color w:val="000000" w:themeColor="text1"/>
          <w:sz w:val="22"/>
          <w:szCs w:val="22"/>
        </w:rPr>
      </w:pPr>
    </w:p>
    <w:p w:rsidR="00707BED" w:rsidRPr="009F60E8" w:rsidP="00707BED">
      <w:pPr>
        <w:shd w:val="clear" w:color="auto" w:fill="CCCCCC"/>
        <w:snapToGrid w:val="0"/>
        <w:rPr>
          <w:rFonts w:asciiTheme="minorHAnsi" w:hAnsiTheme="minorHAnsi" w:cstheme="minorHAnsi"/>
          <w:b/>
          <w:bCs/>
          <w:color w:val="000000" w:themeColor="text1"/>
          <w:sz w:val="22"/>
          <w:szCs w:val="22"/>
        </w:rPr>
      </w:pPr>
      <w:r w:rsidRPr="009F60E8">
        <w:rPr>
          <w:rFonts w:asciiTheme="minorHAnsi" w:hAnsiTheme="minorHAnsi" w:cstheme="minorHAnsi"/>
          <w:b/>
          <w:bCs/>
          <w:color w:val="000000" w:themeColor="text1"/>
          <w:sz w:val="22"/>
          <w:szCs w:val="22"/>
        </w:rPr>
        <w:t>KEY SKILLS AND INTERESTS</w:t>
      </w:r>
    </w:p>
    <w:p w:rsidR="00492904" w:rsidRPr="009F60E8" w:rsidP="00492904">
      <w:pPr>
        <w:pStyle w:val="ListParagraph"/>
        <w:suppressAutoHyphens w:val="0"/>
        <w:spacing w:after="200"/>
        <w:contextualSpacing/>
        <w:rPr>
          <w:rFonts w:asciiTheme="minorHAnsi" w:hAnsiTheme="minorHAnsi" w:cstheme="minorHAnsi"/>
          <w:color w:val="000000" w:themeColor="text1"/>
          <w:sz w:val="22"/>
          <w:szCs w:val="22"/>
        </w:rPr>
      </w:pPr>
    </w:p>
    <w:p w:rsidR="00707BED" w:rsidRPr="009F60E8" w:rsidP="00C64EAA">
      <w:pPr>
        <w:pStyle w:val="ListParagraph"/>
        <w:numPr>
          <w:ilvl w:val="0"/>
          <w:numId w:val="2"/>
        </w:numPr>
        <w:suppressAutoHyphens w:val="0"/>
        <w:spacing w:after="200"/>
        <w:contextualSpacing/>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Strong analytical skills</w:t>
      </w:r>
    </w:p>
    <w:p w:rsidR="00707BED" w:rsidRPr="009F60E8" w:rsidP="00707BED">
      <w:pPr>
        <w:pStyle w:val="ListParagraph"/>
        <w:numPr>
          <w:ilvl w:val="0"/>
          <w:numId w:val="2"/>
        </w:numPr>
        <w:suppressAutoHyphens w:val="0"/>
        <w:spacing w:after="200"/>
        <w:contextualSpacing/>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Love reading on Quora</w:t>
      </w:r>
    </w:p>
    <w:p w:rsidR="00707BED" w:rsidRPr="009F60E8" w:rsidP="00707BED">
      <w:pPr>
        <w:pStyle w:val="ListParagraph"/>
        <w:numPr>
          <w:ilvl w:val="0"/>
          <w:numId w:val="2"/>
        </w:numPr>
        <w:suppressAutoHyphens w:val="0"/>
        <w:spacing w:after="200"/>
        <w:contextualSpacing/>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Desire to learn something new each day.</w:t>
      </w:r>
    </w:p>
    <w:p w:rsidR="00707BED" w:rsidRPr="009F60E8" w:rsidP="00707BED">
      <w:pPr>
        <w:pStyle w:val="ListParagraph"/>
        <w:spacing w:line="100" w:lineRule="atLeast"/>
        <w:jc w:val="both"/>
        <w:rPr>
          <w:rFonts w:asciiTheme="minorHAnsi" w:hAnsiTheme="minorHAnsi" w:cstheme="minorHAnsi"/>
          <w:b/>
          <w:bCs/>
          <w:color w:val="000000" w:themeColor="text1"/>
          <w:sz w:val="22"/>
          <w:szCs w:val="22"/>
        </w:rPr>
      </w:pPr>
    </w:p>
    <w:p w:rsidR="00707BED" w:rsidRPr="009F60E8" w:rsidP="00707BED">
      <w:pPr>
        <w:shd w:val="clear" w:color="auto" w:fill="CCCCCC"/>
        <w:snapToGrid w:val="0"/>
        <w:rPr>
          <w:rFonts w:asciiTheme="minorHAnsi" w:hAnsiTheme="minorHAnsi" w:cstheme="minorHAnsi"/>
          <w:color w:val="000000" w:themeColor="text1"/>
          <w:sz w:val="22"/>
          <w:szCs w:val="22"/>
        </w:rPr>
      </w:pPr>
      <w:r w:rsidRPr="009F60E8">
        <w:rPr>
          <w:rFonts w:asciiTheme="minorHAnsi" w:hAnsiTheme="minorHAnsi" w:cstheme="minorHAnsi"/>
          <w:b/>
          <w:bCs/>
          <w:color w:val="000000" w:themeColor="text1"/>
          <w:sz w:val="22"/>
          <w:szCs w:val="22"/>
        </w:rPr>
        <w:t>COMPUTER PROFICIENCY</w:t>
      </w:r>
      <w:r w:rsidRPr="009F60E8">
        <w:rPr>
          <w:rFonts w:asciiTheme="minorHAnsi" w:hAnsiTheme="minorHAnsi" w:cstheme="minorHAnsi"/>
          <w:b/>
          <w:bCs/>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p>
    <w:p w:rsidR="00492904" w:rsidRPr="009F60E8" w:rsidP="00492904">
      <w:pPr>
        <w:ind w:left="760" w:right="-5"/>
        <w:jc w:val="both"/>
        <w:rPr>
          <w:rFonts w:asciiTheme="minorHAnsi" w:hAnsiTheme="minorHAnsi" w:cstheme="minorHAnsi"/>
          <w:b/>
          <w:color w:val="000000" w:themeColor="text1"/>
          <w:sz w:val="22"/>
          <w:szCs w:val="22"/>
        </w:rPr>
      </w:pPr>
    </w:p>
    <w:p w:rsidR="00707BED" w:rsidRPr="009F60E8" w:rsidP="00707BED">
      <w:pPr>
        <w:numPr>
          <w:ilvl w:val="0"/>
          <w:numId w:val="3"/>
        </w:numPr>
        <w:ind w:left="760" w:right="-5" w:hanging="405"/>
        <w:jc w:val="both"/>
        <w:rPr>
          <w:rFonts w:asciiTheme="minorHAnsi" w:hAnsiTheme="minorHAnsi" w:cstheme="minorHAnsi"/>
          <w:b/>
          <w:color w:val="000000" w:themeColor="text1"/>
          <w:sz w:val="22"/>
          <w:szCs w:val="22"/>
        </w:rPr>
      </w:pPr>
      <w:r w:rsidRPr="009F60E8">
        <w:rPr>
          <w:rFonts w:asciiTheme="minorHAnsi" w:hAnsiTheme="minorHAnsi" w:cstheme="minorHAnsi"/>
          <w:bCs/>
          <w:color w:val="000000" w:themeColor="text1"/>
          <w:sz w:val="22"/>
          <w:szCs w:val="22"/>
        </w:rPr>
        <w:t>Proficient in MS O</w:t>
      </w:r>
      <w:r w:rsidRPr="009F60E8" w:rsidR="00C64EAA">
        <w:rPr>
          <w:rFonts w:asciiTheme="minorHAnsi" w:hAnsiTheme="minorHAnsi" w:cstheme="minorHAnsi"/>
          <w:bCs/>
          <w:color w:val="000000" w:themeColor="text1"/>
          <w:sz w:val="22"/>
          <w:szCs w:val="22"/>
        </w:rPr>
        <w:t>ffice</w:t>
      </w:r>
      <w:r w:rsidRPr="009F60E8">
        <w:rPr>
          <w:rFonts w:asciiTheme="minorHAnsi" w:hAnsiTheme="minorHAnsi" w:cstheme="minorHAnsi"/>
          <w:bCs/>
          <w:color w:val="000000" w:themeColor="text1"/>
          <w:sz w:val="22"/>
          <w:szCs w:val="22"/>
        </w:rPr>
        <w:t>, Internet Surfing</w:t>
      </w:r>
      <w:r w:rsidRPr="009F60E8">
        <w:rPr>
          <w:rFonts w:asciiTheme="minorHAnsi" w:hAnsiTheme="minorHAnsi" w:cstheme="minorHAnsi"/>
          <w:b/>
          <w:color w:val="000000" w:themeColor="text1"/>
          <w:sz w:val="22"/>
          <w:szCs w:val="22"/>
        </w:rPr>
        <w:t>.</w:t>
      </w:r>
    </w:p>
    <w:p w:rsidR="00707BED" w:rsidRPr="009F60E8" w:rsidP="00707BED">
      <w:pPr>
        <w:numPr>
          <w:ilvl w:val="0"/>
          <w:numId w:val="3"/>
        </w:numPr>
        <w:ind w:left="760" w:right="-5" w:hanging="405"/>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Diploma in computer application</w:t>
      </w:r>
    </w:p>
    <w:p w:rsidR="00707BED" w:rsidRPr="009F60E8" w:rsidP="00707BED">
      <w:pPr>
        <w:jc w:val="both"/>
        <w:rPr>
          <w:rFonts w:asciiTheme="minorHAnsi" w:hAnsiTheme="minorHAnsi" w:cstheme="minorHAnsi"/>
          <w:color w:val="000000" w:themeColor="text1"/>
          <w:sz w:val="22"/>
          <w:szCs w:val="22"/>
        </w:rPr>
      </w:pPr>
    </w:p>
    <w:p w:rsidR="00707BED" w:rsidRPr="009F60E8" w:rsidP="00707BED">
      <w:pPr>
        <w:shd w:val="clear" w:color="auto" w:fill="CCCCCC"/>
        <w:snapToGrid w:val="0"/>
        <w:rPr>
          <w:rFonts w:asciiTheme="minorHAnsi" w:hAnsiTheme="minorHAnsi" w:cstheme="minorHAnsi"/>
          <w:color w:val="000000" w:themeColor="text1"/>
          <w:sz w:val="22"/>
          <w:szCs w:val="22"/>
        </w:rPr>
      </w:pPr>
      <w:r w:rsidRPr="009F60E8">
        <w:rPr>
          <w:rFonts w:asciiTheme="minorHAnsi" w:hAnsiTheme="minorHAnsi" w:cstheme="minorHAnsi"/>
          <w:b/>
          <w:bCs/>
          <w:color w:val="000000" w:themeColor="text1"/>
          <w:sz w:val="22"/>
          <w:szCs w:val="22"/>
        </w:rPr>
        <w:t xml:space="preserve">PERSONAL DETAILS   </w:t>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r>
    </w:p>
    <w:p w:rsidR="00707BED" w:rsidRPr="009F60E8" w:rsidP="00707BED">
      <w:pPr>
        <w:pStyle w:val="BodyText"/>
        <w:rPr>
          <w:rFonts w:asciiTheme="minorHAnsi" w:hAnsiTheme="minorHAnsi" w:cstheme="minorHAnsi"/>
          <w:color w:val="000000" w:themeColor="text1"/>
          <w:sz w:val="22"/>
          <w:szCs w:val="22"/>
        </w:rPr>
      </w:pPr>
    </w:p>
    <w:p w:rsidR="00707BED" w:rsidRPr="009F60E8" w:rsidP="00707BED">
      <w:pPr>
        <w:numPr>
          <w:ilvl w:val="0"/>
          <w:numId w:val="3"/>
        </w:numPr>
        <w:ind w:left="760" w:right="-5" w:hanging="405"/>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Father’s nam</w:t>
      </w:r>
      <w:r w:rsidR="00CF6E81">
        <w:rPr>
          <w:rFonts w:asciiTheme="minorHAnsi" w:hAnsiTheme="minorHAnsi" w:cstheme="minorHAnsi"/>
          <w:color w:val="000000" w:themeColor="text1"/>
          <w:sz w:val="22"/>
          <w:szCs w:val="22"/>
        </w:rPr>
        <w:t xml:space="preserve">e           </w:t>
      </w:r>
      <w:r w:rsidR="00CF6E81">
        <w:rPr>
          <w:rFonts w:asciiTheme="minorHAnsi" w:hAnsiTheme="minorHAnsi" w:cstheme="minorHAnsi"/>
          <w:color w:val="000000" w:themeColor="text1"/>
          <w:sz w:val="22"/>
          <w:szCs w:val="22"/>
        </w:rPr>
        <w:tab/>
        <w:t xml:space="preserve">: </w:t>
      </w:r>
      <w:r w:rsidR="00CF6E81">
        <w:rPr>
          <w:rFonts w:asciiTheme="minorHAnsi" w:hAnsiTheme="minorHAnsi" w:cstheme="minorHAnsi"/>
          <w:color w:val="000000" w:themeColor="text1"/>
          <w:sz w:val="22"/>
          <w:szCs w:val="22"/>
        </w:rPr>
        <w:tab/>
        <w:t xml:space="preserve">Mr. </w:t>
      </w:r>
      <w:r w:rsidR="00CF6E81">
        <w:rPr>
          <w:rFonts w:asciiTheme="minorHAnsi" w:hAnsiTheme="minorHAnsi" w:cstheme="minorHAnsi"/>
          <w:color w:val="000000" w:themeColor="text1"/>
          <w:sz w:val="22"/>
          <w:szCs w:val="22"/>
        </w:rPr>
        <w:t>Hansraj</w:t>
      </w:r>
      <w:r w:rsidR="00CF6E81">
        <w:rPr>
          <w:rFonts w:asciiTheme="minorHAnsi" w:hAnsiTheme="minorHAnsi" w:cstheme="minorHAnsi"/>
          <w:color w:val="000000" w:themeColor="text1"/>
          <w:sz w:val="22"/>
          <w:szCs w:val="22"/>
        </w:rPr>
        <w:t xml:space="preserve"> </w:t>
      </w:r>
      <w:r w:rsidR="00CF6E81">
        <w:rPr>
          <w:rFonts w:asciiTheme="minorHAnsi" w:hAnsiTheme="minorHAnsi" w:cstheme="minorHAnsi"/>
          <w:color w:val="000000" w:themeColor="text1"/>
          <w:sz w:val="22"/>
          <w:szCs w:val="22"/>
        </w:rPr>
        <w:t>Dhard</w:t>
      </w:r>
      <w:r w:rsidRPr="009F60E8">
        <w:rPr>
          <w:rFonts w:asciiTheme="minorHAnsi" w:hAnsiTheme="minorHAnsi" w:cstheme="minorHAnsi"/>
          <w:color w:val="000000" w:themeColor="text1"/>
          <w:sz w:val="22"/>
          <w:szCs w:val="22"/>
        </w:rPr>
        <w:t xml:space="preserve">    </w:t>
      </w:r>
    </w:p>
    <w:p w:rsidR="00707BED" w:rsidRPr="009F60E8" w:rsidP="00707BED">
      <w:pPr>
        <w:numPr>
          <w:ilvl w:val="0"/>
          <w:numId w:val="3"/>
        </w:numPr>
        <w:ind w:left="760" w:right="-5" w:hanging="405"/>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Date of bi</w:t>
      </w:r>
      <w:r w:rsidR="00CF6E81">
        <w:rPr>
          <w:rFonts w:asciiTheme="minorHAnsi" w:hAnsiTheme="minorHAnsi" w:cstheme="minorHAnsi"/>
          <w:color w:val="000000" w:themeColor="text1"/>
          <w:sz w:val="22"/>
          <w:szCs w:val="22"/>
        </w:rPr>
        <w:t xml:space="preserve">rth            </w:t>
      </w:r>
      <w:r w:rsidR="00CF6E81">
        <w:rPr>
          <w:rFonts w:asciiTheme="minorHAnsi" w:hAnsiTheme="minorHAnsi" w:cstheme="minorHAnsi"/>
          <w:color w:val="000000" w:themeColor="text1"/>
          <w:sz w:val="22"/>
          <w:szCs w:val="22"/>
        </w:rPr>
        <w:tab/>
        <w:t>:             11-09-1991</w:t>
      </w:r>
    </w:p>
    <w:p w:rsidR="00707BED" w:rsidRPr="009F60E8" w:rsidP="00707BED">
      <w:pPr>
        <w:numPr>
          <w:ilvl w:val="0"/>
          <w:numId w:val="3"/>
        </w:numPr>
        <w:ind w:left="760" w:right="-5" w:hanging="405"/>
        <w:jc w:val="both"/>
        <w:rPr>
          <w:rStyle w:val="Hyperlink"/>
          <w:rFonts w:asciiTheme="minorHAnsi" w:hAnsiTheme="minorHAnsi" w:cstheme="minorHAnsi"/>
          <w:bCs/>
          <w:color w:val="000000" w:themeColor="text1"/>
          <w:sz w:val="22"/>
          <w:szCs w:val="22"/>
          <w:lang w:val="de-DE"/>
        </w:rPr>
      </w:pPr>
      <w:r w:rsidRPr="009F60E8">
        <w:rPr>
          <w:rFonts w:asciiTheme="minorHAnsi" w:hAnsiTheme="minorHAnsi" w:cstheme="minorHAnsi"/>
          <w:color w:val="000000" w:themeColor="text1"/>
          <w:sz w:val="22"/>
          <w:szCs w:val="22"/>
        </w:rPr>
        <w:t>Present Address</w:t>
      </w:r>
      <w:r w:rsidRPr="009F60E8">
        <w:rPr>
          <w:rFonts w:asciiTheme="minorHAnsi" w:hAnsiTheme="minorHAnsi" w:cstheme="minorHAnsi"/>
          <w:color w:val="000000" w:themeColor="text1"/>
          <w:sz w:val="22"/>
          <w:szCs w:val="22"/>
        </w:rPr>
        <w:tab/>
        <w:t>:</w:t>
      </w:r>
      <w:r w:rsidRPr="009F60E8">
        <w:rPr>
          <w:rFonts w:asciiTheme="minorHAnsi" w:hAnsiTheme="minorHAnsi" w:cstheme="minorHAnsi"/>
          <w:color w:val="000000" w:themeColor="text1"/>
          <w:sz w:val="22"/>
          <w:szCs w:val="22"/>
        </w:rPr>
        <w:tab/>
      </w:r>
      <w:r w:rsidR="00CF6E81">
        <w:rPr>
          <w:rFonts w:asciiTheme="minorHAnsi" w:hAnsiTheme="minorHAnsi" w:cstheme="minorHAnsi"/>
          <w:color w:val="000000" w:themeColor="text1"/>
          <w:sz w:val="22"/>
          <w:szCs w:val="22"/>
        </w:rPr>
        <w:t xml:space="preserve">47 A/2 Nehru </w:t>
      </w:r>
      <w:r w:rsidR="00CF6E81">
        <w:rPr>
          <w:rFonts w:asciiTheme="minorHAnsi" w:hAnsiTheme="minorHAnsi" w:cstheme="minorHAnsi"/>
          <w:color w:val="000000" w:themeColor="text1"/>
          <w:sz w:val="22"/>
          <w:szCs w:val="22"/>
        </w:rPr>
        <w:t>nagar</w:t>
      </w:r>
      <w:r w:rsidR="00CF6E81">
        <w:rPr>
          <w:rFonts w:asciiTheme="minorHAnsi" w:hAnsiTheme="minorHAnsi" w:cstheme="minorHAnsi"/>
          <w:color w:val="000000" w:themeColor="text1"/>
          <w:sz w:val="22"/>
          <w:szCs w:val="22"/>
        </w:rPr>
        <w:t xml:space="preserve"> west </w:t>
      </w:r>
      <w:r w:rsidR="00CF6E81">
        <w:rPr>
          <w:rFonts w:asciiTheme="minorHAnsi" w:hAnsiTheme="minorHAnsi" w:cstheme="minorHAnsi"/>
          <w:color w:val="000000" w:themeColor="text1"/>
          <w:sz w:val="22"/>
          <w:szCs w:val="22"/>
        </w:rPr>
        <w:t>bhilai</w:t>
      </w:r>
      <w:r w:rsidR="00CF6E81">
        <w:rPr>
          <w:rFonts w:asciiTheme="minorHAnsi" w:hAnsiTheme="minorHAnsi" w:cstheme="minorHAnsi"/>
          <w:color w:val="000000" w:themeColor="text1"/>
          <w:sz w:val="22"/>
          <w:szCs w:val="22"/>
        </w:rPr>
        <w:t xml:space="preserve">, </w:t>
      </w:r>
      <w:r w:rsidR="00CF6E81">
        <w:rPr>
          <w:rFonts w:asciiTheme="minorHAnsi" w:hAnsiTheme="minorHAnsi" w:cstheme="minorHAnsi"/>
          <w:color w:val="000000" w:themeColor="text1"/>
          <w:sz w:val="22"/>
          <w:szCs w:val="22"/>
        </w:rPr>
        <w:t>chhatisgarh</w:t>
      </w:r>
    </w:p>
    <w:p w:rsidR="00707BED" w:rsidRPr="009F60E8" w:rsidP="00707BED">
      <w:pPr>
        <w:numPr>
          <w:ilvl w:val="0"/>
          <w:numId w:val="3"/>
        </w:numPr>
        <w:ind w:left="760" w:right="-5" w:hanging="405"/>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 xml:space="preserve">Marital status           </w:t>
      </w:r>
      <w:r w:rsidRPr="009F60E8">
        <w:rPr>
          <w:rFonts w:asciiTheme="minorHAnsi" w:hAnsiTheme="minorHAnsi" w:cstheme="minorHAnsi"/>
          <w:color w:val="000000" w:themeColor="text1"/>
          <w:sz w:val="22"/>
          <w:szCs w:val="22"/>
        </w:rPr>
        <w:tab/>
        <w:t xml:space="preserve">: </w:t>
      </w:r>
      <w:r w:rsidRPr="009F60E8">
        <w:rPr>
          <w:rFonts w:asciiTheme="minorHAnsi" w:hAnsiTheme="minorHAnsi" w:cstheme="minorHAnsi"/>
          <w:color w:val="000000" w:themeColor="text1"/>
          <w:sz w:val="22"/>
          <w:szCs w:val="22"/>
        </w:rPr>
        <w:tab/>
        <w:t>Single</w:t>
      </w:r>
    </w:p>
    <w:p w:rsidR="00707BED" w:rsidRPr="009F60E8" w:rsidP="00707BED">
      <w:pPr>
        <w:numPr>
          <w:ilvl w:val="0"/>
          <w:numId w:val="3"/>
        </w:numPr>
        <w:ind w:left="760" w:right="-5" w:hanging="405"/>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 xml:space="preserve">Nationality </w:t>
      </w:r>
      <w:r w:rsidRPr="009F60E8">
        <w:rPr>
          <w:rFonts w:asciiTheme="minorHAnsi" w:hAnsiTheme="minorHAnsi" w:cstheme="minorHAnsi"/>
          <w:color w:val="000000" w:themeColor="text1"/>
          <w:sz w:val="22"/>
          <w:szCs w:val="22"/>
        </w:rPr>
        <w:tab/>
      </w:r>
      <w:r w:rsidRPr="009F60E8">
        <w:rPr>
          <w:rFonts w:asciiTheme="minorHAnsi" w:hAnsiTheme="minorHAnsi" w:cstheme="minorHAnsi"/>
          <w:color w:val="000000" w:themeColor="text1"/>
          <w:sz w:val="22"/>
          <w:szCs w:val="22"/>
        </w:rPr>
        <w:tab/>
        <w:t>:</w:t>
      </w:r>
      <w:r w:rsidRPr="009F60E8">
        <w:rPr>
          <w:rFonts w:asciiTheme="minorHAnsi" w:hAnsiTheme="minorHAnsi" w:cstheme="minorHAnsi"/>
          <w:color w:val="000000" w:themeColor="text1"/>
          <w:sz w:val="22"/>
          <w:szCs w:val="22"/>
        </w:rPr>
        <w:tab/>
        <w:t>Indian</w:t>
      </w:r>
    </w:p>
    <w:p w:rsidR="00707BED" w:rsidRPr="009F60E8" w:rsidP="00707BED">
      <w:pPr>
        <w:numPr>
          <w:ilvl w:val="0"/>
          <w:numId w:val="3"/>
        </w:numPr>
        <w:ind w:left="760" w:right="-5" w:hanging="405"/>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Language</w:t>
      </w:r>
      <w:r w:rsidRPr="009F60E8" w:rsidR="0075531D">
        <w:rPr>
          <w:rFonts w:asciiTheme="minorHAnsi" w:hAnsiTheme="minorHAnsi" w:cstheme="minorHAnsi"/>
          <w:color w:val="000000" w:themeColor="text1"/>
          <w:sz w:val="22"/>
          <w:szCs w:val="22"/>
        </w:rPr>
        <w:t>(s)</w:t>
      </w:r>
      <w:r w:rsidRPr="009F60E8">
        <w:rPr>
          <w:rFonts w:asciiTheme="minorHAnsi" w:hAnsiTheme="minorHAnsi" w:cstheme="minorHAnsi"/>
          <w:color w:val="000000" w:themeColor="text1"/>
          <w:sz w:val="22"/>
          <w:szCs w:val="22"/>
        </w:rPr>
        <w:t xml:space="preserve"> known     </w:t>
      </w:r>
      <w:r w:rsidRPr="009F60E8">
        <w:rPr>
          <w:rFonts w:asciiTheme="minorHAnsi" w:hAnsiTheme="minorHAnsi" w:cstheme="minorHAnsi"/>
          <w:color w:val="000000" w:themeColor="text1"/>
          <w:sz w:val="22"/>
          <w:szCs w:val="22"/>
        </w:rPr>
        <w:tab/>
        <w:t xml:space="preserve">: </w:t>
      </w:r>
      <w:r w:rsidRPr="009F60E8">
        <w:rPr>
          <w:rFonts w:asciiTheme="minorHAnsi" w:hAnsiTheme="minorHAnsi" w:cstheme="minorHAnsi"/>
          <w:color w:val="000000" w:themeColor="text1"/>
          <w:sz w:val="22"/>
          <w:szCs w:val="22"/>
        </w:rPr>
        <w:tab/>
        <w:t>English &amp; Hindi</w:t>
      </w:r>
    </w:p>
    <w:p w:rsidR="00707BED" w:rsidRPr="009F60E8" w:rsidP="00707BED">
      <w:pPr>
        <w:pStyle w:val="ListParagraph"/>
        <w:ind w:left="0"/>
        <w:jc w:val="both"/>
        <w:rPr>
          <w:rFonts w:asciiTheme="minorHAnsi" w:hAnsiTheme="minorHAnsi" w:cstheme="minorHAnsi"/>
          <w:color w:val="000000" w:themeColor="text1"/>
          <w:sz w:val="22"/>
          <w:szCs w:val="22"/>
        </w:rPr>
      </w:pPr>
    </w:p>
    <w:p w:rsidR="00707BED" w:rsidRPr="009F60E8" w:rsidP="00707BED">
      <w:pPr>
        <w:shd w:val="clear" w:color="auto" w:fill="CCCCCC"/>
        <w:jc w:val="both"/>
        <w:rPr>
          <w:rFonts w:asciiTheme="minorHAnsi" w:hAnsiTheme="minorHAnsi" w:cstheme="minorHAnsi"/>
          <w:b/>
          <w:color w:val="000000" w:themeColor="text1"/>
          <w:sz w:val="22"/>
          <w:szCs w:val="22"/>
        </w:rPr>
      </w:pPr>
      <w:r w:rsidRPr="009F60E8">
        <w:rPr>
          <w:rFonts w:asciiTheme="minorHAnsi" w:hAnsiTheme="minorHAnsi" w:cstheme="minorHAnsi"/>
          <w:b/>
          <w:color w:val="000000" w:themeColor="text1"/>
          <w:sz w:val="22"/>
          <w:szCs w:val="22"/>
        </w:rPr>
        <w:t>REFERENCES</w:t>
      </w:r>
    </w:p>
    <w:p w:rsidR="00707BED" w:rsidRPr="009F60E8" w:rsidP="00707BED">
      <w:pPr>
        <w:spacing w:line="100" w:lineRule="atLeast"/>
        <w:jc w:val="both"/>
        <w:rPr>
          <w:rFonts w:asciiTheme="minorHAnsi" w:hAnsiTheme="minorHAnsi" w:cstheme="minorHAnsi"/>
          <w:color w:val="000000" w:themeColor="text1"/>
          <w:sz w:val="22"/>
          <w:szCs w:val="22"/>
        </w:rPr>
      </w:pPr>
    </w:p>
    <w:p w:rsidR="00707BED" w:rsidRPr="009F60E8" w:rsidP="00707BED">
      <w:pPr>
        <w:spacing w:line="100" w:lineRule="atLeast"/>
        <w:jc w:val="both"/>
        <w:rPr>
          <w:rFonts w:asciiTheme="minorHAnsi" w:hAnsiTheme="minorHAnsi" w:cstheme="minorHAnsi"/>
          <w:color w:val="000000" w:themeColor="text1"/>
          <w:sz w:val="22"/>
          <w:szCs w:val="22"/>
        </w:rPr>
      </w:pPr>
      <w:r w:rsidRPr="009F60E8">
        <w:rPr>
          <w:rFonts w:asciiTheme="minorHAnsi" w:hAnsiTheme="minorHAnsi" w:cstheme="minorHAnsi"/>
          <w:color w:val="000000" w:themeColor="text1"/>
          <w:sz w:val="22"/>
          <w:szCs w:val="22"/>
        </w:rPr>
        <w:t>Can be provided if required.</w:t>
      </w:r>
    </w:p>
    <w:p w:rsidR="003336E6">
      <w:pPr>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57CFB">
      <w:pgSz w:w="12240" w:h="15840"/>
      <w:pgMar w:top="802" w:right="1502" w:bottom="1142" w:left="150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nsid w:val="15C848C7"/>
    <w:multiLevelType w:val="hybridMultilevel"/>
    <w:tmpl w:val="4C302F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D3E58BD"/>
    <w:multiLevelType w:val="hybridMultilevel"/>
    <w:tmpl w:val="E55694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1A06554"/>
    <w:multiLevelType w:val="hybridMultilevel"/>
    <w:tmpl w:val="17FA220C"/>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BED"/>
    <w:rsid w:val="000051E9"/>
    <w:rsid w:val="00095805"/>
    <w:rsid w:val="000B1B33"/>
    <w:rsid w:val="002B537F"/>
    <w:rsid w:val="003336E6"/>
    <w:rsid w:val="003C06DE"/>
    <w:rsid w:val="003F5E4B"/>
    <w:rsid w:val="00492904"/>
    <w:rsid w:val="00545084"/>
    <w:rsid w:val="00551665"/>
    <w:rsid w:val="00586B5D"/>
    <w:rsid w:val="00707BED"/>
    <w:rsid w:val="0075531D"/>
    <w:rsid w:val="00897329"/>
    <w:rsid w:val="009E603F"/>
    <w:rsid w:val="009F60E8"/>
    <w:rsid w:val="00AA70BB"/>
    <w:rsid w:val="00AC42E9"/>
    <w:rsid w:val="00B57CFB"/>
    <w:rsid w:val="00B86E58"/>
    <w:rsid w:val="00BA5B97"/>
    <w:rsid w:val="00BB58CA"/>
    <w:rsid w:val="00C64EAA"/>
    <w:rsid w:val="00CC2EF6"/>
    <w:rsid w:val="00CF6E81"/>
    <w:rsid w:val="00E1137D"/>
    <w:rsid w:val="00E22DE0"/>
    <w:rsid w:val="00EA7C6A"/>
    <w:rsid w:val="00F3403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BED"/>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707BED"/>
    <w:pPr>
      <w:keepNext/>
      <w:numPr>
        <w:numId w:val="1"/>
      </w:numPr>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BED"/>
    <w:rPr>
      <w:rFonts w:ascii="Times New Roman" w:eastAsia="Times New Roman" w:hAnsi="Times New Roman" w:cs="Times New Roman"/>
      <w:b/>
      <w:bCs/>
      <w:sz w:val="24"/>
      <w:szCs w:val="24"/>
      <w:lang w:val="en-US" w:eastAsia="ar-SA"/>
    </w:rPr>
  </w:style>
  <w:style w:type="character" w:styleId="Hyperlink">
    <w:name w:val="Hyperlink"/>
    <w:basedOn w:val="DefaultParagraphFont"/>
    <w:rsid w:val="00707BED"/>
    <w:rPr>
      <w:color w:val="0000FF"/>
      <w:u w:val="single"/>
    </w:rPr>
  </w:style>
  <w:style w:type="paragraph" w:styleId="BodyText">
    <w:name w:val="Body Text"/>
    <w:basedOn w:val="Normal"/>
    <w:link w:val="BodyTextChar"/>
    <w:rsid w:val="00707BED"/>
    <w:pPr>
      <w:tabs>
        <w:tab w:val="left" w:pos="915"/>
      </w:tabs>
      <w:jc w:val="both"/>
    </w:pPr>
  </w:style>
  <w:style w:type="character" w:customStyle="1" w:styleId="BodyTextChar">
    <w:name w:val="Body Text Char"/>
    <w:basedOn w:val="DefaultParagraphFont"/>
    <w:link w:val="BodyText"/>
    <w:rsid w:val="00707BED"/>
    <w:rPr>
      <w:rFonts w:ascii="Times New Roman" w:eastAsia="Times New Roman" w:hAnsi="Times New Roman" w:cs="Times New Roman"/>
      <w:sz w:val="24"/>
      <w:szCs w:val="24"/>
      <w:lang w:val="en-US" w:eastAsia="ar-SA"/>
    </w:rPr>
  </w:style>
  <w:style w:type="paragraph" w:customStyle="1" w:styleId="WW-Default">
    <w:name w:val="WW-Default"/>
    <w:rsid w:val="00707BED"/>
    <w:pPr>
      <w:suppressAutoHyphens/>
      <w:autoSpaceDE w:val="0"/>
      <w:spacing w:after="0" w:line="240" w:lineRule="auto"/>
    </w:pPr>
    <w:rPr>
      <w:rFonts w:ascii="Times New Roman" w:eastAsia="Arial" w:hAnsi="Times New Roman" w:cs="Times New Roman"/>
      <w:color w:val="000000"/>
      <w:sz w:val="24"/>
      <w:szCs w:val="24"/>
      <w:lang w:val="en-US" w:eastAsia="ar-SA"/>
    </w:rPr>
  </w:style>
  <w:style w:type="paragraph" w:styleId="ListParagraph">
    <w:name w:val="List Paragraph"/>
    <w:basedOn w:val="Normal"/>
    <w:uiPriority w:val="34"/>
    <w:qFormat/>
    <w:rsid w:val="00707BED"/>
    <w:pPr>
      <w:ind w:left="720"/>
    </w:pPr>
  </w:style>
  <w:style w:type="paragraph" w:customStyle="1" w:styleId="TableContents">
    <w:name w:val="Table Contents"/>
    <w:basedOn w:val="Normal"/>
    <w:rsid w:val="00707BED"/>
    <w:pPr>
      <w:suppressLineNumbers/>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98f7d0a6d28376f9be92d7ec7185e714b36598353edd75bafcc93b141dd0abb8&amp;jobId=180320500524&amp;uid=135734037180320500524159099100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9C8C1-2225-4C19-803A-053AC154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Sukriti Arora</dc:creator>
  <cp:lastModifiedBy>DELL</cp:lastModifiedBy>
  <cp:revision>3</cp:revision>
  <dcterms:created xsi:type="dcterms:W3CDTF">2020-05-14T05:17:00Z</dcterms:created>
  <dcterms:modified xsi:type="dcterms:W3CDTF">2020-05-14T05:18:00Z</dcterms:modified>
</cp:coreProperties>
</file>