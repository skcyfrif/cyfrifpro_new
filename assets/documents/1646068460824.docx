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2D4309" w:rsidP="002D4309" w14:paraId="31552C81" w14:textId="690C8865">
      <w:pPr>
        <w:jc w:val="center"/>
        <w:rPr>
          <w:b/>
          <w:sz w:val="40"/>
          <w:u w:val="single"/>
        </w:rPr>
      </w:pPr>
      <w:bookmarkStart w:id="0" w:name="_GoBack"/>
      <w:bookmarkEnd w:id="0"/>
      <w:r w:rsidRPr="002D4309">
        <w:rPr>
          <w:b/>
          <w:sz w:val="40"/>
          <w:u w:val="single"/>
        </w:rPr>
        <w:t>RESUME</w:t>
      </w:r>
    </w:p>
    <w:tbl>
      <w:tblPr>
        <w:tblW w:w="15144" w:type="dxa"/>
        <w:tblLayout w:type="fixed"/>
        <w:tblLook w:val="0000"/>
      </w:tblPr>
      <w:tblGrid>
        <w:gridCol w:w="7572"/>
        <w:gridCol w:w="7572"/>
      </w:tblGrid>
      <w:tr w14:paraId="713CB45C" w14:textId="77777777" w:rsidTr="002D4309">
        <w:tblPrEx>
          <w:tblW w:w="15144" w:type="dxa"/>
          <w:tblLayout w:type="fixed"/>
          <w:tblLook w:val="0000"/>
        </w:tblPrEx>
        <w:trPr>
          <w:cantSplit/>
          <w:trHeight w:val="312"/>
        </w:trPr>
        <w:tc>
          <w:tcPr>
            <w:tcW w:w="7572" w:type="dxa"/>
            <w:vMerge w:val="restart"/>
          </w:tcPr>
          <w:p w:rsidR="00FC0ACE" w:rsidRPr="00491996" w:rsidP="00FC0ACE" w14:paraId="2B992AEE" w14:textId="77777777">
            <w:pPr>
              <w:pStyle w:val="CompanyName"/>
              <w:snapToGrid w:val="0"/>
              <w:spacing w:before="0" w:line="240" w:lineRule="auto"/>
              <w:jc w:val="both"/>
              <w:rPr>
                <w:rFonts w:ascii="Algerian" w:hAnsi="Algerian" w:cs="Mongolian Baiti"/>
                <w:b/>
                <w:sz w:val="32"/>
                <w:szCs w:val="28"/>
              </w:rPr>
            </w:pPr>
            <w:r>
              <w:rPr>
                <w:rFonts w:ascii="Algerian" w:hAnsi="Algerian" w:cs="Mongolian Baiti"/>
                <w:b/>
                <w:sz w:val="32"/>
                <w:szCs w:val="28"/>
              </w:rPr>
              <w:t>Anesh</w:t>
            </w:r>
            <w:r>
              <w:rPr>
                <w:rFonts w:ascii="Algerian" w:hAnsi="Algerian" w:cs="Mongolian Baiti"/>
                <w:b/>
                <w:sz w:val="32"/>
                <w:szCs w:val="28"/>
              </w:rPr>
              <w:t xml:space="preserve"> Kumar </w:t>
            </w:r>
            <w:r>
              <w:rPr>
                <w:rFonts w:ascii="Algerian" w:hAnsi="Algerian" w:cs="Mongolian Baiti"/>
                <w:b/>
                <w:sz w:val="32"/>
                <w:szCs w:val="28"/>
              </w:rPr>
              <w:t>Sahu</w:t>
            </w:r>
          </w:p>
          <w:p w:rsidR="00FC0ACE" w:rsidRPr="00E56827" w:rsidP="00FC0ACE" w14:paraId="2E10ACAD" w14:textId="77777777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 xml:space="preserve">Male, </w:t>
            </w:r>
            <w:r w:rsidR="00823FE0">
              <w:rPr>
                <w:b/>
              </w:rPr>
              <w:t xml:space="preserve">Married, 20 Jun 1986. </w:t>
            </w:r>
          </w:p>
          <w:p w:rsidR="00FC0ACE" w:rsidRPr="00E56827" w:rsidP="00FC0ACE" w14:paraId="50BD35E0" w14:textId="77777777">
            <w:pPr>
              <w:spacing w:before="0" w:after="0" w:line="240" w:lineRule="auto"/>
              <w:rPr>
                <w:iCs/>
                <w:szCs w:val="22"/>
              </w:rPr>
            </w:pPr>
            <w:r>
              <w:rPr>
                <w:iCs/>
                <w:szCs w:val="22"/>
              </w:rPr>
              <w:t>Khamardhi</w:t>
            </w:r>
            <w:r>
              <w:rPr>
                <w:iCs/>
                <w:szCs w:val="22"/>
              </w:rPr>
              <w:t xml:space="preserve">, </w:t>
            </w:r>
            <w:r>
              <w:rPr>
                <w:iCs/>
                <w:szCs w:val="22"/>
              </w:rPr>
              <w:t>Kachna</w:t>
            </w:r>
            <w:r>
              <w:rPr>
                <w:iCs/>
                <w:szCs w:val="22"/>
              </w:rPr>
              <w:t xml:space="preserve"> Road Raipur, Chhattisgarh</w:t>
            </w:r>
          </w:p>
          <w:p w:rsidR="00FC0ACE" w:rsidRPr="00E56827" w:rsidP="00FC0ACE" w14:paraId="05C8A1BA" w14:textId="77777777">
            <w:pPr>
              <w:spacing w:before="0" w:after="0" w:line="240" w:lineRule="auto"/>
              <w:rPr>
                <w:iCs/>
                <w:szCs w:val="22"/>
              </w:rPr>
            </w:pPr>
            <w:r w:rsidRPr="00E56827">
              <w:rPr>
                <w:iCs/>
                <w:szCs w:val="22"/>
              </w:rPr>
              <w:t>Contact No. : +91-</w:t>
            </w:r>
            <w:r w:rsidR="00BA1B0E">
              <w:rPr>
                <w:iCs/>
                <w:szCs w:val="22"/>
              </w:rPr>
              <w:t>8085041085(M)</w:t>
            </w:r>
          </w:p>
          <w:p w:rsidR="0060795C" w:rsidRPr="005F0511" w:rsidP="00FC0ACE" w14:paraId="7CF11DC1" w14:textId="77777777">
            <w:pPr>
              <w:spacing w:before="0" w:after="0" w:line="240" w:lineRule="auto"/>
              <w:rPr>
                <w:rFonts w:cs="Calibri"/>
              </w:rPr>
            </w:pPr>
            <w:r w:rsidRPr="00E56827">
              <w:t xml:space="preserve">Email : </w:t>
            </w:r>
            <w:hyperlink r:id="rId5" w:history="1">
              <w:r w:rsidRPr="0051321D" w:rsidR="003B361B">
                <w:rPr>
                  <w:rStyle w:val="Hyperlink"/>
                </w:rPr>
                <w:t>aneshsahu@gmail.com</w:t>
              </w:r>
            </w:hyperlink>
          </w:p>
        </w:tc>
        <w:tc>
          <w:tcPr>
            <w:tcW w:w="7572" w:type="dxa"/>
          </w:tcPr>
          <w:p w:rsidR="0060795C" w:rsidRPr="005F0511" w:rsidP="003967EE" w14:paraId="490F765D" w14:textId="77777777">
            <w:pPr>
              <w:pStyle w:val="CompanyName"/>
              <w:snapToGrid w:val="0"/>
              <w:spacing w:before="0" w:line="240" w:lineRule="auto"/>
              <w:ind w:left="1800"/>
              <w:jc w:val="both"/>
              <w:rPr>
                <w:rFonts w:ascii="Calibri" w:hAnsi="Calibri"/>
                <w:sz w:val="28"/>
                <w:szCs w:val="28"/>
              </w:rPr>
            </w:pPr>
          </w:p>
        </w:tc>
      </w:tr>
      <w:tr w14:paraId="48DEC432" w14:textId="77777777" w:rsidTr="002D4309">
        <w:tblPrEx>
          <w:tblW w:w="15144" w:type="dxa"/>
          <w:tblLayout w:type="fixed"/>
          <w:tblLook w:val="0000"/>
        </w:tblPrEx>
        <w:trPr>
          <w:cantSplit/>
          <w:trHeight w:val="87"/>
        </w:trPr>
        <w:tc>
          <w:tcPr>
            <w:tcW w:w="7572" w:type="dxa"/>
            <w:vMerge/>
          </w:tcPr>
          <w:p w:rsidR="0060795C" w:rsidRPr="005F0511" w:rsidP="000B03F3" w14:paraId="40E020D0" w14:textId="77777777">
            <w:pPr>
              <w:pStyle w:val="CompanyName"/>
              <w:numPr>
                <w:ilvl w:val="0"/>
                <w:numId w:val="11"/>
              </w:numPr>
              <w:snapToGrid w:val="0"/>
              <w:spacing w:before="0" w:line="240" w:lineRule="auto"/>
              <w:jc w:val="both"/>
              <w:rPr>
                <w:rFonts w:ascii="Calibri" w:hAnsi="Calibri"/>
                <w:b/>
                <w:bCs/>
                <w:szCs w:val="22"/>
              </w:rPr>
            </w:pPr>
          </w:p>
        </w:tc>
        <w:tc>
          <w:tcPr>
            <w:tcW w:w="7572" w:type="dxa"/>
          </w:tcPr>
          <w:p w:rsidR="0060795C" w:rsidRPr="005F0511" w:rsidP="003967EE" w14:paraId="71579AE9" w14:textId="77777777">
            <w:pPr>
              <w:pStyle w:val="CompanyName"/>
              <w:snapToGrid w:val="0"/>
              <w:spacing w:before="0" w:line="240" w:lineRule="auto"/>
              <w:ind w:left="1080"/>
              <w:jc w:val="both"/>
              <w:rPr>
                <w:rFonts w:ascii="Calibri" w:hAnsi="Calibri"/>
                <w:b/>
                <w:bCs/>
                <w:szCs w:val="22"/>
              </w:rPr>
            </w:pPr>
          </w:p>
        </w:tc>
      </w:tr>
    </w:tbl>
    <w:p w:rsidR="0060795C" w:rsidRPr="005F0511" w:rsidP="000B03F3" w14:paraId="25198D34" w14:textId="77777777">
      <w:pPr>
        <w:pStyle w:val="Heading1"/>
        <w:numPr>
          <w:ilvl w:val="0"/>
          <w:numId w:val="11"/>
        </w:numPr>
        <w:jc w:val="center"/>
        <w:rPr>
          <w:rFonts w:cs="Calibri"/>
          <w:lang w:eastAsia="fr-FR"/>
        </w:rPr>
      </w:pPr>
      <w:r w:rsidRPr="005F0511">
        <w:rPr>
          <w:rFonts w:cs="Calibri"/>
          <w:lang w:eastAsia="fr-FR"/>
        </w:rPr>
        <w:t>SENIOR MANAGEMENT PROFESSIONAL – Finance &amp; Accounts</w:t>
      </w:r>
    </w:p>
    <w:p w:rsidR="0060795C" w:rsidRPr="005F0511" w14:paraId="604AD1F7" w14:textId="77777777">
      <w:pPr>
        <w:spacing w:before="0" w:after="0" w:line="240" w:lineRule="auto"/>
        <w:rPr>
          <w:rFonts w:cs="Calibri"/>
          <w:b/>
          <w:color w:val="000000"/>
          <w:kern w:val="28"/>
          <w:sz w:val="8"/>
          <w:szCs w:val="8"/>
          <w:lang w:eastAsia="fr-FR"/>
        </w:rPr>
      </w:pPr>
    </w:p>
    <w:p w:rsidR="0060795C" w:rsidRPr="005F0511" w:rsidP="000B03F3" w14:paraId="3165D4E9" w14:textId="7CECEF6A">
      <w:pPr>
        <w:numPr>
          <w:ilvl w:val="0"/>
          <w:numId w:val="11"/>
        </w:numPr>
        <w:spacing w:before="0" w:after="0" w:line="240" w:lineRule="auto"/>
        <w:jc w:val="both"/>
        <w:rPr>
          <w:rFonts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Competent professional with </w:t>
      </w:r>
      <w:r w:rsidRPr="008B7A70" w:rsidR="00A20590">
        <w:rPr>
          <w:rFonts w:cs="Calibri"/>
          <w:b/>
          <w:color w:val="000000"/>
          <w:kern w:val="28"/>
          <w:sz w:val="22"/>
          <w:szCs w:val="22"/>
          <w:lang w:eastAsia="fr-FR"/>
        </w:rPr>
        <w:t>1</w:t>
      </w:r>
      <w:r w:rsidRPr="008B7A70" w:rsidR="008B67CC">
        <w:rPr>
          <w:rFonts w:cs="Calibri"/>
          <w:b/>
          <w:color w:val="000000"/>
          <w:kern w:val="28"/>
          <w:sz w:val="22"/>
          <w:szCs w:val="22"/>
          <w:lang w:eastAsia="fr-FR"/>
        </w:rPr>
        <w:t>2</w:t>
      </w:r>
      <w:r w:rsidRPr="008B7A70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 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years </w:t>
      </w:r>
      <w:r w:rsidR="008B7A70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10 Months 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of comprehensive experience in area of 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>Financial Operation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, 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>Strategy Planning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, 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>Auditing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, 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>MIS</w:t>
      </w:r>
      <w:r w:rsidR="00DF1B13">
        <w:rPr>
          <w:rFonts w:cs="Calibri"/>
          <w:b/>
          <w:color w:val="000000"/>
          <w:kern w:val="28"/>
          <w:sz w:val="22"/>
          <w:szCs w:val="22"/>
          <w:lang w:eastAsia="fr-FR"/>
        </w:rPr>
        <w:t>, Budgeting</w:t>
      </w:r>
      <w:r w:rsidR="00A606F6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, Costing 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and 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Accounting Procedures 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in </w:t>
      </w:r>
      <w:r w:rsidRPr="00DF1B13" w:rsidR="00DF1B13">
        <w:rPr>
          <w:rFonts w:cs="Calibri"/>
          <w:b/>
          <w:color w:val="000000"/>
          <w:kern w:val="28"/>
          <w:sz w:val="22"/>
          <w:szCs w:val="22"/>
          <w:lang w:eastAsia="fr-FR"/>
        </w:rPr>
        <w:t>Manufacturing</w:t>
      </w:r>
      <w:r w:rsidR="00DF1B13">
        <w:rPr>
          <w:rFonts w:cs="Calibri"/>
          <w:b/>
          <w:color w:val="000000"/>
          <w:kern w:val="28"/>
          <w:sz w:val="22"/>
          <w:szCs w:val="22"/>
          <w:lang w:eastAsia="fr-FR"/>
        </w:rPr>
        <w:t>,</w:t>
      </w:r>
      <w:r w:rsidR="003769D6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 </w:t>
      </w:r>
      <w:r w:rsidRPr="005F0511" w:rsidR="00815335">
        <w:rPr>
          <w:rFonts w:cs="Calibri"/>
          <w:b/>
          <w:color w:val="000000"/>
          <w:kern w:val="28"/>
          <w:sz w:val="22"/>
          <w:szCs w:val="22"/>
          <w:lang w:eastAsia="fr-FR"/>
        </w:rPr>
        <w:t>Hospitality</w:t>
      </w:r>
      <w:r w:rsidR="00685E5A">
        <w:rPr>
          <w:rFonts w:cs="Calibri"/>
          <w:b/>
          <w:color w:val="000000"/>
          <w:kern w:val="28"/>
          <w:sz w:val="22"/>
          <w:szCs w:val="22"/>
          <w:lang w:eastAsia="fr-FR"/>
        </w:rPr>
        <w:t>, Construction,</w:t>
      </w:r>
      <w:r w:rsidR="008A0237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 Service Industry</w:t>
      </w:r>
      <w:r w:rsidR="00C618D5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 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with hands on experience in </w:t>
      </w:r>
      <w:r w:rsidRPr="00685E5A" w:rsidR="00685E5A">
        <w:rPr>
          <w:rFonts w:cs="Calibri"/>
          <w:b/>
          <w:bCs/>
          <w:color w:val="000000"/>
          <w:kern w:val="28"/>
          <w:sz w:val="22"/>
          <w:szCs w:val="22"/>
          <w:lang w:eastAsia="fr-FR"/>
        </w:rPr>
        <w:t xml:space="preserve">Tally </w:t>
      </w:r>
      <w:r w:rsidR="00685E5A">
        <w:rPr>
          <w:rFonts w:cs="Calibri"/>
          <w:b/>
          <w:bCs/>
          <w:color w:val="000000"/>
          <w:kern w:val="28"/>
          <w:sz w:val="22"/>
          <w:szCs w:val="22"/>
          <w:lang w:eastAsia="fr-FR"/>
        </w:rPr>
        <w:t>,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>SAP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, 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>ERP Systems</w:t>
      </w:r>
      <w:r w:rsidRPr="005F0511" w:rsidR="00A952B2">
        <w:rPr>
          <w:rFonts w:cs="Calibri"/>
          <w:b/>
          <w:color w:val="000000"/>
          <w:kern w:val="28"/>
          <w:sz w:val="22"/>
          <w:szCs w:val="22"/>
          <w:lang w:eastAsia="fr-FR"/>
        </w:rPr>
        <w:t>, Fact, Ace &amp; IDS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. </w:t>
      </w:r>
      <w:r w:rsidRPr="005F0511">
        <w:rPr>
          <w:rFonts w:cs="Calibri"/>
          <w:b/>
          <w:color w:val="000000"/>
          <w:kern w:val="28"/>
          <w:sz w:val="22"/>
          <w:szCs w:val="22"/>
          <w:lang w:eastAsia="fr-FR"/>
        </w:rPr>
        <w:t>Seeking Senior Level Assignment in a system driven organization which provides excellent career prospects.</w:t>
      </w:r>
    </w:p>
    <w:p w:rsidR="0060795C" w:rsidRPr="005F0511" w14:paraId="2AA5C2DE" w14:textId="77777777">
      <w:pPr>
        <w:spacing w:before="0" w:after="0" w:line="240" w:lineRule="auto"/>
        <w:jc w:val="both"/>
        <w:rPr>
          <w:rFonts w:cs="Calibri"/>
          <w:b/>
          <w:color w:val="000000"/>
          <w:kern w:val="28"/>
          <w:sz w:val="22"/>
          <w:szCs w:val="22"/>
          <w:lang w:eastAsia="fr-FR"/>
        </w:rPr>
      </w:pPr>
    </w:p>
    <w:p w:rsidR="0060795C" w:rsidRPr="005F0511" w:rsidP="000B03F3" w14:paraId="3431786B" w14:textId="77777777">
      <w:pPr>
        <w:numPr>
          <w:ilvl w:val="0"/>
          <w:numId w:val="11"/>
        </w:numPr>
        <w:spacing w:before="0" w:after="0" w:line="240" w:lineRule="auto"/>
        <w:jc w:val="center"/>
        <w:rPr>
          <w:rFonts w:cs="Calibri"/>
          <w:b/>
          <w:color w:val="365F91"/>
          <w:kern w:val="28"/>
          <w:sz w:val="26"/>
          <w:szCs w:val="26"/>
          <w:u w:val="single"/>
          <w:lang w:eastAsia="fr-FR"/>
        </w:rPr>
      </w:pPr>
      <w:r w:rsidRPr="005F0511">
        <w:rPr>
          <w:rFonts w:cs="Calibri"/>
          <w:b/>
          <w:color w:val="365F91"/>
          <w:kern w:val="28"/>
          <w:sz w:val="26"/>
          <w:szCs w:val="26"/>
          <w:u w:val="single"/>
          <w:lang w:eastAsia="fr-FR"/>
        </w:rPr>
        <w:t>PROFESSIOINAL SYNOPSIS</w:t>
      </w:r>
    </w:p>
    <w:p w:rsidR="0060795C" w:rsidRPr="005F0511" w14:paraId="68E57C6E" w14:textId="77777777">
      <w:pPr>
        <w:spacing w:before="0" w:after="0" w:line="240" w:lineRule="auto"/>
        <w:jc w:val="center"/>
        <w:rPr>
          <w:rFonts w:cs="Calibri"/>
          <w:b/>
          <w:color w:val="000000"/>
          <w:kern w:val="28"/>
          <w:sz w:val="16"/>
          <w:szCs w:val="16"/>
          <w:lang w:eastAsia="fr-FR"/>
        </w:rPr>
      </w:pPr>
    </w:p>
    <w:p w:rsidR="0060795C" w:rsidRPr="005F0511" w:rsidP="000B03F3" w14:paraId="46E386D0" w14:textId="77777777">
      <w:pPr>
        <w:numPr>
          <w:ilvl w:val="0"/>
          <w:numId w:val="11"/>
        </w:numPr>
        <w:spacing w:before="0" w:after="40" w:line="240" w:lineRule="auto"/>
        <w:jc w:val="both"/>
        <w:rPr>
          <w:rFonts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Proficient in managing and developing financial reports and controls using staffing and technology efficiencies. </w:t>
      </w:r>
    </w:p>
    <w:p w:rsidR="007D2519" w:rsidP="000B03F3" w14:paraId="21B7C742" w14:textId="77777777">
      <w:pPr>
        <w:numPr>
          <w:ilvl w:val="0"/>
          <w:numId w:val="11"/>
        </w:numPr>
        <w:spacing w:before="0" w:after="40" w:line="240" w:lineRule="auto"/>
        <w:jc w:val="both"/>
        <w:rPr>
          <w:rFonts w:cs="Calibri"/>
          <w:color w:val="000000"/>
          <w:kern w:val="28"/>
          <w:sz w:val="22"/>
          <w:szCs w:val="22"/>
          <w:lang w:eastAsia="fr-FR"/>
        </w:rPr>
      </w:pPr>
      <w:r w:rsidRPr="007D2519">
        <w:rPr>
          <w:rFonts w:cs="Calibri"/>
          <w:color w:val="000000"/>
          <w:kern w:val="28"/>
          <w:sz w:val="22"/>
          <w:szCs w:val="22"/>
          <w:lang w:eastAsia="fr-FR"/>
        </w:rPr>
        <w:t>Banking</w:t>
      </w:r>
      <w:r w:rsidRPr="007D2519" w:rsidR="00A4186C">
        <w:rPr>
          <w:rFonts w:cs="Calibri"/>
          <w:color w:val="000000"/>
          <w:kern w:val="28"/>
          <w:sz w:val="22"/>
          <w:szCs w:val="22"/>
          <w:lang w:eastAsia="fr-FR"/>
        </w:rPr>
        <w:t xml:space="preserve">, </w:t>
      </w:r>
      <w:r w:rsidRPr="007D2519" w:rsidR="00A64ADE">
        <w:rPr>
          <w:rFonts w:cs="Calibri"/>
          <w:color w:val="000000"/>
          <w:kern w:val="28"/>
          <w:sz w:val="22"/>
          <w:szCs w:val="22"/>
          <w:lang w:eastAsia="fr-FR"/>
        </w:rPr>
        <w:t xml:space="preserve">Buyers Credit, </w:t>
      </w:r>
      <w:r w:rsidRPr="007D2519" w:rsidR="00A4186C">
        <w:rPr>
          <w:rFonts w:cs="Calibri"/>
          <w:color w:val="000000"/>
          <w:kern w:val="28"/>
          <w:sz w:val="22"/>
          <w:szCs w:val="22"/>
          <w:lang w:eastAsia="fr-FR"/>
        </w:rPr>
        <w:t>Letter of Cr</w:t>
      </w:r>
      <w:r>
        <w:rPr>
          <w:rFonts w:cs="Calibri"/>
          <w:color w:val="000000"/>
          <w:kern w:val="28"/>
          <w:sz w:val="22"/>
          <w:szCs w:val="22"/>
          <w:lang w:eastAsia="fr-FR"/>
        </w:rPr>
        <w:t>edit, Bank Guarantee, Knowledge.</w:t>
      </w:r>
    </w:p>
    <w:p w:rsidR="0060795C" w:rsidRPr="007D2519" w:rsidP="000B03F3" w14:paraId="226405D2" w14:textId="77777777">
      <w:pPr>
        <w:numPr>
          <w:ilvl w:val="0"/>
          <w:numId w:val="11"/>
        </w:numPr>
        <w:spacing w:before="0" w:after="40" w:line="240" w:lineRule="auto"/>
        <w:jc w:val="both"/>
        <w:rPr>
          <w:rFonts w:cs="Calibri"/>
          <w:color w:val="000000"/>
          <w:kern w:val="28"/>
          <w:sz w:val="22"/>
          <w:szCs w:val="22"/>
          <w:lang w:eastAsia="fr-FR"/>
        </w:rPr>
      </w:pPr>
      <w:r w:rsidRPr="007D2519">
        <w:rPr>
          <w:rFonts w:cs="Calibri"/>
          <w:color w:val="000000"/>
          <w:kern w:val="28"/>
          <w:sz w:val="22"/>
          <w:szCs w:val="22"/>
          <w:lang w:eastAsia="fr-FR"/>
        </w:rPr>
        <w:t xml:space="preserve">Expertise in analyzing, developing and implementing stringent cost-reduction measures. Expertise in identifying </w:t>
      </w:r>
      <w:r w:rsidRPr="007D2519" w:rsidR="00E9709A">
        <w:rPr>
          <w:rFonts w:cs="Calibri"/>
          <w:color w:val="000000"/>
          <w:kern w:val="28"/>
          <w:sz w:val="22"/>
          <w:szCs w:val="22"/>
          <w:lang w:eastAsia="fr-FR"/>
        </w:rPr>
        <w:t>troublesome</w:t>
      </w:r>
      <w:r w:rsidRPr="007D2519">
        <w:rPr>
          <w:rFonts w:cs="Calibri"/>
          <w:color w:val="000000"/>
          <w:kern w:val="28"/>
          <w:sz w:val="22"/>
          <w:szCs w:val="22"/>
          <w:lang w:eastAsia="fr-FR"/>
        </w:rPr>
        <w:t xml:space="preserve"> and implementing corrective measures.</w:t>
      </w:r>
    </w:p>
    <w:p w:rsidR="0060795C" w:rsidRPr="005F0511" w:rsidP="000B03F3" w14:paraId="724010C5" w14:textId="0B1F5C8E">
      <w:pPr>
        <w:numPr>
          <w:ilvl w:val="0"/>
          <w:numId w:val="11"/>
        </w:numPr>
        <w:spacing w:before="0" w:after="40" w:line="240" w:lineRule="auto"/>
        <w:rPr>
          <w:rFonts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Currently associated with </w:t>
      </w:r>
      <w:r w:rsidR="003769D6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Pro Tech Shine &amp; Care 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as </w:t>
      </w:r>
      <w:r w:rsidRPr="005F0511" w:rsidR="007D2519">
        <w:rPr>
          <w:rFonts w:cs="Calibri"/>
          <w:color w:val="000000"/>
          <w:kern w:val="28"/>
          <w:sz w:val="22"/>
          <w:szCs w:val="22"/>
          <w:lang w:eastAsia="fr-FR"/>
        </w:rPr>
        <w:t>an</w:t>
      </w:r>
      <w:r w:rsidR="007D2519">
        <w:rPr>
          <w:rFonts w:cs="Calibri"/>
          <w:color w:val="000000"/>
          <w:kern w:val="28"/>
          <w:sz w:val="22"/>
          <w:szCs w:val="22"/>
          <w:lang w:eastAsia="fr-FR"/>
        </w:rPr>
        <w:t xml:space="preserve"> </w:t>
      </w:r>
      <w:r w:rsidR="007D2519">
        <w:rPr>
          <w:rFonts w:cs="Calibri"/>
          <w:b/>
          <w:color w:val="000000"/>
          <w:kern w:val="28"/>
          <w:sz w:val="22"/>
          <w:szCs w:val="22"/>
          <w:lang w:eastAsia="fr-FR"/>
        </w:rPr>
        <w:t>“Accounts</w:t>
      </w:r>
      <w:r w:rsidR="00C310C5">
        <w:rPr>
          <w:rFonts w:cs="Calibri"/>
          <w:b/>
          <w:color w:val="000000"/>
          <w:kern w:val="28"/>
          <w:sz w:val="22"/>
          <w:szCs w:val="22"/>
          <w:lang w:eastAsia="fr-FR"/>
        </w:rPr>
        <w:t xml:space="preserve"> Manager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>”.</w:t>
      </w:r>
    </w:p>
    <w:p w:rsidR="0060795C" w:rsidRPr="005F0511" w:rsidP="000B03F3" w14:paraId="1ED03A59" w14:textId="77777777">
      <w:pPr>
        <w:numPr>
          <w:ilvl w:val="0"/>
          <w:numId w:val="11"/>
        </w:numPr>
        <w:spacing w:before="0" w:after="40" w:line="240" w:lineRule="auto"/>
        <w:jc w:val="both"/>
        <w:rPr>
          <w:rFonts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cs="Calibri"/>
          <w:sz w:val="22"/>
          <w:szCs w:val="22"/>
        </w:rPr>
        <w:t>Skilled in managing cost, handling team members and interacting effectively with customers directly. Ability to work in a fast-paced, high-tech, multi-cultural environment; Strong understanding of business strategic planning/implementation and general administration processes.</w:t>
      </w:r>
    </w:p>
    <w:p w:rsidR="0060795C" w:rsidRPr="005F0511" w:rsidP="000B03F3" w14:paraId="355B27A6" w14:textId="77777777">
      <w:pPr>
        <w:numPr>
          <w:ilvl w:val="0"/>
          <w:numId w:val="11"/>
        </w:numPr>
        <w:spacing w:before="0" w:after="40" w:line="240" w:lineRule="auto"/>
        <w:jc w:val="both"/>
        <w:rPr>
          <w:rFonts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cs="Calibri"/>
          <w:sz w:val="22"/>
          <w:szCs w:val="22"/>
        </w:rPr>
        <w:t xml:space="preserve">Possess a global mindset along with strong quantitative and conceptual capability and excellent PR &amp; Team Building skills. 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>Ability to contribute as a team player and interface with professionals on all levels.</w:t>
      </w:r>
    </w:p>
    <w:p w:rsidR="0060795C" w:rsidP="000B03F3" w14:paraId="050CD171" w14:textId="77777777">
      <w:pPr>
        <w:numPr>
          <w:ilvl w:val="0"/>
          <w:numId w:val="11"/>
        </w:numPr>
        <w:spacing w:before="0" w:after="40" w:line="240" w:lineRule="auto"/>
        <w:jc w:val="both"/>
        <w:rPr>
          <w:rFonts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Areas of strength include - Finance &amp; Accounts, </w:t>
      </w:r>
      <w:r w:rsidR="00823FE0">
        <w:rPr>
          <w:rFonts w:cs="Calibri"/>
          <w:color w:val="000000"/>
          <w:kern w:val="28"/>
          <w:sz w:val="22"/>
          <w:szCs w:val="22"/>
          <w:lang w:eastAsia="fr-FR"/>
        </w:rPr>
        <w:t>St</w:t>
      </w:r>
      <w:r w:rsidR="007D2519">
        <w:rPr>
          <w:rFonts w:cs="Calibri"/>
          <w:color w:val="000000"/>
          <w:kern w:val="28"/>
          <w:sz w:val="22"/>
          <w:szCs w:val="22"/>
          <w:lang w:eastAsia="fr-FR"/>
        </w:rPr>
        <w:t xml:space="preserve">ore, Warehouse </w:t>
      </w: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 xml:space="preserve">and Process Management. </w:t>
      </w:r>
    </w:p>
    <w:p w:rsidR="0060795C" w:rsidRPr="005F0511" w14:paraId="57CB9020" w14:textId="77777777">
      <w:pPr>
        <w:spacing w:before="0" w:after="0" w:line="240" w:lineRule="auto"/>
        <w:ind w:left="360"/>
        <w:jc w:val="center"/>
        <w:rPr>
          <w:rFonts w:cs="Calibri"/>
          <w:b/>
          <w:bCs/>
          <w:caps/>
          <w:color w:val="365F91"/>
          <w:sz w:val="16"/>
          <w:szCs w:val="16"/>
        </w:rPr>
      </w:pPr>
    </w:p>
    <w:p w:rsidR="0060795C" w:rsidP="000B03F3" w14:paraId="3764FEAE" w14:textId="2900255B">
      <w:pPr>
        <w:numPr>
          <w:ilvl w:val="0"/>
          <w:numId w:val="11"/>
        </w:numPr>
        <w:spacing w:before="0" w:after="0" w:line="240" w:lineRule="auto"/>
        <w:jc w:val="center"/>
        <w:rPr>
          <w:rFonts w:cs="Calibri"/>
          <w:b/>
          <w:bCs/>
          <w:caps/>
          <w:color w:val="365F91"/>
          <w:sz w:val="26"/>
          <w:szCs w:val="26"/>
          <w:u w:val="single"/>
        </w:rPr>
      </w:pPr>
      <w:r w:rsidRPr="005F0511">
        <w:rPr>
          <w:rFonts w:cs="Calibri"/>
          <w:b/>
          <w:bCs/>
          <w:caps/>
          <w:color w:val="365F91"/>
          <w:sz w:val="26"/>
          <w:szCs w:val="26"/>
          <w:u w:val="single"/>
        </w:rPr>
        <w:t>Experience Synopsis</w:t>
      </w:r>
    </w:p>
    <w:p w:rsidR="002E1C6C" w:rsidRPr="002D4309" w:rsidP="002E1C6C" w14:paraId="5CF31DF8" w14:textId="3935D4F4">
      <w:pPr>
        <w:numPr>
          <w:ilvl w:val="0"/>
          <w:numId w:val="11"/>
        </w:numPr>
        <w:spacing w:before="0" w:after="0" w:line="240" w:lineRule="auto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>Pro Tech Shine &amp; Care</w:t>
      </w:r>
      <w:r>
        <w:rPr>
          <w:rFonts w:cs="Calibri"/>
          <w:b/>
          <w:sz w:val="22"/>
          <w:szCs w:val="22"/>
        </w:rPr>
        <w:t xml:space="preserve"> </w:t>
      </w:r>
    </w:p>
    <w:p w:rsidR="002E1C6C" w:rsidRPr="005F0511" w:rsidP="002E1C6C" w14:paraId="75D19B64" w14:textId="4EE19378">
      <w:pPr>
        <w:spacing w:before="0" w:after="0" w:line="240" w:lineRule="auto"/>
        <w:rPr>
          <w:rFonts w:cs="Calibri"/>
          <w:b/>
          <w:sz w:val="22"/>
          <w:szCs w:val="22"/>
        </w:rPr>
      </w:pP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>
        <w:rPr>
          <w:rFonts w:cs="Calibri"/>
          <w:b/>
          <w:sz w:val="22"/>
          <w:szCs w:val="22"/>
        </w:rPr>
        <w:tab/>
      </w:r>
      <w:r>
        <w:rPr>
          <w:rFonts w:cs="Calibri"/>
          <w:b/>
          <w:sz w:val="22"/>
          <w:szCs w:val="22"/>
        </w:rPr>
        <w:tab/>
        <w:t xml:space="preserve">      </w:t>
      </w:r>
      <w:r w:rsidR="00C618D5">
        <w:rPr>
          <w:rFonts w:cs="Calibri"/>
          <w:b/>
          <w:sz w:val="22"/>
          <w:szCs w:val="22"/>
        </w:rPr>
        <w:tab/>
      </w:r>
      <w:r>
        <w:rPr>
          <w:rFonts w:cs="Calibri"/>
          <w:b/>
          <w:sz w:val="22"/>
          <w:szCs w:val="22"/>
        </w:rPr>
        <w:t xml:space="preserve">    </w:t>
      </w:r>
      <w:r w:rsidR="008B7A70">
        <w:rPr>
          <w:rFonts w:cs="Calibri"/>
          <w:b/>
          <w:sz w:val="22"/>
          <w:szCs w:val="22"/>
        </w:rPr>
        <w:t xml:space="preserve">    </w:t>
      </w:r>
      <w:r>
        <w:rPr>
          <w:rFonts w:cs="Calibri"/>
          <w:b/>
          <w:sz w:val="22"/>
          <w:szCs w:val="22"/>
        </w:rPr>
        <w:t xml:space="preserve">   May 2019 to Present </w:t>
      </w:r>
    </w:p>
    <w:p w:rsidR="002E1C6C" w:rsidRPr="00A0520E" w:rsidP="002E1C6C" w14:paraId="0543458A" w14:textId="77777777">
      <w:pPr>
        <w:pStyle w:val="Heading1"/>
        <w:numPr>
          <w:ilvl w:val="0"/>
          <w:numId w:val="11"/>
        </w:numPr>
        <w:spacing w:before="0" w:line="240" w:lineRule="auto"/>
        <w:ind w:left="360"/>
        <w:jc w:val="center"/>
        <w:rPr>
          <w:rFonts w:cs="Calibri"/>
          <w:color w:val="365F91"/>
          <w:sz w:val="22"/>
          <w:szCs w:val="22"/>
          <w:u w:val="single"/>
        </w:rPr>
      </w:pPr>
      <w:r w:rsidRPr="00A0520E">
        <w:rPr>
          <w:rFonts w:cs="Calibri"/>
        </w:rPr>
        <w:t>Responsibilities as anAccounts Manager</w:t>
      </w:r>
    </w:p>
    <w:p w:rsidR="003769D6" w:rsidP="002E1C6C" w14:paraId="63E1BD3D" w14:textId="6FE6BD4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Analysis all daily reports.</w:t>
      </w:r>
    </w:p>
    <w:p w:rsidR="003769D6" w:rsidP="002E1C6C" w14:paraId="01F81913" w14:textId="3FAD341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Check entries of sale, purchase, expenses, assets, petty cash, Tax payable &amp; Receivable. </w:t>
      </w:r>
    </w:p>
    <w:p w:rsidR="003769D6" w:rsidP="002E1C6C" w14:paraId="1A20BB56" w14:textId="4BD3448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Tracking outstanding amount according credit days.</w:t>
      </w:r>
    </w:p>
    <w:p w:rsidR="002F7B4B" w:rsidP="002E1C6C" w14:paraId="02F983E8" w14:textId="12DA486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Inventory controls</w:t>
      </w:r>
    </w:p>
    <w:p w:rsidR="002E1C6C" w:rsidRPr="005F0511" w:rsidP="002E1C6C" w14:paraId="0B054EEE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 xml:space="preserve">Handling of </w:t>
      </w:r>
      <w:r w:rsidRPr="00A40C65">
        <w:rPr>
          <w:rFonts w:cs="Calibri"/>
          <w:sz w:val="22"/>
          <w:szCs w:val="22"/>
        </w:rPr>
        <w:t>GST Computation &amp; Return Process, Tax Reconciliation, TDS Reconciliation, and TDS Return matters.</w:t>
      </w:r>
      <w:r w:rsidRPr="005F0511">
        <w:rPr>
          <w:rFonts w:cs="Calibri"/>
          <w:sz w:val="22"/>
          <w:szCs w:val="22"/>
        </w:rPr>
        <w:t xml:space="preserve">  </w:t>
      </w:r>
    </w:p>
    <w:p w:rsidR="002E1C6C" w:rsidP="002E1C6C" w14:paraId="65B1BEE9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Manage all phases of </w:t>
      </w:r>
      <w:r w:rsidRPr="00A40C65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Accounts Payable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</w:t>
      </w:r>
      <w:r w:rsidRPr="00A40C65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&amp; Receivable </w:t>
      </w:r>
    </w:p>
    <w:p w:rsidR="002E1C6C" w:rsidP="002E1C6C" w14:paraId="6EF5ECE9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MIS Report.</w:t>
      </w:r>
    </w:p>
    <w:p w:rsidR="003769D6" w:rsidRPr="005F0511" w:rsidP="003769D6" w14:paraId="6F77CB51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Letter of Credit &amp; Bank Guarantee. </w:t>
      </w:r>
    </w:p>
    <w:p w:rsidR="003769D6" w:rsidP="003769D6" w14:paraId="17DC3E08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Fund Flow Statement.</w:t>
      </w:r>
    </w:p>
    <w:p w:rsidR="003769D6" w:rsidRPr="003769D6" w:rsidP="003769D6" w14:paraId="0AE68373" w14:textId="1CD0A0B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 financial statements and debtors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&amp; Creditors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listings.</w:t>
      </w:r>
    </w:p>
    <w:p w:rsidR="002E1C6C" w:rsidP="002E1C6C" w14:paraId="6B8E9D54" w14:textId="4D2E790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budget.</w:t>
      </w:r>
    </w:p>
    <w:p w:rsidR="002E1C6C" w:rsidP="002E1C6C" w14:paraId="593694ED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Cash Flow Statement.</w:t>
      </w:r>
    </w:p>
    <w:p w:rsidR="002E1C6C" w:rsidP="002E1C6C" w14:paraId="1DFC3A37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Cost Statement.</w:t>
      </w:r>
    </w:p>
    <w:p w:rsidR="002E1C6C" w:rsidRPr="005F0511" w:rsidP="002E1C6C" w14:paraId="26670710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 regular reports and summaries of accounting activities.</w:t>
      </w:r>
    </w:p>
    <w:p w:rsidR="002E1C6C" w:rsidRPr="005F0511" w:rsidP="002E1C6C" w14:paraId="2044DAEF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Review the </w:t>
      </w:r>
      <w:r>
        <w:rPr>
          <w:rFonts w:ascii="Calibri" w:hAnsi="Calibri" w:cs="Calibri"/>
          <w:b/>
          <w:color w:val="000000"/>
          <w:kern w:val="28"/>
          <w:sz w:val="22"/>
          <w:szCs w:val="22"/>
          <w:lang w:eastAsia="fr-FR"/>
        </w:rPr>
        <w:t xml:space="preserve">A/R &amp; A/P </w:t>
      </w:r>
      <w:r w:rsidRPr="00C40037">
        <w:rPr>
          <w:rFonts w:ascii="Calibri" w:hAnsi="Calibri" w:cs="Calibri"/>
          <w:b/>
          <w:color w:val="000000"/>
          <w:kern w:val="28"/>
          <w:sz w:val="22"/>
          <w:szCs w:val="22"/>
          <w:lang w:eastAsia="fr-FR"/>
        </w:rPr>
        <w:t>ageing reports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on weekly 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basis.</w:t>
      </w:r>
    </w:p>
    <w:p w:rsidR="002E1C6C" w:rsidRPr="005F0511" w:rsidP="002E1C6C" w14:paraId="00A7B5C5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I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nvoices into accounts payable system weekly after verifying a purchase order was received from or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dering department.</w:t>
      </w:r>
    </w:p>
    <w:p w:rsidR="002E1C6C" w:rsidP="002E1C6C" w14:paraId="1BD05931" w14:textId="58AA38F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 &amp; arrange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financial reports and submissions to relevant government entities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or other institution if required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.</w:t>
      </w:r>
    </w:p>
    <w:p w:rsidR="003769D6" w:rsidP="003769D6" w14:paraId="1893F12D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Preparing 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cost report on Monthly Basis.</w:t>
      </w:r>
    </w:p>
    <w:p w:rsidR="003769D6" w:rsidP="003769D6" w14:paraId="2B4531BA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4"/>
          <w:szCs w:val="22"/>
        </w:rPr>
      </w:pPr>
      <w:r w:rsidRPr="000C622D">
        <w:rPr>
          <w:rFonts w:eastAsia="Arial Unicode MS" w:cs="Calibri"/>
          <w:sz w:val="22"/>
        </w:rPr>
        <w:t xml:space="preserve">Maintaining Cash &amp; Bank along with </w:t>
      </w:r>
      <w:r w:rsidRPr="000C622D">
        <w:rPr>
          <w:rFonts w:eastAsia="Arial Unicode MS" w:cs="Calibri"/>
          <w:b/>
          <w:sz w:val="22"/>
        </w:rPr>
        <w:t>BRS</w:t>
      </w:r>
    </w:p>
    <w:p w:rsidR="003769D6" w:rsidRPr="003769D6" w:rsidP="003769D6" w14:paraId="189176AD" w14:textId="7EB627DA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4"/>
          <w:szCs w:val="22"/>
        </w:rPr>
      </w:pPr>
      <w:r w:rsidRPr="003769D6">
        <w:rPr>
          <w:rFonts w:eastAsia="Arial Unicode MS" w:cs="Calibri"/>
          <w:sz w:val="22"/>
        </w:rPr>
        <w:t>Preparation</w:t>
      </w:r>
      <w:r w:rsidR="00972E1F">
        <w:rPr>
          <w:rFonts w:eastAsia="Arial Unicode MS" w:cs="Calibri"/>
          <w:sz w:val="22"/>
        </w:rPr>
        <w:t xml:space="preserve"> </w:t>
      </w:r>
      <w:r w:rsidRPr="003769D6" w:rsidR="00972E1F">
        <w:rPr>
          <w:rFonts w:eastAsia="Arial Unicode MS" w:cs="Calibri"/>
          <w:sz w:val="22"/>
        </w:rPr>
        <w:t>Provisional</w:t>
      </w:r>
      <w:r w:rsidRPr="003769D6">
        <w:rPr>
          <w:rFonts w:eastAsia="Arial Unicode MS" w:cs="Calibri"/>
          <w:sz w:val="22"/>
        </w:rPr>
        <w:t xml:space="preserve"> of </w:t>
      </w:r>
      <w:r w:rsidRPr="003769D6">
        <w:rPr>
          <w:rFonts w:eastAsia="Arial Unicode MS" w:cs="Calibri"/>
          <w:b/>
          <w:sz w:val="22"/>
        </w:rPr>
        <w:t>P/L</w:t>
      </w:r>
      <w:r w:rsidRPr="003769D6">
        <w:rPr>
          <w:rFonts w:eastAsia="Arial Unicode MS" w:cs="Calibri"/>
          <w:sz w:val="22"/>
        </w:rPr>
        <w:t xml:space="preserve"> along with Income &amp; Expenditure account </w:t>
      </w:r>
    </w:p>
    <w:p w:rsidR="002E1C6C" w:rsidRPr="005F0511" w:rsidP="002E1C6C" w14:paraId="22FA6719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Preparing and presenting financial re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ports for meetings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.</w:t>
      </w:r>
    </w:p>
    <w:p w:rsidR="002E1C6C" w:rsidRPr="005F0511" w:rsidP="002E1C6C" w14:paraId="7B51E9B1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Providing direction and training to 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other departments 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in areas related to finance, financial reports, internal controls, labor management, payroll, etc.</w:t>
      </w:r>
    </w:p>
    <w:p w:rsidR="00D617BE" w:rsidRPr="005F0511" w14:paraId="388B37FF" w14:textId="77777777">
      <w:pPr>
        <w:spacing w:before="0" w:after="0" w:line="240" w:lineRule="auto"/>
        <w:ind w:left="360"/>
        <w:jc w:val="center"/>
        <w:rPr>
          <w:rFonts w:cs="Calibri"/>
          <w:b/>
          <w:bCs/>
          <w:caps/>
          <w:color w:val="365F91"/>
          <w:sz w:val="26"/>
          <w:szCs w:val="26"/>
          <w:u w:val="single"/>
        </w:rPr>
      </w:pPr>
    </w:p>
    <w:p w:rsidR="00B11DBB" w:rsidRPr="002D4309" w:rsidP="002D4309" w14:paraId="4FF002DC" w14:textId="77777777">
      <w:pPr>
        <w:numPr>
          <w:ilvl w:val="0"/>
          <w:numId w:val="11"/>
        </w:numPr>
        <w:spacing w:before="0" w:after="0" w:line="240" w:lineRule="auto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>Ambuja</w:t>
      </w:r>
      <w:r>
        <w:rPr>
          <w:rFonts w:cs="Calibri"/>
          <w:b/>
          <w:sz w:val="22"/>
          <w:szCs w:val="22"/>
        </w:rPr>
        <w:t xml:space="preserve"> </w:t>
      </w:r>
      <w:r w:rsidRPr="002D4309" w:rsidR="009D697B">
        <w:rPr>
          <w:rFonts w:cs="Calibri"/>
          <w:b/>
          <w:sz w:val="22"/>
          <w:szCs w:val="22"/>
        </w:rPr>
        <w:t xml:space="preserve"> Group</w:t>
      </w:r>
      <w:r w:rsidR="00A470CC">
        <w:rPr>
          <w:rFonts w:cs="Calibri"/>
          <w:b/>
          <w:sz w:val="22"/>
          <w:szCs w:val="22"/>
        </w:rPr>
        <w:t xml:space="preserve">, Raipur </w:t>
      </w:r>
    </w:p>
    <w:p w:rsidR="00D617BE" w:rsidRPr="005F0511" w:rsidP="00387D06" w14:paraId="45AA87DD" w14:textId="770F2898">
      <w:pPr>
        <w:spacing w:before="0" w:after="0" w:line="240" w:lineRule="auto"/>
        <w:rPr>
          <w:rFonts w:cs="Calibri"/>
          <w:b/>
          <w:sz w:val="22"/>
          <w:szCs w:val="22"/>
        </w:rPr>
      </w:pP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 w:rsidRPr="005F0511" w:rsidR="0069474C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="00004518">
        <w:rPr>
          <w:rFonts w:cs="Calibri"/>
          <w:b/>
          <w:sz w:val="22"/>
          <w:szCs w:val="22"/>
        </w:rPr>
        <w:tab/>
      </w:r>
      <w:r w:rsidR="00004518">
        <w:rPr>
          <w:rFonts w:cs="Calibri"/>
          <w:b/>
          <w:sz w:val="22"/>
          <w:szCs w:val="22"/>
        </w:rPr>
        <w:tab/>
      </w:r>
      <w:r w:rsidR="001E0BC3">
        <w:rPr>
          <w:rFonts w:cs="Calibri"/>
          <w:b/>
          <w:sz w:val="22"/>
          <w:szCs w:val="22"/>
        </w:rPr>
        <w:t xml:space="preserve">              </w:t>
      </w:r>
      <w:r w:rsidR="002D4309">
        <w:rPr>
          <w:rFonts w:cs="Calibri"/>
          <w:b/>
          <w:sz w:val="22"/>
          <w:szCs w:val="22"/>
        </w:rPr>
        <w:t>October -2013</w:t>
      </w:r>
      <w:r w:rsidR="001E0BC3">
        <w:rPr>
          <w:rFonts w:cs="Calibri"/>
          <w:b/>
          <w:sz w:val="22"/>
          <w:szCs w:val="22"/>
        </w:rPr>
        <w:t xml:space="preserve"> To April 2019</w:t>
      </w:r>
    </w:p>
    <w:p w:rsidR="00D617BE" w:rsidRPr="00A0520E" w:rsidP="00A0520E" w14:paraId="3A2B103D" w14:textId="3D469530">
      <w:pPr>
        <w:pStyle w:val="Heading1"/>
        <w:numPr>
          <w:ilvl w:val="0"/>
          <w:numId w:val="11"/>
        </w:numPr>
        <w:spacing w:before="0" w:line="240" w:lineRule="auto"/>
        <w:ind w:left="360"/>
        <w:jc w:val="center"/>
        <w:rPr>
          <w:rFonts w:cs="Calibri"/>
          <w:color w:val="365F91"/>
          <w:sz w:val="22"/>
          <w:szCs w:val="22"/>
          <w:u w:val="single"/>
        </w:rPr>
      </w:pPr>
      <w:r w:rsidRPr="00A0520E">
        <w:rPr>
          <w:rFonts w:cs="Calibri"/>
        </w:rPr>
        <w:t>Responsibi</w:t>
      </w:r>
      <w:r w:rsidR="008B7A70">
        <w:rPr>
          <w:rFonts w:cs="Calibri"/>
        </w:rPr>
        <w:t>lities as Sr. Accountant</w:t>
      </w:r>
    </w:p>
    <w:p w:rsidR="00F16ADD" w:rsidRPr="005F0511" w:rsidP="000B03F3" w14:paraId="211ABDAB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Ensure that the guests</w:t>
      </w:r>
      <w:r w:rsidR="00FF2819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/Client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have best possible experience by trouble-shooting and resolving all billing-related disputes.</w:t>
      </w:r>
    </w:p>
    <w:p w:rsidR="00F16ADD" w:rsidRPr="005F0511" w:rsidP="000B03F3" w14:paraId="19EB03DE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Represents the finance department on the daily department heads meeting with the general manager.</w:t>
      </w:r>
    </w:p>
    <w:p w:rsidR="00CC57DE" w:rsidRPr="005F0511" w:rsidP="00C910DD" w14:paraId="68001EB5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 xml:space="preserve">Handling of </w:t>
      </w:r>
      <w:r w:rsidRPr="00A40C65" w:rsidR="00613199">
        <w:rPr>
          <w:rFonts w:cs="Calibri"/>
          <w:sz w:val="22"/>
          <w:szCs w:val="22"/>
        </w:rPr>
        <w:t xml:space="preserve">GST </w:t>
      </w:r>
      <w:r w:rsidRPr="00A40C65" w:rsidR="00E9709A">
        <w:rPr>
          <w:rFonts w:cs="Calibri"/>
          <w:sz w:val="22"/>
          <w:szCs w:val="22"/>
        </w:rPr>
        <w:t>Computation &amp;</w:t>
      </w:r>
      <w:r w:rsidRPr="00A40C65" w:rsidR="002F33ED">
        <w:rPr>
          <w:rFonts w:cs="Calibri"/>
          <w:sz w:val="22"/>
          <w:szCs w:val="22"/>
        </w:rPr>
        <w:t xml:space="preserve"> </w:t>
      </w:r>
      <w:r w:rsidRPr="00A40C65" w:rsidR="00613199">
        <w:rPr>
          <w:rFonts w:cs="Calibri"/>
          <w:sz w:val="22"/>
          <w:szCs w:val="22"/>
        </w:rPr>
        <w:t>Return</w:t>
      </w:r>
      <w:r w:rsidRPr="00A40C65" w:rsidR="00E9709A">
        <w:rPr>
          <w:rFonts w:cs="Calibri"/>
          <w:sz w:val="22"/>
          <w:szCs w:val="22"/>
        </w:rPr>
        <w:t xml:space="preserve"> Process</w:t>
      </w:r>
      <w:r w:rsidRPr="00A40C65" w:rsidR="00613199">
        <w:rPr>
          <w:rFonts w:cs="Calibri"/>
          <w:sz w:val="22"/>
          <w:szCs w:val="22"/>
        </w:rPr>
        <w:t>, Tax Reconciliation,</w:t>
      </w:r>
      <w:r w:rsidRPr="00A40C65" w:rsidR="007D2519">
        <w:rPr>
          <w:rFonts w:cs="Calibri"/>
          <w:sz w:val="22"/>
          <w:szCs w:val="22"/>
        </w:rPr>
        <w:t xml:space="preserve"> </w:t>
      </w:r>
      <w:r w:rsidRPr="00A40C65" w:rsidR="00043B76">
        <w:rPr>
          <w:rFonts w:cs="Calibri"/>
          <w:sz w:val="22"/>
          <w:szCs w:val="22"/>
        </w:rPr>
        <w:t xml:space="preserve">TDS Reconciliation, </w:t>
      </w:r>
      <w:r w:rsidRPr="00A40C65" w:rsidR="007D2519">
        <w:rPr>
          <w:rFonts w:cs="Calibri"/>
          <w:sz w:val="22"/>
          <w:szCs w:val="22"/>
        </w:rPr>
        <w:t>and TDS</w:t>
      </w:r>
      <w:r w:rsidRPr="00A40C65" w:rsidR="00613199">
        <w:rPr>
          <w:rFonts w:cs="Calibri"/>
          <w:sz w:val="22"/>
          <w:szCs w:val="22"/>
        </w:rPr>
        <w:t xml:space="preserve"> Return</w:t>
      </w:r>
      <w:r w:rsidRPr="00A40C65" w:rsidR="008B7CFC">
        <w:rPr>
          <w:rFonts w:cs="Calibri"/>
          <w:sz w:val="22"/>
          <w:szCs w:val="22"/>
        </w:rPr>
        <w:t xml:space="preserve"> matters</w:t>
      </w:r>
      <w:r w:rsidRPr="00A40C65">
        <w:rPr>
          <w:rFonts w:cs="Calibri"/>
          <w:sz w:val="22"/>
          <w:szCs w:val="22"/>
        </w:rPr>
        <w:t>.</w:t>
      </w:r>
      <w:r w:rsidRPr="005F0511">
        <w:rPr>
          <w:rFonts w:cs="Calibri"/>
          <w:sz w:val="22"/>
          <w:szCs w:val="22"/>
        </w:rPr>
        <w:t xml:space="preserve">  </w:t>
      </w:r>
    </w:p>
    <w:p w:rsidR="002F33ED" w:rsidP="000B03F3" w14:paraId="67A6F565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Manage all phases of </w:t>
      </w:r>
      <w:r w:rsidRPr="00A40C65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Accounts </w:t>
      </w:r>
      <w:r w:rsidRPr="00A40C65" w:rsidR="007D2519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Payable</w:t>
      </w:r>
      <w:r w:rsidR="00A40C65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</w:t>
      </w:r>
      <w:r w:rsidRPr="00A40C65" w:rsidR="00A40C65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&amp;</w:t>
      </w:r>
      <w:r w:rsidRPr="00A40C65" w:rsidR="007D2519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Receivable</w:t>
      </w:r>
      <w:r w:rsidRPr="00A40C65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</w:t>
      </w:r>
    </w:p>
    <w:p w:rsidR="00A40C65" w:rsidP="000B03F3" w14:paraId="0B211643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MIS Report.</w:t>
      </w:r>
    </w:p>
    <w:p w:rsidR="00F16ADD" w:rsidP="000B03F3" w14:paraId="0F5FB167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budget.</w:t>
      </w:r>
    </w:p>
    <w:p w:rsidR="002F33ED" w:rsidP="000B03F3" w14:paraId="65258492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Cash Flow Statement.</w:t>
      </w:r>
    </w:p>
    <w:p w:rsidR="002F33ED" w:rsidP="000B03F3" w14:paraId="6B5BD22B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Cost Statement.</w:t>
      </w:r>
    </w:p>
    <w:p w:rsidR="002F33ED" w:rsidP="000B03F3" w14:paraId="3C9AA280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Export &amp; Import Knowledge.</w:t>
      </w:r>
    </w:p>
    <w:p w:rsidR="002F33ED" w:rsidP="000B03F3" w14:paraId="1358CB1D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Fund Flow Statement.</w:t>
      </w:r>
    </w:p>
    <w:p w:rsidR="002F33ED" w:rsidRPr="005F0511" w:rsidP="000B03F3" w14:paraId="5074DD5E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Letter of Credit &amp; Bank Guarantee</w:t>
      </w:r>
      <w:r w:rsidR="00A40C65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.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</w:t>
      </w:r>
    </w:p>
    <w:p w:rsidR="00F16ADD" w:rsidRPr="005F0511" w:rsidP="000B03F3" w14:paraId="2E5D4414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 regular reports and summaries of accounting activities.</w:t>
      </w:r>
    </w:p>
    <w:p w:rsidR="00F16ADD" w:rsidRPr="005F0511" w:rsidP="000B03F3" w14:paraId="4B098071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 financial statements and debtors</w:t>
      </w:r>
      <w:r w:rsidR="00E9709A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&amp; Creditors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listings.</w:t>
      </w:r>
    </w:p>
    <w:p w:rsidR="00F16ADD" w:rsidRPr="005F0511" w:rsidP="000B03F3" w14:paraId="46914C56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Review the </w:t>
      </w:r>
      <w:r w:rsidR="00E9709A">
        <w:rPr>
          <w:rFonts w:ascii="Calibri" w:hAnsi="Calibri" w:cs="Calibri"/>
          <w:b/>
          <w:color w:val="000000"/>
          <w:kern w:val="28"/>
          <w:sz w:val="22"/>
          <w:szCs w:val="22"/>
          <w:lang w:eastAsia="fr-FR"/>
        </w:rPr>
        <w:t>A/R &amp; A/P</w:t>
      </w:r>
      <w:r w:rsidR="007D2519">
        <w:rPr>
          <w:rFonts w:ascii="Calibri" w:hAnsi="Calibri" w:cs="Calibri"/>
          <w:b/>
          <w:color w:val="000000"/>
          <w:kern w:val="28"/>
          <w:sz w:val="22"/>
          <w:szCs w:val="22"/>
          <w:lang w:eastAsia="fr-FR"/>
        </w:rPr>
        <w:t xml:space="preserve"> </w:t>
      </w:r>
      <w:r w:rsidRPr="00C40037" w:rsidR="00043B76">
        <w:rPr>
          <w:rFonts w:ascii="Calibri" w:hAnsi="Calibri" w:cs="Calibri"/>
          <w:b/>
          <w:color w:val="000000"/>
          <w:kern w:val="28"/>
          <w:sz w:val="22"/>
          <w:szCs w:val="22"/>
          <w:lang w:eastAsia="fr-FR"/>
        </w:rPr>
        <w:t>ageing</w:t>
      </w:r>
      <w:r w:rsidRPr="00C40037">
        <w:rPr>
          <w:rFonts w:ascii="Calibri" w:hAnsi="Calibri" w:cs="Calibri"/>
          <w:b/>
          <w:color w:val="000000"/>
          <w:kern w:val="28"/>
          <w:sz w:val="22"/>
          <w:szCs w:val="22"/>
          <w:lang w:eastAsia="fr-FR"/>
        </w:rPr>
        <w:t xml:space="preserve"> reports</w:t>
      </w:r>
      <w:r w:rsidR="00A1576C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on weekly </w:t>
      </w:r>
      <w:r w:rsidRPr="005F0511" w:rsidR="00A1576C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basis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.</w:t>
      </w:r>
    </w:p>
    <w:p w:rsidR="00F16ADD" w:rsidRPr="005F0511" w:rsidP="000B03F3" w14:paraId="4F2A5E8D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Check customers credit ratings and Flag accounts as 'Black listed' for long outstanding or defaulter accounts.</w:t>
      </w:r>
    </w:p>
    <w:p w:rsidR="00F16ADD" w:rsidRPr="005F0511" w:rsidP="000B03F3" w14:paraId="277A22DD" w14:textId="25BCB8E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I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nvoices into accounts payable system weekly after verifying a purchase order was received from or</w:t>
      </w:r>
      <w:r w:rsidR="00666672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dering department.</w:t>
      </w:r>
    </w:p>
    <w:p w:rsidR="00F16ADD" w:rsidRPr="005F0511" w:rsidP="000B03F3" w14:paraId="13983162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Maintain banking relationships and negotiating loans and merchant services for business units.</w:t>
      </w:r>
    </w:p>
    <w:p w:rsidR="00F16ADD" w:rsidRPr="00A40C65" w:rsidP="00A40C65" w14:paraId="50AB3FD0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 &amp; arrange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financial reports and submissions to relevant government entities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or other institution </w:t>
      </w:r>
      <w:r w:rsidR="00A1576C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if required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.</w:t>
      </w:r>
    </w:p>
    <w:p w:rsidR="00F16ADD" w:rsidRPr="005F0511" w:rsidP="000B03F3" w14:paraId="54BBE5C7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Preparing and presenting financial re</w:t>
      </w:r>
      <w:r w:rsidR="00A1576C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ports for meetings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.</w:t>
      </w:r>
    </w:p>
    <w:p w:rsidR="00F16ADD" w:rsidRPr="005F0511" w:rsidP="000B03F3" w14:paraId="476AED9E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Providing direction and training to </w:t>
      </w:r>
      <w:r w:rsidR="00A1576C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other departments 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in areas related to finance, financial reports, internal controls, </w:t>
      </w:r>
      <w:r w:rsidRPr="005F0511" w:rsidR="00043B76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labor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management, payroll, etc.</w:t>
      </w:r>
    </w:p>
    <w:p w:rsidR="00B11DBB" w:rsidP="000B03F3" w14:paraId="6C2A9692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Preparing </w:t>
      </w: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cost report on Monthly Basis.</w:t>
      </w:r>
    </w:p>
    <w:p w:rsidR="00C24401" w:rsidP="000B03F3" w14:paraId="38DF4684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Reconcile </w:t>
      </w:r>
      <w:r w:rsidRPr="00043B76">
        <w:rPr>
          <w:rFonts w:ascii="Calibri" w:hAnsi="Calibri" w:cs="Calibri"/>
          <w:b/>
          <w:color w:val="000000"/>
          <w:kern w:val="28"/>
          <w:sz w:val="22"/>
          <w:szCs w:val="22"/>
          <w:lang w:eastAsia="fr-FR"/>
        </w:rPr>
        <w:t>Inter</w:t>
      </w:r>
      <w:r w:rsidRPr="00043B76">
        <w:rPr>
          <w:rFonts w:ascii="Calibri" w:hAnsi="Calibri" w:cs="Calibri"/>
          <w:b/>
          <w:color w:val="000000"/>
          <w:kern w:val="28"/>
          <w:sz w:val="22"/>
          <w:szCs w:val="22"/>
          <w:lang w:eastAsia="fr-FR"/>
        </w:rPr>
        <w:t xml:space="preserve"> unit transaction.</w:t>
      </w:r>
    </w:p>
    <w:p w:rsidR="00613199" w:rsidRPr="000C622D" w:rsidP="00613199" w14:paraId="68A109F2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4"/>
          <w:szCs w:val="22"/>
        </w:rPr>
      </w:pPr>
      <w:r w:rsidRPr="000C622D">
        <w:rPr>
          <w:rFonts w:eastAsia="Arial Unicode MS" w:cs="Calibri"/>
          <w:sz w:val="22"/>
        </w:rPr>
        <w:t xml:space="preserve">Maintaining Cash &amp; Bank along with </w:t>
      </w:r>
      <w:r w:rsidRPr="000C622D">
        <w:rPr>
          <w:rFonts w:eastAsia="Arial Unicode MS" w:cs="Calibri"/>
          <w:b/>
          <w:sz w:val="22"/>
        </w:rPr>
        <w:t>BRS</w:t>
      </w:r>
    </w:p>
    <w:p w:rsidR="00613199" w:rsidRPr="00EE7188" w:rsidP="00613199" w14:paraId="05077A82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4"/>
          <w:szCs w:val="22"/>
        </w:rPr>
      </w:pPr>
      <w:r w:rsidRPr="000C622D">
        <w:rPr>
          <w:rFonts w:eastAsia="Arial Unicode MS" w:cs="Calibri"/>
          <w:sz w:val="22"/>
        </w:rPr>
        <w:t xml:space="preserve">Preparation of </w:t>
      </w:r>
      <w:r w:rsidRPr="000C622D">
        <w:rPr>
          <w:rFonts w:eastAsia="Arial Unicode MS" w:cs="Calibri"/>
          <w:b/>
          <w:sz w:val="22"/>
        </w:rPr>
        <w:t>P/L</w:t>
      </w:r>
      <w:r w:rsidRPr="000C622D">
        <w:rPr>
          <w:rFonts w:eastAsia="Arial Unicode MS" w:cs="Calibri"/>
          <w:sz w:val="22"/>
        </w:rPr>
        <w:t xml:space="preserve"> along with Income &amp;</w:t>
      </w:r>
      <w:r w:rsidR="00CA3AAB">
        <w:rPr>
          <w:rFonts w:eastAsia="Arial Unicode MS" w:cs="Calibri"/>
          <w:sz w:val="22"/>
        </w:rPr>
        <w:t xml:space="preserve"> Expenditure account &amp; Provisional </w:t>
      </w:r>
      <w:r w:rsidRPr="000C622D">
        <w:rPr>
          <w:rFonts w:eastAsia="Arial Unicode MS" w:cs="Calibri"/>
          <w:sz w:val="22"/>
        </w:rPr>
        <w:t>Balance sheet</w:t>
      </w:r>
    </w:p>
    <w:p w:rsidR="00EE7188" w:rsidRPr="005F0511" w:rsidP="008B67CC" w14:paraId="0AF38ECB" w14:textId="77777777">
      <w:pPr>
        <w:autoSpaceDE w:val="0"/>
        <w:spacing w:before="0" w:after="48" w:afterLines="20" w:line="240" w:lineRule="auto"/>
        <w:ind w:left="720"/>
        <w:jc w:val="both"/>
        <w:rPr>
          <w:rFonts w:eastAsia="Calibri" w:cs="Calibri"/>
          <w:b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 xml:space="preserve">                                                              --- </w:t>
      </w:r>
      <w:r w:rsidRPr="005F0511">
        <w:rPr>
          <w:rFonts w:eastAsia="Calibri" w:cs="Calibri"/>
          <w:b/>
          <w:sz w:val="22"/>
          <w:szCs w:val="22"/>
        </w:rPr>
        <w:t>SAP--</w:t>
      </w:r>
    </w:p>
    <w:p w:rsidR="00EE7188" w:rsidRPr="005F0511" w:rsidP="008B67CC" w14:paraId="3CB9B2C0" w14:textId="77777777">
      <w:pPr>
        <w:numPr>
          <w:ilvl w:val="0"/>
          <w:numId w:val="11"/>
        </w:numPr>
        <w:autoSpaceDE w:val="0"/>
        <w:spacing w:before="0" w:after="48" w:afterLines="2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 xml:space="preserve">To monitor Purchase Requisition and Purchase Order Status through </w:t>
      </w:r>
      <w:r w:rsidRPr="005F0511">
        <w:rPr>
          <w:rFonts w:eastAsia="Calibri" w:cs="Calibri"/>
          <w:b/>
          <w:sz w:val="22"/>
          <w:szCs w:val="22"/>
        </w:rPr>
        <w:t>ME5J</w:t>
      </w:r>
      <w:r w:rsidRPr="005F0511">
        <w:rPr>
          <w:rFonts w:eastAsia="Calibri" w:cs="Calibri"/>
          <w:sz w:val="22"/>
          <w:szCs w:val="22"/>
        </w:rPr>
        <w:t xml:space="preserve"> and </w:t>
      </w:r>
      <w:r w:rsidRPr="005F0511">
        <w:rPr>
          <w:rFonts w:eastAsia="Calibri" w:cs="Calibri"/>
          <w:b/>
          <w:sz w:val="22"/>
          <w:szCs w:val="22"/>
        </w:rPr>
        <w:t>ME2J</w:t>
      </w:r>
      <w:r w:rsidRPr="005F0511">
        <w:rPr>
          <w:rFonts w:eastAsia="Calibri" w:cs="Calibri"/>
          <w:sz w:val="22"/>
          <w:szCs w:val="22"/>
        </w:rPr>
        <w:t>.</w:t>
      </w:r>
    </w:p>
    <w:p w:rsidR="00EE7188" w:rsidRPr="005F0511" w:rsidP="00EE7188" w14:paraId="3B0B41A6" w14:textId="77777777">
      <w:pPr>
        <w:numPr>
          <w:ilvl w:val="0"/>
          <w:numId w:val="11"/>
        </w:numPr>
        <w:autoSpaceDE w:val="0"/>
        <w:spacing w:before="0" w:after="2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 xml:space="preserve">To check, update and release Purchase Orders through </w:t>
      </w:r>
      <w:r w:rsidRPr="005F0511">
        <w:rPr>
          <w:rFonts w:eastAsia="Calibri" w:cs="Calibri"/>
          <w:b/>
          <w:sz w:val="22"/>
          <w:szCs w:val="22"/>
        </w:rPr>
        <w:t>ME23N</w:t>
      </w:r>
      <w:r w:rsidRPr="005F0511">
        <w:rPr>
          <w:rFonts w:eastAsia="Calibri" w:cs="Calibri"/>
          <w:sz w:val="22"/>
          <w:szCs w:val="22"/>
        </w:rPr>
        <w:t xml:space="preserve">, </w:t>
      </w:r>
      <w:r w:rsidRPr="005F0511">
        <w:rPr>
          <w:rFonts w:eastAsia="Calibri" w:cs="Calibri"/>
          <w:b/>
          <w:sz w:val="22"/>
          <w:szCs w:val="22"/>
        </w:rPr>
        <w:t xml:space="preserve">ME22N </w:t>
      </w:r>
      <w:r w:rsidRPr="005F0511">
        <w:rPr>
          <w:rFonts w:eastAsia="Calibri" w:cs="Calibri"/>
          <w:sz w:val="22"/>
          <w:szCs w:val="22"/>
        </w:rPr>
        <w:t xml:space="preserve">and </w:t>
      </w:r>
      <w:r w:rsidRPr="005F0511">
        <w:rPr>
          <w:rFonts w:eastAsia="Calibri" w:cs="Calibri"/>
          <w:b/>
          <w:sz w:val="22"/>
          <w:szCs w:val="22"/>
        </w:rPr>
        <w:t>ME29N</w:t>
      </w:r>
      <w:r w:rsidRPr="005F0511">
        <w:rPr>
          <w:rFonts w:eastAsia="Calibri" w:cs="Calibri"/>
          <w:sz w:val="22"/>
          <w:szCs w:val="22"/>
        </w:rPr>
        <w:t>.</w:t>
      </w:r>
    </w:p>
    <w:p w:rsidR="00EE7188" w:rsidP="00EE7188" w14:paraId="39E2453D" w14:textId="77777777">
      <w:pPr>
        <w:numPr>
          <w:ilvl w:val="0"/>
          <w:numId w:val="11"/>
        </w:numPr>
        <w:autoSpaceDE w:val="0"/>
        <w:spacing w:before="0" w:after="2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 xml:space="preserve">To </w:t>
      </w:r>
      <w:r>
        <w:rPr>
          <w:rFonts w:eastAsia="Calibri" w:cs="Calibri"/>
          <w:sz w:val="22"/>
          <w:szCs w:val="22"/>
        </w:rPr>
        <w:t xml:space="preserve">PIS </w:t>
      </w:r>
      <w:r w:rsidRPr="005F0511">
        <w:rPr>
          <w:rFonts w:eastAsia="Calibri" w:cs="Calibri"/>
          <w:sz w:val="22"/>
          <w:szCs w:val="22"/>
        </w:rPr>
        <w:t>Entry (</w:t>
      </w:r>
      <w:r>
        <w:rPr>
          <w:rFonts w:eastAsia="Calibri" w:cs="Calibri"/>
          <w:b/>
          <w:sz w:val="22"/>
          <w:szCs w:val="22"/>
        </w:rPr>
        <w:t>ZCLON</w:t>
      </w:r>
      <w:r w:rsidRPr="005F0511">
        <w:rPr>
          <w:rFonts w:eastAsia="Calibri" w:cs="Calibri"/>
          <w:sz w:val="22"/>
          <w:szCs w:val="22"/>
        </w:rPr>
        <w:t xml:space="preserve">) for </w:t>
      </w:r>
      <w:r>
        <w:rPr>
          <w:rFonts w:eastAsia="Calibri" w:cs="Calibri"/>
          <w:sz w:val="22"/>
          <w:szCs w:val="22"/>
        </w:rPr>
        <w:t>Banking</w:t>
      </w:r>
    </w:p>
    <w:p w:rsidR="00EE7188" w:rsidRPr="00E973C5" w:rsidP="00EE7188" w14:paraId="3886F706" w14:textId="77777777">
      <w:pPr>
        <w:numPr>
          <w:ilvl w:val="0"/>
          <w:numId w:val="11"/>
        </w:numPr>
        <w:autoSpaceDE w:val="0"/>
        <w:spacing w:before="0" w:after="20" w:line="240" w:lineRule="auto"/>
        <w:jc w:val="both"/>
        <w:rPr>
          <w:rFonts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  <w:t xml:space="preserve">To Goods received note </w:t>
      </w:r>
      <w:r>
        <w:rPr>
          <w:rFonts w:eastAsia="Calibri" w:cs="Calibri"/>
          <w:b/>
          <w:bCs/>
          <w:sz w:val="22"/>
          <w:szCs w:val="22"/>
        </w:rPr>
        <w:t>ZSTORE</w:t>
      </w:r>
    </w:p>
    <w:p w:rsidR="00EE7188" w:rsidRPr="005F0511" w:rsidP="00EE7188" w14:paraId="2CBF6E0F" w14:textId="77777777">
      <w:pPr>
        <w:numPr>
          <w:ilvl w:val="0"/>
          <w:numId w:val="11"/>
        </w:numPr>
        <w:autoSpaceDE w:val="0"/>
        <w:spacing w:before="0" w:after="2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 xml:space="preserve">To create and change Sales Order through </w:t>
      </w:r>
      <w:r w:rsidRPr="005F0511">
        <w:rPr>
          <w:rFonts w:eastAsia="Calibri" w:cs="Calibri"/>
          <w:b/>
          <w:sz w:val="22"/>
          <w:szCs w:val="22"/>
        </w:rPr>
        <w:t>VA01</w:t>
      </w:r>
      <w:r w:rsidRPr="005F0511">
        <w:rPr>
          <w:rFonts w:eastAsia="Calibri" w:cs="Calibri"/>
          <w:sz w:val="22"/>
          <w:szCs w:val="22"/>
        </w:rPr>
        <w:t xml:space="preserve"> and </w:t>
      </w:r>
      <w:r w:rsidRPr="005F0511">
        <w:rPr>
          <w:rFonts w:eastAsia="Calibri" w:cs="Calibri"/>
          <w:b/>
          <w:sz w:val="22"/>
          <w:szCs w:val="22"/>
        </w:rPr>
        <w:t>VA02</w:t>
      </w:r>
      <w:r w:rsidRPr="005F0511">
        <w:rPr>
          <w:rFonts w:eastAsia="Calibri" w:cs="Calibri"/>
          <w:sz w:val="22"/>
          <w:szCs w:val="22"/>
        </w:rPr>
        <w:t xml:space="preserve">. </w:t>
      </w:r>
    </w:p>
    <w:p w:rsidR="00EE7188" w:rsidRPr="005F0511" w:rsidP="00EE7188" w14:paraId="46EDF6DD" w14:textId="77777777">
      <w:pPr>
        <w:numPr>
          <w:ilvl w:val="0"/>
          <w:numId w:val="11"/>
        </w:numPr>
        <w:autoSpaceDE w:val="0"/>
        <w:spacing w:before="0" w:after="2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 xml:space="preserve">To create and change Billing Request through </w:t>
      </w:r>
      <w:r w:rsidRPr="005F0511">
        <w:rPr>
          <w:rFonts w:eastAsia="Calibri" w:cs="Calibri"/>
          <w:b/>
          <w:sz w:val="22"/>
          <w:szCs w:val="22"/>
        </w:rPr>
        <w:t>VF01</w:t>
      </w:r>
      <w:r w:rsidRPr="005F0511">
        <w:rPr>
          <w:rFonts w:eastAsia="Calibri" w:cs="Calibri"/>
          <w:sz w:val="22"/>
          <w:szCs w:val="22"/>
        </w:rPr>
        <w:t xml:space="preserve"> and </w:t>
      </w:r>
      <w:r w:rsidRPr="005F0511">
        <w:rPr>
          <w:rFonts w:eastAsia="Calibri" w:cs="Calibri"/>
          <w:b/>
          <w:sz w:val="22"/>
          <w:szCs w:val="22"/>
        </w:rPr>
        <w:t>VF02</w:t>
      </w:r>
      <w:r w:rsidRPr="005F0511">
        <w:rPr>
          <w:rFonts w:eastAsia="Calibri" w:cs="Calibri"/>
          <w:sz w:val="22"/>
          <w:szCs w:val="22"/>
        </w:rPr>
        <w:t>.</w:t>
      </w:r>
    </w:p>
    <w:p w:rsidR="00EE7188" w:rsidRPr="005F0511" w:rsidP="00EE7188" w14:paraId="322445B7" w14:textId="77777777">
      <w:pPr>
        <w:numPr>
          <w:ilvl w:val="0"/>
          <w:numId w:val="11"/>
        </w:numPr>
        <w:autoSpaceDE w:val="0"/>
        <w:spacing w:before="0" w:after="2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 xml:space="preserve">To monitor cost report through </w:t>
      </w:r>
      <w:r w:rsidRPr="005F0511">
        <w:rPr>
          <w:rFonts w:eastAsia="Calibri" w:cs="Calibri"/>
          <w:b/>
          <w:sz w:val="22"/>
          <w:szCs w:val="22"/>
        </w:rPr>
        <w:t>CJI3</w:t>
      </w:r>
      <w:r w:rsidRPr="005F0511">
        <w:rPr>
          <w:rFonts w:eastAsia="Calibri" w:cs="Calibri"/>
          <w:sz w:val="22"/>
          <w:szCs w:val="22"/>
        </w:rPr>
        <w:t>.</w:t>
      </w:r>
    </w:p>
    <w:p w:rsidR="00EE7188" w:rsidRPr="005F0511" w:rsidP="00EE7188" w14:paraId="3493579F" w14:textId="77777777">
      <w:pPr>
        <w:numPr>
          <w:ilvl w:val="0"/>
          <w:numId w:val="11"/>
        </w:numPr>
        <w:autoSpaceDE w:val="0"/>
        <w:spacing w:before="0" w:after="2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 xml:space="preserve">To monitor status report for GRN Entries, Vendor Master, Customer Master through </w:t>
      </w:r>
      <w:r w:rsidRPr="005F0511">
        <w:rPr>
          <w:rFonts w:eastAsia="Calibri" w:cs="Calibri"/>
          <w:b/>
          <w:sz w:val="22"/>
          <w:szCs w:val="22"/>
        </w:rPr>
        <w:t>FBL5N</w:t>
      </w:r>
      <w:r w:rsidRPr="005F0511">
        <w:rPr>
          <w:rFonts w:eastAsia="Calibri" w:cs="Calibri"/>
          <w:sz w:val="22"/>
          <w:szCs w:val="22"/>
        </w:rPr>
        <w:t xml:space="preserve">, </w:t>
      </w:r>
      <w:r w:rsidRPr="005F0511">
        <w:rPr>
          <w:rFonts w:eastAsia="Calibri" w:cs="Calibri"/>
          <w:b/>
          <w:sz w:val="22"/>
          <w:szCs w:val="22"/>
        </w:rPr>
        <w:t>FBL1N, XD03, XK03.</w:t>
      </w:r>
    </w:p>
    <w:p w:rsidR="00EE7188" w:rsidRPr="005F0511" w:rsidP="00EE7188" w14:paraId="139535F2" w14:textId="77777777">
      <w:pPr>
        <w:autoSpaceDE w:val="0"/>
        <w:spacing w:before="0" w:after="20" w:line="240" w:lineRule="auto"/>
        <w:ind w:left="360"/>
        <w:jc w:val="center"/>
        <w:rPr>
          <w:rFonts w:eastAsia="Calibri" w:cs="Calibri"/>
          <w:b/>
          <w:sz w:val="24"/>
          <w:szCs w:val="24"/>
          <w:u w:val="single"/>
        </w:rPr>
      </w:pPr>
    </w:p>
    <w:p w:rsidR="00F16ADD" w:rsidRPr="005F0511" w:rsidP="00750B47" w14:paraId="5E434DD1" w14:textId="77777777">
      <w:pPr>
        <w:spacing w:before="0" w:after="0" w:line="240" w:lineRule="auto"/>
        <w:rPr>
          <w:rFonts w:cs="Calibri"/>
          <w:b/>
          <w:sz w:val="22"/>
          <w:szCs w:val="22"/>
        </w:rPr>
      </w:pPr>
    </w:p>
    <w:p w:rsidR="00B11DBB" w:rsidRPr="005F0511" w:rsidP="000B03F3" w14:paraId="570D4103" w14:textId="0E0ABCA7">
      <w:pPr>
        <w:numPr>
          <w:ilvl w:val="0"/>
          <w:numId w:val="11"/>
        </w:numPr>
        <w:spacing w:before="0" w:after="0" w:line="240" w:lineRule="auto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PVR </w:t>
      </w:r>
      <w:r w:rsidR="009B7C82">
        <w:rPr>
          <w:rFonts w:cs="Calibri"/>
          <w:b/>
          <w:sz w:val="22"/>
          <w:szCs w:val="22"/>
        </w:rPr>
        <w:t xml:space="preserve"> Group</w:t>
      </w:r>
    </w:p>
    <w:p w:rsidR="00943AD6" w:rsidRPr="005F0511" w:rsidP="00616461" w14:paraId="3283F41F" w14:textId="17FC3BC1">
      <w:pPr>
        <w:spacing w:before="0" w:after="0" w:line="240" w:lineRule="auto"/>
        <w:rPr>
          <w:rFonts w:cs="Calibri"/>
          <w:b/>
          <w:sz w:val="22"/>
          <w:szCs w:val="22"/>
        </w:rPr>
      </w:pP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>
        <w:rPr>
          <w:rFonts w:cs="Calibri"/>
          <w:b/>
          <w:i/>
          <w:sz w:val="22"/>
          <w:szCs w:val="22"/>
        </w:rPr>
        <w:tab/>
      </w:r>
      <w:r w:rsidRPr="005F0511" w:rsidR="00750B47">
        <w:rPr>
          <w:rFonts w:cs="Calibri"/>
          <w:b/>
          <w:sz w:val="22"/>
          <w:szCs w:val="22"/>
        </w:rPr>
        <w:tab/>
      </w:r>
      <w:r w:rsidRPr="005F0511" w:rsidR="00750B47">
        <w:rPr>
          <w:rFonts w:cs="Calibri"/>
          <w:b/>
          <w:sz w:val="22"/>
          <w:szCs w:val="22"/>
        </w:rPr>
        <w:tab/>
      </w:r>
      <w:r w:rsidRPr="005F0511" w:rsidR="00750B47">
        <w:rPr>
          <w:rFonts w:cs="Calibri"/>
          <w:b/>
          <w:sz w:val="22"/>
          <w:szCs w:val="22"/>
        </w:rPr>
        <w:tab/>
      </w:r>
      <w:r w:rsidR="008B7A70">
        <w:rPr>
          <w:rFonts w:cs="Calibri"/>
          <w:b/>
          <w:sz w:val="22"/>
          <w:szCs w:val="22"/>
        </w:rPr>
        <w:tab/>
      </w:r>
      <w:r w:rsidR="008B7A70">
        <w:rPr>
          <w:rFonts w:cs="Calibri"/>
          <w:b/>
          <w:sz w:val="22"/>
          <w:szCs w:val="22"/>
        </w:rPr>
        <w:tab/>
        <w:t xml:space="preserve">         </w:t>
      </w:r>
      <w:r w:rsidR="00E973C5">
        <w:rPr>
          <w:rFonts w:cs="Calibri"/>
          <w:b/>
          <w:sz w:val="22"/>
          <w:szCs w:val="22"/>
        </w:rPr>
        <w:t>April 2012</w:t>
      </w:r>
      <w:r w:rsidRPr="005F0511" w:rsidR="00B11DBB">
        <w:rPr>
          <w:rFonts w:cs="Calibri"/>
          <w:b/>
          <w:sz w:val="22"/>
          <w:szCs w:val="22"/>
        </w:rPr>
        <w:t xml:space="preserve"> –</w:t>
      </w:r>
      <w:r w:rsidR="00E973C5">
        <w:rPr>
          <w:rFonts w:cs="Calibri"/>
          <w:b/>
          <w:sz w:val="22"/>
          <w:szCs w:val="22"/>
        </w:rPr>
        <w:t xml:space="preserve"> Sep. 2013</w:t>
      </w:r>
    </w:p>
    <w:p w:rsidR="00750B47" w:rsidRPr="005F0511" w:rsidP="000B03F3" w14:paraId="0B390F8C" w14:textId="77777777">
      <w:pPr>
        <w:pStyle w:val="Heading1"/>
        <w:numPr>
          <w:ilvl w:val="0"/>
          <w:numId w:val="11"/>
        </w:numPr>
        <w:jc w:val="center"/>
        <w:rPr>
          <w:rFonts w:cs="Calibri"/>
          <w:lang w:val="en-IN"/>
        </w:rPr>
      </w:pPr>
      <w:r w:rsidRPr="005F0511">
        <w:rPr>
          <w:rFonts w:cs="Calibri"/>
        </w:rPr>
        <w:t>Respons</w:t>
      </w:r>
      <w:r w:rsidRPr="005F0511" w:rsidR="009E27ED">
        <w:rPr>
          <w:rFonts w:cs="Calibri"/>
        </w:rPr>
        <w:t xml:space="preserve">ibilities as </w:t>
      </w:r>
      <w:r w:rsidRPr="005F0511" w:rsidR="00FD4934">
        <w:rPr>
          <w:rFonts w:cs="Calibri"/>
        </w:rPr>
        <w:t>A ACCOUNTS</w:t>
      </w:r>
      <w:r w:rsidR="00EE7188">
        <w:rPr>
          <w:rFonts w:cs="Calibri"/>
          <w:lang w:val="en-IN"/>
        </w:rPr>
        <w:t xml:space="preserve"> OFFICER</w:t>
      </w:r>
    </w:p>
    <w:p w:rsidR="00750B47" w:rsidRPr="005F0511" w:rsidP="00750B47" w14:paraId="27162FE0" w14:textId="77777777">
      <w:pPr>
        <w:spacing w:before="0" w:after="0" w:line="240" w:lineRule="auto"/>
        <w:rPr>
          <w:rFonts w:cs="Calibri"/>
          <w:b/>
          <w:sz w:val="8"/>
          <w:szCs w:val="8"/>
        </w:rPr>
      </w:pPr>
    </w:p>
    <w:p w:rsidR="009E27ED" w:rsidRPr="005F0511" w:rsidP="000B03F3" w14:paraId="193758D4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Manage all phases of Accounts Payable, Receivable and department budget.</w:t>
      </w:r>
    </w:p>
    <w:p w:rsidR="009E27ED" w:rsidRPr="005F0511" w:rsidP="000B03F3" w14:paraId="7B57762F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Calculate and distribute wages and salaries.</w:t>
      </w:r>
    </w:p>
    <w:p w:rsidR="00CC57DE" w:rsidRPr="005F0511" w:rsidP="00CC57DE" w14:paraId="655DD99D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 xml:space="preserve">Generating monthly close of MIS Reports / Financial Statements, Cash Flow Statements, Budgeting, Cost Control Reports and others analysis as per the requirement of the management. </w:t>
      </w:r>
    </w:p>
    <w:p w:rsidR="009E27ED" w:rsidRPr="005F0511" w:rsidP="000B03F3" w14:paraId="5C7255A4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 regular reports and summaries of accounting activities.</w:t>
      </w:r>
    </w:p>
    <w:p w:rsidR="009E27ED" w:rsidRPr="005F0511" w:rsidP="000B03F3" w14:paraId="294C6D37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Prepare financial statements and debtors' listings.</w:t>
      </w:r>
    </w:p>
    <w:p w:rsidR="009E27ED" w:rsidRPr="005F0511" w:rsidP="000B03F3" w14:paraId="74069B63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Maintains files of all contracts, insurance policies, tax reports, expenses, payroll, etc.</w:t>
      </w:r>
    </w:p>
    <w:p w:rsidR="009E27ED" w:rsidRPr="005F0511" w:rsidP="000B03F3" w14:paraId="3C841EF3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Maintaining and transferring money between bank accounts as required.</w:t>
      </w:r>
    </w:p>
    <w:p w:rsidR="009E27ED" w:rsidRPr="005F0511" w:rsidP="000B03F3" w14:paraId="33A41F07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 w:rsidRPr="005F0511"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Performing numerical analysis of data and formulating conclusions and/or solutions.</w:t>
      </w:r>
    </w:p>
    <w:p w:rsidR="009E27ED" w:rsidRPr="005F0511" w:rsidP="000B03F3" w14:paraId="3A4725B6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color w:val="000000"/>
          <w:kern w:val="28"/>
          <w:sz w:val="22"/>
          <w:szCs w:val="22"/>
          <w:lang w:eastAsia="fr-FR"/>
        </w:rPr>
        <w:t>Preparing financial reports and submissions to relevant government entities</w:t>
      </w:r>
    </w:p>
    <w:p w:rsidR="009E27ED" w:rsidRPr="005F0511" w:rsidP="000B03F3" w14:paraId="567E8C9C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 xml:space="preserve">Check the Ad-schedule on weekly basis. </w:t>
      </w:r>
    </w:p>
    <w:p w:rsidR="009E27ED" w:rsidRPr="005F0511" w:rsidP="000B03F3" w14:paraId="4FE5202D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Preparing food costing report &amp; sale comparison report</w:t>
      </w:r>
    </w:p>
    <w:p w:rsidR="009E27ED" w:rsidRPr="005F0511" w:rsidP="000B03F3" w14:paraId="24104095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>Maintained responsibilities towards preparation of legal documents of contractors/vendors like LOI, Rent Agreement etc.</w:t>
      </w:r>
    </w:p>
    <w:p w:rsidR="009E27ED" w:rsidRPr="005F0511" w:rsidP="000B03F3" w14:paraId="1E8A4CA1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eastAsia="Arial Unicode MS" w:cs="Calibri"/>
        </w:rPr>
        <w:t>Maintenance of Suppliers a/c (</w:t>
      </w:r>
      <w:r w:rsidRPr="005F0511">
        <w:rPr>
          <w:rFonts w:eastAsia="Arial Unicode MS" w:cs="Calibri"/>
          <w:b/>
        </w:rPr>
        <w:t>VAT</w:t>
      </w:r>
      <w:r w:rsidRPr="005F0511">
        <w:rPr>
          <w:rFonts w:eastAsia="Arial Unicode MS" w:cs="Calibri"/>
        </w:rPr>
        <w:t xml:space="preserve"> ,TDS,SERVICE TAX calculation )</w:t>
      </w:r>
    </w:p>
    <w:p w:rsidR="009E27ED" w:rsidRPr="005F0511" w:rsidP="000B03F3" w14:paraId="3AAA6E51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Check the closing stock on weekly basis.</w:t>
      </w:r>
    </w:p>
    <w:p w:rsidR="009E27ED" w:rsidRPr="005F0511" w:rsidP="000B03F3" w14:paraId="3756EB40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Preparation of M.IS Report &amp; Flash report on daily basis.</w:t>
      </w:r>
    </w:p>
    <w:p w:rsidR="009E27ED" w:rsidRPr="000C622D" w:rsidP="000B03F3" w14:paraId="1C8BB737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4"/>
          <w:szCs w:val="22"/>
        </w:rPr>
      </w:pPr>
      <w:r w:rsidRPr="000C622D">
        <w:rPr>
          <w:rFonts w:eastAsia="Arial Unicode MS" w:cs="Calibri"/>
          <w:sz w:val="22"/>
        </w:rPr>
        <w:t xml:space="preserve">Maintaining Cash &amp; Bank along with </w:t>
      </w:r>
      <w:r w:rsidRPr="000C622D">
        <w:rPr>
          <w:rFonts w:eastAsia="Arial Unicode MS" w:cs="Calibri"/>
          <w:b/>
          <w:sz w:val="22"/>
        </w:rPr>
        <w:t>BRS</w:t>
      </w:r>
    </w:p>
    <w:p w:rsidR="009E27ED" w:rsidRPr="000C622D" w:rsidP="000B03F3" w14:paraId="37007EF7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4"/>
          <w:szCs w:val="22"/>
        </w:rPr>
      </w:pPr>
      <w:r w:rsidRPr="000C622D">
        <w:rPr>
          <w:rFonts w:eastAsia="Arial Unicode MS" w:cs="Calibri"/>
          <w:sz w:val="22"/>
        </w:rPr>
        <w:t xml:space="preserve">Preparation of </w:t>
      </w:r>
      <w:r w:rsidRPr="000C622D">
        <w:rPr>
          <w:rFonts w:eastAsia="Arial Unicode MS" w:cs="Calibri"/>
          <w:b/>
          <w:sz w:val="22"/>
        </w:rPr>
        <w:t>P/L</w:t>
      </w:r>
      <w:r w:rsidRPr="000C622D">
        <w:rPr>
          <w:rFonts w:eastAsia="Arial Unicode MS" w:cs="Calibri"/>
          <w:sz w:val="22"/>
        </w:rPr>
        <w:t xml:space="preserve"> along with Income &amp; Expenditure account /Balance sheet</w:t>
      </w:r>
    </w:p>
    <w:p w:rsidR="00886143" w:rsidRPr="005F0511" w:rsidP="000B03F3" w14:paraId="2913963C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Monitoring &amp; Preparation age wise analysis of Debtors and prepare action plan for liquidat</w:t>
      </w:r>
      <w:r w:rsidR="00597A7F">
        <w:rPr>
          <w:rFonts w:cs="Calibri"/>
          <w:sz w:val="22"/>
          <w:szCs w:val="22"/>
        </w:rPr>
        <w:t>ion and co-ordinate with</w:t>
      </w:r>
      <w:r w:rsidRPr="005F0511">
        <w:rPr>
          <w:rFonts w:cs="Calibri"/>
          <w:sz w:val="22"/>
          <w:szCs w:val="22"/>
        </w:rPr>
        <w:t xml:space="preserve"> team and customer.</w:t>
      </w:r>
    </w:p>
    <w:p w:rsidR="00886143" w:rsidRPr="005F0511" w:rsidP="000B03F3" w14:paraId="6F7740BA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Linking of Purchase with Sales.</w:t>
      </w:r>
    </w:p>
    <w:p w:rsidR="00886143" w:rsidRPr="005F0511" w:rsidP="000B03F3" w14:paraId="4CFB23F8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>Maintained responsibilities towards preparation of legal documents of contractors/vendors like LOI, Rent Agreement etc.</w:t>
      </w:r>
    </w:p>
    <w:p w:rsidR="00886143" w:rsidP="000B03F3" w14:paraId="599FB96F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>Co-ordinate with Auditor towards Statutory, Internal Audit requirements. Maintained healthy relationship with Client and Vendor.</w:t>
      </w:r>
    </w:p>
    <w:p w:rsidR="00C24401" w:rsidRPr="005F0511" w:rsidP="00C24401" w14:paraId="5F99B715" w14:textId="777777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07" w:afterAutospacing="0"/>
        <w:jc w:val="both"/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</w:pP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>Reconcile Inter</w:t>
      </w:r>
      <w:r>
        <w:rPr>
          <w:rFonts w:ascii="Calibri" w:hAnsi="Calibri" w:cs="Calibri"/>
          <w:color w:val="000000"/>
          <w:kern w:val="28"/>
          <w:sz w:val="22"/>
          <w:szCs w:val="22"/>
          <w:lang w:eastAsia="fr-FR"/>
        </w:rPr>
        <w:t xml:space="preserve"> unit transaction.</w:t>
      </w:r>
    </w:p>
    <w:p w:rsidR="00C24401" w:rsidRPr="005F0511" w:rsidP="00DA6CBA" w14:paraId="27117FB7" w14:textId="77777777">
      <w:pPr>
        <w:autoSpaceDE w:val="0"/>
        <w:spacing w:before="0" w:after="60" w:line="240" w:lineRule="auto"/>
        <w:ind w:left="714"/>
        <w:jc w:val="both"/>
        <w:rPr>
          <w:rFonts w:eastAsia="Calibri" w:cs="Calibri"/>
          <w:sz w:val="22"/>
          <w:szCs w:val="22"/>
        </w:rPr>
      </w:pPr>
    </w:p>
    <w:p w:rsidR="00C42FA7" w:rsidP="00EE7188" w14:paraId="655D5636" w14:textId="77777777">
      <w:pPr>
        <w:spacing w:before="0" w:after="0" w:line="240" w:lineRule="auto"/>
        <w:ind w:left="288"/>
        <w:rPr>
          <w:rFonts w:cs="Calibri"/>
          <w:b/>
          <w:sz w:val="22"/>
          <w:szCs w:val="22"/>
        </w:rPr>
      </w:pPr>
      <w:r w:rsidRPr="00C42FA7">
        <w:rPr>
          <w:rFonts w:cs="Calibri"/>
          <w:b/>
          <w:sz w:val="22"/>
          <w:szCs w:val="22"/>
        </w:rPr>
        <w:t>3</w:t>
      </w:r>
      <w:r w:rsidRPr="00C42FA7" w:rsidR="00B368EC">
        <w:rPr>
          <w:rFonts w:cs="Calibri"/>
          <w:b/>
          <w:sz w:val="22"/>
          <w:szCs w:val="22"/>
        </w:rPr>
        <w:t>.</w:t>
      </w:r>
      <w:r w:rsidR="00A470CC">
        <w:rPr>
          <w:rFonts w:cs="Calibri"/>
          <w:b/>
          <w:sz w:val="22"/>
          <w:szCs w:val="22"/>
        </w:rPr>
        <w:t xml:space="preserve">Black Diamond </w:t>
      </w:r>
      <w:r w:rsidR="009B7C82">
        <w:rPr>
          <w:rFonts w:cs="Calibri"/>
          <w:b/>
          <w:sz w:val="22"/>
          <w:szCs w:val="22"/>
        </w:rPr>
        <w:t>Group</w:t>
      </w:r>
      <w:r w:rsidR="00A470CC">
        <w:rPr>
          <w:rFonts w:cs="Calibri"/>
          <w:b/>
          <w:sz w:val="22"/>
          <w:szCs w:val="22"/>
        </w:rPr>
        <w:t>.</w:t>
      </w:r>
    </w:p>
    <w:p w:rsidR="0060795C" w:rsidRPr="00C42FA7" w:rsidP="00EE7188" w14:paraId="48C14170" w14:textId="5A3BB636">
      <w:pPr>
        <w:spacing w:before="0" w:after="0" w:line="240" w:lineRule="auto"/>
        <w:ind w:left="288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ab/>
      </w:r>
      <w:r>
        <w:rPr>
          <w:rFonts w:cs="Calibri"/>
          <w:b/>
          <w:sz w:val="22"/>
          <w:szCs w:val="22"/>
        </w:rPr>
        <w:tab/>
      </w:r>
      <w:r>
        <w:rPr>
          <w:rFonts w:cs="Calibri"/>
          <w:b/>
          <w:sz w:val="22"/>
          <w:szCs w:val="22"/>
        </w:rPr>
        <w:tab/>
      </w:r>
      <w:r>
        <w:rPr>
          <w:rFonts w:cs="Calibri"/>
          <w:b/>
          <w:sz w:val="22"/>
          <w:szCs w:val="22"/>
        </w:rPr>
        <w:tab/>
      </w:r>
      <w:r w:rsidRPr="00C42FA7">
        <w:rPr>
          <w:rFonts w:cs="Calibri"/>
          <w:b/>
          <w:sz w:val="22"/>
          <w:szCs w:val="22"/>
        </w:rPr>
        <w:tab/>
      </w:r>
      <w:r w:rsidRPr="00C42FA7">
        <w:rPr>
          <w:rFonts w:cs="Calibri"/>
          <w:b/>
          <w:sz w:val="22"/>
          <w:szCs w:val="22"/>
        </w:rPr>
        <w:tab/>
      </w:r>
      <w:r w:rsidRPr="00C42FA7">
        <w:rPr>
          <w:rFonts w:cs="Calibri"/>
          <w:b/>
          <w:sz w:val="22"/>
          <w:szCs w:val="22"/>
        </w:rPr>
        <w:tab/>
      </w:r>
      <w:r w:rsidR="008B7A70">
        <w:rPr>
          <w:rFonts w:cs="Calibri"/>
          <w:b/>
          <w:sz w:val="22"/>
          <w:szCs w:val="22"/>
        </w:rPr>
        <w:tab/>
      </w:r>
      <w:r w:rsidR="008B7A70">
        <w:rPr>
          <w:rFonts w:cs="Calibri"/>
          <w:b/>
          <w:sz w:val="22"/>
          <w:szCs w:val="22"/>
        </w:rPr>
        <w:tab/>
      </w:r>
      <w:r w:rsidR="008B7A70">
        <w:rPr>
          <w:rFonts w:cs="Calibri"/>
          <w:b/>
          <w:sz w:val="22"/>
          <w:szCs w:val="22"/>
        </w:rPr>
        <w:tab/>
      </w:r>
      <w:r w:rsidR="008B7A70">
        <w:rPr>
          <w:rFonts w:cs="Calibri"/>
          <w:b/>
          <w:sz w:val="22"/>
          <w:szCs w:val="22"/>
        </w:rPr>
        <w:tab/>
        <w:t xml:space="preserve">       </w:t>
      </w:r>
      <w:r w:rsidR="00A470CC">
        <w:rPr>
          <w:rFonts w:cs="Calibri"/>
          <w:b/>
          <w:sz w:val="22"/>
          <w:szCs w:val="22"/>
        </w:rPr>
        <w:t>Aug 2008</w:t>
      </w:r>
      <w:r w:rsidRPr="00C42FA7">
        <w:rPr>
          <w:rFonts w:cs="Calibri"/>
          <w:b/>
          <w:sz w:val="22"/>
          <w:szCs w:val="22"/>
        </w:rPr>
        <w:t xml:space="preserve"> –</w:t>
      </w:r>
      <w:r w:rsidRPr="00C42FA7" w:rsidR="00B368EC">
        <w:rPr>
          <w:rFonts w:cs="Calibri"/>
          <w:b/>
          <w:sz w:val="22"/>
          <w:szCs w:val="22"/>
        </w:rPr>
        <w:t>March</w:t>
      </w:r>
      <w:r w:rsidRPr="00C42FA7" w:rsidR="00451645">
        <w:rPr>
          <w:rFonts w:cs="Calibri"/>
          <w:b/>
          <w:sz w:val="22"/>
          <w:szCs w:val="22"/>
        </w:rPr>
        <w:t xml:space="preserve"> 201</w:t>
      </w:r>
      <w:r w:rsidR="00A470CC">
        <w:rPr>
          <w:rFonts w:cs="Calibri"/>
          <w:b/>
          <w:sz w:val="22"/>
          <w:szCs w:val="22"/>
        </w:rPr>
        <w:t>2</w:t>
      </w:r>
    </w:p>
    <w:p w:rsidR="0060795C" w:rsidRPr="005F0511" w:rsidP="000B03F3" w14:paraId="38F84E23" w14:textId="77777777">
      <w:pPr>
        <w:pStyle w:val="Heading1"/>
        <w:numPr>
          <w:ilvl w:val="0"/>
          <w:numId w:val="11"/>
        </w:numPr>
        <w:jc w:val="center"/>
        <w:rPr>
          <w:rFonts w:cs="Calibri"/>
        </w:rPr>
      </w:pPr>
      <w:r w:rsidRPr="005F0511">
        <w:rPr>
          <w:rFonts w:cs="Calibri"/>
        </w:rPr>
        <w:t>Responsi</w:t>
      </w:r>
      <w:r w:rsidR="00EE7188">
        <w:rPr>
          <w:rFonts w:cs="Calibri"/>
        </w:rPr>
        <w:t xml:space="preserve">bilities as </w:t>
      </w:r>
      <w:r w:rsidRPr="005F0511" w:rsidR="00863107">
        <w:rPr>
          <w:rFonts w:cs="Calibri"/>
        </w:rPr>
        <w:t>ACCOUNTANT</w:t>
      </w:r>
    </w:p>
    <w:p w:rsidR="0060795C" w:rsidRPr="005F0511" w14:paraId="28DA767F" w14:textId="77777777">
      <w:pPr>
        <w:spacing w:before="0" w:after="0" w:line="240" w:lineRule="auto"/>
        <w:rPr>
          <w:rFonts w:cs="Calibri"/>
          <w:b/>
          <w:sz w:val="8"/>
          <w:szCs w:val="8"/>
        </w:rPr>
      </w:pPr>
    </w:p>
    <w:p w:rsidR="0060795C" w:rsidRPr="005F0511" w14:paraId="6000C18C" w14:textId="77777777">
      <w:pPr>
        <w:autoSpaceDE w:val="0"/>
        <w:spacing w:before="0" w:after="60" w:line="240" w:lineRule="auto"/>
        <w:ind w:left="720"/>
        <w:jc w:val="both"/>
        <w:rPr>
          <w:rFonts w:cs="Calibri"/>
          <w:sz w:val="16"/>
          <w:szCs w:val="16"/>
        </w:rPr>
      </w:pPr>
    </w:p>
    <w:p w:rsidR="000B03F3" w:rsidRPr="005F0511" w:rsidP="000B03F3" w14:paraId="180E08C7" w14:textId="77777777">
      <w:pPr>
        <w:pStyle w:val="NoSpacing"/>
        <w:numPr>
          <w:ilvl w:val="0"/>
          <w:numId w:val="11"/>
        </w:numPr>
        <w:rPr>
          <w:rFonts w:ascii="Calibri" w:eastAsia="Arial Unicode MS" w:hAnsi="Calibri" w:cs="Calibri"/>
        </w:rPr>
      </w:pPr>
      <w:r w:rsidRPr="005F0511">
        <w:rPr>
          <w:rFonts w:ascii="Calibri" w:eastAsia="Arial Unicode MS" w:hAnsi="Calibri" w:cs="Calibri"/>
        </w:rPr>
        <w:t>Preparing M.I.S &amp; FLASH report</w:t>
      </w:r>
    </w:p>
    <w:p w:rsidR="00B368EC" w:rsidRPr="005F0511" w:rsidP="000B03F3" w14:paraId="6D7389DD" w14:textId="77777777">
      <w:pPr>
        <w:pStyle w:val="NoSpacing"/>
        <w:numPr>
          <w:ilvl w:val="0"/>
          <w:numId w:val="11"/>
        </w:numPr>
        <w:rPr>
          <w:rFonts w:ascii="Calibri" w:eastAsia="Arial Unicode MS" w:hAnsi="Calibri" w:cs="Calibri"/>
        </w:rPr>
      </w:pPr>
      <w:r w:rsidRPr="005F0511">
        <w:rPr>
          <w:rFonts w:ascii="Calibri" w:eastAsia="Arial Unicode MS" w:hAnsi="Calibri" w:cs="Calibri"/>
        </w:rPr>
        <w:t xml:space="preserve">Maintaining routine accounts </w:t>
      </w:r>
      <w:r w:rsidRPr="005F0511">
        <w:rPr>
          <w:rFonts w:ascii="Calibri" w:eastAsia="Arial Unicode MS" w:hAnsi="Calibri" w:cs="Calibri"/>
          <w:b/>
        </w:rPr>
        <w:t>Tally-ERP</w:t>
      </w:r>
    </w:p>
    <w:p w:rsidR="00B368EC" w:rsidRPr="003967EE" w:rsidP="000B03F3" w14:paraId="047CDFBF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4"/>
          <w:szCs w:val="22"/>
        </w:rPr>
      </w:pPr>
      <w:r w:rsidRPr="003967EE">
        <w:rPr>
          <w:rFonts w:eastAsia="Arial Unicode MS" w:cs="Calibri"/>
          <w:sz w:val="22"/>
        </w:rPr>
        <w:t xml:space="preserve">Maintaining Cash &amp; Bank along with </w:t>
      </w:r>
      <w:r w:rsidRPr="003967EE">
        <w:rPr>
          <w:rFonts w:eastAsia="Arial Unicode MS" w:cs="Calibri"/>
          <w:b/>
          <w:sz w:val="22"/>
        </w:rPr>
        <w:t xml:space="preserve">BRS  </w:t>
      </w:r>
    </w:p>
    <w:p w:rsidR="00B368EC" w:rsidRPr="003967EE" w:rsidP="000B03F3" w14:paraId="45A04AA0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4"/>
          <w:szCs w:val="22"/>
        </w:rPr>
      </w:pPr>
      <w:r w:rsidRPr="003967EE">
        <w:rPr>
          <w:rFonts w:eastAsia="Arial Unicode MS" w:cs="Calibri"/>
          <w:sz w:val="22"/>
        </w:rPr>
        <w:t>Maintenance of Suppliers a/c (</w:t>
      </w:r>
      <w:r w:rsidRPr="003967EE">
        <w:rPr>
          <w:rFonts w:eastAsia="Arial Unicode MS" w:cs="Calibri"/>
          <w:b/>
          <w:sz w:val="22"/>
        </w:rPr>
        <w:t>VAT</w:t>
      </w:r>
      <w:r w:rsidRPr="003967EE">
        <w:rPr>
          <w:rFonts w:eastAsia="Arial Unicode MS" w:cs="Calibri"/>
          <w:sz w:val="22"/>
        </w:rPr>
        <w:t xml:space="preserve"> ,TDS,SERVICE TAX calculation ) </w:t>
      </w:r>
    </w:p>
    <w:p w:rsidR="0060795C" w:rsidRPr="005F0511" w:rsidP="000B03F3" w14:paraId="315BA45B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Monitoring &amp; Preparation age wise analysis of Debto</w:t>
      </w:r>
      <w:r w:rsidRPr="005F0511" w:rsidR="00B368EC">
        <w:rPr>
          <w:rFonts w:cs="Calibri"/>
          <w:sz w:val="22"/>
          <w:szCs w:val="22"/>
        </w:rPr>
        <w:t>rs.</w:t>
      </w:r>
    </w:p>
    <w:p w:rsidR="0060795C" w:rsidRPr="005F0511" w:rsidP="000B03F3" w14:paraId="23BD14CC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Certified Purchase Bills, Vendor's Bill, Site Expenses and Other Expenses, Checking Price Escalation (Price Variation) Invoice of Vendor as per Purchase Order Clause.</w:t>
      </w:r>
    </w:p>
    <w:p w:rsidR="0060795C" w:rsidRPr="005F0511" w:rsidP="000B03F3" w14:paraId="27D39281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 xml:space="preserve">Maintained Asset Register </w:t>
      </w:r>
      <w:r w:rsidRPr="005F0511" w:rsidR="00B368EC">
        <w:rPr>
          <w:rFonts w:cs="Calibri"/>
          <w:sz w:val="22"/>
          <w:szCs w:val="22"/>
        </w:rPr>
        <w:t>and</w:t>
      </w:r>
      <w:r w:rsidR="00597A7F">
        <w:rPr>
          <w:rFonts w:cs="Calibri"/>
          <w:sz w:val="22"/>
          <w:szCs w:val="22"/>
        </w:rPr>
        <w:t xml:space="preserve"> </w:t>
      </w:r>
      <w:r w:rsidRPr="005F0511" w:rsidR="00B368EC">
        <w:rPr>
          <w:rFonts w:cs="Calibri"/>
          <w:sz w:val="22"/>
          <w:szCs w:val="22"/>
        </w:rPr>
        <w:t>Closing stock</w:t>
      </w:r>
      <w:r w:rsidR="00597A7F">
        <w:rPr>
          <w:rFonts w:cs="Calibri"/>
          <w:sz w:val="22"/>
          <w:szCs w:val="22"/>
        </w:rPr>
        <w:t xml:space="preserve"> </w:t>
      </w:r>
      <w:r w:rsidRPr="005F0511" w:rsidR="00B368EC">
        <w:rPr>
          <w:rFonts w:cs="Calibri"/>
          <w:sz w:val="22"/>
          <w:szCs w:val="22"/>
        </w:rPr>
        <w:t>of Main store.</w:t>
      </w:r>
    </w:p>
    <w:p w:rsidR="0060795C" w:rsidRPr="005F0511" w:rsidP="000B03F3" w14:paraId="7AA821C5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>Maintained responsibilities towards preparation of legal documents of contractors/vendors like LOI, Rent Agreement etc.</w:t>
      </w:r>
    </w:p>
    <w:p w:rsidR="0060795C" w:rsidRPr="005F0511" w:rsidP="000B03F3" w14:paraId="1F248AA3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eastAsia="Calibri" w:cs="Calibri"/>
          <w:sz w:val="22"/>
          <w:szCs w:val="22"/>
        </w:rPr>
      </w:pPr>
      <w:r w:rsidRPr="005F0511">
        <w:rPr>
          <w:rFonts w:eastAsia="Calibri" w:cs="Calibri"/>
          <w:sz w:val="22"/>
          <w:szCs w:val="22"/>
        </w:rPr>
        <w:t>Co-ordinate with Auditor towards Statutory, Internal Audit requirements. Maintained healthy relationship with Client and Vendor.</w:t>
      </w:r>
    </w:p>
    <w:p w:rsidR="0060795C" w:rsidRPr="005F0511" w:rsidP="000B03F3" w14:paraId="57E763A8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Checking of Purchase Requisition</w:t>
      </w:r>
      <w:r w:rsidRPr="005F0511" w:rsidR="003F1E09">
        <w:rPr>
          <w:rFonts w:cs="Calibri"/>
          <w:sz w:val="22"/>
          <w:szCs w:val="22"/>
        </w:rPr>
        <w:t>, Purchase</w:t>
      </w:r>
      <w:r w:rsidRPr="005F0511">
        <w:rPr>
          <w:rFonts w:cs="Calibri"/>
          <w:sz w:val="22"/>
          <w:szCs w:val="22"/>
        </w:rPr>
        <w:t xml:space="preserve"> Order, </w:t>
      </w:r>
      <w:r w:rsidRPr="005F0511" w:rsidR="003F1E09">
        <w:rPr>
          <w:rFonts w:cs="Calibri"/>
          <w:sz w:val="22"/>
          <w:szCs w:val="22"/>
        </w:rPr>
        <w:t>and Work</w:t>
      </w:r>
      <w:r w:rsidRPr="005F0511">
        <w:rPr>
          <w:rFonts w:cs="Calibri"/>
          <w:sz w:val="22"/>
          <w:szCs w:val="22"/>
        </w:rPr>
        <w:t xml:space="preserve"> Order.</w:t>
      </w:r>
    </w:p>
    <w:p w:rsidR="0060795C" w:rsidP="000B03F3" w14:paraId="62E71911" w14:textId="77777777">
      <w:pPr>
        <w:numPr>
          <w:ilvl w:val="0"/>
          <w:numId w:val="11"/>
        </w:numPr>
        <w:autoSpaceDE w:val="0"/>
        <w:spacing w:before="0" w:after="6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Linking of Purchase with Sales.</w:t>
      </w:r>
    </w:p>
    <w:p w:rsidR="00EE787F" w:rsidRPr="005F0511" w:rsidP="00EE787F" w14:paraId="56B996BD" w14:textId="77777777">
      <w:pPr>
        <w:numPr>
          <w:ilvl w:val="0"/>
          <w:numId w:val="11"/>
        </w:numPr>
        <w:autoSpaceDE w:val="0"/>
        <w:spacing w:before="0" w:after="20" w:line="240" w:lineRule="auto"/>
        <w:rPr>
          <w:rFonts w:eastAsia="Calibri" w:cs="Calibri"/>
          <w:b/>
          <w:sz w:val="24"/>
          <w:szCs w:val="24"/>
          <w:u w:val="single"/>
        </w:rPr>
      </w:pPr>
      <w:r w:rsidRPr="005F0511">
        <w:rPr>
          <w:rFonts w:eastAsia="Calibri" w:cs="Calibri"/>
          <w:sz w:val="22"/>
          <w:szCs w:val="22"/>
        </w:rPr>
        <w:t>Prepare</w:t>
      </w:r>
      <w:r w:rsidRPr="005F0511">
        <w:rPr>
          <w:rFonts w:eastAsia="Calibri" w:cs="Calibri"/>
          <w:sz w:val="22"/>
          <w:szCs w:val="22"/>
        </w:rPr>
        <w:t xml:space="preserve"> Monthly closing stock of every department.</w:t>
      </w:r>
    </w:p>
    <w:p w:rsidR="00CC57DE" w:rsidRPr="005F0511" w:rsidP="00CC57DE" w14:paraId="28D8AA47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Maintaining computerized Books of Accounts (including P&amp;L A/c &amp; Balance Sheet).</w:t>
      </w:r>
    </w:p>
    <w:p w:rsidR="00CC57DE" w:rsidRPr="005F0511" w:rsidP="00CC57DE" w14:paraId="1B092290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Banking and Financial Activities.</w:t>
      </w:r>
    </w:p>
    <w:p w:rsidR="00CC57DE" w:rsidRPr="005F0511" w:rsidP="00CC57DE" w14:paraId="487FADB4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Sales &amp; Purchase activities.</w:t>
      </w:r>
    </w:p>
    <w:p w:rsidR="00CC57DE" w:rsidRPr="005F0511" w:rsidP="00CC57DE" w14:paraId="65379F7D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Debtors &amp; Creditors Controlling.</w:t>
      </w:r>
    </w:p>
    <w:p w:rsidR="00CC57DE" w:rsidRPr="005F0511" w:rsidP="00CC57DE" w14:paraId="21EE7B18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Handling of Statutory and Internal Audit.</w:t>
      </w:r>
    </w:p>
    <w:p w:rsidR="00CC57DE" w:rsidRPr="00C62D03" w:rsidP="00CC57DE" w14:paraId="54F504C9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Sales </w:t>
      </w:r>
      <w:r w:rsidR="00680241">
        <w:rPr>
          <w:rFonts w:cs="Calibri"/>
          <w:sz w:val="22"/>
          <w:szCs w:val="22"/>
        </w:rPr>
        <w:t>Tax,</w:t>
      </w:r>
      <w:r w:rsidRPr="00C62D03" w:rsidR="00680241">
        <w:rPr>
          <w:rFonts w:cs="Calibri"/>
          <w:sz w:val="22"/>
          <w:szCs w:val="22"/>
        </w:rPr>
        <w:t xml:space="preserve"> Maintaining</w:t>
      </w:r>
      <w:r w:rsidRPr="00C62D03">
        <w:rPr>
          <w:rFonts w:cs="Calibri"/>
          <w:sz w:val="22"/>
          <w:szCs w:val="22"/>
        </w:rPr>
        <w:t xml:space="preserve"> Daily Wages Payment.</w:t>
      </w:r>
    </w:p>
    <w:p w:rsidR="00CC57DE" w:rsidRPr="005F0511" w:rsidP="00CC57DE" w14:paraId="56C56E48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Preparation of Stock Statement.</w:t>
      </w:r>
    </w:p>
    <w:p w:rsidR="00CC57DE" w:rsidRPr="005F0511" w:rsidP="00CC57DE" w14:paraId="6F24A322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EPF &amp;</w:t>
      </w:r>
      <w:r w:rsidRPr="005F0511">
        <w:rPr>
          <w:rFonts w:cs="Calibri"/>
          <w:sz w:val="22"/>
          <w:szCs w:val="22"/>
        </w:rPr>
        <w:t>ESI Return.</w:t>
      </w:r>
    </w:p>
    <w:p w:rsidR="00CC57DE" w:rsidP="00CC57DE" w14:paraId="6B934D87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Commercial Activities.</w:t>
      </w:r>
    </w:p>
    <w:p w:rsidR="00680241" w:rsidP="00CC57DE" w14:paraId="0D122FC1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Income &amp; expenses Audit</w:t>
      </w:r>
    </w:p>
    <w:p w:rsidR="00680241" w:rsidRPr="00680241" w:rsidP="00616461" w14:paraId="0DBEAE65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General Ledger Scrutiny</w:t>
      </w:r>
    </w:p>
    <w:p w:rsidR="00675E10" w:rsidRPr="005F0511" w:rsidP="00616461" w14:paraId="673523C4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Checking the Transaction Entries with Customer Ledger Book.</w:t>
      </w:r>
    </w:p>
    <w:p w:rsidR="00675E10" w:rsidP="00616461" w14:paraId="7CAA168D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>Checking of Cash Book and Ledger.</w:t>
      </w:r>
    </w:p>
    <w:p w:rsidR="00281074" w:rsidRPr="005F0511" w:rsidP="00616461" w14:paraId="24302532" w14:textId="77777777">
      <w:pPr>
        <w:pStyle w:val="ListParagraph"/>
        <w:numPr>
          <w:ilvl w:val="0"/>
          <w:numId w:val="11"/>
        </w:numPr>
        <w:spacing w:before="0" w:after="40" w:line="240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Prepare Payroll sheet</w:t>
      </w:r>
    </w:p>
    <w:p w:rsidR="0060795C" w:rsidRPr="005F0511" w14:paraId="660FC04F" w14:textId="77777777">
      <w:pPr>
        <w:spacing w:before="0" w:after="0" w:line="240" w:lineRule="auto"/>
        <w:jc w:val="center"/>
        <w:rPr>
          <w:rFonts w:cs="Calibri"/>
          <w:b/>
          <w:color w:val="365F91"/>
          <w:sz w:val="26"/>
          <w:szCs w:val="26"/>
        </w:rPr>
      </w:pPr>
    </w:p>
    <w:p w:rsidR="0060795C" w:rsidP="000B03F3" w14:paraId="05518C0A" w14:textId="77777777">
      <w:pPr>
        <w:numPr>
          <w:ilvl w:val="0"/>
          <w:numId w:val="11"/>
        </w:numPr>
        <w:spacing w:before="0" w:after="0" w:line="240" w:lineRule="auto"/>
        <w:jc w:val="center"/>
        <w:rPr>
          <w:rFonts w:cs="Calibri"/>
          <w:b/>
          <w:color w:val="365F91"/>
          <w:sz w:val="26"/>
          <w:szCs w:val="26"/>
          <w:u w:val="single"/>
        </w:rPr>
      </w:pPr>
      <w:r w:rsidRPr="005F0511">
        <w:rPr>
          <w:rFonts w:cs="Calibri"/>
          <w:b/>
          <w:color w:val="365F91"/>
          <w:sz w:val="26"/>
          <w:szCs w:val="26"/>
          <w:u w:val="single"/>
        </w:rPr>
        <w:t>EDUCATION</w:t>
      </w:r>
    </w:p>
    <w:p w:rsidR="002A4813" w:rsidP="002A4813" w14:paraId="24762058" w14:textId="77777777">
      <w:pPr>
        <w:spacing w:before="0" w:after="0" w:line="240" w:lineRule="auto"/>
        <w:ind w:left="360"/>
        <w:rPr>
          <w:sz w:val="22"/>
          <w:szCs w:val="22"/>
        </w:rPr>
      </w:pPr>
    </w:p>
    <w:p w:rsidR="002A4813" w:rsidP="00281074" w14:paraId="62C39919" w14:textId="77777777">
      <w:pPr>
        <w:numPr>
          <w:ilvl w:val="0"/>
          <w:numId w:val="17"/>
        </w:numPr>
        <w:spacing w:before="0" w:after="0" w:line="360" w:lineRule="auto"/>
        <w:rPr>
          <w:sz w:val="22"/>
          <w:szCs w:val="22"/>
        </w:rPr>
      </w:pPr>
      <w:r w:rsidRPr="00281074">
        <w:rPr>
          <w:rFonts w:cs="Calibri"/>
          <w:sz w:val="22"/>
          <w:szCs w:val="22"/>
        </w:rPr>
        <w:t>I have completed</w:t>
      </w:r>
      <w:r w:rsidR="00117527">
        <w:rPr>
          <w:rFonts w:cs="Calibri"/>
          <w:sz w:val="22"/>
          <w:szCs w:val="22"/>
        </w:rPr>
        <w:t xml:space="preserve"> </w:t>
      </w:r>
      <w:r w:rsidRPr="002A4813">
        <w:rPr>
          <w:b/>
          <w:bCs/>
          <w:sz w:val="22"/>
          <w:szCs w:val="22"/>
        </w:rPr>
        <w:t>MBA in (Chartered Finance &amp; Taxation Management</w:t>
      </w:r>
      <w:r>
        <w:rPr>
          <w:sz w:val="22"/>
          <w:szCs w:val="22"/>
        </w:rPr>
        <w:t xml:space="preserve">) </w:t>
      </w:r>
      <w:r w:rsidRPr="002A4813">
        <w:rPr>
          <w:sz w:val="22"/>
          <w:szCs w:val="22"/>
        </w:rPr>
        <w:t xml:space="preserve">from Institute of Management Engineering Studies in 2010.  </w:t>
      </w:r>
    </w:p>
    <w:p w:rsidR="002A4813" w:rsidP="00281074" w14:paraId="04D538B7" w14:textId="77777777">
      <w:pPr>
        <w:numPr>
          <w:ilvl w:val="0"/>
          <w:numId w:val="17"/>
        </w:numPr>
        <w:spacing w:before="0" w:after="0" w:line="360" w:lineRule="auto"/>
        <w:rPr>
          <w:sz w:val="22"/>
          <w:szCs w:val="22"/>
        </w:rPr>
      </w:pPr>
      <w:r w:rsidRPr="002A4813">
        <w:rPr>
          <w:sz w:val="22"/>
          <w:szCs w:val="22"/>
        </w:rPr>
        <w:t>I have completed Diploma in</w:t>
      </w:r>
      <w:r w:rsidRPr="002A4813">
        <w:rPr>
          <w:b/>
          <w:bCs/>
          <w:sz w:val="22"/>
          <w:szCs w:val="22"/>
        </w:rPr>
        <w:t xml:space="preserve"> Accounts &amp; Finance</w:t>
      </w:r>
      <w:r w:rsidRPr="002A4813">
        <w:rPr>
          <w:sz w:val="22"/>
          <w:szCs w:val="22"/>
        </w:rPr>
        <w:t xml:space="preserve"> from Cambridge University in 2008.</w:t>
      </w:r>
    </w:p>
    <w:p w:rsidR="002A4813" w:rsidP="00281074" w14:paraId="02ED75CA" w14:textId="77777777">
      <w:pPr>
        <w:numPr>
          <w:ilvl w:val="0"/>
          <w:numId w:val="17"/>
        </w:numPr>
        <w:spacing w:before="0" w:after="0" w:line="360" w:lineRule="auto"/>
        <w:rPr>
          <w:sz w:val="22"/>
          <w:szCs w:val="22"/>
        </w:rPr>
      </w:pPr>
      <w:r w:rsidRPr="002A4813">
        <w:rPr>
          <w:sz w:val="22"/>
          <w:szCs w:val="22"/>
        </w:rPr>
        <w:t xml:space="preserve">I have completed graduation in </w:t>
      </w:r>
      <w:r w:rsidRPr="002A4813">
        <w:rPr>
          <w:b/>
          <w:bCs/>
          <w:sz w:val="22"/>
          <w:szCs w:val="22"/>
        </w:rPr>
        <w:t>B.com</w:t>
      </w:r>
      <w:r w:rsidRPr="002A4813">
        <w:rPr>
          <w:sz w:val="22"/>
          <w:szCs w:val="22"/>
        </w:rPr>
        <w:t xml:space="preserve"> from Guru </w:t>
      </w:r>
      <w:r w:rsidRPr="002A4813">
        <w:rPr>
          <w:sz w:val="22"/>
          <w:szCs w:val="22"/>
        </w:rPr>
        <w:t>Ghasi</w:t>
      </w:r>
      <w:r w:rsidRPr="002A4813">
        <w:rPr>
          <w:sz w:val="22"/>
          <w:szCs w:val="22"/>
        </w:rPr>
        <w:t xml:space="preserve"> Das University in 2006.</w:t>
      </w:r>
    </w:p>
    <w:p w:rsidR="002A4813" w:rsidP="00281074" w14:paraId="6ACC676D" w14:textId="77777777">
      <w:pPr>
        <w:numPr>
          <w:ilvl w:val="0"/>
          <w:numId w:val="17"/>
        </w:numPr>
        <w:spacing w:before="0" w:after="0" w:line="360" w:lineRule="auto"/>
        <w:rPr>
          <w:sz w:val="22"/>
          <w:szCs w:val="22"/>
        </w:rPr>
      </w:pPr>
      <w:r w:rsidRPr="002A4813">
        <w:rPr>
          <w:sz w:val="22"/>
          <w:szCs w:val="22"/>
        </w:rPr>
        <w:t xml:space="preserve">I have passed </w:t>
      </w:r>
      <w:r w:rsidRPr="002A4813">
        <w:rPr>
          <w:b/>
          <w:bCs/>
          <w:sz w:val="22"/>
          <w:szCs w:val="22"/>
        </w:rPr>
        <w:t>High school</w:t>
      </w:r>
      <w:r w:rsidRPr="002A4813">
        <w:rPr>
          <w:sz w:val="22"/>
          <w:szCs w:val="22"/>
        </w:rPr>
        <w:t xml:space="preserve"> from C.G. Board, Raipur in 2003.</w:t>
      </w:r>
    </w:p>
    <w:p w:rsidR="002A4813" w:rsidP="00281074" w14:paraId="3EA89E69" w14:textId="77777777">
      <w:pPr>
        <w:numPr>
          <w:ilvl w:val="0"/>
          <w:numId w:val="17"/>
        </w:numPr>
        <w:spacing w:before="0" w:after="0" w:line="360" w:lineRule="auto"/>
        <w:rPr>
          <w:sz w:val="22"/>
          <w:szCs w:val="22"/>
        </w:rPr>
      </w:pPr>
      <w:r w:rsidRPr="002A4813">
        <w:rPr>
          <w:sz w:val="22"/>
          <w:szCs w:val="22"/>
        </w:rPr>
        <w:t>I have passed</w:t>
      </w:r>
      <w:r w:rsidRPr="002A4813">
        <w:rPr>
          <w:b/>
          <w:bCs/>
          <w:sz w:val="22"/>
          <w:szCs w:val="22"/>
        </w:rPr>
        <w:t xml:space="preserve"> Intermediate</w:t>
      </w:r>
      <w:r w:rsidRPr="002A4813">
        <w:rPr>
          <w:sz w:val="22"/>
          <w:szCs w:val="22"/>
        </w:rPr>
        <w:t xml:space="preserve"> from M.P. Board, Bhopal in 2001.</w:t>
      </w:r>
    </w:p>
    <w:p w:rsidR="002A4813" w:rsidRPr="002A4813" w:rsidP="00281074" w14:paraId="65D1FC95" w14:textId="77777777">
      <w:pPr>
        <w:numPr>
          <w:ilvl w:val="0"/>
          <w:numId w:val="17"/>
        </w:numPr>
        <w:spacing w:before="0" w:after="0" w:line="360" w:lineRule="auto"/>
        <w:rPr>
          <w:sz w:val="22"/>
          <w:szCs w:val="22"/>
        </w:rPr>
      </w:pPr>
      <w:r w:rsidRPr="002A4813">
        <w:rPr>
          <w:b/>
          <w:bCs/>
          <w:sz w:val="22"/>
          <w:szCs w:val="22"/>
        </w:rPr>
        <w:t>Advance Diploma in Computer Application</w:t>
      </w:r>
      <w:r w:rsidRPr="002A4813">
        <w:rPr>
          <w:sz w:val="22"/>
          <w:szCs w:val="22"/>
        </w:rPr>
        <w:t xml:space="preserve"> has done from Nice Tech Computer Centre.</w:t>
      </w:r>
    </w:p>
    <w:p w:rsidR="002A4813" w:rsidRPr="002A4813" w:rsidP="00281074" w14:paraId="43D3C32F" w14:textId="77777777">
      <w:pPr>
        <w:numPr>
          <w:ilvl w:val="0"/>
          <w:numId w:val="17"/>
        </w:numPr>
        <w:spacing w:before="0" w:after="0" w:line="360" w:lineRule="auto"/>
        <w:rPr>
          <w:sz w:val="22"/>
          <w:szCs w:val="22"/>
        </w:rPr>
      </w:pPr>
      <w:r w:rsidRPr="002A4813">
        <w:rPr>
          <w:b/>
          <w:bCs/>
          <w:sz w:val="22"/>
          <w:szCs w:val="22"/>
        </w:rPr>
        <w:t>Certificate Course on Computer Appreciation</w:t>
      </w:r>
      <w:r w:rsidRPr="002A4813">
        <w:rPr>
          <w:sz w:val="22"/>
          <w:szCs w:val="22"/>
        </w:rPr>
        <w:t xml:space="preserve"> has done from </w:t>
      </w:r>
      <w:r w:rsidRPr="002A4813">
        <w:rPr>
          <w:sz w:val="22"/>
          <w:szCs w:val="22"/>
        </w:rPr>
        <w:t>Aisect</w:t>
      </w:r>
      <w:r w:rsidRPr="002A4813">
        <w:rPr>
          <w:sz w:val="22"/>
          <w:szCs w:val="22"/>
        </w:rPr>
        <w:t xml:space="preserve"> Computer Centre                                 </w:t>
      </w:r>
    </w:p>
    <w:p w:rsidR="004F37EA" w:rsidRPr="005F0511" w:rsidP="002A4813" w14:paraId="2DF3C0DC" w14:textId="77777777">
      <w:pPr>
        <w:spacing w:before="0" w:after="0" w:line="240" w:lineRule="auto"/>
        <w:ind w:left="360"/>
        <w:rPr>
          <w:rFonts w:cs="Calibri"/>
          <w:sz w:val="22"/>
          <w:szCs w:val="22"/>
        </w:rPr>
      </w:pPr>
    </w:p>
    <w:p w:rsidR="0060795C" w:rsidRPr="005F0511" w:rsidP="000B03F3" w14:paraId="0FAC2663" w14:textId="77777777">
      <w:pPr>
        <w:numPr>
          <w:ilvl w:val="0"/>
          <w:numId w:val="11"/>
        </w:numPr>
        <w:spacing w:before="0" w:after="0" w:line="240" w:lineRule="auto"/>
        <w:jc w:val="center"/>
        <w:rPr>
          <w:rFonts w:cs="Calibri"/>
          <w:b/>
          <w:color w:val="365F91"/>
          <w:sz w:val="26"/>
          <w:szCs w:val="26"/>
          <w:u w:val="single"/>
        </w:rPr>
      </w:pPr>
      <w:r w:rsidRPr="005F0511">
        <w:rPr>
          <w:rFonts w:cs="Calibri"/>
          <w:b/>
          <w:color w:val="365F91"/>
          <w:sz w:val="26"/>
          <w:szCs w:val="26"/>
          <w:u w:val="single"/>
        </w:rPr>
        <w:t>TECHNOLOGY</w:t>
      </w:r>
    </w:p>
    <w:p w:rsidR="0060795C" w:rsidRPr="005F0511" w14:paraId="5A4964A0" w14:textId="77777777">
      <w:pPr>
        <w:spacing w:before="0" w:after="0" w:line="240" w:lineRule="auto"/>
        <w:jc w:val="center"/>
        <w:rPr>
          <w:rFonts w:cs="Calibri"/>
          <w:b/>
          <w:sz w:val="16"/>
          <w:szCs w:val="16"/>
        </w:rPr>
      </w:pPr>
    </w:p>
    <w:p w:rsidR="00281074" w:rsidRPr="00281074" w:rsidP="00281074" w14:paraId="4CA644F6" w14:textId="77777777">
      <w:pPr>
        <w:jc w:val="center"/>
        <w:rPr>
          <w:sz w:val="22"/>
          <w:szCs w:val="22"/>
        </w:rPr>
      </w:pPr>
      <w:r w:rsidRPr="00281074">
        <w:rPr>
          <w:sz w:val="22"/>
          <w:szCs w:val="22"/>
        </w:rPr>
        <w:t>FoxPro, Tally 6.3, 7.2, 9.0 ERP, Ace Dos &amp; Window, Fact, Expert, Busy,</w:t>
      </w:r>
    </w:p>
    <w:p w:rsidR="00281074" w:rsidRPr="00281074" w:rsidP="00281074" w14:paraId="21B06E5B" w14:textId="77777777">
      <w:pPr>
        <w:jc w:val="center"/>
        <w:rPr>
          <w:sz w:val="22"/>
          <w:szCs w:val="22"/>
        </w:rPr>
      </w:pPr>
      <w:r w:rsidRPr="00281074">
        <w:rPr>
          <w:sz w:val="22"/>
          <w:szCs w:val="22"/>
        </w:rPr>
        <w:t xml:space="preserve">ERP, Vista, NAV, </w:t>
      </w:r>
      <w:r w:rsidRPr="00281074">
        <w:rPr>
          <w:sz w:val="22"/>
          <w:szCs w:val="22"/>
        </w:rPr>
        <w:t>Showbizz</w:t>
      </w:r>
      <w:r w:rsidRPr="00281074">
        <w:rPr>
          <w:sz w:val="22"/>
          <w:szCs w:val="22"/>
        </w:rPr>
        <w:t xml:space="preserve"> ,</w:t>
      </w:r>
      <w:r w:rsidRPr="00281074">
        <w:rPr>
          <w:sz w:val="22"/>
          <w:szCs w:val="22"/>
        </w:rPr>
        <w:t xml:space="preserve"> </w:t>
      </w:r>
      <w:r w:rsidRPr="00281074">
        <w:rPr>
          <w:sz w:val="22"/>
          <w:szCs w:val="22"/>
        </w:rPr>
        <w:t>Prologic</w:t>
      </w:r>
      <w:r w:rsidRPr="00281074">
        <w:rPr>
          <w:sz w:val="22"/>
          <w:szCs w:val="22"/>
        </w:rPr>
        <w:t xml:space="preserve"> , SAP, Payroll, Pay Soft, IDS</w:t>
      </w:r>
    </w:p>
    <w:p w:rsidR="006458B8" w:rsidRPr="005F0511" w14:paraId="3594E427" w14:textId="77777777">
      <w:pPr>
        <w:spacing w:before="0" w:after="0" w:line="240" w:lineRule="auto"/>
        <w:rPr>
          <w:rFonts w:cs="Calibri"/>
          <w:sz w:val="22"/>
          <w:szCs w:val="22"/>
        </w:rPr>
      </w:pPr>
    </w:p>
    <w:p w:rsidR="0060795C" w:rsidRPr="005F0511" w:rsidP="000B03F3" w14:paraId="2C017D77" w14:textId="77777777">
      <w:pPr>
        <w:numPr>
          <w:ilvl w:val="0"/>
          <w:numId w:val="11"/>
        </w:numPr>
        <w:spacing w:before="0" w:after="0" w:line="240" w:lineRule="auto"/>
        <w:jc w:val="center"/>
        <w:rPr>
          <w:rFonts w:cs="Calibri"/>
          <w:b/>
          <w:color w:val="365F91"/>
          <w:sz w:val="26"/>
          <w:szCs w:val="26"/>
          <w:u w:val="single"/>
        </w:rPr>
      </w:pPr>
      <w:r w:rsidRPr="005F0511">
        <w:rPr>
          <w:rFonts w:cs="Calibri"/>
          <w:b/>
          <w:color w:val="365F91"/>
          <w:sz w:val="26"/>
          <w:szCs w:val="26"/>
          <w:u w:val="single"/>
        </w:rPr>
        <w:t>SELF ASSESSMENT</w:t>
      </w:r>
    </w:p>
    <w:p w:rsidR="0060795C" w:rsidRPr="005F0511" w14:paraId="50371B24" w14:textId="77777777">
      <w:pPr>
        <w:spacing w:before="0" w:after="0" w:line="240" w:lineRule="auto"/>
        <w:jc w:val="center"/>
        <w:rPr>
          <w:rFonts w:cs="Calibri"/>
          <w:b/>
          <w:color w:val="365F91"/>
          <w:sz w:val="16"/>
          <w:szCs w:val="16"/>
        </w:rPr>
      </w:pPr>
    </w:p>
    <w:p w:rsidR="0060795C" w:rsidRPr="005F0511" w:rsidP="002A4813" w14:paraId="6D1916E8" w14:textId="3B40A8B9">
      <w:pPr>
        <w:spacing w:line="240" w:lineRule="auto"/>
        <w:ind w:left="288"/>
        <w:jc w:val="both"/>
        <w:rPr>
          <w:rFonts w:cs="Calibri"/>
          <w:sz w:val="22"/>
          <w:szCs w:val="22"/>
        </w:rPr>
      </w:pPr>
      <w:r w:rsidRPr="005F0511">
        <w:rPr>
          <w:rFonts w:cs="Calibri"/>
          <w:sz w:val="22"/>
          <w:szCs w:val="22"/>
        </w:rPr>
        <w:t xml:space="preserve">Possess leadership qualities enjoy working pleasure by handling challenging assignments, </w:t>
      </w:r>
      <w:r w:rsidRPr="005F0511" w:rsidR="002879BC">
        <w:rPr>
          <w:rFonts w:cs="Calibri"/>
          <w:sz w:val="22"/>
          <w:szCs w:val="22"/>
        </w:rPr>
        <w:t>demonstrating</w:t>
      </w:r>
      <w:r w:rsidRPr="005F0511">
        <w:rPr>
          <w:rFonts w:cs="Calibri"/>
          <w:sz w:val="22"/>
          <w:szCs w:val="22"/>
        </w:rPr>
        <w:t xml:space="preserve"> initiative and an effectively approach to problem solving. Able to communicate effectively and believe in team work.</w:t>
      </w:r>
    </w:p>
    <w:p w:rsidR="0060795C" w:rsidRPr="005F0511" w14:paraId="7690B285" w14:textId="77777777">
      <w:pPr>
        <w:spacing w:before="0" w:after="0" w:line="240" w:lineRule="auto"/>
        <w:jc w:val="both"/>
        <w:rPr>
          <w:rFonts w:cs="Calibri"/>
          <w:sz w:val="22"/>
          <w:szCs w:val="22"/>
        </w:rPr>
      </w:pPr>
    </w:p>
    <w:p w:rsidR="0060795C" w:rsidRPr="005F0511" w:rsidP="002A4813" w14:paraId="281D9C6B" w14:textId="77777777">
      <w:pPr>
        <w:spacing w:before="0" w:after="0" w:line="240" w:lineRule="auto"/>
        <w:ind w:left="28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Date  </w:t>
      </w:r>
      <w:r w:rsidRPr="005F0511">
        <w:rPr>
          <w:rFonts w:cs="Calibri"/>
          <w:sz w:val="22"/>
          <w:szCs w:val="22"/>
        </w:rPr>
        <w:tab/>
      </w:r>
      <w:r w:rsidRPr="005F0511" w:rsidR="00537EF9">
        <w:rPr>
          <w:rFonts w:cs="Calibri"/>
          <w:b/>
          <w:sz w:val="22"/>
          <w:szCs w:val="22"/>
        </w:rPr>
        <w:t xml:space="preserve">: </w:t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2A4813">
        <w:rPr>
          <w:rFonts w:cs="Calibri"/>
          <w:b/>
          <w:sz w:val="22"/>
          <w:szCs w:val="22"/>
        </w:rPr>
        <w:tab/>
      </w:r>
      <w:r w:rsidR="0065103A">
        <w:rPr>
          <w:rFonts w:cs="Calibri"/>
          <w:sz w:val="22"/>
          <w:szCs w:val="22"/>
        </w:rPr>
        <w:tab/>
      </w:r>
      <w:r w:rsidR="0065103A">
        <w:rPr>
          <w:rFonts w:cs="Calibri"/>
          <w:sz w:val="22"/>
          <w:szCs w:val="22"/>
        </w:rPr>
        <w:tab/>
      </w:r>
      <w:r w:rsidR="0065103A">
        <w:rPr>
          <w:rFonts w:cs="Calibri"/>
          <w:sz w:val="22"/>
          <w:szCs w:val="22"/>
        </w:rPr>
        <w:tab/>
      </w:r>
      <w:r w:rsidR="0065103A">
        <w:rPr>
          <w:rFonts w:cs="Calibri"/>
          <w:sz w:val="22"/>
          <w:szCs w:val="22"/>
        </w:rPr>
        <w:tab/>
      </w:r>
      <w:r w:rsidR="0065103A">
        <w:rPr>
          <w:rFonts w:cs="Calibri"/>
          <w:sz w:val="22"/>
          <w:szCs w:val="22"/>
        </w:rPr>
        <w:tab/>
      </w:r>
      <w:r w:rsidR="0065103A">
        <w:rPr>
          <w:rFonts w:cs="Calibri"/>
          <w:sz w:val="22"/>
          <w:szCs w:val="22"/>
        </w:rPr>
        <w:tab/>
      </w:r>
      <w:r w:rsidR="0065103A">
        <w:rPr>
          <w:rFonts w:cs="Calibri"/>
          <w:sz w:val="22"/>
          <w:szCs w:val="22"/>
        </w:rPr>
        <w:tab/>
      </w:r>
      <w:r w:rsidR="0065103A">
        <w:rPr>
          <w:rFonts w:cs="Calibri"/>
          <w:sz w:val="22"/>
          <w:szCs w:val="22"/>
        </w:rPr>
        <w:tab/>
      </w:r>
    </w:p>
    <w:p w:rsidR="0060795C" w:rsidRPr="005F0511" w:rsidP="002A4813" w14:paraId="13067157" w14:textId="77777777">
      <w:pPr>
        <w:spacing w:before="0" w:after="0" w:line="240" w:lineRule="auto"/>
        <w:ind w:left="288"/>
        <w:jc w:val="both"/>
        <w:rPr>
          <w:rFonts w:cs="Calibri"/>
          <w:b/>
          <w:sz w:val="22"/>
          <w:szCs w:val="22"/>
        </w:rPr>
      </w:pPr>
      <w:r w:rsidRPr="005F0511">
        <w:rPr>
          <w:rFonts w:cs="Calibri"/>
          <w:sz w:val="22"/>
          <w:szCs w:val="22"/>
        </w:rPr>
        <w:t>Place</w:t>
      </w:r>
      <w:r w:rsidRPr="005F0511">
        <w:rPr>
          <w:rFonts w:cs="Calibri"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 xml:space="preserve">: </w:t>
      </w:r>
      <w:r w:rsidR="002A4813">
        <w:rPr>
          <w:rFonts w:cs="Calibri"/>
          <w:b/>
          <w:sz w:val="22"/>
          <w:szCs w:val="22"/>
        </w:rPr>
        <w:t xml:space="preserve"> Raipur</w:t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</w:r>
      <w:r w:rsidRPr="005F0511">
        <w:rPr>
          <w:rFonts w:cs="Calibri"/>
          <w:b/>
          <w:sz w:val="22"/>
          <w:szCs w:val="22"/>
        </w:rPr>
        <w:tab/>
        <w:t xml:space="preserve">   (</w:t>
      </w:r>
      <w:r w:rsidRPr="002A4813" w:rsidR="002A4813">
        <w:rPr>
          <w:rFonts w:cs="Calibri"/>
          <w:b/>
          <w:i/>
          <w:iCs/>
          <w:sz w:val="22"/>
          <w:szCs w:val="22"/>
        </w:rPr>
        <w:t>Anesh</w:t>
      </w:r>
      <w:r w:rsidRPr="002A4813" w:rsidR="002A4813">
        <w:rPr>
          <w:rFonts w:cs="Calibri"/>
          <w:b/>
          <w:i/>
          <w:iCs/>
          <w:sz w:val="22"/>
          <w:szCs w:val="22"/>
        </w:rPr>
        <w:t xml:space="preserve"> Kumar </w:t>
      </w:r>
      <w:r w:rsidRPr="002A4813" w:rsidR="002A4813">
        <w:rPr>
          <w:rFonts w:cs="Calibri"/>
          <w:b/>
          <w:i/>
          <w:iCs/>
          <w:sz w:val="22"/>
          <w:szCs w:val="22"/>
        </w:rPr>
        <w:t>Sahu</w:t>
      </w:r>
      <w:r w:rsidRPr="005F0511">
        <w:rPr>
          <w:rFonts w:cs="Calibri"/>
          <w:b/>
          <w:sz w:val="22"/>
          <w:szCs w:val="22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974424">
      <w:footerReference w:type="default" r:id="rId7"/>
      <w:pgSz w:w="11909" w:h="16834"/>
      <w:pgMar w:top="426" w:right="720" w:bottom="567" w:left="720" w:header="216" w:footer="21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95C" w14:paraId="1FE3B957" w14:textId="77777777">
    <w:pPr>
      <w:pStyle w:val="Footer"/>
      <w:rPr>
        <w:b/>
        <w:color w:val="365F91"/>
      </w:rPr>
    </w:pPr>
    <w:r>
      <w:rPr>
        <w:b/>
        <w:color w:val="365F91"/>
      </w:rPr>
      <w:t>_________________________________________________________________________________________________________</w:t>
    </w:r>
  </w:p>
  <w:p w:rsidR="0060795C" w14:paraId="7E49F7FF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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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"/>
      <w:lvlJc w:val="left"/>
      <w:pPr>
        <w:ind w:left="81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0C3488"/>
    <w:multiLevelType w:val="hybridMultilevel"/>
    <w:tmpl w:val="FA2AA576"/>
    <w:lvl w:ilvl="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07BB368E"/>
    <w:multiLevelType w:val="hybridMultilevel"/>
    <w:tmpl w:val="EBB297A2"/>
    <w:lvl w:ilvl="0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9">
    <w:nsid w:val="0BB13012"/>
    <w:multiLevelType w:val="hybridMultilevel"/>
    <w:tmpl w:val="00000000"/>
    <w:lvl w:ilvl="0">
      <w:start w:val="1"/>
      <w:numFmt w:val="bullet"/>
      <w:lvlText w:val=""/>
      <w:lvlJc w:val="left"/>
      <w:pPr>
        <w:ind w:left="936" w:hanging="216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0">
    <w:nsid w:val="0F04473B"/>
    <w:multiLevelType w:val="hybridMultilevel"/>
    <w:tmpl w:val="76645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4A7E78"/>
    <w:multiLevelType w:val="hybridMultilevel"/>
    <w:tmpl w:val="249E45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247EA1"/>
    <w:multiLevelType w:val="multilevel"/>
    <w:tmpl w:val="4CE8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846EE2"/>
    <w:multiLevelType w:val="hybridMultilevel"/>
    <w:tmpl w:val="3EB6178E"/>
    <w:lvl w:ilvl="0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4ABF4B26"/>
    <w:multiLevelType w:val="hybridMultilevel"/>
    <w:tmpl w:val="4AC4B1C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B524F9"/>
    <w:multiLevelType w:val="hybridMultilevel"/>
    <w:tmpl w:val="6E342C80"/>
    <w:lvl w:ilvl="0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>
    <w:nsid w:val="50E51D6B"/>
    <w:multiLevelType w:val="hybridMultilevel"/>
    <w:tmpl w:val="AE00D302"/>
    <w:lvl w:ilvl="0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>
    <w:nsid w:val="53E67697"/>
    <w:multiLevelType w:val="hybridMultilevel"/>
    <w:tmpl w:val="F7F87AC2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42F14"/>
    <w:multiLevelType w:val="multilevel"/>
    <w:tmpl w:val="00000000"/>
    <w:lvl w:ilvl="0">
      <w:start w:val="1"/>
      <w:numFmt w:val="bullet"/>
      <w:lvlText w:val="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F121CF"/>
    <w:multiLevelType w:val="hybridMultilevel"/>
    <w:tmpl w:val="21A068F0"/>
    <w:lvl w:ilvl="0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8"/>
  </w:num>
  <w:num w:numId="7">
    <w:abstractNumId w:val="1"/>
  </w:num>
  <w:num w:numId="8">
    <w:abstractNumId w:val="4"/>
  </w:num>
  <w:num w:numId="9">
    <w:abstractNumId w:val="12"/>
  </w:num>
  <w:num w:numId="10">
    <w:abstractNumId w:val="10"/>
  </w:num>
  <w:num w:numId="11">
    <w:abstractNumId w:val="17"/>
  </w:num>
  <w:num w:numId="12">
    <w:abstractNumId w:val="7"/>
  </w:num>
  <w:num w:numId="13">
    <w:abstractNumId w:val="8"/>
  </w:num>
  <w:num w:numId="14">
    <w:abstractNumId w:val="16"/>
  </w:num>
  <w:num w:numId="15">
    <w:abstractNumId w:val="15"/>
  </w:num>
  <w:num w:numId="16">
    <w:abstractNumId w:val="14"/>
  </w:num>
  <w:num w:numId="17">
    <w:abstractNumId w:val="11"/>
  </w:num>
  <w:num w:numId="18">
    <w:abstractNumId w:val="9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518"/>
    <w:rsid w:val="00030017"/>
    <w:rsid w:val="00040C95"/>
    <w:rsid w:val="00043B76"/>
    <w:rsid w:val="00052D25"/>
    <w:rsid w:val="000558E9"/>
    <w:rsid w:val="0006729F"/>
    <w:rsid w:val="00073792"/>
    <w:rsid w:val="000963D5"/>
    <w:rsid w:val="000B03F3"/>
    <w:rsid w:val="000B6FD7"/>
    <w:rsid w:val="000C3C3A"/>
    <w:rsid w:val="000C622D"/>
    <w:rsid w:val="000D0DD7"/>
    <w:rsid w:val="000D47E5"/>
    <w:rsid w:val="001112BF"/>
    <w:rsid w:val="00117527"/>
    <w:rsid w:val="00124661"/>
    <w:rsid w:val="001275C9"/>
    <w:rsid w:val="00142305"/>
    <w:rsid w:val="00154003"/>
    <w:rsid w:val="00164CDD"/>
    <w:rsid w:val="00172A27"/>
    <w:rsid w:val="001830E4"/>
    <w:rsid w:val="00185C27"/>
    <w:rsid w:val="001935C0"/>
    <w:rsid w:val="001B19A8"/>
    <w:rsid w:val="001C11DB"/>
    <w:rsid w:val="001C2631"/>
    <w:rsid w:val="001C67D5"/>
    <w:rsid w:val="001D40DD"/>
    <w:rsid w:val="001D5B0A"/>
    <w:rsid w:val="001D60AC"/>
    <w:rsid w:val="001E0BC3"/>
    <w:rsid w:val="001E4D25"/>
    <w:rsid w:val="001F422A"/>
    <w:rsid w:val="0020580E"/>
    <w:rsid w:val="0022013D"/>
    <w:rsid w:val="002273A0"/>
    <w:rsid w:val="00243E58"/>
    <w:rsid w:val="0026226C"/>
    <w:rsid w:val="002714BB"/>
    <w:rsid w:val="00273E95"/>
    <w:rsid w:val="00281074"/>
    <w:rsid w:val="002879BC"/>
    <w:rsid w:val="00293E6C"/>
    <w:rsid w:val="0029510B"/>
    <w:rsid w:val="002A4813"/>
    <w:rsid w:val="002D3418"/>
    <w:rsid w:val="002D4309"/>
    <w:rsid w:val="002D534A"/>
    <w:rsid w:val="002E1C6C"/>
    <w:rsid w:val="002F33ED"/>
    <w:rsid w:val="002F7B4B"/>
    <w:rsid w:val="00300C68"/>
    <w:rsid w:val="00301519"/>
    <w:rsid w:val="0032446E"/>
    <w:rsid w:val="00336D24"/>
    <w:rsid w:val="003466F5"/>
    <w:rsid w:val="003769D6"/>
    <w:rsid w:val="00377E9A"/>
    <w:rsid w:val="00386742"/>
    <w:rsid w:val="00387D06"/>
    <w:rsid w:val="003967EE"/>
    <w:rsid w:val="003B361B"/>
    <w:rsid w:val="003D2045"/>
    <w:rsid w:val="003D583B"/>
    <w:rsid w:val="003F1E09"/>
    <w:rsid w:val="003F3BE4"/>
    <w:rsid w:val="003F5C1A"/>
    <w:rsid w:val="00402877"/>
    <w:rsid w:val="00407106"/>
    <w:rsid w:val="004155E7"/>
    <w:rsid w:val="00427CFB"/>
    <w:rsid w:val="00432D31"/>
    <w:rsid w:val="00434193"/>
    <w:rsid w:val="004341B9"/>
    <w:rsid w:val="004353F9"/>
    <w:rsid w:val="00451645"/>
    <w:rsid w:val="00456BB7"/>
    <w:rsid w:val="0046262F"/>
    <w:rsid w:val="00474450"/>
    <w:rsid w:val="00476EA8"/>
    <w:rsid w:val="00480083"/>
    <w:rsid w:val="00491996"/>
    <w:rsid w:val="00497167"/>
    <w:rsid w:val="004B21DD"/>
    <w:rsid w:val="004E758B"/>
    <w:rsid w:val="004F37EA"/>
    <w:rsid w:val="004F701D"/>
    <w:rsid w:val="00503D99"/>
    <w:rsid w:val="0051321D"/>
    <w:rsid w:val="00537EF9"/>
    <w:rsid w:val="00555865"/>
    <w:rsid w:val="00555B60"/>
    <w:rsid w:val="0059251C"/>
    <w:rsid w:val="00597A7F"/>
    <w:rsid w:val="005A2D47"/>
    <w:rsid w:val="005B7833"/>
    <w:rsid w:val="005C31AB"/>
    <w:rsid w:val="005E64E3"/>
    <w:rsid w:val="005F0511"/>
    <w:rsid w:val="0060795C"/>
    <w:rsid w:val="00613199"/>
    <w:rsid w:val="00616461"/>
    <w:rsid w:val="006269E1"/>
    <w:rsid w:val="00640BAD"/>
    <w:rsid w:val="00644032"/>
    <w:rsid w:val="006458B8"/>
    <w:rsid w:val="00647A60"/>
    <w:rsid w:val="0065103A"/>
    <w:rsid w:val="00666672"/>
    <w:rsid w:val="00673341"/>
    <w:rsid w:val="00675E10"/>
    <w:rsid w:val="00680241"/>
    <w:rsid w:val="00685E5A"/>
    <w:rsid w:val="006919CF"/>
    <w:rsid w:val="0069474C"/>
    <w:rsid w:val="006D0DBC"/>
    <w:rsid w:val="006D3C82"/>
    <w:rsid w:val="006D44D8"/>
    <w:rsid w:val="006D4587"/>
    <w:rsid w:val="006F52B7"/>
    <w:rsid w:val="00716841"/>
    <w:rsid w:val="00731C5C"/>
    <w:rsid w:val="00736C90"/>
    <w:rsid w:val="00750B47"/>
    <w:rsid w:val="00787762"/>
    <w:rsid w:val="00792D20"/>
    <w:rsid w:val="007962A3"/>
    <w:rsid w:val="007A37B3"/>
    <w:rsid w:val="007D2519"/>
    <w:rsid w:val="007E20A9"/>
    <w:rsid w:val="007E71B3"/>
    <w:rsid w:val="00815335"/>
    <w:rsid w:val="00823FE0"/>
    <w:rsid w:val="00833202"/>
    <w:rsid w:val="00852BB7"/>
    <w:rsid w:val="00863107"/>
    <w:rsid w:val="00886143"/>
    <w:rsid w:val="008A0237"/>
    <w:rsid w:val="008A751E"/>
    <w:rsid w:val="008B3D7E"/>
    <w:rsid w:val="008B67CC"/>
    <w:rsid w:val="008B7A70"/>
    <w:rsid w:val="008B7CFC"/>
    <w:rsid w:val="00903691"/>
    <w:rsid w:val="00905DF6"/>
    <w:rsid w:val="00920760"/>
    <w:rsid w:val="0092259B"/>
    <w:rsid w:val="009236B1"/>
    <w:rsid w:val="00934398"/>
    <w:rsid w:val="00943AD6"/>
    <w:rsid w:val="00972E1F"/>
    <w:rsid w:val="00974424"/>
    <w:rsid w:val="009B2B7A"/>
    <w:rsid w:val="009B7C82"/>
    <w:rsid w:val="009C696F"/>
    <w:rsid w:val="009D697B"/>
    <w:rsid w:val="009E27B7"/>
    <w:rsid w:val="009E27ED"/>
    <w:rsid w:val="009F14B3"/>
    <w:rsid w:val="00A0107D"/>
    <w:rsid w:val="00A0520E"/>
    <w:rsid w:val="00A1576C"/>
    <w:rsid w:val="00A20590"/>
    <w:rsid w:val="00A40C65"/>
    <w:rsid w:val="00A4186C"/>
    <w:rsid w:val="00A470CC"/>
    <w:rsid w:val="00A606F6"/>
    <w:rsid w:val="00A64ADE"/>
    <w:rsid w:val="00A8279C"/>
    <w:rsid w:val="00A952B2"/>
    <w:rsid w:val="00AB6148"/>
    <w:rsid w:val="00AC102D"/>
    <w:rsid w:val="00AC226D"/>
    <w:rsid w:val="00B0309C"/>
    <w:rsid w:val="00B037C8"/>
    <w:rsid w:val="00B07ACC"/>
    <w:rsid w:val="00B11DBB"/>
    <w:rsid w:val="00B368EC"/>
    <w:rsid w:val="00B40EFB"/>
    <w:rsid w:val="00B44A13"/>
    <w:rsid w:val="00B5768D"/>
    <w:rsid w:val="00B624B3"/>
    <w:rsid w:val="00B639B4"/>
    <w:rsid w:val="00B63B92"/>
    <w:rsid w:val="00B651CE"/>
    <w:rsid w:val="00B71AF8"/>
    <w:rsid w:val="00B71CF2"/>
    <w:rsid w:val="00B73ACD"/>
    <w:rsid w:val="00B921B5"/>
    <w:rsid w:val="00B97683"/>
    <w:rsid w:val="00BA1B0E"/>
    <w:rsid w:val="00BC7FCD"/>
    <w:rsid w:val="00BD34A8"/>
    <w:rsid w:val="00BD7BF0"/>
    <w:rsid w:val="00BD7D02"/>
    <w:rsid w:val="00BE23C6"/>
    <w:rsid w:val="00BF01B1"/>
    <w:rsid w:val="00C10888"/>
    <w:rsid w:val="00C24401"/>
    <w:rsid w:val="00C3006F"/>
    <w:rsid w:val="00C310C5"/>
    <w:rsid w:val="00C40037"/>
    <w:rsid w:val="00C42FA7"/>
    <w:rsid w:val="00C509C8"/>
    <w:rsid w:val="00C618D5"/>
    <w:rsid w:val="00C62D03"/>
    <w:rsid w:val="00C64195"/>
    <w:rsid w:val="00C75CF7"/>
    <w:rsid w:val="00C81C1D"/>
    <w:rsid w:val="00C910DD"/>
    <w:rsid w:val="00CA3AAB"/>
    <w:rsid w:val="00CA6046"/>
    <w:rsid w:val="00CB5B34"/>
    <w:rsid w:val="00CC57DE"/>
    <w:rsid w:val="00CE0894"/>
    <w:rsid w:val="00CE6560"/>
    <w:rsid w:val="00CF35E2"/>
    <w:rsid w:val="00D05CF1"/>
    <w:rsid w:val="00D25889"/>
    <w:rsid w:val="00D47ACB"/>
    <w:rsid w:val="00D544C4"/>
    <w:rsid w:val="00D617BE"/>
    <w:rsid w:val="00D62F2C"/>
    <w:rsid w:val="00D87FCF"/>
    <w:rsid w:val="00D91856"/>
    <w:rsid w:val="00DA05DE"/>
    <w:rsid w:val="00DA6CBA"/>
    <w:rsid w:val="00DB6C7E"/>
    <w:rsid w:val="00DB7C70"/>
    <w:rsid w:val="00DC1338"/>
    <w:rsid w:val="00DC30A1"/>
    <w:rsid w:val="00DD339E"/>
    <w:rsid w:val="00DF0049"/>
    <w:rsid w:val="00DF1B13"/>
    <w:rsid w:val="00DF1D7C"/>
    <w:rsid w:val="00DF6C8B"/>
    <w:rsid w:val="00E0311F"/>
    <w:rsid w:val="00E128D6"/>
    <w:rsid w:val="00E429BE"/>
    <w:rsid w:val="00E53B7D"/>
    <w:rsid w:val="00E56827"/>
    <w:rsid w:val="00E57695"/>
    <w:rsid w:val="00E62BCC"/>
    <w:rsid w:val="00E72797"/>
    <w:rsid w:val="00E906AD"/>
    <w:rsid w:val="00E9709A"/>
    <w:rsid w:val="00E973C5"/>
    <w:rsid w:val="00EA4F69"/>
    <w:rsid w:val="00EC77FE"/>
    <w:rsid w:val="00EE0D1E"/>
    <w:rsid w:val="00EE5897"/>
    <w:rsid w:val="00EE7188"/>
    <w:rsid w:val="00EE787F"/>
    <w:rsid w:val="00EF0719"/>
    <w:rsid w:val="00EF14F4"/>
    <w:rsid w:val="00F02C1F"/>
    <w:rsid w:val="00F16ADD"/>
    <w:rsid w:val="00F766A7"/>
    <w:rsid w:val="00F91A26"/>
    <w:rsid w:val="00FB09F8"/>
    <w:rsid w:val="00FC0324"/>
    <w:rsid w:val="00FC0ACE"/>
    <w:rsid w:val="00FD032D"/>
    <w:rsid w:val="00FD41C0"/>
    <w:rsid w:val="00FD4934"/>
    <w:rsid w:val="00FD5E7C"/>
    <w:rsid w:val="00FF281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B8B64A90-5AC9-4282-9377-F10D75CB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046"/>
    <w:pPr>
      <w:spacing w:before="200" w:after="200" w:line="276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CA6046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rFonts w:cs="Mangal"/>
      <w:b/>
      <w:bCs/>
      <w:caps/>
      <w:color w:val="FFFFFF"/>
      <w:spacing w:val="15"/>
      <w:shd w:val="clear" w:color="auto" w:fill="4F81BD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CA6046"/>
    <w:rPr>
      <w:rFonts w:ascii="Calibri" w:eastAsia="Times New Roman" w:hAnsi="Calibri" w:cs="Times New Roman"/>
      <w:sz w:val="20"/>
      <w:szCs w:val="20"/>
    </w:rPr>
  </w:style>
  <w:style w:type="character" w:customStyle="1" w:styleId="HeaderChar">
    <w:name w:val="Header Char"/>
    <w:link w:val="Header"/>
    <w:rsid w:val="00CA6046"/>
    <w:rPr>
      <w:rFonts w:ascii="Calibri" w:eastAsia="Times New Roman" w:hAnsi="Calibri" w:cs="Times New Roman"/>
      <w:sz w:val="20"/>
      <w:szCs w:val="20"/>
    </w:rPr>
  </w:style>
  <w:style w:type="character" w:customStyle="1" w:styleId="BalloonTextChar">
    <w:name w:val="Balloon Text Char"/>
    <w:link w:val="BalloonText"/>
    <w:rsid w:val="00CA604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CA6046"/>
    <w:rPr>
      <w:color w:val="0000FF"/>
      <w:u w:val="single"/>
    </w:rPr>
  </w:style>
  <w:style w:type="character" w:customStyle="1" w:styleId="Heading1Char">
    <w:name w:val="Heading 1 Char"/>
    <w:link w:val="Heading1"/>
    <w:rsid w:val="00CA6046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</w:rPr>
  </w:style>
  <w:style w:type="paragraph" w:styleId="Footer">
    <w:name w:val="footer"/>
    <w:basedOn w:val="Normal"/>
    <w:link w:val="FooterChar"/>
    <w:rsid w:val="00CA6046"/>
    <w:pPr>
      <w:tabs>
        <w:tab w:val="center" w:pos="4680"/>
        <w:tab w:val="right" w:pos="9360"/>
      </w:tabs>
      <w:spacing w:before="0" w:after="0" w:line="240" w:lineRule="auto"/>
    </w:pPr>
    <w:rPr>
      <w:rFonts w:cs="Mangal"/>
      <w:lang w:bidi="hi-IN"/>
    </w:rPr>
  </w:style>
  <w:style w:type="paragraph" w:styleId="Header">
    <w:name w:val="header"/>
    <w:basedOn w:val="Normal"/>
    <w:link w:val="HeaderChar"/>
    <w:rsid w:val="00CA6046"/>
    <w:pPr>
      <w:tabs>
        <w:tab w:val="center" w:pos="4680"/>
        <w:tab w:val="right" w:pos="9360"/>
      </w:tabs>
      <w:spacing w:before="0" w:after="0" w:line="240" w:lineRule="auto"/>
    </w:pPr>
    <w:rPr>
      <w:rFonts w:cs="Mangal"/>
      <w:lang w:bidi="hi-IN"/>
    </w:rPr>
  </w:style>
  <w:style w:type="paragraph" w:styleId="ListParagraph">
    <w:name w:val="List Paragraph"/>
    <w:basedOn w:val="Normal"/>
    <w:qFormat/>
    <w:rsid w:val="00CA6046"/>
    <w:pPr>
      <w:ind w:left="720"/>
    </w:pPr>
  </w:style>
  <w:style w:type="paragraph" w:styleId="BodyTextIndent">
    <w:name w:val="Body Text Indent"/>
    <w:basedOn w:val="Normal"/>
    <w:rsid w:val="00CA6046"/>
    <w:pPr>
      <w:ind w:firstLine="1440"/>
    </w:pPr>
    <w:rPr>
      <w:rFonts w:ascii="Bookman Old Style" w:eastAsia="SimSun" w:hAnsi="Bookman Old Style"/>
      <w:lang w:eastAsia="zh-CN"/>
    </w:rPr>
  </w:style>
  <w:style w:type="paragraph" w:styleId="BalloonText">
    <w:name w:val="Balloon Text"/>
    <w:basedOn w:val="Normal"/>
    <w:link w:val="BalloonTextChar"/>
    <w:rsid w:val="00CA6046"/>
    <w:pPr>
      <w:spacing w:before="0" w:after="0" w:line="240" w:lineRule="auto"/>
    </w:pPr>
    <w:rPr>
      <w:rFonts w:ascii="Tahoma" w:hAnsi="Tahoma" w:cs="Mangal"/>
      <w:sz w:val="16"/>
      <w:szCs w:val="16"/>
      <w:lang w:bidi="hi-IN"/>
    </w:rPr>
  </w:style>
  <w:style w:type="paragraph" w:customStyle="1" w:styleId="CompanyName">
    <w:name w:val="Company Name"/>
    <w:basedOn w:val="Normal"/>
    <w:next w:val="Normal"/>
    <w:rsid w:val="00CA6046"/>
    <w:pPr>
      <w:spacing w:before="220" w:after="0" w:line="220" w:lineRule="atLeast"/>
    </w:pPr>
    <w:rPr>
      <w:rFonts w:ascii="Garamond" w:hAnsi="Garamond" w:cs="Calibri"/>
      <w:sz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F16A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B368E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neshsahu@gmail.com" TargetMode="External" /><Relationship Id="rId6" Type="http://schemas.openxmlformats.org/officeDocument/2006/relationships/image" Target="http://footmark.infoedge.com/apply/cvtracking?dtyp=docx_n&amp;userId=5e85836e307d9d774fc6379ee0030efce4b2d1ff0f2f4949&amp;jobId=180320500525&amp;uid=354759071803205005251646068452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B35C4-ADB2-4C78-8A2D-FF700DDA6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NAVIN CHITLANGIA</vt:lpstr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NAVIN CHITLANGIA</dc:title>
  <dc:creator>Kanishq</dc:creator>
  <cp:lastModifiedBy>accounts@protechshine.com</cp:lastModifiedBy>
  <cp:revision>23</cp:revision>
  <cp:lastPrinted>2016-03-31T13:17:00Z</cp:lastPrinted>
  <dcterms:created xsi:type="dcterms:W3CDTF">2020-07-21T04:11:00Z</dcterms:created>
  <dcterms:modified xsi:type="dcterms:W3CDTF">2021-06-23T09:09:00Z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1033-6.6.0.2477</vt:lpwstr>
  </property>
</Properties>
</file>