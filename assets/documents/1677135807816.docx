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01D28" w:rsidP="00196478">
      <w:pPr>
        <w:pStyle w:val="WW-Default"/>
        <w:ind w:left="2880" w:firstLine="720"/>
        <w:rPr>
          <w:rFonts w:ascii="Calibri" w:hAnsi="Calibri"/>
          <w:b/>
          <w:lang w:val="sv-SE"/>
        </w:rPr>
      </w:pPr>
      <w:r>
        <w:rPr>
          <w:rFonts w:ascii="Calibri" w:hAnsi="Calibri"/>
          <w:b/>
          <w:lang w:val="sv-SE"/>
        </w:rPr>
        <w:t>PUNEET KATHPALIA</w:t>
      </w:r>
    </w:p>
    <w:p w:rsidR="00C01D28">
      <w:pPr>
        <w:pStyle w:val="WW-Default"/>
        <w:ind w:left="2160" w:firstLine="720"/>
        <w:rPr>
          <w:rFonts w:ascii="Calibri" w:hAnsi="Calibri"/>
          <w:sz w:val="21"/>
          <w:szCs w:val="21"/>
          <w:lang w:val="sv-SE"/>
        </w:rPr>
      </w:pPr>
      <w:r>
        <w:rPr>
          <w:rFonts w:ascii="Calibri" w:hAnsi="Calibri"/>
          <w:sz w:val="21"/>
          <w:szCs w:val="21"/>
          <w:lang w:val="sv-SE"/>
        </w:rPr>
        <w:t>91,</w:t>
      </w:r>
      <w:r w:rsidR="00EC76C7">
        <w:rPr>
          <w:rFonts w:ascii="Calibri" w:hAnsi="Calibri"/>
          <w:sz w:val="21"/>
          <w:szCs w:val="21"/>
          <w:lang w:val="sv-SE"/>
        </w:rPr>
        <w:t xml:space="preserve"> </w:t>
      </w:r>
      <w:r>
        <w:rPr>
          <w:rFonts w:ascii="Calibri" w:hAnsi="Calibri"/>
          <w:sz w:val="21"/>
          <w:szCs w:val="21"/>
          <w:lang w:val="sv-SE"/>
        </w:rPr>
        <w:t>92</w:t>
      </w:r>
      <w:r>
        <w:rPr>
          <w:rFonts w:ascii="Calibri" w:hAnsi="Calibri"/>
          <w:sz w:val="21"/>
          <w:szCs w:val="21"/>
          <w:lang w:val="sv-SE"/>
        </w:rPr>
        <w:t>,</w:t>
      </w:r>
      <w:r>
        <w:rPr>
          <w:rFonts w:ascii="Calibri" w:hAnsi="Calibri"/>
          <w:sz w:val="21"/>
          <w:szCs w:val="21"/>
          <w:lang w:val="sv-SE"/>
        </w:rPr>
        <w:t xml:space="preserve"> C1</w:t>
      </w:r>
      <w:r>
        <w:rPr>
          <w:rFonts w:ascii="Calibri" w:hAnsi="Calibri"/>
          <w:sz w:val="21"/>
          <w:szCs w:val="21"/>
          <w:lang w:val="sv-SE"/>
        </w:rPr>
        <w:t>,</w:t>
      </w:r>
      <w:r>
        <w:rPr>
          <w:rFonts w:ascii="Calibri" w:hAnsi="Calibri"/>
          <w:sz w:val="21"/>
          <w:szCs w:val="21"/>
          <w:lang w:val="sv-SE"/>
        </w:rPr>
        <w:t xml:space="preserve"> Sec</w:t>
      </w:r>
      <w:r>
        <w:rPr>
          <w:rFonts w:ascii="Calibri" w:hAnsi="Calibri"/>
          <w:sz w:val="21"/>
          <w:szCs w:val="21"/>
          <w:lang w:val="sv-SE"/>
        </w:rPr>
        <w:t xml:space="preserve"> </w:t>
      </w:r>
      <w:r>
        <w:rPr>
          <w:rFonts w:ascii="Calibri" w:hAnsi="Calibri"/>
          <w:sz w:val="21"/>
          <w:szCs w:val="21"/>
          <w:lang w:val="sv-SE"/>
        </w:rPr>
        <w:t>16</w:t>
      </w:r>
      <w:r>
        <w:rPr>
          <w:rFonts w:ascii="Calibri" w:hAnsi="Calibri"/>
          <w:sz w:val="21"/>
          <w:szCs w:val="21"/>
          <w:lang w:val="sv-SE"/>
        </w:rPr>
        <w:t xml:space="preserve">, </w:t>
      </w:r>
      <w:r>
        <w:rPr>
          <w:rFonts w:ascii="Calibri" w:hAnsi="Calibri"/>
          <w:sz w:val="21"/>
          <w:szCs w:val="21"/>
          <w:lang w:val="sv-SE"/>
        </w:rPr>
        <w:t>Rohini, Delhi</w:t>
      </w:r>
      <w:r w:rsidR="00EC76C7">
        <w:rPr>
          <w:rFonts w:ascii="Calibri" w:hAnsi="Calibri"/>
          <w:sz w:val="21"/>
          <w:szCs w:val="21"/>
          <w:lang w:val="sv-SE"/>
        </w:rPr>
        <w:t>-110089</w:t>
      </w:r>
      <w:r>
        <w:rPr>
          <w:rFonts w:ascii="Calibri" w:hAnsi="Calibri"/>
          <w:sz w:val="21"/>
          <w:szCs w:val="21"/>
          <w:lang w:val="sv-SE"/>
        </w:rPr>
        <w:t xml:space="preserve"> </w:t>
      </w:r>
      <w:r>
        <w:rPr>
          <w:rFonts w:ascii="Calibri" w:hAnsi="Calibri"/>
          <w:sz w:val="21"/>
          <w:szCs w:val="21"/>
          <w:lang w:val="sv-SE"/>
        </w:rPr>
        <w:t xml:space="preserve">. </w:t>
      </w:r>
    </w:p>
    <w:p w:rsidR="00EC76C7">
      <w:pPr>
        <w:pStyle w:val="WW-Default"/>
        <w:ind w:left="2160" w:firstLine="720"/>
        <w:rPr>
          <w:rFonts w:ascii="Calibri" w:hAnsi="Calibri"/>
          <w:sz w:val="21"/>
          <w:szCs w:val="21"/>
          <w:lang w:val="sv-SE"/>
        </w:rPr>
      </w:pPr>
    </w:p>
    <w:p w:rsidR="00C01D28" w:rsidP="00EC76C7">
      <w:pPr>
        <w:pStyle w:val="WW-Default"/>
        <w:rPr>
          <w:rFonts w:ascii="Calibri" w:hAnsi="Calibri"/>
          <w:sz w:val="21"/>
          <w:szCs w:val="21"/>
          <w:lang w:val="sv-SE"/>
        </w:rPr>
      </w:pPr>
      <w:hyperlink r:id="rId4" w:history="1">
        <w:r w:rsidRPr="00A20B0C">
          <w:rPr>
            <w:rStyle w:val="Hyperlink"/>
            <w:rFonts w:ascii="Calibri" w:eastAsia="Tahoma" w:hAnsi="Calibri"/>
            <w:sz w:val="21"/>
            <w:szCs w:val="21"/>
            <w:lang w:val="sv-SE"/>
          </w:rPr>
          <w:t>pkathpalia1@gmail.com</w:t>
        </w:r>
      </w:hyperlink>
      <w:r>
        <w:rPr>
          <w:rFonts w:ascii="Calibri" w:hAnsi="Calibri"/>
          <w:sz w:val="21"/>
          <w:szCs w:val="21"/>
          <w:lang w:val="sv-SE"/>
        </w:rPr>
        <w:t xml:space="preserve"> </w:t>
      </w:r>
      <w:r w:rsidR="00EC76C7">
        <w:rPr>
          <w:rFonts w:ascii="Calibri" w:hAnsi="Calibri"/>
          <w:sz w:val="21"/>
          <w:szCs w:val="21"/>
          <w:lang w:val="sv-SE"/>
        </w:rPr>
        <w:t xml:space="preserve">                                                                                               </w:t>
      </w:r>
      <w:r w:rsidR="006E704F">
        <w:rPr>
          <w:rFonts w:ascii="Calibri" w:hAnsi="Calibri"/>
          <w:sz w:val="21"/>
          <w:szCs w:val="21"/>
          <w:lang w:val="sv-SE"/>
        </w:rPr>
        <w:t xml:space="preserve">                  Cell:  +91 9560555332</w:t>
      </w:r>
    </w:p>
    <w:p w:rsidR="00D23DE0">
      <w:pPr>
        <w:rPr>
          <w:rFonts w:ascii="Calibri" w:hAnsi="Calibri"/>
          <w:lang w:val="sv-SE"/>
        </w:rPr>
      </w:pPr>
      <w:r>
        <w:rPr>
          <w:rFonts w:ascii="Calibri" w:hAnsi="Calibri"/>
          <w:lang w:val="sv-SE"/>
        </w:rPr>
        <w:t>---------------------------------------------------------------------------------------------------------------------------------------</w:t>
      </w:r>
    </w:p>
    <w:p w:rsidR="008E585E" w:rsidP="00627C5A">
      <w:pPr>
        <w:pStyle w:val="CM6"/>
        <w:jc w:val="center"/>
        <w:rPr>
          <w:rFonts w:ascii="Calibri" w:hAnsi="Calibri"/>
          <w:b/>
          <w:bCs/>
          <w:color w:val="0000FF"/>
          <w:u w:val="single"/>
        </w:rPr>
      </w:pPr>
      <w:r w:rsidRPr="00D23DE0">
        <w:rPr>
          <w:rFonts w:ascii="Calibri" w:hAnsi="Calibri"/>
          <w:b/>
          <w:bCs/>
          <w:color w:val="0000FF"/>
          <w:u w:val="single"/>
        </w:rPr>
        <w:t>MANAGER</w:t>
      </w:r>
    </w:p>
    <w:p w:rsidR="00C01D28" w:rsidP="00627C5A">
      <w:pPr>
        <w:pStyle w:val="CM6"/>
        <w:jc w:val="center"/>
        <w:rPr>
          <w:rFonts w:ascii="Calibri" w:hAnsi="Calibri"/>
          <w:b/>
          <w:bCs/>
          <w:color w:val="0000FF"/>
          <w:u w:val="single"/>
        </w:rPr>
      </w:pPr>
      <w:r>
        <w:rPr>
          <w:rFonts w:ascii="Calibri" w:hAnsi="Calibri"/>
          <w:b/>
          <w:bCs/>
          <w:color w:val="0000FF"/>
          <w:u w:val="single"/>
        </w:rPr>
        <w:t>B.TECH/MBA/16 Y EXP</w:t>
      </w:r>
      <w:r w:rsidR="00BC7419">
        <w:rPr>
          <w:rFonts w:ascii="Calibri" w:hAnsi="Calibri"/>
          <w:b/>
          <w:bCs/>
          <w:color w:val="0000FF"/>
          <w:u w:val="single"/>
        </w:rPr>
        <w:t>/</w:t>
      </w:r>
      <w:r w:rsidR="00411E1C">
        <w:rPr>
          <w:rFonts w:ascii="Calibri" w:hAnsi="Calibri"/>
          <w:b/>
          <w:bCs/>
          <w:color w:val="0000FF"/>
          <w:u w:val="single"/>
        </w:rPr>
        <w:t>15</w:t>
      </w:r>
      <w:r w:rsidR="00791F9D">
        <w:rPr>
          <w:rFonts w:ascii="Calibri" w:hAnsi="Calibri"/>
          <w:b/>
          <w:bCs/>
          <w:color w:val="0000FF"/>
          <w:u w:val="single"/>
        </w:rPr>
        <w:t xml:space="preserve"> L</w:t>
      </w:r>
      <w:r w:rsidR="00411E1C">
        <w:rPr>
          <w:rFonts w:ascii="Calibri" w:hAnsi="Calibri"/>
          <w:b/>
          <w:bCs/>
          <w:color w:val="0000FF"/>
          <w:u w:val="single"/>
        </w:rPr>
        <w:t>ac</w:t>
      </w:r>
      <w:r w:rsidR="00791F9D">
        <w:rPr>
          <w:rFonts w:ascii="Calibri" w:hAnsi="Calibri"/>
          <w:b/>
          <w:bCs/>
          <w:color w:val="0000FF"/>
          <w:u w:val="single"/>
        </w:rPr>
        <w:t xml:space="preserve"> per annum</w:t>
      </w:r>
      <w:r w:rsidR="00F40F8A">
        <w:rPr>
          <w:rFonts w:ascii="Calibri" w:hAnsi="Calibri"/>
          <w:b/>
          <w:bCs/>
          <w:color w:val="0000FF"/>
          <w:u w:val="single"/>
        </w:rPr>
        <w:t>/</w:t>
      </w:r>
      <w:r w:rsidR="00BA46C7">
        <w:rPr>
          <w:rFonts w:ascii="Calibri" w:hAnsi="Calibri"/>
          <w:b/>
          <w:bCs/>
          <w:color w:val="0000FF"/>
          <w:u w:val="single"/>
        </w:rPr>
        <w:t>Last Employer</w:t>
      </w:r>
      <w:r w:rsidR="00BF26FB">
        <w:rPr>
          <w:rFonts w:ascii="Calibri" w:hAnsi="Calibri"/>
          <w:b/>
          <w:bCs/>
          <w:color w:val="0000FF"/>
          <w:u w:val="single"/>
        </w:rPr>
        <w:t>-</w:t>
      </w:r>
      <w:r w:rsidR="00BF26FB">
        <w:rPr>
          <w:rFonts w:ascii="Calibri" w:hAnsi="Calibri"/>
          <w:b/>
          <w:bCs/>
          <w:color w:val="0000FF"/>
          <w:u w:val="single"/>
        </w:rPr>
        <w:t>Indraprastha</w:t>
      </w:r>
      <w:r w:rsidR="00BC544B">
        <w:rPr>
          <w:rFonts w:ascii="Calibri" w:hAnsi="Calibri"/>
          <w:b/>
          <w:bCs/>
          <w:color w:val="0000FF"/>
          <w:u w:val="single"/>
        </w:rPr>
        <w:t xml:space="preserve"> gas ltd.</w:t>
      </w:r>
    </w:p>
    <w:p w:rsidR="00BC544B" w:rsidRPr="00BC544B" w:rsidP="00BC544B">
      <w:pPr>
        <w:pStyle w:val="WW-Default"/>
        <w:rPr>
          <w:rFonts w:ascii="Times New Roman" w:hAnsi="Times New Roman" w:cs="Times New Roman"/>
        </w:rPr>
      </w:pPr>
    </w:p>
    <w:p w:rsidR="00D23DE0" w:rsidRPr="00933D8A" w:rsidP="009C1D07">
      <w:pPr>
        <w:pStyle w:val="Style1"/>
        <w:numPr>
          <w:ilvl w:val="0"/>
          <w:numId w:val="0"/>
        </w:numPr>
        <w:spacing w:after="240"/>
        <w:jc w:val="both"/>
        <w:rPr>
          <w:rFonts w:ascii="Calibri" w:hAnsi="Calibri"/>
        </w:rPr>
      </w:pPr>
      <w:r>
        <w:rPr>
          <w:rFonts w:ascii="Calibri" w:hAnsi="Calibri"/>
        </w:rPr>
        <w:t>Highly motivated</w:t>
      </w:r>
      <w:r w:rsidR="00BF3B60">
        <w:rPr>
          <w:rFonts w:ascii="Calibri" w:hAnsi="Calibri"/>
        </w:rPr>
        <w:t>, physically and mentally tough</w:t>
      </w:r>
      <w:r w:rsidR="006B7C6B">
        <w:rPr>
          <w:rFonts w:ascii="Calibri" w:hAnsi="Calibri"/>
        </w:rPr>
        <w:t xml:space="preserve"> </w:t>
      </w:r>
      <w:r w:rsidRPr="00933D8A">
        <w:rPr>
          <w:rFonts w:ascii="Calibri" w:hAnsi="Calibri"/>
        </w:rPr>
        <w:t>professional with over</w:t>
      </w:r>
      <w:r>
        <w:rPr>
          <w:rFonts w:ascii="Calibri" w:hAnsi="Calibri"/>
        </w:rPr>
        <w:t xml:space="preserve"> 1</w:t>
      </w:r>
      <w:r w:rsidRPr="00933D8A">
        <w:rPr>
          <w:rFonts w:ascii="Calibri" w:hAnsi="Calibri"/>
        </w:rPr>
        <w:t>5 years</w:t>
      </w:r>
      <w:r>
        <w:rPr>
          <w:rFonts w:ascii="Calibri" w:hAnsi="Calibri"/>
        </w:rPr>
        <w:t xml:space="preserve"> of</w:t>
      </w:r>
      <w:r w:rsidRPr="00933D8A">
        <w:rPr>
          <w:rFonts w:ascii="Calibri" w:hAnsi="Calibri"/>
        </w:rPr>
        <w:t xml:space="preserve"> exper</w:t>
      </w:r>
      <w:r>
        <w:rPr>
          <w:rFonts w:ascii="Calibri" w:hAnsi="Calibri"/>
        </w:rPr>
        <w:t>ience in a fast-paced business</w:t>
      </w:r>
      <w:r w:rsidRPr="00933D8A">
        <w:rPr>
          <w:rFonts w:ascii="Calibri" w:hAnsi="Calibri"/>
        </w:rPr>
        <w:t xml:space="preserve"> environment. Extensive experience supporting </w:t>
      </w:r>
      <w:r>
        <w:rPr>
          <w:rFonts w:ascii="Calibri" w:hAnsi="Calibri"/>
        </w:rPr>
        <w:t>senior</w:t>
      </w:r>
      <w:r>
        <w:rPr>
          <w:rFonts w:ascii="Calibri" w:hAnsi="Calibri"/>
        </w:rPr>
        <w:t xml:space="preserve"> management</w:t>
      </w:r>
      <w:r w:rsidRPr="00933D8A">
        <w:rPr>
          <w:rFonts w:ascii="Calibri" w:hAnsi="Calibri"/>
        </w:rPr>
        <w:t xml:space="preserve"> in high-profile technology projects. Exceptional </w:t>
      </w:r>
      <w:r>
        <w:rPr>
          <w:rFonts w:ascii="Calibri" w:hAnsi="Calibri"/>
        </w:rPr>
        <w:t>analytical ability and talent for managing information</w:t>
      </w:r>
      <w:r w:rsidR="00BF3B60">
        <w:rPr>
          <w:rFonts w:ascii="Calibri" w:hAnsi="Calibri"/>
        </w:rPr>
        <w:t xml:space="preserve"> wi</w:t>
      </w:r>
      <w:r w:rsidR="009C1D07">
        <w:rPr>
          <w:rFonts w:ascii="Calibri" w:hAnsi="Calibri"/>
        </w:rPr>
        <w:t>th high moral values,</w:t>
      </w:r>
      <w:r w:rsidR="00BF3B60">
        <w:rPr>
          <w:rFonts w:ascii="Calibri" w:hAnsi="Calibri"/>
        </w:rPr>
        <w:t xml:space="preserve"> honesty and integrity.</w:t>
      </w:r>
      <w:r w:rsidRPr="00933D8A">
        <w:rPr>
          <w:rFonts w:ascii="Calibri" w:hAnsi="Calibri"/>
        </w:rPr>
        <w:t xml:space="preserve"> </w:t>
      </w:r>
      <w:r w:rsidR="00BF3B60">
        <w:rPr>
          <w:rFonts w:ascii="Calibri" w:hAnsi="Calibri"/>
        </w:rPr>
        <w:t>P</w:t>
      </w:r>
      <w:r>
        <w:rPr>
          <w:rFonts w:ascii="Calibri" w:hAnsi="Calibri"/>
        </w:rPr>
        <w:t>roficient</w:t>
      </w:r>
      <w:r w:rsidRPr="00933D8A">
        <w:rPr>
          <w:rFonts w:ascii="Calibri" w:hAnsi="Calibri"/>
        </w:rPr>
        <w:t xml:space="preserve"> in:</w:t>
      </w:r>
    </w:p>
    <w:tbl>
      <w:tblPr>
        <w:tblW w:w="0" w:type="auto"/>
        <w:tblInd w:w="720" w:type="dxa"/>
        <w:tblLook w:val="04A0"/>
      </w:tblPr>
      <w:tblGrid>
        <w:gridCol w:w="3888"/>
        <w:gridCol w:w="4968"/>
      </w:tblGrid>
      <w:tr w:rsidTr="00306C04">
        <w:tblPrEx>
          <w:tblW w:w="0" w:type="auto"/>
          <w:tblInd w:w="720" w:type="dxa"/>
          <w:tblLook w:val="04A0"/>
        </w:tblPrEx>
        <w:tc>
          <w:tcPr>
            <w:tcW w:w="3888" w:type="dxa"/>
          </w:tcPr>
          <w:p w:rsidR="00D23DE0" w:rsidP="00D23DE0">
            <w:pPr>
              <w:pStyle w:val="Style1"/>
              <w:numPr>
                <w:ilvl w:val="0"/>
                <w:numId w:val="19"/>
              </w:numPr>
              <w:rPr>
                <w:rFonts w:ascii="Calibri" w:hAnsi="Calibri"/>
              </w:rPr>
            </w:pPr>
            <w:r>
              <w:rPr>
                <w:rFonts w:ascii="Calibri" w:hAnsi="Calibri"/>
              </w:rPr>
              <w:t xml:space="preserve">Business </w:t>
            </w:r>
            <w:r w:rsidR="00A017E4">
              <w:rPr>
                <w:rFonts w:ascii="Calibri" w:hAnsi="Calibri"/>
              </w:rPr>
              <w:t>Presentations</w:t>
            </w:r>
          </w:p>
          <w:p w:rsidR="00670895" w:rsidP="00D23DE0">
            <w:pPr>
              <w:pStyle w:val="Style1"/>
              <w:numPr>
                <w:ilvl w:val="0"/>
                <w:numId w:val="19"/>
              </w:numPr>
              <w:rPr>
                <w:rFonts w:ascii="Calibri" w:hAnsi="Calibri"/>
              </w:rPr>
            </w:pPr>
            <w:r>
              <w:rPr>
                <w:rFonts w:ascii="Calibri" w:hAnsi="Calibri"/>
              </w:rPr>
              <w:t>Project management</w:t>
            </w:r>
          </w:p>
          <w:p w:rsidR="00EC0EFA" w:rsidRPr="00F97A6A" w:rsidP="00EC0EFA">
            <w:pPr>
              <w:pStyle w:val="Style1"/>
              <w:numPr>
                <w:ilvl w:val="0"/>
                <w:numId w:val="19"/>
              </w:numPr>
              <w:rPr>
                <w:rFonts w:ascii="Calibri" w:hAnsi="Calibri"/>
              </w:rPr>
            </w:pPr>
            <w:r>
              <w:rPr>
                <w:rFonts w:ascii="Calibri" w:hAnsi="Calibri"/>
              </w:rPr>
              <w:t>Computer office suits</w:t>
            </w:r>
          </w:p>
        </w:tc>
        <w:tc>
          <w:tcPr>
            <w:tcW w:w="4968" w:type="dxa"/>
          </w:tcPr>
          <w:p w:rsidR="007255F3" w:rsidP="007255F3">
            <w:pPr>
              <w:pStyle w:val="Style1"/>
              <w:numPr>
                <w:ilvl w:val="0"/>
                <w:numId w:val="19"/>
              </w:numPr>
              <w:rPr>
                <w:rFonts w:ascii="Calibri" w:hAnsi="Calibri"/>
              </w:rPr>
            </w:pPr>
            <w:r>
              <w:rPr>
                <w:rFonts w:ascii="Calibri" w:hAnsi="Calibri"/>
              </w:rPr>
              <w:t>Proposal preparations</w:t>
            </w:r>
          </w:p>
          <w:p w:rsidR="007255F3" w:rsidP="007255F3">
            <w:pPr>
              <w:pStyle w:val="Style1"/>
              <w:numPr>
                <w:ilvl w:val="0"/>
                <w:numId w:val="19"/>
              </w:numPr>
              <w:rPr>
                <w:rFonts w:ascii="Calibri" w:hAnsi="Calibri"/>
              </w:rPr>
            </w:pPr>
            <w:r>
              <w:rPr>
                <w:rFonts w:ascii="Calibri" w:hAnsi="Calibri"/>
              </w:rPr>
              <w:t>Public relations</w:t>
            </w:r>
          </w:p>
          <w:p w:rsidR="007255F3" w:rsidRPr="007255F3" w:rsidP="00A017E4">
            <w:pPr>
              <w:pStyle w:val="Style1"/>
              <w:numPr>
                <w:ilvl w:val="0"/>
                <w:numId w:val="19"/>
              </w:numPr>
              <w:rPr>
                <w:rFonts w:ascii="Calibri" w:hAnsi="Calibri"/>
              </w:rPr>
            </w:pPr>
            <w:r>
              <w:rPr>
                <w:rFonts w:ascii="Calibri" w:hAnsi="Calibri"/>
              </w:rPr>
              <w:t>Interpersonal skills</w:t>
            </w:r>
          </w:p>
        </w:tc>
      </w:tr>
    </w:tbl>
    <w:p w:rsidR="00A44443" w:rsidP="00A44443">
      <w:pPr>
        <w:rPr>
          <w:rFonts w:ascii="Calibri" w:hAnsi="Calibri"/>
          <w:lang w:val="sv-SE"/>
        </w:rPr>
      </w:pPr>
      <w:bookmarkStart w:id="0" w:name="_GoBack"/>
      <w:bookmarkEnd w:id="0"/>
    </w:p>
    <w:p w:rsidR="00A44443">
      <w:pPr>
        <w:pStyle w:val="Heading1"/>
        <w:ind w:right="2700"/>
        <w:jc w:val="both"/>
        <w:rPr>
          <w:rFonts w:ascii="Calibri" w:hAnsi="Calibri"/>
          <w:bCs w:val="0"/>
          <w:color w:val="0000FF"/>
          <w:sz w:val="24"/>
          <w:szCs w:val="24"/>
          <w:u w:val="single"/>
        </w:rPr>
      </w:pPr>
    </w:p>
    <w:p w:rsidR="00C01D28" w:rsidRPr="00A44443">
      <w:pPr>
        <w:pStyle w:val="Heading1"/>
        <w:ind w:right="2700"/>
        <w:jc w:val="both"/>
        <w:rPr>
          <w:rFonts w:ascii="Calibri" w:hAnsi="Calibri"/>
          <w:bCs w:val="0"/>
          <w:color w:val="0000FF"/>
          <w:sz w:val="24"/>
          <w:szCs w:val="24"/>
          <w:u w:val="single"/>
        </w:rPr>
      </w:pPr>
      <w:r w:rsidRPr="00A44443">
        <w:rPr>
          <w:rFonts w:ascii="Calibri" w:hAnsi="Calibri"/>
          <w:bCs w:val="0"/>
          <w:color w:val="0000FF"/>
          <w:sz w:val="24"/>
          <w:szCs w:val="24"/>
          <w:u w:val="single"/>
        </w:rPr>
        <w:t>PROFESSIONAL QUALIFICATION</w:t>
      </w:r>
    </w:p>
    <w:p w:rsidR="00C01D28" w:rsidRPr="00BC7521">
      <w:pPr>
        <w:pStyle w:val="Heading1"/>
        <w:widowControl w:val="0"/>
        <w:numPr>
          <w:ilvl w:val="0"/>
          <w:numId w:val="10"/>
        </w:numPr>
        <w:tabs>
          <w:tab w:val="left" w:pos="720"/>
        </w:tabs>
        <w:autoSpaceDE w:val="0"/>
        <w:autoSpaceDN w:val="0"/>
        <w:adjustRightInd w:val="0"/>
        <w:ind w:left="720" w:right="1433"/>
        <w:jc w:val="both"/>
        <w:rPr>
          <w:rFonts w:ascii="Calibri" w:hAnsi="Calibri"/>
          <w:sz w:val="22"/>
          <w:szCs w:val="22"/>
        </w:rPr>
      </w:pPr>
      <w:r w:rsidRPr="00BC7521">
        <w:rPr>
          <w:rFonts w:ascii="Calibri" w:hAnsi="Calibri"/>
          <w:sz w:val="22"/>
          <w:szCs w:val="22"/>
        </w:rPr>
        <w:t xml:space="preserve">B.TECH “Electronics &amp; Communication </w:t>
      </w:r>
      <w:r w:rsidRPr="00BC7521" w:rsidR="00BB0FCB">
        <w:rPr>
          <w:rFonts w:ascii="Calibri" w:hAnsi="Calibri"/>
          <w:sz w:val="22"/>
          <w:szCs w:val="22"/>
        </w:rPr>
        <w:t>Engineering</w:t>
      </w:r>
      <w:r w:rsidRPr="00BC7521" w:rsidR="00C064A2">
        <w:rPr>
          <w:rFonts w:ascii="Calibri" w:hAnsi="Calibri"/>
          <w:sz w:val="22"/>
          <w:szCs w:val="22"/>
        </w:rPr>
        <w:t xml:space="preserve">.” NCCE </w:t>
      </w:r>
      <w:r w:rsidRPr="00BC7521">
        <w:rPr>
          <w:rFonts w:ascii="Calibri" w:hAnsi="Calibri"/>
          <w:sz w:val="22"/>
          <w:szCs w:val="22"/>
        </w:rPr>
        <w:t>Kurukshetra University, 64%</w:t>
      </w:r>
      <w:r w:rsidRPr="00BC7521" w:rsidR="00BC7419">
        <w:rPr>
          <w:rFonts w:ascii="Calibri" w:hAnsi="Calibri"/>
          <w:sz w:val="22"/>
          <w:szCs w:val="22"/>
        </w:rPr>
        <w:t xml:space="preserve">, </w:t>
      </w:r>
      <w:r w:rsidRPr="00BC7521" w:rsidR="00536DFC">
        <w:rPr>
          <w:rFonts w:ascii="Calibri" w:hAnsi="Calibri"/>
          <w:sz w:val="22"/>
          <w:szCs w:val="22"/>
        </w:rPr>
        <w:t>2004.</w:t>
      </w:r>
    </w:p>
    <w:p w:rsidR="00C01D28" w:rsidRPr="00BC7521" w:rsidP="000C3BAA">
      <w:pPr>
        <w:pStyle w:val="Heading1"/>
        <w:widowControl w:val="0"/>
        <w:numPr>
          <w:ilvl w:val="0"/>
          <w:numId w:val="10"/>
        </w:numPr>
        <w:tabs>
          <w:tab w:val="left" w:pos="720"/>
        </w:tabs>
        <w:autoSpaceDE w:val="0"/>
        <w:autoSpaceDN w:val="0"/>
        <w:adjustRightInd w:val="0"/>
        <w:ind w:left="720" w:right="1433"/>
        <w:jc w:val="both"/>
        <w:rPr>
          <w:rFonts w:ascii="Calibri" w:hAnsi="Calibri"/>
          <w:sz w:val="22"/>
          <w:szCs w:val="22"/>
        </w:rPr>
      </w:pPr>
      <w:r w:rsidRPr="00BC7521">
        <w:rPr>
          <w:rFonts w:ascii="Calibri" w:hAnsi="Calibri"/>
          <w:sz w:val="22"/>
          <w:szCs w:val="22"/>
        </w:rPr>
        <w:t>MBA</w:t>
      </w:r>
      <w:r w:rsidRPr="00BC7521" w:rsidR="008E235A">
        <w:rPr>
          <w:rFonts w:ascii="Calibri" w:hAnsi="Calibri"/>
          <w:sz w:val="22"/>
          <w:szCs w:val="22"/>
        </w:rPr>
        <w:t xml:space="preserve"> (</w:t>
      </w:r>
      <w:r w:rsidRPr="00BC7521" w:rsidR="00C064A2">
        <w:rPr>
          <w:rFonts w:ascii="Calibri" w:hAnsi="Calibri"/>
          <w:sz w:val="22"/>
          <w:szCs w:val="22"/>
        </w:rPr>
        <w:t>Part Time</w:t>
      </w:r>
      <w:r w:rsidRPr="00BC7521" w:rsidR="008E235A">
        <w:rPr>
          <w:rFonts w:ascii="Calibri" w:hAnsi="Calibri"/>
          <w:sz w:val="22"/>
          <w:szCs w:val="22"/>
        </w:rPr>
        <w:t>)</w:t>
      </w:r>
      <w:r w:rsidRPr="00BC7521">
        <w:rPr>
          <w:rFonts w:ascii="Calibri" w:hAnsi="Calibri"/>
          <w:sz w:val="22"/>
          <w:szCs w:val="22"/>
        </w:rPr>
        <w:t xml:space="preserve"> in Marketing</w:t>
      </w:r>
      <w:r w:rsidRPr="00BC7521" w:rsidR="00196478">
        <w:rPr>
          <w:rFonts w:ascii="Calibri" w:hAnsi="Calibri"/>
          <w:sz w:val="22"/>
          <w:szCs w:val="22"/>
        </w:rPr>
        <w:t xml:space="preserve"> and Finance</w:t>
      </w:r>
      <w:r w:rsidRPr="00BC7521">
        <w:rPr>
          <w:rFonts w:ascii="Calibri" w:hAnsi="Calibri"/>
          <w:sz w:val="22"/>
          <w:szCs w:val="22"/>
        </w:rPr>
        <w:t xml:space="preserve"> from IMT</w:t>
      </w:r>
      <w:r w:rsidRPr="00BC7521" w:rsidR="009C6B45">
        <w:rPr>
          <w:rFonts w:ascii="Calibri" w:hAnsi="Calibri"/>
          <w:sz w:val="22"/>
          <w:szCs w:val="22"/>
        </w:rPr>
        <w:t>-CDL</w:t>
      </w:r>
      <w:r w:rsidRPr="00BC7521" w:rsidR="00B01A0E">
        <w:rPr>
          <w:rFonts w:ascii="Calibri" w:hAnsi="Calibri"/>
          <w:sz w:val="22"/>
          <w:szCs w:val="22"/>
        </w:rPr>
        <w:t xml:space="preserve"> Ghaziabad, June 2010</w:t>
      </w:r>
      <w:r w:rsidRPr="00BC7521">
        <w:rPr>
          <w:rFonts w:ascii="Calibri" w:hAnsi="Calibri"/>
          <w:sz w:val="22"/>
          <w:szCs w:val="22"/>
        </w:rPr>
        <w:t>.</w:t>
      </w:r>
    </w:p>
    <w:p w:rsidR="000C3BAA" w:rsidRPr="000C3BAA" w:rsidP="000C3BAA">
      <w:pPr>
        <w:rPr>
          <w:lang w:eastAsia="en-US"/>
        </w:rPr>
      </w:pPr>
    </w:p>
    <w:p w:rsidR="00C01D28">
      <w:pPr>
        <w:pStyle w:val="WW-Default"/>
        <w:rPr>
          <w:rFonts w:ascii="Calibri" w:hAnsi="Calibri"/>
          <w:b/>
          <w:bCs/>
          <w:color w:val="0000FF"/>
          <w:sz w:val="20"/>
          <w:szCs w:val="13"/>
          <w:u w:val="single"/>
        </w:rPr>
      </w:pPr>
      <w:r>
        <w:rPr>
          <w:rFonts w:ascii="Calibri" w:hAnsi="Calibri"/>
          <w:b/>
          <w:bCs/>
          <w:color w:val="0000FF"/>
          <w:sz w:val="20"/>
          <w:szCs w:val="21"/>
          <w:u w:val="single"/>
        </w:rPr>
        <w:t>ACADEMIC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6"/>
        <w:gridCol w:w="2396"/>
        <w:gridCol w:w="2396"/>
        <w:gridCol w:w="2397"/>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58"/>
        </w:trPr>
        <w:tc>
          <w:tcPr>
            <w:tcW w:w="2396" w:type="dxa"/>
          </w:tcPr>
          <w:p w:rsidR="00C01D28">
            <w:pPr>
              <w:rPr>
                <w:rFonts w:ascii="Calibri" w:hAnsi="Calibri"/>
                <w:sz w:val="22"/>
                <w:szCs w:val="22"/>
              </w:rPr>
            </w:pPr>
            <w:r>
              <w:rPr>
                <w:rFonts w:ascii="Calibri" w:hAnsi="Calibri"/>
                <w:sz w:val="22"/>
                <w:szCs w:val="22"/>
              </w:rPr>
              <w:t>10</w:t>
            </w:r>
            <w:r>
              <w:rPr>
                <w:rFonts w:ascii="Calibri" w:hAnsi="Calibri"/>
                <w:sz w:val="22"/>
                <w:szCs w:val="22"/>
                <w:vertAlign w:val="superscript"/>
              </w:rPr>
              <w:t>th</w:t>
            </w:r>
          </w:p>
        </w:tc>
        <w:tc>
          <w:tcPr>
            <w:tcW w:w="2396" w:type="dxa"/>
          </w:tcPr>
          <w:p w:rsidR="00C01D28">
            <w:pPr>
              <w:rPr>
                <w:rFonts w:ascii="Calibri" w:hAnsi="Calibri"/>
                <w:sz w:val="22"/>
                <w:szCs w:val="22"/>
              </w:rPr>
            </w:pPr>
            <w:r>
              <w:rPr>
                <w:rFonts w:ascii="Calibri" w:hAnsi="Calibri"/>
                <w:sz w:val="22"/>
                <w:szCs w:val="22"/>
              </w:rPr>
              <w:t>CBSE</w:t>
            </w:r>
          </w:p>
        </w:tc>
        <w:tc>
          <w:tcPr>
            <w:tcW w:w="2396" w:type="dxa"/>
          </w:tcPr>
          <w:p w:rsidR="00C01D28">
            <w:pPr>
              <w:rPr>
                <w:rFonts w:ascii="Calibri" w:hAnsi="Calibri"/>
                <w:sz w:val="22"/>
                <w:szCs w:val="22"/>
              </w:rPr>
            </w:pPr>
            <w:r>
              <w:rPr>
                <w:rFonts w:ascii="Calibri" w:hAnsi="Calibri"/>
                <w:sz w:val="22"/>
                <w:szCs w:val="22"/>
              </w:rPr>
              <w:t>1997-98</w:t>
            </w:r>
          </w:p>
        </w:tc>
        <w:tc>
          <w:tcPr>
            <w:tcW w:w="2397" w:type="dxa"/>
          </w:tcPr>
          <w:p w:rsidR="00C01D28">
            <w:pPr>
              <w:rPr>
                <w:rFonts w:ascii="Calibri" w:hAnsi="Calibri"/>
                <w:sz w:val="22"/>
                <w:szCs w:val="22"/>
              </w:rPr>
            </w:pPr>
            <w:r>
              <w:rPr>
                <w:rFonts w:ascii="Calibri" w:hAnsi="Calibri"/>
                <w:sz w:val="22"/>
                <w:szCs w:val="22"/>
              </w:rPr>
              <w:t>66%</w:t>
            </w:r>
          </w:p>
        </w:tc>
      </w:tr>
      <w:tr>
        <w:tblPrEx>
          <w:tblW w:w="0" w:type="auto"/>
          <w:tblLook w:val="01E0"/>
        </w:tblPrEx>
        <w:trPr>
          <w:trHeight w:val="358"/>
        </w:trPr>
        <w:tc>
          <w:tcPr>
            <w:tcW w:w="2396" w:type="dxa"/>
          </w:tcPr>
          <w:p w:rsidR="00C01D28">
            <w:pPr>
              <w:rPr>
                <w:rFonts w:ascii="Calibri" w:hAnsi="Calibri"/>
                <w:sz w:val="22"/>
                <w:szCs w:val="22"/>
              </w:rPr>
            </w:pPr>
            <w:r>
              <w:rPr>
                <w:rFonts w:ascii="Calibri" w:hAnsi="Calibri"/>
                <w:sz w:val="22"/>
                <w:szCs w:val="22"/>
              </w:rPr>
              <w:t>10+2</w:t>
            </w:r>
          </w:p>
        </w:tc>
        <w:tc>
          <w:tcPr>
            <w:tcW w:w="2396" w:type="dxa"/>
          </w:tcPr>
          <w:p w:rsidR="00C01D28">
            <w:pPr>
              <w:rPr>
                <w:rFonts w:ascii="Calibri" w:hAnsi="Calibri"/>
                <w:sz w:val="22"/>
                <w:szCs w:val="22"/>
              </w:rPr>
            </w:pPr>
            <w:r>
              <w:rPr>
                <w:rFonts w:ascii="Calibri" w:hAnsi="Calibri"/>
                <w:sz w:val="22"/>
                <w:szCs w:val="22"/>
              </w:rPr>
              <w:t xml:space="preserve">CBSE </w:t>
            </w:r>
          </w:p>
        </w:tc>
        <w:tc>
          <w:tcPr>
            <w:tcW w:w="2396" w:type="dxa"/>
          </w:tcPr>
          <w:p w:rsidR="00C01D28">
            <w:pPr>
              <w:rPr>
                <w:rFonts w:ascii="Calibri" w:hAnsi="Calibri"/>
                <w:sz w:val="22"/>
                <w:szCs w:val="22"/>
              </w:rPr>
            </w:pPr>
            <w:r>
              <w:rPr>
                <w:rFonts w:ascii="Calibri" w:hAnsi="Calibri"/>
                <w:sz w:val="22"/>
                <w:szCs w:val="22"/>
              </w:rPr>
              <w:t>1999-2000</w:t>
            </w:r>
          </w:p>
        </w:tc>
        <w:tc>
          <w:tcPr>
            <w:tcW w:w="2397" w:type="dxa"/>
          </w:tcPr>
          <w:p w:rsidR="00C01D28">
            <w:pPr>
              <w:rPr>
                <w:rFonts w:ascii="Calibri" w:hAnsi="Calibri"/>
                <w:sz w:val="22"/>
                <w:szCs w:val="22"/>
              </w:rPr>
            </w:pPr>
            <w:r>
              <w:rPr>
                <w:rFonts w:ascii="Calibri" w:hAnsi="Calibri"/>
                <w:sz w:val="22"/>
                <w:szCs w:val="22"/>
              </w:rPr>
              <w:t>76%</w:t>
            </w:r>
          </w:p>
        </w:tc>
      </w:tr>
    </w:tbl>
    <w:p w:rsidR="00C01D28">
      <w:pPr>
        <w:pStyle w:val="WW-Default"/>
        <w:rPr>
          <w:rFonts w:ascii="Calibri" w:hAnsi="Calibri"/>
          <w:b/>
          <w:bCs/>
          <w:color w:val="0000FF"/>
          <w:sz w:val="20"/>
          <w:szCs w:val="13"/>
          <w:u w:val="single"/>
        </w:rPr>
      </w:pPr>
    </w:p>
    <w:p w:rsidR="00C01D28">
      <w:pPr>
        <w:pStyle w:val="WW-Default"/>
        <w:rPr>
          <w:rFonts w:ascii="Calibri" w:hAnsi="Calibri"/>
          <w:b/>
          <w:bCs/>
          <w:color w:val="0000FF"/>
          <w:u w:val="single"/>
        </w:rPr>
      </w:pPr>
      <w:r w:rsidRPr="00BF4F2A">
        <w:rPr>
          <w:rFonts w:ascii="Calibri" w:hAnsi="Calibri"/>
          <w:b/>
          <w:bCs/>
          <w:color w:val="0000FF"/>
          <w:u w:val="single"/>
        </w:rPr>
        <w:t>CAREER SYNOPSIS</w:t>
      </w:r>
    </w:p>
    <w:p w:rsidR="00054F55" w:rsidRPr="00BF4F2A">
      <w:pPr>
        <w:pStyle w:val="WW-Default"/>
        <w:rPr>
          <w:rFonts w:ascii="Calibri" w:hAnsi="Calibri"/>
          <w:b/>
          <w:bCs/>
          <w:color w:val="0000FF"/>
          <w:u w:val="single"/>
        </w:rPr>
      </w:pPr>
    </w:p>
    <w:p w:rsidR="00054F55">
      <w:pPr>
        <w:pStyle w:val="WW-Default"/>
        <w:rPr>
          <w:rFonts w:ascii="Calibri" w:hAnsi="Calibri"/>
          <w:b/>
          <w:bCs/>
        </w:rPr>
      </w:pPr>
      <w:r>
        <w:rPr>
          <w:rFonts w:ascii="Calibri" w:hAnsi="Calibri"/>
          <w:b/>
          <w:bCs/>
        </w:rPr>
        <w:t>Human Falcon Publications</w:t>
      </w:r>
      <w:r w:rsidRPr="00751C16" w:rsidR="00F42CAC">
        <w:rPr>
          <w:rFonts w:ascii="Calibri" w:hAnsi="Calibri"/>
          <w:b/>
          <w:bCs/>
        </w:rPr>
        <w:t xml:space="preserve">: </w:t>
      </w:r>
      <w:r w:rsidRPr="00751C16" w:rsidR="00F42CAC">
        <w:rPr>
          <w:rFonts w:ascii="Arial" w:hAnsi="Arial" w:cs="Arial"/>
          <w:b/>
          <w:bCs/>
          <w:color w:val="666666"/>
          <w:shd w:val="clear" w:color="auto" w:fill="FFFFFF"/>
        </w:rPr>
        <w:t>Jan 2021 till today</w:t>
      </w:r>
      <w:r w:rsidR="00E97A3E">
        <w:rPr>
          <w:rFonts w:ascii="Arial" w:hAnsi="Arial" w:cs="Arial"/>
          <w:b/>
          <w:bCs/>
          <w:color w:val="666666"/>
          <w:shd w:val="clear" w:color="auto" w:fill="FFFFFF"/>
        </w:rPr>
        <w:t xml:space="preserve">/ No salary </w:t>
      </w:r>
    </w:p>
    <w:p w:rsidR="00CA4EE9" w:rsidRPr="009C1D07" w:rsidP="004F5CC1">
      <w:pPr>
        <w:pStyle w:val="WW-Default"/>
        <w:jc w:val="both"/>
        <w:rPr>
          <w:rFonts w:ascii="Calibri" w:eastAsia="Times New Roman" w:hAnsi="Calibri" w:cs="Times New Roman"/>
          <w:color w:val="auto"/>
          <w:sz w:val="22"/>
          <w:szCs w:val="22"/>
          <w:lang w:eastAsia="en-US"/>
        </w:rPr>
      </w:pPr>
      <w:r w:rsidRPr="00F42CAC">
        <w:rPr>
          <w:rFonts w:ascii="Calibri" w:eastAsia="Times New Roman" w:hAnsi="Calibri" w:cs="Times New Roman"/>
          <w:color w:val="auto"/>
          <w:sz w:val="22"/>
          <w:szCs w:val="22"/>
          <w:lang w:eastAsia="en-US"/>
        </w:rPr>
        <w:t>Currently</w:t>
      </w:r>
      <w:r w:rsidR="00DA2101">
        <w:rPr>
          <w:rFonts w:ascii="Calibri" w:eastAsia="Times New Roman" w:hAnsi="Calibri" w:cs="Times New Roman"/>
          <w:color w:val="auto"/>
          <w:sz w:val="22"/>
          <w:szCs w:val="22"/>
          <w:lang w:eastAsia="en-US"/>
        </w:rPr>
        <w:t xml:space="preserve"> self employed </w:t>
      </w:r>
      <w:r w:rsidR="003540B3">
        <w:rPr>
          <w:rFonts w:ascii="Calibri" w:eastAsia="Times New Roman" w:hAnsi="Calibri" w:cs="Times New Roman"/>
          <w:color w:val="auto"/>
          <w:sz w:val="22"/>
          <w:szCs w:val="22"/>
          <w:lang w:eastAsia="en-US"/>
        </w:rPr>
        <w:t xml:space="preserve">, managing </w:t>
      </w:r>
      <w:hyperlink r:id="rId5" w:history="1">
        <w:r w:rsidRPr="009F5F32" w:rsidR="00C064A2">
          <w:rPr>
            <w:rStyle w:val="Hyperlink"/>
            <w:rFonts w:ascii="Calibri" w:eastAsia="Tahoma" w:hAnsi="Calibri"/>
            <w:sz w:val="22"/>
            <w:szCs w:val="22"/>
            <w:lang w:eastAsia="en-US"/>
          </w:rPr>
          <w:t>www.human</w:t>
        </w:r>
        <w:r w:rsidRPr="009F5F32" w:rsidR="00C064A2">
          <w:rPr>
            <w:rStyle w:val="Hyperlink"/>
            <w:rFonts w:ascii="Calibri" w:eastAsia="Tahoma" w:hAnsi="Calibri"/>
            <w:sz w:val="22"/>
            <w:szCs w:val="22"/>
            <w:lang w:eastAsia="en-US"/>
          </w:rPr>
          <w:t>f</w:t>
        </w:r>
        <w:r w:rsidRPr="009F5F32" w:rsidR="00C064A2">
          <w:rPr>
            <w:rStyle w:val="Hyperlink"/>
            <w:rFonts w:ascii="Calibri" w:eastAsia="Tahoma" w:hAnsi="Calibri"/>
            <w:sz w:val="22"/>
            <w:szCs w:val="22"/>
            <w:lang w:eastAsia="en-US"/>
          </w:rPr>
          <w:t>alconpublic</w:t>
        </w:r>
        <w:r w:rsidRPr="009F5F32" w:rsidR="00C064A2">
          <w:rPr>
            <w:rStyle w:val="Hyperlink"/>
            <w:rFonts w:ascii="Calibri" w:eastAsia="Tahoma" w:hAnsi="Calibri"/>
            <w:sz w:val="22"/>
            <w:szCs w:val="22"/>
            <w:lang w:eastAsia="en-US"/>
          </w:rPr>
          <w:t>a</w:t>
        </w:r>
        <w:r w:rsidRPr="009F5F32" w:rsidR="00C064A2">
          <w:rPr>
            <w:rStyle w:val="Hyperlink"/>
            <w:rFonts w:ascii="Calibri" w:eastAsia="Tahoma" w:hAnsi="Calibri"/>
            <w:sz w:val="22"/>
            <w:szCs w:val="22"/>
            <w:lang w:eastAsia="en-US"/>
          </w:rPr>
          <w:t>tions.com</w:t>
        </w:r>
      </w:hyperlink>
      <w:r w:rsidR="00C064A2">
        <w:rPr>
          <w:rFonts w:ascii="Calibri" w:eastAsia="Times New Roman" w:hAnsi="Calibri" w:cs="Times New Roman"/>
          <w:color w:val="auto"/>
          <w:sz w:val="22"/>
          <w:szCs w:val="22"/>
          <w:lang w:eastAsia="en-US"/>
        </w:rPr>
        <w:t xml:space="preserve"> , promoting equality and involved in social service work</w:t>
      </w:r>
      <w:r w:rsidRPr="009C1D07" w:rsidR="00C064A2">
        <w:rPr>
          <w:rFonts w:ascii="Calibri" w:eastAsia="Times New Roman" w:hAnsi="Calibri" w:cs="Times New Roman"/>
          <w:color w:val="auto"/>
          <w:sz w:val="22"/>
          <w:szCs w:val="22"/>
          <w:lang w:eastAsia="en-US"/>
        </w:rPr>
        <w:t>.</w:t>
      </w:r>
    </w:p>
    <w:p w:rsidR="00F42CAC" w:rsidRPr="009C1D07" w:rsidP="004F5CC1">
      <w:pPr>
        <w:pStyle w:val="WW-Default"/>
        <w:jc w:val="both"/>
        <w:rPr>
          <w:rFonts w:ascii="Calibri" w:eastAsia="Times New Roman" w:hAnsi="Calibri" w:cs="Times New Roman"/>
          <w:color w:val="auto"/>
          <w:sz w:val="22"/>
          <w:szCs w:val="22"/>
          <w:lang w:eastAsia="en-US"/>
        </w:rPr>
      </w:pPr>
      <w:r w:rsidRPr="009C1D07">
        <w:rPr>
          <w:rFonts w:ascii="Calibri" w:eastAsia="Times New Roman" w:hAnsi="Calibri" w:cs="Times New Roman"/>
          <w:color w:val="auto"/>
          <w:sz w:val="22"/>
          <w:szCs w:val="22"/>
          <w:lang w:eastAsia="en-US"/>
        </w:rPr>
        <w:t>"Equality</w:t>
      </w:r>
      <w:r w:rsidRPr="009C1D07" w:rsidR="00CA4EE9">
        <w:rPr>
          <w:rFonts w:ascii="Calibri" w:eastAsia="Times New Roman" w:hAnsi="Calibri" w:cs="Times New Roman"/>
          <w:color w:val="auto"/>
          <w:sz w:val="22"/>
          <w:szCs w:val="22"/>
          <w:lang w:eastAsia="en-US"/>
        </w:rPr>
        <w:t xml:space="preserve"> I-M-Possible”, </w:t>
      </w:r>
      <w:r w:rsidRPr="009C1D07">
        <w:rPr>
          <w:rFonts w:ascii="Calibri" w:eastAsia="Times New Roman" w:hAnsi="Calibri" w:cs="Times New Roman"/>
          <w:color w:val="auto"/>
          <w:sz w:val="22"/>
          <w:szCs w:val="22"/>
          <w:lang w:eastAsia="en-US"/>
        </w:rPr>
        <w:t xml:space="preserve">is publication work </w:t>
      </w:r>
      <w:r w:rsidRPr="009C1D07" w:rsidR="00CA4EE9">
        <w:rPr>
          <w:rFonts w:ascii="Calibri" w:eastAsia="Times New Roman" w:hAnsi="Calibri" w:cs="Times New Roman"/>
          <w:color w:val="auto"/>
          <w:sz w:val="22"/>
          <w:szCs w:val="22"/>
          <w:lang w:eastAsia="en-US"/>
        </w:rPr>
        <w:t>which I have written with the objective to upgrade law and policies related to human rights and constitution.</w:t>
      </w:r>
    </w:p>
    <w:p w:rsidR="00054F55">
      <w:pPr>
        <w:pStyle w:val="WW-Default"/>
        <w:rPr>
          <w:rFonts w:ascii="Calibri" w:hAnsi="Calibri"/>
          <w:b/>
          <w:bCs/>
        </w:rPr>
      </w:pPr>
    </w:p>
    <w:p w:rsidR="005C7D97" w:rsidRPr="00BF4F2A">
      <w:pPr>
        <w:pStyle w:val="WW-Default"/>
        <w:rPr>
          <w:rFonts w:ascii="Calibri" w:hAnsi="Calibri"/>
          <w:b/>
          <w:bCs/>
        </w:rPr>
      </w:pPr>
      <w:r w:rsidRPr="00BF4F2A">
        <w:rPr>
          <w:rFonts w:ascii="Calibri" w:hAnsi="Calibri"/>
          <w:b/>
          <w:bCs/>
        </w:rPr>
        <w:t>INDRAPRASTHA GAS LTD</w:t>
      </w:r>
      <w:r w:rsidRPr="00BF4F2A" w:rsidR="00D756BA">
        <w:rPr>
          <w:rFonts w:ascii="Calibri" w:hAnsi="Calibri"/>
          <w:b/>
          <w:bCs/>
        </w:rPr>
        <w:t xml:space="preserve">: </w:t>
      </w:r>
      <w:r w:rsidR="00751C16">
        <w:rPr>
          <w:rFonts w:ascii="Arial" w:hAnsi="Arial" w:cs="Arial"/>
          <w:b/>
          <w:bCs/>
          <w:color w:val="666666"/>
          <w:shd w:val="clear" w:color="auto" w:fill="FFFFFF"/>
        </w:rPr>
        <w:t>May 2010 to Jan 20</w:t>
      </w:r>
      <w:r w:rsidRPr="00F771DD" w:rsidR="00196478">
        <w:rPr>
          <w:rFonts w:ascii="Arial" w:hAnsi="Arial" w:cs="Arial"/>
          <w:b/>
          <w:bCs/>
          <w:color w:val="666666"/>
          <w:shd w:val="clear" w:color="auto" w:fill="FFFFFF"/>
        </w:rPr>
        <w:t xml:space="preserve">21 </w:t>
      </w:r>
      <w:r w:rsidRPr="00F771DD" w:rsidR="00196478">
        <w:rPr>
          <w:rFonts w:ascii="Arial" w:hAnsi="Arial" w:cs="Arial"/>
          <w:b/>
          <w:bCs/>
          <w:color w:val="666666"/>
          <w:sz w:val="20"/>
          <w:szCs w:val="20"/>
          <w:shd w:val="clear" w:color="auto" w:fill="FFFFFF"/>
        </w:rPr>
        <w:t>(10</w:t>
      </w:r>
      <w:r w:rsidRPr="00F771DD" w:rsidR="00054F55">
        <w:rPr>
          <w:rFonts w:ascii="Arial" w:hAnsi="Arial" w:cs="Arial"/>
          <w:b/>
          <w:bCs/>
          <w:color w:val="666666"/>
          <w:sz w:val="20"/>
          <w:szCs w:val="20"/>
          <w:shd w:val="clear" w:color="auto" w:fill="FFFFFF"/>
        </w:rPr>
        <w:t xml:space="preserve"> years and 8 months</w:t>
      </w:r>
      <w:r w:rsidRPr="00F771DD" w:rsidR="00BF4F2A">
        <w:rPr>
          <w:rFonts w:ascii="Arial" w:hAnsi="Arial" w:cs="Arial"/>
          <w:b/>
          <w:bCs/>
          <w:color w:val="666666"/>
          <w:sz w:val="20"/>
          <w:szCs w:val="20"/>
          <w:shd w:val="clear" w:color="auto" w:fill="FFFFFF"/>
        </w:rPr>
        <w:t>)</w:t>
      </w:r>
      <w:r w:rsidR="00BF4C1D">
        <w:rPr>
          <w:rFonts w:ascii="Arial" w:hAnsi="Arial" w:cs="Arial"/>
          <w:b/>
          <w:bCs/>
          <w:color w:val="666666"/>
          <w:sz w:val="20"/>
          <w:szCs w:val="20"/>
          <w:shd w:val="clear" w:color="auto" w:fill="FFFFFF"/>
        </w:rPr>
        <w:t>/</w:t>
      </w:r>
      <w:r w:rsidR="00E97A3E">
        <w:rPr>
          <w:rFonts w:ascii="Arial" w:hAnsi="Arial" w:cs="Arial"/>
          <w:b/>
          <w:bCs/>
          <w:color w:val="666666"/>
          <w:sz w:val="20"/>
          <w:szCs w:val="20"/>
          <w:shd w:val="clear" w:color="auto" w:fill="FFFFFF"/>
        </w:rPr>
        <w:t xml:space="preserve"> S</w:t>
      </w:r>
      <w:r w:rsidR="00FA1E0D">
        <w:rPr>
          <w:rFonts w:ascii="Arial" w:hAnsi="Arial" w:cs="Arial"/>
          <w:b/>
          <w:bCs/>
          <w:color w:val="666666"/>
          <w:sz w:val="20"/>
          <w:szCs w:val="20"/>
          <w:shd w:val="clear" w:color="auto" w:fill="FFFFFF"/>
        </w:rPr>
        <w:t>alary-15 lac</w:t>
      </w:r>
      <w:r w:rsidR="001926FA">
        <w:rPr>
          <w:rFonts w:ascii="Arial" w:hAnsi="Arial" w:cs="Arial"/>
          <w:b/>
          <w:bCs/>
          <w:color w:val="666666"/>
          <w:sz w:val="20"/>
          <w:szCs w:val="20"/>
          <w:shd w:val="clear" w:color="auto" w:fill="FFFFFF"/>
        </w:rPr>
        <w:t xml:space="preserve"> </w:t>
      </w:r>
    </w:p>
    <w:p w:rsidR="006C1ACA" w:rsidP="004F5CC1">
      <w:pPr>
        <w:pStyle w:val="WW-Default"/>
        <w:jc w:val="both"/>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D</w:t>
      </w:r>
      <w:r w:rsidRPr="00037B37" w:rsidR="00D756BA">
        <w:rPr>
          <w:rFonts w:ascii="Calibri" w:eastAsia="Times New Roman" w:hAnsi="Calibri" w:cs="Times New Roman"/>
          <w:color w:val="auto"/>
          <w:sz w:val="22"/>
          <w:szCs w:val="22"/>
          <w:lang w:eastAsia="en-US"/>
        </w:rPr>
        <w:t>esignation: Additional Manager</w:t>
      </w:r>
      <w:r w:rsidR="00CA70D1">
        <w:rPr>
          <w:rFonts w:ascii="Calibri" w:eastAsia="Times New Roman" w:hAnsi="Calibri" w:cs="Times New Roman"/>
          <w:color w:val="auto"/>
          <w:sz w:val="22"/>
          <w:szCs w:val="22"/>
          <w:lang w:eastAsia="en-US"/>
        </w:rPr>
        <w:t>.</w:t>
      </w:r>
      <w:r>
        <w:rPr>
          <w:rFonts w:ascii="Calibri" w:eastAsia="Times New Roman" w:hAnsi="Calibri" w:cs="Times New Roman"/>
          <w:color w:val="auto"/>
          <w:sz w:val="22"/>
          <w:szCs w:val="22"/>
          <w:lang w:eastAsia="en-US"/>
        </w:rPr>
        <w:t xml:space="preserve"> </w:t>
      </w:r>
      <w:r>
        <w:rPr>
          <w:rFonts w:ascii="Calibri" w:eastAsia="Times New Roman" w:hAnsi="Calibri" w:cs="Times New Roman"/>
          <w:color w:val="auto"/>
          <w:sz w:val="22"/>
          <w:szCs w:val="22"/>
          <w:lang w:eastAsia="en-US"/>
        </w:rPr>
        <w:t>Department</w:t>
      </w:r>
      <w:r w:rsidR="00AD0BD6">
        <w:rPr>
          <w:rFonts w:ascii="Calibri" w:eastAsia="Times New Roman" w:hAnsi="Calibri" w:cs="Times New Roman"/>
          <w:color w:val="auto"/>
          <w:sz w:val="22"/>
          <w:szCs w:val="22"/>
          <w:lang w:eastAsia="en-US"/>
        </w:rPr>
        <w:t>:</w:t>
      </w:r>
      <w:r>
        <w:rPr>
          <w:rFonts w:ascii="Calibri" w:eastAsia="Times New Roman" w:hAnsi="Calibri" w:cs="Times New Roman"/>
          <w:color w:val="auto"/>
          <w:sz w:val="22"/>
          <w:szCs w:val="22"/>
          <w:lang w:eastAsia="en-US"/>
        </w:rPr>
        <w:t xml:space="preserve"> Stores, O&amp;M, Marketing.</w:t>
      </w:r>
    </w:p>
    <w:p w:rsidR="000655F6" w:rsidP="004F5CC1">
      <w:pPr>
        <w:pStyle w:val="WW-Default"/>
        <w:jc w:val="both"/>
        <w:rPr>
          <w:rFonts w:ascii="Calibri" w:eastAsia="Times New Roman" w:hAnsi="Calibri" w:cs="Times New Roman"/>
          <w:color w:val="auto"/>
          <w:sz w:val="22"/>
          <w:szCs w:val="22"/>
          <w:lang w:eastAsia="en-US"/>
        </w:rPr>
      </w:pPr>
      <w:r w:rsidRPr="00037B37">
        <w:rPr>
          <w:rFonts w:ascii="Calibri" w:eastAsia="Times New Roman" w:hAnsi="Calibri" w:cs="Times New Roman"/>
          <w:color w:val="auto"/>
          <w:sz w:val="22"/>
          <w:szCs w:val="22"/>
          <w:lang w:eastAsia="en-US"/>
        </w:rPr>
        <w:t>IGL is a</w:t>
      </w:r>
      <w:r w:rsidR="00AD0BD6">
        <w:rPr>
          <w:rFonts w:ascii="Calibri" w:eastAsia="Times New Roman" w:hAnsi="Calibri" w:cs="Times New Roman"/>
          <w:color w:val="auto"/>
          <w:sz w:val="22"/>
          <w:szCs w:val="22"/>
          <w:lang w:eastAsia="en-US"/>
        </w:rPr>
        <w:t xml:space="preserve"> City</w:t>
      </w:r>
      <w:r w:rsidRPr="00037B37">
        <w:rPr>
          <w:rFonts w:ascii="Calibri" w:eastAsia="Times New Roman" w:hAnsi="Calibri" w:cs="Times New Roman"/>
          <w:color w:val="auto"/>
          <w:sz w:val="22"/>
          <w:szCs w:val="22"/>
          <w:lang w:eastAsia="en-US"/>
        </w:rPr>
        <w:t xml:space="preserve"> Gas Distribution Company and I </w:t>
      </w:r>
      <w:r w:rsidR="00AD0BD6">
        <w:rPr>
          <w:rFonts w:ascii="Calibri" w:eastAsia="Times New Roman" w:hAnsi="Calibri" w:cs="Times New Roman"/>
          <w:color w:val="auto"/>
          <w:sz w:val="22"/>
          <w:szCs w:val="22"/>
          <w:lang w:eastAsia="en-US"/>
        </w:rPr>
        <w:t>gained quality</w:t>
      </w:r>
      <w:r w:rsidRPr="00813AC0">
        <w:rPr>
          <w:rFonts w:ascii="Calibri" w:eastAsia="Times New Roman" w:hAnsi="Calibri" w:cs="Times New Roman"/>
          <w:color w:val="auto"/>
          <w:sz w:val="22"/>
          <w:szCs w:val="22"/>
          <w:lang w:eastAsia="en-US"/>
        </w:rPr>
        <w:t xml:space="preserve"> </w:t>
      </w:r>
      <w:r w:rsidRPr="00037B37">
        <w:rPr>
          <w:rFonts w:ascii="Calibri" w:eastAsia="Times New Roman" w:hAnsi="Calibri" w:cs="Times New Roman"/>
          <w:color w:val="auto"/>
          <w:sz w:val="22"/>
          <w:szCs w:val="22"/>
          <w:lang w:eastAsia="en-US"/>
        </w:rPr>
        <w:t>industrial experience</w:t>
      </w:r>
      <w:r w:rsidRPr="00037B37" w:rsidR="00251366">
        <w:rPr>
          <w:rFonts w:ascii="Calibri" w:eastAsia="Times New Roman" w:hAnsi="Calibri" w:cs="Times New Roman"/>
          <w:color w:val="auto"/>
          <w:sz w:val="22"/>
          <w:szCs w:val="22"/>
          <w:lang w:eastAsia="en-US"/>
        </w:rPr>
        <w:t xml:space="preserve"> in vari</w:t>
      </w:r>
      <w:r w:rsidR="00060070">
        <w:rPr>
          <w:rFonts w:ascii="Calibri" w:eastAsia="Times New Roman" w:hAnsi="Calibri" w:cs="Times New Roman"/>
          <w:color w:val="auto"/>
          <w:sz w:val="22"/>
          <w:szCs w:val="22"/>
          <w:lang w:eastAsia="en-US"/>
        </w:rPr>
        <w:t>ous departments like</w:t>
      </w:r>
      <w:r w:rsidRPr="00037B37" w:rsidR="00251366">
        <w:rPr>
          <w:rFonts w:ascii="Calibri" w:eastAsia="Times New Roman" w:hAnsi="Calibri" w:cs="Times New Roman"/>
          <w:color w:val="auto"/>
          <w:sz w:val="22"/>
          <w:szCs w:val="22"/>
          <w:lang w:eastAsia="en-US"/>
        </w:rPr>
        <w:t xml:space="preserve"> O &amp; M, Marketing, Instrumentation, Industrial PNG and Stores.</w:t>
      </w:r>
      <w:r w:rsidR="00060070">
        <w:rPr>
          <w:rFonts w:ascii="Calibri" w:eastAsia="Times New Roman" w:hAnsi="Calibri" w:cs="Times New Roman"/>
          <w:color w:val="auto"/>
          <w:sz w:val="22"/>
          <w:szCs w:val="22"/>
          <w:lang w:eastAsia="en-US"/>
        </w:rPr>
        <w:t xml:space="preserve"> Handled maintenance, operation</w:t>
      </w:r>
      <w:r w:rsidR="00256529">
        <w:rPr>
          <w:rFonts w:ascii="Calibri" w:eastAsia="Times New Roman" w:hAnsi="Calibri" w:cs="Times New Roman"/>
          <w:color w:val="auto"/>
          <w:sz w:val="22"/>
          <w:szCs w:val="22"/>
          <w:lang w:eastAsia="en-US"/>
        </w:rPr>
        <w:t>s</w:t>
      </w:r>
      <w:r w:rsidR="00060070">
        <w:rPr>
          <w:rFonts w:ascii="Calibri" w:eastAsia="Times New Roman" w:hAnsi="Calibri" w:cs="Times New Roman"/>
          <w:color w:val="auto"/>
          <w:sz w:val="22"/>
          <w:szCs w:val="22"/>
          <w:lang w:eastAsia="en-US"/>
        </w:rPr>
        <w:t xml:space="preserve"> and trouble-shooting of gas processing equipment like Compressors, Dispensers, PLCs, Air compressors, Metering</w:t>
      </w:r>
      <w:r w:rsidR="00F42CAC">
        <w:rPr>
          <w:rFonts w:ascii="Calibri" w:eastAsia="Times New Roman" w:hAnsi="Calibri" w:cs="Times New Roman"/>
          <w:color w:val="auto"/>
          <w:sz w:val="22"/>
          <w:szCs w:val="22"/>
          <w:lang w:eastAsia="en-US"/>
        </w:rPr>
        <w:t xml:space="preserve"> regulating station, and SAP based data portal. Worked closely with higher management. </w:t>
      </w:r>
    </w:p>
    <w:p w:rsidR="000655F6" w:rsidP="009C1D07">
      <w:pPr>
        <w:pStyle w:val="WW-Default"/>
        <w:jc w:val="both"/>
        <w:rPr>
          <w:rFonts w:ascii="Calibri" w:eastAsia="Times New Roman" w:hAnsi="Calibri" w:cs="Times New Roman"/>
          <w:color w:val="auto"/>
          <w:sz w:val="22"/>
          <w:szCs w:val="22"/>
          <w:lang w:eastAsia="en-US"/>
        </w:rPr>
      </w:pPr>
    </w:p>
    <w:p w:rsidR="000655F6" w:rsidP="000655F6">
      <w:pPr>
        <w:pStyle w:val="WW-Default"/>
        <w:rPr>
          <w:rFonts w:ascii="Calibri" w:hAnsi="Calibri"/>
          <w:b/>
          <w:sz w:val="20"/>
        </w:rPr>
      </w:pPr>
      <w:r w:rsidRPr="004B266A">
        <w:rPr>
          <w:rFonts w:ascii="Calibri" w:hAnsi="Calibri"/>
          <w:b/>
          <w:bCs/>
        </w:rPr>
        <w:t>GLOBAL RESEARCH INSTITUTE OF MANAGEMENT AND TE</w:t>
      </w:r>
      <w:r w:rsidR="004B266A">
        <w:rPr>
          <w:rFonts w:ascii="Calibri" w:hAnsi="Calibri"/>
          <w:b/>
          <w:bCs/>
        </w:rPr>
        <w:t xml:space="preserve">CHNOLOGY: </w:t>
      </w:r>
      <w:r w:rsidRPr="004B266A" w:rsidR="004B266A">
        <w:rPr>
          <w:rFonts w:ascii="Arial" w:hAnsi="Arial" w:cs="Arial"/>
          <w:color w:val="666666"/>
          <w:shd w:val="clear" w:color="auto" w:fill="FFFFFF"/>
        </w:rPr>
        <w:t xml:space="preserve">Aug 2008 to May </w:t>
      </w:r>
      <w:r w:rsidRPr="004B266A">
        <w:rPr>
          <w:rFonts w:ascii="Arial" w:hAnsi="Arial" w:cs="Arial"/>
          <w:color w:val="666666"/>
          <w:shd w:val="clear" w:color="auto" w:fill="FFFFFF"/>
        </w:rPr>
        <w:t>2010</w:t>
      </w:r>
      <w:r w:rsidRPr="004B266A" w:rsidR="004B266A">
        <w:rPr>
          <w:rFonts w:ascii="Arial" w:hAnsi="Arial" w:cs="Arial"/>
          <w:color w:val="666666"/>
          <w:shd w:val="clear" w:color="auto" w:fill="FFFFFF"/>
        </w:rPr>
        <w:t>.</w:t>
      </w:r>
      <w:r>
        <w:rPr>
          <w:rFonts w:ascii="Calibri" w:hAnsi="Calibri"/>
          <w:b/>
          <w:sz w:val="20"/>
        </w:rPr>
        <w:t xml:space="preserve"> </w:t>
      </w:r>
    </w:p>
    <w:p w:rsidR="000655F6" w:rsidRPr="0082607D" w:rsidP="004F5CC1">
      <w:pPr>
        <w:pStyle w:val="WW-Default"/>
        <w:jc w:val="both"/>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W</w:t>
      </w:r>
      <w:r>
        <w:rPr>
          <w:rFonts w:ascii="Calibri" w:eastAsia="Times New Roman" w:hAnsi="Calibri" w:cs="Times New Roman"/>
          <w:color w:val="auto"/>
          <w:sz w:val="22"/>
          <w:szCs w:val="22"/>
          <w:lang w:eastAsia="en-US"/>
        </w:rPr>
        <w:t>orked</w:t>
      </w:r>
      <w:r w:rsidRPr="0082607D">
        <w:rPr>
          <w:rFonts w:ascii="Calibri" w:eastAsia="Times New Roman" w:hAnsi="Calibri" w:cs="Times New Roman"/>
          <w:color w:val="auto"/>
          <w:sz w:val="22"/>
          <w:szCs w:val="22"/>
          <w:lang w:eastAsia="en-US"/>
        </w:rPr>
        <w:t xml:space="preserve"> as a lecturer in electronics</w:t>
      </w:r>
      <w:r>
        <w:rPr>
          <w:rFonts w:ascii="Calibri" w:eastAsia="Times New Roman" w:hAnsi="Calibri" w:cs="Times New Roman"/>
          <w:color w:val="auto"/>
          <w:sz w:val="22"/>
          <w:szCs w:val="22"/>
          <w:lang w:eastAsia="en-US"/>
        </w:rPr>
        <w:t xml:space="preserve"> and communication engineering</w:t>
      </w:r>
      <w:r w:rsidRPr="0082607D">
        <w:rPr>
          <w:rFonts w:ascii="Calibri" w:eastAsia="Times New Roman" w:hAnsi="Calibri" w:cs="Times New Roman"/>
          <w:color w:val="auto"/>
          <w:sz w:val="22"/>
          <w:szCs w:val="22"/>
          <w:lang w:eastAsia="en-US"/>
        </w:rPr>
        <w:t xml:space="preserve"> department of</w:t>
      </w:r>
      <w:r>
        <w:rPr>
          <w:rFonts w:ascii="Calibri" w:eastAsia="Times New Roman" w:hAnsi="Calibri" w:cs="Times New Roman"/>
          <w:color w:val="auto"/>
          <w:sz w:val="22"/>
          <w:szCs w:val="22"/>
          <w:lang w:eastAsia="en-US"/>
        </w:rPr>
        <w:t xml:space="preserve"> GRIMT, </w:t>
      </w:r>
      <w:r>
        <w:rPr>
          <w:rFonts w:ascii="Calibri" w:eastAsia="Times New Roman" w:hAnsi="Calibri" w:cs="Times New Roman"/>
          <w:color w:val="auto"/>
          <w:sz w:val="22"/>
          <w:szCs w:val="22"/>
          <w:lang w:eastAsia="en-US"/>
        </w:rPr>
        <w:t>Radaur</w:t>
      </w:r>
      <w:r>
        <w:rPr>
          <w:rFonts w:ascii="Calibri" w:eastAsia="Times New Roman" w:hAnsi="Calibri" w:cs="Times New Roman"/>
          <w:color w:val="auto"/>
          <w:sz w:val="22"/>
          <w:szCs w:val="22"/>
          <w:lang w:eastAsia="en-US"/>
        </w:rPr>
        <w:t>, and taught</w:t>
      </w:r>
      <w:r w:rsidRPr="0082607D">
        <w:rPr>
          <w:rFonts w:ascii="Calibri" w:eastAsia="Times New Roman" w:hAnsi="Calibri" w:cs="Times New Roman"/>
          <w:color w:val="auto"/>
          <w:sz w:val="22"/>
          <w:szCs w:val="22"/>
          <w:lang w:eastAsia="en-US"/>
        </w:rPr>
        <w:t xml:space="preserve"> </w:t>
      </w:r>
      <w:r>
        <w:rPr>
          <w:rFonts w:ascii="Calibri" w:eastAsia="Times New Roman" w:hAnsi="Calibri" w:cs="Times New Roman"/>
          <w:color w:val="auto"/>
          <w:sz w:val="22"/>
          <w:szCs w:val="22"/>
          <w:lang w:eastAsia="en-US"/>
        </w:rPr>
        <w:t>B.tech</w:t>
      </w:r>
      <w:r>
        <w:rPr>
          <w:rFonts w:ascii="Calibri" w:eastAsia="Times New Roman" w:hAnsi="Calibri" w:cs="Times New Roman"/>
          <w:color w:val="auto"/>
          <w:sz w:val="22"/>
          <w:szCs w:val="22"/>
          <w:lang w:eastAsia="en-US"/>
        </w:rPr>
        <w:t xml:space="preserve"> students </w:t>
      </w:r>
      <w:r w:rsidRPr="0082607D">
        <w:rPr>
          <w:rFonts w:ascii="Calibri" w:eastAsia="Times New Roman" w:hAnsi="Calibri" w:cs="Times New Roman"/>
          <w:color w:val="auto"/>
          <w:sz w:val="22"/>
          <w:szCs w:val="22"/>
          <w:lang w:eastAsia="en-US"/>
        </w:rPr>
        <w:t>following subjects:</w:t>
      </w:r>
    </w:p>
    <w:p w:rsidR="000655F6" w:rsidRPr="0082607D" w:rsidP="000655F6">
      <w:pPr>
        <w:pStyle w:val="WW-Default"/>
        <w:numPr>
          <w:ilvl w:val="0"/>
          <w:numId w:val="15"/>
        </w:numPr>
        <w:rPr>
          <w:rFonts w:ascii="Calibri" w:eastAsia="Times New Roman" w:hAnsi="Calibri" w:cs="Times New Roman"/>
          <w:color w:val="auto"/>
          <w:sz w:val="22"/>
          <w:szCs w:val="22"/>
          <w:lang w:eastAsia="en-US"/>
        </w:rPr>
      </w:pPr>
      <w:r w:rsidRPr="0082607D">
        <w:rPr>
          <w:rFonts w:ascii="Calibri" w:eastAsia="Times New Roman" w:hAnsi="Calibri" w:cs="Times New Roman"/>
          <w:color w:val="auto"/>
          <w:sz w:val="22"/>
          <w:szCs w:val="22"/>
          <w:lang w:eastAsia="en-US"/>
        </w:rPr>
        <w:t>Principles of electronics and Electronic Devices.</w:t>
      </w:r>
    </w:p>
    <w:p w:rsidR="000655F6" w:rsidRPr="0082607D" w:rsidP="000655F6">
      <w:pPr>
        <w:pStyle w:val="WW-Default"/>
        <w:numPr>
          <w:ilvl w:val="0"/>
          <w:numId w:val="15"/>
        </w:numPr>
        <w:rPr>
          <w:rFonts w:ascii="Calibri" w:eastAsia="Times New Roman" w:hAnsi="Calibri" w:cs="Times New Roman"/>
          <w:color w:val="auto"/>
          <w:sz w:val="22"/>
          <w:szCs w:val="22"/>
          <w:lang w:eastAsia="en-US"/>
        </w:rPr>
      </w:pPr>
      <w:r w:rsidRPr="0082607D">
        <w:rPr>
          <w:rFonts w:ascii="Calibri" w:eastAsia="Times New Roman" w:hAnsi="Calibri" w:cs="Times New Roman"/>
          <w:color w:val="auto"/>
          <w:sz w:val="22"/>
          <w:szCs w:val="22"/>
          <w:lang w:eastAsia="en-US"/>
        </w:rPr>
        <w:t>Electronics circuits and systems.</w:t>
      </w:r>
    </w:p>
    <w:p w:rsidR="000655F6" w:rsidRPr="0082607D" w:rsidP="000655F6">
      <w:pPr>
        <w:pStyle w:val="WW-Default"/>
        <w:numPr>
          <w:ilvl w:val="0"/>
          <w:numId w:val="15"/>
        </w:numPr>
        <w:rPr>
          <w:rFonts w:ascii="Calibri" w:eastAsia="Times New Roman" w:hAnsi="Calibri" w:cs="Times New Roman"/>
          <w:color w:val="auto"/>
          <w:sz w:val="22"/>
          <w:szCs w:val="22"/>
          <w:lang w:eastAsia="en-US"/>
        </w:rPr>
      </w:pPr>
      <w:r w:rsidRPr="0082607D">
        <w:rPr>
          <w:rFonts w:ascii="Calibri" w:eastAsia="Times New Roman" w:hAnsi="Calibri" w:cs="Times New Roman"/>
          <w:color w:val="auto"/>
          <w:sz w:val="22"/>
          <w:szCs w:val="22"/>
          <w:lang w:eastAsia="en-US"/>
        </w:rPr>
        <w:t>Semiconductor devices and circuits.</w:t>
      </w:r>
    </w:p>
    <w:p w:rsidR="000655F6" w:rsidRPr="0082607D" w:rsidP="000655F6">
      <w:pPr>
        <w:pStyle w:val="WW-Default"/>
        <w:numPr>
          <w:ilvl w:val="0"/>
          <w:numId w:val="15"/>
        </w:numPr>
        <w:rPr>
          <w:rFonts w:ascii="Calibri" w:eastAsia="Times New Roman" w:hAnsi="Calibri" w:cs="Times New Roman"/>
          <w:color w:val="auto"/>
          <w:sz w:val="22"/>
          <w:szCs w:val="22"/>
          <w:lang w:eastAsia="en-US"/>
        </w:rPr>
      </w:pPr>
      <w:r w:rsidRPr="0082607D">
        <w:rPr>
          <w:rFonts w:ascii="Calibri" w:eastAsia="Times New Roman" w:hAnsi="Calibri" w:cs="Times New Roman"/>
          <w:color w:val="auto"/>
          <w:sz w:val="22"/>
          <w:szCs w:val="22"/>
          <w:lang w:eastAsia="en-US"/>
        </w:rPr>
        <w:t>Practical of EEE.</w:t>
      </w:r>
    </w:p>
    <w:p w:rsidR="000655F6" w:rsidP="004F5CC1">
      <w:pPr>
        <w:pStyle w:val="WW-Default"/>
        <w:jc w:val="both"/>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Besides teaching I helped administration in various other activities including organizing seminars, students cultural and sports activities, Special lectures and maintenance of discipline.</w:t>
      </w:r>
    </w:p>
    <w:p w:rsidR="000655F6" w:rsidP="004F5CC1">
      <w:pPr>
        <w:pStyle w:val="WW-Default"/>
        <w:jc w:val="both"/>
        <w:rPr>
          <w:rFonts w:ascii="Calibri" w:eastAsia="Times New Roman" w:hAnsi="Calibri" w:cs="Times New Roman"/>
          <w:color w:val="auto"/>
          <w:sz w:val="22"/>
          <w:szCs w:val="22"/>
          <w:lang w:eastAsia="en-US"/>
        </w:rPr>
      </w:pPr>
      <w:r w:rsidRPr="0082607D">
        <w:rPr>
          <w:rFonts w:ascii="Calibri" w:eastAsia="Times New Roman" w:hAnsi="Calibri" w:cs="Times New Roman"/>
          <w:color w:val="auto"/>
          <w:sz w:val="22"/>
          <w:szCs w:val="22"/>
          <w:lang w:eastAsia="en-US"/>
        </w:rPr>
        <w:t>Other Responsibilities: Head of Electronics Lab., Head of Cultural Committee.</w:t>
      </w:r>
    </w:p>
    <w:p w:rsidR="000655F6" w:rsidP="000655F6">
      <w:pPr>
        <w:pStyle w:val="WW-Default"/>
        <w:rPr>
          <w:rFonts w:ascii="Calibri" w:eastAsia="Times New Roman" w:hAnsi="Calibri" w:cs="Times New Roman"/>
          <w:color w:val="auto"/>
          <w:sz w:val="22"/>
          <w:szCs w:val="22"/>
          <w:lang w:eastAsia="en-US"/>
        </w:rPr>
      </w:pPr>
    </w:p>
    <w:p w:rsidR="000655F6" w:rsidP="000655F6">
      <w:pPr>
        <w:pStyle w:val="WW-Default"/>
        <w:rPr>
          <w:rFonts w:ascii="Calibri" w:hAnsi="Calibri"/>
          <w:b/>
          <w:bCs/>
          <w:sz w:val="20"/>
          <w:szCs w:val="13"/>
        </w:rPr>
      </w:pPr>
    </w:p>
    <w:p w:rsidR="000655F6" w:rsidRPr="000018BD" w:rsidP="000655F6">
      <w:pPr>
        <w:pStyle w:val="WW-Default"/>
        <w:rPr>
          <w:rFonts w:ascii="Calibri" w:hAnsi="Calibri"/>
          <w:b/>
          <w:bCs/>
          <w:sz w:val="20"/>
          <w:szCs w:val="13"/>
        </w:rPr>
      </w:pPr>
      <w:r w:rsidRPr="004B266A">
        <w:rPr>
          <w:rFonts w:ascii="Calibri" w:hAnsi="Calibri"/>
          <w:b/>
          <w:bCs/>
        </w:rPr>
        <w:t>CENTURION BANK OF PUNJAB</w:t>
      </w:r>
      <w:r>
        <w:rPr>
          <w:rFonts w:ascii="Calibri" w:hAnsi="Calibri"/>
          <w:b/>
          <w:bCs/>
          <w:sz w:val="20"/>
          <w:szCs w:val="13"/>
        </w:rPr>
        <w:t xml:space="preserve">: </w:t>
      </w:r>
      <w:r w:rsidRPr="004B266A">
        <w:rPr>
          <w:rFonts w:ascii="Arial" w:hAnsi="Arial" w:cs="Arial"/>
          <w:color w:val="666666"/>
          <w:shd w:val="clear" w:color="auto" w:fill="FFFFFF"/>
        </w:rPr>
        <w:t xml:space="preserve">September </w:t>
      </w:r>
      <w:r w:rsidRPr="004B266A">
        <w:rPr>
          <w:rFonts w:ascii="Arial" w:hAnsi="Arial" w:cs="Arial"/>
          <w:color w:val="666666"/>
          <w:shd w:val="clear" w:color="auto" w:fill="FFFFFF"/>
        </w:rPr>
        <w:t>2007</w:t>
      </w:r>
      <w:r w:rsidRPr="004B266A">
        <w:rPr>
          <w:rFonts w:ascii="Arial" w:hAnsi="Arial" w:cs="Arial"/>
          <w:color w:val="666666"/>
          <w:shd w:val="clear" w:color="auto" w:fill="FFFFFF"/>
        </w:rPr>
        <w:t xml:space="preserve"> to May </w:t>
      </w:r>
      <w:r w:rsidRPr="004B266A">
        <w:rPr>
          <w:rFonts w:ascii="Arial" w:hAnsi="Arial" w:cs="Arial"/>
          <w:color w:val="666666"/>
          <w:shd w:val="clear" w:color="auto" w:fill="FFFFFF"/>
        </w:rPr>
        <w:t>2008</w:t>
      </w:r>
    </w:p>
    <w:p w:rsidR="000655F6" w:rsidP="000655F6">
      <w:pPr>
        <w:pStyle w:val="WW-Default"/>
        <w:rPr>
          <w:b/>
          <w:bCs/>
          <w:sz w:val="20"/>
          <w:u w:val="single"/>
        </w:rPr>
      </w:pPr>
    </w:p>
    <w:p w:rsidR="000655F6" w:rsidRPr="0082607D" w:rsidP="000655F6">
      <w:pPr>
        <w:pStyle w:val="WW-Default"/>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Worked as PFC (Personal Financial C</w:t>
      </w:r>
      <w:r w:rsidRPr="0082607D">
        <w:rPr>
          <w:rFonts w:ascii="Calibri" w:eastAsia="Times New Roman" w:hAnsi="Calibri" w:cs="Times New Roman"/>
          <w:color w:val="auto"/>
          <w:sz w:val="22"/>
          <w:szCs w:val="22"/>
          <w:lang w:eastAsia="en-US"/>
        </w:rPr>
        <w:t>onsultant) in retail branch banking, which involve Wealth management, Customer relationship management, and Banking operations.</w:t>
      </w:r>
    </w:p>
    <w:p w:rsidR="004B266A" w:rsidP="000655F6">
      <w:pPr>
        <w:pStyle w:val="WW-Default"/>
        <w:rPr>
          <w:rFonts w:ascii="Calibri" w:hAnsi="Calibri"/>
          <w:bCs/>
          <w:color w:val="auto"/>
          <w:sz w:val="22"/>
          <w:szCs w:val="22"/>
        </w:rPr>
      </w:pPr>
    </w:p>
    <w:p w:rsidR="000655F6" w:rsidRPr="004B266A" w:rsidP="000655F6">
      <w:pPr>
        <w:pStyle w:val="WW-Default"/>
        <w:rPr>
          <w:rFonts w:ascii="Arial" w:hAnsi="Arial" w:cs="Arial"/>
          <w:color w:val="666666"/>
          <w:shd w:val="clear" w:color="auto" w:fill="FFFFFF"/>
        </w:rPr>
      </w:pPr>
      <w:r w:rsidRPr="004B266A">
        <w:rPr>
          <w:rFonts w:ascii="Calibri" w:hAnsi="Calibri"/>
          <w:b/>
          <w:bCs/>
        </w:rPr>
        <w:t>ICICI BANK LTD</w:t>
      </w:r>
      <w:r>
        <w:rPr>
          <w:rFonts w:ascii="Calibri" w:hAnsi="Calibri"/>
          <w:b/>
          <w:bCs/>
          <w:sz w:val="20"/>
        </w:rPr>
        <w:t xml:space="preserve">:  </w:t>
      </w:r>
      <w:r w:rsidRPr="004B266A">
        <w:rPr>
          <w:rFonts w:ascii="Arial" w:hAnsi="Arial" w:cs="Arial"/>
          <w:color w:val="666666"/>
          <w:shd w:val="clear" w:color="auto" w:fill="FFFFFF"/>
        </w:rPr>
        <w:t xml:space="preserve">May </w:t>
      </w:r>
      <w:r w:rsidRPr="004B266A">
        <w:rPr>
          <w:rFonts w:ascii="Arial" w:hAnsi="Arial" w:cs="Arial"/>
          <w:color w:val="666666"/>
          <w:shd w:val="clear" w:color="auto" w:fill="FFFFFF"/>
        </w:rPr>
        <w:t>200</w:t>
      </w:r>
      <w:r w:rsidRPr="004B266A">
        <w:rPr>
          <w:rFonts w:ascii="Arial" w:hAnsi="Arial" w:cs="Arial"/>
          <w:color w:val="666666"/>
          <w:shd w:val="clear" w:color="auto" w:fill="FFFFFF"/>
        </w:rPr>
        <w:t xml:space="preserve">5 to August </w:t>
      </w:r>
      <w:r w:rsidRPr="004B266A">
        <w:rPr>
          <w:rFonts w:ascii="Arial" w:hAnsi="Arial" w:cs="Arial"/>
          <w:color w:val="666666"/>
          <w:shd w:val="clear" w:color="auto" w:fill="FFFFFF"/>
        </w:rPr>
        <w:t>2007</w:t>
      </w:r>
    </w:p>
    <w:p w:rsidR="000655F6" w:rsidRPr="0082607D" w:rsidP="005A2F58">
      <w:pPr>
        <w:pStyle w:val="WW-Default"/>
        <w:jc w:val="both"/>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W</w:t>
      </w:r>
      <w:r w:rsidRPr="00664C00">
        <w:rPr>
          <w:rFonts w:ascii="Calibri" w:eastAsia="Times New Roman" w:hAnsi="Calibri" w:cs="Times New Roman"/>
          <w:color w:val="auto"/>
          <w:sz w:val="22"/>
          <w:szCs w:val="22"/>
          <w:lang w:eastAsia="en-US"/>
        </w:rPr>
        <w:t>orked as Officer in retai</w:t>
      </w:r>
      <w:r>
        <w:rPr>
          <w:rFonts w:ascii="Calibri" w:eastAsia="Times New Roman" w:hAnsi="Calibri" w:cs="Times New Roman"/>
          <w:color w:val="auto"/>
          <w:sz w:val="22"/>
          <w:szCs w:val="22"/>
          <w:lang w:eastAsia="en-US"/>
        </w:rPr>
        <w:t>l branch banking operations. W</w:t>
      </w:r>
      <w:r w:rsidRPr="00664C00">
        <w:rPr>
          <w:rFonts w:ascii="Calibri" w:eastAsia="Times New Roman" w:hAnsi="Calibri" w:cs="Times New Roman"/>
          <w:color w:val="auto"/>
          <w:sz w:val="22"/>
          <w:szCs w:val="22"/>
          <w:lang w:eastAsia="en-US"/>
        </w:rPr>
        <w:t xml:space="preserve">orked on </w:t>
      </w:r>
      <w:r w:rsidRPr="00664C00">
        <w:rPr>
          <w:rFonts w:ascii="Calibri" w:eastAsia="Times New Roman" w:hAnsi="Calibri" w:cs="Times New Roman"/>
          <w:color w:val="auto"/>
          <w:sz w:val="22"/>
          <w:szCs w:val="22"/>
          <w:lang w:eastAsia="en-US"/>
        </w:rPr>
        <w:t>finacle</w:t>
      </w:r>
      <w:r w:rsidRPr="00664C00">
        <w:rPr>
          <w:rFonts w:ascii="Calibri" w:eastAsia="Times New Roman" w:hAnsi="Calibri" w:cs="Times New Roman"/>
          <w:color w:val="auto"/>
          <w:sz w:val="22"/>
          <w:szCs w:val="22"/>
          <w:lang w:eastAsia="en-US"/>
        </w:rPr>
        <w:t xml:space="preserve"> banking software</w:t>
      </w:r>
      <w:r w:rsidR="009D007F">
        <w:rPr>
          <w:rFonts w:ascii="Calibri" w:eastAsia="Times New Roman" w:hAnsi="Calibri" w:cs="Times New Roman"/>
          <w:color w:val="auto"/>
          <w:sz w:val="22"/>
          <w:szCs w:val="22"/>
          <w:lang w:eastAsia="en-US"/>
        </w:rPr>
        <w:t>, learned</w:t>
      </w:r>
      <w:r w:rsidRPr="00664C00">
        <w:rPr>
          <w:rFonts w:ascii="Calibri" w:eastAsia="Times New Roman" w:hAnsi="Calibri" w:cs="Times New Roman"/>
          <w:color w:val="auto"/>
          <w:sz w:val="22"/>
          <w:szCs w:val="22"/>
          <w:lang w:eastAsia="en-US"/>
        </w:rPr>
        <w:t xml:space="preserve"> all kinds of financial and no</w:t>
      </w:r>
      <w:r w:rsidR="009D007F">
        <w:rPr>
          <w:rFonts w:ascii="Calibri" w:eastAsia="Times New Roman" w:hAnsi="Calibri" w:cs="Times New Roman"/>
          <w:color w:val="auto"/>
          <w:sz w:val="22"/>
          <w:szCs w:val="22"/>
          <w:lang w:eastAsia="en-US"/>
        </w:rPr>
        <w:t>n-financial transactions involving DD/Po, fixed deposit, Cash</w:t>
      </w:r>
      <w:r w:rsidRPr="00664C00">
        <w:rPr>
          <w:rFonts w:ascii="Calibri" w:eastAsia="Times New Roman" w:hAnsi="Calibri" w:cs="Times New Roman"/>
          <w:color w:val="auto"/>
          <w:sz w:val="22"/>
          <w:szCs w:val="22"/>
          <w:lang w:eastAsia="en-US"/>
        </w:rPr>
        <w:t>, Account opening, Clearing, Inventory management, Branch expense management, Monthly reports (cash reports, expense reports, five s re</w:t>
      </w:r>
      <w:r w:rsidR="009D007F">
        <w:rPr>
          <w:rFonts w:ascii="Calibri" w:eastAsia="Times New Roman" w:hAnsi="Calibri" w:cs="Times New Roman"/>
          <w:color w:val="auto"/>
          <w:sz w:val="22"/>
          <w:szCs w:val="22"/>
          <w:lang w:eastAsia="en-US"/>
        </w:rPr>
        <w:t xml:space="preserve">ports </w:t>
      </w:r>
      <w:r w:rsidR="009D007F">
        <w:rPr>
          <w:rFonts w:ascii="Calibri" w:eastAsia="Times New Roman" w:hAnsi="Calibri" w:cs="Times New Roman"/>
          <w:color w:val="auto"/>
          <w:sz w:val="22"/>
          <w:szCs w:val="22"/>
          <w:lang w:eastAsia="en-US"/>
        </w:rPr>
        <w:t>etc</w:t>
      </w:r>
      <w:r w:rsidR="009D007F">
        <w:rPr>
          <w:rFonts w:ascii="Calibri" w:eastAsia="Times New Roman" w:hAnsi="Calibri" w:cs="Times New Roman"/>
          <w:color w:val="auto"/>
          <w:sz w:val="22"/>
          <w:szCs w:val="22"/>
          <w:lang w:eastAsia="en-US"/>
        </w:rPr>
        <w:t>) and wealth management</w:t>
      </w:r>
      <w:r w:rsidRPr="00664C00">
        <w:rPr>
          <w:rFonts w:ascii="Calibri" w:eastAsia="Times New Roman" w:hAnsi="Calibri" w:cs="Times New Roman"/>
          <w:color w:val="auto"/>
          <w:sz w:val="22"/>
          <w:szCs w:val="22"/>
          <w:lang w:eastAsia="en-US"/>
        </w:rPr>
        <w:t>.</w:t>
      </w:r>
    </w:p>
    <w:p w:rsidR="00C01D28" w:rsidP="00041195">
      <w:pPr>
        <w:pStyle w:val="CM7"/>
        <w:jc w:val="both"/>
        <w:rPr>
          <w:rFonts w:ascii="Calibri" w:hAnsi="Calibri"/>
          <w:b/>
          <w:bCs/>
          <w:color w:val="0000FF"/>
          <w:sz w:val="20"/>
          <w:szCs w:val="21"/>
          <w:u w:val="single"/>
        </w:rPr>
      </w:pPr>
    </w:p>
    <w:p w:rsidR="004D69DD" w:rsidP="005950B6">
      <w:pPr>
        <w:pStyle w:val="WW-Default"/>
        <w:rPr>
          <w:rFonts w:ascii="Calibri" w:hAnsi="Calibri"/>
          <w:b/>
          <w:bCs/>
          <w:color w:val="0000FF"/>
          <w:u w:val="single"/>
        </w:rPr>
      </w:pPr>
    </w:p>
    <w:p w:rsidR="005950B6" w:rsidRPr="00BF4F2A" w:rsidP="005950B6">
      <w:pPr>
        <w:pStyle w:val="WW-Default"/>
        <w:rPr>
          <w:rFonts w:ascii="Calibri" w:hAnsi="Calibri"/>
          <w:b/>
          <w:bCs/>
          <w:color w:val="0000FF"/>
          <w:u w:val="single"/>
        </w:rPr>
      </w:pPr>
      <w:r w:rsidRPr="00BF4F2A">
        <w:rPr>
          <w:rFonts w:ascii="Calibri" w:hAnsi="Calibri"/>
          <w:b/>
          <w:bCs/>
          <w:color w:val="0000FF"/>
          <w:u w:val="single"/>
        </w:rPr>
        <w:t>FUNCTIONAL EXPERTISE</w:t>
      </w:r>
    </w:p>
    <w:p w:rsidR="005950B6"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Operation and maintenance.</w:t>
      </w:r>
    </w:p>
    <w:p w:rsidR="005950B6"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Store Management.</w:t>
      </w:r>
    </w:p>
    <w:p w:rsidR="005950B6"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Marketing.</w:t>
      </w:r>
    </w:p>
    <w:p w:rsidR="005950B6"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 xml:space="preserve">Teaching. </w:t>
      </w:r>
    </w:p>
    <w:p w:rsidR="005950B6" w:rsidRPr="00427C51"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Basic IT software like MS Office.</w:t>
      </w:r>
    </w:p>
    <w:p w:rsidR="005950B6" w:rsidRPr="000F539A"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 xml:space="preserve">CRM and SAP. </w:t>
      </w:r>
    </w:p>
    <w:p w:rsidR="005950B6"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Sales and Distribution.</w:t>
      </w:r>
    </w:p>
    <w:p w:rsidR="006D0FF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Industrial fuel supply chain</w:t>
      </w:r>
      <w:r w:rsidR="00BC3395">
        <w:rPr>
          <w:rFonts w:ascii="Calibri" w:eastAsia="Times New Roman" w:hAnsi="Calibri" w:cs="Times New Roman"/>
          <w:color w:val="auto"/>
          <w:sz w:val="22"/>
          <w:szCs w:val="22"/>
          <w:lang w:eastAsia="en-US"/>
        </w:rPr>
        <w:t>.</w:t>
      </w:r>
    </w:p>
    <w:p w:rsidR="006D0FF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Instrumentation</w:t>
      </w:r>
      <w:r w:rsidR="00BC3395">
        <w:rPr>
          <w:rFonts w:ascii="Calibri" w:eastAsia="Times New Roman" w:hAnsi="Calibri" w:cs="Times New Roman"/>
          <w:color w:val="auto"/>
          <w:sz w:val="22"/>
          <w:szCs w:val="22"/>
          <w:lang w:eastAsia="en-US"/>
        </w:rPr>
        <w:t>.</w:t>
      </w:r>
    </w:p>
    <w:p w:rsidR="006D0FF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Finacle</w:t>
      </w:r>
      <w:r w:rsidR="00336520">
        <w:rPr>
          <w:rFonts w:ascii="Calibri" w:eastAsia="Times New Roman" w:hAnsi="Calibri" w:cs="Times New Roman"/>
          <w:color w:val="auto"/>
          <w:sz w:val="22"/>
          <w:szCs w:val="22"/>
          <w:lang w:eastAsia="en-US"/>
        </w:rPr>
        <w:t xml:space="preserve"> banking software</w:t>
      </w:r>
      <w:r w:rsidR="00BC3395">
        <w:rPr>
          <w:rFonts w:ascii="Calibri" w:eastAsia="Times New Roman" w:hAnsi="Calibri" w:cs="Times New Roman"/>
          <w:color w:val="auto"/>
          <w:sz w:val="22"/>
          <w:szCs w:val="22"/>
          <w:lang w:eastAsia="en-US"/>
        </w:rPr>
        <w:t>.</w:t>
      </w:r>
    </w:p>
    <w:p w:rsidR="006D0FF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Retail Banking.</w:t>
      </w:r>
    </w:p>
    <w:p w:rsidR="00BC3395"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Customer Billing</w:t>
      </w:r>
    </w:p>
    <w:p w:rsidR="00BC3395"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 xml:space="preserve">Field </w:t>
      </w:r>
      <w:r w:rsidR="00462492">
        <w:rPr>
          <w:rFonts w:ascii="Calibri" w:eastAsia="Times New Roman" w:hAnsi="Calibri" w:cs="Times New Roman"/>
          <w:color w:val="auto"/>
          <w:sz w:val="22"/>
          <w:szCs w:val="22"/>
          <w:lang w:eastAsia="en-US"/>
        </w:rPr>
        <w:t>work experience.</w:t>
      </w:r>
    </w:p>
    <w:p w:rsidR="0046249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Training employees.</w:t>
      </w:r>
    </w:p>
    <w:p w:rsidR="0046249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English.</w:t>
      </w:r>
    </w:p>
    <w:p w:rsidR="0046249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Hindi.</w:t>
      </w:r>
    </w:p>
    <w:p w:rsidR="00462492"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Analytical</w:t>
      </w:r>
      <w:r w:rsidR="009336E5">
        <w:rPr>
          <w:rFonts w:ascii="Calibri" w:eastAsia="Times New Roman" w:hAnsi="Calibri" w:cs="Times New Roman"/>
          <w:color w:val="auto"/>
          <w:sz w:val="22"/>
          <w:szCs w:val="22"/>
          <w:lang w:eastAsia="en-US"/>
        </w:rPr>
        <w:t xml:space="preserve"> and logical</w:t>
      </w:r>
      <w:r>
        <w:rPr>
          <w:rFonts w:ascii="Calibri" w:eastAsia="Times New Roman" w:hAnsi="Calibri" w:cs="Times New Roman"/>
          <w:color w:val="auto"/>
          <w:sz w:val="22"/>
          <w:szCs w:val="22"/>
          <w:lang w:eastAsia="en-US"/>
        </w:rPr>
        <w:t xml:space="preserve"> Reasoning.</w:t>
      </w:r>
    </w:p>
    <w:p w:rsidR="000A298A" w:rsidP="005950B6">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Quantitative analysis.</w:t>
      </w:r>
    </w:p>
    <w:p w:rsidR="009336E5" w:rsidRPr="00AD5D5D" w:rsidP="00AD5D5D">
      <w:pPr>
        <w:pStyle w:val="WW-Default"/>
        <w:numPr>
          <w:ilvl w:val="0"/>
          <w:numId w:val="12"/>
        </w:numPr>
        <w:rPr>
          <w:rFonts w:ascii="Calibri" w:eastAsia="Times New Roman" w:hAnsi="Calibri" w:cs="Times New Roman"/>
          <w:color w:val="auto"/>
          <w:sz w:val="22"/>
          <w:szCs w:val="22"/>
          <w:lang w:eastAsia="en-US"/>
        </w:rPr>
      </w:pPr>
      <w:r>
        <w:rPr>
          <w:rFonts w:ascii="Calibri" w:eastAsia="Times New Roman" w:hAnsi="Calibri" w:cs="Times New Roman"/>
          <w:color w:val="auto"/>
          <w:sz w:val="22"/>
          <w:szCs w:val="22"/>
          <w:lang w:eastAsia="en-US"/>
        </w:rPr>
        <w:t>Basics of law and constitution.</w:t>
      </w: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C47AC7" w:rsidP="00C47AC7">
      <w:pPr>
        <w:widowControl/>
        <w:suppressAutoHyphens w:val="0"/>
        <w:rPr>
          <w:sz w:val="20"/>
          <w:szCs w:val="20"/>
        </w:rPr>
      </w:pPr>
    </w:p>
    <w:p w:rsidR="001C126B" w:rsidP="001C126B">
      <w:pPr>
        <w:widowControl/>
        <w:suppressAutoHyphens w:val="0"/>
        <w:rPr>
          <w:sz w:val="20"/>
          <w:szCs w:val="20"/>
        </w:rPr>
      </w:pPr>
    </w:p>
    <w:p w:rsidR="001C126B" w:rsidP="001C126B">
      <w:pPr>
        <w:widowControl/>
        <w:suppressAutoHyphens w:val="0"/>
        <w:rPr>
          <w:sz w:val="20"/>
          <w:szCs w:val="20"/>
        </w:rPr>
      </w:pPr>
    </w:p>
    <w:p w:rsidR="001C126B" w:rsidP="001C126B">
      <w:pPr>
        <w:widowControl/>
        <w:suppressAutoHyphens w:val="0"/>
        <w:rPr>
          <w:sz w:val="20"/>
          <w:szCs w:val="20"/>
        </w:rPr>
      </w:pPr>
    </w:p>
    <w:p w:rsidR="001C126B" w:rsidRPr="001C126B" w:rsidP="001C126B">
      <w:pPr>
        <w:widowControl/>
        <w:suppressAutoHyphens w:val="0"/>
        <w:rPr>
          <w:lang w:val="en-US" w:eastAsia="ar-SA" w:bidi="ar-SA"/>
        </w:rPr>
      </w:pPr>
    </w:p>
    <w:p w:rsidR="00C47AC7" w:rsidRPr="00C47AC7" w:rsidP="00C47AC7">
      <w:pPr>
        <w:widowControl/>
        <w:suppressAutoHyphens w:val="0"/>
        <w:rPr>
          <w:lang w:val="en-US" w:eastAsia="ar-SA" w:bidi="ar-SA"/>
        </w:rPr>
      </w:pPr>
    </w:p>
    <w:p w:rsidR="00C47AC7" w:rsidP="00C47AC7">
      <w:pPr>
        <w:widowControl/>
        <w:suppressAutoHyphens w:val="0"/>
        <w:rPr>
          <w:sz w:val="20"/>
          <w:szCs w:val="20"/>
        </w:rPr>
      </w:pPr>
    </w:p>
    <w:p w:rsidR="00C47AC7" w:rsidP="00C47AC7">
      <w:pPr>
        <w:widowControl/>
        <w:suppressAutoHyphens w:val="0"/>
        <w:rPr>
          <w:sz w:val="20"/>
          <w:szCs w:val="20"/>
        </w:rPr>
      </w:pPr>
    </w:p>
    <w:p w:rsidR="001C126B" w:rsidP="001C126B">
      <w:pPr>
        <w:widowControl/>
        <w:suppressAutoHyphens w:val="0"/>
        <w:rPr>
          <w:sz w:val="20"/>
          <w:szCs w:val="20"/>
        </w:rPr>
      </w:pPr>
    </w:p>
    <w:p w:rsidR="001C126B" w:rsidRPr="001C126B" w:rsidP="001C126B">
      <w:pPr>
        <w:widowControl/>
        <w:suppressAutoHyphens w:val="0"/>
        <w:rPr>
          <w:lang w:val="en-US" w:eastAsia="ar-SA" w:bidi="ar-SA"/>
        </w:rPr>
      </w:pPr>
    </w:p>
    <w:p w:rsidR="00C47AC7" w:rsidRPr="00C47AC7" w:rsidP="00C47AC7">
      <w:pPr>
        <w:widowControl/>
        <w:suppressAutoHyphens w:val="0"/>
        <w:rPr>
          <w:lang w:val="en-US" w:eastAsia="ar-SA" w:bidi="ar-SA"/>
        </w:rPr>
      </w:pPr>
    </w:p>
    <w:p w:rsidR="009D007F" w:rsidP="0083097B">
      <w:pPr>
        <w:pStyle w:val="WW-Default"/>
        <w:pBdr>
          <w:bottom w:val="single" w:sz="6" w:space="1" w:color="auto"/>
        </w:pBdr>
        <w:jc w:val="center"/>
        <w:rPr>
          <w:rFonts w:ascii="Calibri" w:hAnsi="Calibri"/>
          <w:b/>
          <w:bCs/>
          <w:color w:val="0000FF"/>
          <w:sz w:val="28"/>
          <w:szCs w:val="28"/>
          <w:u w:val="single"/>
        </w:rPr>
      </w:pPr>
    </w:p>
    <w:p w:rsidR="009D007F" w:rsidP="0083097B">
      <w:pPr>
        <w:pStyle w:val="WW-Default"/>
        <w:pBdr>
          <w:bottom w:val="single" w:sz="6" w:space="1" w:color="auto"/>
        </w:pBdr>
        <w:jc w:val="center"/>
        <w:rPr>
          <w:rFonts w:ascii="Calibri" w:hAnsi="Calibri"/>
          <w:b/>
          <w:bCs/>
          <w:color w:val="0000FF"/>
          <w:sz w:val="28"/>
          <w:szCs w:val="28"/>
          <w:u w:val="single"/>
        </w:rPr>
      </w:pPr>
    </w:p>
    <w:p w:rsidR="00A44F3E" w:rsidP="0083097B">
      <w:pPr>
        <w:pStyle w:val="WW-Default"/>
        <w:pBdr>
          <w:bottom w:val="single" w:sz="6" w:space="1" w:color="auto"/>
        </w:pBdr>
        <w:jc w:val="center"/>
        <w:rPr>
          <w:rFonts w:ascii="Calibri" w:hAnsi="Calibri"/>
          <w:b/>
          <w:bCs/>
          <w:color w:val="0000FF"/>
          <w:sz w:val="28"/>
          <w:szCs w:val="28"/>
          <w:u w:val="single"/>
        </w:rPr>
      </w:pPr>
      <w:r w:rsidRPr="0083097B">
        <w:rPr>
          <w:rFonts w:ascii="Calibri" w:hAnsi="Calibri"/>
          <w:b/>
          <w:bCs/>
          <w:color w:val="0000FF"/>
          <w:sz w:val="28"/>
          <w:szCs w:val="28"/>
          <w:u w:val="single"/>
        </w:rPr>
        <w:t>PROJECTS</w:t>
      </w:r>
    </w:p>
    <w:p w:rsidR="005950B6" w:rsidRPr="0083097B" w:rsidP="0083097B">
      <w:pPr>
        <w:pStyle w:val="WW-Default"/>
        <w:jc w:val="center"/>
        <w:rPr>
          <w:rFonts w:ascii="Calibri" w:hAnsi="Calibri"/>
          <w:b/>
          <w:bCs/>
          <w:color w:val="0000FF"/>
          <w:sz w:val="28"/>
          <w:szCs w:val="28"/>
          <w:u w:val="single"/>
        </w:rPr>
      </w:pPr>
    </w:p>
    <w:p w:rsidR="00E44714" w:rsidRPr="00E44714" w:rsidP="00E44714">
      <w:pPr>
        <w:pStyle w:val="WW-Default"/>
        <w:numPr>
          <w:ilvl w:val="0"/>
          <w:numId w:val="20"/>
        </w:numPr>
        <w:rPr>
          <w:rFonts w:ascii="Calibri" w:hAnsi="Calibri"/>
          <w:b/>
          <w:bCs/>
          <w:color w:val="0000FF"/>
          <w:u w:val="single"/>
        </w:rPr>
      </w:pPr>
      <w:r w:rsidRPr="0083097B">
        <w:rPr>
          <w:rFonts w:ascii="Calibri" w:hAnsi="Calibri"/>
          <w:b/>
          <w:bCs/>
          <w:color w:val="0000FF"/>
          <w:u w:val="single"/>
        </w:rPr>
        <w:t>CNG station SCADA system:</w:t>
      </w:r>
    </w:p>
    <w:p w:rsidR="00E44714" w:rsidRPr="00233ECB" w:rsidP="00E44714">
      <w:pPr>
        <w:pStyle w:val="WW-Default"/>
        <w:rPr>
          <w:rFonts w:ascii="Calibri" w:eastAsia="Times New Roman" w:hAnsi="Calibri" w:cs="Times New Roman"/>
          <w:color w:val="auto"/>
          <w:sz w:val="22"/>
          <w:szCs w:val="22"/>
          <w:lang w:eastAsia="en-US"/>
        </w:rPr>
      </w:pPr>
    </w:p>
    <w:p w:rsidR="00E44714" w:rsidRPr="00233ECB" w:rsidP="00B57FD5">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 xml:space="preserve">In instrumentation department of </w:t>
      </w:r>
      <w:r w:rsidRPr="00233ECB">
        <w:rPr>
          <w:rFonts w:ascii="Calibri" w:eastAsia="Times New Roman" w:hAnsi="Calibri" w:cs="Times New Roman"/>
          <w:color w:val="auto"/>
          <w:sz w:val="22"/>
          <w:szCs w:val="22"/>
          <w:lang w:eastAsia="en-US"/>
        </w:rPr>
        <w:t>Indraprastha</w:t>
      </w:r>
      <w:r w:rsidRPr="00233ECB">
        <w:rPr>
          <w:rFonts w:ascii="Calibri" w:eastAsia="Times New Roman" w:hAnsi="Calibri" w:cs="Times New Roman"/>
          <w:color w:val="auto"/>
          <w:sz w:val="22"/>
          <w:szCs w:val="22"/>
          <w:lang w:eastAsia="en-US"/>
        </w:rPr>
        <w:t xml:space="preserve"> gas ltd</w:t>
      </w:r>
      <w:r w:rsidRPr="00233ECB" w:rsidR="001C4CE6">
        <w:rPr>
          <w:rFonts w:ascii="Calibri" w:eastAsia="Times New Roman" w:hAnsi="Calibri" w:cs="Times New Roman"/>
          <w:color w:val="auto"/>
          <w:sz w:val="22"/>
          <w:szCs w:val="22"/>
          <w:lang w:eastAsia="en-US"/>
        </w:rPr>
        <w:t>,</w:t>
      </w:r>
      <w:r w:rsidRPr="00233ECB">
        <w:rPr>
          <w:rFonts w:ascii="Calibri" w:eastAsia="Times New Roman" w:hAnsi="Calibri" w:cs="Times New Roman"/>
          <w:color w:val="auto"/>
          <w:sz w:val="22"/>
          <w:szCs w:val="22"/>
          <w:lang w:eastAsia="en-US"/>
        </w:rPr>
        <w:t xml:space="preserve"> I was part of team to commission CNG station SCADA system for Supervisory Control </w:t>
      </w:r>
      <w:r w:rsidRPr="00233ECB" w:rsidR="0038224E">
        <w:rPr>
          <w:rFonts w:ascii="Calibri" w:eastAsia="Times New Roman" w:hAnsi="Calibri" w:cs="Times New Roman"/>
          <w:color w:val="auto"/>
          <w:sz w:val="22"/>
          <w:szCs w:val="22"/>
          <w:lang w:eastAsia="en-US"/>
        </w:rPr>
        <w:t>and</w:t>
      </w:r>
      <w:r w:rsidRPr="00233ECB">
        <w:rPr>
          <w:rFonts w:ascii="Calibri" w:eastAsia="Times New Roman" w:hAnsi="Calibri" w:cs="Times New Roman"/>
          <w:color w:val="auto"/>
          <w:sz w:val="22"/>
          <w:szCs w:val="22"/>
          <w:lang w:eastAsia="en-US"/>
        </w:rPr>
        <w:t xml:space="preserve"> Data Acquisition through collecting, monitoring and </w:t>
      </w:r>
      <w:r w:rsidRPr="00233ECB" w:rsidR="0038224E">
        <w:rPr>
          <w:rFonts w:ascii="Calibri" w:eastAsia="Times New Roman" w:hAnsi="Calibri" w:cs="Times New Roman"/>
          <w:color w:val="auto"/>
          <w:sz w:val="22"/>
          <w:szCs w:val="22"/>
          <w:lang w:eastAsia="en-US"/>
        </w:rPr>
        <w:t>controlling</w:t>
      </w:r>
      <w:r w:rsidRPr="00233ECB">
        <w:rPr>
          <w:rFonts w:ascii="Calibri" w:eastAsia="Times New Roman" w:hAnsi="Calibri" w:cs="Times New Roman"/>
          <w:color w:val="auto"/>
          <w:sz w:val="22"/>
          <w:szCs w:val="22"/>
          <w:lang w:eastAsia="en-US"/>
        </w:rPr>
        <w:t xml:space="preserve"> data of all CNG station equipment.</w:t>
      </w:r>
    </w:p>
    <w:p w:rsidR="00E44714" w:rsidRPr="00233ECB" w:rsidP="00B57FD5">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 xml:space="preserve">This system consists of PLC or RTU, scene instrumentation, industrial computer and configuration software, it serves to monitor data including pressure, temperature, fluid position, differential pressure, gas concentration, valve position and flow in long distance or on site, which can automatically and relevantly control valve and scene executive device. </w:t>
      </w:r>
    </w:p>
    <w:p w:rsidR="00E44714" w:rsidRPr="00233ECB" w:rsidP="00B57FD5">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General functions we designed were as follows:</w:t>
      </w:r>
    </w:p>
    <w:p w:rsidR="00F91C4C" w:rsidRPr="00233ECB" w:rsidP="00B57FD5">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1. Collecting and controlling: collecting different types of data, including flow, pressure, temperature, alert and valve position in long distance, controlling key equipment including valve, electric motor and pressure relief valve and so on in long distance.</w:t>
      </w:r>
    </w:p>
    <w:p w:rsidR="00F91C4C" w:rsidRPr="00233ECB" w:rsidP="00B57FD5">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2.  Displaying, alarming, inquiring, printing: Displaying equipment operation performance, technics parameters of every station in real time; Producing operation log and report form as customers’ requirements; Dynamically displaying flow chart, tendency in real time; Reporting and inspecting information automatically.</w:t>
      </w:r>
    </w:p>
    <w:p w:rsidR="00F91C4C" w:rsidRPr="00233ECB" w:rsidP="00B57FD5">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3. Setting of authorization: setting different authorization to different people to protect the data.</w:t>
      </w:r>
      <w:r w:rsidRPr="00233ECB">
        <w:rPr>
          <w:rFonts w:ascii="Calibri" w:eastAsia="Times New Roman" w:hAnsi="Calibri" w:cs="Times New Roman"/>
          <w:color w:val="auto"/>
          <w:sz w:val="22"/>
          <w:szCs w:val="22"/>
          <w:lang w:eastAsia="en-US"/>
        </w:rPr>
        <w:br/>
        <w:t>4. Processing of malfunction: diagnosing malfunctions and dealing with emergency safety accident</w:t>
      </w:r>
      <w:r w:rsidRPr="00233ECB">
        <w:rPr>
          <w:rFonts w:ascii="Calibri" w:eastAsia="Times New Roman" w:hAnsi="Calibri" w:cs="Times New Roman"/>
          <w:color w:val="auto"/>
          <w:sz w:val="22"/>
          <w:szCs w:val="22"/>
          <w:lang w:eastAsia="en-US"/>
        </w:rPr>
        <w:br/>
        <w:t>5. WEB function: WEB publishing and IE browsing.</w:t>
      </w:r>
      <w:r w:rsidRPr="00233ECB">
        <w:rPr>
          <w:rFonts w:ascii="Calibri" w:eastAsia="Times New Roman" w:hAnsi="Calibri" w:cs="Times New Roman"/>
          <w:color w:val="auto"/>
          <w:sz w:val="22"/>
          <w:szCs w:val="22"/>
          <w:lang w:eastAsia="en-US"/>
        </w:rPr>
        <w:br/>
        <w:t>6. Transmission method: cable, wireless, GPRS and CDMA, etc.</w:t>
      </w:r>
    </w:p>
    <w:p w:rsidR="00E44714" w:rsidRPr="00E44714" w:rsidP="00E44714">
      <w:pPr>
        <w:pStyle w:val="WW-Default"/>
        <w:rPr>
          <w:rFonts w:ascii="Calibri" w:hAnsi="Calibri"/>
          <w:b/>
          <w:bCs/>
          <w:color w:val="0000FF"/>
          <w:u w:val="single"/>
        </w:rPr>
      </w:pPr>
    </w:p>
    <w:p w:rsidR="009165ED" w:rsidRPr="009165ED" w:rsidP="00E44714">
      <w:pPr>
        <w:pStyle w:val="WW-Default"/>
        <w:numPr>
          <w:ilvl w:val="0"/>
          <w:numId w:val="20"/>
        </w:numPr>
        <w:rPr>
          <w:rFonts w:ascii="Calibri" w:hAnsi="Calibri"/>
          <w:b/>
          <w:bCs/>
          <w:color w:val="0000FF"/>
          <w:u w:val="single"/>
        </w:rPr>
      </w:pPr>
      <w:r>
        <w:rPr>
          <w:rFonts w:ascii="Calibri" w:hAnsi="Calibri"/>
          <w:b/>
          <w:bCs/>
          <w:color w:val="0000FF"/>
          <w:u w:val="single"/>
        </w:rPr>
        <w:t>RFID based inventory tracking system</w:t>
      </w:r>
    </w:p>
    <w:p w:rsidR="009165ED" w:rsidP="009165ED">
      <w:pPr>
        <w:pStyle w:val="WW-Default"/>
        <w:ind w:left="360"/>
        <w:rPr>
          <w:rFonts w:ascii="Lucida Sans Unicode" w:hAnsi="Lucida Sans Unicode" w:cs="Lucida Sans Unicode"/>
          <w:sz w:val="18"/>
          <w:szCs w:val="18"/>
        </w:rPr>
      </w:pPr>
    </w:p>
    <w:p w:rsidR="009165ED" w:rsidRPr="00233ECB" w:rsidP="009165ED">
      <w:pPr>
        <w:pStyle w:val="WW-Default"/>
        <w:jc w:val="both"/>
        <w:rPr>
          <w:rFonts w:ascii="Calibri" w:eastAsia="Times New Roman" w:hAnsi="Calibri" w:cs="Times New Roman"/>
          <w:color w:val="auto"/>
          <w:sz w:val="22"/>
          <w:szCs w:val="22"/>
          <w:lang w:eastAsia="en-US"/>
        </w:rPr>
      </w:pPr>
      <w:r w:rsidRPr="00233ECB">
        <w:rPr>
          <w:rFonts w:ascii="Calibri" w:eastAsia="Times New Roman" w:hAnsi="Calibri" w:cs="Times New Roman"/>
          <w:color w:val="auto"/>
          <w:sz w:val="22"/>
          <w:szCs w:val="22"/>
          <w:lang w:eastAsia="en-US"/>
        </w:rPr>
        <w:t xml:space="preserve">In stores department of </w:t>
      </w:r>
      <w:r w:rsidRPr="00233ECB">
        <w:rPr>
          <w:rFonts w:ascii="Calibri" w:eastAsia="Times New Roman" w:hAnsi="Calibri" w:cs="Times New Roman"/>
          <w:color w:val="auto"/>
          <w:sz w:val="22"/>
          <w:szCs w:val="22"/>
          <w:lang w:eastAsia="en-US"/>
        </w:rPr>
        <w:t>Indraprastha</w:t>
      </w:r>
      <w:r w:rsidRPr="00233ECB">
        <w:rPr>
          <w:rFonts w:ascii="Calibri" w:eastAsia="Times New Roman" w:hAnsi="Calibri" w:cs="Times New Roman"/>
          <w:color w:val="auto"/>
          <w:sz w:val="22"/>
          <w:szCs w:val="22"/>
          <w:lang w:eastAsia="en-US"/>
        </w:rPr>
        <w:t xml:space="preserve"> gas ltd</w:t>
      </w:r>
      <w:r w:rsidRPr="00233ECB" w:rsidR="001C4CE6">
        <w:rPr>
          <w:rFonts w:ascii="Calibri" w:eastAsia="Times New Roman" w:hAnsi="Calibri" w:cs="Times New Roman"/>
          <w:color w:val="auto"/>
          <w:sz w:val="22"/>
          <w:szCs w:val="22"/>
          <w:lang w:eastAsia="en-US"/>
        </w:rPr>
        <w:t>,</w:t>
      </w:r>
      <w:r w:rsidRPr="00233ECB">
        <w:rPr>
          <w:rFonts w:ascii="Calibri" w:eastAsia="Times New Roman" w:hAnsi="Calibri" w:cs="Times New Roman"/>
          <w:color w:val="auto"/>
          <w:sz w:val="22"/>
          <w:szCs w:val="22"/>
          <w:lang w:eastAsia="en-US"/>
        </w:rPr>
        <w:t xml:space="preserve"> I was part of team to commission RFID based inventory tracking system, to enable digitally track inventory and manage assets.</w:t>
      </w:r>
    </w:p>
    <w:p w:rsidR="000A35B2" w:rsidRPr="00233ECB" w:rsidP="000A35B2">
      <w:pPr>
        <w:rPr>
          <w:rFonts w:ascii="Calibri" w:hAnsi="Calibri"/>
          <w:sz w:val="22"/>
          <w:szCs w:val="22"/>
          <w:lang w:eastAsia="en-US"/>
        </w:rPr>
      </w:pPr>
    </w:p>
    <w:p w:rsidR="000A35B2" w:rsidRPr="00233ECB" w:rsidP="000A35B2">
      <w:pPr>
        <w:pStyle w:val="ListParagraph"/>
        <w:widowControl/>
        <w:numPr>
          <w:ilvl w:val="1"/>
          <w:numId w:val="21"/>
        </w:numPr>
        <w:suppressAutoHyphens w:val="0"/>
        <w:spacing w:after="120"/>
        <w:ind w:left="709" w:hanging="425"/>
        <w:jc w:val="both"/>
        <w:rPr>
          <w:rFonts w:ascii="Calibri" w:hAnsi="Calibri"/>
          <w:sz w:val="22"/>
          <w:szCs w:val="22"/>
          <w:lang w:eastAsia="en-US"/>
        </w:rPr>
      </w:pPr>
      <w:r w:rsidRPr="00233ECB">
        <w:rPr>
          <w:rFonts w:ascii="Calibri" w:hAnsi="Calibri"/>
          <w:sz w:val="22"/>
          <w:szCs w:val="22"/>
          <w:lang w:eastAsia="en-US"/>
        </w:rPr>
        <w:t>We studied the existing process and develop</w:t>
      </w:r>
      <w:r w:rsidRPr="00233ECB" w:rsidR="006247CA">
        <w:rPr>
          <w:rFonts w:ascii="Calibri" w:hAnsi="Calibri"/>
          <w:sz w:val="22"/>
          <w:szCs w:val="22"/>
          <w:lang w:eastAsia="en-US"/>
        </w:rPr>
        <w:t>ed</w:t>
      </w:r>
      <w:r w:rsidRPr="00233ECB">
        <w:rPr>
          <w:rFonts w:ascii="Calibri" w:hAnsi="Calibri"/>
          <w:sz w:val="22"/>
          <w:szCs w:val="22"/>
          <w:lang w:eastAsia="en-US"/>
        </w:rPr>
        <w:t xml:space="preserve"> standard business processes clearly highlighting RFID intervention points, along with provisions for attaching other locations to the RFID network.</w:t>
      </w:r>
    </w:p>
    <w:p w:rsidR="004E0BB2" w:rsidRPr="00233ECB" w:rsidP="009165ED">
      <w:pPr>
        <w:pStyle w:val="ListParagraph"/>
        <w:widowControl/>
        <w:numPr>
          <w:ilvl w:val="1"/>
          <w:numId w:val="21"/>
        </w:numPr>
        <w:suppressAutoHyphens w:val="0"/>
        <w:spacing w:after="120"/>
        <w:ind w:left="709" w:hanging="425"/>
        <w:jc w:val="both"/>
        <w:rPr>
          <w:rFonts w:ascii="Calibri" w:hAnsi="Calibri"/>
          <w:sz w:val="22"/>
          <w:szCs w:val="22"/>
          <w:lang w:eastAsia="en-US"/>
        </w:rPr>
      </w:pPr>
      <w:r w:rsidRPr="00233ECB">
        <w:rPr>
          <w:rFonts w:ascii="Calibri" w:hAnsi="Calibri"/>
          <w:sz w:val="22"/>
          <w:szCs w:val="22"/>
          <w:lang w:eastAsia="en-US"/>
        </w:rPr>
        <w:t>D</w:t>
      </w:r>
      <w:r w:rsidRPr="00233ECB" w:rsidR="000A35B2">
        <w:rPr>
          <w:rFonts w:ascii="Calibri" w:hAnsi="Calibri"/>
          <w:sz w:val="22"/>
          <w:szCs w:val="22"/>
          <w:lang w:eastAsia="en-US"/>
        </w:rPr>
        <w:t>evelop</w:t>
      </w:r>
      <w:r w:rsidRPr="00233ECB">
        <w:rPr>
          <w:rFonts w:ascii="Calibri" w:hAnsi="Calibri"/>
          <w:sz w:val="22"/>
          <w:szCs w:val="22"/>
          <w:lang w:eastAsia="en-US"/>
        </w:rPr>
        <w:t>ed</w:t>
      </w:r>
      <w:r w:rsidRPr="00233ECB" w:rsidR="000A35B2">
        <w:rPr>
          <w:rFonts w:ascii="Calibri" w:hAnsi="Calibri"/>
          <w:sz w:val="22"/>
          <w:szCs w:val="22"/>
          <w:lang w:eastAsia="en-US"/>
        </w:rPr>
        <w:t xml:space="preserve"> infrastructure to collect data from field &amp; SAP, and maintain the same in separate server.</w:t>
      </w:r>
    </w:p>
    <w:p w:rsidR="009165ED" w:rsidRPr="00233ECB" w:rsidP="009165ED">
      <w:pPr>
        <w:pStyle w:val="ListParagraph"/>
        <w:widowControl/>
        <w:numPr>
          <w:ilvl w:val="1"/>
          <w:numId w:val="21"/>
        </w:numPr>
        <w:suppressAutoHyphens w:val="0"/>
        <w:spacing w:after="120"/>
        <w:ind w:left="709" w:hanging="425"/>
        <w:jc w:val="both"/>
        <w:rPr>
          <w:rFonts w:ascii="Calibri" w:hAnsi="Calibri"/>
          <w:sz w:val="22"/>
          <w:szCs w:val="22"/>
          <w:lang w:eastAsia="en-US"/>
        </w:rPr>
      </w:pPr>
      <w:r w:rsidRPr="00233ECB">
        <w:rPr>
          <w:rFonts w:ascii="Calibri" w:hAnsi="Calibri"/>
          <w:sz w:val="22"/>
          <w:szCs w:val="22"/>
          <w:lang w:eastAsia="en-US"/>
        </w:rPr>
        <w:t>Developed reports in the formats provided by stores.</w:t>
      </w:r>
    </w:p>
    <w:p w:rsidR="0038224E" w:rsidP="009165ED">
      <w:pPr>
        <w:pStyle w:val="WW-Default"/>
        <w:jc w:val="both"/>
        <w:rPr>
          <w:rFonts w:ascii="Arial" w:hAnsi="Arial" w:cs="Arial"/>
          <w:color w:val="333333"/>
          <w:sz w:val="22"/>
          <w:szCs w:val="22"/>
          <w:shd w:val="clear" w:color="auto" w:fill="FFFFFF"/>
        </w:rPr>
      </w:pPr>
    </w:p>
    <w:p w:rsidR="0038224E" w:rsidP="009165ED">
      <w:pPr>
        <w:pStyle w:val="WW-Default"/>
        <w:jc w:val="both"/>
        <w:rPr>
          <w:rFonts w:ascii="Arial" w:hAnsi="Arial" w:cs="Arial"/>
          <w:color w:val="333333"/>
          <w:sz w:val="22"/>
          <w:szCs w:val="22"/>
          <w:shd w:val="clear" w:color="auto" w:fill="FFFFFF"/>
        </w:rPr>
      </w:pPr>
    </w:p>
    <w:p w:rsidR="009165ED" w:rsidRPr="001172B4" w:rsidP="00CA56EE">
      <w:pPr>
        <w:pStyle w:val="ListParagraph"/>
        <w:numPr>
          <w:ilvl w:val="0"/>
          <w:numId w:val="20"/>
        </w:numPr>
        <w:rPr>
          <w:rFonts w:ascii="Calibri" w:hAnsi="Calibri"/>
        </w:rPr>
      </w:pPr>
      <w:r w:rsidRPr="00992BD8">
        <w:rPr>
          <w:rFonts w:ascii="Calibri" w:eastAsia="Tahoma" w:hAnsi="Calibri" w:cs="Tahoma"/>
          <w:b/>
          <w:bCs/>
          <w:color w:val="0000FF"/>
          <w:u w:val="single"/>
        </w:rPr>
        <w:t>Prepaid Gas meters</w:t>
      </w:r>
      <w:r>
        <w:rPr>
          <w:rFonts w:ascii="Calibri" w:eastAsia="Tahoma" w:hAnsi="Calibri" w:cs="Tahoma"/>
          <w:b/>
          <w:bCs/>
          <w:color w:val="0000FF"/>
          <w:u w:val="single"/>
        </w:rPr>
        <w:t xml:space="preserve"> with EVC and </w:t>
      </w:r>
      <w:r w:rsidRPr="001172B4">
        <w:rPr>
          <w:rFonts w:ascii="Calibri" w:hAnsi="Calibri"/>
          <w:b/>
          <w:bCs/>
          <w:color w:val="0000FF"/>
          <w:u w:val="single"/>
        </w:rPr>
        <w:t>Automatic</w:t>
      </w:r>
      <w:r w:rsidRPr="001172B4" w:rsidR="00992BD8">
        <w:rPr>
          <w:rFonts w:ascii="Calibri" w:hAnsi="Calibri"/>
          <w:b/>
          <w:bCs/>
          <w:color w:val="0000FF"/>
          <w:u w:val="single"/>
        </w:rPr>
        <w:t xml:space="preserve"> Meter Readers</w:t>
      </w:r>
    </w:p>
    <w:p w:rsidR="009165ED" w:rsidRPr="00233ECB" w:rsidP="00041195">
      <w:pPr>
        <w:pStyle w:val="ListParagraph"/>
        <w:ind w:left="0"/>
        <w:jc w:val="both"/>
        <w:rPr>
          <w:rFonts w:ascii="Calibri" w:hAnsi="Calibri"/>
          <w:sz w:val="22"/>
          <w:szCs w:val="22"/>
          <w:lang w:eastAsia="en-US"/>
        </w:rPr>
      </w:pPr>
      <w:r w:rsidRPr="00233ECB">
        <w:rPr>
          <w:rFonts w:ascii="Calibri" w:hAnsi="Calibri"/>
          <w:sz w:val="22"/>
          <w:szCs w:val="22"/>
          <w:lang w:eastAsia="en-US"/>
        </w:rPr>
        <w:t xml:space="preserve">In PNG industrial department of </w:t>
      </w:r>
      <w:r w:rsidRPr="00233ECB">
        <w:rPr>
          <w:rFonts w:ascii="Calibri" w:hAnsi="Calibri"/>
          <w:sz w:val="22"/>
          <w:szCs w:val="22"/>
          <w:lang w:eastAsia="en-US"/>
        </w:rPr>
        <w:t>Indraprastha</w:t>
      </w:r>
      <w:r w:rsidRPr="00233ECB">
        <w:rPr>
          <w:rFonts w:ascii="Calibri" w:hAnsi="Calibri"/>
          <w:sz w:val="22"/>
          <w:szCs w:val="22"/>
          <w:lang w:eastAsia="en-US"/>
        </w:rPr>
        <w:t xml:space="preserve"> gas ltd</w:t>
      </w:r>
      <w:r w:rsidRPr="00233ECB" w:rsidR="00893323">
        <w:rPr>
          <w:rFonts w:ascii="Calibri" w:hAnsi="Calibri"/>
          <w:sz w:val="22"/>
          <w:szCs w:val="22"/>
          <w:lang w:eastAsia="en-US"/>
        </w:rPr>
        <w:t>,</w:t>
      </w:r>
      <w:r w:rsidRPr="00233ECB">
        <w:rPr>
          <w:rFonts w:ascii="Calibri" w:hAnsi="Calibri"/>
          <w:sz w:val="22"/>
          <w:szCs w:val="22"/>
          <w:lang w:eastAsia="en-US"/>
        </w:rPr>
        <w:t xml:space="preserve"> I was part of team to commission </w:t>
      </w:r>
      <w:r w:rsidRPr="00233ECB" w:rsidR="005C6AC1">
        <w:rPr>
          <w:rFonts w:ascii="Calibri" w:hAnsi="Calibri"/>
          <w:sz w:val="22"/>
          <w:szCs w:val="22"/>
          <w:lang w:eastAsia="en-US"/>
        </w:rPr>
        <w:t>Prepaid Gas meters with EVC and Automatic metering system to enable us to smartly manage</w:t>
      </w:r>
      <w:r w:rsidRPr="00233ECB">
        <w:rPr>
          <w:rFonts w:ascii="Calibri" w:hAnsi="Calibri"/>
          <w:sz w:val="22"/>
          <w:szCs w:val="22"/>
          <w:lang w:eastAsia="en-US"/>
        </w:rPr>
        <w:t xml:space="preserve"> PNG customers</w:t>
      </w:r>
      <w:r w:rsidRPr="00233ECB" w:rsidR="005C6AC1">
        <w:rPr>
          <w:rFonts w:ascii="Calibri" w:hAnsi="Calibri"/>
          <w:sz w:val="22"/>
          <w:szCs w:val="22"/>
          <w:lang w:eastAsia="en-US"/>
        </w:rPr>
        <w:t xml:space="preserve"> and their</w:t>
      </w:r>
      <w:r w:rsidRPr="00233ECB">
        <w:rPr>
          <w:rFonts w:ascii="Calibri" w:hAnsi="Calibri"/>
          <w:sz w:val="22"/>
          <w:szCs w:val="22"/>
          <w:lang w:eastAsia="en-US"/>
        </w:rPr>
        <w:t xml:space="preserve"> meter reading</w:t>
      </w:r>
      <w:r w:rsidRPr="00233ECB" w:rsidR="005C6AC1">
        <w:rPr>
          <w:rFonts w:ascii="Calibri" w:hAnsi="Calibri"/>
          <w:sz w:val="22"/>
          <w:szCs w:val="22"/>
          <w:lang w:eastAsia="en-US"/>
        </w:rPr>
        <w:t>s,</w:t>
      </w:r>
      <w:r w:rsidRPr="00233ECB">
        <w:rPr>
          <w:rFonts w:ascii="Calibri" w:hAnsi="Calibri"/>
          <w:sz w:val="22"/>
          <w:szCs w:val="22"/>
          <w:lang w:eastAsia="en-US"/>
        </w:rPr>
        <w:t xml:space="preserve"> online.</w:t>
      </w:r>
    </w:p>
    <w:p w:rsidR="00DF3A2A" w:rsidRPr="00233ECB" w:rsidP="00041195">
      <w:pPr>
        <w:autoSpaceDE w:val="0"/>
        <w:autoSpaceDN w:val="0"/>
        <w:adjustRightInd w:val="0"/>
        <w:jc w:val="both"/>
        <w:rPr>
          <w:rFonts w:ascii="Calibri" w:hAnsi="Calibri"/>
          <w:sz w:val="22"/>
          <w:szCs w:val="22"/>
          <w:lang w:eastAsia="en-US"/>
        </w:rPr>
      </w:pPr>
      <w:r w:rsidRPr="00233ECB">
        <w:rPr>
          <w:rFonts w:ascii="Calibri" w:hAnsi="Calibri"/>
          <w:sz w:val="22"/>
          <w:szCs w:val="22"/>
          <w:lang w:eastAsia="en-US"/>
        </w:rPr>
        <w:t>We were responsible for design, engineering, inspection, testing, supply, supervision, commissioning and maintenance of the total system for completeness and satisfactory stable operation of the card less prepaid type Smart metering system.</w:t>
      </w:r>
    </w:p>
    <w:p w:rsidR="00DF3A2A" w:rsidRPr="00233ECB" w:rsidP="00041195">
      <w:pPr>
        <w:autoSpaceDE w:val="0"/>
        <w:autoSpaceDN w:val="0"/>
        <w:adjustRightInd w:val="0"/>
        <w:jc w:val="both"/>
        <w:rPr>
          <w:rFonts w:ascii="Calibri" w:hAnsi="Calibri"/>
          <w:sz w:val="22"/>
          <w:szCs w:val="22"/>
          <w:lang w:eastAsia="en-US"/>
        </w:rPr>
      </w:pPr>
      <w:r w:rsidRPr="00233ECB">
        <w:rPr>
          <w:rFonts w:ascii="Calibri" w:hAnsi="Calibri"/>
          <w:sz w:val="22"/>
          <w:szCs w:val="22"/>
          <w:lang w:eastAsia="en-US"/>
        </w:rPr>
        <w:t>Automatic Meter</w:t>
      </w:r>
      <w:r w:rsidRPr="00233ECB">
        <w:rPr>
          <w:rFonts w:ascii="Calibri" w:hAnsi="Calibri"/>
          <w:sz w:val="22"/>
          <w:szCs w:val="22"/>
          <w:lang w:eastAsia="en-US"/>
        </w:rPr>
        <w:t xml:space="preserve"> </w:t>
      </w:r>
      <w:r w:rsidRPr="00233ECB">
        <w:rPr>
          <w:rFonts w:ascii="Calibri" w:hAnsi="Calibri"/>
          <w:sz w:val="22"/>
          <w:szCs w:val="22"/>
          <w:lang w:eastAsia="en-US"/>
        </w:rPr>
        <w:t>Reading (</w:t>
      </w:r>
      <w:r w:rsidRPr="00233ECB">
        <w:rPr>
          <w:rFonts w:ascii="Calibri" w:hAnsi="Calibri"/>
          <w:sz w:val="22"/>
          <w:szCs w:val="22"/>
          <w:lang w:eastAsia="en-US"/>
        </w:rPr>
        <w:t>AMR</w:t>
      </w:r>
      <w:r w:rsidRPr="00233ECB">
        <w:rPr>
          <w:rFonts w:ascii="Calibri" w:hAnsi="Calibri"/>
          <w:sz w:val="22"/>
          <w:szCs w:val="22"/>
          <w:lang w:eastAsia="en-US"/>
        </w:rPr>
        <w:t>) system was</w:t>
      </w:r>
      <w:r w:rsidRPr="00233ECB">
        <w:rPr>
          <w:rFonts w:ascii="Calibri" w:hAnsi="Calibri"/>
          <w:sz w:val="22"/>
          <w:szCs w:val="22"/>
          <w:lang w:eastAsia="en-US"/>
        </w:rPr>
        <w:t xml:space="preserve"> compris</w:t>
      </w:r>
      <w:r w:rsidRPr="00233ECB">
        <w:rPr>
          <w:rFonts w:ascii="Calibri" w:hAnsi="Calibri"/>
          <w:sz w:val="22"/>
          <w:szCs w:val="22"/>
          <w:lang w:eastAsia="en-US"/>
        </w:rPr>
        <w:t>ed</w:t>
      </w:r>
      <w:r w:rsidRPr="00233ECB">
        <w:rPr>
          <w:rFonts w:ascii="Calibri" w:hAnsi="Calibri"/>
          <w:sz w:val="22"/>
          <w:szCs w:val="22"/>
          <w:lang w:eastAsia="en-US"/>
        </w:rPr>
        <w:t xml:space="preserve"> of meter, Prepaid billing </w:t>
      </w:r>
      <w:r w:rsidRPr="00233ECB">
        <w:rPr>
          <w:rFonts w:ascii="Calibri" w:hAnsi="Calibri"/>
          <w:sz w:val="22"/>
          <w:szCs w:val="22"/>
          <w:lang w:eastAsia="en-US"/>
        </w:rPr>
        <w:t>software,</w:t>
      </w:r>
      <w:r w:rsidRPr="00233ECB">
        <w:rPr>
          <w:rFonts w:ascii="Calibri" w:hAnsi="Calibri"/>
          <w:sz w:val="22"/>
          <w:szCs w:val="22"/>
          <w:lang w:eastAsia="en-US"/>
        </w:rPr>
        <w:t xml:space="preserve"> Meter Interface </w:t>
      </w:r>
      <w:r w:rsidRPr="00233ECB">
        <w:rPr>
          <w:rFonts w:ascii="Calibri" w:hAnsi="Calibri"/>
          <w:sz w:val="22"/>
          <w:szCs w:val="22"/>
          <w:lang w:eastAsia="en-US"/>
        </w:rPr>
        <w:t>unit (</w:t>
      </w:r>
      <w:r w:rsidRPr="00233ECB">
        <w:rPr>
          <w:rFonts w:ascii="Calibri" w:hAnsi="Calibri"/>
          <w:sz w:val="22"/>
          <w:szCs w:val="22"/>
          <w:lang w:eastAsia="en-US"/>
        </w:rPr>
        <w:t>MIU) for prepaid smart meters, Battery for MIU, SIM cards, SIM card Charges, servers/cloud server, Da</w:t>
      </w:r>
      <w:r w:rsidRPr="00233ECB" w:rsidR="007E02AD">
        <w:rPr>
          <w:rFonts w:ascii="Calibri" w:hAnsi="Calibri"/>
          <w:sz w:val="22"/>
          <w:szCs w:val="22"/>
          <w:lang w:eastAsia="en-US"/>
        </w:rPr>
        <w:t>ta hosting</w:t>
      </w:r>
      <w:r w:rsidRPr="00233ECB">
        <w:rPr>
          <w:rFonts w:ascii="Calibri" w:hAnsi="Calibri"/>
          <w:sz w:val="22"/>
          <w:szCs w:val="22"/>
          <w:lang w:eastAsia="en-US"/>
        </w:rPr>
        <w:t>, networking components, cable</w:t>
      </w:r>
      <w:r w:rsidRPr="00233ECB">
        <w:rPr>
          <w:rFonts w:ascii="Calibri" w:hAnsi="Calibri"/>
          <w:sz w:val="22"/>
          <w:szCs w:val="22"/>
          <w:lang w:eastAsia="en-US"/>
        </w:rPr>
        <w:t>s, furniture and other associated accessories.</w:t>
      </w:r>
    </w:p>
    <w:p w:rsidR="009165ED" w:rsidP="00041195">
      <w:pPr>
        <w:autoSpaceDE w:val="0"/>
        <w:autoSpaceDN w:val="0"/>
        <w:adjustRightInd w:val="0"/>
        <w:jc w:val="both"/>
        <w:rPr>
          <w:rFonts w:ascii="Calibri" w:hAnsi="Calibri"/>
          <w:sz w:val="22"/>
          <w:szCs w:val="22"/>
          <w:lang w:eastAsia="en-US"/>
        </w:rPr>
      </w:pPr>
      <w:r w:rsidRPr="00233ECB">
        <w:rPr>
          <w:rFonts w:ascii="Calibri" w:hAnsi="Calibri"/>
          <w:sz w:val="22"/>
          <w:szCs w:val="22"/>
          <w:lang w:eastAsia="en-US"/>
        </w:rPr>
        <w:t>Supervised</w:t>
      </w:r>
      <w:r w:rsidRPr="00233ECB" w:rsidR="00DF3A2A">
        <w:rPr>
          <w:rFonts w:ascii="Calibri" w:hAnsi="Calibri"/>
          <w:sz w:val="22"/>
          <w:szCs w:val="22"/>
          <w:lang w:eastAsia="en-US"/>
        </w:rPr>
        <w:t>, commission</w:t>
      </w:r>
      <w:r w:rsidRPr="00233ECB">
        <w:rPr>
          <w:rFonts w:ascii="Calibri" w:hAnsi="Calibri"/>
          <w:sz w:val="22"/>
          <w:szCs w:val="22"/>
          <w:lang w:eastAsia="en-US"/>
        </w:rPr>
        <w:t>ed</w:t>
      </w:r>
      <w:r w:rsidRPr="00233ECB" w:rsidR="00DF3A2A">
        <w:rPr>
          <w:rFonts w:ascii="Calibri" w:hAnsi="Calibri"/>
          <w:sz w:val="22"/>
          <w:szCs w:val="22"/>
          <w:lang w:eastAsia="en-US"/>
        </w:rPr>
        <w:t xml:space="preserve"> and </w:t>
      </w:r>
      <w:r w:rsidRPr="00233ECB">
        <w:rPr>
          <w:rFonts w:ascii="Calibri" w:hAnsi="Calibri"/>
          <w:sz w:val="22"/>
          <w:szCs w:val="22"/>
          <w:lang w:eastAsia="en-US"/>
        </w:rPr>
        <w:t xml:space="preserve">handled </w:t>
      </w:r>
      <w:r w:rsidRPr="00233ECB" w:rsidR="00DF3A2A">
        <w:rPr>
          <w:rFonts w:ascii="Calibri" w:hAnsi="Calibri"/>
          <w:sz w:val="22"/>
          <w:szCs w:val="22"/>
          <w:lang w:eastAsia="en-US"/>
        </w:rPr>
        <w:t>maintenance of Pre-paid smart metering and Automatic Meter Reading (AMR), billing software and system software.</w:t>
      </w:r>
    </w:p>
    <w:p w:rsidR="00847002" w:rsidP="00847002">
      <w:pPr>
        <w:widowControl/>
        <w:suppressAutoHyphens w:val="0"/>
        <w:rPr>
          <w:lang w:eastAsia="en-US"/>
        </w:rPr>
      </w:pPr>
    </w:p>
    <w:p w:rsidR="00847002" w:rsidRPr="00847002" w:rsidP="00847002">
      <w:pPr>
        <w:widowControl/>
        <w:suppressAutoHyphens w:val="0"/>
        <w:rPr>
          <w:lang w:eastAsia="en-US"/>
        </w:rPr>
      </w:pPr>
    </w:p>
    <w:p w:rsidR="00233ECB" w:rsidP="00041195">
      <w:pPr>
        <w:autoSpaceDE w:val="0"/>
        <w:autoSpaceDN w:val="0"/>
        <w:adjustRightInd w:val="0"/>
        <w:jc w:val="both"/>
        <w:rPr>
          <w:rFonts w:ascii="Calibri" w:hAnsi="Calibri"/>
          <w:sz w:val="22"/>
          <w:szCs w:val="22"/>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P="006B7BEB">
      <w:pPr>
        <w:widowControl/>
        <w:suppressAutoHyphens w:val="0"/>
        <w:rPr>
          <w:sz w:val="20"/>
          <w:szCs w:val="20"/>
          <w:lang w:eastAsia="en-US"/>
        </w:rPr>
      </w:pPr>
    </w:p>
    <w:p w:rsidR="006B7BEB" w:rsidRPr="006B7BEB" w:rsidP="006B7BEB">
      <w:pPr>
        <w:widowControl/>
        <w:suppressAutoHyphens w:val="0"/>
        <w:rPr>
          <w:lang w:val="en-US" w:bidi="ar-SA"/>
        </w:rPr>
      </w:pPr>
    </w:p>
    <w:p w:rsidR="00233ECB" w:rsidP="00041195">
      <w:pPr>
        <w:autoSpaceDE w:val="0"/>
        <w:autoSpaceDN w:val="0"/>
        <w:adjustRightInd w:val="0"/>
        <w:jc w:val="both"/>
        <w:rPr>
          <w:rFonts w:ascii="Calibri" w:eastAsia="Tahoma" w:hAnsi="Calibri" w:cs="Tahoma"/>
          <w:b/>
          <w:bCs/>
          <w:color w:val="0000FF"/>
          <w:u w:val="single"/>
        </w:rPr>
      </w:pPr>
      <w:r>
        <w:rPr>
          <w:rFonts w:ascii="Calibri" w:eastAsia="Tahoma" w:hAnsi="Calibri" w:cs="Tahoma"/>
          <w:b/>
          <w:bCs/>
          <w:color w:val="0000FF"/>
          <w:u w:val="single"/>
        </w:rPr>
        <w:t>Certifications</w:t>
      </w:r>
    </w:p>
    <w:p w:rsidR="007F7FAB" w:rsidP="007F7FAB">
      <w:pPr>
        <w:autoSpaceDE w:val="0"/>
        <w:autoSpaceDN w:val="0"/>
        <w:adjustRightInd w:val="0"/>
        <w:jc w:val="both"/>
        <w:rPr>
          <w:rFonts w:ascii="Calibri" w:hAnsi="Calibri"/>
        </w:rPr>
      </w:pPr>
      <w:r>
        <w:rPr>
          <w:rFonts w:ascii="Calibri" w:hAnsi="Calibri"/>
        </w:rPr>
        <w:t>1. Enterprise Resource Planning(ERP) ABAP 22.05.2008 to 25.06.2008 CDAC NOIDA</w:t>
      </w:r>
    </w:p>
    <w:p w:rsidR="007F7FAB" w:rsidP="007F7FAB">
      <w:pPr>
        <w:autoSpaceDE w:val="0"/>
        <w:autoSpaceDN w:val="0"/>
        <w:adjustRightInd w:val="0"/>
        <w:jc w:val="both"/>
        <w:rPr>
          <w:rFonts w:ascii="Calibri" w:hAnsi="Calibri"/>
        </w:rPr>
      </w:pPr>
      <w:r>
        <w:rPr>
          <w:rFonts w:ascii="Calibri" w:hAnsi="Calibri"/>
        </w:rPr>
        <w:t>2. Training Certificate 15.07.2002 to 29.08.2002 BHEL HARIDWAR</w:t>
      </w:r>
    </w:p>
    <w:p w:rsidR="007F7FAB" w:rsidP="007F7FAB">
      <w:pPr>
        <w:autoSpaceDE w:val="0"/>
        <w:autoSpaceDN w:val="0"/>
        <w:adjustRightInd w:val="0"/>
        <w:jc w:val="both"/>
        <w:rPr>
          <w:rFonts w:ascii="Calibri" w:hAnsi="Calibri"/>
        </w:rPr>
      </w:pPr>
      <w:r>
        <w:rPr>
          <w:rFonts w:ascii="Calibri" w:hAnsi="Calibri"/>
        </w:rPr>
        <w:t>3. Training Certificate 26.07.2003 to 25.08.2003 BHEL HARIDWAR</w:t>
      </w:r>
    </w:p>
    <w:p w:rsidR="007F7FAB" w:rsidP="007F7FAB">
      <w:pPr>
        <w:autoSpaceDE w:val="0"/>
        <w:autoSpaceDN w:val="0"/>
        <w:adjustRightInd w:val="0"/>
        <w:jc w:val="both"/>
        <w:rPr>
          <w:rFonts w:ascii="Calibri" w:hAnsi="Calibri"/>
        </w:rPr>
      </w:pPr>
      <w:r>
        <w:rPr>
          <w:rFonts w:ascii="Calibri" w:hAnsi="Calibri"/>
        </w:rPr>
        <w:t>4. Certificate of recognition from ICICI BANK for outstanding performance 31.10.2006</w:t>
      </w:r>
    </w:p>
    <w:p w:rsidR="007F7FAB" w:rsidP="007F7FAB">
      <w:pPr>
        <w:autoSpaceDE w:val="0"/>
        <w:autoSpaceDN w:val="0"/>
        <w:adjustRightInd w:val="0"/>
        <w:jc w:val="both"/>
        <w:rPr>
          <w:rFonts w:ascii="Calibri" w:hAnsi="Calibri"/>
        </w:rPr>
      </w:pPr>
      <w:r>
        <w:rPr>
          <w:rFonts w:ascii="Calibri" w:hAnsi="Calibri"/>
        </w:rPr>
        <w:t>5. Course on Banking Process 23.05.2006 ICICI BANK</w:t>
      </w:r>
    </w:p>
    <w:p w:rsidR="007F7FAB" w:rsidP="007F7FAB">
      <w:pPr>
        <w:autoSpaceDE w:val="0"/>
        <w:autoSpaceDN w:val="0"/>
        <w:adjustRightInd w:val="0"/>
        <w:jc w:val="both"/>
        <w:rPr>
          <w:rFonts w:ascii="Calibri" w:hAnsi="Calibri"/>
        </w:rPr>
      </w:pPr>
      <w:r>
        <w:rPr>
          <w:rFonts w:ascii="Calibri" w:hAnsi="Calibri"/>
        </w:rPr>
        <w:t>6. Course on Basics of online money to India 08.05.2006 ICICI BANK</w:t>
      </w:r>
    </w:p>
    <w:p w:rsidR="007F7FAB" w:rsidP="007F7FAB">
      <w:pPr>
        <w:autoSpaceDE w:val="0"/>
        <w:autoSpaceDN w:val="0"/>
        <w:adjustRightInd w:val="0"/>
        <w:jc w:val="both"/>
        <w:rPr>
          <w:rFonts w:ascii="Calibri" w:hAnsi="Calibri"/>
        </w:rPr>
      </w:pPr>
      <w:r>
        <w:rPr>
          <w:rFonts w:ascii="Calibri" w:hAnsi="Calibri"/>
        </w:rPr>
        <w:t>7. Course on Communication Skills 14.11.2006 ICICI BANK</w:t>
      </w:r>
    </w:p>
    <w:p w:rsidR="007F7FAB" w:rsidP="007F7FAB">
      <w:pPr>
        <w:autoSpaceDE w:val="0"/>
        <w:autoSpaceDN w:val="0"/>
        <w:adjustRightInd w:val="0"/>
        <w:jc w:val="both"/>
        <w:rPr>
          <w:rFonts w:ascii="Calibri" w:hAnsi="Calibri"/>
        </w:rPr>
      </w:pPr>
      <w:r>
        <w:rPr>
          <w:rFonts w:ascii="Calibri" w:hAnsi="Calibri"/>
        </w:rPr>
        <w:t>8. Course on Retail Branch Operations 24.06.2005 ICICI BANK</w:t>
      </w:r>
    </w:p>
    <w:p w:rsidR="007F7FAB" w:rsidP="007F7FAB">
      <w:pPr>
        <w:autoSpaceDE w:val="0"/>
        <w:autoSpaceDN w:val="0"/>
        <w:adjustRightInd w:val="0"/>
        <w:jc w:val="both"/>
        <w:rPr>
          <w:rFonts w:ascii="Calibri" w:hAnsi="Calibri"/>
        </w:rPr>
      </w:pPr>
      <w:r>
        <w:rPr>
          <w:rFonts w:ascii="Calibri" w:hAnsi="Calibri"/>
        </w:rPr>
        <w:t>9. Course on Remittance 24.06.2005 ICICI BANK</w:t>
      </w:r>
    </w:p>
    <w:p w:rsidR="007F7FAB" w:rsidP="007F7FAB">
      <w:pPr>
        <w:autoSpaceDE w:val="0"/>
        <w:autoSpaceDN w:val="0"/>
        <w:adjustRightInd w:val="0"/>
        <w:jc w:val="both"/>
        <w:rPr>
          <w:rFonts w:ascii="Calibri" w:hAnsi="Calibri"/>
        </w:rPr>
      </w:pPr>
      <w:r>
        <w:rPr>
          <w:rFonts w:ascii="Calibri" w:hAnsi="Calibri"/>
        </w:rPr>
        <w:t>10. Course on Foreign Exchange Services 07.06.2007 ICICI BANK</w:t>
      </w:r>
    </w:p>
    <w:p w:rsidR="007F7FAB" w:rsidP="007F7FAB">
      <w:pPr>
        <w:autoSpaceDE w:val="0"/>
        <w:autoSpaceDN w:val="0"/>
        <w:adjustRightInd w:val="0"/>
        <w:jc w:val="both"/>
        <w:rPr>
          <w:rFonts w:ascii="Calibri" w:hAnsi="Calibri"/>
        </w:rPr>
      </w:pPr>
      <w:r>
        <w:rPr>
          <w:rFonts w:ascii="Calibri" w:hAnsi="Calibri"/>
        </w:rPr>
        <w:t>11. Course on Law in everyday banking 23.05.2006 ICICI BANK</w:t>
      </w:r>
    </w:p>
    <w:p w:rsidR="007F7FAB" w:rsidP="007F7FAB">
      <w:pPr>
        <w:autoSpaceDE w:val="0"/>
        <w:autoSpaceDN w:val="0"/>
        <w:adjustRightInd w:val="0"/>
        <w:jc w:val="both"/>
        <w:rPr>
          <w:rFonts w:ascii="Calibri" w:hAnsi="Calibri"/>
        </w:rPr>
      </w:pPr>
      <w:r>
        <w:rPr>
          <w:rFonts w:ascii="Calibri" w:hAnsi="Calibri"/>
        </w:rPr>
        <w:t>12. Winning certificate choreography 2004 N C college of engineering</w:t>
      </w:r>
    </w:p>
    <w:p w:rsidR="007F7FAB" w:rsidP="007F7FAB">
      <w:pPr>
        <w:autoSpaceDE w:val="0"/>
        <w:autoSpaceDN w:val="0"/>
        <w:adjustRightInd w:val="0"/>
        <w:jc w:val="both"/>
        <w:rPr>
          <w:rFonts w:ascii="Calibri" w:hAnsi="Calibri"/>
        </w:rPr>
      </w:pPr>
      <w:r>
        <w:rPr>
          <w:rFonts w:ascii="Calibri" w:hAnsi="Calibri"/>
        </w:rPr>
        <w:t xml:space="preserve">13. Certificate of appreciation, Coach Special Olympic Bharat 22.04.2005 to 24.04.2005 </w:t>
      </w:r>
    </w:p>
    <w:p w:rsidR="007F7FAB" w:rsidP="007F7FAB">
      <w:pPr>
        <w:autoSpaceDE w:val="0"/>
        <w:autoSpaceDN w:val="0"/>
        <w:adjustRightInd w:val="0"/>
        <w:jc w:val="both"/>
        <w:rPr>
          <w:rFonts w:ascii="Calibri" w:hAnsi="Calibri"/>
        </w:rPr>
      </w:pPr>
      <w:r>
        <w:rPr>
          <w:rFonts w:ascii="Calibri" w:hAnsi="Calibri"/>
        </w:rPr>
        <w:t>14. Sports participation certificate, Haryana State, Softball championship 1997</w:t>
      </w:r>
    </w:p>
    <w:p w:rsidR="007F7FAB" w:rsidP="007F7FAB">
      <w:pPr>
        <w:autoSpaceDE w:val="0"/>
        <w:autoSpaceDN w:val="0"/>
        <w:adjustRightInd w:val="0"/>
        <w:jc w:val="both"/>
        <w:rPr>
          <w:rFonts w:ascii="Calibri" w:hAnsi="Calibri"/>
        </w:rPr>
      </w:pPr>
      <w:r>
        <w:rPr>
          <w:rFonts w:ascii="Calibri" w:hAnsi="Calibri"/>
        </w:rPr>
        <w:t xml:space="preserve">15. Painting participation certificate, </w:t>
      </w:r>
      <w:r>
        <w:rPr>
          <w:rFonts w:ascii="Calibri" w:hAnsi="Calibri"/>
        </w:rPr>
        <w:t>Karnal</w:t>
      </w:r>
      <w:r>
        <w:rPr>
          <w:rFonts w:ascii="Calibri" w:hAnsi="Calibri"/>
        </w:rPr>
        <w:t xml:space="preserve">, Bharat </w:t>
      </w:r>
      <w:r>
        <w:rPr>
          <w:rFonts w:ascii="Calibri" w:hAnsi="Calibri"/>
        </w:rPr>
        <w:t>Vikas</w:t>
      </w:r>
      <w:r>
        <w:rPr>
          <w:rFonts w:ascii="Calibri" w:hAnsi="Calibri"/>
        </w:rPr>
        <w:t xml:space="preserve"> </w:t>
      </w:r>
      <w:r>
        <w:rPr>
          <w:rFonts w:ascii="Calibri" w:hAnsi="Calibri"/>
        </w:rPr>
        <w:t>Parishad</w:t>
      </w:r>
      <w:r>
        <w:rPr>
          <w:rFonts w:ascii="Calibri" w:hAnsi="Calibri"/>
        </w:rPr>
        <w:t>, 1995</w:t>
      </w:r>
    </w:p>
    <w:p w:rsidR="007F7FAB" w:rsidP="007F7FAB">
      <w:pPr>
        <w:autoSpaceDE w:val="0"/>
        <w:autoSpaceDN w:val="0"/>
        <w:adjustRightInd w:val="0"/>
        <w:jc w:val="both"/>
        <w:rPr>
          <w:rFonts w:ascii="Calibri" w:hAnsi="Calibri"/>
        </w:rPr>
      </w:pPr>
      <w:r>
        <w:rPr>
          <w:rFonts w:ascii="Calibri" w:hAnsi="Calibri"/>
        </w:rPr>
        <w:t xml:space="preserve">16. </w:t>
      </w:r>
      <w:r>
        <w:rPr>
          <w:rFonts w:ascii="Calibri" w:hAnsi="Calibri"/>
        </w:rPr>
        <w:t>M.Tech</w:t>
      </w:r>
      <w:r>
        <w:rPr>
          <w:rFonts w:ascii="Calibri" w:hAnsi="Calibri"/>
        </w:rPr>
        <w:t xml:space="preserve"> ECE 1 semester A+ result certificate from Lovely Professional University, 2010</w:t>
      </w:r>
    </w:p>
    <w:p w:rsidR="007F7FAB" w:rsidP="007F7FAB">
      <w:pPr>
        <w:autoSpaceDE w:val="0"/>
        <w:autoSpaceDN w:val="0"/>
        <w:adjustRightInd w:val="0"/>
        <w:jc w:val="both"/>
        <w:rPr>
          <w:rFonts w:ascii="Calibri" w:hAnsi="Calibri"/>
        </w:rPr>
      </w:pPr>
      <w:r>
        <w:rPr>
          <w:rFonts w:ascii="Calibri" w:hAnsi="Calibri"/>
        </w:rPr>
        <w:t>17. All academic and experience certificates also available.</w:t>
      </w:r>
    </w:p>
    <w:p w:rsidR="007F7FAB" w:rsidP="007F7FAB">
      <w:pPr>
        <w:autoSpaceDE w:val="0"/>
        <w:autoSpaceDN w:val="0"/>
        <w:adjustRightInd w:val="0"/>
        <w:jc w:val="both"/>
        <w:rPr>
          <w:rFonts w:ascii="Calibri" w:hAnsi="Calibri"/>
        </w:rPr>
      </w:pPr>
    </w:p>
    <w:p w:rsidR="00C01D28" w:rsidP="009165ED">
      <w:pPr>
        <w:pStyle w:val="WW-Default"/>
        <w:ind w:left="720"/>
        <w:jc w:val="both"/>
        <w:rPr>
          <w:rFonts w:ascii="Calibri" w:hAnsi="Calibri"/>
          <w:b/>
          <w:bCs/>
          <w:color w:val="0000FF"/>
          <w:sz w:val="13"/>
          <w:szCs w:val="13"/>
          <w:u w:val="single"/>
        </w:rPr>
      </w:pPr>
      <w:r>
        <w:rPr>
          <w:rFonts w:ascii="Calibri" w:hAnsi="Calibri"/>
        </w:rPr>
        <w:t xml:space="preserve">     </w:t>
      </w:r>
    </w:p>
    <w:p w:rsidR="00C01D28" w:rsidRPr="00C70E30">
      <w:pPr>
        <w:pStyle w:val="WW-Default"/>
        <w:rPr>
          <w:rFonts w:ascii="Calibri" w:hAnsi="Calibri"/>
          <w:b/>
          <w:bCs/>
          <w:color w:val="0000FF"/>
          <w:u w:val="single"/>
        </w:rPr>
      </w:pPr>
      <w:r w:rsidRPr="00C70E30">
        <w:rPr>
          <w:rFonts w:ascii="Calibri" w:hAnsi="Calibri"/>
          <w:b/>
          <w:bCs/>
          <w:color w:val="0000FF"/>
          <w:u w:val="single"/>
        </w:rPr>
        <w:t>PERSONAL DETAILS</w:t>
      </w:r>
    </w:p>
    <w:p w:rsidR="00C01D28">
      <w:pPr>
        <w:ind w:right="720"/>
        <w:rPr>
          <w:rFonts w:ascii="Calibri" w:hAnsi="Calibri"/>
          <w:sz w:val="22"/>
          <w:szCs w:val="22"/>
        </w:rPr>
      </w:pPr>
      <w:r>
        <w:rPr>
          <w:rFonts w:ascii="Calibri" w:hAnsi="Calibri"/>
          <w:sz w:val="22"/>
          <w:szCs w:val="22"/>
        </w:rPr>
        <w:t>Father</w:t>
      </w:r>
      <w:r w:rsidR="00026F07">
        <w:rPr>
          <w:rFonts w:ascii="Calibri" w:hAnsi="Calibri"/>
          <w:sz w:val="22"/>
          <w:szCs w:val="22"/>
        </w:rPr>
        <w:t>’s Name:    Mr. Rajeev Kumar</w:t>
      </w:r>
    </w:p>
    <w:p w:rsidR="00FC19BA">
      <w:pPr>
        <w:ind w:right="720"/>
        <w:rPr>
          <w:rFonts w:ascii="Calibri" w:hAnsi="Calibri"/>
          <w:sz w:val="22"/>
          <w:szCs w:val="22"/>
        </w:rPr>
      </w:pPr>
      <w:r>
        <w:rPr>
          <w:rFonts w:ascii="Calibri" w:hAnsi="Calibri"/>
          <w:sz w:val="22"/>
          <w:szCs w:val="22"/>
        </w:rPr>
        <w:t>Mother’s Name:</w:t>
      </w:r>
      <w:r w:rsidR="00C064A2">
        <w:rPr>
          <w:rFonts w:ascii="Calibri" w:hAnsi="Calibri"/>
          <w:sz w:val="22"/>
          <w:szCs w:val="22"/>
        </w:rPr>
        <w:t xml:space="preserve"> </w:t>
      </w:r>
      <w:r>
        <w:rPr>
          <w:rFonts w:ascii="Calibri" w:hAnsi="Calibri"/>
          <w:sz w:val="22"/>
          <w:szCs w:val="22"/>
        </w:rPr>
        <w:t xml:space="preserve">  Mrs. </w:t>
      </w:r>
      <w:r>
        <w:rPr>
          <w:rFonts w:ascii="Calibri" w:hAnsi="Calibri"/>
          <w:sz w:val="22"/>
          <w:szCs w:val="22"/>
        </w:rPr>
        <w:t>Sneh</w:t>
      </w:r>
      <w:r>
        <w:rPr>
          <w:rFonts w:ascii="Calibri" w:hAnsi="Calibri"/>
          <w:sz w:val="22"/>
          <w:szCs w:val="22"/>
        </w:rPr>
        <w:t xml:space="preserve"> </w:t>
      </w:r>
      <w:r>
        <w:rPr>
          <w:rFonts w:ascii="Calibri" w:hAnsi="Calibri"/>
          <w:sz w:val="22"/>
          <w:szCs w:val="22"/>
        </w:rPr>
        <w:t>Lata</w:t>
      </w:r>
    </w:p>
    <w:p w:rsidR="00C01D28">
      <w:pPr>
        <w:ind w:right="720"/>
        <w:rPr>
          <w:rFonts w:ascii="Calibri" w:hAnsi="Calibri"/>
          <w:sz w:val="22"/>
          <w:szCs w:val="22"/>
        </w:rPr>
      </w:pPr>
      <w:r>
        <w:rPr>
          <w:rFonts w:ascii="Calibri" w:hAnsi="Calibri"/>
          <w:sz w:val="22"/>
          <w:szCs w:val="22"/>
        </w:rPr>
        <w:t xml:space="preserve">Date of Birth:     </w:t>
      </w:r>
      <w:r w:rsidR="00507A1E">
        <w:rPr>
          <w:rFonts w:ascii="Calibri" w:hAnsi="Calibri"/>
          <w:sz w:val="22"/>
          <w:szCs w:val="22"/>
        </w:rPr>
        <w:t xml:space="preserve"> </w:t>
      </w:r>
      <w:r>
        <w:rPr>
          <w:rFonts w:ascii="Calibri" w:hAnsi="Calibri"/>
          <w:sz w:val="22"/>
          <w:szCs w:val="22"/>
        </w:rPr>
        <w:t>13/11/1982</w:t>
      </w:r>
    </w:p>
    <w:p w:rsidR="00C01D28">
      <w:pPr>
        <w:ind w:right="720"/>
        <w:rPr>
          <w:rFonts w:ascii="Calibri" w:hAnsi="Calibri"/>
          <w:sz w:val="22"/>
          <w:szCs w:val="22"/>
        </w:rPr>
      </w:pPr>
      <w:r>
        <w:rPr>
          <w:rFonts w:ascii="Calibri" w:hAnsi="Calibri"/>
          <w:sz w:val="22"/>
          <w:szCs w:val="22"/>
        </w:rPr>
        <w:t xml:space="preserve">Marital Status:   </w:t>
      </w:r>
      <w:r w:rsidR="00507A1E">
        <w:rPr>
          <w:rFonts w:ascii="Calibri" w:hAnsi="Calibri"/>
          <w:sz w:val="22"/>
          <w:szCs w:val="22"/>
        </w:rPr>
        <w:t xml:space="preserve"> </w:t>
      </w:r>
      <w:r w:rsidR="00F025C8">
        <w:rPr>
          <w:rFonts w:ascii="Calibri" w:hAnsi="Calibri"/>
          <w:sz w:val="22"/>
          <w:szCs w:val="22"/>
        </w:rPr>
        <w:t xml:space="preserve"> </w:t>
      </w:r>
      <w:r>
        <w:rPr>
          <w:rFonts w:ascii="Calibri" w:hAnsi="Calibri"/>
          <w:sz w:val="22"/>
          <w:szCs w:val="22"/>
        </w:rPr>
        <w:t>Married</w:t>
      </w:r>
      <w:r w:rsidR="00C064A2">
        <w:rPr>
          <w:rFonts w:ascii="Calibri" w:hAnsi="Calibri"/>
          <w:sz w:val="22"/>
          <w:szCs w:val="22"/>
        </w:rPr>
        <w:t xml:space="preserve"> to Neha, Child 1 </w:t>
      </w:r>
      <w:r w:rsidR="00C064A2">
        <w:rPr>
          <w:rFonts w:ascii="Calibri" w:hAnsi="Calibri"/>
          <w:sz w:val="22"/>
          <w:szCs w:val="22"/>
        </w:rPr>
        <w:t>Ananya</w:t>
      </w:r>
      <w:r w:rsidR="00C064A2">
        <w:rPr>
          <w:rFonts w:ascii="Calibri" w:hAnsi="Calibri"/>
          <w:sz w:val="22"/>
          <w:szCs w:val="22"/>
        </w:rPr>
        <w:t xml:space="preserve"> 13</w:t>
      </w:r>
      <w:r w:rsidR="00224175">
        <w:rPr>
          <w:rFonts w:ascii="Calibri" w:hAnsi="Calibri"/>
          <w:sz w:val="22"/>
          <w:szCs w:val="22"/>
        </w:rPr>
        <w:t>y</w:t>
      </w:r>
      <w:r w:rsidR="00C064A2">
        <w:rPr>
          <w:rFonts w:ascii="Calibri" w:hAnsi="Calibri"/>
          <w:sz w:val="22"/>
          <w:szCs w:val="22"/>
        </w:rPr>
        <w:t xml:space="preserve"> </w:t>
      </w:r>
      <w:r w:rsidR="00224175">
        <w:rPr>
          <w:rFonts w:ascii="Calibri" w:hAnsi="Calibri"/>
          <w:sz w:val="22"/>
          <w:szCs w:val="22"/>
        </w:rPr>
        <w:t>+</w:t>
      </w:r>
      <w:r w:rsidR="00C064A2">
        <w:rPr>
          <w:rFonts w:ascii="Calibri" w:hAnsi="Calibri"/>
          <w:sz w:val="22"/>
          <w:szCs w:val="22"/>
        </w:rPr>
        <w:t>, Child 2 Myra 6</w:t>
      </w:r>
      <w:r w:rsidR="00224175">
        <w:rPr>
          <w:rFonts w:ascii="Calibri" w:hAnsi="Calibri"/>
          <w:sz w:val="22"/>
          <w:szCs w:val="22"/>
        </w:rPr>
        <w:t>y+</w:t>
      </w:r>
    </w:p>
    <w:p w:rsidR="00E75F2C" w:rsidP="00CB1488">
      <w:pPr>
        <w:ind w:right="720"/>
        <w:rPr>
          <w:rFonts w:ascii="Calibri" w:hAnsi="Calibri"/>
          <w:sz w:val="22"/>
          <w:szCs w:val="22"/>
        </w:rPr>
      </w:pPr>
      <w:r>
        <w:rPr>
          <w:rFonts w:ascii="Calibri" w:hAnsi="Calibri"/>
          <w:sz w:val="22"/>
          <w:szCs w:val="22"/>
        </w:rPr>
        <w:t xml:space="preserve">Hobbies:         </w:t>
      </w:r>
      <w:r w:rsidR="00BB6E9A">
        <w:rPr>
          <w:rFonts w:ascii="Calibri" w:hAnsi="Calibri"/>
          <w:sz w:val="22"/>
          <w:szCs w:val="22"/>
        </w:rPr>
        <w:t xml:space="preserve"> Music, </w:t>
      </w:r>
      <w:r>
        <w:rPr>
          <w:rFonts w:ascii="Calibri" w:hAnsi="Calibri"/>
          <w:sz w:val="22"/>
          <w:szCs w:val="22"/>
        </w:rPr>
        <w:t>Sports</w:t>
      </w:r>
      <w:r w:rsidR="00BB6E9A">
        <w:rPr>
          <w:rFonts w:ascii="Calibri" w:hAnsi="Calibri"/>
          <w:sz w:val="22"/>
          <w:szCs w:val="22"/>
        </w:rPr>
        <w:t>, Acting and other art forms</w:t>
      </w:r>
      <w:r w:rsidR="005A6F65">
        <w:rPr>
          <w:rFonts w:ascii="Calibri" w:hAnsi="Calibri"/>
          <w:sz w:val="22"/>
          <w:szCs w:val="22"/>
        </w:rPr>
        <w:t>.</w:t>
      </w:r>
    </w:p>
    <w:p w:rsidR="00E75F2C" w:rsidP="00CB1488">
      <w:pPr>
        <w:ind w:right="720"/>
        <w:rPr>
          <w:rFonts w:ascii="Calibri" w:hAnsi="Calibri"/>
          <w:sz w:val="22"/>
          <w:szCs w:val="22"/>
        </w:rPr>
      </w:pPr>
    </w:p>
    <w:p w:rsidR="00A96252" w:rsidP="00A96252">
      <w:pPr>
        <w:ind w:right="720"/>
        <w:rPr>
          <w:rFonts w:ascii="Calibri" w:hAnsi="Calibri"/>
          <w:sz w:val="22"/>
          <w:szCs w:val="22"/>
        </w:rPr>
      </w:pPr>
      <w:r>
        <w:rPr>
          <w:rFonts w:ascii="Calibri" w:hAnsi="Calibri"/>
          <w:sz w:val="22"/>
          <w:szCs w:val="22"/>
        </w:rPr>
        <w:t>Address:          H.</w:t>
      </w:r>
      <w:r w:rsidR="008D7E18">
        <w:rPr>
          <w:rFonts w:ascii="Calibri" w:hAnsi="Calibri"/>
          <w:sz w:val="22"/>
          <w:szCs w:val="22"/>
        </w:rPr>
        <w:t xml:space="preserve">NO. 91, 92, C1, sec 16, </w:t>
      </w:r>
      <w:r w:rsidR="008D7E18">
        <w:rPr>
          <w:rFonts w:ascii="Calibri" w:hAnsi="Calibri"/>
          <w:sz w:val="22"/>
          <w:szCs w:val="22"/>
        </w:rPr>
        <w:t>Rohini</w:t>
      </w:r>
      <w:r w:rsidR="008D7E18">
        <w:rPr>
          <w:rFonts w:ascii="Calibri" w:hAnsi="Calibri"/>
          <w:sz w:val="22"/>
          <w:szCs w:val="22"/>
        </w:rPr>
        <w:t xml:space="preserve">, </w:t>
      </w:r>
      <w:r>
        <w:rPr>
          <w:rFonts w:ascii="Calibri" w:hAnsi="Calibri"/>
          <w:sz w:val="22"/>
          <w:szCs w:val="22"/>
        </w:rPr>
        <w:t>Delhi</w:t>
      </w:r>
      <w:r w:rsidR="008D7E18">
        <w:rPr>
          <w:rFonts w:ascii="Calibri" w:hAnsi="Calibri"/>
          <w:sz w:val="22"/>
          <w:szCs w:val="22"/>
        </w:rPr>
        <w:t>-110089</w:t>
      </w:r>
    </w:p>
    <w:p w:rsidR="00E75F2C" w:rsidP="00A96252">
      <w:pPr>
        <w:ind w:right="720"/>
        <w:rPr>
          <w:rFonts w:ascii="Calibri" w:hAnsi="Calibri"/>
          <w:sz w:val="22"/>
          <w:szCs w:val="22"/>
        </w:rPr>
      </w:pPr>
      <w:r>
        <w:rPr>
          <w:rFonts w:ascii="Calibri" w:hAnsi="Calibri"/>
          <w:sz w:val="22"/>
          <w:szCs w:val="22"/>
        </w:rPr>
        <w:t xml:space="preserve">Contact No: </w:t>
      </w:r>
      <w:r w:rsidR="00FA0810">
        <w:rPr>
          <w:rFonts w:ascii="Calibri" w:hAnsi="Calibri"/>
          <w:sz w:val="22"/>
          <w:szCs w:val="22"/>
        </w:rPr>
        <w:t xml:space="preserve">      </w:t>
      </w:r>
      <w:r w:rsidR="00C064A2">
        <w:rPr>
          <w:rFonts w:ascii="Calibri" w:hAnsi="Calibri"/>
          <w:sz w:val="22"/>
          <w:szCs w:val="22"/>
        </w:rPr>
        <w:t>+91-0</w:t>
      </w:r>
      <w:r w:rsidR="00FA0810">
        <w:rPr>
          <w:rFonts w:ascii="Calibri" w:hAnsi="Calibri"/>
          <w:sz w:val="22"/>
          <w:szCs w:val="22"/>
        </w:rPr>
        <w:t>9560555332</w:t>
      </w:r>
    </w:p>
    <w:p w:rsidR="00E75F2C" w:rsidP="00CB1488">
      <w:pPr>
        <w:ind w:right="720"/>
        <w:rPr>
          <w:rFonts w:ascii="Calibri" w:hAnsi="Calibri"/>
          <w:sz w:val="22"/>
          <w:szCs w:val="22"/>
        </w:rPr>
      </w:pPr>
      <w:r>
        <w:rPr>
          <w:rFonts w:ascii="Calibri" w:hAnsi="Calibri"/>
          <w:sz w:val="22"/>
          <w:szCs w:val="22"/>
        </w:rPr>
        <w:t xml:space="preserve">Email ID:        </w:t>
      </w:r>
      <w:r w:rsidR="00C064A2">
        <w:rPr>
          <w:rFonts w:ascii="Calibri" w:hAnsi="Calibri"/>
          <w:sz w:val="22"/>
          <w:szCs w:val="22"/>
        </w:rPr>
        <w:t xml:space="preserve"> </w:t>
      </w:r>
      <w:r>
        <w:rPr>
          <w:rFonts w:ascii="Calibri" w:hAnsi="Calibri"/>
          <w:sz w:val="22"/>
          <w:szCs w:val="22"/>
        </w:rPr>
        <w:t xml:space="preserve"> </w:t>
      </w:r>
      <w:hyperlink r:id="rId4" w:history="1">
        <w:r w:rsidRPr="00A20B0C">
          <w:rPr>
            <w:rStyle w:val="Hyperlink"/>
            <w:rFonts w:ascii="Calibri" w:hAnsi="Calibri"/>
            <w:sz w:val="22"/>
            <w:szCs w:val="22"/>
          </w:rPr>
          <w:t>pkathpalia1@gmail.com</w:t>
        </w:r>
      </w:hyperlink>
      <w:r>
        <w:rPr>
          <w:rFonts w:ascii="Calibri" w:hAnsi="Calibri"/>
          <w:sz w:val="22"/>
          <w:szCs w:val="22"/>
        </w:rPr>
        <w:t xml:space="preserve"> </w:t>
      </w:r>
    </w:p>
    <w:p w:rsidR="00E75F2C" w:rsidP="00CB1488">
      <w:pPr>
        <w:ind w:right="720"/>
        <w:rPr>
          <w:rFonts w:ascii="Calibri" w:hAnsi="Calibri"/>
          <w:sz w:val="22"/>
          <w:szCs w:val="22"/>
        </w:rPr>
      </w:pPr>
    </w:p>
    <w:p w:rsidR="00E75F2C" w:rsidP="00FC19BA">
      <w:pPr>
        <w:tabs>
          <w:tab w:val="left" w:pos="2055"/>
        </w:tabs>
        <w:ind w:right="720"/>
        <w:rPr>
          <w:rFonts w:ascii="Calibri" w:hAnsi="Calibri"/>
          <w:sz w:val="22"/>
          <w:szCs w:val="22"/>
        </w:rPr>
      </w:pPr>
      <w:r>
        <w:rPr>
          <w:rFonts w:ascii="Calibri" w:hAnsi="Calibri"/>
          <w:sz w:val="22"/>
          <w:szCs w:val="22"/>
        </w:rPr>
        <w:tab/>
      </w:r>
    </w:p>
    <w:p w:rsidR="00E75F2C" w:rsidP="00CB1488">
      <w:pPr>
        <w:ind w:right="720"/>
        <w:rPr>
          <w:rFonts w:ascii="Calibri" w:hAnsi="Calibri"/>
          <w:sz w:val="22"/>
          <w:szCs w:val="22"/>
        </w:rPr>
      </w:pPr>
    </w:p>
    <w:p w:rsidR="00C01D28" w:rsidP="00CB1488">
      <w:pPr>
        <w:ind w:right="720"/>
        <w:rPr>
          <w:rFonts w:ascii="Calibri" w:hAnsi="Calibri"/>
          <w:b/>
          <w:bCs/>
          <w:color w:val="0000FF"/>
          <w:sz w:val="13"/>
          <w:szCs w:val="13"/>
          <w:u w:val="single"/>
        </w:rPr>
      </w:pPr>
      <w:r>
        <w:rPr>
          <w:rFonts w:ascii="Calibri" w:hAnsi="Calibri"/>
          <w:sz w:val="22"/>
          <w:szCs w:val="22"/>
        </w:rPr>
        <w:t xml:space="preserve">   </w:t>
      </w:r>
      <w:r>
        <w:rPr>
          <w:rFonts w:ascii="Calibri" w:hAnsi="Calibri"/>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D1644D">
      <w:footnotePr>
        <w:pos w:val="beneathText"/>
      </w:footnotePr>
      <w:pgSz w:w="12240" w:h="163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Book Antiqua"/>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RTF_Num 2"/>
    <w:lvl w:ilvl="0">
      <w:start w:val="1"/>
      <w:numFmt w:val="bullet"/>
      <w:lvlText w:val=""/>
      <w:lvlJc w:val="left"/>
      <w:pPr>
        <w:tabs>
          <w:tab w:val="num" w:pos="0"/>
        </w:tabs>
      </w:pPr>
      <w:rPr>
        <w:rFonts w:ascii="Symbol" w:hAnsi="Symbol"/>
      </w:rPr>
    </w:lvl>
    <w:lvl w:ilvl="1">
      <w:start w:val="0"/>
      <w:numFmt w:val="none"/>
      <w:suff w:val="nothing"/>
      <w:lvlJc w:val="left"/>
      <w:pPr>
        <w:tabs>
          <w:tab w:val="num" w:pos="0"/>
        </w:tabs>
      </w:pPr>
      <w:rPr>
        <w:rFonts w:cs="Times New Roman"/>
      </w:rPr>
    </w:lvl>
    <w:lvl w:ilvl="2">
      <w:start w:val="0"/>
      <w:numFmt w:val="none"/>
      <w:suff w:val="nothing"/>
      <w:lvlJc w:val="left"/>
      <w:pPr>
        <w:tabs>
          <w:tab w:val="num" w:pos="0"/>
        </w:tabs>
      </w:pPr>
      <w:rPr>
        <w:rFonts w:cs="Times New Roman"/>
      </w:rPr>
    </w:lvl>
    <w:lvl w:ilvl="3">
      <w:start w:val="0"/>
      <w:numFmt w:val="none"/>
      <w:suff w:val="nothing"/>
      <w:lvlJc w:val="left"/>
      <w:pPr>
        <w:tabs>
          <w:tab w:val="num" w:pos="0"/>
        </w:tabs>
      </w:pPr>
      <w:rPr>
        <w:rFonts w:cs="Times New Roman"/>
      </w:rPr>
    </w:lvl>
    <w:lvl w:ilvl="4">
      <w:start w:val="0"/>
      <w:numFmt w:val="none"/>
      <w:suff w:val="nothing"/>
      <w:lvlJc w:val="left"/>
      <w:pPr>
        <w:tabs>
          <w:tab w:val="num" w:pos="0"/>
        </w:tabs>
      </w:pPr>
      <w:rPr>
        <w:rFonts w:cs="Times New Roman"/>
      </w:rPr>
    </w:lvl>
    <w:lvl w:ilvl="5">
      <w:start w:val="0"/>
      <w:numFmt w:val="none"/>
      <w:suff w:val="nothing"/>
      <w:lvlJc w:val="left"/>
      <w:pPr>
        <w:tabs>
          <w:tab w:val="num" w:pos="0"/>
        </w:tabs>
      </w:pPr>
      <w:rPr>
        <w:rFonts w:cs="Times New Roman"/>
      </w:rPr>
    </w:lvl>
    <w:lvl w:ilvl="6">
      <w:start w:val="0"/>
      <w:numFmt w:val="none"/>
      <w:suff w:val="nothing"/>
      <w:lvlJc w:val="left"/>
      <w:pPr>
        <w:tabs>
          <w:tab w:val="num" w:pos="0"/>
        </w:tabs>
      </w:pPr>
      <w:rPr>
        <w:rFonts w:cs="Times New Roman"/>
      </w:rPr>
    </w:lvl>
    <w:lvl w:ilvl="7">
      <w:start w:val="0"/>
      <w:numFmt w:val="none"/>
      <w:suff w:val="nothing"/>
      <w:lvlJc w:val="left"/>
      <w:pPr>
        <w:tabs>
          <w:tab w:val="num" w:pos="0"/>
        </w:tabs>
      </w:pPr>
      <w:rPr>
        <w:rFonts w:cs="Times New Roman"/>
      </w:rPr>
    </w:lvl>
    <w:lvl w:ilvl="8">
      <w:start w:val="0"/>
      <w:numFmt w:val="none"/>
      <w:suff w:val="nothing"/>
      <w:lvlJc w:val="left"/>
      <w:pPr>
        <w:tabs>
          <w:tab w:val="num" w:pos="0"/>
        </w:tabs>
      </w:pPr>
      <w:rPr>
        <w:rFonts w:cs="Times New Roman"/>
      </w:rPr>
    </w:lvl>
  </w:abstractNum>
  <w:abstractNum w:abstractNumId="1">
    <w:nsid w:val="00000002"/>
    <w:multiLevelType w:val="multilevel"/>
    <w:tmpl w:val="00000002"/>
    <w:name w:val="RTF_Num 4"/>
    <w:lvl w:ilvl="0">
      <w:start w:val="1"/>
      <w:numFmt w:val="bullet"/>
      <w:lvlText w:val=""/>
      <w:lvlJc w:val="left"/>
      <w:pPr>
        <w:tabs>
          <w:tab w:val="num" w:pos="720"/>
        </w:tabs>
      </w:pPr>
      <w:rPr>
        <w:rFonts w:ascii="Wingdings" w:hAnsi="Wingdings" w:cs="Wingdings"/>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cs="Wingdings"/>
      </w:rPr>
    </w:lvl>
    <w:lvl w:ilvl="3">
      <w:start w:val="1"/>
      <w:numFmt w:val="bullet"/>
      <w:lvlText w:val=""/>
      <w:lvlJc w:val="left"/>
      <w:pPr>
        <w:tabs>
          <w:tab w:val="num" w:pos="2880"/>
        </w:tabs>
      </w:pPr>
      <w:rPr>
        <w:rFonts w:ascii="Symbol" w:hAnsi="Symbol" w:cs="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cs="Wingdings"/>
      </w:rPr>
    </w:lvl>
    <w:lvl w:ilvl="6">
      <w:start w:val="1"/>
      <w:numFmt w:val="bullet"/>
      <w:lvlText w:val=""/>
      <w:lvlJc w:val="left"/>
      <w:pPr>
        <w:tabs>
          <w:tab w:val="num" w:pos="5040"/>
        </w:tabs>
      </w:pPr>
      <w:rPr>
        <w:rFonts w:ascii="Symbol" w:hAnsi="Symbol" w:cs="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cs="Wingdings"/>
      </w:rPr>
    </w:lvl>
  </w:abstractNum>
  <w:abstractNum w:abstractNumId="2">
    <w:nsid w:val="00000003"/>
    <w:multiLevelType w:val="multilevel"/>
    <w:tmpl w:val="00000003"/>
    <w:name w:val="RTF_Num 7"/>
    <w:lvl w:ilvl="0">
      <w:start w:val="1"/>
      <w:numFmt w:val="bullet"/>
      <w:lvlText w:val=""/>
      <w:lvlJc w:val="left"/>
      <w:pPr>
        <w:tabs>
          <w:tab w:val="num" w:pos="720"/>
        </w:tabs>
      </w:pPr>
      <w:rPr>
        <w:rFonts w:ascii="Wingdings" w:hAnsi="Wingdings" w:cs="Wingdings"/>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cs="Wingdings"/>
      </w:rPr>
    </w:lvl>
    <w:lvl w:ilvl="3">
      <w:start w:val="1"/>
      <w:numFmt w:val="bullet"/>
      <w:lvlText w:val=""/>
      <w:lvlJc w:val="left"/>
      <w:pPr>
        <w:tabs>
          <w:tab w:val="num" w:pos="2880"/>
        </w:tabs>
      </w:pPr>
      <w:rPr>
        <w:rFonts w:ascii="Symbol" w:hAnsi="Symbol" w:cs="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cs="Wingdings"/>
      </w:rPr>
    </w:lvl>
    <w:lvl w:ilvl="6">
      <w:start w:val="1"/>
      <w:numFmt w:val="bullet"/>
      <w:lvlText w:val=""/>
      <w:lvlJc w:val="left"/>
      <w:pPr>
        <w:tabs>
          <w:tab w:val="num" w:pos="5040"/>
        </w:tabs>
      </w:pPr>
      <w:rPr>
        <w:rFonts w:ascii="Symbol" w:hAnsi="Symbol" w:cs="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cs="Wingdings"/>
      </w:rPr>
    </w:lvl>
  </w:abstractNum>
  <w:abstractNum w:abstractNumId="3">
    <w:nsid w:val="00000004"/>
    <w:multiLevelType w:val="multilevel"/>
    <w:tmpl w:val="00000004"/>
    <w:name w:val="RTF_Num 8"/>
    <w:lvl w:ilvl="0">
      <w:start w:val="1"/>
      <w:numFmt w:val="bullet"/>
      <w:lvlText w:val=""/>
      <w:lvlJc w:val="left"/>
      <w:pPr>
        <w:tabs>
          <w:tab w:val="num" w:pos="720"/>
        </w:tabs>
      </w:pPr>
      <w:rPr>
        <w:rFonts w:ascii="Wingdings" w:hAnsi="Wingdings" w:cs="Wingdings"/>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cs="Wingdings"/>
      </w:rPr>
    </w:lvl>
    <w:lvl w:ilvl="3">
      <w:start w:val="1"/>
      <w:numFmt w:val="bullet"/>
      <w:lvlText w:val=""/>
      <w:lvlJc w:val="left"/>
      <w:pPr>
        <w:tabs>
          <w:tab w:val="num" w:pos="2880"/>
        </w:tabs>
      </w:pPr>
      <w:rPr>
        <w:rFonts w:ascii="Symbol" w:hAnsi="Symbol" w:cs="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cs="Wingdings"/>
      </w:rPr>
    </w:lvl>
    <w:lvl w:ilvl="6">
      <w:start w:val="1"/>
      <w:numFmt w:val="bullet"/>
      <w:lvlText w:val=""/>
      <w:lvlJc w:val="left"/>
      <w:pPr>
        <w:tabs>
          <w:tab w:val="num" w:pos="5040"/>
        </w:tabs>
      </w:pPr>
      <w:rPr>
        <w:rFonts w:ascii="Symbol" w:hAnsi="Symbol" w:cs="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cs="Wingdings"/>
      </w:rPr>
    </w:lvl>
  </w:abstractNum>
  <w:abstractNum w:abstractNumId="4">
    <w:nsid w:val="00000005"/>
    <w:multiLevelType w:val="multilevel"/>
    <w:tmpl w:val="00000005"/>
    <w:name w:val="RTF_Num 9"/>
    <w:lvl w:ilvl="0">
      <w:start w:val="1"/>
      <w:numFmt w:val="lowerLetter"/>
      <w:lvlText w:val="%1)"/>
      <w:lvlJc w:val="left"/>
      <w:pPr>
        <w:tabs>
          <w:tab w:val="num" w:pos="1440"/>
        </w:tabs>
      </w:pPr>
      <w:rPr>
        <w:rFonts w:cs="Times New Roman"/>
      </w:rPr>
    </w:lvl>
    <w:lvl w:ilvl="1">
      <w:start w:val="1"/>
      <w:numFmt w:val="lowerLetter"/>
      <w:lvlText w:val="%2."/>
      <w:lvlJc w:val="left"/>
      <w:pPr>
        <w:tabs>
          <w:tab w:val="num" w:pos="1800"/>
        </w:tabs>
      </w:pPr>
      <w:rPr>
        <w:rFonts w:cs="Times New Roman"/>
      </w:rPr>
    </w:lvl>
    <w:lvl w:ilvl="2">
      <w:start w:val="1"/>
      <w:numFmt w:val="lowerRoman"/>
      <w:lvlText w:val="%3."/>
      <w:lvlJc w:val="right"/>
      <w:pPr>
        <w:tabs>
          <w:tab w:val="num" w:pos="2520"/>
        </w:tabs>
      </w:pPr>
      <w:rPr>
        <w:rFonts w:cs="Times New Roman"/>
      </w:rPr>
    </w:lvl>
    <w:lvl w:ilvl="3">
      <w:start w:val="1"/>
      <w:numFmt w:val="decimal"/>
      <w:lvlText w:val="%4."/>
      <w:lvlJc w:val="left"/>
      <w:pPr>
        <w:tabs>
          <w:tab w:val="num" w:pos="3240"/>
        </w:tabs>
      </w:pPr>
      <w:rPr>
        <w:rFonts w:cs="Times New Roman"/>
      </w:rPr>
    </w:lvl>
    <w:lvl w:ilvl="4">
      <w:start w:val="1"/>
      <w:numFmt w:val="lowerLetter"/>
      <w:lvlText w:val="%5."/>
      <w:lvlJc w:val="left"/>
      <w:pPr>
        <w:tabs>
          <w:tab w:val="num" w:pos="3960"/>
        </w:tabs>
      </w:pPr>
      <w:rPr>
        <w:rFonts w:cs="Times New Roman"/>
      </w:rPr>
    </w:lvl>
    <w:lvl w:ilvl="5">
      <w:start w:val="1"/>
      <w:numFmt w:val="lowerRoman"/>
      <w:lvlText w:val="%6."/>
      <w:lvlJc w:val="right"/>
      <w:pPr>
        <w:tabs>
          <w:tab w:val="num" w:pos="4680"/>
        </w:tabs>
      </w:pPr>
      <w:rPr>
        <w:rFonts w:cs="Times New Roman"/>
      </w:rPr>
    </w:lvl>
    <w:lvl w:ilvl="6">
      <w:start w:val="1"/>
      <w:numFmt w:val="decimal"/>
      <w:lvlText w:val="%7."/>
      <w:lvlJc w:val="left"/>
      <w:pPr>
        <w:tabs>
          <w:tab w:val="num" w:pos="5400"/>
        </w:tabs>
      </w:pPr>
      <w:rPr>
        <w:rFonts w:cs="Times New Roman"/>
      </w:rPr>
    </w:lvl>
    <w:lvl w:ilvl="7">
      <w:start w:val="1"/>
      <w:numFmt w:val="lowerLetter"/>
      <w:lvlText w:val="%8."/>
      <w:lvlJc w:val="left"/>
      <w:pPr>
        <w:tabs>
          <w:tab w:val="num" w:pos="6120"/>
        </w:tabs>
      </w:pPr>
      <w:rPr>
        <w:rFonts w:cs="Times New Roman"/>
      </w:rPr>
    </w:lvl>
    <w:lvl w:ilvl="8">
      <w:start w:val="1"/>
      <w:numFmt w:val="lowerRoman"/>
      <w:lvlText w:val="%9."/>
      <w:lvlJc w:val="right"/>
      <w:pPr>
        <w:tabs>
          <w:tab w:val="num" w:pos="6840"/>
        </w:tabs>
      </w:pPr>
      <w:rPr>
        <w:rFonts w:cs="Times New Roman"/>
      </w:rPr>
    </w:lvl>
  </w:abstractNum>
  <w:abstractNum w:abstractNumId="5">
    <w:nsid w:val="00000006"/>
    <w:multiLevelType w:val="multilevel"/>
    <w:tmpl w:val="00000006"/>
    <w:lvl w:ilvl="0">
      <w:start w:val="1"/>
      <w:numFmt w:val="none"/>
      <w:suff w:val="nothing"/>
      <w:lvlJc w:val="left"/>
      <w:pPr>
        <w:tabs>
          <w:tab w:val="num" w:pos="0"/>
        </w:tabs>
      </w:pPr>
    </w:lvl>
    <w:lvl w:ilvl="1">
      <w:start w:val="1"/>
      <w:numFmt w:val="none"/>
      <w:suff w:val="nothing"/>
      <w:lvlJc w:val="left"/>
      <w:pPr>
        <w:tabs>
          <w:tab w:val="num" w:pos="0"/>
        </w:tabs>
      </w:pPr>
    </w:lvl>
    <w:lvl w:ilvl="2">
      <w:start w:val="1"/>
      <w:numFmt w:val="none"/>
      <w:suff w:val="nothing"/>
      <w:lvlJc w:val="left"/>
      <w:pPr>
        <w:tabs>
          <w:tab w:val="num" w:pos="0"/>
        </w:tabs>
      </w:pPr>
    </w:lvl>
    <w:lvl w:ilvl="3">
      <w:start w:val="1"/>
      <w:numFmt w:val="none"/>
      <w:suff w:val="nothing"/>
      <w:lvlJc w:val="left"/>
      <w:pPr>
        <w:tabs>
          <w:tab w:val="num" w:pos="0"/>
        </w:tabs>
      </w:pPr>
    </w:lvl>
    <w:lvl w:ilvl="4">
      <w:start w:val="1"/>
      <w:numFmt w:val="none"/>
      <w:suff w:val="nothing"/>
      <w:lvlJc w:val="left"/>
      <w:pPr>
        <w:tabs>
          <w:tab w:val="num" w:pos="0"/>
        </w:tabs>
      </w:pPr>
    </w:lvl>
    <w:lvl w:ilvl="5">
      <w:start w:val="1"/>
      <w:numFmt w:val="none"/>
      <w:suff w:val="nothing"/>
      <w:lvlJc w:val="left"/>
      <w:pPr>
        <w:tabs>
          <w:tab w:val="num" w:pos="0"/>
        </w:tabs>
      </w:pPr>
    </w:lvl>
    <w:lvl w:ilvl="6">
      <w:start w:val="1"/>
      <w:numFmt w:val="none"/>
      <w:suff w:val="nothing"/>
      <w:lvlJc w:val="left"/>
      <w:pPr>
        <w:tabs>
          <w:tab w:val="num" w:pos="0"/>
        </w:tabs>
      </w:pPr>
    </w:lvl>
    <w:lvl w:ilvl="7">
      <w:start w:val="1"/>
      <w:numFmt w:val="none"/>
      <w:suff w:val="nothing"/>
      <w:lvlJc w:val="left"/>
      <w:pPr>
        <w:tabs>
          <w:tab w:val="num" w:pos="0"/>
        </w:tabs>
      </w:pPr>
    </w:lvl>
    <w:lvl w:ilvl="8">
      <w:start w:val="1"/>
      <w:numFmt w:val="none"/>
      <w:suff w:val="nothing"/>
      <w:lvlJc w:val="left"/>
      <w:pPr>
        <w:tabs>
          <w:tab w:val="num" w:pos="0"/>
        </w:tabs>
      </w:pPr>
    </w:lvl>
  </w:abstractNum>
  <w:abstractNum w:abstractNumId="6">
    <w:nsid w:val="00000007"/>
    <w:multiLevelType w:val="hybridMultilevel"/>
    <w:tmpl w:val="8BF841E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CE8666CE"/>
    <w:lvl w:ilvl="0">
      <w:start w:val="1"/>
      <w:numFmt w:val="decimal"/>
      <w:lvlText w:val="%1"/>
      <w:lvlJc w:val="left"/>
      <w:rPr>
        <w:rFonts w:ascii="Times New Roman" w:hAnsi="Times New Roman" w:cs="Times New Roman" w:hint="default"/>
      </w:rPr>
    </w:lvl>
    <w:lvl w:ilvl="1">
      <w:start w:val="1"/>
      <w:numFmt w:val="lowerLetter"/>
      <w:pStyle w:val="Normal"/>
      <w:lvlText w:val="%2."/>
      <w:lvlJc w:val="left"/>
      <w:pPr>
        <w:tabs>
          <w:tab w:val="num" w:pos="1440"/>
        </w:tabs>
        <w:ind w:left="1440" w:hanging="360"/>
      </w:pPr>
    </w:lvl>
    <w:lvl w:ilvl="2">
      <w:start w:val="1"/>
      <w:numFmt w:val="lowerRoman"/>
      <w:pStyle w:val="Normal"/>
      <w:lvlText w:val="%3."/>
      <w:lvlJc w:val="right"/>
      <w:pPr>
        <w:tabs>
          <w:tab w:val="num" w:pos="2160"/>
        </w:tabs>
        <w:ind w:left="2160" w:hanging="180"/>
      </w:pPr>
    </w:lvl>
    <w:lvl w:ilvl="3">
      <w:start w:val="1"/>
      <w:numFmt w:val="decimal"/>
      <w:pStyle w:val="Normal"/>
      <w:lvlText w:val="%4."/>
      <w:lvlJc w:val="left"/>
      <w:pPr>
        <w:tabs>
          <w:tab w:val="num" w:pos="2880"/>
        </w:tabs>
        <w:ind w:left="2880" w:hanging="360"/>
      </w:pPr>
    </w:lvl>
    <w:lvl w:ilvl="4">
      <w:start w:val="1"/>
      <w:numFmt w:val="lowerLetter"/>
      <w:pStyle w:val="Normal"/>
      <w:lvlText w:val="%5."/>
      <w:lvlJc w:val="left"/>
      <w:pPr>
        <w:tabs>
          <w:tab w:val="num" w:pos="3600"/>
        </w:tabs>
        <w:ind w:left="3600" w:hanging="360"/>
      </w:pPr>
    </w:lvl>
    <w:lvl w:ilvl="5">
      <w:start w:val="1"/>
      <w:numFmt w:val="lowerRoman"/>
      <w:pStyle w:val="Normal"/>
      <w:lvlText w:val="%6."/>
      <w:lvlJc w:val="right"/>
      <w:pPr>
        <w:tabs>
          <w:tab w:val="num" w:pos="4320"/>
        </w:tabs>
        <w:ind w:left="4320" w:hanging="180"/>
      </w:pPr>
    </w:lvl>
    <w:lvl w:ilvl="6">
      <w:start w:val="1"/>
      <w:numFmt w:val="decimal"/>
      <w:pStyle w:val="Normal"/>
      <w:lvlText w:val="%7."/>
      <w:lvlJc w:val="left"/>
      <w:pPr>
        <w:tabs>
          <w:tab w:val="num" w:pos="5040"/>
        </w:tabs>
        <w:ind w:left="5040" w:hanging="360"/>
      </w:pPr>
    </w:lvl>
    <w:lvl w:ilvl="7">
      <w:start w:val="1"/>
      <w:numFmt w:val="lowerLetter"/>
      <w:pStyle w:val="Normal"/>
      <w:lvlText w:val="%8."/>
      <w:lvlJc w:val="left"/>
      <w:pPr>
        <w:tabs>
          <w:tab w:val="num" w:pos="5760"/>
        </w:tabs>
        <w:ind w:left="5760" w:hanging="360"/>
      </w:pPr>
    </w:lvl>
    <w:lvl w:ilvl="8">
      <w:start w:val="1"/>
      <w:numFmt w:val="lowerRoman"/>
      <w:pStyle w:val="Normal"/>
      <w:lvlText w:val="%9."/>
      <w:lvlJc w:val="right"/>
      <w:pPr>
        <w:tabs>
          <w:tab w:val="num" w:pos="6480"/>
        </w:tabs>
        <w:ind w:left="6480" w:hanging="180"/>
      </w:pPr>
    </w:lvl>
  </w:abstractNum>
  <w:abstractNum w:abstractNumId="8">
    <w:nsid w:val="00000009"/>
    <w:multiLevelType w:val="hybridMultilevel"/>
    <w:tmpl w:val="EAAE9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A"/>
    <w:multiLevelType w:val="hybridMultilevel"/>
    <w:tmpl w:val="C9B831A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6224736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A034581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B6CC2B3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hybridMultilevel"/>
    <w:tmpl w:val="98461C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0000000F"/>
    <w:multiLevelType w:val="singleLevel"/>
    <w:tmpl w:val="0409000F"/>
    <w:lvl w:ilvl="0">
      <w:start w:val="1"/>
      <w:numFmt w:val="decimal"/>
      <w:lvlText w:val="%1."/>
      <w:lvlJc w:val="left"/>
      <w:pPr>
        <w:ind w:left="360" w:hanging="360"/>
      </w:pPr>
      <w:rPr>
        <w:rFonts w:hint="default"/>
      </w:rPr>
    </w:lvl>
  </w:abstractNum>
  <w:abstractNum w:abstractNumId="15">
    <w:nsid w:val="00000010"/>
    <w:multiLevelType w:val="hybridMultilevel"/>
    <w:tmpl w:val="651EB950"/>
    <w:lvl w:ilvl="0">
      <w:start w:val="1"/>
      <w:numFmt w:val="decimal"/>
      <w:lvlText w:val="%1."/>
      <w:lvlJc w:val="left"/>
      <w:pPr>
        <w:ind w:left="720" w:hanging="360"/>
      </w:pPr>
      <w:rPr>
        <w:rFonts w:hint="default"/>
        <w:b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1"/>
    <w:multiLevelType w:val="singleLevel"/>
    <w:tmpl w:val="9A5A0248"/>
    <w:lvl w:ilvl="0">
      <w:start w:val="2"/>
      <w:numFmt w:val="decimal"/>
      <w:lvlText w:val="%1"/>
      <w:lvlJc w:val="left"/>
      <w:rPr>
        <w:rFonts w:ascii="Times New Roman" w:hAnsi="Times New Roman" w:cs="Times New Roman" w:hint="default"/>
      </w:rPr>
    </w:lvl>
  </w:abstractNum>
  <w:abstractNum w:abstractNumId="17">
    <w:nsid w:val="00000012"/>
    <w:multiLevelType w:val="hybridMultilevel"/>
    <w:tmpl w:val="3F82AA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hybridMultilevel"/>
    <w:tmpl w:val="66068C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hybridMultilevel"/>
    <w:tmpl w:val="E6D64510"/>
    <w:lvl w:ilvl="0">
      <w:start w:val="1"/>
      <w:numFmt w:val="bullet"/>
      <w:pStyle w:val="Style1"/>
      <w:lvlText w:val=""/>
      <w:lvlJc w:val="left"/>
      <w:pPr>
        <w:tabs>
          <w:tab w:val="num" w:pos="1080"/>
        </w:tabs>
        <w:ind w:left="108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00000015"/>
    <w:multiLevelType w:val="hybridMultilevel"/>
    <w:tmpl w:val="651EB950"/>
    <w:lvl w:ilvl="0">
      <w:start w:val="1"/>
      <w:numFmt w:val="decimal"/>
      <w:lvlText w:val="%1."/>
      <w:lvlJc w:val="left"/>
      <w:pPr>
        <w:ind w:left="720" w:hanging="360"/>
      </w:pPr>
      <w:rPr>
        <w:rFonts w:hint="default"/>
        <w:b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0000016"/>
    <w:multiLevelType w:val="multilevel"/>
    <w:tmpl w:val="15F4B9E6"/>
    <w:lvl w:ilvl="0">
      <w:start w:val="1"/>
      <w:numFmt w:val="decimal"/>
      <w:lvlText w:val="%1.0"/>
      <w:lvlJc w:val="left"/>
      <w:pPr>
        <w:ind w:left="720" w:hanging="7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6"/>
  </w:num>
  <w:num w:numId="9">
    <w:abstractNumId w:val="7"/>
  </w:num>
  <w:num w:numId="10">
    <w:abstractNumId w:val="14"/>
  </w:num>
  <w:num w:numId="11">
    <w:abstractNumId w:val="6"/>
  </w:num>
  <w:num w:numId="12">
    <w:abstractNumId w:val="17"/>
  </w:num>
  <w:num w:numId="13">
    <w:abstractNumId w:val="8"/>
  </w:num>
  <w:num w:numId="14">
    <w:abstractNumId w:val="11"/>
  </w:num>
  <w:num w:numId="15">
    <w:abstractNumId w:val="18"/>
  </w:num>
  <w:num w:numId="16">
    <w:abstractNumId w:val="9"/>
  </w:num>
  <w:num w:numId="17">
    <w:abstractNumId w:val="10"/>
  </w:num>
  <w:num w:numId="18">
    <w:abstractNumId w:val="19"/>
  </w:num>
  <w:num w:numId="19">
    <w:abstractNumId w:val="13"/>
  </w:num>
  <w:num w:numId="20">
    <w:abstractNumId w:val="20"/>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pos w:val="beneathText"/>
  </w:foot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BD"/>
    <w:rsid w:val="000222CC"/>
    <w:rsid w:val="0002582B"/>
    <w:rsid w:val="00026F07"/>
    <w:rsid w:val="00035D79"/>
    <w:rsid w:val="00037B37"/>
    <w:rsid w:val="00041195"/>
    <w:rsid w:val="00054F55"/>
    <w:rsid w:val="00060070"/>
    <w:rsid w:val="000655F6"/>
    <w:rsid w:val="00075FD4"/>
    <w:rsid w:val="00080127"/>
    <w:rsid w:val="0008160B"/>
    <w:rsid w:val="00087F8E"/>
    <w:rsid w:val="00093E64"/>
    <w:rsid w:val="000A298A"/>
    <w:rsid w:val="000A35B2"/>
    <w:rsid w:val="000C3BAA"/>
    <w:rsid w:val="000C62E8"/>
    <w:rsid w:val="000F539A"/>
    <w:rsid w:val="0010040D"/>
    <w:rsid w:val="00102435"/>
    <w:rsid w:val="001172B4"/>
    <w:rsid w:val="00144DD1"/>
    <w:rsid w:val="00145307"/>
    <w:rsid w:val="00151A16"/>
    <w:rsid w:val="0017398F"/>
    <w:rsid w:val="001926FA"/>
    <w:rsid w:val="00196478"/>
    <w:rsid w:val="001B2A7A"/>
    <w:rsid w:val="001C126B"/>
    <w:rsid w:val="001C3809"/>
    <w:rsid w:val="001C4CE6"/>
    <w:rsid w:val="0020314A"/>
    <w:rsid w:val="002159B0"/>
    <w:rsid w:val="00224175"/>
    <w:rsid w:val="00233ECB"/>
    <w:rsid w:val="00245158"/>
    <w:rsid w:val="002467F0"/>
    <w:rsid w:val="002469E5"/>
    <w:rsid w:val="00250EB3"/>
    <w:rsid w:val="00251366"/>
    <w:rsid w:val="00251959"/>
    <w:rsid w:val="00256529"/>
    <w:rsid w:val="0025765B"/>
    <w:rsid w:val="00296259"/>
    <w:rsid w:val="002B1AF8"/>
    <w:rsid w:val="002B642B"/>
    <w:rsid w:val="00306C04"/>
    <w:rsid w:val="003105A8"/>
    <w:rsid w:val="00325AAE"/>
    <w:rsid w:val="00336520"/>
    <w:rsid w:val="003540B3"/>
    <w:rsid w:val="0038224E"/>
    <w:rsid w:val="003B34E9"/>
    <w:rsid w:val="003C6E96"/>
    <w:rsid w:val="00407A4F"/>
    <w:rsid w:val="00411E1C"/>
    <w:rsid w:val="00421516"/>
    <w:rsid w:val="0042665D"/>
    <w:rsid w:val="00427C51"/>
    <w:rsid w:val="00443B8A"/>
    <w:rsid w:val="00450980"/>
    <w:rsid w:val="0045747E"/>
    <w:rsid w:val="00462492"/>
    <w:rsid w:val="004B266A"/>
    <w:rsid w:val="004C45DA"/>
    <w:rsid w:val="004D69DD"/>
    <w:rsid w:val="004E0BB2"/>
    <w:rsid w:val="004F080D"/>
    <w:rsid w:val="004F5CC1"/>
    <w:rsid w:val="004F6A9F"/>
    <w:rsid w:val="00507A1E"/>
    <w:rsid w:val="00536DFC"/>
    <w:rsid w:val="00555F67"/>
    <w:rsid w:val="005851E4"/>
    <w:rsid w:val="005950B6"/>
    <w:rsid w:val="005A2F58"/>
    <w:rsid w:val="005A3BAD"/>
    <w:rsid w:val="005A5E48"/>
    <w:rsid w:val="005A657F"/>
    <w:rsid w:val="005A6F65"/>
    <w:rsid w:val="005C6286"/>
    <w:rsid w:val="005C6A2A"/>
    <w:rsid w:val="005C6AC1"/>
    <w:rsid w:val="005C7D97"/>
    <w:rsid w:val="0061411C"/>
    <w:rsid w:val="006247CA"/>
    <w:rsid w:val="00627C5A"/>
    <w:rsid w:val="006466C0"/>
    <w:rsid w:val="006610DA"/>
    <w:rsid w:val="00663F44"/>
    <w:rsid w:val="00664C00"/>
    <w:rsid w:val="00670895"/>
    <w:rsid w:val="006B7BEB"/>
    <w:rsid w:val="006B7C6B"/>
    <w:rsid w:val="006C0BDC"/>
    <w:rsid w:val="006C1ACA"/>
    <w:rsid w:val="006D0FF2"/>
    <w:rsid w:val="006E704F"/>
    <w:rsid w:val="007206E7"/>
    <w:rsid w:val="007255F3"/>
    <w:rsid w:val="0073325C"/>
    <w:rsid w:val="00751C16"/>
    <w:rsid w:val="00766786"/>
    <w:rsid w:val="00776FD0"/>
    <w:rsid w:val="007806D8"/>
    <w:rsid w:val="00791F9D"/>
    <w:rsid w:val="00797C87"/>
    <w:rsid w:val="007C32D7"/>
    <w:rsid w:val="007C5AF2"/>
    <w:rsid w:val="007C5CF9"/>
    <w:rsid w:val="007D0E91"/>
    <w:rsid w:val="007E02AD"/>
    <w:rsid w:val="007E29C7"/>
    <w:rsid w:val="007E3058"/>
    <w:rsid w:val="007F7FAB"/>
    <w:rsid w:val="00813AC0"/>
    <w:rsid w:val="0082607D"/>
    <w:rsid w:val="0083097B"/>
    <w:rsid w:val="00831522"/>
    <w:rsid w:val="00847002"/>
    <w:rsid w:val="00881E41"/>
    <w:rsid w:val="00893323"/>
    <w:rsid w:val="00894D82"/>
    <w:rsid w:val="008D7E18"/>
    <w:rsid w:val="008E235A"/>
    <w:rsid w:val="008E585E"/>
    <w:rsid w:val="008E6349"/>
    <w:rsid w:val="00900A43"/>
    <w:rsid w:val="0090180A"/>
    <w:rsid w:val="009165ED"/>
    <w:rsid w:val="00920026"/>
    <w:rsid w:val="009336E5"/>
    <w:rsid w:val="00933D8A"/>
    <w:rsid w:val="0095412A"/>
    <w:rsid w:val="00965FF9"/>
    <w:rsid w:val="00966B71"/>
    <w:rsid w:val="009874F8"/>
    <w:rsid w:val="00992BD8"/>
    <w:rsid w:val="00995314"/>
    <w:rsid w:val="009C1D07"/>
    <w:rsid w:val="009C6B45"/>
    <w:rsid w:val="009D007F"/>
    <w:rsid w:val="009F5F32"/>
    <w:rsid w:val="00A014B7"/>
    <w:rsid w:val="00A017E4"/>
    <w:rsid w:val="00A106DE"/>
    <w:rsid w:val="00A20B0C"/>
    <w:rsid w:val="00A44443"/>
    <w:rsid w:val="00A44F3E"/>
    <w:rsid w:val="00A5227B"/>
    <w:rsid w:val="00A540AB"/>
    <w:rsid w:val="00A63380"/>
    <w:rsid w:val="00A716EB"/>
    <w:rsid w:val="00A96252"/>
    <w:rsid w:val="00AA5CB3"/>
    <w:rsid w:val="00AB5C8B"/>
    <w:rsid w:val="00AB6EF2"/>
    <w:rsid w:val="00AC2E64"/>
    <w:rsid w:val="00AD0BD6"/>
    <w:rsid w:val="00AD5D5D"/>
    <w:rsid w:val="00B01A0E"/>
    <w:rsid w:val="00B33A3C"/>
    <w:rsid w:val="00B43F69"/>
    <w:rsid w:val="00B57FD5"/>
    <w:rsid w:val="00B8192D"/>
    <w:rsid w:val="00BA46C7"/>
    <w:rsid w:val="00BA5CE4"/>
    <w:rsid w:val="00BB0FCB"/>
    <w:rsid w:val="00BB6E9A"/>
    <w:rsid w:val="00BC3395"/>
    <w:rsid w:val="00BC544B"/>
    <w:rsid w:val="00BC7419"/>
    <w:rsid w:val="00BC7521"/>
    <w:rsid w:val="00BE07AD"/>
    <w:rsid w:val="00BF0BC0"/>
    <w:rsid w:val="00BF26FB"/>
    <w:rsid w:val="00BF3B60"/>
    <w:rsid w:val="00BF4C1D"/>
    <w:rsid w:val="00BF4F2A"/>
    <w:rsid w:val="00C01D28"/>
    <w:rsid w:val="00C064A2"/>
    <w:rsid w:val="00C2523C"/>
    <w:rsid w:val="00C47AC7"/>
    <w:rsid w:val="00C662D4"/>
    <w:rsid w:val="00C70E30"/>
    <w:rsid w:val="00C914D5"/>
    <w:rsid w:val="00CA4EE9"/>
    <w:rsid w:val="00CA56EE"/>
    <w:rsid w:val="00CA5C1C"/>
    <w:rsid w:val="00CA70D1"/>
    <w:rsid w:val="00CB1488"/>
    <w:rsid w:val="00CC4AEF"/>
    <w:rsid w:val="00D06DF5"/>
    <w:rsid w:val="00D1485E"/>
    <w:rsid w:val="00D1644D"/>
    <w:rsid w:val="00D23DE0"/>
    <w:rsid w:val="00D40B48"/>
    <w:rsid w:val="00D5479F"/>
    <w:rsid w:val="00D756BA"/>
    <w:rsid w:val="00DA2101"/>
    <w:rsid w:val="00DC763A"/>
    <w:rsid w:val="00DD417B"/>
    <w:rsid w:val="00DF39B1"/>
    <w:rsid w:val="00DF3A2A"/>
    <w:rsid w:val="00E44714"/>
    <w:rsid w:val="00E46124"/>
    <w:rsid w:val="00E73930"/>
    <w:rsid w:val="00E75F2C"/>
    <w:rsid w:val="00E82B87"/>
    <w:rsid w:val="00E97A3E"/>
    <w:rsid w:val="00EC0EFA"/>
    <w:rsid w:val="00EC3416"/>
    <w:rsid w:val="00EC66F9"/>
    <w:rsid w:val="00EC76C7"/>
    <w:rsid w:val="00ED7096"/>
    <w:rsid w:val="00F025C8"/>
    <w:rsid w:val="00F14F15"/>
    <w:rsid w:val="00F16629"/>
    <w:rsid w:val="00F40F8A"/>
    <w:rsid w:val="00F425F8"/>
    <w:rsid w:val="00F42CAC"/>
    <w:rsid w:val="00F55670"/>
    <w:rsid w:val="00F771DD"/>
    <w:rsid w:val="00F91C4C"/>
    <w:rsid w:val="00F926D2"/>
    <w:rsid w:val="00F9586C"/>
    <w:rsid w:val="00F97A6A"/>
    <w:rsid w:val="00FA0810"/>
    <w:rsid w:val="00FA1E0D"/>
    <w:rsid w:val="00FA4A54"/>
    <w:rsid w:val="00FB5F0C"/>
    <w:rsid w:val="00FB7B18"/>
    <w:rsid w:val="00FC062A"/>
    <w:rsid w:val="00FC19BA"/>
    <w:rsid w:val="00FE6FDB"/>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15:chartTrackingRefBased/>
  <w15:docId w15:val="{6D0FB8BA-02B7-4742-A862-6E8FC6F5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szCs w:val="24"/>
      <w:lang w:val="en-US" w:eastAsia="ar-SA" w:bidi="ar-SA"/>
    </w:rPr>
  </w:style>
  <w:style w:type="paragraph" w:styleId="Heading1">
    <w:name w:val="heading 1"/>
    <w:basedOn w:val="Normal"/>
    <w:qFormat/>
    <w:pPr>
      <w:keepNext/>
      <w:widowControl/>
      <w:outlineLvl w:val="0"/>
    </w:pPr>
    <w:rPr>
      <w:b/>
      <w:bCs/>
      <w:sz w:val="32"/>
      <w:szCs w:val="20"/>
      <w:lang w:eastAsia="en-US"/>
    </w:rPr>
  </w:style>
  <w:style w:type="paragraph" w:styleId="Heading2">
    <w:name w:val="heading 2"/>
    <w:basedOn w:val="Normal"/>
    <w:next w:val="Normal"/>
    <w:qFormat/>
    <w:pPr>
      <w:keepNext/>
      <w:widowControl/>
      <w:suppressAutoHyphens w:val="0"/>
      <w:spacing w:before="120" w:after="120"/>
      <w:ind w:left="720" w:right="-360" w:hanging="360"/>
      <w:outlineLvl w:val="1"/>
    </w:pPr>
    <w:rPr>
      <w:b/>
      <w:i/>
      <w:color w:val="000000"/>
      <w:szCs w:val="22"/>
      <w:u w:val="single"/>
      <w:lang w:eastAsia="en-US"/>
    </w:rPr>
  </w:style>
  <w:style w:type="paragraph" w:styleId="Heading3">
    <w:name w:val="heading 3"/>
    <w:basedOn w:val="Normal"/>
    <w:next w:val="Normal"/>
    <w:qFormat/>
    <w:pPr>
      <w:keepNext/>
      <w:outlineLvl w:val="2"/>
    </w:pPr>
    <w:rPr>
      <w:b/>
      <w:color w:val="0000FF"/>
      <w:sz w:val="28"/>
      <w:szCs w:val="28"/>
      <w:u w:val="single"/>
    </w:rPr>
  </w:style>
  <w:style w:type="paragraph" w:styleId="Heading5">
    <w:name w:val="heading 5"/>
    <w:basedOn w:val="Normal"/>
    <w:next w:val="Normal"/>
    <w:qFormat/>
    <w:pPr>
      <w:keepNext/>
      <w:suppressAutoHyphens w:val="0"/>
      <w:spacing w:before="120"/>
      <w:jc w:val="both"/>
      <w:outlineLvl w:val="4"/>
    </w:pPr>
    <w:rPr>
      <w:rFonts w:ascii="Palatino" w:hAnsi="Palatino"/>
      <w:b/>
      <w:sz w:val="22"/>
      <w:szCs w:val="20"/>
      <w:lang w:eastAsia="en-US"/>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customStyle="1" w:styleId="Style1">
    <w:name w:val="Style1"/>
    <w:basedOn w:val="Normal"/>
    <w:pPr>
      <w:widowControl/>
      <w:numPr>
        <w:numId w:val="18"/>
      </w:numPr>
      <w:suppressAutoHyphens w:val="0"/>
    </w:pPr>
    <w:rPr>
      <w:lang w:eastAsia="en-US"/>
    </w:rPr>
  </w:style>
  <w:style w:type="paragraph" w:customStyle="1" w:styleId="WW-Default">
    <w:name w:val="WW-Default"/>
    <w:pPr>
      <w:widowControl w:val="0"/>
      <w:suppressAutoHyphens/>
      <w:autoSpaceDE w:val="0"/>
    </w:pPr>
    <w:rPr>
      <w:rFonts w:ascii="Tahoma" w:eastAsia="Tahoma" w:hAnsi="Tahoma" w:cs="Tahoma"/>
      <w:color w:val="000000"/>
      <w:sz w:val="24"/>
      <w:szCs w:val="24"/>
      <w:lang w:val="en-US" w:eastAsia="ar-SA" w:bidi="ar-SA"/>
    </w:rPr>
  </w:style>
  <w:style w:type="character" w:styleId="Hyperlink">
    <w:name w:val="Hyperlink"/>
    <w:rPr>
      <w:rFonts w:ascii="Times New Roman" w:eastAsia="Times New Roman" w:hAnsi="Times New Roman" w:cs="Times New Roman"/>
      <w:color w:val="0000FF"/>
      <w:u w:val="single"/>
    </w:rPr>
  </w:style>
  <w:style w:type="paragraph" w:customStyle="1" w:styleId="CM6">
    <w:name w:val="CM6"/>
    <w:basedOn w:val="WW-Default"/>
    <w:next w:val="WW-Default"/>
    <w:rPr>
      <w:rFonts w:ascii="Times New Roman" w:eastAsia="Times New Roman" w:hAnsi="Times New Roman" w:cs="Times New Roman"/>
      <w:color w:val="auto"/>
    </w:rPr>
  </w:style>
  <w:style w:type="paragraph" w:customStyle="1" w:styleId="CM7">
    <w:name w:val="CM7"/>
    <w:basedOn w:val="WW-Default"/>
    <w:next w:val="WW-Default"/>
    <w:rPr>
      <w:rFonts w:ascii="Times New Roman" w:eastAsia="Times New Roman" w:hAnsi="Times New Roman" w:cs="Times New Roman"/>
      <w:color w:val="auto"/>
    </w:rPr>
  </w:style>
  <w:style w:type="character" w:customStyle="1" w:styleId="ListParagraphChar">
    <w:name w:val="List Paragraph Char"/>
    <w:link w:val="ListParagraph"/>
    <w:rPr>
      <w:rFonts w:ascii="Times New Roman" w:eastAsia="Times New Roman" w:hAnsi="Times New Roman" w:cs="Times New Roman"/>
      <w:sz w:val="24"/>
      <w:szCs w:val="24"/>
      <w:lang w:val="en-US" w:eastAsia="ar-SA"/>
    </w:rPr>
  </w:style>
  <w:style w:type="paragraph" w:styleId="ListParagraph">
    <w:name w:val="List Paragraph"/>
    <w:basedOn w:val="Normal"/>
    <w:link w:val="ListParagraphChar"/>
    <w:qFormat/>
    <w:pPr>
      <w:ind w:left="720"/>
    </w:pPr>
  </w:style>
  <w:style w:type="character" w:customStyle="1" w:styleId="RTFNum22">
    <w:name w:val="RTF_Num 2 2"/>
    <w:rPr>
      <w:rFonts w:ascii="Times New Roman" w:eastAsia="Times New Roman" w:hAnsi="Times New Roman" w:cs="Times New Roman"/>
    </w:rPr>
  </w:style>
  <w:style w:type="character" w:customStyle="1" w:styleId="RTFNum23">
    <w:name w:val="RTF_Num 2 3"/>
    <w:rPr>
      <w:rFonts w:ascii="Times New Roman" w:eastAsia="Times New Roman" w:hAnsi="Times New Roman" w:cs="Times New Roman"/>
    </w:rPr>
  </w:style>
  <w:style w:type="character" w:customStyle="1" w:styleId="RTFNum24">
    <w:name w:val="RTF_Num 2 4"/>
    <w:rPr>
      <w:rFonts w:ascii="Times New Roman" w:eastAsia="Times New Roman" w:hAnsi="Times New Roman" w:cs="Times New Roman"/>
    </w:rPr>
  </w:style>
  <w:style w:type="character" w:customStyle="1" w:styleId="RTFNum25">
    <w:name w:val="RTF_Num 2 5"/>
    <w:rPr>
      <w:rFonts w:ascii="Times New Roman" w:eastAsia="Times New Roman" w:hAnsi="Times New Roman" w:cs="Times New Roman"/>
    </w:rPr>
  </w:style>
  <w:style w:type="character" w:customStyle="1" w:styleId="RTFNum26">
    <w:name w:val="RTF_Num 2 6"/>
    <w:rPr>
      <w:rFonts w:ascii="Times New Roman" w:eastAsia="Times New Roman" w:hAnsi="Times New Roman" w:cs="Times New Roman"/>
    </w:rPr>
  </w:style>
  <w:style w:type="character" w:customStyle="1" w:styleId="RTFNum27">
    <w:name w:val="RTF_Num 2 7"/>
    <w:rPr>
      <w:rFonts w:ascii="Times New Roman" w:eastAsia="Times New Roman" w:hAnsi="Times New Roman" w:cs="Times New Roman"/>
    </w:rPr>
  </w:style>
  <w:style w:type="character" w:customStyle="1" w:styleId="RTFNum28">
    <w:name w:val="RTF_Num 2 8"/>
    <w:rPr>
      <w:rFonts w:ascii="Times New Roman" w:eastAsia="Times New Roman" w:hAnsi="Times New Roman" w:cs="Times New Roman"/>
    </w:rPr>
  </w:style>
  <w:style w:type="character" w:customStyle="1" w:styleId="RTFNum29">
    <w:name w:val="RTF_Num 2 9"/>
    <w:rPr>
      <w:rFonts w:ascii="Times New Roman" w:eastAsia="Times New Roman" w:hAnsi="Times New Roman" w:cs="Times New Roman"/>
    </w:rPr>
  </w:style>
  <w:style w:type="character" w:customStyle="1" w:styleId="RTFNum31">
    <w:name w:val="RTF_Num 3 1"/>
    <w:rPr>
      <w:rFonts w:ascii="Wingdings" w:eastAsia="Wingdings" w:hAnsi="Wingdings" w:cs="Wingdings"/>
    </w:rPr>
  </w:style>
  <w:style w:type="character" w:customStyle="1" w:styleId="RTFNum32">
    <w:name w:val="RTF_Num 3 2"/>
    <w:rPr>
      <w:rFonts w:ascii="Courier New" w:eastAsia="Courier New" w:hAnsi="Courier New" w:cs="Courier New"/>
    </w:rPr>
  </w:style>
  <w:style w:type="character" w:customStyle="1" w:styleId="RTFNum33">
    <w:name w:val="RTF_Num 3 3"/>
    <w:rPr>
      <w:rFonts w:ascii="Wingdings" w:eastAsia="Wingdings" w:hAnsi="Wingdings" w:cs="Wingdings"/>
    </w:rPr>
  </w:style>
  <w:style w:type="character" w:customStyle="1" w:styleId="RTFNum34">
    <w:name w:val="RTF_Num 3 4"/>
    <w:rPr>
      <w:rFonts w:ascii="Symbol" w:eastAsia="Symbol" w:hAnsi="Symbol" w:cs="Symbol"/>
    </w:rPr>
  </w:style>
  <w:style w:type="character" w:customStyle="1" w:styleId="RTFNum35">
    <w:name w:val="RTF_Num 3 5"/>
    <w:rPr>
      <w:rFonts w:ascii="Courier New" w:eastAsia="Courier New" w:hAnsi="Courier New" w:cs="Courier New"/>
    </w:rPr>
  </w:style>
  <w:style w:type="character" w:customStyle="1" w:styleId="RTFNum36">
    <w:name w:val="RTF_Num 3 6"/>
    <w:rPr>
      <w:rFonts w:ascii="Wingdings" w:eastAsia="Wingdings" w:hAnsi="Wingdings" w:cs="Wingdings"/>
    </w:rPr>
  </w:style>
  <w:style w:type="character" w:customStyle="1" w:styleId="RTFNum37">
    <w:name w:val="RTF_Num 3 7"/>
    <w:rPr>
      <w:rFonts w:ascii="Symbol" w:eastAsia="Symbol" w:hAnsi="Symbol" w:cs="Symbol"/>
    </w:rPr>
  </w:style>
  <w:style w:type="character" w:customStyle="1" w:styleId="RTFNum38">
    <w:name w:val="RTF_Num 3 8"/>
    <w:rPr>
      <w:rFonts w:ascii="Courier New" w:eastAsia="Courier New" w:hAnsi="Courier New" w:cs="Courier New"/>
    </w:rPr>
  </w:style>
  <w:style w:type="character" w:customStyle="1" w:styleId="RTFNum39">
    <w:name w:val="RTF_Num 3 9"/>
    <w:rPr>
      <w:rFonts w:ascii="Wingdings" w:eastAsia="Wingdings" w:hAnsi="Wingdings" w:cs="Wingdings"/>
    </w:rPr>
  </w:style>
  <w:style w:type="character" w:customStyle="1" w:styleId="RTFNum41">
    <w:name w:val="RTF_Num 4 1"/>
    <w:rPr>
      <w:rFonts w:ascii="Wingdings" w:eastAsia="Wingdings" w:hAnsi="Wingdings" w:cs="Wingdings"/>
    </w:rPr>
  </w:style>
  <w:style w:type="character" w:customStyle="1" w:styleId="RTFNum42">
    <w:name w:val="RTF_Num 4 2"/>
    <w:rPr>
      <w:rFonts w:ascii="Courier New" w:eastAsia="Courier New" w:hAnsi="Courier New" w:cs="Courier New"/>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71">
    <w:name w:val="RTF_Num 7 1"/>
    <w:rPr>
      <w:rFonts w:ascii="Wingdings" w:eastAsia="Wingdings" w:hAnsi="Wingdings" w:cs="Wingdings"/>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81">
    <w:name w:val="RTF_Num 8 1"/>
    <w:rPr>
      <w:rFonts w:ascii="Wingdings" w:eastAsia="Wingdings" w:hAnsi="Wingdings" w:cs="Wingdings"/>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91">
    <w:name w:val="RTF_Num 9 1"/>
    <w:rPr>
      <w:rFonts w:ascii="Times New Roman" w:eastAsia="Times New Roman" w:hAnsi="Times New Roman" w:cs="Times New Roman"/>
    </w:rPr>
  </w:style>
  <w:style w:type="character" w:customStyle="1" w:styleId="RTFNum92">
    <w:name w:val="RTF_Num 9 2"/>
    <w:rPr>
      <w:rFonts w:ascii="Times New Roman" w:eastAsia="Times New Roman" w:hAnsi="Times New Roman" w:cs="Times New Roman"/>
    </w:rPr>
  </w:style>
  <w:style w:type="character" w:customStyle="1" w:styleId="RTFNum93">
    <w:name w:val="RTF_Num 9 3"/>
    <w:rPr>
      <w:rFonts w:ascii="Times New Roman" w:eastAsia="Times New Roman" w:hAnsi="Times New Roman" w:cs="Times New Roman"/>
    </w:rPr>
  </w:style>
  <w:style w:type="character" w:customStyle="1" w:styleId="RTFNum94">
    <w:name w:val="RTF_Num 9 4"/>
    <w:rPr>
      <w:rFonts w:ascii="Times New Roman" w:eastAsia="Times New Roman" w:hAnsi="Times New Roman" w:cs="Times New Roman"/>
    </w:rPr>
  </w:style>
  <w:style w:type="character" w:customStyle="1" w:styleId="RTFNum95">
    <w:name w:val="RTF_Num 9 5"/>
    <w:rPr>
      <w:rFonts w:ascii="Times New Roman" w:eastAsia="Times New Roman" w:hAnsi="Times New Roman" w:cs="Times New Roman"/>
    </w:rPr>
  </w:style>
  <w:style w:type="character" w:customStyle="1" w:styleId="RTFNum96">
    <w:name w:val="RTF_Num 9 6"/>
    <w:rPr>
      <w:rFonts w:ascii="Times New Roman" w:eastAsia="Times New Roman" w:hAnsi="Times New Roman" w:cs="Times New Roman"/>
    </w:rPr>
  </w:style>
  <w:style w:type="character" w:customStyle="1" w:styleId="RTFNum97">
    <w:name w:val="RTF_Num 9 7"/>
    <w:rPr>
      <w:rFonts w:ascii="Times New Roman" w:eastAsia="Times New Roman" w:hAnsi="Times New Roman" w:cs="Times New Roman"/>
    </w:rPr>
  </w:style>
  <w:style w:type="character" w:customStyle="1" w:styleId="RTFNum98">
    <w:name w:val="RTF_Num 9 8"/>
    <w:rPr>
      <w:rFonts w:ascii="Times New Roman" w:eastAsia="Times New Roman" w:hAnsi="Times New Roman" w:cs="Times New Roman"/>
    </w:rPr>
  </w:style>
  <w:style w:type="character" w:customStyle="1" w:styleId="RTFNum99">
    <w:name w:val="RTF_Num 9 9"/>
    <w:rPr>
      <w:rFonts w:ascii="Times New Roman" w:eastAsia="Times New Roman" w:hAnsi="Times New Roman" w:cs="Times New Roman"/>
    </w:rPr>
  </w:style>
  <w:style w:type="character" w:styleId="FollowedHyperlink">
    <w:name w:val="FollowedHyperlink"/>
    <w:rPr>
      <w:rFonts w:ascii="Times New Roman" w:eastAsia="Times New Roman" w:hAnsi="Times New Roman" w:cs="Times New Roman"/>
      <w:color w:val="800080"/>
      <w:u w:val="single"/>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M1">
    <w:name w:val="CM1"/>
    <w:basedOn w:val="WW-Default"/>
    <w:next w:val="WW-Default"/>
    <w:rPr>
      <w:rFonts w:ascii="Times New Roman" w:eastAsia="Times New Roman" w:hAnsi="Times New Roman" w:cs="Times New Roman"/>
      <w:color w:val="auto"/>
    </w:rPr>
  </w:style>
  <w:style w:type="paragraph" w:customStyle="1" w:styleId="CM5">
    <w:name w:val="CM5"/>
    <w:basedOn w:val="WW-Default"/>
    <w:next w:val="WW-Default"/>
    <w:rPr>
      <w:rFonts w:ascii="Times New Roman" w:eastAsia="Times New Roman" w:hAnsi="Times New Roman" w:cs="Times New Roman"/>
      <w:color w:val="auto"/>
    </w:rPr>
  </w:style>
  <w:style w:type="paragraph" w:customStyle="1" w:styleId="CM2">
    <w:name w:val="CM2"/>
    <w:basedOn w:val="WW-Default"/>
    <w:next w:val="WW-Default"/>
    <w:pPr>
      <w:spacing w:line="248" w:lineRule="atLeast"/>
    </w:pPr>
    <w:rPr>
      <w:rFonts w:ascii="Times New Roman" w:eastAsia="Times New Roman" w:hAnsi="Times New Roman" w:cs="Times New Roman"/>
      <w:color w:val="auto"/>
    </w:rPr>
  </w:style>
  <w:style w:type="paragraph" w:customStyle="1" w:styleId="CM4">
    <w:name w:val="CM4"/>
    <w:basedOn w:val="WW-Default"/>
    <w:next w:val="WW-Default"/>
    <w:pPr>
      <w:spacing w:line="256" w:lineRule="atLeast"/>
    </w:pPr>
    <w:rPr>
      <w:rFonts w:ascii="Times New Roman" w:eastAsia="Times New Roman" w:hAnsi="Times New Roman" w:cs="Times New Roman"/>
      <w:color w:val="auto"/>
    </w:rPr>
  </w:style>
  <w:style w:type="paragraph" w:customStyle="1" w:styleId="CM8">
    <w:name w:val="CM8"/>
    <w:basedOn w:val="WW-Default"/>
    <w:next w:val="WW-Default"/>
    <w:rPr>
      <w:rFonts w:ascii="Times New Roman" w:eastAsia="Times New Roman" w:hAnsi="Times New Roman" w:cs="Times New Roman"/>
      <w:color w:val="auto"/>
    </w:rPr>
  </w:style>
  <w:style w:type="character" w:customStyle="1" w:styleId="pg-2fc2">
    <w:name w:val="pg-2fc2"/>
    <w:rPr>
      <w:rFonts w:ascii="Times New Roman" w:eastAsia="Times New Roman" w:hAnsi="Times New Roman" w:cs="Times New Roman"/>
    </w:rPr>
  </w:style>
  <w:style w:type="character" w:customStyle="1" w:styleId="BalloonTextChar">
    <w:name w:val="Balloon Text Char"/>
    <w:link w:val="BalloonText"/>
    <w:rPr>
      <w:rFonts w:ascii="Segoe UI" w:eastAsia="Times New Roman" w:hAnsi="Segoe UI" w:cs="Segoe UI"/>
      <w:sz w:val="18"/>
      <w:szCs w:val="18"/>
      <w:lang w:val="en-US" w:eastAsia="ar-SA"/>
    </w:rPr>
  </w:style>
  <w:style w:type="paragraph" w:styleId="BalloonText">
    <w:name w:val="Balloon Text"/>
    <w:basedOn w:val="Normal"/>
    <w:link w:val="BalloonTextChar"/>
    <w:rPr>
      <w:rFonts w:ascii="Segoe UI" w:hAnsi="Segoe UI" w:cs="Segoe UI"/>
      <w:sz w:val="18"/>
      <w:szCs w:val="18"/>
    </w:rPr>
  </w:style>
  <w:style w:type="paragraph" w:styleId="NormalWeb">
    <w:name w:val="Normal (Web)"/>
    <w:basedOn w:val="Normal"/>
    <w:pPr>
      <w:widowControl/>
      <w:suppressAutoHyphens w:val="0"/>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kathpalia1@gmail.com" TargetMode="External" /><Relationship Id="rId5" Type="http://schemas.openxmlformats.org/officeDocument/2006/relationships/hyperlink" Target="http://www.humanfalconpublications.com" TargetMode="External" /><Relationship Id="rId6" Type="http://schemas.openxmlformats.org/officeDocument/2006/relationships/image" Target="http://footmark.infoedge.com/apply/cvtracking?dtyp=docx_n&amp;userId=7afa07e84c7e677645048ae0e78f964a786342f7932fd5a0cdf3e35370f49177&amp;jobId=040322501630&amp;uid=178516151040322501630167713580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1294</Words>
  <Characters>7382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AMIT AGRAWAL, PMP</vt:lpstr>
      <vt:lpstr/>
      <vt:lpstr>PROFESSIONAL QUALIFICATION</vt:lpstr>
      <vt:lpstr>B.TECH “Electronics &amp; Communication Engg.” NCCE Kurukshetra University, 64%.</vt:lpstr>
      <vt:lpstr>MBA (Part Time) in Marketing and Finance from IMT-CDL Ghaziabad, June 2010.</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AGRAWAL, PMP</dc:title>
  <dc:creator>abc</dc:creator>
  <cp:revision>29</cp:revision>
  <cp:lastPrinted>2019-01-19T07:05:00Z</cp:lastPrinted>
  <dcterms:created xsi:type="dcterms:W3CDTF">2023-02-09T15:45:00Z</dcterms:created>
  <dcterms:modified xsi:type="dcterms:W3CDTF">2023-02-09T16:03:00Z</dcterms:modified>
</cp:coreProperties>
</file>