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DB" w:rsidRDefault="007458DB">
      <w:pPr>
        <w:jc w:val="center"/>
        <w:rPr>
          <w:b/>
          <w:color w:val="000000"/>
          <w:sz w:val="44"/>
          <w:u w:val="single"/>
        </w:rPr>
      </w:pPr>
    </w:p>
    <w:p w:rsidR="007458DB" w:rsidRDefault="00DE4766">
      <w:pPr>
        <w:jc w:val="center"/>
        <w:rPr>
          <w:b/>
          <w:color w:val="000000"/>
          <w:sz w:val="44"/>
          <w:u w:val="single"/>
        </w:rPr>
      </w:pPr>
      <w:r>
        <w:rPr>
          <w:b/>
          <w:color w:val="000000"/>
          <w:sz w:val="44"/>
          <w:u w:val="single"/>
        </w:rPr>
        <w:t>RESUME</w:t>
      </w:r>
    </w:p>
    <w:p w:rsidR="007458DB" w:rsidRDefault="007458DB">
      <w:pPr>
        <w:jc w:val="center"/>
        <w:rPr>
          <w:b/>
          <w:color w:val="000000"/>
          <w:sz w:val="44"/>
          <w:u w:val="single"/>
        </w:rPr>
      </w:pPr>
    </w:p>
    <w:p w:rsidR="007458DB" w:rsidRPr="00E51E64" w:rsidRDefault="007458DB">
      <w:pPr>
        <w:rPr>
          <w:b/>
          <w:color w:val="000000"/>
          <w:sz w:val="44"/>
        </w:rPr>
      </w:pPr>
    </w:p>
    <w:p w:rsidR="007458DB" w:rsidRPr="00E51E64" w:rsidRDefault="00DE4766">
      <w:pPr>
        <w:rPr>
          <w:b/>
          <w:sz w:val="36"/>
        </w:rPr>
      </w:pPr>
      <w:r w:rsidRPr="00E51E64"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4581089</wp:posOffset>
            </wp:positionH>
            <wp:positionV relativeFrom="margin">
              <wp:posOffset>889098</wp:posOffset>
            </wp:positionV>
            <wp:extent cx="1528078" cy="1600205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078" cy="160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1E64">
        <w:rPr>
          <w:b/>
          <w:color w:val="000000"/>
          <w:sz w:val="36"/>
        </w:rPr>
        <w:t>AtulPradhan</w:t>
      </w:r>
      <w:r w:rsidRPr="00E51E64">
        <w:rPr>
          <w:b/>
          <w:color w:val="000000"/>
          <w:sz w:val="36"/>
        </w:rPr>
        <w:tab/>
      </w:r>
    </w:p>
    <w:p w:rsidR="007458DB" w:rsidRPr="00E51E64" w:rsidRDefault="00DE4766">
      <w:pPr>
        <w:rPr>
          <w:b/>
          <w:sz w:val="24"/>
        </w:rPr>
      </w:pPr>
      <w:r w:rsidRPr="00E51E64">
        <w:rPr>
          <w:b/>
          <w:sz w:val="24"/>
        </w:rPr>
        <w:t>Mobile  : +91-8018676454</w:t>
      </w:r>
    </w:p>
    <w:p w:rsidR="007458DB" w:rsidRPr="00E51E64" w:rsidRDefault="00DE4766">
      <w:pPr>
        <w:rPr>
          <w:b/>
          <w:sz w:val="24"/>
        </w:rPr>
      </w:pPr>
      <w:r w:rsidRPr="00E51E64">
        <w:rPr>
          <w:b/>
          <w:sz w:val="24"/>
        </w:rPr>
        <w:t>Email-id:atul.pradhan123@gmail.com</w:t>
      </w:r>
    </w:p>
    <w:p w:rsidR="007458DB" w:rsidRPr="00E51E64" w:rsidRDefault="00E51E64">
      <w:pPr>
        <w:spacing w:line="360" w:lineRule="auto"/>
        <w:ind w:left="2880" w:hanging="2880"/>
        <w:rPr>
          <w:b/>
          <w:sz w:val="24"/>
        </w:rPr>
      </w:pPr>
      <w:proofErr w:type="spellStart"/>
      <w:r w:rsidRPr="00E51E64">
        <w:rPr>
          <w:b/>
          <w:sz w:val="24"/>
        </w:rPr>
        <w:t>Address:Deepali</w:t>
      </w:r>
      <w:proofErr w:type="spellEnd"/>
      <w:r w:rsidRPr="00E51E64">
        <w:rPr>
          <w:b/>
          <w:sz w:val="24"/>
        </w:rPr>
        <w:t xml:space="preserve"> Cineplex </w:t>
      </w:r>
      <w:proofErr w:type="spellStart"/>
      <w:r w:rsidRPr="00E51E64">
        <w:rPr>
          <w:b/>
          <w:sz w:val="24"/>
        </w:rPr>
        <w:t>road</w:t>
      </w:r>
      <w:r w:rsidR="00DE4766" w:rsidRPr="00E51E64">
        <w:rPr>
          <w:b/>
          <w:sz w:val="24"/>
        </w:rPr>
        <w:t>,hatpada,bargarh</w:t>
      </w:r>
      <w:proofErr w:type="spellEnd"/>
    </w:p>
    <w:p w:rsidR="007458DB" w:rsidRPr="00E51E64" w:rsidRDefault="007458DB">
      <w:pPr>
        <w:rPr>
          <w:b/>
          <w:sz w:val="24"/>
        </w:rPr>
      </w:pPr>
    </w:p>
    <w:p w:rsidR="007458DB" w:rsidRPr="00E51E64" w:rsidRDefault="007458DB">
      <w:pPr>
        <w:rPr>
          <w:b/>
          <w:sz w:val="24"/>
        </w:rPr>
      </w:pPr>
    </w:p>
    <w:p w:rsidR="007458DB" w:rsidRPr="00E51E64" w:rsidRDefault="00E51E64">
      <w:pPr>
        <w:ind w:left="-142"/>
        <w:rPr>
          <w:b/>
          <w:color w:val="000000"/>
          <w:sz w:val="28"/>
          <w:szCs w:val="28"/>
        </w:rPr>
      </w:pPr>
      <w:r w:rsidRPr="00E51E64">
        <w:rPr>
          <w:b/>
          <w:sz w:val="28"/>
        </w:rPr>
        <w:t xml:space="preserve">  </w:t>
      </w:r>
      <w:r w:rsidR="00DE4766" w:rsidRPr="00E51E64">
        <w:rPr>
          <w:b/>
          <w:sz w:val="28"/>
          <w:u w:val="single"/>
        </w:rPr>
        <w:t>Career Objective</w:t>
      </w:r>
      <w:r w:rsidR="00DE4766" w:rsidRPr="00E51E64">
        <w:rPr>
          <w:b/>
        </w:rPr>
        <w:tab/>
        <w:t>:</w:t>
      </w:r>
    </w:p>
    <w:p w:rsidR="007458DB" w:rsidRPr="00E51E64" w:rsidRDefault="00DE4766">
      <w:pPr>
        <w:rPr>
          <w:color w:val="000000"/>
          <w:sz w:val="28"/>
          <w:szCs w:val="28"/>
        </w:rPr>
      </w:pPr>
      <w:r w:rsidRPr="00E51E64">
        <w:rPr>
          <w:sz w:val="28"/>
          <w:szCs w:val="28"/>
        </w:rPr>
        <w:t xml:space="preserve">To secure a growth-oriented position that will allow the conversion of academic knowledge to professional expertise and to allow the matching of my personal goals to that of the organization’s </w:t>
      </w:r>
      <w:r w:rsidRPr="00E51E64">
        <w:rPr>
          <w:color w:val="000000"/>
          <w:sz w:val="28"/>
          <w:szCs w:val="28"/>
        </w:rPr>
        <w:t xml:space="preserve">objectives in a challenging and competitive environment. </w:t>
      </w:r>
    </w:p>
    <w:p w:rsidR="008D3257" w:rsidRDefault="008D3257">
      <w:pPr>
        <w:rPr>
          <w:b/>
          <w:color w:val="000000"/>
          <w:sz w:val="28"/>
          <w:szCs w:val="28"/>
          <w:u w:val="single"/>
        </w:rPr>
      </w:pPr>
    </w:p>
    <w:p w:rsidR="00E51E64" w:rsidRDefault="00E51E64">
      <w:pPr>
        <w:rPr>
          <w:color w:val="000000"/>
          <w:sz w:val="28"/>
          <w:szCs w:val="28"/>
        </w:rPr>
      </w:pPr>
      <w:r w:rsidRPr="00E51E64">
        <w:rPr>
          <w:b/>
          <w:color w:val="000000"/>
          <w:sz w:val="28"/>
          <w:szCs w:val="28"/>
          <w:u w:val="single"/>
        </w:rPr>
        <w:t>Educational Qualificat</w:t>
      </w:r>
      <w:r w:rsidRPr="008D3257">
        <w:rPr>
          <w:b/>
          <w:color w:val="000000"/>
          <w:sz w:val="28"/>
          <w:szCs w:val="28"/>
          <w:u w:val="single"/>
        </w:rPr>
        <w:t>ion</w:t>
      </w:r>
      <w:r w:rsidRPr="00E51E64">
        <w:rPr>
          <w:color w:val="000000"/>
          <w:sz w:val="28"/>
          <w:szCs w:val="28"/>
        </w:rPr>
        <w:t xml:space="preserve"> :</w:t>
      </w:r>
    </w:p>
    <w:p w:rsidR="00E51E64" w:rsidRDefault="00E51E64">
      <w:pPr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3969"/>
        <w:gridCol w:w="2551"/>
        <w:gridCol w:w="2403"/>
      </w:tblGrid>
      <w:tr w:rsidR="008D3257" w:rsidRPr="008D3257" w:rsidTr="008D3257">
        <w:tc>
          <w:tcPr>
            <w:tcW w:w="209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COURSE</w:t>
            </w:r>
          </w:p>
        </w:tc>
        <w:tc>
          <w:tcPr>
            <w:tcW w:w="3969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SCHOOL/COLLEGE NAME</w:t>
            </w:r>
          </w:p>
        </w:tc>
        <w:tc>
          <w:tcPr>
            <w:tcW w:w="2551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YEAR OF PASSING</w:t>
            </w:r>
          </w:p>
        </w:tc>
        <w:tc>
          <w:tcPr>
            <w:tcW w:w="240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PERCENTAGE OF MARKS</w:t>
            </w:r>
          </w:p>
        </w:tc>
      </w:tr>
      <w:tr w:rsidR="008D3257" w:rsidRPr="008D3257" w:rsidTr="008D3257">
        <w:trPr>
          <w:trHeight w:val="492"/>
        </w:trPr>
        <w:tc>
          <w:tcPr>
            <w:tcW w:w="209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HSCE</w:t>
            </w:r>
          </w:p>
        </w:tc>
        <w:tc>
          <w:tcPr>
            <w:tcW w:w="3969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S.A.I.I.E.R.,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Pr="008D3257">
              <w:rPr>
                <w:b/>
                <w:sz w:val="24"/>
              </w:rPr>
              <w:t>Bargarh</w:t>
            </w:r>
            <w:proofErr w:type="spellEnd"/>
          </w:p>
        </w:tc>
        <w:tc>
          <w:tcPr>
            <w:tcW w:w="2551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2010</w:t>
            </w:r>
          </w:p>
        </w:tc>
        <w:tc>
          <w:tcPr>
            <w:tcW w:w="240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85</w:t>
            </w:r>
          </w:p>
        </w:tc>
      </w:tr>
      <w:tr w:rsidR="008D3257" w:rsidRPr="008D3257" w:rsidTr="008D3257">
        <w:tc>
          <w:tcPr>
            <w:tcW w:w="209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CHSE</w:t>
            </w:r>
          </w:p>
        </w:tc>
        <w:tc>
          <w:tcPr>
            <w:tcW w:w="3969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VIKASH JUNIOR COLLEGE,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Pr="008D3257">
              <w:rPr>
                <w:b/>
                <w:sz w:val="24"/>
              </w:rPr>
              <w:t>Bargarh</w:t>
            </w:r>
            <w:proofErr w:type="spellEnd"/>
          </w:p>
        </w:tc>
        <w:tc>
          <w:tcPr>
            <w:tcW w:w="2551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2012</w:t>
            </w:r>
          </w:p>
        </w:tc>
        <w:tc>
          <w:tcPr>
            <w:tcW w:w="240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86</w:t>
            </w:r>
          </w:p>
        </w:tc>
      </w:tr>
      <w:tr w:rsidR="008D3257" w:rsidRPr="008D3257" w:rsidTr="008D3257">
        <w:tc>
          <w:tcPr>
            <w:tcW w:w="209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B.COM</w:t>
            </w:r>
          </w:p>
        </w:tc>
        <w:tc>
          <w:tcPr>
            <w:tcW w:w="3969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BJB AUTONOMOUS COLLEGE,</w:t>
            </w:r>
            <w:r>
              <w:rPr>
                <w:b/>
                <w:sz w:val="24"/>
              </w:rPr>
              <w:t xml:space="preserve"> </w:t>
            </w:r>
            <w:r w:rsidRPr="008D3257">
              <w:rPr>
                <w:b/>
                <w:sz w:val="24"/>
              </w:rPr>
              <w:t>Bhubaneswar</w:t>
            </w:r>
          </w:p>
        </w:tc>
        <w:tc>
          <w:tcPr>
            <w:tcW w:w="2551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2015</w:t>
            </w:r>
          </w:p>
        </w:tc>
        <w:tc>
          <w:tcPr>
            <w:tcW w:w="240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52</w:t>
            </w:r>
          </w:p>
        </w:tc>
      </w:tr>
      <w:tr w:rsidR="008D3257" w:rsidRPr="008D3257" w:rsidTr="008D3257">
        <w:trPr>
          <w:trHeight w:val="430"/>
        </w:trPr>
        <w:tc>
          <w:tcPr>
            <w:tcW w:w="209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MBA</w:t>
            </w:r>
          </w:p>
        </w:tc>
        <w:tc>
          <w:tcPr>
            <w:tcW w:w="3969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RCEM,</w:t>
            </w:r>
            <w:r>
              <w:rPr>
                <w:b/>
                <w:sz w:val="24"/>
              </w:rPr>
              <w:t xml:space="preserve"> </w:t>
            </w:r>
            <w:r w:rsidRPr="008D3257">
              <w:rPr>
                <w:b/>
                <w:sz w:val="24"/>
              </w:rPr>
              <w:t>Bhubaneswar</w:t>
            </w:r>
          </w:p>
        </w:tc>
        <w:tc>
          <w:tcPr>
            <w:tcW w:w="2551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2017</w:t>
            </w:r>
          </w:p>
        </w:tc>
        <w:tc>
          <w:tcPr>
            <w:tcW w:w="2403" w:type="dxa"/>
          </w:tcPr>
          <w:p w:rsidR="008D3257" w:rsidRPr="008D3257" w:rsidRDefault="008D3257" w:rsidP="008D3257">
            <w:pPr>
              <w:jc w:val="center"/>
              <w:rPr>
                <w:b/>
                <w:sz w:val="24"/>
              </w:rPr>
            </w:pPr>
            <w:r w:rsidRPr="008D3257">
              <w:rPr>
                <w:b/>
                <w:sz w:val="24"/>
              </w:rPr>
              <w:t>68</w:t>
            </w:r>
          </w:p>
        </w:tc>
      </w:tr>
    </w:tbl>
    <w:p w:rsidR="00E51E64" w:rsidRPr="00E51E64" w:rsidRDefault="00E51E64">
      <w:pPr>
        <w:rPr>
          <w:sz w:val="24"/>
        </w:rPr>
      </w:pPr>
    </w:p>
    <w:p w:rsidR="007458DB" w:rsidRDefault="008D3257">
      <w:pPr>
        <w:rPr>
          <w:sz w:val="24"/>
        </w:rPr>
      </w:pPr>
      <w:r w:rsidRPr="008D3257">
        <w:rPr>
          <w:b/>
          <w:sz w:val="24"/>
          <w:u w:val="single"/>
        </w:rPr>
        <w:t>Work Experience</w:t>
      </w:r>
      <w:r>
        <w:rPr>
          <w:sz w:val="24"/>
        </w:rPr>
        <w:t xml:space="preserve"> :</w:t>
      </w:r>
    </w:p>
    <w:p w:rsidR="008D3257" w:rsidRDefault="008D3257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8D3257" w:rsidRPr="009250A3" w:rsidTr="009250A3">
        <w:trPr>
          <w:trHeight w:val="383"/>
        </w:trPr>
        <w:tc>
          <w:tcPr>
            <w:tcW w:w="2754" w:type="dxa"/>
          </w:tcPr>
          <w:p w:rsidR="008D3257" w:rsidRPr="009250A3" w:rsidRDefault="008D3257" w:rsidP="009250A3">
            <w:pPr>
              <w:jc w:val="center"/>
              <w:rPr>
                <w:b/>
                <w:sz w:val="24"/>
              </w:rPr>
            </w:pPr>
            <w:r w:rsidRPr="009250A3">
              <w:rPr>
                <w:b/>
                <w:sz w:val="24"/>
              </w:rPr>
              <w:t>Organisation</w:t>
            </w:r>
          </w:p>
        </w:tc>
        <w:tc>
          <w:tcPr>
            <w:tcW w:w="2754" w:type="dxa"/>
          </w:tcPr>
          <w:p w:rsidR="008D3257" w:rsidRPr="009250A3" w:rsidRDefault="008D3257" w:rsidP="009250A3">
            <w:pPr>
              <w:jc w:val="center"/>
              <w:rPr>
                <w:b/>
                <w:sz w:val="24"/>
              </w:rPr>
            </w:pPr>
            <w:r w:rsidRPr="009250A3">
              <w:rPr>
                <w:b/>
                <w:sz w:val="24"/>
              </w:rPr>
              <w:t>Joining date</w:t>
            </w:r>
          </w:p>
        </w:tc>
        <w:tc>
          <w:tcPr>
            <w:tcW w:w="2754" w:type="dxa"/>
          </w:tcPr>
          <w:p w:rsidR="008D3257" w:rsidRPr="009250A3" w:rsidRDefault="008D3257" w:rsidP="009250A3">
            <w:pPr>
              <w:jc w:val="center"/>
              <w:rPr>
                <w:b/>
                <w:sz w:val="24"/>
              </w:rPr>
            </w:pPr>
            <w:r w:rsidRPr="009250A3">
              <w:rPr>
                <w:b/>
                <w:sz w:val="24"/>
              </w:rPr>
              <w:t>Designation</w:t>
            </w:r>
          </w:p>
        </w:tc>
        <w:tc>
          <w:tcPr>
            <w:tcW w:w="2754" w:type="dxa"/>
          </w:tcPr>
          <w:p w:rsidR="008D3257" w:rsidRPr="009250A3" w:rsidRDefault="009250A3" w:rsidP="009250A3">
            <w:pPr>
              <w:jc w:val="center"/>
              <w:rPr>
                <w:b/>
                <w:sz w:val="24"/>
              </w:rPr>
            </w:pPr>
            <w:r w:rsidRPr="009250A3">
              <w:rPr>
                <w:b/>
                <w:sz w:val="24"/>
              </w:rPr>
              <w:t>Years completed</w:t>
            </w:r>
          </w:p>
        </w:tc>
      </w:tr>
      <w:tr w:rsidR="008D3257" w:rsidRPr="009250A3" w:rsidTr="009250A3">
        <w:trPr>
          <w:trHeight w:val="701"/>
        </w:trPr>
        <w:tc>
          <w:tcPr>
            <w:tcW w:w="2754" w:type="dxa"/>
          </w:tcPr>
          <w:p w:rsidR="008D3257" w:rsidRPr="009250A3" w:rsidRDefault="008D3257" w:rsidP="009250A3">
            <w:pPr>
              <w:jc w:val="center"/>
              <w:rPr>
                <w:b/>
                <w:sz w:val="24"/>
              </w:rPr>
            </w:pPr>
            <w:proofErr w:type="spellStart"/>
            <w:r w:rsidRPr="009250A3">
              <w:rPr>
                <w:b/>
                <w:sz w:val="24"/>
              </w:rPr>
              <w:t>Utkal</w:t>
            </w:r>
            <w:proofErr w:type="spellEnd"/>
            <w:r w:rsidRPr="009250A3">
              <w:rPr>
                <w:b/>
                <w:sz w:val="24"/>
              </w:rPr>
              <w:t xml:space="preserve"> Builders Ltd.</w:t>
            </w:r>
          </w:p>
        </w:tc>
        <w:tc>
          <w:tcPr>
            <w:tcW w:w="2754" w:type="dxa"/>
          </w:tcPr>
          <w:p w:rsidR="008D3257" w:rsidRPr="009250A3" w:rsidRDefault="008D3257" w:rsidP="009250A3">
            <w:pPr>
              <w:jc w:val="center"/>
              <w:rPr>
                <w:b/>
                <w:sz w:val="24"/>
              </w:rPr>
            </w:pPr>
            <w:r w:rsidRPr="009250A3">
              <w:rPr>
                <w:b/>
                <w:sz w:val="24"/>
              </w:rPr>
              <w:t>15/03/2019</w:t>
            </w:r>
          </w:p>
        </w:tc>
        <w:tc>
          <w:tcPr>
            <w:tcW w:w="2754" w:type="dxa"/>
          </w:tcPr>
          <w:p w:rsidR="008D3257" w:rsidRPr="009250A3" w:rsidRDefault="008D3257" w:rsidP="009250A3">
            <w:pPr>
              <w:jc w:val="center"/>
              <w:rPr>
                <w:b/>
                <w:sz w:val="24"/>
              </w:rPr>
            </w:pPr>
            <w:r w:rsidRPr="009250A3">
              <w:rPr>
                <w:b/>
                <w:sz w:val="24"/>
              </w:rPr>
              <w:t>Liaising department</w:t>
            </w:r>
          </w:p>
        </w:tc>
        <w:tc>
          <w:tcPr>
            <w:tcW w:w="2754" w:type="dxa"/>
          </w:tcPr>
          <w:p w:rsidR="008D3257" w:rsidRPr="009250A3" w:rsidRDefault="009250A3" w:rsidP="009250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 w:rsidR="008D3257" w:rsidRPr="009250A3" w:rsidRDefault="008D3257" w:rsidP="009250A3">
      <w:pPr>
        <w:jc w:val="center"/>
        <w:rPr>
          <w:b/>
          <w:sz w:val="24"/>
        </w:rPr>
      </w:pPr>
    </w:p>
    <w:p w:rsidR="007458DB" w:rsidRPr="00E51E64" w:rsidRDefault="00DE4766">
      <w:pPr>
        <w:rPr>
          <w:b/>
          <w:sz w:val="28"/>
          <w:szCs w:val="28"/>
        </w:rPr>
      </w:pPr>
      <w:r w:rsidRPr="00E51E64">
        <w:rPr>
          <w:b/>
          <w:sz w:val="28"/>
          <w:szCs w:val="28"/>
          <w:u w:val="single"/>
        </w:rPr>
        <w:t>Seminar Attended</w:t>
      </w:r>
      <w:r w:rsidRPr="00E51E64">
        <w:rPr>
          <w:b/>
          <w:sz w:val="28"/>
          <w:szCs w:val="28"/>
        </w:rPr>
        <w:t>:</w:t>
      </w:r>
    </w:p>
    <w:p w:rsidR="007458DB" w:rsidRPr="00E51E64" w:rsidRDefault="007458DB"/>
    <w:p w:rsidR="007458DB" w:rsidRDefault="00DE4766">
      <w:pPr>
        <w:rPr>
          <w:color w:val="0F243E"/>
          <w:sz w:val="24"/>
          <w:szCs w:val="28"/>
        </w:rPr>
      </w:pPr>
      <w:bookmarkStart w:id="0" w:name="Fina"/>
      <w:bookmarkEnd w:id="0"/>
      <w:r w:rsidRPr="00E51E64">
        <w:rPr>
          <w:color w:val="0F243E"/>
          <w:sz w:val="28"/>
          <w:szCs w:val="28"/>
        </w:rPr>
        <w:t>Finance Is the life blood impact of globalization in Indian economy</w:t>
      </w:r>
      <w:r w:rsidRPr="00E51E64">
        <w:rPr>
          <w:color w:val="0F243E"/>
          <w:sz w:val="24"/>
          <w:szCs w:val="28"/>
        </w:rPr>
        <w:t>.</w:t>
      </w:r>
    </w:p>
    <w:p w:rsidR="009250A3" w:rsidRDefault="009250A3">
      <w:pPr>
        <w:rPr>
          <w:color w:val="0F243E"/>
          <w:sz w:val="24"/>
          <w:szCs w:val="28"/>
        </w:rPr>
      </w:pPr>
    </w:p>
    <w:p w:rsidR="009250A3" w:rsidRDefault="009250A3">
      <w:pPr>
        <w:rPr>
          <w:color w:val="0F243E"/>
          <w:sz w:val="24"/>
          <w:szCs w:val="28"/>
        </w:rPr>
      </w:pPr>
    </w:p>
    <w:p w:rsidR="009250A3" w:rsidRPr="00E51E64" w:rsidRDefault="009250A3">
      <w:pPr>
        <w:rPr>
          <w:color w:val="0F243E"/>
          <w:sz w:val="24"/>
          <w:szCs w:val="28"/>
        </w:rPr>
      </w:pPr>
    </w:p>
    <w:p w:rsidR="007458DB" w:rsidRPr="00E51E64" w:rsidRDefault="00DE4766">
      <w:pPr>
        <w:rPr>
          <w:b/>
          <w:sz w:val="28"/>
          <w:szCs w:val="28"/>
          <w:u w:val="single"/>
        </w:rPr>
      </w:pPr>
      <w:r w:rsidRPr="00E51E64">
        <w:rPr>
          <w:b/>
          <w:sz w:val="28"/>
          <w:szCs w:val="28"/>
          <w:u w:val="single"/>
        </w:rPr>
        <w:lastRenderedPageBreak/>
        <w:t>Core Strength :</w:t>
      </w:r>
    </w:p>
    <w:p w:rsidR="007458DB" w:rsidRPr="00E51E64" w:rsidRDefault="007458DB">
      <w:pPr>
        <w:ind w:left="-142"/>
        <w:rPr>
          <w:sz w:val="24"/>
          <w:szCs w:val="24"/>
        </w:rPr>
      </w:pPr>
    </w:p>
    <w:p w:rsidR="007458DB" w:rsidRPr="00E51E64" w:rsidRDefault="00DE47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51E64">
        <w:rPr>
          <w:sz w:val="24"/>
          <w:szCs w:val="24"/>
        </w:rPr>
        <w:t>Workaholic, dedicated, dependable on my work.</w:t>
      </w:r>
    </w:p>
    <w:p w:rsidR="007458DB" w:rsidRPr="00E51E64" w:rsidRDefault="00DE47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1E64">
        <w:rPr>
          <w:sz w:val="24"/>
          <w:szCs w:val="24"/>
        </w:rPr>
        <w:t>Comprehensive problem solving ability and willingness to learn.</w:t>
      </w:r>
    </w:p>
    <w:p w:rsidR="007458DB" w:rsidRPr="00E51E64" w:rsidRDefault="00DE47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1E64">
        <w:rPr>
          <w:sz w:val="24"/>
          <w:szCs w:val="24"/>
        </w:rPr>
        <w:t>Goal oriented, highly focused &amp; self-motivated who excel in high pressure situation.</w:t>
      </w:r>
    </w:p>
    <w:p w:rsidR="007458DB" w:rsidRDefault="00DE47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E64">
        <w:rPr>
          <w:sz w:val="24"/>
          <w:szCs w:val="24"/>
        </w:rPr>
        <w:t>Maintain punctuality in every step of life.</w:t>
      </w:r>
    </w:p>
    <w:p w:rsidR="008D3257" w:rsidRDefault="008D3257" w:rsidP="008D3257">
      <w:pPr>
        <w:pStyle w:val="ListParagraph"/>
        <w:rPr>
          <w:sz w:val="24"/>
          <w:szCs w:val="24"/>
        </w:rPr>
      </w:pPr>
    </w:p>
    <w:p w:rsidR="008D3257" w:rsidRDefault="008D3257" w:rsidP="008D3257">
      <w:pPr>
        <w:pStyle w:val="ListParagraph"/>
        <w:rPr>
          <w:sz w:val="24"/>
          <w:szCs w:val="24"/>
        </w:rPr>
      </w:pPr>
    </w:p>
    <w:p w:rsidR="008D3257" w:rsidRPr="00E51E64" w:rsidRDefault="008D3257" w:rsidP="008D3257">
      <w:pPr>
        <w:pStyle w:val="ListParagraph"/>
        <w:rPr>
          <w:sz w:val="24"/>
          <w:szCs w:val="24"/>
        </w:rPr>
      </w:pPr>
    </w:p>
    <w:p w:rsidR="007458DB" w:rsidRPr="00E51E64" w:rsidRDefault="007458DB">
      <w:pPr>
        <w:ind w:left="-142"/>
        <w:rPr>
          <w:rFonts w:eastAsia="Arial Unicode MS"/>
          <w:b/>
          <w:sz w:val="28"/>
          <w:szCs w:val="28"/>
        </w:rPr>
      </w:pPr>
    </w:p>
    <w:p w:rsidR="007458DB" w:rsidRPr="00E51E64" w:rsidRDefault="00DE4766">
      <w:pPr>
        <w:ind w:left="-142"/>
        <w:rPr>
          <w:b/>
          <w:color w:val="000000"/>
          <w:sz w:val="28"/>
          <w:szCs w:val="28"/>
          <w:u w:val="single"/>
        </w:rPr>
      </w:pPr>
      <w:r w:rsidRPr="00E51E64">
        <w:rPr>
          <w:b/>
          <w:color w:val="000000"/>
          <w:sz w:val="28"/>
          <w:szCs w:val="28"/>
          <w:u w:val="single"/>
        </w:rPr>
        <w:t>Computer Skills:</w:t>
      </w:r>
    </w:p>
    <w:p w:rsidR="007458DB" w:rsidRPr="00E51E64" w:rsidRDefault="007458DB">
      <w:pPr>
        <w:rPr>
          <w:sz w:val="24"/>
        </w:rPr>
      </w:pPr>
    </w:p>
    <w:p w:rsidR="007458DB" w:rsidRPr="00E51E64" w:rsidRDefault="00DE4766">
      <w:pPr>
        <w:pStyle w:val="ListParagraph"/>
        <w:numPr>
          <w:ilvl w:val="0"/>
          <w:numId w:val="9"/>
        </w:numPr>
        <w:rPr>
          <w:sz w:val="24"/>
        </w:rPr>
      </w:pPr>
      <w:r w:rsidRPr="00E51E64">
        <w:rPr>
          <w:sz w:val="24"/>
        </w:rPr>
        <w:t xml:space="preserve"> MS-Excel</w:t>
      </w:r>
    </w:p>
    <w:p w:rsidR="007458DB" w:rsidRPr="00E51E64" w:rsidRDefault="00DE4766">
      <w:pPr>
        <w:pStyle w:val="ListParagraph"/>
        <w:numPr>
          <w:ilvl w:val="0"/>
          <w:numId w:val="1"/>
        </w:numPr>
        <w:rPr>
          <w:sz w:val="24"/>
        </w:rPr>
      </w:pPr>
      <w:r w:rsidRPr="00E51E64">
        <w:rPr>
          <w:sz w:val="24"/>
        </w:rPr>
        <w:t xml:space="preserve"> MS-Word</w:t>
      </w:r>
    </w:p>
    <w:p w:rsidR="007458DB" w:rsidRPr="00E51E64" w:rsidRDefault="00DE4766">
      <w:pPr>
        <w:pStyle w:val="ListParagraph"/>
        <w:numPr>
          <w:ilvl w:val="0"/>
          <w:numId w:val="10"/>
        </w:numPr>
        <w:rPr>
          <w:sz w:val="24"/>
        </w:rPr>
      </w:pPr>
      <w:r w:rsidRPr="00E51E64">
        <w:rPr>
          <w:sz w:val="24"/>
        </w:rPr>
        <w:t xml:space="preserve"> Ms-Power Point</w:t>
      </w:r>
    </w:p>
    <w:p w:rsidR="007458DB" w:rsidRPr="00E51E64" w:rsidRDefault="00E51E64">
      <w:pPr>
        <w:pStyle w:val="ListParagraph"/>
        <w:numPr>
          <w:ilvl w:val="0"/>
          <w:numId w:val="11"/>
        </w:numPr>
        <w:rPr>
          <w:sz w:val="24"/>
        </w:rPr>
      </w:pPr>
      <w:r w:rsidRPr="00E51E64">
        <w:rPr>
          <w:sz w:val="24"/>
        </w:rPr>
        <w:t xml:space="preserve"> </w:t>
      </w:r>
      <w:r w:rsidR="00DE4766" w:rsidRPr="00E51E64">
        <w:rPr>
          <w:sz w:val="24"/>
        </w:rPr>
        <w:t>PGDCA</w:t>
      </w:r>
    </w:p>
    <w:p w:rsidR="007458DB" w:rsidRPr="00E51E64" w:rsidRDefault="007458DB">
      <w:pPr>
        <w:rPr>
          <w:sz w:val="24"/>
        </w:rPr>
      </w:pPr>
    </w:p>
    <w:p w:rsidR="007458DB" w:rsidRPr="00E51E64" w:rsidRDefault="00DE4766">
      <w:pPr>
        <w:ind w:left="-142"/>
        <w:rPr>
          <w:b/>
          <w:sz w:val="28"/>
          <w:u w:val="single"/>
        </w:rPr>
      </w:pPr>
      <w:r w:rsidRPr="00E51E64">
        <w:rPr>
          <w:b/>
          <w:color w:val="000000"/>
          <w:sz w:val="28"/>
          <w:szCs w:val="28"/>
          <w:u w:val="single"/>
        </w:rPr>
        <w:t>Hobbies:</w:t>
      </w:r>
    </w:p>
    <w:p w:rsidR="007458DB" w:rsidRPr="00E51E64" w:rsidRDefault="00DE4766">
      <w:pPr>
        <w:pStyle w:val="ListParagraph"/>
        <w:numPr>
          <w:ilvl w:val="0"/>
          <w:numId w:val="5"/>
        </w:numPr>
      </w:pPr>
      <w:r w:rsidRPr="00E51E64">
        <w:t xml:space="preserve">Travelling to New places and Net surfing </w:t>
      </w:r>
    </w:p>
    <w:p w:rsidR="007458DB" w:rsidRPr="00E51E64" w:rsidRDefault="00DE4766">
      <w:pPr>
        <w:pStyle w:val="ListParagraph"/>
        <w:numPr>
          <w:ilvl w:val="0"/>
          <w:numId w:val="7"/>
        </w:numPr>
      </w:pPr>
      <w:r w:rsidRPr="00E51E64">
        <w:t>Listening to Music</w:t>
      </w:r>
    </w:p>
    <w:p w:rsidR="007458DB" w:rsidRPr="00E51E64" w:rsidRDefault="007458DB"/>
    <w:p w:rsidR="007458DB" w:rsidRPr="00E51E64" w:rsidRDefault="007458DB">
      <w:pPr>
        <w:rPr>
          <w:b/>
          <w:sz w:val="28"/>
          <w:u w:val="single"/>
        </w:rPr>
      </w:pPr>
    </w:p>
    <w:p w:rsidR="007458DB" w:rsidRPr="00E51E64" w:rsidRDefault="007458DB">
      <w:pPr>
        <w:rPr>
          <w:b/>
          <w:sz w:val="28"/>
          <w:u w:val="single"/>
        </w:rPr>
      </w:pPr>
    </w:p>
    <w:p w:rsidR="007458DB" w:rsidRPr="00E51E64" w:rsidRDefault="00DE4766">
      <w:pPr>
        <w:rPr>
          <w:b/>
          <w:sz w:val="28"/>
          <w:u w:val="single"/>
        </w:rPr>
      </w:pPr>
      <w:r w:rsidRPr="00E51E64">
        <w:rPr>
          <w:b/>
          <w:sz w:val="28"/>
          <w:u w:val="single"/>
        </w:rPr>
        <w:t>Personal Details</w:t>
      </w:r>
    </w:p>
    <w:p w:rsidR="007458DB" w:rsidRPr="00E51E64" w:rsidRDefault="00DE4766">
      <w:pPr>
        <w:tabs>
          <w:tab w:val="left" w:pos="2790"/>
        </w:tabs>
        <w:spacing w:line="360" w:lineRule="auto"/>
        <w:rPr>
          <w:sz w:val="24"/>
        </w:rPr>
      </w:pPr>
      <w:r w:rsidRPr="00E51E64">
        <w:rPr>
          <w:sz w:val="24"/>
        </w:rPr>
        <w:t>Father’s Name</w:t>
      </w:r>
      <w:r w:rsidR="00E51E64" w:rsidRPr="00E51E64">
        <w:rPr>
          <w:sz w:val="24"/>
        </w:rPr>
        <w:t xml:space="preserve">   </w:t>
      </w:r>
      <w:r w:rsidRPr="00E51E64">
        <w:rPr>
          <w:sz w:val="24"/>
        </w:rPr>
        <w:t>:</w:t>
      </w:r>
      <w:proofErr w:type="spellStart"/>
      <w:r w:rsidRPr="00E51E64">
        <w:rPr>
          <w:sz w:val="24"/>
        </w:rPr>
        <w:t>Prabala</w:t>
      </w:r>
      <w:proofErr w:type="spellEnd"/>
      <w:r w:rsidRPr="00E51E64">
        <w:rPr>
          <w:sz w:val="24"/>
        </w:rPr>
        <w:t xml:space="preserve"> Kumar </w:t>
      </w:r>
      <w:proofErr w:type="spellStart"/>
      <w:r w:rsidRPr="00E51E64">
        <w:rPr>
          <w:sz w:val="24"/>
        </w:rPr>
        <w:t>pradhan</w:t>
      </w:r>
      <w:proofErr w:type="spellEnd"/>
    </w:p>
    <w:p w:rsidR="007458DB" w:rsidRPr="00E51E64" w:rsidRDefault="00DE4766">
      <w:pPr>
        <w:spacing w:line="360" w:lineRule="auto"/>
        <w:rPr>
          <w:sz w:val="24"/>
        </w:rPr>
      </w:pPr>
      <w:r w:rsidRPr="00E51E64">
        <w:rPr>
          <w:sz w:val="24"/>
        </w:rPr>
        <w:t xml:space="preserve">Mother’s Name </w:t>
      </w:r>
      <w:r w:rsidR="00E51E64" w:rsidRPr="00E51E64">
        <w:rPr>
          <w:sz w:val="24"/>
        </w:rPr>
        <w:t xml:space="preserve"> </w:t>
      </w:r>
      <w:r w:rsidRPr="00E51E64">
        <w:rPr>
          <w:sz w:val="24"/>
        </w:rPr>
        <w:t>:</w:t>
      </w:r>
      <w:proofErr w:type="spellStart"/>
      <w:r w:rsidRPr="00E51E64">
        <w:rPr>
          <w:sz w:val="24"/>
        </w:rPr>
        <w:t>Basantipradhan</w:t>
      </w:r>
      <w:proofErr w:type="spellEnd"/>
    </w:p>
    <w:p w:rsidR="007458DB" w:rsidRPr="00E51E64" w:rsidRDefault="00E51E64">
      <w:pPr>
        <w:spacing w:line="360" w:lineRule="auto"/>
        <w:rPr>
          <w:sz w:val="24"/>
        </w:rPr>
      </w:pPr>
      <w:r w:rsidRPr="00E51E64">
        <w:rPr>
          <w:sz w:val="24"/>
        </w:rPr>
        <w:t xml:space="preserve">Gender   </w:t>
      </w:r>
      <w:r w:rsidR="00DE4766" w:rsidRPr="00E51E64">
        <w:rPr>
          <w:sz w:val="24"/>
        </w:rPr>
        <w:tab/>
      </w:r>
      <w:r w:rsidRPr="00E51E64">
        <w:rPr>
          <w:sz w:val="24"/>
        </w:rPr>
        <w:t xml:space="preserve">   </w:t>
      </w:r>
      <w:r w:rsidR="00DE4766" w:rsidRPr="00E51E64">
        <w:rPr>
          <w:sz w:val="24"/>
        </w:rPr>
        <w:t>:Male</w:t>
      </w:r>
    </w:p>
    <w:p w:rsidR="007458DB" w:rsidRPr="00E51E64" w:rsidRDefault="00DE4766">
      <w:pPr>
        <w:spacing w:line="360" w:lineRule="auto"/>
        <w:rPr>
          <w:sz w:val="24"/>
        </w:rPr>
      </w:pPr>
      <w:r w:rsidRPr="00E51E64">
        <w:rPr>
          <w:sz w:val="24"/>
        </w:rPr>
        <w:t>Date of Birth</w:t>
      </w:r>
      <w:r w:rsidRPr="00E51E64">
        <w:rPr>
          <w:sz w:val="24"/>
        </w:rPr>
        <w:tab/>
      </w:r>
      <w:r w:rsidR="00E51E64" w:rsidRPr="00E51E64">
        <w:rPr>
          <w:sz w:val="24"/>
        </w:rPr>
        <w:t xml:space="preserve">   </w:t>
      </w:r>
      <w:r w:rsidRPr="00E51E64">
        <w:rPr>
          <w:sz w:val="24"/>
        </w:rPr>
        <w:t>:21st April 1995</w:t>
      </w:r>
    </w:p>
    <w:p w:rsidR="007458DB" w:rsidRPr="00E51E64" w:rsidRDefault="00DE4766">
      <w:pPr>
        <w:spacing w:line="360" w:lineRule="auto"/>
        <w:rPr>
          <w:sz w:val="24"/>
        </w:rPr>
      </w:pPr>
      <w:r w:rsidRPr="00E51E64">
        <w:rPr>
          <w:sz w:val="24"/>
        </w:rPr>
        <w:t>Marital Status</w:t>
      </w:r>
      <w:r w:rsidRPr="00E51E64">
        <w:rPr>
          <w:sz w:val="24"/>
        </w:rPr>
        <w:tab/>
      </w:r>
      <w:r w:rsidR="00E51E64" w:rsidRPr="00E51E64">
        <w:rPr>
          <w:sz w:val="24"/>
        </w:rPr>
        <w:t xml:space="preserve">  </w:t>
      </w:r>
      <w:r w:rsidRPr="00E51E64">
        <w:rPr>
          <w:sz w:val="24"/>
        </w:rPr>
        <w:t xml:space="preserve"> :Unmarried</w:t>
      </w:r>
    </w:p>
    <w:p w:rsidR="007458DB" w:rsidRPr="00E51E64" w:rsidRDefault="00E51E64">
      <w:pPr>
        <w:spacing w:line="360" w:lineRule="auto"/>
        <w:rPr>
          <w:sz w:val="24"/>
        </w:rPr>
      </w:pPr>
      <w:r w:rsidRPr="00E51E64">
        <w:rPr>
          <w:sz w:val="24"/>
        </w:rPr>
        <w:t xml:space="preserve">Languages </w:t>
      </w:r>
      <w:proofErr w:type="spellStart"/>
      <w:r w:rsidRPr="00E51E64">
        <w:rPr>
          <w:sz w:val="24"/>
        </w:rPr>
        <w:t>Known</w:t>
      </w:r>
      <w:r w:rsidR="00DE4766" w:rsidRPr="00E51E64">
        <w:rPr>
          <w:sz w:val="24"/>
        </w:rPr>
        <w:t>:English</w:t>
      </w:r>
      <w:proofErr w:type="spellEnd"/>
      <w:r w:rsidR="00DE4766" w:rsidRPr="00E51E64">
        <w:rPr>
          <w:sz w:val="24"/>
        </w:rPr>
        <w:t xml:space="preserve">, Hindi, </w:t>
      </w:r>
      <w:proofErr w:type="spellStart"/>
      <w:r w:rsidR="00DE4766" w:rsidRPr="00E51E64">
        <w:rPr>
          <w:sz w:val="24"/>
        </w:rPr>
        <w:t>Odia</w:t>
      </w:r>
      <w:proofErr w:type="spellEnd"/>
    </w:p>
    <w:p w:rsidR="007458DB" w:rsidRPr="00E51E64" w:rsidRDefault="00DE4766">
      <w:pPr>
        <w:spacing w:line="360" w:lineRule="auto"/>
        <w:ind w:left="2880" w:hanging="2880"/>
        <w:rPr>
          <w:sz w:val="24"/>
        </w:rPr>
      </w:pPr>
      <w:r w:rsidRPr="00E51E64">
        <w:rPr>
          <w:sz w:val="24"/>
        </w:rPr>
        <w:t>Permanent Address : Bargarh</w:t>
      </w:r>
    </w:p>
    <w:p w:rsidR="007458DB" w:rsidRPr="00E51E64" w:rsidRDefault="007458DB">
      <w:pPr>
        <w:ind w:left="3600" w:hanging="3600"/>
        <w:rPr>
          <w:sz w:val="24"/>
        </w:rPr>
      </w:pPr>
    </w:p>
    <w:p w:rsidR="007458DB" w:rsidRPr="00E51E64" w:rsidRDefault="00DE4766">
      <w:pPr>
        <w:ind w:left="-142"/>
        <w:rPr>
          <w:b/>
          <w:color w:val="000000"/>
          <w:sz w:val="24"/>
          <w:szCs w:val="24"/>
        </w:rPr>
      </w:pPr>
      <w:r w:rsidRPr="00E51E64">
        <w:rPr>
          <w:b/>
          <w:color w:val="000000"/>
          <w:sz w:val="28"/>
          <w:szCs w:val="24"/>
          <w:u w:val="single"/>
        </w:rPr>
        <w:t>Declaration</w:t>
      </w:r>
      <w:r w:rsidRPr="00E51E64">
        <w:rPr>
          <w:b/>
          <w:color w:val="000000"/>
          <w:sz w:val="24"/>
          <w:szCs w:val="24"/>
        </w:rPr>
        <w:t xml:space="preserve"> :</w:t>
      </w:r>
    </w:p>
    <w:p w:rsidR="007458DB" w:rsidRPr="00E51E64" w:rsidRDefault="00DE4766">
      <w:pPr>
        <w:spacing w:before="240"/>
        <w:ind w:left="-142"/>
        <w:jc w:val="both"/>
        <w:rPr>
          <w:color w:val="000000"/>
          <w:sz w:val="24"/>
          <w:szCs w:val="24"/>
        </w:rPr>
      </w:pPr>
      <w:r w:rsidRPr="00E51E64">
        <w:rPr>
          <w:smallCaps/>
          <w:color w:val="000000"/>
          <w:sz w:val="28"/>
          <w:szCs w:val="24"/>
        </w:rPr>
        <w:t>I</w:t>
      </w:r>
      <w:r w:rsidRPr="00E51E64">
        <w:rPr>
          <w:color w:val="000000"/>
          <w:sz w:val="28"/>
          <w:szCs w:val="24"/>
        </w:rPr>
        <w:t>, hereby declare that the aforesaid information is true to the best of my knowledge and belief</w:t>
      </w:r>
      <w:r w:rsidRPr="00E51E64">
        <w:rPr>
          <w:color w:val="000000"/>
          <w:sz w:val="24"/>
          <w:szCs w:val="24"/>
        </w:rPr>
        <w:t>.</w:t>
      </w:r>
    </w:p>
    <w:p w:rsidR="007458DB" w:rsidRPr="00E51E64" w:rsidRDefault="007458DB">
      <w:pPr>
        <w:rPr>
          <w:sz w:val="28"/>
        </w:rPr>
      </w:pPr>
    </w:p>
    <w:p w:rsidR="007458DB" w:rsidRPr="00E51E64" w:rsidRDefault="007458DB">
      <w:pPr>
        <w:rPr>
          <w:sz w:val="28"/>
        </w:rPr>
      </w:pPr>
    </w:p>
    <w:p w:rsidR="007458DB" w:rsidRPr="00E51E64" w:rsidRDefault="007458DB">
      <w:pPr>
        <w:rPr>
          <w:sz w:val="28"/>
        </w:rPr>
      </w:pPr>
    </w:p>
    <w:p w:rsidR="007458DB" w:rsidRPr="00E51E64" w:rsidRDefault="00F575FE">
      <w:pPr>
        <w:rPr>
          <w:sz w:val="28"/>
        </w:rPr>
      </w:pPr>
      <w:r>
        <w:rPr>
          <w:sz w:val="28"/>
        </w:rPr>
        <w:t>Date :</w:t>
      </w:r>
      <w:r>
        <w:rPr>
          <w:sz w:val="28"/>
        </w:rPr>
        <w:tab/>
        <w:t>24/09/2020</w:t>
      </w:r>
      <w:r w:rsidR="00DE4766" w:rsidRPr="00E51E64">
        <w:rPr>
          <w:sz w:val="28"/>
        </w:rPr>
        <w:tab/>
      </w:r>
      <w:r w:rsidR="00DE4766" w:rsidRPr="00E51E64">
        <w:rPr>
          <w:sz w:val="28"/>
        </w:rPr>
        <w:tab/>
      </w:r>
      <w:r w:rsidR="00DE4766" w:rsidRPr="00E51E64">
        <w:rPr>
          <w:sz w:val="28"/>
        </w:rPr>
        <w:tab/>
      </w:r>
      <w:r w:rsidR="00DE4766" w:rsidRPr="00E51E64">
        <w:rPr>
          <w:sz w:val="28"/>
        </w:rPr>
        <w:tab/>
      </w:r>
      <w:r w:rsidR="00DE4766" w:rsidRPr="00E51E64">
        <w:rPr>
          <w:sz w:val="28"/>
        </w:rPr>
        <w:tab/>
      </w:r>
      <w:r w:rsidR="00E51E64" w:rsidRPr="00E51E64">
        <w:rPr>
          <w:sz w:val="28"/>
        </w:rPr>
        <w:t xml:space="preserve">                                   </w:t>
      </w:r>
      <w:proofErr w:type="spellStart"/>
      <w:r w:rsidR="00DE4766" w:rsidRPr="00E51E64">
        <w:rPr>
          <w:sz w:val="32"/>
        </w:rPr>
        <w:t>Atul</w:t>
      </w:r>
      <w:proofErr w:type="spellEnd"/>
      <w:r w:rsidR="00DE4766" w:rsidRPr="00E51E64">
        <w:rPr>
          <w:sz w:val="32"/>
        </w:rPr>
        <w:t xml:space="preserve"> </w:t>
      </w:r>
      <w:proofErr w:type="spellStart"/>
      <w:r w:rsidR="00DE4766" w:rsidRPr="00E51E64">
        <w:rPr>
          <w:sz w:val="32"/>
        </w:rPr>
        <w:t>kumarPradhan</w:t>
      </w:r>
      <w:proofErr w:type="spellEnd"/>
    </w:p>
    <w:p w:rsidR="007458DB" w:rsidRDefault="00DE4766">
      <w:pPr>
        <w:rPr>
          <w:sz w:val="28"/>
        </w:rPr>
      </w:pPr>
      <w:r w:rsidRPr="00E51E64">
        <w:rPr>
          <w:sz w:val="28"/>
        </w:rPr>
        <w:t>Place:</w:t>
      </w:r>
      <w:r w:rsidRPr="00E51E64">
        <w:rPr>
          <w:sz w:val="28"/>
        </w:rPr>
        <w:tab/>
        <w:t>B</w:t>
      </w:r>
      <w:r w:rsidR="00E51E64" w:rsidRPr="00E51E64">
        <w:rPr>
          <w:sz w:val="28"/>
        </w:rPr>
        <w:t>HUBANESWAR</w:t>
      </w:r>
      <w:r w:rsidRPr="00E51E64">
        <w:rPr>
          <w:sz w:val="28"/>
        </w:rPr>
        <w:tab/>
      </w:r>
      <w:r>
        <w:rPr>
          <w:sz w:val="28"/>
        </w:rPr>
        <w:tab/>
      </w:r>
    </w:p>
    <w:sectPr w:rsidR="007458DB" w:rsidSect="007458DB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none"/>
      <w:suff w:val="spac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spac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spac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spac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spac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spac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spac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spac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548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stylePaneSortMethod w:val="0000"/>
  <w:doNotTrackMoves/>
  <w:doNotTrackFormatting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7458DB"/>
    <w:rsid w:val="007458DB"/>
    <w:rsid w:val="008D3257"/>
    <w:rsid w:val="009250A3"/>
    <w:rsid w:val="00B32363"/>
    <w:rsid w:val="00D32838"/>
    <w:rsid w:val="00DE4766"/>
    <w:rsid w:val="00E51E64"/>
    <w:rsid w:val="00F5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1"/>
    <w:uiPriority w:val="9"/>
    <w:rsid w:val="007458DB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link w:val="Heading71"/>
    <w:uiPriority w:val="9"/>
    <w:rsid w:val="007458DB"/>
    <w:rPr>
      <w:rFonts w:asciiTheme="majorHAnsi" w:eastAsiaTheme="majorEastAsia" w:hAnsiTheme="majorHAnsi" w:cstheme="majorBidi"/>
      <w:i/>
      <w:color w:val="404040"/>
    </w:rPr>
  </w:style>
  <w:style w:type="character" w:customStyle="1" w:styleId="WW8Num1z1">
    <w:name w:val="WW8Num1z1"/>
    <w:uiPriority w:val="99"/>
    <w:rsid w:val="007458DB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7458DB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rsid w:val="007458DB"/>
    <w:rPr>
      <w:vertAlign w:val="superscript"/>
    </w:rPr>
  </w:style>
  <w:style w:type="character" w:customStyle="1" w:styleId="WW8Num6z0">
    <w:name w:val="WW8Num6z0"/>
    <w:uiPriority w:val="99"/>
    <w:rsid w:val="007458DB"/>
    <w:rPr>
      <w:rFonts w:ascii="Garamond" w:hAnsi="Garamon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DB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WW8Num6z1">
    <w:name w:val="WW8Num6z1"/>
    <w:uiPriority w:val="99"/>
    <w:rsid w:val="007458DB"/>
    <w:rPr>
      <w:rFonts w:ascii="Courier New" w:hAnsi="Courier New" w:cs="Courier New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458DB"/>
    <w:rPr>
      <w:sz w:val="20"/>
    </w:rPr>
  </w:style>
  <w:style w:type="paragraph" w:styleId="List">
    <w:name w:val="List"/>
    <w:basedOn w:val="BodyText"/>
    <w:uiPriority w:val="99"/>
    <w:rsid w:val="007458DB"/>
    <w:rPr>
      <w:rFonts w:cs="Mangal"/>
    </w:rPr>
  </w:style>
  <w:style w:type="character" w:customStyle="1" w:styleId="WW8Num3z2">
    <w:name w:val="WW8Num3z2"/>
    <w:uiPriority w:val="99"/>
    <w:rsid w:val="007458DB"/>
    <w:rPr>
      <w:rFonts w:ascii="Wingdings" w:hAnsi="Wingdings"/>
    </w:rPr>
  </w:style>
  <w:style w:type="character" w:customStyle="1" w:styleId="SubtitleChar">
    <w:name w:val="Subtitle Char"/>
    <w:basedOn w:val="DefaultParagraphFont"/>
    <w:link w:val="Subtitle"/>
    <w:uiPriority w:val="11"/>
    <w:rsid w:val="007458DB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WW8Num3z4">
    <w:name w:val="WW8Num3z4"/>
    <w:uiPriority w:val="99"/>
    <w:rsid w:val="007458DB"/>
    <w:rPr>
      <w:rFonts w:ascii="Courier New" w:hAnsi="Courier New" w:cs="Courier New"/>
    </w:rPr>
  </w:style>
  <w:style w:type="paragraph" w:customStyle="1" w:styleId="Footnotetext">
    <w:name w:val="Footnote text"/>
    <w:basedOn w:val="Normal"/>
    <w:link w:val="FootnoteTextChar"/>
    <w:uiPriority w:val="99"/>
    <w:rsid w:val="007458DB"/>
  </w:style>
  <w:style w:type="character" w:customStyle="1" w:styleId="WW8Num4z2">
    <w:name w:val="WW8Num4z2"/>
    <w:link w:val="Absatz-Standardschriftart"/>
    <w:uiPriority w:val="99"/>
    <w:rsid w:val="007458DB"/>
    <w:rPr>
      <w:rFonts w:ascii="Wingdings" w:hAnsi="Wingdings"/>
    </w:rPr>
  </w:style>
  <w:style w:type="paragraph" w:customStyle="1" w:styleId="Endnotetext">
    <w:name w:val="Endnote text"/>
    <w:basedOn w:val="Normal"/>
    <w:link w:val="EndnoteTextChar"/>
    <w:uiPriority w:val="99"/>
    <w:rsid w:val="007458DB"/>
  </w:style>
  <w:style w:type="paragraph" w:customStyle="1" w:styleId="Heading">
    <w:name w:val="Heading"/>
    <w:basedOn w:val="Normal"/>
    <w:next w:val="BodyText"/>
    <w:uiPriority w:val="99"/>
    <w:rsid w:val="007458DB"/>
    <w:pPr>
      <w:keepNext/>
      <w:spacing w:before="240" w:after="120"/>
    </w:pPr>
    <w:rPr>
      <w:rFonts w:ascii="Arial" w:eastAsia="Microsoft YaHei" w:hAnsi="Arial" w:cs="Mangal"/>
      <w:sz w:val="28"/>
    </w:rPr>
  </w:style>
  <w:style w:type="character" w:styleId="SubtleReference">
    <w:name w:val="Subtle Reference"/>
    <w:basedOn w:val="DefaultParagraphFont"/>
    <w:uiPriority w:val="31"/>
    <w:qFormat/>
    <w:rsid w:val="007458DB"/>
    <w:rPr>
      <w:smallCaps/>
      <w:color w:val="C0504D"/>
      <w:u w:val="single"/>
    </w:rPr>
  </w:style>
  <w:style w:type="character" w:customStyle="1" w:styleId="WW8Num2z0">
    <w:name w:val="WW8Num2z0"/>
    <w:uiPriority w:val="99"/>
    <w:rsid w:val="007458DB"/>
    <w:rPr>
      <w:rFonts w:ascii="Symbol" w:hAnsi="Symbol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rsid w:val="007458DB"/>
    <w:pPr>
      <w:keepNext/>
      <w:keepLines/>
      <w:spacing w:before="200"/>
    </w:pPr>
    <w:rPr>
      <w:rFonts w:asciiTheme="majorHAnsi" w:eastAsiaTheme="majorEastAsia" w:hAnsiTheme="majorHAnsi" w:cstheme="majorBidi"/>
      <w:i/>
      <w:color w:val="244160"/>
    </w:rPr>
  </w:style>
  <w:style w:type="character" w:customStyle="1" w:styleId="WW8Num2z4">
    <w:name w:val="WW8Num2z4"/>
    <w:uiPriority w:val="99"/>
    <w:rsid w:val="007458D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1"/>
    <w:uiPriority w:val="9"/>
    <w:rsid w:val="007458DB"/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Heading41">
    <w:name w:val="Heading 41"/>
    <w:basedOn w:val="Normal"/>
    <w:next w:val="Normal"/>
    <w:link w:val="Heading4Char"/>
    <w:uiPriority w:val="9"/>
    <w:qFormat/>
    <w:rsid w:val="007458DB"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er1">
    <w:name w:val="Header1"/>
    <w:basedOn w:val="Normal"/>
    <w:uiPriority w:val="99"/>
    <w:rsid w:val="007458DB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7458DB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58DB"/>
    <w:rPr>
      <w:sz w:val="20"/>
    </w:rPr>
  </w:style>
  <w:style w:type="character" w:customStyle="1" w:styleId="WW8Num2z2">
    <w:name w:val="WW8Num2z2"/>
    <w:uiPriority w:val="99"/>
    <w:rsid w:val="007458DB"/>
    <w:rPr>
      <w:rFonts w:ascii="Wingdings" w:hAnsi="Wingdings"/>
    </w:rPr>
  </w:style>
  <w:style w:type="paragraph" w:customStyle="1" w:styleId="Index">
    <w:name w:val="Index"/>
    <w:basedOn w:val="Normal"/>
    <w:uiPriority w:val="99"/>
    <w:rsid w:val="007458DB"/>
    <w:rPr>
      <w:rFonts w:cs="Mangal"/>
    </w:rPr>
  </w:style>
  <w:style w:type="character" w:styleId="Hyperlink">
    <w:name w:val="Hyperlink"/>
    <w:basedOn w:val="DefaultParagraphFont"/>
    <w:uiPriority w:val="99"/>
    <w:rsid w:val="007458DB"/>
    <w:rPr>
      <w:color w:val="0000FF"/>
      <w:u w:val="single"/>
    </w:rPr>
  </w:style>
  <w:style w:type="paragraph" w:customStyle="1" w:styleId="Footer1">
    <w:name w:val="Footer1"/>
    <w:basedOn w:val="Normal"/>
    <w:uiPriority w:val="99"/>
    <w:rsid w:val="007458DB"/>
    <w:pPr>
      <w:tabs>
        <w:tab w:val="center" w:pos="4680"/>
        <w:tab w:val="right" w:pos="9360"/>
      </w:tabs>
    </w:pPr>
  </w:style>
  <w:style w:type="character" w:styleId="IntenseReference">
    <w:name w:val="Intense Reference"/>
    <w:basedOn w:val="DefaultParagraphFont"/>
    <w:uiPriority w:val="32"/>
    <w:qFormat/>
    <w:rsid w:val="007458DB"/>
    <w:rPr>
      <w:b/>
      <w:smallCaps/>
      <w:color w:val="C0504D"/>
      <w:spacing w:val="5"/>
      <w:u w:val="single"/>
    </w:rPr>
  </w:style>
  <w:style w:type="character" w:customStyle="1" w:styleId="WW8Num7z0">
    <w:name w:val="WW8Num7z0"/>
    <w:uiPriority w:val="99"/>
    <w:rsid w:val="007458DB"/>
    <w:rPr>
      <w:rFonts w:ascii="Garamond" w:hAnsi="Garamond"/>
    </w:rPr>
  </w:style>
  <w:style w:type="paragraph" w:styleId="NoSpacing">
    <w:name w:val="No Spacing"/>
    <w:uiPriority w:val="1"/>
    <w:qFormat/>
    <w:rsid w:val="007458DB"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7458DB"/>
    <w:pPr>
      <w:keepNext/>
      <w:keepLines/>
      <w:spacing w:before="480"/>
    </w:pPr>
    <w:rPr>
      <w:rFonts w:asciiTheme="majorHAnsi" w:eastAsiaTheme="majorEastAsia" w:hAnsiTheme="majorHAnsi" w:cstheme="majorBidi"/>
      <w:b/>
      <w:color w:val="376291"/>
      <w:sz w:val="28"/>
    </w:rPr>
  </w:style>
  <w:style w:type="character" w:styleId="Emphasis">
    <w:name w:val="Emphasis"/>
    <w:basedOn w:val="DefaultParagraphFont"/>
    <w:uiPriority w:val="20"/>
    <w:qFormat/>
    <w:rsid w:val="007458DB"/>
    <w:rPr>
      <w:i/>
    </w:rPr>
  </w:style>
  <w:style w:type="character" w:customStyle="1" w:styleId="Bullets">
    <w:name w:val="Bullets"/>
    <w:uiPriority w:val="99"/>
    <w:rsid w:val="007458DB"/>
    <w:rPr>
      <w:rFonts w:ascii="OpenSymbol" w:eastAsia="OpenSymbol" w:hAnsi="OpenSymbol" w:cs="OpenSymbol"/>
    </w:rPr>
  </w:style>
  <w:style w:type="character" w:customStyle="1" w:styleId="Heading5Char">
    <w:name w:val="Heading 5 Char"/>
    <w:basedOn w:val="DefaultParagraphFont"/>
    <w:link w:val="Heading51"/>
    <w:uiPriority w:val="9"/>
    <w:rsid w:val="007458DB"/>
    <w:rPr>
      <w:rFonts w:asciiTheme="majorHAnsi" w:eastAsiaTheme="majorEastAsia" w:hAnsiTheme="majorHAnsi" w:cstheme="majorBidi"/>
      <w:color w:val="244160"/>
    </w:rPr>
  </w:style>
  <w:style w:type="character" w:customStyle="1" w:styleId="WW8Num6z3">
    <w:name w:val="WW8Num6z3"/>
    <w:uiPriority w:val="99"/>
    <w:rsid w:val="007458DB"/>
    <w:rPr>
      <w:rFonts w:ascii="Symbol" w:hAnsi="Symbol"/>
    </w:rPr>
  </w:style>
  <w:style w:type="character" w:customStyle="1" w:styleId="WW8Num4z0">
    <w:name w:val="WW8Num4z0"/>
    <w:uiPriority w:val="99"/>
    <w:rsid w:val="007458DB"/>
    <w:rPr>
      <w:rFonts w:ascii="Garamond" w:hAnsi="Garamond"/>
    </w:rPr>
  </w:style>
  <w:style w:type="paragraph" w:customStyle="1" w:styleId="TableHeading">
    <w:name w:val="Table Heading"/>
    <w:basedOn w:val="TableContents"/>
    <w:uiPriority w:val="99"/>
    <w:rsid w:val="007458DB"/>
    <w:pPr>
      <w:jc w:val="center"/>
    </w:pPr>
    <w:rPr>
      <w:b/>
    </w:rPr>
  </w:style>
  <w:style w:type="character" w:styleId="SubtleEmphasis">
    <w:name w:val="Subtle Emphasis"/>
    <w:basedOn w:val="DefaultParagraphFont"/>
    <w:uiPriority w:val="19"/>
    <w:qFormat/>
    <w:rsid w:val="007458DB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7458DB"/>
    <w:rPr>
      <w:rFonts w:ascii="Courier New" w:hAnsi="Courier New" w:cs="Courier New"/>
      <w:sz w:val="21"/>
    </w:rPr>
  </w:style>
  <w:style w:type="character" w:customStyle="1" w:styleId="Absatz-Standardschriftart">
    <w:name w:val="Absatz-Standardschriftart"/>
    <w:link w:val="WW8Num4z2"/>
    <w:uiPriority w:val="99"/>
    <w:rsid w:val="007458DB"/>
  </w:style>
  <w:style w:type="character" w:customStyle="1" w:styleId="WW-Absatz-Standardschriftart">
    <w:name w:val="WW-Absatz-Standardschriftart"/>
    <w:link w:val="WW8Num5z1"/>
    <w:uiPriority w:val="99"/>
    <w:rsid w:val="007458DB"/>
  </w:style>
  <w:style w:type="paragraph" w:styleId="BodyText">
    <w:name w:val="Body Text"/>
    <w:basedOn w:val="Normal"/>
    <w:uiPriority w:val="99"/>
    <w:rsid w:val="007458DB"/>
    <w:pPr>
      <w:spacing w:after="120"/>
    </w:pPr>
  </w:style>
  <w:style w:type="character" w:customStyle="1" w:styleId="WW8Num3z1">
    <w:name w:val="WW8Num3z1"/>
    <w:uiPriority w:val="99"/>
    <w:rsid w:val="007458DB"/>
    <w:rPr>
      <w:rFonts w:ascii="Courier New" w:hAnsi="Courier New" w:cs="Courier New"/>
    </w:rPr>
  </w:style>
  <w:style w:type="character" w:customStyle="1" w:styleId="WW8Num1z2">
    <w:name w:val="WW8Num1z2"/>
    <w:uiPriority w:val="99"/>
    <w:rsid w:val="007458DB"/>
    <w:rPr>
      <w:rFonts w:ascii="Wingdings" w:hAnsi="Wingdings"/>
    </w:rPr>
  </w:style>
  <w:style w:type="character" w:customStyle="1" w:styleId="QuoteChar">
    <w:name w:val="Quote Char"/>
    <w:basedOn w:val="DefaultParagraphFont"/>
    <w:link w:val="Quote"/>
    <w:uiPriority w:val="29"/>
    <w:rsid w:val="007458DB"/>
    <w:rPr>
      <w:i/>
      <w:color w:val="000000"/>
    </w:rPr>
  </w:style>
  <w:style w:type="character" w:customStyle="1" w:styleId="WW8Num5z0">
    <w:name w:val="WW8Num5z0"/>
    <w:uiPriority w:val="99"/>
    <w:rsid w:val="007458DB"/>
    <w:rPr>
      <w:rFonts w:ascii="Symbol" w:hAnsi="Symbol"/>
    </w:rPr>
  </w:style>
  <w:style w:type="paragraph" w:styleId="PlainText">
    <w:name w:val="Plain Text"/>
    <w:basedOn w:val="Normal"/>
    <w:link w:val="PlainTextChar"/>
    <w:uiPriority w:val="99"/>
    <w:rsid w:val="007458DB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1"/>
    <w:uiPriority w:val="9"/>
    <w:rsid w:val="007458DB"/>
    <w:rPr>
      <w:rFonts w:asciiTheme="majorHAnsi" w:eastAsiaTheme="majorEastAsia" w:hAnsiTheme="majorHAnsi" w:cstheme="majorBidi"/>
      <w:b/>
      <w:color w:val="376291"/>
      <w:sz w:val="28"/>
    </w:rPr>
  </w:style>
  <w:style w:type="character" w:customStyle="1" w:styleId="WW8Num3z0">
    <w:name w:val="WW8Num3z0"/>
    <w:uiPriority w:val="99"/>
    <w:rsid w:val="007458DB"/>
    <w:rPr>
      <w:rFonts w:ascii="Garamond" w:hAnsi="Garamond"/>
    </w:rPr>
  </w:style>
  <w:style w:type="character" w:customStyle="1" w:styleId="Heading3Char">
    <w:name w:val="Heading 3 Char"/>
    <w:basedOn w:val="DefaultParagraphFont"/>
    <w:link w:val="Heading31"/>
    <w:uiPriority w:val="9"/>
    <w:rsid w:val="007458DB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basedOn w:val="DefaultParagraphFont"/>
    <w:uiPriority w:val="99"/>
    <w:rsid w:val="007458DB"/>
    <w:rPr>
      <w:rFonts w:ascii="Cambria" w:eastAsia="Times New Roman" w:hAnsi="Cambria"/>
      <w:sz w:val="2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458DB"/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WW8Num7z2">
    <w:name w:val="WW8Num7z2"/>
    <w:uiPriority w:val="99"/>
    <w:rsid w:val="007458DB"/>
    <w:rPr>
      <w:rFonts w:ascii="Wingdings" w:hAnsi="Wingdings"/>
    </w:rPr>
  </w:style>
  <w:style w:type="character" w:customStyle="1" w:styleId="WW8Num6z2">
    <w:name w:val="WW8Num6z2"/>
    <w:uiPriority w:val="99"/>
    <w:rsid w:val="007458DB"/>
    <w:rPr>
      <w:rFonts w:ascii="Wingdings" w:hAnsi="Wingdings"/>
    </w:rPr>
  </w:style>
  <w:style w:type="paragraph" w:customStyle="1" w:styleId="Envelopeaddress">
    <w:name w:val="Envelope address"/>
    <w:basedOn w:val="Normal"/>
    <w:uiPriority w:val="99"/>
    <w:rsid w:val="007458DB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7458DB"/>
    <w:rPr>
      <w:b/>
    </w:rPr>
  </w:style>
  <w:style w:type="character" w:customStyle="1" w:styleId="Endnotereference">
    <w:name w:val="Endnote reference"/>
    <w:basedOn w:val="DefaultParagraphFont"/>
    <w:uiPriority w:val="99"/>
    <w:rsid w:val="007458DB"/>
    <w:rPr>
      <w:vertAlign w:val="superscript"/>
    </w:rPr>
  </w:style>
  <w:style w:type="paragraph" w:customStyle="1" w:styleId="Envelopereturn">
    <w:name w:val="Envelope return"/>
    <w:basedOn w:val="Normal"/>
    <w:uiPriority w:val="99"/>
    <w:rsid w:val="007458DB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1"/>
    <w:uiPriority w:val="9"/>
    <w:rsid w:val="007458DB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WW8Num7z1">
    <w:name w:val="WW8Num7z1"/>
    <w:uiPriority w:val="99"/>
    <w:rsid w:val="007458DB"/>
    <w:rPr>
      <w:rFonts w:ascii="Symbol" w:hAnsi="Symbol"/>
    </w:rPr>
  </w:style>
  <w:style w:type="character" w:customStyle="1" w:styleId="Heading9Char">
    <w:name w:val="Heading 9 Char"/>
    <w:basedOn w:val="DefaultParagraphFont"/>
    <w:link w:val="Heading91"/>
    <w:uiPriority w:val="9"/>
    <w:rsid w:val="007458DB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74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DB"/>
    <w:rPr>
      <w:b/>
      <w:i/>
      <w:color w:val="4F81BD"/>
    </w:rPr>
  </w:style>
  <w:style w:type="character" w:customStyle="1" w:styleId="WW8Num5z1">
    <w:name w:val="WW8Num5z1"/>
    <w:link w:val="WW-Absatz-Standardschriftart"/>
    <w:uiPriority w:val="99"/>
    <w:rsid w:val="007458DB"/>
    <w:rPr>
      <w:rFonts w:ascii="Courier New" w:hAnsi="Courier New" w:cs="Courier New"/>
    </w:rPr>
  </w:style>
  <w:style w:type="character" w:customStyle="1" w:styleId="WW8Num3z3">
    <w:name w:val="WW8Num3z3"/>
    <w:uiPriority w:val="99"/>
    <w:rsid w:val="007458DB"/>
    <w:rPr>
      <w:rFonts w:ascii="Symbol" w:hAnsi="Symbol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rsid w:val="007458DB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customStyle="1" w:styleId="TableContents">
    <w:name w:val="Table Contents"/>
    <w:basedOn w:val="Normal"/>
    <w:uiPriority w:val="99"/>
    <w:rsid w:val="007458DB"/>
  </w:style>
  <w:style w:type="paragraph" w:customStyle="1" w:styleId="Heading81">
    <w:name w:val="Heading 81"/>
    <w:basedOn w:val="Normal"/>
    <w:next w:val="Normal"/>
    <w:link w:val="Heading8Char"/>
    <w:uiPriority w:val="9"/>
    <w:qFormat/>
    <w:rsid w:val="007458DB"/>
    <w:pPr>
      <w:keepNext/>
      <w:keepLines/>
      <w:spacing w:before="200"/>
    </w:pPr>
    <w:rPr>
      <w:rFonts w:asciiTheme="majorHAnsi" w:eastAsiaTheme="majorEastAsia" w:hAnsiTheme="majorHAnsi" w:cstheme="majorBidi"/>
      <w:color w:val="404040"/>
    </w:rPr>
  </w:style>
  <w:style w:type="character" w:customStyle="1" w:styleId="Heading6Char">
    <w:name w:val="Heading 6 Char"/>
    <w:basedOn w:val="DefaultParagraphFont"/>
    <w:link w:val="Heading61"/>
    <w:uiPriority w:val="9"/>
    <w:rsid w:val="007458DB"/>
    <w:rPr>
      <w:rFonts w:asciiTheme="majorHAnsi" w:eastAsiaTheme="majorEastAsia" w:hAnsiTheme="majorHAnsi" w:cstheme="majorBidi"/>
      <w:i/>
      <w:color w:val="244160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rsid w:val="007458DB"/>
    <w:pPr>
      <w:keepNext/>
      <w:keepLines/>
      <w:spacing w:before="200"/>
    </w:pPr>
    <w:rPr>
      <w:rFonts w:asciiTheme="majorHAnsi" w:eastAsiaTheme="majorEastAsia" w:hAnsiTheme="majorHAnsi" w:cstheme="majorBidi"/>
      <w:color w:val="244160"/>
    </w:rPr>
  </w:style>
  <w:style w:type="paragraph" w:customStyle="1" w:styleId="Heading21">
    <w:name w:val="Heading 21"/>
    <w:basedOn w:val="Normal"/>
    <w:next w:val="Normal"/>
    <w:link w:val="Heading2Char"/>
    <w:uiPriority w:val="9"/>
    <w:qFormat/>
    <w:rsid w:val="007458DB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WW8Num5z2">
    <w:name w:val="WW8Num5z2"/>
    <w:uiPriority w:val="99"/>
    <w:rsid w:val="007458DB"/>
    <w:rPr>
      <w:rFonts w:ascii="Wingdings" w:hAnsi="Wingdings"/>
    </w:rPr>
  </w:style>
  <w:style w:type="character" w:customStyle="1" w:styleId="WW8Num4z4">
    <w:name w:val="WW8Num4z4"/>
    <w:uiPriority w:val="99"/>
    <w:rsid w:val="007458DB"/>
    <w:rPr>
      <w:rFonts w:ascii="Courier New" w:hAnsi="Courier New" w:cs="Courier New"/>
    </w:rPr>
  </w:style>
  <w:style w:type="paragraph" w:customStyle="1" w:styleId="Heading31">
    <w:name w:val="Heading 31"/>
    <w:basedOn w:val="Normal"/>
    <w:next w:val="Normal"/>
    <w:link w:val="Heading3Char"/>
    <w:uiPriority w:val="9"/>
    <w:qFormat/>
    <w:rsid w:val="007458DB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7458DB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7458DB"/>
    <w:rPr>
      <w:b/>
      <w:smallCaps/>
      <w:spacing w:val="5"/>
    </w:rPr>
  </w:style>
  <w:style w:type="character" w:customStyle="1" w:styleId="WW8Num7z4">
    <w:name w:val="WW8Num7z4"/>
    <w:uiPriority w:val="99"/>
    <w:rsid w:val="007458DB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uiPriority w:val="99"/>
    <w:rsid w:val="007458DB"/>
    <w:rPr>
      <w:rFonts w:ascii="Cambria" w:eastAsia="Times New Roman" w:hAnsi="Cambria"/>
      <w:sz w:val="22"/>
      <w:lang w:val="en-IN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rsid w:val="007458DB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DB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Caption1">
    <w:name w:val="Caption1"/>
    <w:basedOn w:val="Normal"/>
    <w:uiPriority w:val="99"/>
    <w:rsid w:val="007458DB"/>
    <w:pPr>
      <w:spacing w:before="120" w:after="120"/>
    </w:pPr>
    <w:rPr>
      <w:rFonts w:cs="Mangal"/>
      <w:i/>
      <w:sz w:val="24"/>
    </w:rPr>
  </w:style>
  <w:style w:type="character" w:customStyle="1" w:styleId="WW8Num4z1">
    <w:name w:val="WW8Num4z1"/>
    <w:uiPriority w:val="99"/>
    <w:rsid w:val="007458DB"/>
    <w:rPr>
      <w:rFonts w:ascii="Symbol" w:hAnsi="Symbol"/>
    </w:rPr>
  </w:style>
  <w:style w:type="character" w:customStyle="1" w:styleId="WW8Num1z0">
    <w:name w:val="WW8Num1z0"/>
    <w:uiPriority w:val="99"/>
    <w:rsid w:val="007458DB"/>
    <w:rPr>
      <w:rFonts w:ascii="Symbol" w:hAnsi="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32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6BBAE-7273-4423-9F75-BE351CD6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RAVI</cp:lastModifiedBy>
  <cp:revision>5</cp:revision>
  <dcterms:created xsi:type="dcterms:W3CDTF">2015-04-23T17:47:00Z</dcterms:created>
  <dcterms:modified xsi:type="dcterms:W3CDTF">2020-09-24T12:40:00Z</dcterms:modified>
</cp:coreProperties>
</file>