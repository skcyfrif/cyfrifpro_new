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0B16" w:rsidRDefault="00D10B16">
      <w:pPr>
        <w:rPr>
          <w:rFonts w:ascii="Traditional Arabic" w:hAnsi="Traditional Arabic" w:cs="Traditional Arabic"/>
          <w:b/>
          <w:bCs/>
          <w:sz w:val="30"/>
          <w:szCs w:val="30"/>
        </w:rPr>
      </w:pPr>
      <w:proofErr w:type="spellStart"/>
      <w:r>
        <w:rPr>
          <w:rFonts w:ascii="Traditional Arabic" w:hAnsi="Traditional Arabic" w:cs="Traditional Arabic"/>
          <w:b/>
          <w:bCs/>
          <w:sz w:val="30"/>
          <w:szCs w:val="30"/>
        </w:rPr>
        <w:t>Pranav</w:t>
      </w:r>
      <w:proofErr w:type="spellEnd"/>
      <w:r>
        <w:rPr>
          <w:rFonts w:ascii="Traditional Arabic" w:hAnsi="Traditional Arabic" w:cs="Traditional Arabic"/>
          <w:b/>
          <w:bCs/>
          <w:sz w:val="30"/>
          <w:szCs w:val="30"/>
        </w:rPr>
        <w:t xml:space="preserve"> Singh</w:t>
      </w:r>
    </w:p>
    <w:p w:rsidR="00D10B16" w:rsidRDefault="00D10B16">
      <w:pPr>
        <w:rPr>
          <w:rFonts w:ascii="Traditional Arabic" w:hAnsi="Traditional Arabic" w:cs="Traditional Arabic"/>
          <w:b/>
          <w:bCs/>
          <w:sz w:val="30"/>
          <w:szCs w:val="30"/>
        </w:rPr>
      </w:pPr>
      <w:r>
        <w:rPr>
          <w:rFonts w:ascii="Traditional Arabic" w:hAnsi="Traditional Arabic" w:cs="Traditional Arabic"/>
          <w:b/>
          <w:bCs/>
          <w:sz w:val="30"/>
          <w:szCs w:val="30"/>
        </w:rPr>
        <w:t>B6/127</w:t>
      </w:r>
      <w:proofErr w:type="gramStart"/>
      <w:r>
        <w:rPr>
          <w:rFonts w:ascii="Traditional Arabic" w:hAnsi="Traditional Arabic" w:cs="Traditional Arabic"/>
          <w:b/>
          <w:bCs/>
          <w:sz w:val="30"/>
          <w:szCs w:val="30"/>
        </w:rPr>
        <w:t>,GF,Sector</w:t>
      </w:r>
      <w:proofErr w:type="gramEnd"/>
      <w:r>
        <w:rPr>
          <w:rFonts w:ascii="Traditional Arabic" w:hAnsi="Traditional Arabic" w:cs="Traditional Arabic"/>
          <w:b/>
          <w:bCs/>
          <w:sz w:val="30"/>
          <w:szCs w:val="30"/>
        </w:rPr>
        <w:t>-5,</w:t>
      </w:r>
    </w:p>
    <w:p w:rsidR="00D10B16" w:rsidRDefault="00D10B16">
      <w:pPr>
        <w:rPr>
          <w:rFonts w:ascii="Traditional Arabic" w:hAnsi="Traditional Arabic" w:cs="Traditional Arabic"/>
          <w:b/>
          <w:bCs/>
          <w:sz w:val="30"/>
          <w:szCs w:val="30"/>
        </w:rPr>
      </w:pPr>
      <w:r>
        <w:rPr>
          <w:rFonts w:ascii="Traditional Arabic" w:hAnsi="Traditional Arabic" w:cs="Traditional Arabic"/>
          <w:b/>
          <w:bCs/>
          <w:sz w:val="30"/>
          <w:szCs w:val="30"/>
        </w:rPr>
        <w:t>Rohini</w:t>
      </w:r>
      <w:proofErr w:type="gramStart"/>
      <w:r>
        <w:rPr>
          <w:rFonts w:ascii="Traditional Arabic" w:hAnsi="Traditional Arabic" w:cs="Traditional Arabic"/>
          <w:b/>
          <w:bCs/>
          <w:sz w:val="30"/>
          <w:szCs w:val="30"/>
        </w:rPr>
        <w:t>,Delhi</w:t>
      </w:r>
      <w:proofErr w:type="gramEnd"/>
      <w:r>
        <w:rPr>
          <w:rFonts w:ascii="Traditional Arabic" w:hAnsi="Traditional Arabic" w:cs="Traditional Arabic"/>
          <w:b/>
          <w:bCs/>
          <w:sz w:val="30"/>
          <w:szCs w:val="30"/>
        </w:rPr>
        <w:t>-110085</w:t>
      </w:r>
    </w:p>
    <w:p w:rsidR="00D10B16" w:rsidRDefault="00D10B16">
      <w:pPr>
        <w:rPr>
          <w:rFonts w:ascii="Traditional Arabic" w:eastAsia="Traditional Arabic" w:hAnsi="Traditional Arabic" w:cs="Traditional Arabic"/>
          <w:b/>
          <w:bCs/>
          <w:sz w:val="30"/>
          <w:szCs w:val="30"/>
        </w:rPr>
      </w:pPr>
      <w:r>
        <w:rPr>
          <w:rFonts w:ascii="Traditional Arabic" w:hAnsi="Traditional Arabic" w:cs="Traditional Arabic"/>
          <w:b/>
          <w:bCs/>
          <w:sz w:val="30"/>
          <w:szCs w:val="30"/>
        </w:rPr>
        <w:t xml:space="preserve">Contact </w:t>
      </w:r>
      <w:proofErr w:type="gramStart"/>
      <w:r>
        <w:rPr>
          <w:rFonts w:ascii="Traditional Arabic" w:hAnsi="Traditional Arabic" w:cs="Traditional Arabic"/>
          <w:b/>
          <w:bCs/>
          <w:sz w:val="30"/>
          <w:szCs w:val="30"/>
        </w:rPr>
        <w:t>Number :</w:t>
      </w:r>
      <w:proofErr w:type="gramEnd"/>
      <w:r>
        <w:rPr>
          <w:rFonts w:ascii="Traditional Arabic" w:hAnsi="Traditional Arabic" w:cs="Traditional Arabic"/>
          <w:b/>
          <w:bCs/>
          <w:sz w:val="30"/>
          <w:szCs w:val="30"/>
        </w:rPr>
        <w:t xml:space="preserve"> 9871366090</w:t>
      </w:r>
    </w:p>
    <w:p w:rsidR="00D10B16" w:rsidRDefault="00D10B16">
      <w:pPr>
        <w:rPr>
          <w:rFonts w:ascii="Garamond" w:hAnsi="Garamond" w:cs="Garamond"/>
          <w:emboss/>
          <w:sz w:val="27"/>
          <w:szCs w:val="25"/>
        </w:rPr>
      </w:pPr>
      <w:r>
        <w:rPr>
          <w:rFonts w:ascii="Traditional Arabic" w:eastAsia="Traditional Arabic" w:hAnsi="Traditional Arabic" w:cs="Traditional Arabic"/>
          <w:b/>
          <w:bCs/>
          <w:sz w:val="30"/>
          <w:szCs w:val="30"/>
        </w:rPr>
        <w:t xml:space="preserve">                </w:t>
      </w:r>
      <w:proofErr w:type="gramStart"/>
      <w:r>
        <w:rPr>
          <w:rFonts w:ascii="Traditional Arabic" w:hAnsi="Traditional Arabic" w:cs="Traditional Arabic"/>
          <w:b/>
          <w:bCs/>
          <w:sz w:val="30"/>
          <w:szCs w:val="30"/>
        </w:rPr>
        <w:t>Email :</w:t>
      </w:r>
      <w:proofErr w:type="gramEnd"/>
      <w:r>
        <w:rPr>
          <w:rFonts w:ascii="Traditional Arabic" w:hAnsi="Traditional Arabic" w:cs="Traditional Arabic"/>
          <w:b/>
          <w:bCs/>
          <w:sz w:val="30"/>
          <w:szCs w:val="30"/>
        </w:rPr>
        <w:t xml:space="preserve"> PPRANAVSINGH2008@GMAIL.COM</w:t>
      </w:r>
    </w:p>
    <w:p w:rsidR="00D10B16" w:rsidRDefault="00D10B16">
      <w:pPr>
        <w:shd w:val="clear" w:color="auto" w:fill="FFFFFF"/>
        <w:rPr>
          <w:rFonts w:ascii="Garamond" w:hAnsi="Garamond" w:cs="Garamond"/>
          <w:emboss/>
          <w:sz w:val="27"/>
          <w:szCs w:val="25"/>
        </w:rPr>
      </w:pPr>
    </w:p>
    <w:p w:rsidR="00D10B16" w:rsidRDefault="009C18A5">
      <w:pPr>
        <w:jc w:val="center"/>
        <w:rPr>
          <w:rFonts w:ascii="Garamond" w:hAnsi="Garamond" w:cs="Garamond"/>
          <w:b/>
          <w:i/>
          <w:color w:val="000000"/>
        </w:rPr>
      </w:pPr>
      <w:r w:rsidRPr="009C18A5">
        <w:pict>
          <v:rect id="_x0000_s1028" style="width:480.25pt;height:3pt;mso-wrap-style:none;mso-position-horizontal-relative:char;mso-position-vertical-relative:line;v-text-anchor:middle" fillcolor="gray" stroked="f" strokecolor="gray">
            <v:fill focusposition=".5,.5" focussize="" type="gradientRadial"/>
            <v:stroke color2="#7f7f7f" joinstyle="round"/>
            <w10:wrap type="none"/>
            <w10:anchorlock/>
          </v:rect>
        </w:pict>
      </w:r>
    </w:p>
    <w:p w:rsidR="00D10B16" w:rsidRDefault="00D10B16">
      <w:pPr>
        <w:rPr>
          <w:rFonts w:ascii="Garamond" w:hAnsi="Garamond" w:cs="Garamond"/>
          <w:b/>
          <w:i/>
          <w:color w:val="000000"/>
        </w:rPr>
      </w:pPr>
      <w:r>
        <w:rPr>
          <w:rFonts w:ascii="Garamond" w:hAnsi="Garamond" w:cs="Garamond"/>
          <w:b/>
          <w:i/>
          <w:color w:val="000000"/>
        </w:rPr>
        <w:t xml:space="preserve">In pursuit to attain professional enrichment in the areas of Sales &amp; Marketing /Branch/ Management/ Operations Team Management/Customer Relationship Management with a reputed </w:t>
      </w:r>
      <w:proofErr w:type="gramStart"/>
      <w:r>
        <w:rPr>
          <w:rFonts w:ascii="Garamond" w:hAnsi="Garamond" w:cs="Garamond"/>
          <w:b/>
          <w:i/>
          <w:color w:val="000000"/>
        </w:rPr>
        <w:t>organization .</w:t>
      </w:r>
      <w:proofErr w:type="gramEnd"/>
    </w:p>
    <w:p w:rsidR="00D10B16" w:rsidRDefault="00D10B16">
      <w:pPr>
        <w:rPr>
          <w:rFonts w:ascii="Garamond" w:hAnsi="Garamond" w:cs="Garamond"/>
          <w:b/>
          <w:i/>
          <w:color w:val="000000"/>
        </w:rPr>
      </w:pPr>
    </w:p>
    <w:p w:rsidR="00D10B16" w:rsidRDefault="00D10B16">
      <w:pPr>
        <w:jc w:val="center"/>
        <w:rPr>
          <w:rFonts w:ascii="Garamond" w:hAnsi="Garamond" w:cs="Garamond"/>
          <w:b/>
          <w:i/>
          <w:color w:val="000000"/>
        </w:rPr>
      </w:pPr>
    </w:p>
    <w:p w:rsidR="00D10B16" w:rsidRDefault="00D10B16">
      <w:pPr>
        <w:shd w:val="clear" w:color="auto" w:fill="E6E6E6"/>
        <w:rPr>
          <w:rFonts w:ascii="Garamond" w:hAnsi="Garamond" w:cs="Garamond"/>
          <w:b/>
        </w:rPr>
      </w:pPr>
      <w:r>
        <w:rPr>
          <w:rFonts w:ascii="Garamond" w:hAnsi="Garamond" w:cs="Garamond"/>
          <w:b/>
          <w:spacing w:val="58"/>
          <w:sz w:val="28"/>
          <w:szCs w:val="28"/>
        </w:rPr>
        <w:t>CAREER CONCEPTUS</w:t>
      </w:r>
    </w:p>
    <w:p w:rsidR="00D10B16" w:rsidRDefault="00D10B16">
      <w:pPr>
        <w:numPr>
          <w:ilvl w:val="0"/>
          <w:numId w:val="2"/>
        </w:numPr>
        <w:spacing w:before="100" w:line="10" w:lineRule="atLeast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</w:rPr>
        <w:t>Over 12 years of experience in the areas of :</w:t>
      </w:r>
    </w:p>
    <w:p w:rsidR="00D10B16" w:rsidRDefault="00D10B16">
      <w:pPr>
        <w:tabs>
          <w:tab w:val="left" w:pos="720"/>
        </w:tabs>
        <w:spacing w:before="100" w:line="10" w:lineRule="atLeast"/>
        <w:ind w:left="360"/>
        <w:jc w:val="both"/>
        <w:rPr>
          <w:rFonts w:ascii="Garamond" w:hAnsi="Garamond" w:cs="Garamond"/>
          <w:b/>
          <w:bCs/>
        </w:rPr>
      </w:pPr>
    </w:p>
    <w:p w:rsidR="00D10B16" w:rsidRDefault="00D10B16">
      <w:pPr>
        <w:pStyle w:val="Textbodyindent"/>
        <w:tabs>
          <w:tab w:val="left" w:pos="1160"/>
          <w:tab w:val="left" w:pos="4460"/>
          <w:tab w:val="left" w:pos="4660"/>
          <w:tab w:val="left" w:pos="8960"/>
        </w:tabs>
        <w:spacing w:line="10" w:lineRule="atLeast"/>
        <w:rPr>
          <w:i/>
          <w:iCs/>
        </w:rPr>
      </w:pPr>
      <w:r>
        <w:rPr>
          <w:b/>
          <w:i/>
        </w:rPr>
        <w:t xml:space="preserve">- </w:t>
      </w:r>
      <w:r>
        <w:rPr>
          <w:rFonts w:ascii="Garamond" w:hAnsi="Garamond" w:cs="Garamond"/>
          <w:b/>
          <w:i/>
        </w:rPr>
        <w:t>Profit Centre Head</w:t>
      </w:r>
      <w:r>
        <w:rPr>
          <w:rFonts w:ascii="Garamond" w:hAnsi="Garamond" w:cs="Garamond"/>
          <w:b/>
          <w:i/>
          <w:sz w:val="20"/>
          <w:szCs w:val="18"/>
        </w:rPr>
        <w:t xml:space="preserve">     </w:t>
      </w:r>
      <w:r>
        <w:rPr>
          <w:rFonts w:ascii="Garamond" w:hAnsi="Garamond" w:cs="Garamond"/>
          <w:b/>
          <w:i/>
        </w:rPr>
        <w:t xml:space="preserve">- Operations &amp; Client Servicing Management    </w:t>
      </w:r>
      <w:r>
        <w:rPr>
          <w:rFonts w:ascii="Garamond" w:hAnsi="Garamond" w:cs="Garamond"/>
          <w:b/>
          <w:i/>
          <w:sz w:val="20"/>
          <w:szCs w:val="18"/>
        </w:rPr>
        <w:t xml:space="preserve">- </w:t>
      </w:r>
      <w:r>
        <w:rPr>
          <w:rFonts w:ascii="Garamond" w:hAnsi="Garamond" w:cs="Garamond"/>
          <w:b/>
          <w:i/>
        </w:rPr>
        <w:t>Sales &amp; Marketing</w:t>
      </w:r>
    </w:p>
    <w:p w:rsidR="00D10B16" w:rsidRDefault="00D10B16">
      <w:pPr>
        <w:pStyle w:val="Textbodyindent"/>
        <w:tabs>
          <w:tab w:val="left" w:pos="4460"/>
        </w:tabs>
        <w:spacing w:line="10" w:lineRule="atLeast"/>
        <w:rPr>
          <w:rFonts w:ascii="Garamond" w:hAnsi="Garamond" w:cs="Garamond"/>
          <w:b/>
          <w:i/>
          <w:iCs/>
          <w:sz w:val="20"/>
          <w:szCs w:val="18"/>
        </w:rPr>
      </w:pPr>
      <w:r>
        <w:rPr>
          <w:i/>
          <w:iCs/>
        </w:rPr>
        <w:t xml:space="preserve">- </w:t>
      </w:r>
      <w:r>
        <w:rPr>
          <w:rFonts w:ascii="Garamond" w:hAnsi="Garamond" w:cs="Garamond"/>
          <w:b/>
          <w:i/>
          <w:iCs/>
        </w:rPr>
        <w:t>Corporate Sales                     - Key Accounts Management</w:t>
      </w:r>
      <w:r>
        <w:rPr>
          <w:rFonts w:ascii="Garamond" w:hAnsi="Garamond" w:cs="Garamond"/>
          <w:b/>
          <w:i/>
          <w:iCs/>
          <w:sz w:val="20"/>
          <w:szCs w:val="18"/>
        </w:rPr>
        <w:tab/>
        <w:t xml:space="preserve">                   </w:t>
      </w:r>
      <w:r>
        <w:rPr>
          <w:rFonts w:ascii="Garamond" w:hAnsi="Garamond" w:cs="Garamond"/>
          <w:b/>
          <w:i/>
          <w:iCs/>
        </w:rPr>
        <w:t>- Team Management</w:t>
      </w:r>
    </w:p>
    <w:p w:rsidR="00D10B16" w:rsidRDefault="00D10B16">
      <w:pPr>
        <w:pStyle w:val="Textbodyindent"/>
        <w:tabs>
          <w:tab w:val="left" w:pos="4460"/>
        </w:tabs>
        <w:spacing w:line="10" w:lineRule="atLeast"/>
        <w:ind w:firstLine="360"/>
        <w:rPr>
          <w:rFonts w:ascii="Garamond" w:hAnsi="Garamond" w:cs="Garamond"/>
          <w:b/>
          <w:i/>
          <w:iCs/>
          <w:sz w:val="20"/>
          <w:szCs w:val="18"/>
        </w:rPr>
      </w:pPr>
    </w:p>
    <w:p w:rsidR="00D10B16" w:rsidRDefault="00D10B16">
      <w:pPr>
        <w:pStyle w:val="Textbodyindent"/>
        <w:tabs>
          <w:tab w:val="left" w:pos="4460"/>
        </w:tabs>
        <w:spacing w:line="10" w:lineRule="atLeast"/>
        <w:ind w:firstLine="360"/>
        <w:rPr>
          <w:rFonts w:ascii="Garamond" w:hAnsi="Garamond" w:cs="Garamond"/>
          <w:b/>
          <w:i/>
          <w:iCs/>
          <w:sz w:val="20"/>
          <w:szCs w:val="18"/>
        </w:rPr>
      </w:pPr>
    </w:p>
    <w:p w:rsidR="00D10B16" w:rsidRDefault="00D10B16" w:rsidP="00A863C8">
      <w:pPr>
        <w:tabs>
          <w:tab w:val="left" w:pos="2880"/>
        </w:tabs>
        <w:jc w:val="center"/>
        <w:rPr>
          <w:rFonts w:ascii="Garamond" w:hAnsi="Garamond" w:cs="Garamond"/>
          <w:sz w:val="20"/>
          <w:szCs w:val="18"/>
        </w:rPr>
      </w:pPr>
      <w:r>
        <w:rPr>
          <w:rFonts w:ascii="Trebuchet MS" w:hAnsi="Trebuchet MS" w:cs="Trebuchet MS"/>
          <w:b/>
          <w:bCs/>
        </w:rPr>
        <w:t xml:space="preserve">Niche Area: Business </w:t>
      </w:r>
      <w:proofErr w:type="spellStart"/>
      <w:r>
        <w:rPr>
          <w:rFonts w:ascii="Trebuchet MS" w:hAnsi="Trebuchet MS" w:cs="Trebuchet MS"/>
          <w:b/>
          <w:bCs/>
        </w:rPr>
        <w:t>Development</w:t>
      </w:r>
      <w:proofErr w:type="gramStart"/>
      <w:r>
        <w:rPr>
          <w:rFonts w:ascii="Trebuchet MS" w:hAnsi="Trebuchet MS" w:cs="Trebuchet MS"/>
          <w:b/>
          <w:bCs/>
        </w:rPr>
        <w:t>,</w:t>
      </w:r>
      <w:r w:rsidR="00181793">
        <w:rPr>
          <w:rFonts w:ascii="Trebuchet MS" w:hAnsi="Trebuchet MS" w:cs="Trebuchet MS"/>
          <w:b/>
          <w:bCs/>
        </w:rPr>
        <w:t>Foreign</w:t>
      </w:r>
      <w:proofErr w:type="spellEnd"/>
      <w:proofErr w:type="gramEnd"/>
      <w:r w:rsidR="00181793">
        <w:rPr>
          <w:rFonts w:ascii="Trebuchet MS" w:hAnsi="Trebuchet MS" w:cs="Trebuchet MS"/>
          <w:b/>
          <w:bCs/>
        </w:rPr>
        <w:t xml:space="preserve"> </w:t>
      </w:r>
      <w:proofErr w:type="spellStart"/>
      <w:r w:rsidR="00181793">
        <w:rPr>
          <w:rFonts w:ascii="Trebuchet MS" w:hAnsi="Trebuchet MS" w:cs="Trebuchet MS"/>
          <w:b/>
          <w:bCs/>
        </w:rPr>
        <w:t>Exchange,</w:t>
      </w:r>
      <w:r w:rsidR="00A305F3">
        <w:rPr>
          <w:rFonts w:ascii="Trebuchet MS" w:hAnsi="Trebuchet MS" w:cs="Trebuchet MS"/>
          <w:b/>
          <w:bCs/>
        </w:rPr>
        <w:t>Equity,</w:t>
      </w:r>
      <w:r>
        <w:rPr>
          <w:rFonts w:ascii="Trebuchet MS" w:hAnsi="Trebuchet MS" w:cs="Trebuchet MS"/>
          <w:b/>
          <w:bCs/>
        </w:rPr>
        <w:t>Commodities</w:t>
      </w:r>
      <w:r w:rsidR="00A305F3">
        <w:rPr>
          <w:rFonts w:ascii="Trebuchet MS" w:hAnsi="Trebuchet MS" w:cs="Trebuchet MS"/>
          <w:b/>
          <w:bCs/>
        </w:rPr>
        <w:t>,</w:t>
      </w:r>
      <w:r>
        <w:rPr>
          <w:rFonts w:ascii="Trebuchet MS" w:hAnsi="Trebuchet MS" w:cs="Trebuchet MS"/>
          <w:b/>
          <w:bCs/>
        </w:rPr>
        <w:t>Currency</w:t>
      </w:r>
      <w:proofErr w:type="spellEnd"/>
      <w:r w:rsidR="00A305F3">
        <w:rPr>
          <w:rFonts w:ascii="Trebuchet MS" w:hAnsi="Trebuchet MS" w:cs="Trebuchet MS"/>
          <w:b/>
          <w:bCs/>
        </w:rPr>
        <w:t xml:space="preserve"> &amp; Mutual </w:t>
      </w:r>
      <w:proofErr w:type="spellStart"/>
      <w:r w:rsidR="00A305F3">
        <w:rPr>
          <w:rFonts w:ascii="Trebuchet MS" w:hAnsi="Trebuchet MS" w:cs="Trebuchet MS"/>
          <w:b/>
          <w:bCs/>
        </w:rPr>
        <w:t>Fund,</w:t>
      </w:r>
      <w:r>
        <w:rPr>
          <w:rFonts w:ascii="Trebuchet MS" w:hAnsi="Trebuchet MS" w:cs="Trebuchet MS"/>
          <w:b/>
          <w:bCs/>
        </w:rPr>
        <w:t>Investor</w:t>
      </w:r>
      <w:proofErr w:type="spellEnd"/>
      <w:r>
        <w:rPr>
          <w:rFonts w:ascii="Trebuchet MS" w:hAnsi="Trebuchet MS" w:cs="Trebuchet MS"/>
          <w:b/>
          <w:bCs/>
        </w:rPr>
        <w:t xml:space="preserve"> Services, Franchisee </w:t>
      </w:r>
      <w:proofErr w:type="spellStart"/>
      <w:r>
        <w:rPr>
          <w:rFonts w:ascii="Trebuchet MS" w:hAnsi="Trebuchet MS" w:cs="Trebuchet MS"/>
          <w:b/>
          <w:bCs/>
        </w:rPr>
        <w:t>Development,revenue</w:t>
      </w:r>
      <w:proofErr w:type="spellEnd"/>
      <w:r>
        <w:rPr>
          <w:rFonts w:ascii="Trebuchet MS" w:hAnsi="Trebuchet MS" w:cs="Trebuchet MS"/>
          <w:b/>
          <w:bCs/>
        </w:rPr>
        <w:t xml:space="preserve"> Generation and Investment Management of HNI &amp; Corporate Clients.</w:t>
      </w:r>
    </w:p>
    <w:p w:rsidR="00D10B16" w:rsidRDefault="00D10B16">
      <w:pPr>
        <w:tabs>
          <w:tab w:val="left" w:pos="360"/>
        </w:tabs>
        <w:spacing w:line="288" w:lineRule="auto"/>
        <w:jc w:val="center"/>
        <w:rPr>
          <w:rFonts w:ascii="Garamond" w:hAnsi="Garamond" w:cs="Garamond"/>
          <w:bCs/>
          <w:sz w:val="20"/>
          <w:szCs w:val="18"/>
        </w:rPr>
      </w:pPr>
    </w:p>
    <w:p w:rsidR="00D10B16" w:rsidRDefault="00D10B16">
      <w:pPr>
        <w:shd w:val="clear" w:color="auto" w:fill="E6E6E6"/>
        <w:rPr>
          <w:rFonts w:ascii="Garamond" w:hAnsi="Garamond" w:cs="Garamond"/>
        </w:rPr>
      </w:pPr>
    </w:p>
    <w:p w:rsidR="00D10B16" w:rsidRDefault="00D10B16">
      <w:pPr>
        <w:spacing w:before="60"/>
        <w:jc w:val="both"/>
        <w:rPr>
          <w:rFonts w:ascii="Garamond" w:hAnsi="Garamond" w:cs="Garamond"/>
        </w:rPr>
      </w:pPr>
    </w:p>
    <w:p w:rsidR="00D10B16" w:rsidRDefault="00D10B16">
      <w:pPr>
        <w:spacing w:before="60"/>
        <w:jc w:val="both"/>
        <w:rPr>
          <w:rFonts w:ascii="Garamond" w:hAnsi="Garamond" w:cs="Garamond"/>
        </w:rPr>
      </w:pPr>
    </w:p>
    <w:p w:rsidR="00D10B16" w:rsidRDefault="00D10B16">
      <w:pPr>
        <w:shd w:val="clear" w:color="auto" w:fill="E6E6E6"/>
        <w:rPr>
          <w:rFonts w:ascii="Garamond" w:hAnsi="Garamond" w:cs="Garamond"/>
          <w:b/>
        </w:rPr>
      </w:pPr>
      <w:r>
        <w:rPr>
          <w:rFonts w:ascii="Garamond" w:hAnsi="Garamond" w:cs="Garamond"/>
          <w:b/>
          <w:spacing w:val="64"/>
          <w:sz w:val="28"/>
          <w:szCs w:val="28"/>
        </w:rPr>
        <w:t>EMPLOYMENT HISTORY</w:t>
      </w:r>
    </w:p>
    <w:p w:rsidR="00D10B16" w:rsidRDefault="00D10B16">
      <w:pPr>
        <w:jc w:val="both"/>
        <w:rPr>
          <w:rFonts w:ascii="Garamond" w:hAnsi="Garamond" w:cs="Garamond"/>
          <w:b/>
        </w:rPr>
      </w:pPr>
    </w:p>
    <w:p w:rsidR="0047716A" w:rsidRDefault="0047716A" w:rsidP="0047716A">
      <w:pPr>
        <w:jc w:val="both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t>Organisation</w:t>
      </w:r>
      <w:proofErr w:type="spellEnd"/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Reliance Commodities Ltd</w:t>
      </w:r>
    </w:p>
    <w:p w:rsidR="0047716A" w:rsidRDefault="0047716A" w:rsidP="0047716A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Regional Product Manager</w:t>
      </w:r>
    </w:p>
    <w:p w:rsidR="0047716A" w:rsidRDefault="0047716A" w:rsidP="0047716A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Duration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           April 2019 to till date</w:t>
      </w:r>
    </w:p>
    <w:p w:rsidR="0047716A" w:rsidRDefault="0047716A">
      <w:pPr>
        <w:jc w:val="both"/>
        <w:rPr>
          <w:rFonts w:ascii="Garamond" w:hAnsi="Garamond" w:cs="Garamond"/>
          <w:b/>
        </w:rPr>
      </w:pPr>
    </w:p>
    <w:p w:rsidR="0047716A" w:rsidRDefault="0047716A">
      <w:pPr>
        <w:jc w:val="both"/>
        <w:rPr>
          <w:rFonts w:ascii="Garamond" w:hAnsi="Garamond" w:cs="Garamond"/>
          <w:b/>
        </w:rPr>
      </w:pP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Responsible for Commodity &amp; Currency Business of the region</w:t>
      </w: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Providing training to sales team, dealing team,</w:t>
      </w:r>
      <w:r w:rsidR="003943FB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channel partner team &amp; franchisee in all branches.</w:t>
      </w: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Preparing annual revenue target branch wise</w:t>
      </w:r>
      <w:r w:rsidR="006869B3">
        <w:rPr>
          <w:rFonts w:ascii="Garamond" w:hAnsi="Garamond" w:cs="Garamond"/>
        </w:rPr>
        <w:t>.</w:t>
      </w:r>
      <w:r>
        <w:rPr>
          <w:rFonts w:ascii="Garamond" w:hAnsi="Garamond" w:cs="Garamond"/>
        </w:rPr>
        <w:t xml:space="preserve"> </w:t>
      </w: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Preparing monthly &amp; quarterly revenue &amp; sales report branch wise.</w:t>
      </w: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Attending to investors/ clients (individuals/corporate clients) concerns &amp; complaints </w:t>
      </w:r>
      <w:r>
        <w:rPr>
          <w:rFonts w:ascii="Garamond" w:hAnsi="Garamond" w:cs="Garamond"/>
          <w:color w:val="000000"/>
        </w:rPr>
        <w:t>and co-</w:t>
      </w:r>
      <w:proofErr w:type="spellStart"/>
      <w:r>
        <w:rPr>
          <w:rFonts w:ascii="Garamond" w:hAnsi="Garamond" w:cs="Garamond"/>
          <w:color w:val="000000"/>
        </w:rPr>
        <w:t>ordinating</w:t>
      </w:r>
      <w:proofErr w:type="spellEnd"/>
      <w:r>
        <w:rPr>
          <w:rFonts w:ascii="Garamond" w:hAnsi="Garamond" w:cs="Garamond"/>
        </w:rPr>
        <w:t xml:space="preserve"> with Customer service team for effectively resolving them. </w:t>
      </w: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Analyzing the financial capabilities of HNI clients for providing them appropriate investment solutions, ensuring that the solutions provided carry the minimum investment risk. </w:t>
      </w:r>
    </w:p>
    <w:p w:rsidR="0047716A" w:rsidRDefault="0047716A" w:rsidP="0047716A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Developing, Planning and Executing effective Promotions and Coverage Plans for the area. </w:t>
      </w:r>
    </w:p>
    <w:p w:rsidR="0047716A" w:rsidRPr="006869B3" w:rsidRDefault="0047716A" w:rsidP="006869B3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Developing Relationship with key decision-makers in target organizations for business development. .</w:t>
      </w:r>
    </w:p>
    <w:p w:rsidR="0047716A" w:rsidRDefault="0047716A" w:rsidP="0047716A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lastRenderedPageBreak/>
        <w:t xml:space="preserve">Arranging </w:t>
      </w:r>
      <w:r w:rsidR="006869B3">
        <w:rPr>
          <w:rFonts w:ascii="Garamond" w:hAnsi="Garamond" w:cs="Garamond"/>
        </w:rPr>
        <w:t xml:space="preserve">Currency and Commodity </w:t>
      </w:r>
      <w:r>
        <w:rPr>
          <w:rFonts w:ascii="Garamond" w:hAnsi="Garamond" w:cs="Garamond"/>
        </w:rPr>
        <w:t>Seminar for existing c</w:t>
      </w:r>
      <w:r w:rsidR="006869B3">
        <w:rPr>
          <w:rFonts w:ascii="Garamond" w:hAnsi="Garamond" w:cs="Garamond"/>
        </w:rPr>
        <w:t>lients &amp; Franchisee.</w:t>
      </w:r>
    </w:p>
    <w:p w:rsidR="0047716A" w:rsidRDefault="0047716A" w:rsidP="0047716A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Setting up centralized dealing desk of the region under proper supervision.</w:t>
      </w:r>
    </w:p>
    <w:p w:rsidR="0047716A" w:rsidRDefault="0047716A" w:rsidP="0047716A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Coordination with Operation, Research, Compliance and HR team for smooth operation. </w:t>
      </w:r>
    </w:p>
    <w:p w:rsidR="0047716A" w:rsidRDefault="0047716A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            Respo</w:t>
      </w:r>
      <w:r w:rsidR="006869B3">
        <w:rPr>
          <w:rFonts w:ascii="Garamond" w:hAnsi="Garamond" w:cs="Garamond"/>
        </w:rPr>
        <w:t xml:space="preserve">nsible for profitability of </w:t>
      </w:r>
      <w:proofErr w:type="spellStart"/>
      <w:r w:rsidR="006869B3">
        <w:rPr>
          <w:rFonts w:ascii="Garamond" w:hAnsi="Garamond" w:cs="Garamond"/>
        </w:rPr>
        <w:t>Delhi</w:t>
      </w:r>
      <w:proofErr w:type="gramStart"/>
      <w:r w:rsidR="006869B3">
        <w:rPr>
          <w:rFonts w:ascii="Garamond" w:hAnsi="Garamond" w:cs="Garamond"/>
        </w:rPr>
        <w:t>,NCR</w:t>
      </w:r>
      <w:proofErr w:type="spellEnd"/>
      <w:proofErr w:type="gramEnd"/>
      <w:r w:rsidR="006869B3">
        <w:rPr>
          <w:rFonts w:ascii="Garamond" w:hAnsi="Garamond" w:cs="Garamond"/>
        </w:rPr>
        <w:t xml:space="preserve"> and Rajasthan </w:t>
      </w:r>
      <w:r>
        <w:rPr>
          <w:rFonts w:ascii="Garamond" w:hAnsi="Garamond" w:cs="Garamond"/>
        </w:rPr>
        <w:t>region</w:t>
      </w:r>
      <w:r w:rsidR="006869B3">
        <w:rPr>
          <w:rFonts w:ascii="Garamond" w:hAnsi="Garamond" w:cs="Garamond"/>
        </w:rPr>
        <w:t>.</w:t>
      </w:r>
    </w:p>
    <w:p w:rsidR="0047716A" w:rsidRDefault="0047716A">
      <w:pPr>
        <w:jc w:val="both"/>
        <w:rPr>
          <w:rFonts w:ascii="Garamond" w:hAnsi="Garamond" w:cs="Garamond"/>
          <w:b/>
        </w:rPr>
      </w:pPr>
    </w:p>
    <w:p w:rsidR="0047716A" w:rsidRDefault="0047716A">
      <w:pPr>
        <w:jc w:val="both"/>
        <w:rPr>
          <w:rFonts w:ascii="Garamond" w:hAnsi="Garamond" w:cs="Garamond"/>
          <w:b/>
        </w:rPr>
      </w:pPr>
    </w:p>
    <w:p w:rsidR="00960A40" w:rsidRDefault="00960A40" w:rsidP="00960A40">
      <w:pPr>
        <w:jc w:val="both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t>Organisation</w:t>
      </w:r>
      <w:proofErr w:type="spellEnd"/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 xml:space="preserve">BFC </w:t>
      </w:r>
      <w:proofErr w:type="spellStart"/>
      <w:r>
        <w:rPr>
          <w:rFonts w:ascii="Garamond" w:hAnsi="Garamond" w:cs="Garamond"/>
          <w:b/>
        </w:rPr>
        <w:t>Forex</w:t>
      </w:r>
      <w:proofErr w:type="spellEnd"/>
      <w:r>
        <w:rPr>
          <w:rFonts w:ascii="Garamond" w:hAnsi="Garamond" w:cs="Garamond"/>
          <w:b/>
        </w:rPr>
        <w:t xml:space="preserve"> &amp; Financial Services </w:t>
      </w:r>
      <w:proofErr w:type="spellStart"/>
      <w:r>
        <w:rPr>
          <w:rFonts w:ascii="Garamond" w:hAnsi="Garamond" w:cs="Garamond"/>
          <w:b/>
        </w:rPr>
        <w:t>Pvt</w:t>
      </w:r>
      <w:proofErr w:type="spellEnd"/>
      <w:r>
        <w:rPr>
          <w:rFonts w:ascii="Garamond" w:hAnsi="Garamond" w:cs="Garamond"/>
          <w:b/>
        </w:rPr>
        <w:t xml:space="preserve"> Ltd</w:t>
      </w:r>
    </w:p>
    <w:p w:rsidR="00960A40" w:rsidRDefault="00960A40" w:rsidP="00960A40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Area Manager-North</w:t>
      </w:r>
    </w:p>
    <w:p w:rsidR="00960A40" w:rsidRDefault="00960A40" w:rsidP="00960A40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Duration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 w:rsidR="00EC65ED">
        <w:rPr>
          <w:rFonts w:ascii="Garamond" w:hAnsi="Garamond" w:cs="Garamond"/>
          <w:b/>
        </w:rPr>
        <w:t xml:space="preserve">          </w:t>
      </w:r>
      <w:r>
        <w:rPr>
          <w:rFonts w:ascii="Garamond" w:hAnsi="Garamond" w:cs="Garamond"/>
          <w:b/>
        </w:rPr>
        <w:t xml:space="preserve"> Oct 2018</w:t>
      </w:r>
      <w:r w:rsidR="00EC65ED">
        <w:rPr>
          <w:rFonts w:ascii="Garamond" w:hAnsi="Garamond" w:cs="Garamond"/>
          <w:b/>
        </w:rPr>
        <w:t xml:space="preserve"> to </w:t>
      </w:r>
      <w:r w:rsidR="0047716A">
        <w:rPr>
          <w:rFonts w:ascii="Garamond" w:hAnsi="Garamond" w:cs="Garamond"/>
          <w:b/>
        </w:rPr>
        <w:t>March 2019</w:t>
      </w:r>
    </w:p>
    <w:p w:rsidR="00960A40" w:rsidRDefault="00960A40" w:rsidP="00960A40">
      <w:pPr>
        <w:jc w:val="both"/>
        <w:rPr>
          <w:rFonts w:ascii="Garamond" w:hAnsi="Garamond" w:cs="Garamond"/>
          <w:b/>
        </w:rPr>
      </w:pPr>
    </w:p>
    <w:p w:rsidR="00960A40" w:rsidRDefault="00960A40" w:rsidP="00960A40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960A40" w:rsidRPr="003943FB" w:rsidRDefault="00960A40" w:rsidP="00960A40">
      <w:pPr>
        <w:jc w:val="both"/>
        <w:rPr>
          <w:rFonts w:ascii="Garamond" w:hAnsi="Garamond" w:cs="Garamond"/>
          <w:b/>
          <w:bCs/>
          <w:sz w:val="28"/>
          <w:szCs w:val="28"/>
        </w:rPr>
      </w:pPr>
      <w:r w:rsidRPr="003943FB">
        <w:rPr>
          <w:rFonts w:ascii="Garamond" w:hAnsi="Garamond" w:cs="Garamond"/>
          <w:b/>
          <w:bCs/>
          <w:sz w:val="28"/>
          <w:szCs w:val="28"/>
        </w:rPr>
        <w:t xml:space="preserve">Key Deliverables: </w:t>
      </w:r>
    </w:p>
    <w:p w:rsidR="00960A40" w:rsidRPr="003943FB" w:rsidRDefault="00960A40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>Responsible for Foreign Exchange business of all Branches of North India.</w:t>
      </w:r>
    </w:p>
    <w:p w:rsidR="003943FB" w:rsidRPr="003943FB" w:rsidRDefault="00960A40" w:rsidP="003943F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 xml:space="preserve"> </w:t>
      </w:r>
      <w:r w:rsidR="00080EDB" w:rsidRPr="003943FB">
        <w:rPr>
          <w:rFonts w:ascii="Garamond" w:hAnsi="Garamond" w:cs="Garamond"/>
          <w:bCs/>
        </w:rPr>
        <w:t xml:space="preserve">To </w:t>
      </w:r>
      <w:r w:rsidRPr="003943FB">
        <w:rPr>
          <w:rFonts w:ascii="Garamond" w:hAnsi="Garamond" w:cs="Garamond"/>
          <w:bCs/>
        </w:rPr>
        <w:t xml:space="preserve">achieve </w:t>
      </w:r>
      <w:proofErr w:type="spellStart"/>
      <w:r w:rsidR="003943FB" w:rsidRPr="003943FB">
        <w:rPr>
          <w:rFonts w:ascii="Garamond" w:hAnsi="Garamond" w:cs="Garamond"/>
          <w:bCs/>
        </w:rPr>
        <w:t>Corporates</w:t>
      </w:r>
      <w:proofErr w:type="spellEnd"/>
      <w:r w:rsidR="003943FB" w:rsidRPr="003943FB">
        <w:rPr>
          <w:rFonts w:ascii="Garamond" w:hAnsi="Garamond" w:cs="Garamond"/>
          <w:bCs/>
        </w:rPr>
        <w:t>,</w:t>
      </w:r>
      <w:r w:rsidR="003943FB">
        <w:rPr>
          <w:rFonts w:ascii="Garamond" w:hAnsi="Garamond" w:cs="Garamond"/>
          <w:bCs/>
        </w:rPr>
        <w:t xml:space="preserve"> </w:t>
      </w:r>
      <w:r w:rsidR="003943FB" w:rsidRPr="003943FB">
        <w:rPr>
          <w:rFonts w:ascii="Garamond" w:hAnsi="Garamond" w:cs="Garamond"/>
          <w:bCs/>
        </w:rPr>
        <w:t>Travel Card,</w:t>
      </w:r>
      <w:r w:rsidR="003943FB">
        <w:rPr>
          <w:rFonts w:ascii="Garamond" w:hAnsi="Garamond" w:cs="Garamond"/>
          <w:bCs/>
        </w:rPr>
        <w:t xml:space="preserve"> </w:t>
      </w:r>
      <w:r w:rsidR="003943FB" w:rsidRPr="003943FB">
        <w:rPr>
          <w:rFonts w:ascii="Garamond" w:hAnsi="Garamond" w:cs="Garamond"/>
          <w:bCs/>
        </w:rPr>
        <w:t>Portal transactions, Inward &amp; Outward remittances</w:t>
      </w:r>
    </w:p>
    <w:p w:rsidR="003943FB" w:rsidRDefault="003943FB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proofErr w:type="gramStart"/>
      <w:r w:rsidRPr="003943FB">
        <w:rPr>
          <w:rFonts w:ascii="Garamond" w:hAnsi="Garamond" w:cs="Garamond"/>
          <w:bCs/>
        </w:rPr>
        <w:t>product</w:t>
      </w:r>
      <w:r>
        <w:rPr>
          <w:rFonts w:ascii="Garamond" w:hAnsi="Garamond" w:cs="Garamond"/>
          <w:bCs/>
        </w:rPr>
        <w:t>s</w:t>
      </w:r>
      <w:proofErr w:type="gramEnd"/>
      <w:r>
        <w:rPr>
          <w:rFonts w:ascii="Garamond" w:hAnsi="Garamond" w:cs="Garamond"/>
          <w:bCs/>
        </w:rPr>
        <w:t xml:space="preserve"> wise target of region.</w:t>
      </w:r>
    </w:p>
    <w:p w:rsidR="00DA540D" w:rsidRPr="003943FB" w:rsidRDefault="00DA540D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 xml:space="preserve">Monthly review of Bulk and </w:t>
      </w:r>
      <w:r w:rsidR="00181793" w:rsidRPr="003943FB">
        <w:rPr>
          <w:rFonts w:ascii="Garamond" w:hAnsi="Garamond" w:cs="Garamond"/>
          <w:bCs/>
        </w:rPr>
        <w:t>R</w:t>
      </w:r>
      <w:r w:rsidRPr="003943FB">
        <w:rPr>
          <w:rFonts w:ascii="Garamond" w:hAnsi="Garamond" w:cs="Garamond"/>
          <w:bCs/>
        </w:rPr>
        <w:t>etail volume branch wise.</w:t>
      </w:r>
    </w:p>
    <w:p w:rsidR="00DA540D" w:rsidRPr="003943FB" w:rsidRDefault="00DA540D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>Surprise inspection of branch to ensure the system and physical cash amounts tally.</w:t>
      </w:r>
    </w:p>
    <w:p w:rsidR="00181793" w:rsidRPr="003943FB" w:rsidRDefault="00DA540D" w:rsidP="006921DC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 xml:space="preserve">Creating relationship with </w:t>
      </w:r>
      <w:r w:rsidR="003943FB" w:rsidRPr="003943FB">
        <w:rPr>
          <w:rFonts w:ascii="Garamond" w:hAnsi="Garamond" w:cs="Garamond"/>
          <w:bCs/>
        </w:rPr>
        <w:t>empanelled</w:t>
      </w:r>
      <w:r w:rsidRPr="003943FB">
        <w:rPr>
          <w:rFonts w:ascii="Garamond" w:hAnsi="Garamond" w:cs="Garamond"/>
          <w:bCs/>
        </w:rPr>
        <w:t xml:space="preserve"> bank</w:t>
      </w:r>
    </w:p>
    <w:p w:rsidR="00DA540D" w:rsidRPr="003943FB" w:rsidRDefault="0047060A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>Driving business of Area through identification and penetration of new market.</w:t>
      </w:r>
    </w:p>
    <w:p w:rsidR="0047060A" w:rsidRPr="003943FB" w:rsidRDefault="0047060A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 xml:space="preserve">Review MIS &amp; Product </w:t>
      </w:r>
      <w:r w:rsidR="00080EDB" w:rsidRPr="003943FB">
        <w:rPr>
          <w:rFonts w:ascii="Garamond" w:hAnsi="Garamond" w:cs="Garamond"/>
          <w:bCs/>
        </w:rPr>
        <w:t>wise business monthly.</w:t>
      </w:r>
      <w:r w:rsidRPr="003943FB">
        <w:rPr>
          <w:rFonts w:ascii="Garamond" w:hAnsi="Garamond" w:cs="Garamond"/>
          <w:bCs/>
        </w:rPr>
        <w:t xml:space="preserve"> </w:t>
      </w:r>
    </w:p>
    <w:p w:rsidR="0047060A" w:rsidRPr="003943FB" w:rsidRDefault="0047060A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>New Branch set up in defined area,</w:t>
      </w:r>
      <w:r w:rsidR="00181793" w:rsidRPr="003943FB">
        <w:rPr>
          <w:rFonts w:ascii="Garamond" w:hAnsi="Garamond" w:cs="Garamond"/>
          <w:bCs/>
        </w:rPr>
        <w:t xml:space="preserve"> </w:t>
      </w:r>
      <w:r w:rsidRPr="003943FB">
        <w:rPr>
          <w:rFonts w:ascii="Garamond" w:hAnsi="Garamond" w:cs="Garamond"/>
          <w:bCs/>
        </w:rPr>
        <w:t>recruitment of key staff and arranging training for them.</w:t>
      </w:r>
    </w:p>
    <w:p w:rsidR="00080EDB" w:rsidRPr="003943FB" w:rsidRDefault="00080EDB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>Maintaining compliance requirement of business at branch level for smooth operation of branches</w:t>
      </w:r>
    </w:p>
    <w:p w:rsidR="00181793" w:rsidRDefault="00181793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 w:rsidRPr="003943FB">
        <w:rPr>
          <w:rFonts w:ascii="Garamond" w:hAnsi="Garamond" w:cs="Garamond"/>
          <w:bCs/>
        </w:rPr>
        <w:t>Weekly review of DSR report product wise.</w:t>
      </w:r>
    </w:p>
    <w:p w:rsidR="001F6CB0" w:rsidRPr="003943FB" w:rsidRDefault="001F6CB0" w:rsidP="00080EDB">
      <w:pPr>
        <w:numPr>
          <w:ilvl w:val="0"/>
          <w:numId w:val="9"/>
        </w:numPr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 xml:space="preserve">Tie up with </w:t>
      </w:r>
      <w:proofErr w:type="spellStart"/>
      <w:r>
        <w:rPr>
          <w:rFonts w:ascii="Garamond" w:hAnsi="Garamond" w:cs="Garamond"/>
          <w:bCs/>
        </w:rPr>
        <w:t>corporate</w:t>
      </w:r>
      <w:proofErr w:type="gramStart"/>
      <w:r>
        <w:rPr>
          <w:rFonts w:ascii="Garamond" w:hAnsi="Garamond" w:cs="Garamond"/>
          <w:bCs/>
        </w:rPr>
        <w:t>,Hotels,Hospitals,Travel</w:t>
      </w:r>
      <w:proofErr w:type="spellEnd"/>
      <w:proofErr w:type="gramEnd"/>
      <w:r>
        <w:rPr>
          <w:rFonts w:ascii="Garamond" w:hAnsi="Garamond" w:cs="Garamond"/>
          <w:bCs/>
        </w:rPr>
        <w:t xml:space="preserve"> </w:t>
      </w:r>
      <w:proofErr w:type="spellStart"/>
      <w:r>
        <w:rPr>
          <w:rFonts w:ascii="Garamond" w:hAnsi="Garamond" w:cs="Garamond"/>
          <w:bCs/>
        </w:rPr>
        <w:t>agents,education</w:t>
      </w:r>
      <w:proofErr w:type="spellEnd"/>
      <w:r>
        <w:rPr>
          <w:rFonts w:ascii="Garamond" w:hAnsi="Garamond" w:cs="Garamond"/>
          <w:bCs/>
        </w:rPr>
        <w:t xml:space="preserve"> consultants and Freelancer agents to increase retail business.</w:t>
      </w:r>
    </w:p>
    <w:p w:rsidR="00B41F8B" w:rsidRDefault="00B41F8B">
      <w:pPr>
        <w:jc w:val="both"/>
        <w:rPr>
          <w:rFonts w:ascii="Garamond" w:hAnsi="Garamond" w:cs="Garamond"/>
          <w:b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t>Organisation</w:t>
      </w:r>
      <w:proofErr w:type="spellEnd"/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</w:r>
      <w:proofErr w:type="spellStart"/>
      <w:r>
        <w:rPr>
          <w:rFonts w:ascii="Garamond" w:hAnsi="Garamond" w:cs="Garamond"/>
          <w:b/>
        </w:rPr>
        <w:t>Sharekhan</w:t>
      </w:r>
      <w:proofErr w:type="spellEnd"/>
      <w:r>
        <w:rPr>
          <w:rFonts w:ascii="Garamond" w:hAnsi="Garamond" w:cs="Garamond"/>
          <w:b/>
        </w:rPr>
        <w:t xml:space="preserve"> </w:t>
      </w: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Regional Manager</w:t>
      </w: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</w:t>
      </w:r>
      <w:r w:rsidR="00B41F8B">
        <w:rPr>
          <w:rFonts w:ascii="Garamond" w:hAnsi="Garamond" w:cs="Garamond"/>
          <w:b/>
        </w:rPr>
        <w:t>uration</w:t>
      </w:r>
      <w:r w:rsidR="00B41F8B">
        <w:rPr>
          <w:rFonts w:ascii="Garamond" w:hAnsi="Garamond" w:cs="Garamond"/>
          <w:b/>
        </w:rPr>
        <w:tab/>
      </w:r>
      <w:r w:rsidR="00B41F8B">
        <w:rPr>
          <w:rFonts w:ascii="Garamond" w:hAnsi="Garamond" w:cs="Garamond"/>
          <w:b/>
        </w:rPr>
        <w:tab/>
        <w:t>:</w:t>
      </w:r>
      <w:r w:rsidR="00B41F8B">
        <w:rPr>
          <w:rFonts w:ascii="Garamond" w:hAnsi="Garamond" w:cs="Garamond"/>
          <w:b/>
        </w:rPr>
        <w:tab/>
        <w:t>Jan 2018 to Oct 2018</w:t>
      </w:r>
    </w:p>
    <w:p w:rsidR="00D10B16" w:rsidRDefault="00D10B16">
      <w:pPr>
        <w:jc w:val="both"/>
        <w:rPr>
          <w:rFonts w:ascii="Garamond" w:hAnsi="Garamond" w:cs="Garamond"/>
          <w:b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</w:p>
    <w:p w:rsidR="00B41F8B" w:rsidRDefault="00B41F8B">
      <w:pPr>
        <w:jc w:val="both"/>
        <w:rPr>
          <w:rFonts w:ascii="Garamond" w:hAnsi="Garamond" w:cs="Garamond"/>
          <w:b/>
        </w:rPr>
      </w:pP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  <w:bookmarkStart w:id="0" w:name="_Hlk2532021"/>
      <w:r>
        <w:rPr>
          <w:rFonts w:ascii="Garamond" w:hAnsi="Garamond" w:cs="Garamond"/>
          <w:b/>
          <w:bCs/>
          <w:sz w:val="28"/>
          <w:szCs w:val="28"/>
        </w:rPr>
        <w:t xml:space="preserve">Key Deliverables: </w:t>
      </w:r>
    </w:p>
    <w:bookmarkEnd w:id="0"/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Responsible for Commodity &amp; Currency Business of region</w:t>
      </w:r>
      <w:r w:rsidR="00D05E7D">
        <w:rPr>
          <w:rFonts w:ascii="Garamond" w:hAnsi="Garamond" w:cs="Garamond"/>
        </w:rPr>
        <w:t>.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Providing training to sales team, Relationship managers &amp; franchisee in all branch.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Preparing annual revenue target branch wise 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Preparing monthly &amp; quarterly revenue &amp; sales report branch wise.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Attending to investors/ clients (individuals/corporate clients) concerns &amp; complaints </w:t>
      </w:r>
      <w:r>
        <w:rPr>
          <w:rFonts w:ascii="Garamond" w:hAnsi="Garamond" w:cs="Garamond"/>
          <w:color w:val="000000"/>
        </w:rPr>
        <w:t>and co-</w:t>
      </w:r>
      <w:proofErr w:type="spellStart"/>
      <w:r>
        <w:rPr>
          <w:rFonts w:ascii="Garamond" w:hAnsi="Garamond" w:cs="Garamond"/>
          <w:color w:val="000000"/>
        </w:rPr>
        <w:t>ordinating</w:t>
      </w:r>
      <w:proofErr w:type="spellEnd"/>
      <w:r>
        <w:rPr>
          <w:rFonts w:ascii="Garamond" w:hAnsi="Garamond" w:cs="Garamond"/>
        </w:rPr>
        <w:t xml:space="preserve"> with Customer service team for effectively resolving them. 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Analyzing the financial capabilities of HNI clients for providing them appropriate investment solutions, ensuring that the solutions provided carry the minimum investment risk. 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Marketing activities like pamphlet distribution, micro marketing campaigns, corporate tie-ups and co-branded promotions. </w:t>
      </w:r>
    </w:p>
    <w:p w:rsidR="00D10B16" w:rsidRDefault="00D10B16" w:rsidP="00A305F3">
      <w:pPr>
        <w:numPr>
          <w:ilvl w:val="0"/>
          <w:numId w:val="10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Developing, Planning and Executing effective Promotions and Coverage Plans for the area. </w:t>
      </w:r>
    </w:p>
    <w:p w:rsidR="00D10B16" w:rsidRDefault="00D10B16" w:rsidP="00A305F3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Developing Relationship with key decision-makers in target organizations for business development. .</w:t>
      </w:r>
    </w:p>
    <w:p w:rsidR="00D10B16" w:rsidRDefault="00D10B16" w:rsidP="00A305F3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lastRenderedPageBreak/>
        <w:t>Identifying new streams for revenue growth &amp; developing plans to build Client preferences.</w:t>
      </w:r>
    </w:p>
    <w:p w:rsidR="00D10B16" w:rsidRDefault="00D10B16" w:rsidP="00A305F3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Arranging Seminar for existing clients, Franchisee &amp; </w:t>
      </w:r>
      <w:proofErr w:type="spellStart"/>
      <w:r>
        <w:rPr>
          <w:rFonts w:ascii="Garamond" w:hAnsi="Garamond" w:cs="Garamond"/>
        </w:rPr>
        <w:t>corporates</w:t>
      </w:r>
      <w:proofErr w:type="spellEnd"/>
      <w:r>
        <w:rPr>
          <w:rFonts w:ascii="Garamond" w:hAnsi="Garamond" w:cs="Garamond"/>
        </w:rPr>
        <w:t>.</w:t>
      </w:r>
    </w:p>
    <w:p w:rsidR="00D10B16" w:rsidRDefault="00D10B16" w:rsidP="00A305F3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Setting trading desk at regional level.</w:t>
      </w:r>
    </w:p>
    <w:p w:rsidR="00D10B16" w:rsidRDefault="00D10B16" w:rsidP="00A305F3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Coordination with Operation, Research, Compliance and HR team for smooth operation. </w:t>
      </w:r>
    </w:p>
    <w:p w:rsidR="00D10B16" w:rsidRPr="006921DC" w:rsidRDefault="00D10B16" w:rsidP="006921DC">
      <w:pPr>
        <w:numPr>
          <w:ilvl w:val="0"/>
          <w:numId w:val="10"/>
        </w:numPr>
        <w:spacing w:before="60"/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</w:rPr>
        <w:t>Responsible for profitability of the region.</w:t>
      </w:r>
    </w:p>
    <w:p w:rsidR="00D10B16" w:rsidRDefault="00D10B16">
      <w:pPr>
        <w:jc w:val="both"/>
        <w:rPr>
          <w:rFonts w:ascii="Garamond" w:hAnsi="Garamond" w:cs="Garamond"/>
          <w:b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t>Organisation</w:t>
      </w:r>
      <w:proofErr w:type="spellEnd"/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</w:r>
      <w:proofErr w:type="spellStart"/>
      <w:r>
        <w:rPr>
          <w:rFonts w:ascii="Garamond" w:hAnsi="Garamond" w:cs="Garamond"/>
          <w:b/>
        </w:rPr>
        <w:t>Geofin</w:t>
      </w:r>
      <w:proofErr w:type="spellEnd"/>
      <w:r>
        <w:rPr>
          <w:rFonts w:ascii="Garamond" w:hAnsi="Garamond" w:cs="Garamond"/>
          <w:b/>
        </w:rPr>
        <w:t xml:space="preserve"> </w:t>
      </w:r>
      <w:proofErr w:type="spellStart"/>
      <w:r>
        <w:rPr>
          <w:rFonts w:ascii="Garamond" w:hAnsi="Garamond" w:cs="Garamond"/>
          <w:b/>
        </w:rPr>
        <w:t>Comtrade</w:t>
      </w:r>
      <w:proofErr w:type="spellEnd"/>
      <w:r>
        <w:rPr>
          <w:rFonts w:ascii="Garamond" w:hAnsi="Garamond" w:cs="Garamond"/>
          <w:b/>
        </w:rPr>
        <w:t xml:space="preserve"> </w:t>
      </w:r>
      <w:proofErr w:type="gramStart"/>
      <w:r>
        <w:rPr>
          <w:rFonts w:ascii="Garamond" w:hAnsi="Garamond" w:cs="Garamond"/>
          <w:b/>
        </w:rPr>
        <w:t>Ltd(</w:t>
      </w:r>
      <w:proofErr w:type="gramEnd"/>
      <w:r>
        <w:rPr>
          <w:rFonts w:ascii="Garamond" w:hAnsi="Garamond" w:cs="Garamond"/>
          <w:b/>
        </w:rPr>
        <w:t xml:space="preserve">Formerly </w:t>
      </w:r>
      <w:proofErr w:type="spellStart"/>
      <w:r>
        <w:rPr>
          <w:rFonts w:ascii="Garamond" w:hAnsi="Garamond" w:cs="Garamond"/>
          <w:b/>
        </w:rPr>
        <w:t>Geojit</w:t>
      </w:r>
      <w:proofErr w:type="spellEnd"/>
      <w:r>
        <w:rPr>
          <w:rFonts w:ascii="Garamond" w:hAnsi="Garamond" w:cs="Garamond"/>
          <w:b/>
        </w:rPr>
        <w:t xml:space="preserve"> </w:t>
      </w:r>
      <w:proofErr w:type="spellStart"/>
      <w:r>
        <w:rPr>
          <w:rFonts w:ascii="Garamond" w:hAnsi="Garamond" w:cs="Garamond"/>
          <w:b/>
        </w:rPr>
        <w:t>Comtrade</w:t>
      </w:r>
      <w:proofErr w:type="spellEnd"/>
      <w:r>
        <w:rPr>
          <w:rFonts w:ascii="Garamond" w:hAnsi="Garamond" w:cs="Garamond"/>
          <w:b/>
        </w:rPr>
        <w:t xml:space="preserve"> Ltd)</w:t>
      </w: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 xml:space="preserve">Branch Head </w:t>
      </w:r>
    </w:p>
    <w:p w:rsidR="00D10B16" w:rsidRDefault="00C14C47">
      <w:pPr>
        <w:jc w:val="both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</w:rPr>
        <w:t>Duration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 xml:space="preserve">May 2015 to </w:t>
      </w:r>
      <w:r w:rsidR="00D10B16">
        <w:rPr>
          <w:rFonts w:ascii="Garamond" w:hAnsi="Garamond" w:cs="Garamond"/>
          <w:b/>
        </w:rPr>
        <w:t>Nov. 2017</w:t>
      </w:r>
    </w:p>
    <w:p w:rsidR="00A863C8" w:rsidRDefault="00A863C8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A863C8" w:rsidRDefault="00A863C8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 xml:space="preserve">Key Deliverables: </w:t>
      </w: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</w:rPr>
      </w:pP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hAnsi="Garamond" w:cs="Garamond"/>
        </w:rPr>
        <w:t xml:space="preserve">Acquiring </w:t>
      </w:r>
      <w:proofErr w:type="spellStart"/>
      <w:r>
        <w:rPr>
          <w:rFonts w:ascii="Garamond" w:hAnsi="Garamond" w:cs="Garamond"/>
        </w:rPr>
        <w:t>Equity,Commodity,Currency</w:t>
      </w:r>
      <w:proofErr w:type="spellEnd"/>
      <w:r>
        <w:rPr>
          <w:rFonts w:ascii="Garamond" w:hAnsi="Garamond" w:cs="Garamond"/>
        </w:rPr>
        <w:t xml:space="preserve">  &amp; Mutual Fund Business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.Recruitment, training and development of Sales Team, motivating them to </w:t>
      </w:r>
      <w:proofErr w:type="spellStart"/>
      <w:r>
        <w:rPr>
          <w:rFonts w:ascii="Garamond" w:hAnsi="Garamond" w:cs="Garamond"/>
        </w:rPr>
        <w:t>optimise</w:t>
      </w:r>
      <w:proofErr w:type="spellEnd"/>
      <w:r>
        <w:rPr>
          <w:rFonts w:ascii="Garamond" w:hAnsi="Garamond" w:cs="Garamond"/>
        </w:rPr>
        <w:t xml:space="preserve"> their performance level. 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eastAsia="Garamond" w:hAnsi="Garamond" w:cs="Garamond"/>
        </w:rPr>
      </w:pPr>
      <w:r>
        <w:rPr>
          <w:rFonts w:ascii="Garamond" w:hAnsi="Garamond" w:cs="Garamond"/>
        </w:rPr>
        <w:t xml:space="preserve">Arranging Seminar in College, </w:t>
      </w:r>
      <w:proofErr w:type="spellStart"/>
      <w:r>
        <w:rPr>
          <w:rFonts w:ascii="Garamond" w:hAnsi="Garamond" w:cs="Garamond"/>
        </w:rPr>
        <w:t>Mandi</w:t>
      </w:r>
      <w:proofErr w:type="spellEnd"/>
      <w:r>
        <w:rPr>
          <w:rFonts w:ascii="Garamond" w:hAnsi="Garamond" w:cs="Garamond"/>
        </w:rPr>
        <w:t xml:space="preserve"> &amp; </w:t>
      </w:r>
      <w:proofErr w:type="spellStart"/>
      <w:r>
        <w:rPr>
          <w:rFonts w:ascii="Garamond" w:hAnsi="Garamond" w:cs="Garamond"/>
        </w:rPr>
        <w:t>Organisation</w:t>
      </w:r>
      <w:proofErr w:type="spellEnd"/>
      <w:r>
        <w:rPr>
          <w:rFonts w:ascii="Garamond" w:hAnsi="Garamond" w:cs="Garamond"/>
        </w:rPr>
        <w:t xml:space="preserve"> on Financial Literacy to tap clients for </w:t>
      </w:r>
      <w:proofErr w:type="spellStart"/>
      <w:r>
        <w:rPr>
          <w:rFonts w:ascii="Garamond" w:hAnsi="Garamond" w:cs="Garamond"/>
        </w:rPr>
        <w:t>organisation</w:t>
      </w:r>
      <w:proofErr w:type="spellEnd"/>
      <w:r>
        <w:rPr>
          <w:rFonts w:ascii="Garamond" w:hAnsi="Garamond" w:cs="Garamond"/>
        </w:rPr>
        <w:t>.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  <w:r>
        <w:rPr>
          <w:rFonts w:ascii="Garamond" w:hAnsi="Garamond" w:cs="Garamond"/>
        </w:rPr>
        <w:t xml:space="preserve">Providing product training to employee 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</w:rPr>
        <w:t xml:space="preserve">Lead a result oriented team and is responsible for managing Branch </w:t>
      </w:r>
      <w:proofErr w:type="spellStart"/>
      <w:r>
        <w:rPr>
          <w:rFonts w:ascii="Garamond" w:hAnsi="Garamond" w:cs="Garamond"/>
        </w:rPr>
        <w:t>Profitability</w:t>
      </w:r>
      <w:proofErr w:type="gramStart"/>
      <w:r>
        <w:rPr>
          <w:rFonts w:ascii="Garamond" w:hAnsi="Garamond" w:cs="Garamond"/>
        </w:rPr>
        <w:t>,ensuring</w:t>
      </w:r>
      <w:proofErr w:type="spellEnd"/>
      <w:proofErr w:type="gramEnd"/>
      <w:r>
        <w:rPr>
          <w:rFonts w:ascii="Garamond" w:hAnsi="Garamond" w:cs="Garamond"/>
        </w:rPr>
        <w:t xml:space="preserve"> Quality Service and Customer Relationship Management.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Review &amp; </w:t>
      </w:r>
      <w:r>
        <w:rPr>
          <w:rFonts w:ascii="Garamond" w:hAnsi="Garamond" w:cs="Garamond"/>
        </w:rPr>
        <w:t>monitoring</w:t>
      </w:r>
      <w:r>
        <w:rPr>
          <w:rFonts w:ascii="Garamond" w:hAnsi="Garamond" w:cs="Garamond"/>
          <w:color w:val="000000"/>
        </w:rPr>
        <w:t xml:space="preserve"> all MIS (Calls, Prospects, Attrition, Business </w:t>
      </w:r>
      <w:proofErr w:type="gramStart"/>
      <w:r>
        <w:rPr>
          <w:rFonts w:ascii="Garamond" w:hAnsi="Garamond" w:cs="Garamond"/>
          <w:color w:val="000000"/>
        </w:rPr>
        <w:t>Done</w:t>
      </w:r>
      <w:proofErr w:type="gramEnd"/>
      <w:r>
        <w:rPr>
          <w:rFonts w:ascii="Garamond" w:hAnsi="Garamond" w:cs="Garamond"/>
          <w:color w:val="000000"/>
        </w:rPr>
        <w:t xml:space="preserve"> and Collection etc) to enhance performance at all levels.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Managing On-Rolls Employees (Sales &amp; Operations).</w:t>
      </w:r>
    </w:p>
    <w:p w:rsidR="00D10B16" w:rsidRDefault="00D10B16" w:rsidP="00A305F3">
      <w:pPr>
        <w:numPr>
          <w:ilvl w:val="0"/>
          <w:numId w:val="11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  <w:color w:val="000000"/>
        </w:rPr>
        <w:t xml:space="preserve">Promoting </w:t>
      </w:r>
      <w:proofErr w:type="spellStart"/>
      <w:r>
        <w:rPr>
          <w:rFonts w:ascii="Garamond" w:hAnsi="Garamond" w:cs="Garamond"/>
          <w:color w:val="000000"/>
        </w:rPr>
        <w:t>Agri</w:t>
      </w:r>
      <w:proofErr w:type="spellEnd"/>
      <w:r>
        <w:rPr>
          <w:rFonts w:ascii="Garamond" w:hAnsi="Garamond" w:cs="Garamond"/>
          <w:color w:val="000000"/>
        </w:rPr>
        <w:t xml:space="preserve"> Commodities Business through </w:t>
      </w:r>
      <w:proofErr w:type="spellStart"/>
      <w:proofErr w:type="gramStart"/>
      <w:r>
        <w:rPr>
          <w:rFonts w:ascii="Garamond" w:hAnsi="Garamond" w:cs="Garamond"/>
          <w:color w:val="000000"/>
        </w:rPr>
        <w:t>Mandi</w:t>
      </w:r>
      <w:proofErr w:type="spellEnd"/>
      <w:r>
        <w:rPr>
          <w:rFonts w:ascii="Garamond" w:hAnsi="Garamond" w:cs="Garamond"/>
          <w:color w:val="000000"/>
        </w:rPr>
        <w:t xml:space="preserve">  &amp;</w:t>
      </w:r>
      <w:proofErr w:type="gramEnd"/>
      <w:r>
        <w:rPr>
          <w:rFonts w:ascii="Garamond" w:hAnsi="Garamond" w:cs="Garamond"/>
          <w:color w:val="000000"/>
        </w:rPr>
        <w:t xml:space="preserve"> Corporate Clients.</w:t>
      </w:r>
    </w:p>
    <w:p w:rsidR="00D10B16" w:rsidRDefault="00D10B16" w:rsidP="00A305F3">
      <w:pPr>
        <w:numPr>
          <w:ilvl w:val="0"/>
          <w:numId w:val="11"/>
        </w:numPr>
        <w:spacing w:before="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Managing Branch </w:t>
      </w:r>
      <w:proofErr w:type="spellStart"/>
      <w:r>
        <w:rPr>
          <w:rFonts w:ascii="Garamond" w:hAnsi="Garamond" w:cs="Garamond"/>
        </w:rPr>
        <w:t>Compliance</w:t>
      </w:r>
      <w:proofErr w:type="gramStart"/>
      <w:r>
        <w:rPr>
          <w:rFonts w:ascii="Garamond" w:hAnsi="Garamond" w:cs="Garamond"/>
        </w:rPr>
        <w:t>,Adminstration</w:t>
      </w:r>
      <w:proofErr w:type="spellEnd"/>
      <w:proofErr w:type="gramEnd"/>
      <w:r>
        <w:rPr>
          <w:rFonts w:ascii="Garamond" w:hAnsi="Garamond" w:cs="Garamond"/>
        </w:rPr>
        <w:t xml:space="preserve"> and Audit.</w:t>
      </w:r>
    </w:p>
    <w:p w:rsidR="00D10B16" w:rsidRPr="006921DC" w:rsidRDefault="00D10B16" w:rsidP="006921DC">
      <w:pPr>
        <w:numPr>
          <w:ilvl w:val="0"/>
          <w:numId w:val="11"/>
        </w:numPr>
        <w:spacing w:before="60"/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</w:rPr>
        <w:t xml:space="preserve">Coordination with HO </w:t>
      </w:r>
      <w:proofErr w:type="gramStart"/>
      <w:r>
        <w:rPr>
          <w:rFonts w:ascii="Garamond" w:hAnsi="Garamond" w:cs="Garamond"/>
        </w:rPr>
        <w:t>HR ,Operation</w:t>
      </w:r>
      <w:proofErr w:type="gramEnd"/>
      <w:r>
        <w:rPr>
          <w:rFonts w:ascii="Garamond" w:hAnsi="Garamond" w:cs="Garamond"/>
        </w:rPr>
        <w:t xml:space="preserve"> and Research department.</w:t>
      </w:r>
    </w:p>
    <w:p w:rsidR="00D10B16" w:rsidRDefault="00D10B16">
      <w:pPr>
        <w:jc w:val="both"/>
        <w:rPr>
          <w:rFonts w:ascii="Garamond" w:hAnsi="Garamond" w:cs="Garamond"/>
          <w:b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t>Organisation</w:t>
      </w:r>
      <w:proofErr w:type="spellEnd"/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</w:r>
      <w:proofErr w:type="spellStart"/>
      <w:r>
        <w:rPr>
          <w:rFonts w:ascii="Garamond" w:hAnsi="Garamond" w:cs="Garamond"/>
          <w:b/>
        </w:rPr>
        <w:t>Amrapali</w:t>
      </w:r>
      <w:proofErr w:type="spellEnd"/>
      <w:r>
        <w:rPr>
          <w:rFonts w:ascii="Garamond" w:hAnsi="Garamond" w:cs="Garamond"/>
          <w:b/>
        </w:rPr>
        <w:t xml:space="preserve"> </w:t>
      </w:r>
      <w:proofErr w:type="spellStart"/>
      <w:r>
        <w:rPr>
          <w:rFonts w:ascii="Garamond" w:hAnsi="Garamond" w:cs="Garamond"/>
          <w:b/>
        </w:rPr>
        <w:t>Aadya</w:t>
      </w:r>
      <w:proofErr w:type="spellEnd"/>
      <w:r>
        <w:rPr>
          <w:rFonts w:ascii="Garamond" w:hAnsi="Garamond" w:cs="Garamond"/>
          <w:b/>
        </w:rPr>
        <w:t xml:space="preserve"> Trading &amp; Investment </w:t>
      </w:r>
      <w:proofErr w:type="spellStart"/>
      <w:r>
        <w:rPr>
          <w:rFonts w:ascii="Garamond" w:hAnsi="Garamond" w:cs="Garamond"/>
          <w:b/>
        </w:rPr>
        <w:t>Pvt</w:t>
      </w:r>
      <w:proofErr w:type="spellEnd"/>
      <w:r>
        <w:rPr>
          <w:rFonts w:ascii="Garamond" w:hAnsi="Garamond" w:cs="Garamond"/>
          <w:b/>
        </w:rPr>
        <w:t xml:space="preserve"> Ltd </w:t>
      </w: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 xml:space="preserve">AVP  </w:t>
      </w: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</w:rPr>
        <w:t>Duration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Sept 2008 to March 2015</w:t>
      </w: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  <w:bCs/>
          <w:sz w:val="28"/>
          <w:szCs w:val="28"/>
        </w:rPr>
        <w:t>Key Deliverables:</w:t>
      </w:r>
      <w:r>
        <w:rPr>
          <w:rFonts w:ascii="Garamond" w:hAnsi="Garamond" w:cs="Garamond"/>
          <w:bCs/>
          <w:sz w:val="28"/>
          <w:szCs w:val="28"/>
        </w:rPr>
        <w:t xml:space="preserve"> </w:t>
      </w:r>
      <w:r>
        <w:rPr>
          <w:rFonts w:ascii="Garamond" w:hAnsi="Garamond" w:cs="Garamond"/>
          <w:bCs/>
        </w:rPr>
        <w:t xml:space="preserve"> </w:t>
      </w:r>
    </w:p>
    <w:p w:rsidR="00D10B16" w:rsidRDefault="00D10B16">
      <w:pPr>
        <w:jc w:val="both"/>
        <w:rPr>
          <w:rFonts w:ascii="Garamond" w:hAnsi="Garamond" w:cs="Garamond"/>
          <w:b/>
        </w:rPr>
      </w:pP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Ensure all components of the Branch model function</w:t>
      </w:r>
      <w:r>
        <w:rPr>
          <w:rFonts w:ascii="Garamond" w:hAnsi="Garamond" w:cs="Garamond"/>
          <w:b/>
        </w:rPr>
        <w:t xml:space="preserve"> (Sales, Operation) </w:t>
      </w:r>
      <w:r>
        <w:rPr>
          <w:rFonts w:ascii="Garamond" w:hAnsi="Garamond" w:cs="Garamond"/>
        </w:rPr>
        <w:t>work</w:t>
      </w:r>
      <w:r>
        <w:rPr>
          <w:rFonts w:ascii="Garamond" w:hAnsi="Garamond" w:cs="Garamond"/>
          <w:b/>
        </w:rPr>
        <w:t xml:space="preserve"> </w:t>
      </w:r>
      <w:r>
        <w:rPr>
          <w:rFonts w:ascii="Garamond" w:hAnsi="Garamond" w:cs="Garamond"/>
        </w:rPr>
        <w:t>as per design.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Responsible for franchisee business of entire region.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Acquiring new Franchisee &amp; servicing existing </w:t>
      </w:r>
      <w:r>
        <w:rPr>
          <w:rFonts w:ascii="Garamond" w:hAnsi="Garamond" w:cs="Garamond"/>
          <w:b/>
        </w:rPr>
        <w:t>Franchisee</w:t>
      </w:r>
      <w:r>
        <w:rPr>
          <w:rFonts w:ascii="Garamond" w:hAnsi="Garamond" w:cs="Garamond"/>
        </w:rPr>
        <w:t>.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Providing product training.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  <w:b/>
          <w:color w:val="000000"/>
        </w:rPr>
      </w:pPr>
      <w:r>
        <w:rPr>
          <w:rFonts w:ascii="Garamond" w:hAnsi="Garamond" w:cs="Garamond"/>
          <w:b/>
        </w:rPr>
        <w:t>Making strategies to increase the business of franchisee.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color w:val="000000"/>
        </w:rPr>
        <w:t xml:space="preserve">Achieve the Targets set in terms of product </w:t>
      </w:r>
      <w:r>
        <w:rPr>
          <w:rFonts w:ascii="Garamond" w:hAnsi="Garamond" w:cs="Garamond"/>
          <w:color w:val="000000"/>
        </w:rPr>
        <w:t xml:space="preserve">Ensure full awareness of all policies relating to </w:t>
      </w:r>
      <w:r>
        <w:rPr>
          <w:rFonts w:ascii="Garamond" w:hAnsi="Garamond" w:cs="Garamond"/>
          <w:b/>
          <w:color w:val="000000"/>
        </w:rPr>
        <w:t>operational, risk management, sales processes.</w:t>
      </w:r>
      <w:r>
        <w:rPr>
          <w:rFonts w:ascii="Garamond" w:hAnsi="Garamond" w:cs="Garamond"/>
        </w:rPr>
        <w:t xml:space="preserve"> 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Will be responsible for </w:t>
      </w:r>
      <w:r>
        <w:rPr>
          <w:rFonts w:ascii="Garamond" w:hAnsi="Garamond" w:cs="Garamond"/>
          <w:b/>
        </w:rPr>
        <w:t>overall portfolio quality.</w:t>
      </w:r>
    </w:p>
    <w:p w:rsidR="00D10B16" w:rsidRDefault="00D10B16" w:rsidP="00A305F3">
      <w:pPr>
        <w:numPr>
          <w:ilvl w:val="0"/>
          <w:numId w:val="12"/>
        </w:numPr>
        <w:jc w:val="both"/>
        <w:rPr>
          <w:rFonts w:ascii="Garamond" w:hAnsi="Garamond" w:cs="Garamond"/>
          <w:b/>
          <w:sz w:val="20"/>
          <w:szCs w:val="18"/>
        </w:rPr>
      </w:pPr>
      <w:r>
        <w:rPr>
          <w:rFonts w:ascii="Garamond" w:hAnsi="Garamond" w:cs="Garamond"/>
          <w:b/>
        </w:rPr>
        <w:t>Periodic review of progress vs. Objectives</w:t>
      </w:r>
      <w:r>
        <w:rPr>
          <w:rFonts w:ascii="Garamond" w:hAnsi="Garamond" w:cs="Garamond"/>
          <w:b/>
          <w:sz w:val="20"/>
          <w:szCs w:val="18"/>
        </w:rPr>
        <w:t>.</w:t>
      </w:r>
    </w:p>
    <w:p w:rsidR="00D10B16" w:rsidRDefault="00D10B16">
      <w:pPr>
        <w:tabs>
          <w:tab w:val="left" w:pos="3990"/>
        </w:tabs>
        <w:ind w:left="360"/>
        <w:jc w:val="both"/>
      </w:pPr>
      <w:r>
        <w:rPr>
          <w:rFonts w:ascii="Garamond" w:hAnsi="Garamond" w:cs="Garamond"/>
          <w:b/>
          <w:sz w:val="20"/>
          <w:szCs w:val="18"/>
        </w:rPr>
        <w:tab/>
      </w:r>
    </w:p>
    <w:p w:rsidR="00D10B16" w:rsidRDefault="009C18A5">
      <w:pPr>
        <w:jc w:val="both"/>
        <w:rPr>
          <w:rFonts w:ascii="Garamond" w:hAnsi="Garamond" w:cs="Garamond"/>
          <w:b/>
          <w:sz w:val="20"/>
          <w:szCs w:val="18"/>
        </w:rPr>
      </w:pPr>
      <w:r w:rsidRPr="009C18A5">
        <w:pict>
          <v:rect id="_x0000_s1027" style="width:480.25pt;height:2pt;mso-wrap-style:none;mso-position-horizontal-relative:char;mso-position-vertical-relative:line;v-text-anchor:middle" fillcolor="#9d9da1" stroked="f" strokecolor="gray">
            <v:fill focusposition=".5,.5" focussize="" type="gradientRadial"/>
            <v:stroke color2="#7f7f7f" joinstyle="round"/>
            <w10:wrap type="none"/>
            <w10:anchorlock/>
          </v:rect>
        </w:pict>
      </w:r>
    </w:p>
    <w:p w:rsidR="00D10B16" w:rsidRDefault="00D10B16">
      <w:pPr>
        <w:jc w:val="both"/>
        <w:rPr>
          <w:rFonts w:ascii="Garamond" w:hAnsi="Garamond" w:cs="Garamond"/>
          <w:b/>
          <w:sz w:val="20"/>
          <w:szCs w:val="18"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lastRenderedPageBreak/>
        <w:t>Organisation</w:t>
      </w:r>
      <w:proofErr w:type="spellEnd"/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 xml:space="preserve">Apollo </w:t>
      </w:r>
      <w:proofErr w:type="spellStart"/>
      <w:r>
        <w:rPr>
          <w:rFonts w:ascii="Garamond" w:hAnsi="Garamond" w:cs="Garamond"/>
          <w:b/>
        </w:rPr>
        <w:t>Sindhoori</w:t>
      </w:r>
      <w:proofErr w:type="spellEnd"/>
      <w:r>
        <w:rPr>
          <w:rFonts w:ascii="Garamond" w:hAnsi="Garamond" w:cs="Garamond"/>
          <w:b/>
        </w:rPr>
        <w:t xml:space="preserve"> Capital Investments Ltd  </w:t>
      </w: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Branch Manager</w:t>
      </w:r>
    </w:p>
    <w:p w:rsidR="00D10B16" w:rsidRDefault="00C14C47">
      <w:pPr>
        <w:jc w:val="both"/>
        <w:rPr>
          <w:rFonts w:ascii="Garamond" w:hAnsi="Garamond" w:cs="Garamond"/>
          <w:b/>
          <w:bCs/>
          <w:sz w:val="28"/>
          <w:szCs w:val="28"/>
        </w:rPr>
      </w:pPr>
      <w:r>
        <w:rPr>
          <w:rFonts w:ascii="Garamond" w:hAnsi="Garamond" w:cs="Garamond"/>
          <w:b/>
        </w:rPr>
        <w:t>Duration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Feb. 05</w:t>
      </w:r>
      <w:r w:rsidR="00D10B16">
        <w:rPr>
          <w:rFonts w:ascii="Garamond" w:hAnsi="Garamond" w:cs="Garamond"/>
          <w:b/>
        </w:rPr>
        <w:t xml:space="preserve">-Aug 08 </w:t>
      </w: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>
      <w:p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b/>
          <w:bCs/>
          <w:sz w:val="28"/>
          <w:szCs w:val="28"/>
        </w:rPr>
        <w:t>Key Deliverables</w:t>
      </w:r>
      <w:r>
        <w:rPr>
          <w:rFonts w:ascii="Garamond" w:hAnsi="Garamond" w:cs="Garamond"/>
          <w:b/>
          <w:bCs/>
        </w:rPr>
        <w:t>:</w:t>
      </w:r>
      <w:r>
        <w:rPr>
          <w:rFonts w:ascii="Garamond" w:hAnsi="Garamond" w:cs="Garamond"/>
          <w:bCs/>
        </w:rPr>
        <w:t xml:space="preserve"> 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  <w:bCs/>
        </w:rPr>
      </w:pPr>
      <w:proofErr w:type="gramStart"/>
      <w:r>
        <w:rPr>
          <w:rFonts w:ascii="Garamond" w:hAnsi="Garamond" w:cs="Garamond"/>
          <w:b/>
        </w:rPr>
        <w:t>Overall  supervision</w:t>
      </w:r>
      <w:proofErr w:type="gramEnd"/>
      <w:r>
        <w:rPr>
          <w:rFonts w:ascii="Garamond" w:hAnsi="Garamond" w:cs="Garamond"/>
          <w:b/>
        </w:rPr>
        <w:t xml:space="preserve"> of Branch.</w:t>
      </w:r>
      <w:r>
        <w:rPr>
          <w:rStyle w:val="InternetLink"/>
          <w:rFonts w:ascii="Arial" w:hAnsi="Arial" w:cs="Arial"/>
          <w:b/>
          <w:bCs/>
          <w:i/>
          <w:iCs/>
          <w:color w:val="545454"/>
          <w:shd w:val="clear" w:color="auto" w:fill="FFFFFF"/>
        </w:rPr>
        <w:t xml:space="preserve"> 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Cs/>
        </w:rPr>
        <w:t>Directing the Sales team (SM,</w:t>
      </w:r>
      <w:r>
        <w:rPr>
          <w:rFonts w:ascii="Garamond" w:hAnsi="Garamond" w:cs="Garamond"/>
        </w:rPr>
        <w:t xml:space="preserve"> SRM, RM, </w:t>
      </w:r>
      <w:proofErr w:type="gramStart"/>
      <w:r>
        <w:rPr>
          <w:rFonts w:ascii="Garamond" w:hAnsi="Garamond" w:cs="Garamond"/>
        </w:rPr>
        <w:t>ARM</w:t>
      </w:r>
      <w:proofErr w:type="gramEnd"/>
      <w:r>
        <w:rPr>
          <w:rFonts w:ascii="Garamond" w:hAnsi="Garamond" w:cs="Garamond"/>
          <w:bCs/>
        </w:rPr>
        <w:t xml:space="preserve">). 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  <w:color w:val="000000"/>
        </w:rPr>
        <w:t xml:space="preserve">Managing On-Rolls Employees </w:t>
      </w:r>
      <w:r>
        <w:rPr>
          <w:rFonts w:ascii="Garamond" w:hAnsi="Garamond" w:cs="Garamond"/>
          <w:b/>
        </w:rPr>
        <w:t>(Sales, Operations)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Ensure all components of the Branch model function</w:t>
      </w:r>
      <w:r>
        <w:rPr>
          <w:rFonts w:ascii="Garamond" w:hAnsi="Garamond" w:cs="Garamond"/>
          <w:b/>
        </w:rPr>
        <w:t xml:space="preserve"> (Sales, Operation) </w:t>
      </w:r>
      <w:r>
        <w:rPr>
          <w:rFonts w:ascii="Garamond" w:hAnsi="Garamond" w:cs="Garamond"/>
        </w:rPr>
        <w:t>work</w:t>
      </w:r>
      <w:r>
        <w:rPr>
          <w:rFonts w:ascii="Garamond" w:hAnsi="Garamond" w:cs="Garamond"/>
          <w:b/>
        </w:rPr>
        <w:t xml:space="preserve"> </w:t>
      </w:r>
      <w:r>
        <w:rPr>
          <w:rFonts w:ascii="Garamond" w:hAnsi="Garamond" w:cs="Garamond"/>
        </w:rPr>
        <w:t>as per design.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Responsible for business of Branch.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</w:rPr>
        <w:t xml:space="preserve">Lead a result oriented team and is responsible for managing the </w:t>
      </w:r>
      <w:r>
        <w:rPr>
          <w:rFonts w:ascii="Garamond" w:hAnsi="Garamond" w:cs="Garamond"/>
          <w:b/>
        </w:rPr>
        <w:t>Branch Profitability, ensuring High Quality Service and Customer Relationship Management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  <w:b/>
          <w:color w:val="000000"/>
        </w:rPr>
      </w:pPr>
      <w:r>
        <w:rPr>
          <w:rFonts w:ascii="Garamond" w:hAnsi="Garamond" w:cs="Garamond"/>
          <w:color w:val="000000"/>
        </w:rPr>
        <w:t xml:space="preserve">Review &amp; </w:t>
      </w:r>
      <w:r>
        <w:rPr>
          <w:rFonts w:ascii="Garamond" w:hAnsi="Garamond" w:cs="Garamond"/>
        </w:rPr>
        <w:t>monitoring</w:t>
      </w:r>
      <w:r>
        <w:rPr>
          <w:rFonts w:ascii="Garamond" w:hAnsi="Garamond" w:cs="Garamond"/>
          <w:color w:val="000000"/>
        </w:rPr>
        <w:t xml:space="preserve"> </w:t>
      </w:r>
      <w:r>
        <w:rPr>
          <w:rFonts w:ascii="Garamond" w:hAnsi="Garamond" w:cs="Garamond"/>
          <w:b/>
          <w:color w:val="000000"/>
        </w:rPr>
        <w:t>all MIS</w:t>
      </w:r>
      <w:r>
        <w:rPr>
          <w:rFonts w:ascii="Garamond" w:hAnsi="Garamond" w:cs="Garamond"/>
          <w:color w:val="000000"/>
        </w:rPr>
        <w:t xml:space="preserve"> (</w:t>
      </w:r>
      <w:r>
        <w:rPr>
          <w:rFonts w:ascii="Garamond" w:hAnsi="Garamond" w:cs="Garamond"/>
          <w:b/>
          <w:color w:val="000000"/>
        </w:rPr>
        <w:t>Calls, Prospects, Attritions, Business Done and Collection etc</w:t>
      </w:r>
      <w:r>
        <w:rPr>
          <w:rFonts w:ascii="Garamond" w:hAnsi="Garamond" w:cs="Garamond"/>
          <w:color w:val="000000"/>
        </w:rPr>
        <w:t xml:space="preserve">) to </w:t>
      </w:r>
      <w:r>
        <w:rPr>
          <w:rFonts w:ascii="Garamond" w:hAnsi="Garamond" w:cs="Garamond"/>
        </w:rPr>
        <w:t xml:space="preserve">enhance </w:t>
      </w:r>
      <w:r>
        <w:rPr>
          <w:rFonts w:ascii="Garamond" w:hAnsi="Garamond" w:cs="Garamond"/>
          <w:b/>
        </w:rPr>
        <w:t>performance at branch levels.</w:t>
      </w:r>
    </w:p>
    <w:p w:rsidR="00A863C8" w:rsidRPr="00A863C8" w:rsidRDefault="00A863C8" w:rsidP="00A863C8">
      <w:pPr>
        <w:ind w:left="720"/>
        <w:jc w:val="both"/>
        <w:rPr>
          <w:rFonts w:ascii="Garamond" w:eastAsia="Garamond" w:hAnsi="Garamond" w:cs="Garamond"/>
          <w:bCs/>
        </w:rPr>
      </w:pP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eastAsia="Garamond" w:hAnsi="Garamond" w:cs="Garamond"/>
          <w:bCs/>
        </w:rPr>
      </w:pPr>
      <w:r>
        <w:rPr>
          <w:rFonts w:ascii="Garamond" w:hAnsi="Garamond" w:cs="Garamond"/>
          <w:b/>
          <w:color w:val="000000"/>
        </w:rPr>
        <w:t xml:space="preserve">Achieve the Targets set in terms of product </w:t>
      </w:r>
      <w:r>
        <w:rPr>
          <w:rFonts w:ascii="Garamond" w:hAnsi="Garamond" w:cs="Garamond"/>
          <w:color w:val="000000"/>
        </w:rPr>
        <w:t>Ensure full awareness of all policies relating to</w:t>
      </w:r>
      <w:r w:rsidR="00A863C8">
        <w:rPr>
          <w:rFonts w:ascii="Garamond" w:hAnsi="Garamond" w:cs="Garamond"/>
          <w:color w:val="000000"/>
        </w:rPr>
        <w:t xml:space="preserve"> </w:t>
      </w:r>
      <w:r>
        <w:rPr>
          <w:rFonts w:ascii="Garamond" w:hAnsi="Garamond" w:cs="Garamond"/>
          <w:b/>
          <w:color w:val="000000"/>
        </w:rPr>
        <w:t xml:space="preserve">operational risk &amp; sales processes. </w:t>
      </w:r>
      <w:r>
        <w:rPr>
          <w:rFonts w:ascii="Garamond" w:hAnsi="Garamond" w:cs="Garamond"/>
        </w:rPr>
        <w:t xml:space="preserve"> 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</w:rPr>
      </w:pPr>
      <w:r>
        <w:rPr>
          <w:rFonts w:ascii="Garamond" w:eastAsia="Garamond" w:hAnsi="Garamond" w:cs="Garamond"/>
          <w:bCs/>
        </w:rPr>
        <w:t xml:space="preserve"> </w:t>
      </w:r>
      <w:r>
        <w:rPr>
          <w:rFonts w:ascii="Garamond" w:hAnsi="Garamond" w:cs="Garamond"/>
          <w:bCs/>
        </w:rPr>
        <w:t xml:space="preserve">Training &amp; development of the SMs, </w:t>
      </w:r>
      <w:r>
        <w:rPr>
          <w:rFonts w:ascii="Garamond" w:hAnsi="Garamond" w:cs="Garamond"/>
          <w:b/>
          <w:bCs/>
        </w:rPr>
        <w:t>RMs, ARMs and Operation Team</w:t>
      </w:r>
      <w:r>
        <w:rPr>
          <w:rFonts w:ascii="Garamond" w:hAnsi="Garamond" w:cs="Garamond"/>
        </w:rPr>
        <w:t xml:space="preserve"> and motivating them to </w:t>
      </w:r>
      <w:proofErr w:type="spellStart"/>
      <w:r>
        <w:rPr>
          <w:rFonts w:ascii="Garamond" w:hAnsi="Garamond" w:cs="Garamond"/>
        </w:rPr>
        <w:t>optimise</w:t>
      </w:r>
      <w:proofErr w:type="spellEnd"/>
      <w:r>
        <w:rPr>
          <w:rFonts w:ascii="Garamond" w:hAnsi="Garamond" w:cs="Garamond"/>
        </w:rPr>
        <w:t xml:space="preserve"> their performance level. 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</w:rPr>
        <w:t xml:space="preserve">Will be responsible for </w:t>
      </w:r>
      <w:r>
        <w:rPr>
          <w:rFonts w:ascii="Garamond" w:hAnsi="Garamond" w:cs="Garamond"/>
          <w:b/>
        </w:rPr>
        <w:t>overall portfolio quality.</w:t>
      </w:r>
    </w:p>
    <w:p w:rsidR="00D10B16" w:rsidRDefault="00D10B16" w:rsidP="00A305F3">
      <w:pPr>
        <w:numPr>
          <w:ilvl w:val="0"/>
          <w:numId w:val="13"/>
        </w:numPr>
        <w:jc w:val="both"/>
        <w:rPr>
          <w:rFonts w:ascii="Garamond" w:hAnsi="Garamond" w:cs="Garamond"/>
          <w:b/>
        </w:rPr>
      </w:pPr>
      <w:r>
        <w:rPr>
          <w:rFonts w:ascii="Garamond" w:hAnsi="Garamond" w:cs="Garamond"/>
          <w:color w:val="000000"/>
        </w:rPr>
        <w:t xml:space="preserve">Manage the portfolio to </w:t>
      </w:r>
      <w:r>
        <w:rPr>
          <w:rFonts w:ascii="Garamond" w:hAnsi="Garamond" w:cs="Garamond"/>
          <w:b/>
          <w:color w:val="000000"/>
        </w:rPr>
        <w:t>De-risk</w:t>
      </w:r>
      <w:r>
        <w:rPr>
          <w:rFonts w:ascii="Garamond" w:hAnsi="Garamond" w:cs="Garamond"/>
          <w:color w:val="000000"/>
        </w:rPr>
        <w:t xml:space="preserve"> against attrition and achieve stability of book.</w:t>
      </w:r>
    </w:p>
    <w:p w:rsidR="00D10B16" w:rsidRDefault="00D10B16">
      <w:pPr>
        <w:ind w:left="720"/>
        <w:jc w:val="both"/>
        <w:rPr>
          <w:rFonts w:ascii="Garamond" w:hAnsi="Garamond" w:cs="Garamond"/>
          <w:b/>
        </w:rPr>
      </w:pPr>
    </w:p>
    <w:p w:rsidR="00D10B16" w:rsidRDefault="009C18A5">
      <w:pPr>
        <w:jc w:val="both"/>
        <w:rPr>
          <w:rFonts w:ascii="Garamond" w:hAnsi="Garamond" w:cs="Garamond"/>
          <w:b/>
        </w:rPr>
      </w:pPr>
      <w:r w:rsidRPr="009C18A5">
        <w:pict>
          <v:rect id="_x0000_s1026" style="width:480.25pt;height:2pt;mso-wrap-style:none;mso-position-horizontal-relative:char;mso-position-vertical-relative:line;v-text-anchor:middle" fillcolor="#9d9da1" stroked="f" strokecolor="gray">
            <v:fill focusposition=".5,.5" focussize="" type="gradientRadial"/>
            <v:stroke color2="#7f7f7f" joinstyle="round"/>
            <w10:wrap type="none"/>
            <w10:anchorlock/>
          </v:rect>
        </w:pict>
      </w: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>
      <w:pPr>
        <w:jc w:val="both"/>
        <w:rPr>
          <w:rFonts w:ascii="Garamond" w:hAnsi="Garamond" w:cs="Garamond"/>
          <w:b/>
          <w:bCs/>
          <w:sz w:val="28"/>
          <w:szCs w:val="28"/>
        </w:rPr>
      </w:pPr>
    </w:p>
    <w:p w:rsidR="00D10B16" w:rsidRDefault="00D10B16">
      <w:pPr>
        <w:rPr>
          <w:rFonts w:ascii="Garamond" w:hAnsi="Garamond" w:cs="Garamond"/>
          <w:bCs/>
        </w:rPr>
      </w:pPr>
      <w:r>
        <w:rPr>
          <w:b/>
          <w:bCs/>
        </w:rPr>
        <w:t>EDUCATIONAL PROFILE</w:t>
      </w:r>
    </w:p>
    <w:p w:rsidR="00D10B16" w:rsidRDefault="00D10B16" w:rsidP="00A305F3">
      <w:pPr>
        <w:tabs>
          <w:tab w:val="left" w:pos="2160"/>
        </w:tabs>
        <w:autoSpaceDE w:val="0"/>
        <w:ind w:left="720"/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PGDM</w:t>
      </w:r>
      <w:r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Cs/>
        </w:rPr>
        <w:t>from IGNOU</w:t>
      </w:r>
      <w:r w:rsidR="00A305F3">
        <w:rPr>
          <w:rFonts w:ascii="Garamond" w:hAnsi="Garamond" w:cs="Garamond"/>
          <w:bCs/>
        </w:rPr>
        <w:t xml:space="preserve"> in 2004</w:t>
      </w:r>
    </w:p>
    <w:p w:rsidR="00D10B16" w:rsidRDefault="00D10B16" w:rsidP="00A305F3">
      <w:pPr>
        <w:tabs>
          <w:tab w:val="left" w:pos="2160"/>
        </w:tabs>
        <w:autoSpaceDE w:val="0"/>
        <w:ind w:left="720"/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B.COM</w:t>
      </w:r>
      <w:r>
        <w:rPr>
          <w:rFonts w:ascii="Garamond" w:hAnsi="Garamond" w:cs="Garamond"/>
          <w:b/>
          <w:bCs/>
        </w:rPr>
        <w:t xml:space="preserve"> </w:t>
      </w:r>
      <w:r>
        <w:rPr>
          <w:rFonts w:ascii="Garamond" w:hAnsi="Garamond" w:cs="Garamond"/>
          <w:bCs/>
        </w:rPr>
        <w:t>from Delhi University</w:t>
      </w:r>
      <w:r w:rsidR="00A305F3">
        <w:rPr>
          <w:rFonts w:ascii="Garamond" w:hAnsi="Garamond" w:cs="Garamond"/>
          <w:bCs/>
        </w:rPr>
        <w:t xml:space="preserve"> in 1999</w:t>
      </w:r>
    </w:p>
    <w:p w:rsidR="00D10B16" w:rsidRDefault="00D10B16">
      <w:pPr>
        <w:tabs>
          <w:tab w:val="left" w:pos="2160"/>
        </w:tabs>
        <w:autoSpaceDE w:val="0"/>
        <w:ind w:left="720" w:hanging="360"/>
        <w:jc w:val="both"/>
        <w:rPr>
          <w:rFonts w:ascii="Garamond" w:hAnsi="Garamond" w:cs="Garamond"/>
          <w:bCs/>
        </w:rPr>
      </w:pPr>
    </w:p>
    <w:p w:rsidR="00D10B16" w:rsidRDefault="00D10B16">
      <w:pPr>
        <w:tabs>
          <w:tab w:val="left" w:pos="2160"/>
        </w:tabs>
        <w:autoSpaceDE w:val="0"/>
        <w:ind w:left="720" w:hanging="360"/>
        <w:rPr>
          <w:rFonts w:ascii="Garamond" w:hAnsi="Garamond" w:cs="Garamond"/>
          <w:bCs/>
        </w:rPr>
      </w:pPr>
      <w:r>
        <w:rPr>
          <w:rFonts w:ascii="Garamond" w:hAnsi="Garamond" w:cs="Garamond"/>
          <w:b/>
          <w:bCs/>
          <w:sz w:val="30"/>
          <w:szCs w:val="30"/>
        </w:rPr>
        <w:t>Certification</w:t>
      </w:r>
    </w:p>
    <w:p w:rsidR="00D10B16" w:rsidRDefault="00D10B16" w:rsidP="00A305F3">
      <w:pPr>
        <w:numPr>
          <w:ilvl w:val="0"/>
          <w:numId w:val="15"/>
        </w:numPr>
        <w:tabs>
          <w:tab w:val="left" w:pos="1440"/>
        </w:tabs>
        <w:autoSpaceDE w:val="0"/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NISM Equity Derivative Module</w:t>
      </w:r>
    </w:p>
    <w:p w:rsidR="00D10B16" w:rsidRDefault="00D10B16" w:rsidP="00A305F3">
      <w:pPr>
        <w:numPr>
          <w:ilvl w:val="0"/>
          <w:numId w:val="15"/>
        </w:numPr>
        <w:tabs>
          <w:tab w:val="left" w:pos="1440"/>
        </w:tabs>
        <w:autoSpaceDE w:val="0"/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NISM Currency Derivative Module</w:t>
      </w:r>
    </w:p>
    <w:p w:rsidR="00D10B16" w:rsidRDefault="00D10B16" w:rsidP="00A305F3">
      <w:pPr>
        <w:numPr>
          <w:ilvl w:val="0"/>
          <w:numId w:val="15"/>
        </w:numPr>
        <w:tabs>
          <w:tab w:val="left" w:pos="1440"/>
        </w:tabs>
        <w:autoSpaceDE w:val="0"/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NISM Securities Operations &amp; Risk Management</w:t>
      </w:r>
    </w:p>
    <w:p w:rsidR="00D10B16" w:rsidRDefault="00D10B16" w:rsidP="00A305F3">
      <w:pPr>
        <w:numPr>
          <w:ilvl w:val="0"/>
          <w:numId w:val="15"/>
        </w:numPr>
        <w:tabs>
          <w:tab w:val="left" w:pos="1440"/>
        </w:tabs>
        <w:autoSpaceDE w:val="0"/>
        <w:jc w:val="both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MCX Certified Commodity Professional</w:t>
      </w:r>
    </w:p>
    <w:p w:rsidR="00D10B16" w:rsidRDefault="00D10B16">
      <w:pPr>
        <w:tabs>
          <w:tab w:val="left" w:pos="1440"/>
        </w:tabs>
        <w:autoSpaceDE w:val="0"/>
        <w:jc w:val="both"/>
        <w:rPr>
          <w:rFonts w:ascii="Garamond" w:hAnsi="Garamond" w:cs="Garamond"/>
          <w:bCs/>
        </w:rPr>
      </w:pPr>
    </w:p>
    <w:p w:rsidR="00D10B16" w:rsidRDefault="00D10B16">
      <w:pPr>
        <w:tabs>
          <w:tab w:val="left" w:pos="1440"/>
        </w:tabs>
        <w:autoSpaceDE w:val="0"/>
        <w:jc w:val="both"/>
        <w:rPr>
          <w:rFonts w:ascii="Garamond" w:hAnsi="Garamond" w:cs="Garamond"/>
          <w:sz w:val="20"/>
          <w:szCs w:val="20"/>
        </w:rPr>
      </w:pPr>
    </w:p>
    <w:p w:rsidR="00D10B16" w:rsidRDefault="00D10B16">
      <w:pPr>
        <w:shd w:val="clear" w:color="auto" w:fill="E6E6E6"/>
        <w:rPr>
          <w:rFonts w:ascii="Garamond" w:hAnsi="Garamond" w:cs="Garamond"/>
          <w:b/>
          <w:sz w:val="20"/>
          <w:szCs w:val="18"/>
        </w:rPr>
      </w:pPr>
      <w:r>
        <w:rPr>
          <w:rFonts w:ascii="Garamond" w:hAnsi="Garamond" w:cs="Garamond"/>
          <w:b/>
          <w:spacing w:val="58"/>
          <w:sz w:val="28"/>
          <w:szCs w:val="28"/>
        </w:rPr>
        <w:t xml:space="preserve">PERSONAL DOSSIERS               </w:t>
      </w:r>
    </w:p>
    <w:p w:rsidR="00D10B16" w:rsidRDefault="00D10B16">
      <w:pPr>
        <w:rPr>
          <w:rFonts w:ascii="Garamond" w:hAnsi="Garamond" w:cs="Garamond"/>
          <w:b/>
          <w:sz w:val="20"/>
          <w:szCs w:val="18"/>
        </w:rPr>
      </w:pPr>
    </w:p>
    <w:p w:rsidR="00D10B16" w:rsidRDefault="00D10B16">
      <w:pPr>
        <w:spacing w:line="360" w:lineRule="auto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Date of Birth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16</w:t>
      </w:r>
      <w:r>
        <w:rPr>
          <w:rFonts w:ascii="Garamond" w:hAnsi="Garamond" w:cs="Garamond"/>
          <w:b/>
          <w:vertAlign w:val="superscript"/>
        </w:rPr>
        <w:t xml:space="preserve">th </w:t>
      </w:r>
      <w:r>
        <w:rPr>
          <w:rFonts w:ascii="Garamond" w:hAnsi="Garamond" w:cs="Garamond"/>
          <w:b/>
        </w:rPr>
        <w:t>Oct., 1977</w:t>
      </w:r>
    </w:p>
    <w:p w:rsidR="00D10B16" w:rsidRDefault="00D10B16">
      <w:pPr>
        <w:spacing w:line="360" w:lineRule="auto"/>
        <w:rPr>
          <w:rFonts w:ascii="Garamond" w:hAnsi="Garamond" w:cs="Garamond"/>
        </w:rPr>
      </w:pPr>
      <w:r>
        <w:rPr>
          <w:rFonts w:ascii="Garamond" w:hAnsi="Garamond" w:cs="Garamond"/>
          <w:b/>
        </w:rPr>
        <w:t>Languages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>English, Hindi</w:t>
      </w:r>
    </w:p>
    <w:p w:rsidR="00D10B16" w:rsidRDefault="00D10B16">
      <w:pPr>
        <w:pStyle w:val="Heading3"/>
        <w:rPr>
          <w:rFonts w:ascii="Garamond" w:hAnsi="Garamond" w:cs="Garamond"/>
        </w:rPr>
      </w:pPr>
      <w:r>
        <w:rPr>
          <w:rFonts w:ascii="Garamond" w:hAnsi="Garamond" w:cs="Garamond"/>
          <w:sz w:val="24"/>
          <w:szCs w:val="24"/>
        </w:rPr>
        <w:t>Nationality</w:t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  <w:t>:</w:t>
      </w:r>
      <w:r>
        <w:rPr>
          <w:rFonts w:ascii="Garamond" w:hAnsi="Garamond" w:cs="Garamond"/>
          <w:sz w:val="24"/>
          <w:szCs w:val="24"/>
        </w:rPr>
        <w:tab/>
        <w:t>Indian</w:t>
      </w:r>
    </w:p>
    <w:p w:rsidR="00D10B16" w:rsidRDefault="00D10B16">
      <w:pPr>
        <w:spacing w:line="360" w:lineRule="auto"/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Father’s Name </w:t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</w:r>
      <w:proofErr w:type="spellStart"/>
      <w:r>
        <w:rPr>
          <w:rFonts w:ascii="Garamond" w:hAnsi="Garamond" w:cs="Garamond"/>
          <w:b/>
        </w:rPr>
        <w:t>Prem</w:t>
      </w:r>
      <w:proofErr w:type="spellEnd"/>
      <w:r>
        <w:rPr>
          <w:rFonts w:ascii="Garamond" w:hAnsi="Garamond" w:cs="Garamond"/>
          <w:b/>
        </w:rPr>
        <w:t xml:space="preserve"> </w:t>
      </w:r>
      <w:proofErr w:type="spellStart"/>
      <w:r>
        <w:rPr>
          <w:rFonts w:ascii="Garamond" w:hAnsi="Garamond" w:cs="Garamond"/>
          <w:b/>
        </w:rPr>
        <w:t>Chand</w:t>
      </w:r>
      <w:proofErr w:type="spellEnd"/>
      <w:r>
        <w:rPr>
          <w:rFonts w:ascii="Garamond" w:hAnsi="Garamond" w:cs="Garamond"/>
          <w:b/>
        </w:rPr>
        <w:t xml:space="preserve"> Singh</w:t>
      </w:r>
    </w:p>
    <w:p w:rsidR="00D10B16" w:rsidRDefault="00D10B16" w:rsidP="00A863C8">
      <w:pPr>
        <w:spacing w:line="360" w:lineRule="auto"/>
        <w:rPr>
          <w:rFonts w:ascii="Garamond" w:hAnsi="Garamond" w:cs="Garamond"/>
        </w:rPr>
      </w:pPr>
      <w:r>
        <w:rPr>
          <w:rFonts w:ascii="Garamond" w:hAnsi="Garamond" w:cs="Garamond"/>
          <w:b/>
        </w:rPr>
        <w:t xml:space="preserve">Marital Status </w:t>
      </w:r>
      <w:r>
        <w:rPr>
          <w:rFonts w:ascii="Garamond" w:hAnsi="Garamond" w:cs="Garamond"/>
          <w:b/>
        </w:rPr>
        <w:tab/>
        <w:t>:</w:t>
      </w:r>
      <w:r>
        <w:rPr>
          <w:rFonts w:ascii="Garamond" w:hAnsi="Garamond" w:cs="Garamond"/>
          <w:b/>
        </w:rPr>
        <w:tab/>
        <w:t xml:space="preserve">Married </w:t>
      </w:r>
    </w:p>
    <w:p w:rsidR="006921DC" w:rsidRDefault="006921DC" w:rsidP="006921DC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      </w:t>
      </w:r>
    </w:p>
    <w:p w:rsidR="00D10B16" w:rsidRDefault="006921DC" w:rsidP="006921DC">
      <w:pPr>
        <w:rPr>
          <w:rFonts w:ascii="Garamond" w:eastAsia="Garamond" w:hAnsi="Garamond" w:cs="Garamond"/>
        </w:rPr>
      </w:pPr>
      <w:r>
        <w:rPr>
          <w:rFonts w:ascii="Garamond" w:hAnsi="Garamond" w:cs="Garamond"/>
        </w:rPr>
        <w:t xml:space="preserve">                           </w:t>
      </w:r>
      <w:r w:rsidR="00D10B16">
        <w:rPr>
          <w:rFonts w:ascii="Garamond" w:hAnsi="Garamond" w:cs="Garamond"/>
        </w:rPr>
        <w:t>Information given above is true to best of my knowledge</w:t>
      </w:r>
      <w:r w:rsidR="00D10B16">
        <w:rPr>
          <w:rFonts w:ascii="Garamond" w:eastAsia="Garamond" w:hAnsi="Garamond" w:cs="Garamond"/>
        </w:rPr>
        <w:t xml:space="preserve"> </w:t>
      </w:r>
    </w:p>
    <w:p w:rsidR="00A863C8" w:rsidRPr="006921DC" w:rsidRDefault="00A863C8" w:rsidP="006921DC">
      <w:pPr>
        <w:rPr>
          <w:rFonts w:ascii="Garamond" w:hAnsi="Garamond" w:cs="Garamond"/>
        </w:rPr>
      </w:pPr>
    </w:p>
    <w:p w:rsidR="00D10B16" w:rsidRDefault="00D10B16">
      <w:pPr>
        <w:spacing w:line="360" w:lineRule="auto"/>
        <w:rPr>
          <w:rFonts w:ascii="Garamond" w:hAnsi="Garamond" w:cs="Garamond"/>
        </w:rPr>
      </w:pPr>
      <w:r>
        <w:rPr>
          <w:rFonts w:ascii="Garamond" w:hAnsi="Garamond" w:cs="Garamond"/>
        </w:rPr>
        <w:lastRenderedPageBreak/>
        <w:t>Date:</w:t>
      </w:r>
      <w:r w:rsidR="00DC0331">
        <w:rPr>
          <w:rFonts w:ascii="Garamond" w:hAnsi="Garamond" w:cs="Garamond"/>
        </w:rPr>
        <w:t xml:space="preserve"> </w:t>
      </w:r>
    </w:p>
    <w:p w:rsidR="00D10B16" w:rsidRPr="00A863C8" w:rsidRDefault="00D10B16">
      <w:pPr>
        <w:spacing w:line="360" w:lineRule="auto"/>
        <w:rPr>
          <w:rFonts w:ascii="Garamond" w:hAnsi="Garamond" w:cs="Garamond"/>
        </w:rPr>
      </w:pPr>
      <w:proofErr w:type="gramStart"/>
      <w:r>
        <w:rPr>
          <w:rFonts w:ascii="Garamond" w:hAnsi="Garamond" w:cs="Garamond"/>
        </w:rPr>
        <w:t>Place :</w:t>
      </w:r>
      <w:proofErr w:type="gramEnd"/>
      <w:r>
        <w:rPr>
          <w:rFonts w:ascii="Garamond" w:hAnsi="Garamond" w:cs="Garamond"/>
        </w:rPr>
        <w:t xml:space="preserve"> Delhi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eastAsia="Garamond" w:hAnsi="Garamond" w:cs="Garamond"/>
          <w:b/>
          <w:sz w:val="28"/>
          <w:szCs w:val="28"/>
        </w:rPr>
        <w:t xml:space="preserve"> </w:t>
      </w:r>
      <w:r w:rsidR="00894E7F">
        <w:rPr>
          <w:rFonts w:ascii="Garamond" w:eastAsia="Garamond" w:hAnsi="Garamond" w:cs="Garamond"/>
          <w:b/>
          <w:sz w:val="28"/>
          <w:szCs w:val="28"/>
        </w:rPr>
        <w:t xml:space="preserve">         </w:t>
      </w:r>
      <w:r>
        <w:rPr>
          <w:rFonts w:ascii="Garamond" w:hAnsi="Garamond" w:cs="Garamond"/>
          <w:b/>
          <w:sz w:val="28"/>
          <w:szCs w:val="28"/>
        </w:rPr>
        <w:t>(PRANAV SINGH)</w:t>
      </w:r>
      <w:r w:rsidR="00665F59">
        <w:rPr>
          <w:noProof/>
          <w:lang w:eastAsia="en-US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 descr="http://footmark.infoedge.com/apply/cvtracking?&amp;dtyp=docx_n&amp;userId=d2c835d8683930909e4175c78a8dede3961bb9e99c868d07&amp;jobId=140918006304&amp;uid=53544371409180063041537365373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otmark.infoedge.com/apply/cvtracking?&amp;dtyp=docx_n&amp;userId=d2c835d8683930909e4175c78a8dede3961bb9e99c868d07&amp;jobId=140918006304&amp;uid=53544371409180063041537365373&amp;docType=doc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10B16" w:rsidRPr="00A863C8" w:rsidSect="009C18A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Traditional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7">
    <w:nsid w:val="09FC48CD"/>
    <w:multiLevelType w:val="hybridMultilevel"/>
    <w:tmpl w:val="254893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5238D"/>
    <w:multiLevelType w:val="hybridMultilevel"/>
    <w:tmpl w:val="37A87E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301D0"/>
    <w:multiLevelType w:val="hybridMultilevel"/>
    <w:tmpl w:val="816699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F6ABF"/>
    <w:multiLevelType w:val="multilevel"/>
    <w:tmpl w:val="C0CE3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1">
    <w:nsid w:val="62482978"/>
    <w:multiLevelType w:val="hybridMultilevel"/>
    <w:tmpl w:val="2B7CA5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707BD"/>
    <w:multiLevelType w:val="hybridMultilevel"/>
    <w:tmpl w:val="FFE6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43374"/>
    <w:multiLevelType w:val="multilevel"/>
    <w:tmpl w:val="663C948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4">
    <w:nsid w:val="7C4F40E9"/>
    <w:multiLevelType w:val="multilevel"/>
    <w:tmpl w:val="E71811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41F8B"/>
    <w:rsid w:val="00080EDB"/>
    <w:rsid w:val="00181793"/>
    <w:rsid w:val="001F6CB0"/>
    <w:rsid w:val="00214570"/>
    <w:rsid w:val="003943FB"/>
    <w:rsid w:val="0047060A"/>
    <w:rsid w:val="0047716A"/>
    <w:rsid w:val="00665F59"/>
    <w:rsid w:val="006869B3"/>
    <w:rsid w:val="006921DC"/>
    <w:rsid w:val="006F166E"/>
    <w:rsid w:val="00872C7F"/>
    <w:rsid w:val="00894E7F"/>
    <w:rsid w:val="008A58DE"/>
    <w:rsid w:val="00960A40"/>
    <w:rsid w:val="009C18A5"/>
    <w:rsid w:val="00A305F3"/>
    <w:rsid w:val="00A863C8"/>
    <w:rsid w:val="00B41F8B"/>
    <w:rsid w:val="00C14C47"/>
    <w:rsid w:val="00D05E7D"/>
    <w:rsid w:val="00D10B16"/>
    <w:rsid w:val="00D6460E"/>
    <w:rsid w:val="00DA540D"/>
    <w:rsid w:val="00DC0331"/>
    <w:rsid w:val="00EC65ED"/>
    <w:rsid w:val="00F643B6"/>
    <w:rsid w:val="00FC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A5"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qFormat/>
    <w:rsid w:val="009C18A5"/>
    <w:pPr>
      <w:keepNext/>
      <w:tabs>
        <w:tab w:val="num" w:pos="0"/>
      </w:tabs>
      <w:spacing w:line="360" w:lineRule="auto"/>
      <w:ind w:left="720" w:hanging="720"/>
      <w:outlineLvl w:val="2"/>
    </w:pPr>
    <w:rPr>
      <w:rFonts w:ascii="Arial" w:hAnsi="Arial" w:cs="Arial"/>
      <w:b/>
      <w:sz w:val="18"/>
      <w:szCs w:val="18"/>
    </w:rPr>
  </w:style>
  <w:style w:type="paragraph" w:styleId="Heading4">
    <w:name w:val="heading 4"/>
    <w:basedOn w:val="Normal"/>
    <w:next w:val="Normal"/>
    <w:uiPriority w:val="9"/>
    <w:qFormat/>
    <w:rsid w:val="009C18A5"/>
    <w:pPr>
      <w:keepNext/>
      <w:tabs>
        <w:tab w:val="num" w:pos="0"/>
      </w:tabs>
      <w:ind w:left="864" w:hanging="864"/>
      <w:outlineLvl w:val="3"/>
    </w:pPr>
    <w:rPr>
      <w:rFonts w:ascii="Garamond" w:hAnsi="Garamond" w:cs="Arial"/>
      <w:b/>
      <w:emboss/>
      <w:color w:val="000000"/>
      <w:sz w:val="27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9C18A5"/>
  </w:style>
  <w:style w:type="character" w:customStyle="1" w:styleId="WW8Num2z0">
    <w:name w:val="WW8Num2z0"/>
    <w:rsid w:val="009C18A5"/>
    <w:rPr>
      <w:rFonts w:ascii="Symbol" w:hAnsi="Symbol" w:cs="Symbol"/>
    </w:rPr>
  </w:style>
  <w:style w:type="character" w:customStyle="1" w:styleId="WW8Num3z0">
    <w:name w:val="WW8Num3z0"/>
    <w:rsid w:val="009C18A5"/>
    <w:rPr>
      <w:rFonts w:ascii="Wingdings" w:hAnsi="Wingdings" w:cs="Wingdings"/>
    </w:rPr>
  </w:style>
  <w:style w:type="character" w:customStyle="1" w:styleId="WW8Num4z0">
    <w:name w:val="WW8Num4z0"/>
    <w:rsid w:val="009C18A5"/>
    <w:rPr>
      <w:rFonts w:ascii="Wingdings" w:hAnsi="Wingdings" w:cs="Wingdings"/>
    </w:rPr>
  </w:style>
  <w:style w:type="character" w:customStyle="1" w:styleId="WW8Num5z0">
    <w:name w:val="WW8Num5z0"/>
    <w:rsid w:val="009C18A5"/>
    <w:rPr>
      <w:rFonts w:ascii="Wingdings" w:hAnsi="Wingdings" w:cs="OpenSymbol"/>
    </w:rPr>
  </w:style>
  <w:style w:type="character" w:customStyle="1" w:styleId="WW8Num6z0">
    <w:name w:val="WW8Num6z0"/>
    <w:rsid w:val="009C18A5"/>
    <w:rPr>
      <w:rFonts w:ascii="Symbol" w:hAnsi="Symbol" w:cs="OpenSymbol"/>
    </w:rPr>
  </w:style>
  <w:style w:type="character" w:customStyle="1" w:styleId="WW8Num6z1">
    <w:name w:val="WW8Num6z1"/>
    <w:rsid w:val="009C18A5"/>
    <w:rPr>
      <w:rFonts w:ascii="OpenSymbol" w:hAnsi="OpenSymbol" w:cs="OpenSymbol"/>
    </w:rPr>
  </w:style>
  <w:style w:type="character" w:customStyle="1" w:styleId="WW8Num7z0">
    <w:name w:val="WW8Num7z0"/>
    <w:rsid w:val="009C18A5"/>
    <w:rPr>
      <w:rFonts w:ascii="Wingdings" w:hAnsi="Wingdings" w:cs="Wingdings"/>
    </w:rPr>
  </w:style>
  <w:style w:type="character" w:customStyle="1" w:styleId="Absatz-Standardschriftart0">
    <w:name w:val="Absatz-Standardschriftart_0"/>
    <w:rsid w:val="009C18A5"/>
  </w:style>
  <w:style w:type="character" w:customStyle="1" w:styleId="WW-Absatz-Standardschriftart">
    <w:name w:val="WW-Absatz-Standardschriftart"/>
    <w:rsid w:val="009C18A5"/>
  </w:style>
  <w:style w:type="character" w:customStyle="1" w:styleId="WW-Absatz-Standardschriftart1">
    <w:name w:val="WW-Absatz-Standardschriftart1"/>
    <w:rsid w:val="009C18A5"/>
  </w:style>
  <w:style w:type="character" w:customStyle="1" w:styleId="WW-Absatz-Standardschriftart11">
    <w:name w:val="WW-Absatz-Standardschriftart11"/>
    <w:rsid w:val="009C18A5"/>
  </w:style>
  <w:style w:type="character" w:customStyle="1" w:styleId="WW-Absatz-Standardschriftart111">
    <w:name w:val="WW-Absatz-Standardschriftart111"/>
    <w:rsid w:val="009C18A5"/>
  </w:style>
  <w:style w:type="character" w:customStyle="1" w:styleId="WW-Absatz-Standardschriftart1111">
    <w:name w:val="WW-Absatz-Standardschriftart1111"/>
    <w:rsid w:val="009C18A5"/>
  </w:style>
  <w:style w:type="character" w:customStyle="1" w:styleId="WW-Absatz-Standardschriftart11111">
    <w:name w:val="WW-Absatz-Standardschriftart11111"/>
    <w:rsid w:val="009C18A5"/>
  </w:style>
  <w:style w:type="character" w:customStyle="1" w:styleId="WW-Absatz-Standardschriftart111111">
    <w:name w:val="WW-Absatz-Standardschriftart111111"/>
    <w:rsid w:val="009C18A5"/>
  </w:style>
  <w:style w:type="character" w:customStyle="1" w:styleId="DefaultParagraphFont0">
    <w:name w:val="Default Paragraph Font_0"/>
    <w:rsid w:val="009C18A5"/>
  </w:style>
  <w:style w:type="character" w:customStyle="1" w:styleId="InternetLink">
    <w:name w:val="Internet Link"/>
    <w:rsid w:val="009C18A5"/>
    <w:rPr>
      <w:color w:val="0000FF"/>
      <w:u w:val="single"/>
    </w:rPr>
  </w:style>
  <w:style w:type="character" w:customStyle="1" w:styleId="WW8Num18z0">
    <w:name w:val="WW8Num18z0"/>
    <w:rsid w:val="009C18A5"/>
    <w:rPr>
      <w:rFonts w:ascii="Wingdings" w:hAnsi="Wingdings" w:cs="Wingdings"/>
      <w:color w:val="000000"/>
      <w:sz w:val="16"/>
      <w:szCs w:val="16"/>
      <w:lang w:val="en-GB"/>
    </w:rPr>
  </w:style>
  <w:style w:type="character" w:customStyle="1" w:styleId="WW8Num18z1">
    <w:name w:val="WW8Num18z1"/>
    <w:rsid w:val="009C18A5"/>
    <w:rPr>
      <w:rFonts w:ascii="Courier New" w:hAnsi="Courier New" w:cs="Courier New"/>
    </w:rPr>
  </w:style>
  <w:style w:type="character" w:customStyle="1" w:styleId="WW8Num18z2">
    <w:name w:val="WW8Num18z2"/>
    <w:rsid w:val="009C18A5"/>
    <w:rPr>
      <w:rFonts w:ascii="Wingdings" w:hAnsi="Wingdings" w:cs="Wingdings"/>
    </w:rPr>
  </w:style>
  <w:style w:type="character" w:customStyle="1" w:styleId="WW8Num18z3">
    <w:name w:val="WW8Num18z3"/>
    <w:rsid w:val="009C18A5"/>
    <w:rPr>
      <w:rFonts w:ascii="Symbol" w:hAnsi="Symbol" w:cs="Symbol"/>
    </w:rPr>
  </w:style>
  <w:style w:type="character" w:customStyle="1" w:styleId="WW8Num8z0">
    <w:name w:val="WW8Num8z0"/>
    <w:rsid w:val="009C18A5"/>
    <w:rPr>
      <w:rFonts w:ascii="Wingdings" w:hAnsi="Wingdings" w:cs="Wingdings"/>
    </w:rPr>
  </w:style>
  <w:style w:type="character" w:customStyle="1" w:styleId="WW8Num8z1">
    <w:name w:val="WW8Num8z1"/>
    <w:rsid w:val="009C18A5"/>
    <w:rPr>
      <w:rFonts w:ascii="Courier New" w:hAnsi="Courier New" w:cs="Courier New"/>
    </w:rPr>
  </w:style>
  <w:style w:type="character" w:customStyle="1" w:styleId="WW8Num8z3">
    <w:name w:val="WW8Num8z3"/>
    <w:rsid w:val="009C18A5"/>
    <w:rPr>
      <w:rFonts w:ascii="Symbol" w:hAnsi="Symbol" w:cs="Symbol"/>
    </w:rPr>
  </w:style>
  <w:style w:type="character" w:customStyle="1" w:styleId="WW8Num39z0">
    <w:name w:val="WW8Num39z0"/>
    <w:rsid w:val="009C18A5"/>
    <w:rPr>
      <w:rFonts w:ascii="Wingdings" w:hAnsi="Wingdings" w:cs="Wingdings"/>
    </w:rPr>
  </w:style>
  <w:style w:type="character" w:customStyle="1" w:styleId="WW8Num39z1">
    <w:name w:val="WW8Num39z1"/>
    <w:rsid w:val="009C18A5"/>
    <w:rPr>
      <w:rFonts w:ascii="Courier New" w:hAnsi="Courier New" w:cs="Courier New"/>
    </w:rPr>
  </w:style>
  <w:style w:type="character" w:customStyle="1" w:styleId="WW8Num39z3">
    <w:name w:val="WW8Num39z3"/>
    <w:rsid w:val="009C18A5"/>
    <w:rPr>
      <w:rFonts w:ascii="Symbol" w:hAnsi="Symbol" w:cs="Symbol"/>
    </w:rPr>
  </w:style>
  <w:style w:type="character" w:customStyle="1" w:styleId="WW8Num7z1">
    <w:name w:val="WW8Num7z1"/>
    <w:rsid w:val="009C18A5"/>
    <w:rPr>
      <w:rFonts w:ascii="Courier New" w:hAnsi="Courier New" w:cs="Courier New"/>
    </w:rPr>
  </w:style>
  <w:style w:type="character" w:customStyle="1" w:styleId="WW8Num7z3">
    <w:name w:val="WW8Num7z3"/>
    <w:rsid w:val="009C18A5"/>
    <w:rPr>
      <w:rFonts w:ascii="Symbol" w:hAnsi="Symbol" w:cs="Symbol"/>
    </w:rPr>
  </w:style>
  <w:style w:type="character" w:customStyle="1" w:styleId="Bullets">
    <w:name w:val="Bullets"/>
    <w:rsid w:val="009C18A5"/>
    <w:rPr>
      <w:rFonts w:ascii="OpenSymbol" w:eastAsia="OpenSymbol" w:hAnsi="OpenSymbol" w:cs="OpenSymbol"/>
    </w:rPr>
  </w:style>
  <w:style w:type="character" w:customStyle="1" w:styleId="WW8Num4z1">
    <w:name w:val="WW8Num4z1"/>
    <w:rsid w:val="009C18A5"/>
    <w:rPr>
      <w:rFonts w:ascii="Courier New" w:hAnsi="Courier New" w:cs="Courier New"/>
    </w:rPr>
  </w:style>
  <w:style w:type="character" w:customStyle="1" w:styleId="WW8Num4z3">
    <w:name w:val="WW8Num4z3"/>
    <w:rsid w:val="009C18A5"/>
    <w:rPr>
      <w:rFonts w:ascii="Symbol" w:hAnsi="Symbol" w:cs="Symbol"/>
    </w:rPr>
  </w:style>
  <w:style w:type="paragraph" w:customStyle="1" w:styleId="Heading">
    <w:name w:val="Heading"/>
    <w:basedOn w:val="Normal"/>
    <w:next w:val="Textbody"/>
    <w:rsid w:val="009C18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9C18A5"/>
    <w:pPr>
      <w:spacing w:after="120"/>
    </w:pPr>
  </w:style>
  <w:style w:type="paragraph" w:styleId="List">
    <w:name w:val="List"/>
    <w:basedOn w:val="Textbody"/>
    <w:rsid w:val="009C18A5"/>
  </w:style>
  <w:style w:type="paragraph" w:styleId="Caption">
    <w:name w:val="caption"/>
    <w:basedOn w:val="Normal"/>
    <w:uiPriority w:val="35"/>
    <w:qFormat/>
    <w:rsid w:val="009C18A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C18A5"/>
    <w:pPr>
      <w:suppressLineNumbers/>
    </w:pPr>
  </w:style>
  <w:style w:type="paragraph" w:customStyle="1" w:styleId="Textbodyindent">
    <w:name w:val="Text body indent"/>
    <w:basedOn w:val="Normal"/>
    <w:rsid w:val="009C18A5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&amp;dtyp=docx_n&amp;userId=d2c835d8683930909e4175c78a8dede3961bb9e99c868d07&amp;jobId=140918006304&amp;uid=53544371409180063041537365373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PC-1</cp:lastModifiedBy>
  <cp:revision>7</cp:revision>
  <cp:lastPrinted>1601-01-01T00:00:00Z</cp:lastPrinted>
  <dcterms:created xsi:type="dcterms:W3CDTF">2019-09-14T10:26:00Z</dcterms:created>
  <dcterms:modified xsi:type="dcterms:W3CDTF">2019-09-14T10:41:00Z</dcterms:modified>
</cp:coreProperties>
</file>