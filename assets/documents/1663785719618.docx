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E52B6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-330611</wp:posOffset>
                </wp:positionH>
                <wp:positionV relativeFrom="margin">
                  <wp:align>top</wp:align>
                </wp:positionV>
                <wp:extent cx="7029450" cy="10232390"/>
                <wp:effectExtent l="0" t="0" r="0" b="16510"/>
                <wp:wrapNone/>
                <wp:docPr id="76" name=" 1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029450" cy="10232390"/>
                          <a:chOff x="465" y="465"/>
                          <a:chExt cx="10982" cy="15907"/>
                        </a:xfrm>
                      </wpg:grpSpPr>
                      <pic:pic xmlns:pic="http://schemas.openxmlformats.org/drawingml/2006/picture">
                        <pic:nvPicPr>
                          <pic:cNvPr id="77" name=" 147"/>
                          <pic:cNvPicPr/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4" y="645"/>
                            <a:ext cx="330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 146"/>
                          <pic:cNvPicPr/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6" y="645"/>
                            <a:ext cx="330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79" name=" 145"/>
                        <wps:cNvSpPr/>
                        <wps:spPr bwMode="auto">
                          <a:xfrm>
                            <a:off x="494" y="480"/>
                            <a:ext cx="0" cy="118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18"/>
                              <a:gd name="T2" fmla="+- 0 598 480"/>
                              <a:gd name="T3" fmla="*/ 598 h 11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18" stroke="1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0" name=" 144"/>
                        <wps:cNvSpPr/>
                        <wps:spPr bwMode="auto">
                          <a:xfrm>
                            <a:off x="480" y="494"/>
                            <a:ext cx="118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8"/>
                              <a:gd name="T2" fmla="+- 0 598 480"/>
                              <a:gd name="T3" fmla="*/ T2 w 11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18" stroke="1">
                                <a:moveTo>
                                  <a:pt x="0" y="0"/>
                                </a:move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1" name=" 143"/>
                        <wps:cNvSpPr/>
                        <wps:spPr bwMode="auto">
                          <a:xfrm>
                            <a:off x="539" y="509"/>
                            <a:ext cx="0" cy="89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89"/>
                              <a:gd name="T2" fmla="+- 0 598 509"/>
                              <a:gd name="T3" fmla="*/ 598 h 89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89" stroke="1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2" name=" 142"/>
                        <wps:cNvSpPr/>
                        <wps:spPr bwMode="auto">
                          <a:xfrm>
                            <a:off x="509" y="539"/>
                            <a:ext cx="89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89"/>
                              <a:gd name="T2" fmla="+- 0 598 509"/>
                              <a:gd name="T3" fmla="*/ T2 w 89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89" stroke="1"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3" name=" 141"/>
                        <wps:cNvSpPr/>
                        <wps:spPr bwMode="auto">
                          <a:xfrm>
                            <a:off x="598" y="494"/>
                            <a:ext cx="10716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11314 598"/>
                              <a:gd name="T3" fmla="*/ T2 w 1071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716" stroke="1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4" name=" 140"/>
                        <wps:cNvSpPr/>
                        <wps:spPr bwMode="auto">
                          <a:xfrm>
                            <a:off x="598" y="508"/>
                            <a:ext cx="10716" cy="62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570 508"/>
                              <a:gd name="T3" fmla="*/ 570 h 62"/>
                              <a:gd name="T4" fmla="+- 0 11314 598"/>
                              <a:gd name="T5" fmla="*/ T4 w 10716"/>
                              <a:gd name="T6" fmla="+- 0 570 508"/>
                              <a:gd name="T7" fmla="*/ 570 h 62"/>
                              <a:gd name="T8" fmla="+- 0 11314 598"/>
                              <a:gd name="T9" fmla="*/ T8 w 10716"/>
                              <a:gd name="T10" fmla="+- 0 508 508"/>
                              <a:gd name="T11" fmla="*/ 508 h 62"/>
                              <a:gd name="T12" fmla="+- 0 598 598"/>
                              <a:gd name="T13" fmla="*/ T12 w 10716"/>
                              <a:gd name="T14" fmla="+- 0 508 508"/>
                              <a:gd name="T15" fmla="*/ 508 h 62"/>
                              <a:gd name="T16" fmla="+- 0 598 598"/>
                              <a:gd name="T17" fmla="*/ T16 w 10716"/>
                              <a:gd name="T18" fmla="+- 0 570 508"/>
                              <a:gd name="T19" fmla="*/ 570 h 62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62" w="10716" stroke="1">
                                <a:moveTo>
                                  <a:pt x="0" y="62"/>
                                </a:moveTo>
                                <a:lnTo>
                                  <a:pt x="10716" y="62"/>
                                </a:lnTo>
                                <a:lnTo>
                                  <a:pt x="10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5" name=" 139"/>
                        <wps:cNvSpPr/>
                        <wps:spPr bwMode="auto">
                          <a:xfrm>
                            <a:off x="598" y="568"/>
                            <a:ext cx="10716" cy="3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599 568"/>
                              <a:gd name="T3" fmla="*/ 599 h 31"/>
                              <a:gd name="T4" fmla="+- 0 11314 598"/>
                              <a:gd name="T5" fmla="*/ T4 w 10716"/>
                              <a:gd name="T6" fmla="+- 0 599 568"/>
                              <a:gd name="T7" fmla="*/ 599 h 31"/>
                              <a:gd name="T8" fmla="+- 0 11314 598"/>
                              <a:gd name="T9" fmla="*/ T8 w 10716"/>
                              <a:gd name="T10" fmla="+- 0 568 568"/>
                              <a:gd name="T11" fmla="*/ 568 h 31"/>
                              <a:gd name="T12" fmla="+- 0 598 598"/>
                              <a:gd name="T13" fmla="*/ T12 w 10716"/>
                              <a:gd name="T14" fmla="+- 0 568 568"/>
                              <a:gd name="T15" fmla="*/ 568 h 31"/>
                              <a:gd name="T16" fmla="+- 0 598 598"/>
                              <a:gd name="T17" fmla="*/ T16 w 10716"/>
                              <a:gd name="T18" fmla="+- 0 599 568"/>
                              <a:gd name="T19" fmla="*/ 599 h 31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31" w="10716" stroke="1">
                                <a:moveTo>
                                  <a:pt x="0" y="31"/>
                                </a:moveTo>
                                <a:lnTo>
                                  <a:pt x="10716" y="31"/>
                                </a:lnTo>
                                <a:lnTo>
                                  <a:pt x="10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6" name=" 138"/>
                        <wps:cNvSpPr/>
                        <wps:spPr bwMode="auto">
                          <a:xfrm>
                            <a:off x="11417" y="480"/>
                            <a:ext cx="0" cy="118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18"/>
                              <a:gd name="T2" fmla="+- 0 598 480"/>
                              <a:gd name="T3" fmla="*/ 598 h 11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18" stroke="1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7" name=" 137"/>
                        <wps:cNvSpPr/>
                        <wps:spPr bwMode="auto">
                          <a:xfrm>
                            <a:off x="11314" y="494"/>
                            <a:ext cx="118" cy="0"/>
                          </a:xfrm>
                          <a:custGeom>
                            <a:avLst/>
                            <a:gdLst>
                              <a:gd name="T0" fmla="+- 0 11314 11314"/>
                              <a:gd name="T1" fmla="*/ T0 w 118"/>
                              <a:gd name="T2" fmla="+- 0 11431 11314"/>
                              <a:gd name="T3" fmla="*/ T2 w 11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18" stroke="1">
                                <a:moveTo>
                                  <a:pt x="0" y="0"/>
                                </a:moveTo>
                                <a:lnTo>
                                  <a:pt x="11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8" name=" 136"/>
                        <wps:cNvSpPr/>
                        <wps:spPr bwMode="auto">
                          <a:xfrm>
                            <a:off x="11372" y="509"/>
                            <a:ext cx="0" cy="89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89"/>
                              <a:gd name="T2" fmla="+- 0 598 509"/>
                              <a:gd name="T3" fmla="*/ 598 h 89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89" stroke="1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9" name=" 135"/>
                        <wps:cNvSpPr/>
                        <wps:spPr bwMode="auto">
                          <a:xfrm>
                            <a:off x="11314" y="539"/>
                            <a:ext cx="89" cy="0"/>
                          </a:xfrm>
                          <a:custGeom>
                            <a:avLst/>
                            <a:gdLst>
                              <a:gd name="T0" fmla="+- 0 11314 11314"/>
                              <a:gd name="T1" fmla="*/ T0 w 89"/>
                              <a:gd name="T2" fmla="+- 0 11402 11314"/>
                              <a:gd name="T3" fmla="*/ T2 w 89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89" stroke="1">
                                <a:moveTo>
                                  <a:pt x="0" y="0"/>
                                </a:moveTo>
                                <a:lnTo>
                                  <a:pt x="88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0" name=" 134"/>
                        <wps:cNvSpPr/>
                        <wps:spPr bwMode="auto">
                          <a:xfrm>
                            <a:off x="494" y="598"/>
                            <a:ext cx="0" cy="1564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598 h 15641"/>
                              <a:gd name="T2" fmla="+- 0 16238 598"/>
                              <a:gd name="T3" fmla="*/ 16238 h 15641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41" stroke="1">
                                <a:moveTo>
                                  <a:pt x="0" y="0"/>
                                </a:moveTo>
                                <a:lnTo>
                                  <a:pt x="0" y="1564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1" name=" 133"/>
                        <wps:cNvSpPr/>
                        <wps:spPr bwMode="auto">
                          <a:xfrm>
                            <a:off x="539" y="598"/>
                            <a:ext cx="0" cy="1564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598 h 15641"/>
                              <a:gd name="T2" fmla="+- 0 16238 598"/>
                              <a:gd name="T3" fmla="*/ 16238 h 15641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41" stroke="1">
                                <a:moveTo>
                                  <a:pt x="0" y="0"/>
                                </a:moveTo>
                                <a:lnTo>
                                  <a:pt x="0" y="1564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2" name=" 132"/>
                        <wps:cNvSpPr/>
                        <wps:spPr bwMode="auto">
                          <a:xfrm>
                            <a:off x="583" y="569"/>
                            <a:ext cx="0" cy="15698"/>
                          </a:xfrm>
                          <a:custGeom>
                            <a:avLst/>
                            <a:gdLst>
                              <a:gd name="T0" fmla="+- 0 569 569"/>
                              <a:gd name="T1" fmla="*/ 569 h 15698"/>
                              <a:gd name="T2" fmla="+- 0 16267 569"/>
                              <a:gd name="T3" fmla="*/ 16267 h 1569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98" stroke="1">
                                <a:moveTo>
                                  <a:pt x="0" y="0"/>
                                </a:moveTo>
                                <a:lnTo>
                                  <a:pt x="0" y="1569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3" name=" 131"/>
                        <wps:cNvSpPr/>
                        <wps:spPr bwMode="auto">
                          <a:xfrm>
                            <a:off x="11417" y="598"/>
                            <a:ext cx="0" cy="1564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598 h 15641"/>
                              <a:gd name="T2" fmla="+- 0 16238 598"/>
                              <a:gd name="T3" fmla="*/ 16238 h 15641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41" stroke="1">
                                <a:moveTo>
                                  <a:pt x="0" y="0"/>
                                </a:moveTo>
                                <a:lnTo>
                                  <a:pt x="0" y="1564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4" name=" 130"/>
                        <wps:cNvSpPr/>
                        <wps:spPr bwMode="auto">
                          <a:xfrm>
                            <a:off x="11372" y="598"/>
                            <a:ext cx="0" cy="1564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598 h 15641"/>
                              <a:gd name="T2" fmla="+- 0 16238 598"/>
                              <a:gd name="T3" fmla="*/ 16238 h 15641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41" stroke="1">
                                <a:moveTo>
                                  <a:pt x="0" y="0"/>
                                </a:moveTo>
                                <a:lnTo>
                                  <a:pt x="0" y="1564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5" name=" 129"/>
                        <wps:cNvSpPr/>
                        <wps:spPr bwMode="auto">
                          <a:xfrm>
                            <a:off x="11328" y="569"/>
                            <a:ext cx="0" cy="15698"/>
                          </a:xfrm>
                          <a:custGeom>
                            <a:avLst/>
                            <a:gdLst>
                              <a:gd name="T0" fmla="+- 0 569 569"/>
                              <a:gd name="T1" fmla="*/ 569 h 15698"/>
                              <a:gd name="T2" fmla="+- 0 16267 569"/>
                              <a:gd name="T3" fmla="*/ 16267 h 1569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98" stroke="1">
                                <a:moveTo>
                                  <a:pt x="0" y="0"/>
                                </a:moveTo>
                                <a:lnTo>
                                  <a:pt x="0" y="1569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6" name=" 128"/>
                        <wps:cNvSpPr/>
                        <wps:spPr bwMode="auto">
                          <a:xfrm>
                            <a:off x="494" y="16238"/>
                            <a:ext cx="0" cy="118"/>
                          </a:xfrm>
                          <a:custGeom>
                            <a:avLst/>
                            <a:gdLst>
                              <a:gd name="T0" fmla="+- 0 16238 16238"/>
                              <a:gd name="T1" fmla="*/ 16238 h 118"/>
                              <a:gd name="T2" fmla="+- 0 16356 16238"/>
                              <a:gd name="T3" fmla="*/ 16356 h 11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18" stroke="1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7" name=" 127"/>
                        <wps:cNvSpPr/>
                        <wps:spPr bwMode="auto">
                          <a:xfrm>
                            <a:off x="480" y="16342"/>
                            <a:ext cx="118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8"/>
                              <a:gd name="T2" fmla="+- 0 598 480"/>
                              <a:gd name="T3" fmla="*/ T2 w 11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18" stroke="1">
                                <a:moveTo>
                                  <a:pt x="0" y="0"/>
                                </a:move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8" name=" 126"/>
                        <wps:cNvSpPr/>
                        <wps:spPr bwMode="auto">
                          <a:xfrm>
                            <a:off x="539" y="16238"/>
                            <a:ext cx="0" cy="89"/>
                          </a:xfrm>
                          <a:custGeom>
                            <a:avLst/>
                            <a:gdLst>
                              <a:gd name="T0" fmla="+- 0 16238 16238"/>
                              <a:gd name="T1" fmla="*/ 16238 h 89"/>
                              <a:gd name="T2" fmla="+- 0 16327 16238"/>
                              <a:gd name="T3" fmla="*/ 16327 h 89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89" stroke="1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9" name=" 125"/>
                        <wps:cNvSpPr/>
                        <wps:spPr bwMode="auto">
                          <a:xfrm>
                            <a:off x="509" y="16297"/>
                            <a:ext cx="89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89"/>
                              <a:gd name="T2" fmla="+- 0 598 509"/>
                              <a:gd name="T3" fmla="*/ T2 w 89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89" stroke="1"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0" name=" 124"/>
                        <wps:cNvSpPr/>
                        <wps:spPr bwMode="auto">
                          <a:xfrm>
                            <a:off x="598" y="16342"/>
                            <a:ext cx="10716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11314 598"/>
                              <a:gd name="T3" fmla="*/ T2 w 1071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716" stroke="1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1" name=" 123"/>
                        <wps:cNvSpPr/>
                        <wps:spPr bwMode="auto">
                          <a:xfrm>
                            <a:off x="598" y="16297"/>
                            <a:ext cx="10716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11314 598"/>
                              <a:gd name="T3" fmla="*/ T2 w 1071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716" stroke="1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2" name=" 122"/>
                        <wps:cNvSpPr/>
                        <wps:spPr bwMode="auto">
                          <a:xfrm>
                            <a:off x="598" y="16253"/>
                            <a:ext cx="10716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11314 598"/>
                              <a:gd name="T3" fmla="*/ T2 w 1071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716" stroke="1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3" name=" 121"/>
                        <wps:cNvSpPr/>
                        <wps:spPr bwMode="auto">
                          <a:xfrm>
                            <a:off x="11417" y="16238"/>
                            <a:ext cx="0" cy="118"/>
                          </a:xfrm>
                          <a:custGeom>
                            <a:avLst/>
                            <a:gdLst>
                              <a:gd name="T0" fmla="+- 0 16238 16238"/>
                              <a:gd name="T1" fmla="*/ 16238 h 118"/>
                              <a:gd name="T2" fmla="+- 0 16356 16238"/>
                              <a:gd name="T3" fmla="*/ 16356 h 11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18" stroke="1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4" name=" 120"/>
                        <wps:cNvSpPr/>
                        <wps:spPr bwMode="auto">
                          <a:xfrm>
                            <a:off x="11314" y="16342"/>
                            <a:ext cx="118" cy="0"/>
                          </a:xfrm>
                          <a:custGeom>
                            <a:avLst/>
                            <a:gdLst>
                              <a:gd name="T0" fmla="+- 0 11314 11314"/>
                              <a:gd name="T1" fmla="*/ T0 w 118"/>
                              <a:gd name="T2" fmla="+- 0 11431 11314"/>
                              <a:gd name="T3" fmla="*/ T2 w 11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18" stroke="1">
                                <a:moveTo>
                                  <a:pt x="0" y="0"/>
                                </a:moveTo>
                                <a:lnTo>
                                  <a:pt x="11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5" name=" 119"/>
                        <wps:cNvSpPr/>
                        <wps:spPr bwMode="auto">
                          <a:xfrm>
                            <a:off x="11372" y="16238"/>
                            <a:ext cx="0" cy="89"/>
                          </a:xfrm>
                          <a:custGeom>
                            <a:avLst/>
                            <a:gdLst>
                              <a:gd name="T0" fmla="+- 0 16238 16238"/>
                              <a:gd name="T1" fmla="*/ 16238 h 89"/>
                              <a:gd name="T2" fmla="+- 0 16327 16238"/>
                              <a:gd name="T3" fmla="*/ 16327 h 89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89" stroke="1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6" name=" 118"/>
                        <wps:cNvSpPr/>
                        <wps:spPr bwMode="auto">
                          <a:xfrm>
                            <a:off x="11314" y="16297"/>
                            <a:ext cx="89" cy="0"/>
                          </a:xfrm>
                          <a:custGeom>
                            <a:avLst/>
                            <a:gdLst>
                              <a:gd name="T0" fmla="+- 0 11314 11314"/>
                              <a:gd name="T1" fmla="*/ T0 w 89"/>
                              <a:gd name="T2" fmla="+- 0 11402 11314"/>
                              <a:gd name="T3" fmla="*/ T2 w 89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89" stroke="1">
                                <a:moveTo>
                                  <a:pt x="0" y="0"/>
                                </a:moveTo>
                                <a:lnTo>
                                  <a:pt x="88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17" o:spid="_x0000_s1025" style="width:553.5pt;height:805.7pt;margin-top:0;margin-left:-26.05pt;mso-position-horizontal-relative:margin;mso-position-vertical:top;mso-position-vertical-relative:margin;position:absolute;z-index:-251645952" coordorigin="465,465" coordsize="10982,159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47" o:spid="_x0000_s1026" type="#_x0000_t75" style="width:330;height:330;left:4024;mso-wrap-style:square;position:absolute;top:645;visibility:visible">
                  <v:imagedata r:id="rId4" o:title=""/>
                  <v:path arrowok="t"/>
                  <o:lock v:ext="edit" aspectratio="f"/>
                </v:shape>
                <v:shape id=" 146" o:spid="_x0000_s1027" type="#_x0000_t75" style="width:330;height:330;left:7646;mso-wrap-style:square;position:absolute;top:645;visibility:visible">
                  <v:imagedata r:id="rId4" o:title=""/>
                  <v:path arrowok="t"/>
                  <o:lock v:ext="edit" aspectratio="f"/>
                </v:shape>
                <v:shape id=" 145" o:spid="_x0000_s1028" style="width:0;height:118;left:494;mso-wrap-style:square;position:absolute;top:480;visibility:visible;v-text-anchor:top" coordsize="0,118" path="m,l,118e" filled="f" strokeweight="1.54pt">
                  <v:path arrowok="t" o:connecttype="custom" o:connectlocs="0,480;0,598" o:connectangles="0,0"/>
                </v:shape>
                <v:shape id=" 144" o:spid="_x0000_s1029" style="width:118;height:0;left:480;mso-wrap-style:square;position:absolute;top:494;visibility:visible;v-text-anchor:top" coordsize="118,0" path="m,l118,e" filled="f" strokeweight="1.54pt">
                  <v:path arrowok="t" o:connecttype="custom" o:connectlocs="0,0;118,0" o:connectangles="0,0"/>
                </v:shape>
                <v:shape id=" 143" o:spid="_x0000_s1030" style="width:0;height:89;left:539;mso-wrap-style:square;position:absolute;top:509;visibility:visible;v-text-anchor:top" coordsize="0,89" path="m,l,89e" filled="f" strokecolor="#5f5f5f" strokeweight="3.1pt">
                  <v:path arrowok="t" o:connecttype="custom" o:connectlocs="0,509;0,598" o:connectangles="0,0"/>
                </v:shape>
                <v:shape id=" 142" o:spid="_x0000_s1031" style="width:89;height:0;left:509;mso-wrap-style:square;position:absolute;top:539;visibility:visible;v-text-anchor:top" coordsize="89,0" path="m,l89,e" filled="f" strokecolor="#5f5f5f" strokeweight="3.1pt">
                  <v:path arrowok="t" o:connecttype="custom" o:connectlocs="0,0;89,0" o:connectangles="0,0"/>
                </v:shape>
                <v:shape id=" 141" o:spid="_x0000_s1032" style="width:10716;height:0;left:598;mso-wrap-style:square;position:absolute;top:494;visibility:visible;v-text-anchor:top" coordsize="10716,0" path="m,l10716,e" filled="f" strokeweight="1.54pt">
                  <v:path arrowok="t" o:connecttype="custom" o:connectlocs="0,0;10716,0" o:connectangles="0,0"/>
                </v:shape>
                <v:shape id=" 140" o:spid="_x0000_s1033" style="width:10716;height:62;left:598;mso-wrap-style:square;position:absolute;top:508;visibility:visible;v-text-anchor:top" coordsize="10716,62" path="m,62l10716,62l10716,,,,,62xe" fillcolor="#5f5f5f" stroked="f">
                  <v:path arrowok="t" o:connecttype="custom" o:connectlocs="0,570;10716,570;10716,508;0,508;0,570" o:connectangles="0,0,0,0,0"/>
                </v:shape>
                <v:shape id=" 139" o:spid="_x0000_s1034" style="width:10716;height:31;left:598;mso-wrap-style:square;position:absolute;top:568;visibility:visible;v-text-anchor:top" coordsize="10716,31" path="m,31l10716,31l10716,,,,,31xe" fillcolor="silver" stroked="f">
                  <v:path arrowok="t" o:connecttype="custom" o:connectlocs="0,599;10716,599;10716,568;0,568;0,599" o:connectangles="0,0,0,0,0"/>
                </v:shape>
                <v:shape id=" 138" o:spid="_x0000_s1035" style="width:0;height:118;left:11417;mso-wrap-style:square;position:absolute;top:480;visibility:visible;v-text-anchor:top" coordsize="0,118" path="m,l,118e" filled="f" strokeweight="1.54pt">
                  <v:path arrowok="t" o:connecttype="custom" o:connectlocs="0,480;0,598" o:connectangles="0,0"/>
                </v:shape>
                <v:shape id=" 137" o:spid="_x0000_s1036" style="width:118;height:0;left:11314;mso-wrap-style:square;position:absolute;top:494;visibility:visible;v-text-anchor:top" coordsize="118,0" path="m,l117,e" filled="f" strokeweight="1.54pt">
                  <v:path arrowok="t" o:connecttype="custom" o:connectlocs="0,0;117,0" o:connectangles="0,0"/>
                </v:shape>
                <v:shape id=" 136" o:spid="_x0000_s1037" style="width:0;height:89;left:11372;mso-wrap-style:square;position:absolute;top:509;visibility:visible;v-text-anchor:top" coordsize="0,89" path="m,l,89e" filled="f" strokecolor="#5f5f5f" strokeweight="3.1pt">
                  <v:path arrowok="t" o:connecttype="custom" o:connectlocs="0,509;0,598" o:connectangles="0,0"/>
                </v:shape>
                <v:shape id=" 135" o:spid="_x0000_s1038" style="width:89;height:0;left:11314;mso-wrap-style:square;position:absolute;top:539;visibility:visible;v-text-anchor:top" coordsize="89,0" path="m,l88,e" filled="f" strokecolor="#5f5f5f" strokeweight="3.1pt">
                  <v:path arrowok="t" o:connecttype="custom" o:connectlocs="0,0;88,0" o:connectangles="0,0"/>
                </v:shape>
                <v:shape id=" 134" o:spid="_x0000_s1039" style="width:0;height:15641;left:494;mso-wrap-style:square;position:absolute;top:598;visibility:visible;v-text-anchor:top" coordsize="0,15641" path="m,l,15640e" filled="f" strokeweight="1.54pt">
                  <v:path arrowok="t" o:connecttype="custom" o:connectlocs="0,598;0,16238" o:connectangles="0,0"/>
                </v:shape>
                <v:shape id=" 133" o:spid="_x0000_s1040" style="width:0;height:15641;left:539;mso-wrap-style:square;position:absolute;top:598;visibility:visible;v-text-anchor:top" coordsize="0,15641" path="m,l,15640e" filled="f" strokecolor="#5f5f5f" strokeweight="3.1pt">
                  <v:path arrowok="t" o:connecttype="custom" o:connectlocs="0,598;0,16238" o:connectangles="0,0"/>
                </v:shape>
                <v:shape id=" 132" o:spid="_x0000_s1041" style="width:0;height:15698;left:583;mso-wrap-style:square;position:absolute;top:569;visibility:visible;v-text-anchor:top" coordsize="0,15698" path="m,l,15698e" filled="f" strokecolor="silver" strokeweight="1.54pt">
                  <v:path arrowok="t" o:connecttype="custom" o:connectlocs="0,569;0,16267" o:connectangles="0,0"/>
                </v:shape>
                <v:shape id=" 131" o:spid="_x0000_s1042" style="width:0;height:15641;left:11417;mso-wrap-style:square;position:absolute;top:598;visibility:visible;v-text-anchor:top" coordsize="0,15641" path="m,l,15640e" filled="f" strokeweight="1.54pt">
                  <v:path arrowok="t" o:connecttype="custom" o:connectlocs="0,598;0,16238" o:connectangles="0,0"/>
                </v:shape>
                <v:shape id=" 130" o:spid="_x0000_s1043" style="width:0;height:15641;left:11372;mso-wrap-style:square;position:absolute;top:598;visibility:visible;v-text-anchor:top" coordsize="0,15641" path="m,l,15640e" filled="f" strokecolor="#5f5f5f" strokeweight="3.1pt">
                  <v:path arrowok="t" o:connecttype="custom" o:connectlocs="0,598;0,16238" o:connectangles="0,0"/>
                </v:shape>
                <v:shape id=" 129" o:spid="_x0000_s1044" style="width:0;height:15698;left:11328;mso-wrap-style:square;position:absolute;top:569;visibility:visible;v-text-anchor:top" coordsize="0,15698" path="m,l,15698e" filled="f" strokecolor="silver" strokeweight="1.54pt">
                  <v:path arrowok="t" o:connecttype="custom" o:connectlocs="0,569;0,16267" o:connectangles="0,0"/>
                </v:shape>
                <v:shape id=" 128" o:spid="_x0000_s1045" style="width:0;height:118;left:494;mso-wrap-style:square;position:absolute;top:16238;visibility:visible;v-text-anchor:top" coordsize="0,118" path="m,l,118e" filled="f" strokeweight="1.54pt">
                  <v:path arrowok="t" o:connecttype="custom" o:connectlocs="0,16238;0,16356" o:connectangles="0,0"/>
                </v:shape>
                <v:shape id=" 127" o:spid="_x0000_s1046" style="width:118;height:0;left:480;mso-wrap-style:square;position:absolute;top:16342;visibility:visible;v-text-anchor:top" coordsize="118,0" path="m,l118,e" filled="f" strokeweight="1.54pt">
                  <v:path arrowok="t" o:connecttype="custom" o:connectlocs="0,0;118,0" o:connectangles="0,0"/>
                </v:shape>
                <v:shape id=" 126" o:spid="_x0000_s1047" style="width:0;height:89;left:539;mso-wrap-style:square;position:absolute;top:16238;visibility:visible;v-text-anchor:top" coordsize="0,89" path="m,l,89e" filled="f" strokecolor="#5f5f5f" strokeweight="3.1pt">
                  <v:path arrowok="t" o:connecttype="custom" o:connectlocs="0,16238;0,16327" o:connectangles="0,0"/>
                </v:shape>
                <v:shape id=" 125" o:spid="_x0000_s1048" style="width:89;height:0;left:509;mso-wrap-style:square;position:absolute;top:16297;visibility:visible;v-text-anchor:top" coordsize="89,0" path="m,l89,e" filled="f" strokecolor="#5f5f5f" strokeweight="3.1pt">
                  <v:path arrowok="t" o:connecttype="custom" o:connectlocs="0,0;89,0" o:connectangles="0,0"/>
                </v:shape>
                <v:shape id=" 124" o:spid="_x0000_s1049" style="width:10716;height:0;left:598;mso-wrap-style:square;position:absolute;top:16342;visibility:visible;v-text-anchor:top" coordsize="10716,0" path="m,l10716,e" filled="f" strokeweight="1.54pt">
                  <v:path arrowok="t" o:connecttype="custom" o:connectlocs="0,0;10716,0" o:connectangles="0,0"/>
                </v:shape>
                <v:shape id=" 123" o:spid="_x0000_s1050" style="width:10716;height:0;left:598;mso-wrap-style:square;position:absolute;top:16297;visibility:visible;v-text-anchor:top" coordsize="10716,0" path="m,l10716,e" filled="f" strokecolor="#5f5f5f" strokeweight="3.1pt">
                  <v:path arrowok="t" o:connecttype="custom" o:connectlocs="0,0;10716,0" o:connectangles="0,0"/>
                </v:shape>
                <v:shape id=" 122" o:spid="_x0000_s1051" style="width:10716;height:0;left:598;mso-wrap-style:square;position:absolute;top:16253;visibility:visible;v-text-anchor:top" coordsize="10716,0" path="m,l10716,e" filled="f" strokecolor="silver" strokeweight="1.54pt">
                  <v:path arrowok="t" o:connecttype="custom" o:connectlocs="0,0;10716,0" o:connectangles="0,0"/>
                </v:shape>
                <v:shape id=" 121" o:spid="_x0000_s1052" style="width:0;height:118;left:11417;mso-wrap-style:square;position:absolute;top:16238;visibility:visible;v-text-anchor:top" coordsize="0,118" path="m,l,118e" filled="f" strokeweight="1.54pt">
                  <v:path arrowok="t" o:connecttype="custom" o:connectlocs="0,16238;0,16356" o:connectangles="0,0"/>
                </v:shape>
                <v:shape id=" 120" o:spid="_x0000_s1053" style="width:118;height:0;left:11314;mso-wrap-style:square;position:absolute;top:16342;visibility:visible;v-text-anchor:top" coordsize="118,0" path="m,l117,e" filled="f" strokeweight="1.54pt">
                  <v:path arrowok="t" o:connecttype="custom" o:connectlocs="0,0;117,0" o:connectangles="0,0"/>
                </v:shape>
                <v:shape id=" 119" o:spid="_x0000_s1054" style="width:0;height:89;left:11372;mso-wrap-style:square;position:absolute;top:16238;visibility:visible;v-text-anchor:top" coordsize="0,89" path="m,l,89e" filled="f" strokecolor="#5f5f5f" strokeweight="3.1pt">
                  <v:path arrowok="t" o:connecttype="custom" o:connectlocs="0,16238;0,16327" o:connectangles="0,0"/>
                </v:shape>
                <v:shape id=" 118" o:spid="_x0000_s1055" style="width:89;height:0;left:11314;mso-wrap-style:square;position:absolute;top:16297;visibility:visible;v-text-anchor:top" coordsize="89,0" path="m,l88,e" filled="f" strokecolor="#5f5f5f" strokeweight="3.1pt">
                  <v:path arrowok="t" o:connecttype="custom" o:connectlocs="0,0;88,0" o:connectangles="0,0"/>
                </v:shape>
                <w10:wrap anchorx="margin" anchory="margin"/>
              </v:group>
            </w:pict>
          </mc:Fallback>
        </mc:AlternateContent>
      </w:r>
    </w:p>
    <w:p w:rsidR="003E52B6">
      <w:pPr>
        <w:spacing w:line="280" w:lineRule="exact"/>
        <w:rPr>
          <w:sz w:val="28"/>
          <w:szCs w:val="28"/>
        </w:rPr>
      </w:pPr>
    </w:p>
    <w:p w:rsidR="003E52B6">
      <w:pPr>
        <w:spacing w:line="280" w:lineRule="exact"/>
        <w:ind w:left="109" w:right="-62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i/>
          <w:position w:val="-3"/>
          <w:sz w:val="28"/>
          <w:szCs w:val="28"/>
        </w:rPr>
        <w:t>SK MD NIAZUDDIN</w:t>
      </w:r>
    </w:p>
    <w:p w:rsidR="003E52B6">
      <w:pPr>
        <w:spacing w:before="58"/>
        <w:rPr>
          <w:rFonts w:ascii="Cambria" w:eastAsia="Cambria" w:hAnsi="Cambria" w:cs="Cambria"/>
          <w:sz w:val="36"/>
          <w:szCs w:val="36"/>
        </w:rPr>
        <w:sectPr>
          <w:pgSz w:w="11920" w:h="16840"/>
          <w:pgMar w:top="560" w:right="920" w:bottom="280" w:left="1060" w:header="720" w:footer="720" w:gutter="0"/>
          <w:cols w:num="2" w:space="720" w:equalWidth="0">
            <w:col w:w="3254" w:space="119"/>
            <w:col w:w="6567"/>
          </w:cols>
        </w:sectPr>
      </w:pPr>
      <w:r>
        <w:br w:type="column"/>
      </w:r>
      <w:r>
        <w:rPr>
          <w:rFonts w:ascii="Cambria" w:eastAsia="Cambria" w:hAnsi="Cambria" w:cs="Cambria"/>
          <w:sz w:val="36"/>
          <w:szCs w:val="36"/>
        </w:rPr>
        <w:t>CURRICULUM VITAE</w:t>
      </w:r>
    </w:p>
    <w:p w:rsidR="003E52B6">
      <w:pPr>
        <w:spacing w:before="39"/>
        <w:ind w:left="109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  <w:u w:val="single" w:color="000000"/>
        </w:rPr>
        <w:t>Email</w:t>
      </w:r>
      <w:r>
        <w:rPr>
          <w:rFonts w:ascii="Cambria" w:eastAsia="Cambria" w:hAnsi="Cambria" w:cs="Cambria"/>
          <w:i/>
          <w:sz w:val="22"/>
          <w:szCs w:val="22"/>
        </w:rPr>
        <w:t xml:space="preserve">: </w:t>
      </w:r>
      <w:hyperlink r:id="rId5" w:history="1">
        <w:r w:rsidRPr="001F1439" w:rsidR="002A4448">
          <w:rPr>
            <w:rStyle w:val="Hyperlink"/>
            <w:rFonts w:eastAsia="Cambria"/>
            <w:sz w:val="22"/>
            <w:szCs w:val="22"/>
          </w:rPr>
          <w:t>skmdniazuddin6@gmail.com</w:t>
        </w:r>
      </w:hyperlink>
      <w:r w:rsidR="00434352">
        <w:rPr>
          <w:rStyle w:val="Heading6Char"/>
          <w:rFonts w:eastAsia="Cambria"/>
        </w:rPr>
        <w:t xml:space="preserve"> </w:t>
      </w:r>
    </w:p>
    <w:p w:rsidR="003E52B6" w:rsidRPr="0062397B">
      <w:pPr>
        <w:spacing w:before="1"/>
        <w:ind w:left="109" w:right="-50"/>
        <w:rPr>
          <w:rFonts w:ascii="Cambria" w:eastAsia="Cambria" w:hAnsi="Cambria" w:cs="Cambria"/>
          <w:b/>
          <w:sz w:val="28"/>
          <w:szCs w:val="28"/>
        </w:rPr>
      </w:pPr>
      <w:r w:rsidRPr="0062397B">
        <w:rPr>
          <w:rFonts w:ascii="Cambria" w:eastAsia="Cambria" w:hAnsi="Cambria" w:cs="Cambria"/>
          <w:b/>
          <w:i/>
          <w:w w:val="99"/>
          <w:sz w:val="28"/>
          <w:szCs w:val="28"/>
          <w:u w:val="single" w:color="000000"/>
        </w:rPr>
        <w:t>Mob</w:t>
      </w:r>
      <w:r w:rsidRPr="0062397B">
        <w:rPr>
          <w:rFonts w:ascii="Cambria" w:eastAsia="Cambria" w:hAnsi="Cambria" w:cs="Cambria"/>
          <w:b/>
          <w:i/>
          <w:w w:val="99"/>
          <w:sz w:val="28"/>
          <w:szCs w:val="28"/>
        </w:rPr>
        <w:t>:</w:t>
      </w:r>
      <w:r w:rsidR="002A4448">
        <w:rPr>
          <w:rFonts w:ascii="Cambria" w:eastAsia="Cambria" w:hAnsi="Cambria" w:cs="Cambria"/>
          <w:b/>
          <w:i/>
          <w:w w:val="99"/>
          <w:sz w:val="28"/>
          <w:szCs w:val="28"/>
        </w:rPr>
        <w:t xml:space="preserve"> 8150994650</w:t>
      </w:r>
    </w:p>
    <w:p w:rsidR="003E52B6" w:rsidP="006B51AF">
      <w:pPr>
        <w:spacing w:line="220" w:lineRule="exact"/>
        <w:rPr>
          <w:rFonts w:ascii="Cambria" w:eastAsia="Cambria" w:hAnsi="Cambria" w:cs="Cambria"/>
          <w:sz w:val="22"/>
          <w:szCs w:val="22"/>
        </w:rPr>
        <w:sectPr>
          <w:type w:val="continuous"/>
          <w:pgSz w:w="11920" w:h="16840"/>
          <w:pgMar w:top="560" w:right="920" w:bottom="280" w:left="1060" w:header="720" w:footer="720" w:gutter="0"/>
          <w:cols w:num="2" w:space="720" w:equalWidth="0">
            <w:col w:w="3783" w:space="4080"/>
            <w:col w:w="2077"/>
          </w:cols>
        </w:sectPr>
      </w:pPr>
      <w:r>
        <w:br w:type="column"/>
      </w:r>
      <w:r w:rsidR="00434352">
        <w:t>VIM-814, SAILASHREE VIHAR, INFOCITY, BHUBANESWAR</w:t>
      </w:r>
    </w:p>
    <w:p w:rsidR="003E52B6">
      <w:pPr>
        <w:spacing w:before="2" w:line="100" w:lineRule="exact"/>
        <w:rPr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1556044</wp:posOffset>
                </wp:positionV>
                <wp:extent cx="6367780" cy="53340"/>
                <wp:effectExtent l="0" t="0" r="13970" b="22860"/>
                <wp:wrapNone/>
                <wp:docPr id="73" name=" 1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67780" cy="53340"/>
                          <a:chOff x="1041" y="2414"/>
                          <a:chExt cx="9909" cy="328"/>
                        </a:xfrm>
                      </wpg:grpSpPr>
                      <wps:wsp xmlns:wps="http://schemas.microsoft.com/office/word/2010/wordprocessingShape">
                        <wps:cNvPr id="74" name=" 107"/>
                        <wps:cNvSpPr/>
                        <wps:spPr bwMode="auto">
                          <a:xfrm>
                            <a:off x="1140" y="2424"/>
                            <a:ext cx="9724" cy="305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724"/>
                              <a:gd name="T2" fmla="+- 0 2729 2424"/>
                              <a:gd name="T3" fmla="*/ 2729 h 305"/>
                              <a:gd name="T4" fmla="+- 0 10865 1140"/>
                              <a:gd name="T5" fmla="*/ T4 w 9724"/>
                              <a:gd name="T6" fmla="+- 0 2729 2424"/>
                              <a:gd name="T7" fmla="*/ 2729 h 305"/>
                              <a:gd name="T8" fmla="+- 0 10865 1140"/>
                              <a:gd name="T9" fmla="*/ T8 w 9724"/>
                              <a:gd name="T10" fmla="+- 0 2424 2424"/>
                              <a:gd name="T11" fmla="*/ 2424 h 305"/>
                              <a:gd name="T12" fmla="+- 0 1140 1140"/>
                              <a:gd name="T13" fmla="*/ T12 w 9724"/>
                              <a:gd name="T14" fmla="+- 0 2424 2424"/>
                              <a:gd name="T15" fmla="*/ 2424 h 305"/>
                              <a:gd name="T16" fmla="+- 0 1140 1140"/>
                              <a:gd name="T17" fmla="*/ T16 w 9724"/>
                              <a:gd name="T18" fmla="+- 0 2729 2424"/>
                              <a:gd name="T19" fmla="*/ 2729 h 30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305" w="9724" stroke="1">
                                <a:moveTo>
                                  <a:pt x="0" y="305"/>
                                </a:moveTo>
                                <a:lnTo>
                                  <a:pt x="9725" y="305"/>
                                </a:lnTo>
                                <a:lnTo>
                                  <a:pt x="9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75" name=" 106"/>
                        <wps:cNvSpPr/>
                        <wps:spPr bwMode="auto">
                          <a:xfrm>
                            <a:off x="1046" y="2736"/>
                            <a:ext cx="9898" cy="0"/>
                          </a:xfrm>
                          <a:custGeom>
                            <a:avLst/>
                            <a:gdLst>
                              <a:gd name="T0" fmla="+- 0 1046 1046"/>
                              <a:gd name="T1" fmla="*/ T0 w 9898"/>
                              <a:gd name="T2" fmla="+- 0 10944 1046"/>
                              <a:gd name="T3" fmla="*/ T2 w 989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9898" stroke="1">
                                <a:moveTo>
                                  <a:pt x="0" y="0"/>
                                </a:moveTo>
                                <a:lnTo>
                                  <a:pt x="989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05" o:spid="_x0000_s1056" style="width:501.4pt;height:4.2pt;margin-top:122.5pt;margin-left:0;mso-position-horizontal:left;mso-position-horizontal-relative:margin;mso-position-vertical-relative:page;position:absolute;z-index:-251654144" coordorigin="1041,2414" coordsize="9909,328">
                <v:shape id=" 107" o:spid="_x0000_s1057" style="width:9724;height:305;left:1140;mso-wrap-style:square;position:absolute;top:2424;visibility:visible;v-text-anchor:top" coordsize="9724,305" path="m,305l9725,305l9725,,,,,305xe" fillcolor="#e6e6e6" stroked="f">
                  <v:path arrowok="t" o:connecttype="custom" o:connectlocs="0,2729;9725,2729;9725,2424;0,2424;0,2729" o:connectangles="0,0,0,0,0"/>
                </v:shape>
                <v:shape id=" 106" o:spid="_x0000_s1058" style="width:9898;height:0;left:1046;mso-wrap-style:square;position:absolute;top:2736;visibility:visible;v-text-anchor:top" coordsize="9898,0" path="m,l9898,e" filled="f" strokecolor="#666" strokeweight="0.58pt">
                  <v:path arrowok="t" o:connecttype="custom" o:connectlocs="0,0;9898,0" o:connectangles="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1619885</wp:posOffset>
                </wp:positionV>
                <wp:extent cx="6319520" cy="7620"/>
                <wp:effectExtent l="0" t="0" r="24130" b="11430"/>
                <wp:wrapNone/>
                <wp:docPr id="67" name=" 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19520" cy="7620"/>
                          <a:chOff x="1041" y="2087"/>
                          <a:chExt cx="9952" cy="12"/>
                        </a:xfrm>
                      </wpg:grpSpPr>
                      <wps:wsp xmlns:wps="http://schemas.microsoft.com/office/word/2010/wordprocessingShape">
                        <wps:cNvPr id="68" name=" 104"/>
                        <wps:cNvSpPr/>
                        <wps:spPr bwMode="auto">
                          <a:xfrm>
                            <a:off x="1046" y="2093"/>
                            <a:ext cx="4410" cy="0"/>
                          </a:xfrm>
                          <a:custGeom>
                            <a:avLst/>
                            <a:gdLst>
                              <a:gd name="T0" fmla="+- 0 1046 1046"/>
                              <a:gd name="T1" fmla="*/ T0 w 4410"/>
                              <a:gd name="T2" fmla="+- 0 5456 1046"/>
                              <a:gd name="T3" fmla="*/ T2 w 4410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4410" stroke="1">
                                <a:moveTo>
                                  <a:pt x="0" y="0"/>
                                </a:moveTo>
                                <a:lnTo>
                                  <a:pt x="44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9" name=" 103"/>
                        <wps:cNvSpPr/>
                        <wps:spPr bwMode="auto">
                          <a:xfrm>
                            <a:off x="5442" y="2093"/>
                            <a:ext cx="10" cy="0"/>
                          </a:xfrm>
                          <a:custGeom>
                            <a:avLst/>
                            <a:gdLst>
                              <a:gd name="T0" fmla="+- 0 5442 5442"/>
                              <a:gd name="T1" fmla="*/ T0 w 10"/>
                              <a:gd name="T2" fmla="+- 0 5451 5442"/>
                              <a:gd name="T3" fmla="*/ T2 w 10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" stroke="1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70" name=" 102"/>
                        <wps:cNvSpPr/>
                        <wps:spPr bwMode="auto">
                          <a:xfrm>
                            <a:off x="5451" y="2093"/>
                            <a:ext cx="1620" cy="0"/>
                          </a:xfrm>
                          <a:custGeom>
                            <a:avLst/>
                            <a:gdLst>
                              <a:gd name="T0" fmla="+- 0 5451 5451"/>
                              <a:gd name="T1" fmla="*/ T0 w 1620"/>
                              <a:gd name="T2" fmla="+- 0 7072 5451"/>
                              <a:gd name="T3" fmla="*/ T2 w 1620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620" stroke="1">
                                <a:moveTo>
                                  <a:pt x="0" y="0"/>
                                </a:moveTo>
                                <a:lnTo>
                                  <a:pt x="162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71" name=" 101"/>
                        <wps:cNvSpPr/>
                        <wps:spPr bwMode="auto">
                          <a:xfrm>
                            <a:off x="7057" y="2093"/>
                            <a:ext cx="10" cy="0"/>
                          </a:xfrm>
                          <a:custGeom>
                            <a:avLst/>
                            <a:gdLst>
                              <a:gd name="T0" fmla="+- 0 7057 7057"/>
                              <a:gd name="T1" fmla="*/ T0 w 10"/>
                              <a:gd name="T2" fmla="+- 0 7067 7057"/>
                              <a:gd name="T3" fmla="*/ T2 w 10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" stroke="1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72" name=" 100"/>
                        <wps:cNvSpPr/>
                        <wps:spPr bwMode="auto">
                          <a:xfrm>
                            <a:off x="7067" y="2093"/>
                            <a:ext cx="3920" cy="0"/>
                          </a:xfrm>
                          <a:custGeom>
                            <a:avLst/>
                            <a:gdLst>
                              <a:gd name="T0" fmla="+- 0 7067 7067"/>
                              <a:gd name="T1" fmla="*/ T0 w 3920"/>
                              <a:gd name="T2" fmla="+- 0 10987 7067"/>
                              <a:gd name="T3" fmla="*/ T2 w 3920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3920" stroke="1">
                                <a:moveTo>
                                  <a:pt x="0" y="0"/>
                                </a:moveTo>
                                <a:lnTo>
                                  <a:pt x="392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99" o:spid="_x0000_s1059" style="width:497.6pt;height:0.6pt;margin-top:127.55pt;margin-left:0;mso-position-horizontal:center;mso-position-horizontal-relative:page;mso-position-vertical-relative:page;position:absolute;z-index:-251656192" coordorigin="1041,2087" coordsize="9952,12">
                <v:shape id=" 104" o:spid="_x0000_s1060" style="width:4410;height:0;left:1046;mso-wrap-style:square;position:absolute;top:2093;visibility:visible;v-text-anchor:top" coordsize="4410,0" path="m,l4410,e" filled="f" strokecolor="#7e7e7e" strokeweight="0.58pt">
                  <v:path arrowok="t" o:connecttype="custom" o:connectlocs="0,0;4410,0" o:connectangles="0,0"/>
                </v:shape>
                <v:shape id=" 103" o:spid="_x0000_s1061" style="width:10;height:0;left:5442;mso-wrap-style:square;position:absolute;top:2093;visibility:visible;v-text-anchor:top" coordsize="10,0" path="m,l9,e" filled="f" strokecolor="#7e7e7e" strokeweight="0.58pt">
                  <v:path arrowok="t" o:connecttype="custom" o:connectlocs="0,0;9,0" o:connectangles="0,0"/>
                </v:shape>
                <v:shape id=" 102" o:spid="_x0000_s1062" style="width:1620;height:0;left:5451;mso-wrap-style:square;position:absolute;top:2093;visibility:visible;v-text-anchor:top" coordsize="1620,0" path="m,l1621,e" filled="f" strokecolor="#7e7e7e" strokeweight="0.58pt">
                  <v:path arrowok="t" o:connecttype="custom" o:connectlocs="0,0;1621,0" o:connectangles="0,0"/>
                </v:shape>
                <v:shape id=" 101" o:spid="_x0000_s1063" style="width:10;height:0;left:7057;mso-wrap-style:square;position:absolute;top:2093;visibility:visible;v-text-anchor:top" coordsize="10,0" path="m,l10,e" filled="f" strokecolor="#7e7e7e" strokeweight="0.58pt">
                  <v:path arrowok="t" o:connecttype="custom" o:connectlocs="0,0;10,0" o:connectangles="0,0"/>
                </v:shape>
                <v:shape id=" 100" o:spid="_x0000_s1064" style="width:3920;height:0;left:7067;mso-wrap-style:square;position:absolute;top:2093;visibility:visible;v-text-anchor:top" coordsize="3920,0" path="m,l3920,e" filled="f" strokecolor="#7e7e7e" strokeweight="0.58pt">
                  <v:path arrowok="t" o:connecttype="custom" o:connectlocs="0,0;3920,0" o:connectangles="0,0"/>
                </v:shape>
              </v:group>
            </w:pict>
          </mc:Fallback>
        </mc:AlternateContent>
      </w:r>
    </w:p>
    <w:p w:rsidR="003E52B6">
      <w:pPr>
        <w:spacing w:line="200" w:lineRule="exact"/>
      </w:pPr>
    </w:p>
    <w:p w:rsidR="003E52B6">
      <w:pPr>
        <w:spacing w:before="23"/>
        <w:ind w:left="4297" w:right="4343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i/>
          <w:w w:val="99"/>
          <w:sz w:val="26"/>
          <w:szCs w:val="26"/>
        </w:rPr>
        <w:t>OBJECTIVE</w:t>
      </w:r>
    </w:p>
    <w:p w:rsidR="003E52B6">
      <w:pPr>
        <w:spacing w:before="16" w:line="280" w:lineRule="exact"/>
        <w:ind w:left="109" w:right="111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To join and make a </w:t>
      </w:r>
      <w:r>
        <w:rPr>
          <w:rFonts w:ascii="Cambria" w:eastAsia="Cambria" w:hAnsi="Cambria" w:cs="Cambria"/>
          <w:sz w:val="24"/>
          <w:szCs w:val="24"/>
        </w:rPr>
        <w:t xml:space="preserve">long term bond with a well-fame and </w:t>
      </w:r>
      <w:r>
        <w:rPr>
          <w:rFonts w:ascii="Cambria" w:eastAsia="Cambria" w:hAnsi="Cambria" w:cs="Cambria"/>
          <w:sz w:val="22"/>
          <w:szCs w:val="22"/>
        </w:rPr>
        <w:t xml:space="preserve">dynamic organization where I can vest a challenging position and contribute as </w:t>
      </w:r>
      <w:r>
        <w:rPr>
          <w:rFonts w:ascii="Cambria" w:eastAsia="Cambria" w:hAnsi="Cambria" w:cs="Cambria"/>
          <w:sz w:val="24"/>
          <w:szCs w:val="24"/>
        </w:rPr>
        <w:t>an integral part of organization</w:t>
      </w:r>
      <w:r>
        <w:rPr>
          <w:rFonts w:ascii="Cambria" w:eastAsia="Cambria" w:hAnsi="Cambria" w:cs="Cambria"/>
          <w:sz w:val="22"/>
          <w:szCs w:val="22"/>
        </w:rPr>
        <w:t>.</w:t>
      </w:r>
    </w:p>
    <w:p w:rsidR="00315942">
      <w:pPr>
        <w:spacing w:before="16" w:line="280" w:lineRule="exact"/>
        <w:ind w:left="109" w:right="111"/>
        <w:rPr>
          <w:rFonts w:ascii="Cambria" w:eastAsia="Cambria" w:hAnsi="Cambria" w:cs="Cambria"/>
          <w:sz w:val="22"/>
          <w:szCs w:val="22"/>
        </w:rPr>
      </w:pPr>
    </w:p>
    <w:p w:rsidR="003E52B6">
      <w:pPr>
        <w:spacing w:before="5"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-147073</wp:posOffset>
                </wp:positionH>
                <wp:positionV relativeFrom="page">
                  <wp:posOffset>2642235</wp:posOffset>
                </wp:positionV>
                <wp:extent cx="6292215" cy="191135"/>
                <wp:effectExtent l="0" t="0" r="13335" b="18415"/>
                <wp:wrapNone/>
                <wp:docPr id="64" name=" 1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92215" cy="191135"/>
                          <a:chOff x="1041" y="3528"/>
                          <a:chExt cx="9909" cy="301"/>
                        </a:xfrm>
                      </wpg:grpSpPr>
                      <wps:wsp xmlns:wps="http://schemas.microsoft.com/office/word/2010/wordprocessingShape">
                        <wps:cNvPr id="65" name=" 110"/>
                        <wps:cNvSpPr/>
                        <wps:spPr bwMode="auto">
                          <a:xfrm>
                            <a:off x="1140" y="3538"/>
                            <a:ext cx="9724" cy="281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724"/>
                              <a:gd name="T2" fmla="+- 0 3819 3538"/>
                              <a:gd name="T3" fmla="*/ 3819 h 281"/>
                              <a:gd name="T4" fmla="+- 0 10865 1140"/>
                              <a:gd name="T5" fmla="*/ T4 w 9724"/>
                              <a:gd name="T6" fmla="+- 0 3819 3538"/>
                              <a:gd name="T7" fmla="*/ 3819 h 281"/>
                              <a:gd name="T8" fmla="+- 0 10865 1140"/>
                              <a:gd name="T9" fmla="*/ T8 w 9724"/>
                              <a:gd name="T10" fmla="+- 0 3538 3538"/>
                              <a:gd name="T11" fmla="*/ 3538 h 281"/>
                              <a:gd name="T12" fmla="+- 0 1140 1140"/>
                              <a:gd name="T13" fmla="*/ T12 w 9724"/>
                              <a:gd name="T14" fmla="+- 0 3538 3538"/>
                              <a:gd name="T15" fmla="*/ 3538 h 281"/>
                              <a:gd name="T16" fmla="+- 0 1140 1140"/>
                              <a:gd name="T17" fmla="*/ T16 w 9724"/>
                              <a:gd name="T18" fmla="+- 0 3819 3538"/>
                              <a:gd name="T19" fmla="*/ 3819 h 281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81" w="9724" stroke="1">
                                <a:moveTo>
                                  <a:pt x="0" y="281"/>
                                </a:moveTo>
                                <a:lnTo>
                                  <a:pt x="9725" y="281"/>
                                </a:lnTo>
                                <a:lnTo>
                                  <a:pt x="9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6" name=" 109"/>
                        <wps:cNvSpPr/>
                        <wps:spPr bwMode="auto">
                          <a:xfrm>
                            <a:off x="1046" y="3824"/>
                            <a:ext cx="9898" cy="0"/>
                          </a:xfrm>
                          <a:custGeom>
                            <a:avLst/>
                            <a:gdLst>
                              <a:gd name="T0" fmla="+- 0 1046 1046"/>
                              <a:gd name="T1" fmla="*/ T0 w 9898"/>
                              <a:gd name="T2" fmla="+- 0 10944 1046"/>
                              <a:gd name="T3" fmla="*/ T2 w 989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9898" stroke="1">
                                <a:moveTo>
                                  <a:pt x="0" y="0"/>
                                </a:moveTo>
                                <a:lnTo>
                                  <a:pt x="989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08" o:spid="_x0000_s1065" style="width:495.45pt;height:15.05pt;margin-top:208.05pt;margin-left:-11.6pt;mso-position-horizontal-relative:margin;mso-position-vertical-relative:page;position:absolute;z-index:-251652096" coordorigin="1041,3528" coordsize="9909,301">
                <v:shape id=" 110" o:spid="_x0000_s1066" style="width:9724;height:281;left:1140;mso-wrap-style:square;position:absolute;top:3538;visibility:visible;v-text-anchor:top" coordsize="9724,281" path="m,281l9725,281l9725,,,,,281xe" fillcolor="#e6e6e6" stroked="f">
                  <v:path arrowok="t" o:connecttype="custom" o:connectlocs="0,3819;9725,3819;9725,3538;0,3538;0,3819" o:connectangles="0,0,0,0,0"/>
                </v:shape>
                <v:shape id=" 109" o:spid="_x0000_s1067" style="width:9898;height:0;left:1046;mso-wrap-style:square;position:absolute;top:3824;visibility:visible;v-text-anchor:top" coordsize="9898,0" path="m,l9898,e" filled="f" strokecolor="#7e7e7e" strokeweight="0.58pt">
                  <v:path arrowok="t" o:connecttype="custom" o:connectlocs="0,0;9898,0" o:connectangles="0,0"/>
                </v:shape>
                <w10:wrap anchorx="margin"/>
              </v:group>
            </w:pict>
          </mc:Fallback>
        </mc:AlternateContent>
      </w:r>
    </w:p>
    <w:p w:rsidR="000A764D">
      <w:pPr>
        <w:spacing w:before="5" w:line="200" w:lineRule="exact"/>
        <w:sectPr>
          <w:type w:val="continuous"/>
          <w:pgSz w:w="11920" w:h="16840"/>
          <w:pgMar w:top="560" w:right="920" w:bottom="280" w:left="1060" w:header="720" w:footer="720" w:gutter="0"/>
          <w:cols w:space="720"/>
        </w:sectPr>
      </w:pPr>
    </w:p>
    <w:p w:rsidR="003E52B6">
      <w:pPr>
        <w:spacing w:before="7" w:line="100" w:lineRule="exact"/>
        <w:rPr>
          <w:sz w:val="11"/>
          <w:szCs w:val="11"/>
        </w:rPr>
      </w:pPr>
    </w:p>
    <w:p w:rsidR="003E52B6">
      <w:pPr>
        <w:spacing w:line="200" w:lineRule="exact"/>
      </w:pPr>
    </w:p>
    <w:p w:rsidR="000A764D">
      <w:pPr>
        <w:spacing w:line="240" w:lineRule="exact"/>
        <w:ind w:left="109" w:right="-53"/>
        <w:rPr>
          <w:rFonts w:ascii="Cambria" w:eastAsia="Cambria" w:hAnsi="Cambria" w:cs="Cambria"/>
          <w:b/>
          <w:position w:val="-1"/>
          <w:sz w:val="22"/>
          <w:szCs w:val="22"/>
        </w:rPr>
      </w:pPr>
    </w:p>
    <w:p w:rsidR="003E52B6" w:rsidRPr="007254B8" w:rsidP="007254B8">
      <w:pPr>
        <w:spacing w:line="240" w:lineRule="exact"/>
        <w:ind w:left="109" w:right="-53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position w:val="-1"/>
          <w:sz w:val="22"/>
          <w:szCs w:val="22"/>
        </w:rPr>
        <w:t>B.com</w:t>
      </w:r>
      <w:r w:rsidR="00315942">
        <w:rPr>
          <w:rFonts w:ascii="Cambria" w:eastAsia="Cambria" w:hAnsi="Cambria" w:cs="Cambria"/>
          <w:b/>
          <w:position w:val="-1"/>
          <w:sz w:val="22"/>
          <w:szCs w:val="22"/>
        </w:rPr>
        <w:t xml:space="preserve"> </w:t>
      </w:r>
      <w:r w:rsidRPr="007254B8" w:rsidR="007254B8">
        <w:rPr>
          <w:rFonts w:ascii="Cambria" w:eastAsia="Cambria" w:hAnsi="Cambria" w:cs="Cambria"/>
          <w:b/>
          <w:position w:val="-1"/>
          <w:sz w:val="22"/>
          <w:szCs w:val="22"/>
        </w:rPr>
        <w:t xml:space="preserve"> &amp;</w:t>
      </w:r>
      <w:r w:rsidR="00315942">
        <w:rPr>
          <w:rFonts w:ascii="Cambria" w:eastAsia="Cambria" w:hAnsi="Cambria" w:cs="Cambria"/>
          <w:b/>
          <w:position w:val="-1"/>
          <w:sz w:val="22"/>
          <w:szCs w:val="22"/>
        </w:rPr>
        <w:t xml:space="preserve">   </w:t>
      </w:r>
      <w:r w:rsidRPr="007254B8" w:rsidR="002400BD">
        <w:rPr>
          <w:rFonts w:ascii="Cambria" w:eastAsia="Cambria" w:hAnsi="Cambria" w:cs="Cambria"/>
          <w:b/>
          <w:position w:val="-1"/>
          <w:sz w:val="22"/>
          <w:szCs w:val="22"/>
        </w:rPr>
        <w:t>MBA</w:t>
      </w:r>
      <w:r w:rsidR="004F7CA7">
        <w:rPr>
          <w:rFonts w:ascii="Cambria" w:eastAsia="Cambria" w:hAnsi="Cambria" w:cs="Cambria"/>
          <w:b/>
          <w:position w:val="-1"/>
          <w:sz w:val="22"/>
          <w:szCs w:val="22"/>
        </w:rPr>
        <w:t xml:space="preserve"> </w:t>
      </w:r>
    </w:p>
    <w:p w:rsidR="003E52B6">
      <w:pPr>
        <w:spacing w:before="26"/>
        <w:rPr>
          <w:rFonts w:ascii="Cambria" w:eastAsia="Cambria" w:hAnsi="Cambria" w:cs="Cambria"/>
          <w:sz w:val="24"/>
          <w:szCs w:val="24"/>
        </w:rPr>
        <w:sectPr>
          <w:type w:val="continuous"/>
          <w:pgSz w:w="11920" w:h="16840"/>
          <w:pgMar w:top="560" w:right="920" w:bottom="280" w:left="1060" w:header="720" w:footer="720" w:gutter="0"/>
          <w:cols w:num="2" w:space="720" w:equalWidth="0">
            <w:col w:w="1150" w:space="2392"/>
            <w:col w:w="6398"/>
          </w:cols>
        </w:sectPr>
      </w:pPr>
      <w:r>
        <w:br w:type="column"/>
      </w:r>
      <w:r>
        <w:rPr>
          <w:rFonts w:ascii="Cambria" w:eastAsia="Cambria" w:hAnsi="Cambria" w:cs="Cambria"/>
          <w:b/>
          <w:i/>
          <w:sz w:val="24"/>
          <w:szCs w:val="24"/>
        </w:rPr>
        <w:t>Professional Qualification</w:t>
      </w:r>
    </w:p>
    <w:p w:rsidR="003E52B6">
      <w:pPr>
        <w:spacing w:before="8" w:line="240" w:lineRule="exact"/>
        <w:ind w:left="109"/>
        <w:rPr>
          <w:rFonts w:ascii="Cambria" w:eastAsia="Cambria" w:hAnsi="Cambria" w:cs="Cambria"/>
          <w:sz w:val="22"/>
          <w:szCs w:val="22"/>
        </w:rPr>
      </w:pPr>
    </w:p>
    <w:p w:rsidR="003E52B6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3848100</wp:posOffset>
                </wp:positionV>
                <wp:extent cx="6396924" cy="2038350"/>
                <wp:effectExtent l="0" t="0" r="23495" b="0"/>
                <wp:wrapNone/>
                <wp:docPr id="58" name=" 1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96924" cy="2038350"/>
                          <a:chOff x="1041" y="6653"/>
                          <a:chExt cx="9909" cy="325"/>
                        </a:xfrm>
                      </wpg:grpSpPr>
                      <wps:wsp xmlns:wps="http://schemas.microsoft.com/office/word/2010/wordprocessingShape">
                        <wps:cNvPr id="59" name=" 116"/>
                        <wps:cNvSpPr/>
                        <wps:spPr bwMode="auto">
                          <a:xfrm>
                            <a:off x="1140" y="6663"/>
                            <a:ext cx="9724" cy="305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724"/>
                              <a:gd name="T2" fmla="+- 0 6968 6663"/>
                              <a:gd name="T3" fmla="*/ 6968 h 305"/>
                              <a:gd name="T4" fmla="+- 0 10865 1140"/>
                              <a:gd name="T5" fmla="*/ T4 w 9724"/>
                              <a:gd name="T6" fmla="+- 0 6968 6663"/>
                              <a:gd name="T7" fmla="*/ 6968 h 305"/>
                              <a:gd name="T8" fmla="+- 0 10865 1140"/>
                              <a:gd name="T9" fmla="*/ T8 w 9724"/>
                              <a:gd name="T10" fmla="+- 0 6663 6663"/>
                              <a:gd name="T11" fmla="*/ 6663 h 305"/>
                              <a:gd name="T12" fmla="+- 0 1140 1140"/>
                              <a:gd name="T13" fmla="*/ T12 w 9724"/>
                              <a:gd name="T14" fmla="+- 0 6663 6663"/>
                              <a:gd name="T15" fmla="*/ 6663 h 305"/>
                              <a:gd name="T16" fmla="+- 0 1140 1140"/>
                              <a:gd name="T17" fmla="*/ T16 w 9724"/>
                              <a:gd name="T18" fmla="+- 0 6968 6663"/>
                              <a:gd name="T19" fmla="*/ 6968 h 30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305" w="9724" stroke="1">
                                <a:moveTo>
                                  <a:pt x="0" y="305"/>
                                </a:moveTo>
                                <a:lnTo>
                                  <a:pt x="9725" y="305"/>
                                </a:lnTo>
                                <a:lnTo>
                                  <a:pt x="9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0" name=" 115"/>
                        <wps:cNvSpPr/>
                        <wps:spPr bwMode="auto">
                          <a:xfrm>
                            <a:off x="1046" y="6973"/>
                            <a:ext cx="9898" cy="0"/>
                          </a:xfrm>
                          <a:custGeom>
                            <a:avLst/>
                            <a:gdLst>
                              <a:gd name="T0" fmla="+- 0 1046 1046"/>
                              <a:gd name="T1" fmla="*/ T0 w 9898"/>
                              <a:gd name="T2" fmla="+- 0 10944 1046"/>
                              <a:gd name="T3" fmla="*/ T2 w 989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9898" stroke="1">
                                <a:moveTo>
                                  <a:pt x="0" y="0"/>
                                </a:moveTo>
                                <a:lnTo>
                                  <a:pt x="989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14" o:spid="_x0000_s1068" style="width:503.7pt;height:160.5pt;margin-top:303pt;margin-left:38pt;mso-position-horizontal-relative:page;mso-position-vertical-relative:page;position:absolute;z-index:-251648000" coordorigin="1041,6653" coordsize="9909,325">
                <v:shape id=" 116" o:spid="_x0000_s1069" style="width:9724;height:305;left:1140;mso-wrap-style:square;position:absolute;top:6663;visibility:visible;v-text-anchor:top" coordsize="9724,305" path="m,305l9725,305l9725,,,,,305xe" fillcolor="#e6e6e6" stroked="f">
                  <v:path arrowok="t" o:connecttype="custom" o:connectlocs="0,6968;9725,6968;9725,6663;0,6663;0,6968" o:connectangles="0,0,0,0,0"/>
                </v:shape>
                <v:shape id=" 115" o:spid="_x0000_s1070" style="width:9898;height:0;left:1046;mso-wrap-style:square;position:absolute;top:6973;visibility:visible;v-text-anchor:top" coordsize="9898,0" path="m,l9898,e" filled="f" strokecolor="#666" strokeweight="0.58pt">
                  <v:path arrowok="t" o:connecttype="custom" o:connectlocs="0,0;9898,0" o:connectangles="0,0"/>
                </v:shape>
              </v:group>
            </w:pict>
          </mc:Fallback>
        </mc:AlternateContent>
      </w:r>
      <w:r w:rsidR="00315942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544010</wp:posOffset>
                </wp:positionH>
                <wp:positionV relativeFrom="page">
                  <wp:posOffset>3715483</wp:posOffset>
                </wp:positionV>
                <wp:extent cx="6288405" cy="200025"/>
                <wp:effectExtent l="0" t="0" r="0" b="0"/>
                <wp:wrapNone/>
                <wp:docPr id="61" name=" 1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88405" cy="200025"/>
                          <a:chOff x="1041" y="4827"/>
                          <a:chExt cx="9909" cy="325"/>
                        </a:xfrm>
                      </wpg:grpSpPr>
                      <wps:wsp xmlns:wps="http://schemas.microsoft.com/office/word/2010/wordprocessingShape">
                        <wps:cNvPr id="62" name=" 113"/>
                        <wps:cNvSpPr/>
                        <wps:spPr bwMode="auto">
                          <a:xfrm>
                            <a:off x="1140" y="4837"/>
                            <a:ext cx="9724" cy="305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724"/>
                              <a:gd name="T2" fmla="+- 0 5142 4837"/>
                              <a:gd name="T3" fmla="*/ 5142 h 305"/>
                              <a:gd name="T4" fmla="+- 0 10865 1140"/>
                              <a:gd name="T5" fmla="*/ T4 w 9724"/>
                              <a:gd name="T6" fmla="+- 0 5142 4837"/>
                              <a:gd name="T7" fmla="*/ 5142 h 305"/>
                              <a:gd name="T8" fmla="+- 0 10865 1140"/>
                              <a:gd name="T9" fmla="*/ T8 w 9724"/>
                              <a:gd name="T10" fmla="+- 0 4837 4837"/>
                              <a:gd name="T11" fmla="*/ 4837 h 305"/>
                              <a:gd name="T12" fmla="+- 0 1140 1140"/>
                              <a:gd name="T13" fmla="*/ T12 w 9724"/>
                              <a:gd name="T14" fmla="+- 0 4837 4837"/>
                              <a:gd name="T15" fmla="*/ 4837 h 305"/>
                              <a:gd name="T16" fmla="+- 0 1140 1140"/>
                              <a:gd name="T17" fmla="*/ T16 w 9724"/>
                              <a:gd name="T18" fmla="+- 0 5142 4837"/>
                              <a:gd name="T19" fmla="*/ 5142 h 30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305" w="9724" stroke="1">
                                <a:moveTo>
                                  <a:pt x="0" y="305"/>
                                </a:moveTo>
                                <a:lnTo>
                                  <a:pt x="9725" y="305"/>
                                </a:lnTo>
                                <a:lnTo>
                                  <a:pt x="9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3" name=" 112"/>
                        <wps:cNvSpPr/>
                        <wps:spPr bwMode="auto">
                          <a:xfrm>
                            <a:off x="1046" y="5147"/>
                            <a:ext cx="9898" cy="0"/>
                          </a:xfrm>
                          <a:custGeom>
                            <a:avLst/>
                            <a:gdLst>
                              <a:gd name="T0" fmla="+- 0 1046 1046"/>
                              <a:gd name="T1" fmla="*/ T0 w 9898"/>
                              <a:gd name="T2" fmla="+- 0 10944 1046"/>
                              <a:gd name="T3" fmla="*/ T2 w 989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9898" stroke="1">
                                <a:moveTo>
                                  <a:pt x="0" y="0"/>
                                </a:moveTo>
                                <a:lnTo>
                                  <a:pt x="989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11" o:spid="_x0000_s1071" style="width:495.15pt;height:15.75pt;margin-top:292.55pt;margin-left:42.85pt;mso-position-horizontal-relative:page;mso-position-vertical-relative:page;position:absolute;z-index:-251650048" coordorigin="1041,4827" coordsize="9909,325">
                <v:shape id=" 113" o:spid="_x0000_s1072" style="width:9724;height:305;left:1140;mso-wrap-style:square;position:absolute;top:4837;visibility:visible;v-text-anchor:top" coordsize="9724,305" path="m,305l9725,305l9725,,,,,305xe" fillcolor="#e6e6e6" stroked="f">
                  <v:path arrowok="t" o:connecttype="custom" o:connectlocs="0,5142;9725,5142;9725,4837;0,4837;0,5142" o:connectangles="0,0,0,0,0"/>
                </v:shape>
                <v:shape id=" 112" o:spid="_x0000_s1073" style="width:9898;height:0;left:1046;mso-wrap-style:square;position:absolute;top:5147;visibility:visible;v-text-anchor:top" coordsize="9898,0" path="m,l9898,e" filled="f" strokecolor="#666" strokeweight="0.58pt">
                  <v:path arrowok="t" o:connecttype="custom" o:connectlocs="0,0;9898,0" o:connectangles="0,0"/>
                </v:shape>
              </v:group>
            </w:pict>
          </mc:Fallback>
        </mc:AlternateContent>
      </w:r>
    </w:p>
    <w:p w:rsidR="003E52B6">
      <w:pPr>
        <w:spacing w:before="16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margin">
                  <wp:posOffset>-247650</wp:posOffset>
                </wp:positionH>
                <wp:positionV relativeFrom="page">
                  <wp:posOffset>3920051</wp:posOffset>
                </wp:positionV>
                <wp:extent cx="6043930" cy="506730"/>
                <wp:effectExtent l="0" t="0" r="13970" b="26670"/>
                <wp:wrapNone/>
                <wp:docPr id="32" name=" 1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43930" cy="506730"/>
                          <a:chOff x="1055" y="5498"/>
                          <a:chExt cx="9906" cy="798"/>
                        </a:xfrm>
                      </wpg:grpSpPr>
                      <wps:wsp xmlns:wps="http://schemas.microsoft.com/office/word/2010/wordprocessingShape">
                        <wps:cNvPr id="33" name=" 173"/>
                        <wps:cNvSpPr/>
                        <wps:spPr bwMode="auto">
                          <a:xfrm>
                            <a:off x="6057" y="5514"/>
                            <a:ext cx="108" cy="257"/>
                          </a:xfrm>
                          <a:custGeom>
                            <a:avLst/>
                            <a:gdLst>
                              <a:gd name="T0" fmla="+- 0 6057 6057"/>
                              <a:gd name="T1" fmla="*/ T0 w 108"/>
                              <a:gd name="T2" fmla="+- 0 5771 5514"/>
                              <a:gd name="T3" fmla="*/ 5771 h 257"/>
                              <a:gd name="T4" fmla="+- 0 6165 6057"/>
                              <a:gd name="T5" fmla="*/ T4 w 108"/>
                              <a:gd name="T6" fmla="+- 0 5771 5514"/>
                              <a:gd name="T7" fmla="*/ 5771 h 257"/>
                              <a:gd name="T8" fmla="+- 0 6165 6057"/>
                              <a:gd name="T9" fmla="*/ T8 w 108"/>
                              <a:gd name="T10" fmla="+- 0 5514 5514"/>
                              <a:gd name="T11" fmla="*/ 5514 h 257"/>
                              <a:gd name="T12" fmla="+- 0 6057 6057"/>
                              <a:gd name="T13" fmla="*/ T12 w 108"/>
                              <a:gd name="T14" fmla="+- 0 5514 5514"/>
                              <a:gd name="T15" fmla="*/ 5514 h 257"/>
                              <a:gd name="T16" fmla="+- 0 6057 6057"/>
                              <a:gd name="T17" fmla="*/ T16 w 108"/>
                              <a:gd name="T18" fmla="+- 0 5771 5514"/>
                              <a:gd name="T19" fmla="*/ 5771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108" stroke="1">
                                <a:moveTo>
                                  <a:pt x="0" y="257"/>
                                </a:moveTo>
                                <a:lnTo>
                                  <a:pt x="108" y="257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4" name=" 172"/>
                        <wps:cNvSpPr/>
                        <wps:spPr bwMode="auto">
                          <a:xfrm>
                            <a:off x="3579" y="5514"/>
                            <a:ext cx="108" cy="257"/>
                          </a:xfrm>
                          <a:custGeom>
                            <a:avLst/>
                            <a:gdLst>
                              <a:gd name="T0" fmla="+- 0 3579 3579"/>
                              <a:gd name="T1" fmla="*/ T0 w 108"/>
                              <a:gd name="T2" fmla="+- 0 5771 5514"/>
                              <a:gd name="T3" fmla="*/ 5771 h 257"/>
                              <a:gd name="T4" fmla="+- 0 3687 3579"/>
                              <a:gd name="T5" fmla="*/ T4 w 108"/>
                              <a:gd name="T6" fmla="+- 0 5771 5514"/>
                              <a:gd name="T7" fmla="*/ 5771 h 257"/>
                              <a:gd name="T8" fmla="+- 0 3687 3579"/>
                              <a:gd name="T9" fmla="*/ T8 w 108"/>
                              <a:gd name="T10" fmla="+- 0 5514 5514"/>
                              <a:gd name="T11" fmla="*/ 5514 h 257"/>
                              <a:gd name="T12" fmla="+- 0 3579 3579"/>
                              <a:gd name="T13" fmla="*/ T12 w 108"/>
                              <a:gd name="T14" fmla="+- 0 5514 5514"/>
                              <a:gd name="T15" fmla="*/ 5514 h 257"/>
                              <a:gd name="T16" fmla="+- 0 3579 3579"/>
                              <a:gd name="T17" fmla="*/ T16 w 108"/>
                              <a:gd name="T18" fmla="+- 0 5771 5514"/>
                              <a:gd name="T19" fmla="*/ 5771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108" stroke="1">
                                <a:moveTo>
                                  <a:pt x="0" y="257"/>
                                </a:moveTo>
                                <a:lnTo>
                                  <a:pt x="108" y="257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5" name=" 171"/>
                        <wps:cNvSpPr/>
                        <wps:spPr bwMode="auto">
                          <a:xfrm>
                            <a:off x="3687" y="5514"/>
                            <a:ext cx="2369" cy="257"/>
                          </a:xfrm>
                          <a:custGeom>
                            <a:avLst/>
                            <a:gdLst>
                              <a:gd name="T0" fmla="+- 0 3687 3687"/>
                              <a:gd name="T1" fmla="*/ T0 w 2369"/>
                              <a:gd name="T2" fmla="+- 0 5771 5514"/>
                              <a:gd name="T3" fmla="*/ 5771 h 257"/>
                              <a:gd name="T4" fmla="+- 0 6057 3687"/>
                              <a:gd name="T5" fmla="*/ T4 w 2369"/>
                              <a:gd name="T6" fmla="+- 0 5771 5514"/>
                              <a:gd name="T7" fmla="*/ 5771 h 257"/>
                              <a:gd name="T8" fmla="+- 0 6057 3687"/>
                              <a:gd name="T9" fmla="*/ T8 w 2369"/>
                              <a:gd name="T10" fmla="+- 0 5514 5514"/>
                              <a:gd name="T11" fmla="*/ 5514 h 257"/>
                              <a:gd name="T12" fmla="+- 0 3687 3687"/>
                              <a:gd name="T13" fmla="*/ T12 w 2369"/>
                              <a:gd name="T14" fmla="+- 0 5514 5514"/>
                              <a:gd name="T15" fmla="*/ 5514 h 257"/>
                              <a:gd name="T16" fmla="+- 0 3687 3687"/>
                              <a:gd name="T17" fmla="*/ T16 w 2369"/>
                              <a:gd name="T18" fmla="+- 0 5771 5514"/>
                              <a:gd name="T19" fmla="*/ 5771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2369" stroke="1">
                                <a:moveTo>
                                  <a:pt x="0" y="257"/>
                                </a:moveTo>
                                <a:lnTo>
                                  <a:pt x="2370" y="257"/>
                                </a:lnTo>
                                <a:lnTo>
                                  <a:pt x="2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6" name=" 170"/>
                        <wps:cNvSpPr/>
                        <wps:spPr bwMode="auto">
                          <a:xfrm>
                            <a:off x="6165" y="5514"/>
                            <a:ext cx="108" cy="257"/>
                          </a:xfrm>
                          <a:custGeom>
                            <a:avLst/>
                            <a:gdLst>
                              <a:gd name="T0" fmla="+- 0 6165 6165"/>
                              <a:gd name="T1" fmla="*/ T0 w 108"/>
                              <a:gd name="T2" fmla="+- 0 5771 5514"/>
                              <a:gd name="T3" fmla="*/ 5771 h 257"/>
                              <a:gd name="T4" fmla="+- 0 6273 6165"/>
                              <a:gd name="T5" fmla="*/ T4 w 108"/>
                              <a:gd name="T6" fmla="+- 0 5771 5514"/>
                              <a:gd name="T7" fmla="*/ 5771 h 257"/>
                              <a:gd name="T8" fmla="+- 0 6273 6165"/>
                              <a:gd name="T9" fmla="*/ T8 w 108"/>
                              <a:gd name="T10" fmla="+- 0 5514 5514"/>
                              <a:gd name="T11" fmla="*/ 5514 h 257"/>
                              <a:gd name="T12" fmla="+- 0 6165 6165"/>
                              <a:gd name="T13" fmla="*/ T12 w 108"/>
                              <a:gd name="T14" fmla="+- 0 5514 5514"/>
                              <a:gd name="T15" fmla="*/ 5514 h 257"/>
                              <a:gd name="T16" fmla="+- 0 6165 6165"/>
                              <a:gd name="T17" fmla="*/ T16 w 108"/>
                              <a:gd name="T18" fmla="+- 0 5771 5514"/>
                              <a:gd name="T19" fmla="*/ 5771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108" stroke="1">
                                <a:moveTo>
                                  <a:pt x="0" y="257"/>
                                </a:moveTo>
                                <a:lnTo>
                                  <a:pt x="108" y="257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7" name=" 169"/>
                        <wps:cNvSpPr/>
                        <wps:spPr bwMode="auto">
                          <a:xfrm>
                            <a:off x="8335" y="5514"/>
                            <a:ext cx="108" cy="257"/>
                          </a:xfrm>
                          <a:custGeom>
                            <a:avLst/>
                            <a:gdLst>
                              <a:gd name="T0" fmla="+- 0 8335 8335"/>
                              <a:gd name="T1" fmla="*/ T0 w 108"/>
                              <a:gd name="T2" fmla="+- 0 5771 5514"/>
                              <a:gd name="T3" fmla="*/ 5771 h 257"/>
                              <a:gd name="T4" fmla="+- 0 8443 8335"/>
                              <a:gd name="T5" fmla="*/ T4 w 108"/>
                              <a:gd name="T6" fmla="+- 0 5771 5514"/>
                              <a:gd name="T7" fmla="*/ 5771 h 257"/>
                              <a:gd name="T8" fmla="+- 0 8443 8335"/>
                              <a:gd name="T9" fmla="*/ T8 w 108"/>
                              <a:gd name="T10" fmla="+- 0 5514 5514"/>
                              <a:gd name="T11" fmla="*/ 5514 h 257"/>
                              <a:gd name="T12" fmla="+- 0 8335 8335"/>
                              <a:gd name="T13" fmla="*/ T12 w 108"/>
                              <a:gd name="T14" fmla="+- 0 5514 5514"/>
                              <a:gd name="T15" fmla="*/ 5514 h 257"/>
                              <a:gd name="T16" fmla="+- 0 8335 8335"/>
                              <a:gd name="T17" fmla="*/ T16 w 108"/>
                              <a:gd name="T18" fmla="+- 0 5771 5514"/>
                              <a:gd name="T19" fmla="*/ 5771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108" stroke="1">
                                <a:moveTo>
                                  <a:pt x="0" y="257"/>
                                </a:moveTo>
                                <a:lnTo>
                                  <a:pt x="108" y="257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8" name=" 168"/>
                        <wps:cNvSpPr/>
                        <wps:spPr bwMode="auto">
                          <a:xfrm>
                            <a:off x="6273" y="5514"/>
                            <a:ext cx="2062" cy="257"/>
                          </a:xfrm>
                          <a:custGeom>
                            <a:avLst/>
                            <a:gdLst>
                              <a:gd name="T0" fmla="+- 0 6273 6273"/>
                              <a:gd name="T1" fmla="*/ T0 w 2062"/>
                              <a:gd name="T2" fmla="+- 0 5771 5514"/>
                              <a:gd name="T3" fmla="*/ 5771 h 257"/>
                              <a:gd name="T4" fmla="+- 0 8335 6273"/>
                              <a:gd name="T5" fmla="*/ T4 w 2062"/>
                              <a:gd name="T6" fmla="+- 0 5771 5514"/>
                              <a:gd name="T7" fmla="*/ 5771 h 257"/>
                              <a:gd name="T8" fmla="+- 0 8335 6273"/>
                              <a:gd name="T9" fmla="*/ T8 w 2062"/>
                              <a:gd name="T10" fmla="+- 0 5514 5514"/>
                              <a:gd name="T11" fmla="*/ 5514 h 257"/>
                              <a:gd name="T12" fmla="+- 0 6273 6273"/>
                              <a:gd name="T13" fmla="*/ T12 w 2062"/>
                              <a:gd name="T14" fmla="+- 0 5514 5514"/>
                              <a:gd name="T15" fmla="*/ 5514 h 257"/>
                              <a:gd name="T16" fmla="+- 0 6273 6273"/>
                              <a:gd name="T17" fmla="*/ T16 w 2062"/>
                              <a:gd name="T18" fmla="+- 0 5771 5514"/>
                              <a:gd name="T19" fmla="*/ 5771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2062" stroke="1">
                                <a:moveTo>
                                  <a:pt x="0" y="257"/>
                                </a:moveTo>
                                <a:lnTo>
                                  <a:pt x="2062" y="257"/>
                                </a:lnTo>
                                <a:lnTo>
                                  <a:pt x="20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9" name=" 167"/>
                        <wps:cNvSpPr/>
                        <wps:spPr bwMode="auto">
                          <a:xfrm>
                            <a:off x="8443" y="5514"/>
                            <a:ext cx="108" cy="257"/>
                          </a:xfrm>
                          <a:custGeom>
                            <a:avLst/>
                            <a:gdLst>
                              <a:gd name="T0" fmla="+- 0 8443 8443"/>
                              <a:gd name="T1" fmla="*/ T0 w 108"/>
                              <a:gd name="T2" fmla="+- 0 5771 5514"/>
                              <a:gd name="T3" fmla="*/ 5771 h 257"/>
                              <a:gd name="T4" fmla="+- 0 8551 8443"/>
                              <a:gd name="T5" fmla="*/ T4 w 108"/>
                              <a:gd name="T6" fmla="+- 0 5771 5514"/>
                              <a:gd name="T7" fmla="*/ 5771 h 257"/>
                              <a:gd name="T8" fmla="+- 0 8551 8443"/>
                              <a:gd name="T9" fmla="*/ T8 w 108"/>
                              <a:gd name="T10" fmla="+- 0 5514 5514"/>
                              <a:gd name="T11" fmla="*/ 5514 h 257"/>
                              <a:gd name="T12" fmla="+- 0 8443 8443"/>
                              <a:gd name="T13" fmla="*/ T12 w 108"/>
                              <a:gd name="T14" fmla="+- 0 5514 5514"/>
                              <a:gd name="T15" fmla="*/ 5514 h 257"/>
                              <a:gd name="T16" fmla="+- 0 8443 8443"/>
                              <a:gd name="T17" fmla="*/ T16 w 108"/>
                              <a:gd name="T18" fmla="+- 0 5771 5514"/>
                              <a:gd name="T19" fmla="*/ 5771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108" stroke="1">
                                <a:moveTo>
                                  <a:pt x="0" y="257"/>
                                </a:moveTo>
                                <a:lnTo>
                                  <a:pt x="108" y="257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0" name=" 166"/>
                        <wps:cNvSpPr/>
                        <wps:spPr bwMode="auto">
                          <a:xfrm>
                            <a:off x="10843" y="5514"/>
                            <a:ext cx="108" cy="257"/>
                          </a:xfrm>
                          <a:custGeom>
                            <a:avLst/>
                            <a:gdLst>
                              <a:gd name="T0" fmla="+- 0 10843 10843"/>
                              <a:gd name="T1" fmla="*/ T0 w 108"/>
                              <a:gd name="T2" fmla="+- 0 5771 5514"/>
                              <a:gd name="T3" fmla="*/ 5771 h 257"/>
                              <a:gd name="T4" fmla="+- 0 10951 10843"/>
                              <a:gd name="T5" fmla="*/ T4 w 108"/>
                              <a:gd name="T6" fmla="+- 0 5771 5514"/>
                              <a:gd name="T7" fmla="*/ 5771 h 257"/>
                              <a:gd name="T8" fmla="+- 0 10951 10843"/>
                              <a:gd name="T9" fmla="*/ T8 w 108"/>
                              <a:gd name="T10" fmla="+- 0 5514 5514"/>
                              <a:gd name="T11" fmla="*/ 5514 h 257"/>
                              <a:gd name="T12" fmla="+- 0 10843 10843"/>
                              <a:gd name="T13" fmla="*/ T12 w 108"/>
                              <a:gd name="T14" fmla="+- 0 5514 5514"/>
                              <a:gd name="T15" fmla="*/ 5514 h 257"/>
                              <a:gd name="T16" fmla="+- 0 10843 10843"/>
                              <a:gd name="T17" fmla="*/ T16 w 108"/>
                              <a:gd name="T18" fmla="+- 0 5771 5514"/>
                              <a:gd name="T19" fmla="*/ 5771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108" stroke="1">
                                <a:moveTo>
                                  <a:pt x="0" y="257"/>
                                </a:moveTo>
                                <a:lnTo>
                                  <a:pt x="108" y="257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1" name=" 165"/>
                        <wps:cNvSpPr/>
                        <wps:spPr bwMode="auto">
                          <a:xfrm>
                            <a:off x="8551" y="5514"/>
                            <a:ext cx="2292" cy="257"/>
                          </a:xfrm>
                          <a:custGeom>
                            <a:avLst/>
                            <a:gdLst>
                              <a:gd name="T0" fmla="+- 0 8551 8551"/>
                              <a:gd name="T1" fmla="*/ T0 w 2292"/>
                              <a:gd name="T2" fmla="+- 0 5771 5514"/>
                              <a:gd name="T3" fmla="*/ 5771 h 257"/>
                              <a:gd name="T4" fmla="+- 0 10843 8551"/>
                              <a:gd name="T5" fmla="*/ T4 w 2292"/>
                              <a:gd name="T6" fmla="+- 0 5771 5514"/>
                              <a:gd name="T7" fmla="*/ 5771 h 257"/>
                              <a:gd name="T8" fmla="+- 0 10843 8551"/>
                              <a:gd name="T9" fmla="*/ T8 w 2292"/>
                              <a:gd name="T10" fmla="+- 0 5514 5514"/>
                              <a:gd name="T11" fmla="*/ 5514 h 257"/>
                              <a:gd name="T12" fmla="+- 0 8551 8551"/>
                              <a:gd name="T13" fmla="*/ T12 w 2292"/>
                              <a:gd name="T14" fmla="+- 0 5514 5514"/>
                              <a:gd name="T15" fmla="*/ 5514 h 257"/>
                              <a:gd name="T16" fmla="+- 0 8551 8551"/>
                              <a:gd name="T17" fmla="*/ T16 w 2292"/>
                              <a:gd name="T18" fmla="+- 0 5771 5514"/>
                              <a:gd name="T19" fmla="*/ 5771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2292" stroke="1">
                                <a:moveTo>
                                  <a:pt x="0" y="257"/>
                                </a:moveTo>
                                <a:lnTo>
                                  <a:pt x="2292" y="257"/>
                                </a:lnTo>
                                <a:lnTo>
                                  <a:pt x="2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2" name=" 164"/>
                        <wps:cNvSpPr/>
                        <wps:spPr bwMode="auto">
                          <a:xfrm>
                            <a:off x="1061" y="5509"/>
                            <a:ext cx="2514" cy="0"/>
                          </a:xfrm>
                          <a:custGeom>
                            <a:avLst/>
                            <a:gdLst>
                              <a:gd name="T0" fmla="+- 0 1061 1061"/>
                              <a:gd name="T1" fmla="*/ T0 w 2514"/>
                              <a:gd name="T2" fmla="+- 0 3575 1061"/>
                              <a:gd name="T3" fmla="*/ T2 w 2514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2514" stroke="1">
                                <a:moveTo>
                                  <a:pt x="0" y="0"/>
                                </a:moveTo>
                                <a:lnTo>
                                  <a:pt x="251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3" name=" 163"/>
                        <wps:cNvSpPr/>
                        <wps:spPr bwMode="auto">
                          <a:xfrm>
                            <a:off x="3594" y="5509"/>
                            <a:ext cx="2571" cy="0"/>
                          </a:xfrm>
                          <a:custGeom>
                            <a:avLst/>
                            <a:gdLst>
                              <a:gd name="T0" fmla="+- 0 3594 3594"/>
                              <a:gd name="T1" fmla="*/ T0 w 2571"/>
                              <a:gd name="T2" fmla="+- 0 6165 3594"/>
                              <a:gd name="T3" fmla="*/ T2 w 2571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2571" stroke="1">
                                <a:moveTo>
                                  <a:pt x="0" y="0"/>
                                </a:moveTo>
                                <a:lnTo>
                                  <a:pt x="257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4" name=" 162"/>
                        <wps:cNvSpPr/>
                        <wps:spPr bwMode="auto">
                          <a:xfrm>
                            <a:off x="6165" y="5509"/>
                            <a:ext cx="10" cy="0"/>
                          </a:xfrm>
                          <a:custGeom>
                            <a:avLst/>
                            <a:gdLst>
                              <a:gd name="T0" fmla="+- 0 6165 6165"/>
                              <a:gd name="T1" fmla="*/ T0 w 10"/>
                              <a:gd name="T2" fmla="+- 0 6174 6165"/>
                              <a:gd name="T3" fmla="*/ T2 w 10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" stroke="1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5" name=" 161"/>
                        <wps:cNvSpPr/>
                        <wps:spPr bwMode="auto">
                          <a:xfrm>
                            <a:off x="6174" y="5509"/>
                            <a:ext cx="2268" cy="0"/>
                          </a:xfrm>
                          <a:custGeom>
                            <a:avLst/>
                            <a:gdLst>
                              <a:gd name="T0" fmla="+- 0 6174 6174"/>
                              <a:gd name="T1" fmla="*/ T0 w 2268"/>
                              <a:gd name="T2" fmla="+- 0 8443 6174"/>
                              <a:gd name="T3" fmla="*/ T2 w 226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2268" stroke="1">
                                <a:moveTo>
                                  <a:pt x="0" y="0"/>
                                </a:moveTo>
                                <a:lnTo>
                                  <a:pt x="22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6" name=" 160"/>
                        <wps:cNvSpPr/>
                        <wps:spPr bwMode="auto">
                          <a:xfrm>
                            <a:off x="8443" y="5509"/>
                            <a:ext cx="10" cy="0"/>
                          </a:xfrm>
                          <a:custGeom>
                            <a:avLst/>
                            <a:gdLst>
                              <a:gd name="T0" fmla="+- 0 8443 8443"/>
                              <a:gd name="T1" fmla="*/ T0 w 10"/>
                              <a:gd name="T2" fmla="+- 0 8452 8443"/>
                              <a:gd name="T3" fmla="*/ T2 w 10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" stroke="1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7" name=" 159"/>
                        <wps:cNvSpPr/>
                        <wps:spPr bwMode="auto">
                          <a:xfrm>
                            <a:off x="8452" y="5509"/>
                            <a:ext cx="2499" cy="0"/>
                          </a:xfrm>
                          <a:custGeom>
                            <a:avLst/>
                            <a:gdLst>
                              <a:gd name="T0" fmla="+- 0 8452 8452"/>
                              <a:gd name="T1" fmla="*/ T0 w 2499"/>
                              <a:gd name="T2" fmla="+- 0 10951 8452"/>
                              <a:gd name="T3" fmla="*/ T2 w 2499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2499" stroke="1">
                                <a:moveTo>
                                  <a:pt x="0" y="0"/>
                                </a:moveTo>
                                <a:lnTo>
                                  <a:pt x="249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8" name=" 158"/>
                        <wps:cNvSpPr/>
                        <wps:spPr bwMode="auto">
                          <a:xfrm>
                            <a:off x="6057" y="6030"/>
                            <a:ext cx="108" cy="257"/>
                          </a:xfrm>
                          <a:custGeom>
                            <a:avLst/>
                            <a:gdLst>
                              <a:gd name="T0" fmla="+- 0 6057 6057"/>
                              <a:gd name="T1" fmla="*/ T0 w 108"/>
                              <a:gd name="T2" fmla="+- 0 6287 6030"/>
                              <a:gd name="T3" fmla="*/ 6287 h 257"/>
                              <a:gd name="T4" fmla="+- 0 6165 6057"/>
                              <a:gd name="T5" fmla="*/ T4 w 108"/>
                              <a:gd name="T6" fmla="+- 0 6287 6030"/>
                              <a:gd name="T7" fmla="*/ 6287 h 257"/>
                              <a:gd name="T8" fmla="+- 0 6165 6057"/>
                              <a:gd name="T9" fmla="*/ T8 w 108"/>
                              <a:gd name="T10" fmla="+- 0 6030 6030"/>
                              <a:gd name="T11" fmla="*/ 6030 h 257"/>
                              <a:gd name="T12" fmla="+- 0 6057 6057"/>
                              <a:gd name="T13" fmla="*/ T12 w 108"/>
                              <a:gd name="T14" fmla="+- 0 6030 6030"/>
                              <a:gd name="T15" fmla="*/ 6030 h 257"/>
                              <a:gd name="T16" fmla="+- 0 6057 6057"/>
                              <a:gd name="T17" fmla="*/ T16 w 108"/>
                              <a:gd name="T18" fmla="+- 0 6287 6030"/>
                              <a:gd name="T19" fmla="*/ 6287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108" stroke="1">
                                <a:moveTo>
                                  <a:pt x="0" y="257"/>
                                </a:moveTo>
                                <a:lnTo>
                                  <a:pt x="108" y="257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9" name=" 157"/>
                        <wps:cNvSpPr/>
                        <wps:spPr bwMode="auto">
                          <a:xfrm>
                            <a:off x="3579" y="6030"/>
                            <a:ext cx="108" cy="257"/>
                          </a:xfrm>
                          <a:custGeom>
                            <a:avLst/>
                            <a:gdLst>
                              <a:gd name="T0" fmla="+- 0 3579 3579"/>
                              <a:gd name="T1" fmla="*/ T0 w 108"/>
                              <a:gd name="T2" fmla="+- 0 6287 6030"/>
                              <a:gd name="T3" fmla="*/ 6287 h 257"/>
                              <a:gd name="T4" fmla="+- 0 3687 3579"/>
                              <a:gd name="T5" fmla="*/ T4 w 108"/>
                              <a:gd name="T6" fmla="+- 0 6287 6030"/>
                              <a:gd name="T7" fmla="*/ 6287 h 257"/>
                              <a:gd name="T8" fmla="+- 0 3687 3579"/>
                              <a:gd name="T9" fmla="*/ T8 w 108"/>
                              <a:gd name="T10" fmla="+- 0 6030 6030"/>
                              <a:gd name="T11" fmla="*/ 6030 h 257"/>
                              <a:gd name="T12" fmla="+- 0 3579 3579"/>
                              <a:gd name="T13" fmla="*/ T12 w 108"/>
                              <a:gd name="T14" fmla="+- 0 6030 6030"/>
                              <a:gd name="T15" fmla="*/ 6030 h 257"/>
                              <a:gd name="T16" fmla="+- 0 3579 3579"/>
                              <a:gd name="T17" fmla="*/ T16 w 108"/>
                              <a:gd name="T18" fmla="+- 0 6287 6030"/>
                              <a:gd name="T19" fmla="*/ 6287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108" stroke="1">
                                <a:moveTo>
                                  <a:pt x="0" y="257"/>
                                </a:moveTo>
                                <a:lnTo>
                                  <a:pt x="108" y="257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0" name=" 156"/>
                        <wps:cNvSpPr/>
                        <wps:spPr bwMode="auto">
                          <a:xfrm>
                            <a:off x="3687" y="6030"/>
                            <a:ext cx="2369" cy="257"/>
                          </a:xfrm>
                          <a:custGeom>
                            <a:avLst/>
                            <a:gdLst>
                              <a:gd name="T0" fmla="+- 0 3687 3687"/>
                              <a:gd name="T1" fmla="*/ T0 w 2369"/>
                              <a:gd name="T2" fmla="+- 0 6287 6030"/>
                              <a:gd name="T3" fmla="*/ 6287 h 257"/>
                              <a:gd name="T4" fmla="+- 0 6057 3687"/>
                              <a:gd name="T5" fmla="*/ T4 w 2369"/>
                              <a:gd name="T6" fmla="+- 0 6287 6030"/>
                              <a:gd name="T7" fmla="*/ 6287 h 257"/>
                              <a:gd name="T8" fmla="+- 0 6057 3687"/>
                              <a:gd name="T9" fmla="*/ T8 w 2369"/>
                              <a:gd name="T10" fmla="+- 0 6030 6030"/>
                              <a:gd name="T11" fmla="*/ 6030 h 257"/>
                              <a:gd name="T12" fmla="+- 0 3687 3687"/>
                              <a:gd name="T13" fmla="*/ T12 w 2369"/>
                              <a:gd name="T14" fmla="+- 0 6030 6030"/>
                              <a:gd name="T15" fmla="*/ 6030 h 257"/>
                              <a:gd name="T16" fmla="+- 0 3687 3687"/>
                              <a:gd name="T17" fmla="*/ T16 w 2369"/>
                              <a:gd name="T18" fmla="+- 0 6287 6030"/>
                              <a:gd name="T19" fmla="*/ 6287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2369" stroke="1">
                                <a:moveTo>
                                  <a:pt x="0" y="257"/>
                                </a:moveTo>
                                <a:lnTo>
                                  <a:pt x="2370" y="257"/>
                                </a:lnTo>
                                <a:lnTo>
                                  <a:pt x="2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1" name=" 155"/>
                        <wps:cNvSpPr/>
                        <wps:spPr bwMode="auto">
                          <a:xfrm>
                            <a:off x="6165" y="6030"/>
                            <a:ext cx="108" cy="257"/>
                          </a:xfrm>
                          <a:custGeom>
                            <a:avLst/>
                            <a:gdLst>
                              <a:gd name="T0" fmla="+- 0 6165 6165"/>
                              <a:gd name="T1" fmla="*/ T0 w 108"/>
                              <a:gd name="T2" fmla="+- 0 6287 6030"/>
                              <a:gd name="T3" fmla="*/ 6287 h 257"/>
                              <a:gd name="T4" fmla="+- 0 6273 6165"/>
                              <a:gd name="T5" fmla="*/ T4 w 108"/>
                              <a:gd name="T6" fmla="+- 0 6287 6030"/>
                              <a:gd name="T7" fmla="*/ 6287 h 257"/>
                              <a:gd name="T8" fmla="+- 0 6273 6165"/>
                              <a:gd name="T9" fmla="*/ T8 w 108"/>
                              <a:gd name="T10" fmla="+- 0 6030 6030"/>
                              <a:gd name="T11" fmla="*/ 6030 h 257"/>
                              <a:gd name="T12" fmla="+- 0 6165 6165"/>
                              <a:gd name="T13" fmla="*/ T12 w 108"/>
                              <a:gd name="T14" fmla="+- 0 6030 6030"/>
                              <a:gd name="T15" fmla="*/ 6030 h 257"/>
                              <a:gd name="T16" fmla="+- 0 6165 6165"/>
                              <a:gd name="T17" fmla="*/ T16 w 108"/>
                              <a:gd name="T18" fmla="+- 0 6287 6030"/>
                              <a:gd name="T19" fmla="*/ 6287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108" stroke="1">
                                <a:moveTo>
                                  <a:pt x="0" y="257"/>
                                </a:moveTo>
                                <a:lnTo>
                                  <a:pt x="108" y="257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2" name=" 154"/>
                        <wps:cNvSpPr/>
                        <wps:spPr bwMode="auto">
                          <a:xfrm>
                            <a:off x="8335" y="6030"/>
                            <a:ext cx="108" cy="257"/>
                          </a:xfrm>
                          <a:custGeom>
                            <a:avLst/>
                            <a:gdLst>
                              <a:gd name="T0" fmla="+- 0 8335 8335"/>
                              <a:gd name="T1" fmla="*/ T0 w 108"/>
                              <a:gd name="T2" fmla="+- 0 6287 6030"/>
                              <a:gd name="T3" fmla="*/ 6287 h 257"/>
                              <a:gd name="T4" fmla="+- 0 8443 8335"/>
                              <a:gd name="T5" fmla="*/ T4 w 108"/>
                              <a:gd name="T6" fmla="+- 0 6287 6030"/>
                              <a:gd name="T7" fmla="*/ 6287 h 257"/>
                              <a:gd name="T8" fmla="+- 0 8443 8335"/>
                              <a:gd name="T9" fmla="*/ T8 w 108"/>
                              <a:gd name="T10" fmla="+- 0 6030 6030"/>
                              <a:gd name="T11" fmla="*/ 6030 h 257"/>
                              <a:gd name="T12" fmla="+- 0 8335 8335"/>
                              <a:gd name="T13" fmla="*/ T12 w 108"/>
                              <a:gd name="T14" fmla="+- 0 6030 6030"/>
                              <a:gd name="T15" fmla="*/ 6030 h 257"/>
                              <a:gd name="T16" fmla="+- 0 8335 8335"/>
                              <a:gd name="T17" fmla="*/ T16 w 108"/>
                              <a:gd name="T18" fmla="+- 0 6287 6030"/>
                              <a:gd name="T19" fmla="*/ 6287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108" stroke="1">
                                <a:moveTo>
                                  <a:pt x="0" y="257"/>
                                </a:moveTo>
                                <a:lnTo>
                                  <a:pt x="108" y="257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3" name=" 153"/>
                        <wps:cNvSpPr/>
                        <wps:spPr bwMode="auto">
                          <a:xfrm>
                            <a:off x="6273" y="6030"/>
                            <a:ext cx="2062" cy="257"/>
                          </a:xfrm>
                          <a:custGeom>
                            <a:avLst/>
                            <a:gdLst>
                              <a:gd name="T0" fmla="+- 0 6273 6273"/>
                              <a:gd name="T1" fmla="*/ T0 w 2062"/>
                              <a:gd name="T2" fmla="+- 0 6287 6030"/>
                              <a:gd name="T3" fmla="*/ 6287 h 257"/>
                              <a:gd name="T4" fmla="+- 0 8335 6273"/>
                              <a:gd name="T5" fmla="*/ T4 w 2062"/>
                              <a:gd name="T6" fmla="+- 0 6287 6030"/>
                              <a:gd name="T7" fmla="*/ 6287 h 257"/>
                              <a:gd name="T8" fmla="+- 0 8335 6273"/>
                              <a:gd name="T9" fmla="*/ T8 w 2062"/>
                              <a:gd name="T10" fmla="+- 0 6030 6030"/>
                              <a:gd name="T11" fmla="*/ 6030 h 257"/>
                              <a:gd name="T12" fmla="+- 0 6273 6273"/>
                              <a:gd name="T13" fmla="*/ T12 w 2062"/>
                              <a:gd name="T14" fmla="+- 0 6030 6030"/>
                              <a:gd name="T15" fmla="*/ 6030 h 257"/>
                              <a:gd name="T16" fmla="+- 0 6273 6273"/>
                              <a:gd name="T17" fmla="*/ T16 w 2062"/>
                              <a:gd name="T18" fmla="+- 0 6287 6030"/>
                              <a:gd name="T19" fmla="*/ 6287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2062" stroke="1">
                                <a:moveTo>
                                  <a:pt x="0" y="257"/>
                                </a:moveTo>
                                <a:lnTo>
                                  <a:pt x="2062" y="257"/>
                                </a:lnTo>
                                <a:lnTo>
                                  <a:pt x="20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4" name=" 152"/>
                        <wps:cNvSpPr/>
                        <wps:spPr bwMode="auto">
                          <a:xfrm>
                            <a:off x="8443" y="6030"/>
                            <a:ext cx="108" cy="257"/>
                          </a:xfrm>
                          <a:custGeom>
                            <a:avLst/>
                            <a:gdLst>
                              <a:gd name="T0" fmla="+- 0 8443 8443"/>
                              <a:gd name="T1" fmla="*/ T0 w 108"/>
                              <a:gd name="T2" fmla="+- 0 6287 6030"/>
                              <a:gd name="T3" fmla="*/ 6287 h 257"/>
                              <a:gd name="T4" fmla="+- 0 8551 8443"/>
                              <a:gd name="T5" fmla="*/ T4 w 108"/>
                              <a:gd name="T6" fmla="+- 0 6287 6030"/>
                              <a:gd name="T7" fmla="*/ 6287 h 257"/>
                              <a:gd name="T8" fmla="+- 0 8551 8443"/>
                              <a:gd name="T9" fmla="*/ T8 w 108"/>
                              <a:gd name="T10" fmla="+- 0 6030 6030"/>
                              <a:gd name="T11" fmla="*/ 6030 h 257"/>
                              <a:gd name="T12" fmla="+- 0 8443 8443"/>
                              <a:gd name="T13" fmla="*/ T12 w 108"/>
                              <a:gd name="T14" fmla="+- 0 6030 6030"/>
                              <a:gd name="T15" fmla="*/ 6030 h 257"/>
                              <a:gd name="T16" fmla="+- 0 8443 8443"/>
                              <a:gd name="T17" fmla="*/ T16 w 108"/>
                              <a:gd name="T18" fmla="+- 0 6287 6030"/>
                              <a:gd name="T19" fmla="*/ 6287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108" stroke="1">
                                <a:moveTo>
                                  <a:pt x="0" y="257"/>
                                </a:moveTo>
                                <a:lnTo>
                                  <a:pt x="108" y="257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5" name=" 151"/>
                        <wps:cNvSpPr/>
                        <wps:spPr bwMode="auto">
                          <a:xfrm>
                            <a:off x="10843" y="6030"/>
                            <a:ext cx="108" cy="257"/>
                          </a:xfrm>
                          <a:custGeom>
                            <a:avLst/>
                            <a:gdLst>
                              <a:gd name="T0" fmla="+- 0 10843 10843"/>
                              <a:gd name="T1" fmla="*/ T0 w 108"/>
                              <a:gd name="T2" fmla="+- 0 6287 6030"/>
                              <a:gd name="T3" fmla="*/ 6287 h 257"/>
                              <a:gd name="T4" fmla="+- 0 10951 10843"/>
                              <a:gd name="T5" fmla="*/ T4 w 108"/>
                              <a:gd name="T6" fmla="+- 0 6287 6030"/>
                              <a:gd name="T7" fmla="*/ 6287 h 257"/>
                              <a:gd name="T8" fmla="+- 0 10951 10843"/>
                              <a:gd name="T9" fmla="*/ T8 w 108"/>
                              <a:gd name="T10" fmla="+- 0 6030 6030"/>
                              <a:gd name="T11" fmla="*/ 6030 h 257"/>
                              <a:gd name="T12" fmla="+- 0 10843 10843"/>
                              <a:gd name="T13" fmla="*/ T12 w 108"/>
                              <a:gd name="T14" fmla="+- 0 6030 6030"/>
                              <a:gd name="T15" fmla="*/ 6030 h 257"/>
                              <a:gd name="T16" fmla="+- 0 10843 10843"/>
                              <a:gd name="T17" fmla="*/ T16 w 108"/>
                              <a:gd name="T18" fmla="+- 0 6287 6030"/>
                              <a:gd name="T19" fmla="*/ 6287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108" stroke="1">
                                <a:moveTo>
                                  <a:pt x="0" y="257"/>
                                </a:moveTo>
                                <a:lnTo>
                                  <a:pt x="108" y="257"/>
                                </a:lnTo>
                                <a:lnTo>
                                  <a:pt x="1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6" name=" 150"/>
                        <wps:cNvSpPr/>
                        <wps:spPr bwMode="auto">
                          <a:xfrm>
                            <a:off x="8551" y="6030"/>
                            <a:ext cx="2292" cy="257"/>
                          </a:xfrm>
                          <a:custGeom>
                            <a:avLst/>
                            <a:gdLst>
                              <a:gd name="T0" fmla="+- 0 8551 8551"/>
                              <a:gd name="T1" fmla="*/ T0 w 2292"/>
                              <a:gd name="T2" fmla="+- 0 6287 6030"/>
                              <a:gd name="T3" fmla="*/ 6287 h 257"/>
                              <a:gd name="T4" fmla="+- 0 10843 8551"/>
                              <a:gd name="T5" fmla="*/ T4 w 2292"/>
                              <a:gd name="T6" fmla="+- 0 6287 6030"/>
                              <a:gd name="T7" fmla="*/ 6287 h 257"/>
                              <a:gd name="T8" fmla="+- 0 10843 8551"/>
                              <a:gd name="T9" fmla="*/ T8 w 2292"/>
                              <a:gd name="T10" fmla="+- 0 6030 6030"/>
                              <a:gd name="T11" fmla="*/ 6030 h 257"/>
                              <a:gd name="T12" fmla="+- 0 8551 8551"/>
                              <a:gd name="T13" fmla="*/ T12 w 2292"/>
                              <a:gd name="T14" fmla="+- 0 6030 6030"/>
                              <a:gd name="T15" fmla="*/ 6030 h 257"/>
                              <a:gd name="T16" fmla="+- 0 8551 8551"/>
                              <a:gd name="T17" fmla="*/ T16 w 2292"/>
                              <a:gd name="T18" fmla="+- 0 6287 6030"/>
                              <a:gd name="T19" fmla="*/ 6287 h 25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57" w="2292" stroke="1">
                                <a:moveTo>
                                  <a:pt x="0" y="257"/>
                                </a:moveTo>
                                <a:lnTo>
                                  <a:pt x="2292" y="257"/>
                                </a:lnTo>
                                <a:lnTo>
                                  <a:pt x="2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7" name=" 149"/>
                        <wps:cNvSpPr/>
                        <wps:spPr bwMode="auto">
                          <a:xfrm>
                            <a:off x="3584" y="5504"/>
                            <a:ext cx="0" cy="782"/>
                          </a:xfrm>
                          <a:custGeom>
                            <a:avLst/>
                            <a:gdLst>
                              <a:gd name="T0" fmla="+- 0 5504 5504"/>
                              <a:gd name="T1" fmla="*/ 5504 h 782"/>
                              <a:gd name="T2" fmla="+- 0 6287 5504"/>
                              <a:gd name="T3" fmla="*/ 6287 h 782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782" stroke="1">
                                <a:moveTo>
                                  <a:pt x="0" y="0"/>
                                </a:moveTo>
                                <a:lnTo>
                                  <a:pt x="0" y="78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48" o:spid="_x0000_s1074" style="width:475.9pt;height:39.9pt;margin-top:308.65pt;margin-left:-19.5pt;mso-position-horizontal-relative:margin;mso-position-vertical-relative:page;position:absolute;z-index:-251643904" coordorigin="1055,5498" coordsize="9906,798">
                <v:shape id=" 173" o:spid="_x0000_s1075" style="width:108;height:257;left:6057;mso-wrap-style:square;position:absolute;top:5514;visibility:visible;v-text-anchor:top" coordsize="108,257" path="m,257l108,257l108,,,,,257xe" fillcolor="#f1f1f1" stroked="f">
                  <v:path arrowok="t" o:connecttype="custom" o:connectlocs="0,5771;108,5771;108,5514;0,5514;0,5771" o:connectangles="0,0,0,0,0"/>
                </v:shape>
                <v:shape id=" 172" o:spid="_x0000_s1076" style="width:108;height:257;left:3579;mso-wrap-style:square;position:absolute;top:5514;visibility:visible;v-text-anchor:top" coordsize="108,257" path="m,257l108,257l108,,,,,257xe" fillcolor="#f1f1f1" stroked="f">
                  <v:path arrowok="t" o:connecttype="custom" o:connectlocs="0,5771;108,5771;108,5514;0,5514;0,5771" o:connectangles="0,0,0,0,0"/>
                </v:shape>
                <v:shape id=" 171" o:spid="_x0000_s1077" style="width:2369;height:257;left:3687;mso-wrap-style:square;position:absolute;top:5514;visibility:visible;v-text-anchor:top" coordsize="2369,257" path="m,257l2370,257l2370,,,,,257xe" fillcolor="#f1f1f1" stroked="f">
                  <v:path arrowok="t" o:connecttype="custom" o:connectlocs="0,5771;2370,5771;2370,5514;0,5514;0,5771" o:connectangles="0,0,0,0,0"/>
                </v:shape>
                <v:shape id=" 170" o:spid="_x0000_s1078" style="width:108;height:257;left:6165;mso-wrap-style:square;position:absolute;top:5514;visibility:visible;v-text-anchor:top" coordsize="108,257" path="m,257l108,257l108,,,,,257xe" fillcolor="#f1f1f1" stroked="f">
                  <v:path arrowok="t" o:connecttype="custom" o:connectlocs="0,5771;108,5771;108,5514;0,5514;0,5771" o:connectangles="0,0,0,0,0"/>
                </v:shape>
                <v:shape id=" 169" o:spid="_x0000_s1079" style="width:108;height:257;left:8335;mso-wrap-style:square;position:absolute;top:5514;visibility:visible;v-text-anchor:top" coordsize="108,257" path="m,257l108,257l108,,,,,257xe" fillcolor="#f1f1f1" stroked="f">
                  <v:path arrowok="t" o:connecttype="custom" o:connectlocs="0,5771;108,5771;108,5514;0,5514;0,5771" o:connectangles="0,0,0,0,0"/>
                </v:shape>
                <v:shape id=" 168" o:spid="_x0000_s1080" style="width:2062;height:257;left:6273;mso-wrap-style:square;position:absolute;top:5514;visibility:visible;v-text-anchor:top" coordsize="2062,257" path="m,257l2062,257l2062,,,,,257xe" fillcolor="#f1f1f1" stroked="f">
                  <v:path arrowok="t" o:connecttype="custom" o:connectlocs="0,5771;2062,5771;2062,5514;0,5514;0,5771" o:connectangles="0,0,0,0,0"/>
                </v:shape>
                <v:shape id=" 167" o:spid="_x0000_s1081" style="width:108;height:257;left:8443;mso-wrap-style:square;position:absolute;top:5514;visibility:visible;v-text-anchor:top" coordsize="108,257" path="m,257l108,257l108,,,,,257xe" fillcolor="#f1f1f1" stroked="f">
                  <v:path arrowok="t" o:connecttype="custom" o:connectlocs="0,5771;108,5771;108,5514;0,5514;0,5771" o:connectangles="0,0,0,0,0"/>
                </v:shape>
                <v:shape id=" 166" o:spid="_x0000_s1082" style="width:108;height:257;left:10843;mso-wrap-style:square;position:absolute;top:5514;visibility:visible;v-text-anchor:top" coordsize="108,257" path="m,257l108,257l108,,,,,257xe" fillcolor="#f1f1f1" stroked="f">
                  <v:path arrowok="t" o:connecttype="custom" o:connectlocs="0,5771;108,5771;108,5514;0,5514;0,5771" o:connectangles="0,0,0,0,0"/>
                </v:shape>
                <v:shape id=" 165" o:spid="_x0000_s1083" style="width:2292;height:257;left:8551;mso-wrap-style:square;position:absolute;top:5514;visibility:visible;v-text-anchor:top" coordsize="2292,257" path="m,257l2292,257l2292,,,,,257xe" fillcolor="#f1f1f1" stroked="f">
                  <v:path arrowok="t" o:connecttype="custom" o:connectlocs="0,5771;2292,5771;2292,5514;0,5514;0,5771" o:connectangles="0,0,0,0,0"/>
                </v:shape>
                <v:shape id=" 164" o:spid="_x0000_s1084" style="width:2514;height:0;left:1061;mso-wrap-style:square;position:absolute;top:5509;visibility:visible;v-text-anchor:top" coordsize="2514,0" path="m,l2514,e" filled="f" strokecolor="#7e7e7e" strokeweight="0.58pt">
                  <v:path arrowok="t" o:connecttype="custom" o:connectlocs="0,0;2514,0" o:connectangles="0,0"/>
                </v:shape>
                <v:shape id=" 163" o:spid="_x0000_s1085" style="width:2571;height:0;left:3594;mso-wrap-style:square;position:absolute;top:5509;visibility:visible;v-text-anchor:top" coordsize="2571,0" path="m,l2571,e" filled="f" strokecolor="#7e7e7e" strokeweight="0.58pt">
                  <v:path arrowok="t" o:connecttype="custom" o:connectlocs="0,0;2571,0" o:connectangles="0,0"/>
                </v:shape>
                <v:shape id=" 162" o:spid="_x0000_s1086" style="width:10;height:0;left:6165;mso-wrap-style:square;position:absolute;top:5509;visibility:visible;v-text-anchor:top" coordsize="10,0" path="m,l9,e" filled="f" strokecolor="#7e7e7e" strokeweight="0.58pt">
                  <v:path arrowok="t" o:connecttype="custom" o:connectlocs="0,0;9,0" o:connectangles="0,0"/>
                </v:shape>
                <v:shape id=" 161" o:spid="_x0000_s1087" style="width:2268;height:0;left:6174;mso-wrap-style:square;position:absolute;top:5509;visibility:visible;v-text-anchor:top" coordsize="2268,0" path="m,l2269,e" filled="f" strokecolor="#7e7e7e" strokeweight="0.58pt">
                  <v:path arrowok="t" o:connecttype="custom" o:connectlocs="0,0;2269,0" o:connectangles="0,0"/>
                </v:shape>
                <v:shape id=" 160" o:spid="_x0000_s1088" style="width:10;height:0;left:8443;mso-wrap-style:square;position:absolute;top:5509;visibility:visible;v-text-anchor:top" coordsize="10,0" path="m,l9,e" filled="f" strokecolor="#7e7e7e" strokeweight="0.58pt">
                  <v:path arrowok="t" o:connecttype="custom" o:connectlocs="0,0;9,0" o:connectangles="0,0"/>
                </v:shape>
                <v:shape id=" 159" o:spid="_x0000_s1089" style="width:2499;height:0;left:8452;mso-wrap-style:square;position:absolute;top:5509;visibility:visible;v-text-anchor:top" coordsize="2499,0" path="m,l2499,e" filled="f" strokecolor="#7e7e7e" strokeweight="0.58pt">
                  <v:path arrowok="t" o:connecttype="custom" o:connectlocs="0,0;2499,0" o:connectangles="0,0"/>
                </v:shape>
                <v:shape id=" 158" o:spid="_x0000_s1090" style="width:108;height:257;left:6057;mso-wrap-style:square;position:absolute;top:6030;visibility:visible;v-text-anchor:top" coordsize="108,257" path="m,257l108,257l108,,,,,257xe" fillcolor="#f1f1f1" stroked="f">
                  <v:path arrowok="t" o:connecttype="custom" o:connectlocs="0,6287;108,6287;108,6030;0,6030;0,6287" o:connectangles="0,0,0,0,0"/>
                </v:shape>
                <v:shape id=" 157" o:spid="_x0000_s1091" style="width:108;height:257;left:3579;mso-wrap-style:square;position:absolute;top:6030;visibility:visible;v-text-anchor:top" coordsize="108,257" path="m,257l108,257l108,,,,,257xe" fillcolor="#f1f1f1" stroked="f">
                  <v:path arrowok="t" o:connecttype="custom" o:connectlocs="0,6287;108,6287;108,6030;0,6030;0,6287" o:connectangles="0,0,0,0,0"/>
                </v:shape>
                <v:shape id=" 156" o:spid="_x0000_s1092" style="width:2369;height:257;left:3687;mso-wrap-style:square;position:absolute;top:6030;visibility:visible;v-text-anchor:top" coordsize="2369,257" path="m,257l2370,257l2370,,,,,257xe" fillcolor="#f1f1f1" stroked="f">
                  <v:path arrowok="t" o:connecttype="custom" o:connectlocs="0,6287;2370,6287;2370,6030;0,6030;0,6287" o:connectangles="0,0,0,0,0"/>
                </v:shape>
                <v:shape id=" 155" o:spid="_x0000_s1093" style="width:108;height:257;left:6165;mso-wrap-style:square;position:absolute;top:6030;visibility:visible;v-text-anchor:top" coordsize="108,257" path="m,257l108,257l108,,,,,257xe" fillcolor="#f1f1f1" stroked="f">
                  <v:path arrowok="t" o:connecttype="custom" o:connectlocs="0,6287;108,6287;108,6030;0,6030;0,6287" o:connectangles="0,0,0,0,0"/>
                </v:shape>
                <v:shape id=" 154" o:spid="_x0000_s1094" style="width:108;height:257;left:8335;mso-wrap-style:square;position:absolute;top:6030;visibility:visible;v-text-anchor:top" coordsize="108,257" path="m,257l108,257l108,,,,,257xe" fillcolor="#f1f1f1" stroked="f">
                  <v:path arrowok="t" o:connecttype="custom" o:connectlocs="0,6287;108,6287;108,6030;0,6030;0,6287" o:connectangles="0,0,0,0,0"/>
                </v:shape>
                <v:shape id=" 153" o:spid="_x0000_s1095" style="width:2062;height:257;left:6273;mso-wrap-style:square;position:absolute;top:6030;visibility:visible;v-text-anchor:top" coordsize="2062,257" path="m,257l2062,257l2062,,,,,257xe" fillcolor="#f1f1f1" stroked="f">
                  <v:path arrowok="t" o:connecttype="custom" o:connectlocs="0,6287;2062,6287;2062,6030;0,6030;0,6287" o:connectangles="0,0,0,0,0"/>
                </v:shape>
                <v:shape id=" 152" o:spid="_x0000_s1096" style="width:108;height:257;left:8443;mso-wrap-style:square;position:absolute;top:6030;visibility:visible;v-text-anchor:top" coordsize="108,257" path="m,257l108,257l108,,,,,257xe" fillcolor="#f1f1f1" stroked="f">
                  <v:path arrowok="t" o:connecttype="custom" o:connectlocs="0,6287;108,6287;108,6030;0,6030;0,6287" o:connectangles="0,0,0,0,0"/>
                </v:shape>
                <v:shape id=" 151" o:spid="_x0000_s1097" style="width:108;height:257;left:10843;mso-wrap-style:square;position:absolute;top:6030;visibility:visible;v-text-anchor:top" coordsize="108,257" path="m,257l108,257l108,,,,,257xe" fillcolor="#f1f1f1" stroked="f">
                  <v:path arrowok="t" o:connecttype="custom" o:connectlocs="0,6287;108,6287;108,6030;0,6030;0,6287" o:connectangles="0,0,0,0,0"/>
                </v:shape>
                <v:shape id=" 150" o:spid="_x0000_s1098" style="width:2292;height:257;left:8551;mso-wrap-style:square;position:absolute;top:6030;visibility:visible;v-text-anchor:top" coordsize="2292,257" path="m,257l2292,257l2292,,,,,257xe" fillcolor="#f1f1f1" stroked="f">
                  <v:path arrowok="t" o:connecttype="custom" o:connectlocs="0,6287;2292,6287;2292,6030;0,6030;0,6287" o:connectangles="0,0,0,0,0"/>
                </v:shape>
                <v:shape id=" 149" o:spid="_x0000_s1099" style="width:0;height:782;left:3584;mso-wrap-style:square;position:absolute;top:5504;visibility:visible;v-text-anchor:top" coordsize="0,782" path="m,l,783e" filled="f" strokecolor="#7e7e7e" strokeweight="0.58pt">
                  <v:path arrowok="t" o:connecttype="custom" o:connectlocs="0,5504;0,6287" o:connectangles="0,0"/>
                </v:shape>
                <w10:wrap anchorx="margin"/>
              </v:group>
            </w:pict>
          </mc:Fallback>
        </mc:AlternateContent>
      </w:r>
    </w:p>
    <w:p w:rsidR="002313D7" w:rsidP="002313D7">
      <w:pPr>
        <w:spacing w:before="23"/>
        <w:ind w:left="3548" w:right="3597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i/>
          <w:w w:val="99"/>
          <w:sz w:val="26"/>
          <w:szCs w:val="26"/>
        </w:rPr>
        <w:t>Academic</w:t>
      </w:r>
      <w:r>
        <w:rPr>
          <w:rFonts w:ascii="Cambria" w:eastAsia="Cambria" w:hAnsi="Cambria" w:cs="Cambria"/>
          <w:b/>
          <w:i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w w:val="99"/>
          <w:sz w:val="26"/>
          <w:szCs w:val="26"/>
        </w:rPr>
        <w:t>Qualification</w:t>
      </w:r>
    </w:p>
    <w:p w:rsidR="003E52B6" w:rsidP="00027B07">
      <w:pPr>
        <w:spacing w:before="81"/>
        <w:ind w:left="928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LEVEL                      BOARD/UNIVERSITY         PERCENTAGE (%)              PASSING YEAR</w:t>
      </w:r>
    </w:p>
    <w:p w:rsidR="00AE0764" w:rsidP="00027B07">
      <w:pPr>
        <w:spacing w:before="81"/>
        <w:ind w:left="928"/>
        <w:rPr>
          <w:rFonts w:ascii="Cambria" w:eastAsia="Cambria" w:hAnsi="Cambria" w:cs="Cambria"/>
          <w:sz w:val="24"/>
          <w:szCs w:val="24"/>
        </w:rPr>
      </w:pPr>
    </w:p>
    <w:p w:rsidR="00501C1E" w:rsidP="00027B07">
      <w:pPr>
        <w:spacing w:before="9"/>
        <w:ind w:left="932" w:right="101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B</w:t>
      </w:r>
      <w:r w:rsidR="00B6286F">
        <w:rPr>
          <w:rFonts w:ascii="Cambria" w:eastAsia="Cambria" w:hAnsi="Cambria" w:cs="Cambria"/>
          <w:i/>
          <w:sz w:val="22"/>
          <w:szCs w:val="22"/>
        </w:rPr>
        <w:t xml:space="preserve">.Com                      </w:t>
      </w:r>
      <w:r>
        <w:rPr>
          <w:rFonts w:ascii="Cambria" w:eastAsia="Cambria" w:hAnsi="Cambria" w:cs="Cambria"/>
          <w:i/>
          <w:sz w:val="22"/>
          <w:szCs w:val="22"/>
        </w:rPr>
        <w:t xml:space="preserve"> </w:t>
      </w:r>
      <w:r w:rsidR="000D367D">
        <w:rPr>
          <w:rFonts w:ascii="Cambria" w:eastAsia="Cambria" w:hAnsi="Cambria" w:cs="Cambria"/>
          <w:i/>
          <w:sz w:val="22"/>
          <w:szCs w:val="22"/>
        </w:rPr>
        <w:t xml:space="preserve">           </w:t>
      </w:r>
      <w:r w:rsidR="000D367D">
        <w:rPr>
          <w:rFonts w:ascii="Cambria" w:eastAsia="Cambria" w:hAnsi="Cambria" w:cs="Cambria"/>
          <w:sz w:val="22"/>
          <w:szCs w:val="22"/>
        </w:rPr>
        <w:t>FM</w:t>
      </w:r>
      <w:r>
        <w:rPr>
          <w:rFonts w:ascii="Cambria" w:eastAsia="Cambria" w:hAnsi="Cambria" w:cs="Cambria"/>
          <w:sz w:val="22"/>
          <w:szCs w:val="22"/>
        </w:rPr>
        <w:t xml:space="preserve"> University</w:t>
      </w:r>
    </w:p>
    <w:p w:rsidR="003E52B6" w:rsidP="00027B07">
      <w:pPr>
        <w:spacing w:before="9"/>
        <w:ind w:left="2880" w:right="1010" w:firstLine="72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(Odisha)</w:t>
      </w:r>
      <w:r w:rsidR="00086A87">
        <w:rPr>
          <w:rFonts w:ascii="Cambria" w:eastAsia="Cambria" w:hAnsi="Cambria" w:cs="Cambria"/>
          <w:sz w:val="22"/>
          <w:szCs w:val="22"/>
        </w:rPr>
        <w:t xml:space="preserve">                          </w:t>
      </w:r>
      <w:r>
        <w:rPr>
          <w:rFonts w:ascii="Cambria" w:eastAsia="Cambria" w:hAnsi="Cambria" w:cs="Cambria"/>
          <w:sz w:val="22"/>
          <w:szCs w:val="22"/>
        </w:rPr>
        <w:t xml:space="preserve">      </w:t>
      </w:r>
      <w:r w:rsidR="00027B07">
        <w:rPr>
          <w:rFonts w:ascii="Cambria" w:eastAsia="Cambria" w:hAnsi="Cambria" w:cs="Cambria"/>
          <w:sz w:val="22"/>
          <w:szCs w:val="22"/>
        </w:rPr>
        <w:t xml:space="preserve"> </w:t>
      </w:r>
      <w:r w:rsidR="002A4448">
        <w:rPr>
          <w:rFonts w:ascii="Cambria" w:eastAsia="Cambria" w:hAnsi="Cambria" w:cs="Cambria"/>
          <w:sz w:val="22"/>
          <w:szCs w:val="22"/>
        </w:rPr>
        <w:t>49</w:t>
      </w:r>
      <w:r w:rsidR="00B6286F">
        <w:rPr>
          <w:rFonts w:ascii="Cambria" w:eastAsia="Cambria" w:hAnsi="Cambria" w:cs="Cambria"/>
          <w:sz w:val="22"/>
          <w:szCs w:val="22"/>
        </w:rPr>
        <w:t>.17</w:t>
      </w:r>
      <w:r w:rsidR="00086A87">
        <w:rPr>
          <w:rFonts w:ascii="Cambria" w:eastAsia="Cambria" w:hAnsi="Cambria" w:cs="Cambria"/>
          <w:sz w:val="22"/>
          <w:szCs w:val="22"/>
        </w:rPr>
        <w:t xml:space="preserve">           </w:t>
      </w:r>
      <w:r w:rsidR="002A4448">
        <w:rPr>
          <w:rFonts w:ascii="Cambria" w:eastAsia="Cambria" w:hAnsi="Cambria" w:cs="Cambria"/>
          <w:sz w:val="22"/>
          <w:szCs w:val="22"/>
        </w:rPr>
        <w:t xml:space="preserve">                            2013</w:t>
      </w:r>
    </w:p>
    <w:p w:rsidR="00027B07" w:rsidP="00027B07">
      <w:pPr>
        <w:spacing w:before="9"/>
        <w:ind w:left="2880" w:right="1010" w:firstLine="720"/>
        <w:rPr>
          <w:rFonts w:ascii="Cambria" w:eastAsia="Cambria" w:hAnsi="Cambria" w:cs="Cambria"/>
          <w:sz w:val="22"/>
          <w:szCs w:val="22"/>
        </w:rPr>
      </w:pPr>
    </w:p>
    <w:p w:rsidR="003E52B6" w:rsidP="00027B07">
      <w:pPr>
        <w:spacing w:line="240" w:lineRule="exact"/>
        <w:ind w:left="43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Intermediate, 12</w:t>
      </w:r>
      <w:r>
        <w:rPr>
          <w:rFonts w:ascii="Cambria" w:eastAsia="Cambria" w:hAnsi="Cambria" w:cs="Cambria"/>
          <w:i/>
          <w:w w:val="99"/>
          <w:position w:val="5"/>
          <w:sz w:val="14"/>
          <w:szCs w:val="14"/>
        </w:rPr>
        <w:t>th</w:t>
      </w:r>
      <w:r>
        <w:rPr>
          <w:rFonts w:ascii="Cambria" w:eastAsia="Cambria" w:hAnsi="Cambria" w:cs="Cambria"/>
          <w:i/>
          <w:position w:val="5"/>
          <w:sz w:val="14"/>
          <w:szCs w:val="14"/>
        </w:rPr>
        <w:t xml:space="preserve">                                           </w:t>
      </w:r>
      <w:r w:rsidR="00027B07">
        <w:rPr>
          <w:rFonts w:ascii="Cambria" w:eastAsia="Cambria" w:hAnsi="Cambria" w:cs="Cambria"/>
          <w:sz w:val="22"/>
          <w:szCs w:val="22"/>
        </w:rPr>
        <w:t>C. H.S.E.</w:t>
      </w:r>
      <w:r>
        <w:rPr>
          <w:rFonts w:ascii="Cambria" w:eastAsia="Cambria" w:hAnsi="Cambria" w:cs="Cambria"/>
          <w:sz w:val="22"/>
          <w:szCs w:val="22"/>
        </w:rPr>
        <w:t xml:space="preserve">                                 </w:t>
      </w:r>
      <w:r w:rsidR="00027B07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  </w:t>
      </w:r>
      <w:r w:rsidR="00027B07">
        <w:rPr>
          <w:rFonts w:ascii="Cambria" w:eastAsia="Cambria" w:hAnsi="Cambria" w:cs="Cambria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 52.60           </w:t>
      </w:r>
      <w:r w:rsidR="002A4448">
        <w:rPr>
          <w:rFonts w:ascii="Cambria" w:eastAsia="Cambria" w:hAnsi="Cambria" w:cs="Cambria"/>
          <w:sz w:val="22"/>
          <w:szCs w:val="22"/>
        </w:rPr>
        <w:t xml:space="preserve">                            2009</w:t>
      </w:r>
    </w:p>
    <w:p w:rsidR="000D367D" w:rsidP="00027B07">
      <w:pPr>
        <w:spacing w:line="240" w:lineRule="exact"/>
        <w:ind w:left="438"/>
        <w:rPr>
          <w:rFonts w:ascii="Cambria" w:eastAsia="Cambria" w:hAnsi="Cambria" w:cs="Cambria"/>
          <w:sz w:val="22"/>
          <w:szCs w:val="22"/>
        </w:rPr>
      </w:pPr>
    </w:p>
    <w:p w:rsidR="003E52B6" w:rsidP="00027B07">
      <w:pPr>
        <w:spacing w:before="1" w:line="240" w:lineRule="exact"/>
        <w:ind w:left="469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i/>
          <w:position w:val="-1"/>
          <w:sz w:val="22"/>
          <w:szCs w:val="22"/>
        </w:rPr>
        <w:t>High School</w:t>
      </w:r>
      <w:r>
        <w:rPr>
          <w:rFonts w:ascii="Cambria" w:eastAsia="Cambria" w:hAnsi="Cambria" w:cs="Cambria"/>
          <w:i/>
          <w:position w:val="-1"/>
          <w:sz w:val="22"/>
          <w:szCs w:val="22"/>
        </w:rPr>
        <w:t>,  10</w:t>
      </w:r>
      <w:r>
        <w:rPr>
          <w:rFonts w:ascii="Cambria" w:eastAsia="Cambria" w:hAnsi="Cambria" w:cs="Cambria"/>
          <w:i/>
          <w:w w:val="99"/>
          <w:position w:val="4"/>
          <w:sz w:val="14"/>
          <w:szCs w:val="14"/>
        </w:rPr>
        <w:t>th</w:t>
      </w:r>
      <w:r>
        <w:rPr>
          <w:rFonts w:ascii="Cambria" w:eastAsia="Cambria" w:hAnsi="Cambria" w:cs="Cambria"/>
          <w:i/>
          <w:position w:val="4"/>
          <w:sz w:val="14"/>
          <w:szCs w:val="14"/>
        </w:rPr>
        <w:t xml:space="preserve">                                            </w:t>
      </w:r>
      <w:r>
        <w:rPr>
          <w:rFonts w:ascii="Cambria" w:eastAsia="Cambria" w:hAnsi="Cambria" w:cs="Cambria"/>
          <w:position w:val="-1"/>
          <w:sz w:val="22"/>
          <w:szCs w:val="22"/>
        </w:rPr>
        <w:t xml:space="preserve">B. S. E.                                  </w:t>
      </w:r>
      <w:r w:rsidR="00027B07">
        <w:rPr>
          <w:rFonts w:ascii="Cambria" w:eastAsia="Cambria" w:hAnsi="Cambria" w:cs="Cambria"/>
          <w:position w:val="-1"/>
          <w:sz w:val="22"/>
          <w:szCs w:val="22"/>
        </w:rPr>
        <w:t xml:space="preserve">    </w:t>
      </w:r>
      <w:r>
        <w:rPr>
          <w:rFonts w:ascii="Cambria" w:eastAsia="Cambria" w:hAnsi="Cambria" w:cs="Cambria"/>
          <w:position w:val="-1"/>
          <w:sz w:val="22"/>
          <w:szCs w:val="22"/>
        </w:rPr>
        <w:t xml:space="preserve">  </w:t>
      </w:r>
      <w:r w:rsidR="00027B07">
        <w:rPr>
          <w:rFonts w:ascii="Cambria" w:eastAsia="Cambria" w:hAnsi="Cambria" w:cs="Cambria"/>
          <w:position w:val="-1"/>
          <w:sz w:val="22"/>
          <w:szCs w:val="22"/>
        </w:rPr>
        <w:t xml:space="preserve"> </w:t>
      </w:r>
      <w:r w:rsidR="002A4448">
        <w:rPr>
          <w:rFonts w:ascii="Cambria" w:eastAsia="Cambria" w:hAnsi="Cambria" w:cs="Cambria"/>
          <w:position w:val="-1"/>
          <w:sz w:val="22"/>
          <w:szCs w:val="22"/>
        </w:rPr>
        <w:t>43</w:t>
      </w:r>
      <w:r>
        <w:rPr>
          <w:rFonts w:ascii="Cambria" w:eastAsia="Cambria" w:hAnsi="Cambria" w:cs="Cambria"/>
          <w:position w:val="-1"/>
          <w:sz w:val="22"/>
          <w:szCs w:val="22"/>
        </w:rPr>
        <w:t>.33                                       200</w:t>
      </w:r>
      <w:r w:rsidR="002A4448">
        <w:rPr>
          <w:rFonts w:ascii="Cambria" w:eastAsia="Cambria" w:hAnsi="Cambria" w:cs="Cambria"/>
          <w:position w:val="-1"/>
          <w:sz w:val="22"/>
          <w:szCs w:val="22"/>
        </w:rPr>
        <w:t>7</w:t>
      </w:r>
    </w:p>
    <w:p w:rsidR="003E52B6">
      <w:pPr>
        <w:spacing w:line="160" w:lineRule="exact"/>
        <w:rPr>
          <w:sz w:val="16"/>
          <w:szCs w:val="16"/>
        </w:rPr>
      </w:pPr>
    </w:p>
    <w:p w:rsidR="00F56B5D" w:rsidP="008A65E4">
      <w:pPr>
        <w:spacing w:before="23" w:line="280" w:lineRule="exact"/>
        <w:ind w:right="3965"/>
      </w:pPr>
      <w:r>
        <w:t xml:space="preserve">                                                                  </w:t>
      </w:r>
    </w:p>
    <w:p w:rsidR="003E52B6" w:rsidP="008A65E4">
      <w:pPr>
        <w:spacing w:before="23" w:line="280" w:lineRule="exact"/>
        <w:ind w:right="3965"/>
        <w:rPr>
          <w:rFonts w:ascii="Cambria" w:eastAsia="Cambria" w:hAnsi="Cambria" w:cs="Cambria"/>
          <w:sz w:val="26"/>
          <w:szCs w:val="26"/>
        </w:rPr>
      </w:pPr>
      <w:r>
        <w:t xml:space="preserve">                                                             </w:t>
      </w:r>
      <w:r w:rsidR="008A65E4">
        <w:t xml:space="preserve">  </w:t>
      </w:r>
      <w:r w:rsidR="00086A87">
        <w:rPr>
          <w:rFonts w:ascii="Cambria" w:eastAsia="Cambria" w:hAnsi="Cambria" w:cs="Cambria"/>
          <w:b/>
          <w:i/>
          <w:w w:val="99"/>
          <w:position w:val="-1"/>
          <w:sz w:val="26"/>
          <w:szCs w:val="26"/>
        </w:rPr>
        <w:t>Work</w:t>
      </w:r>
      <w:r w:rsidR="00086A87">
        <w:rPr>
          <w:rFonts w:ascii="Cambria" w:eastAsia="Cambria" w:hAnsi="Cambria" w:cs="Cambria"/>
          <w:b/>
          <w:i/>
          <w:position w:val="-1"/>
          <w:sz w:val="26"/>
          <w:szCs w:val="26"/>
        </w:rPr>
        <w:t xml:space="preserve"> </w:t>
      </w:r>
      <w:r w:rsidR="00086A87">
        <w:rPr>
          <w:rFonts w:ascii="Cambria" w:eastAsia="Cambria" w:hAnsi="Cambria" w:cs="Cambria"/>
          <w:b/>
          <w:i/>
          <w:w w:val="99"/>
          <w:position w:val="-1"/>
          <w:sz w:val="26"/>
          <w:szCs w:val="26"/>
        </w:rPr>
        <w:t>Experience</w:t>
      </w:r>
    </w:p>
    <w:p w:rsidR="003E52B6">
      <w:pPr>
        <w:spacing w:line="200" w:lineRule="exact"/>
      </w:pPr>
    </w:p>
    <w:p w:rsidR="00E6031E" w:rsidP="000964E7">
      <w:pPr>
        <w:spacing w:before="26"/>
        <w:ind w:right="2503"/>
        <w:rPr>
          <w:rFonts w:ascii="Cambria" w:eastAsia="Cambria" w:hAnsi="Cambria" w:cs="Cambria"/>
          <w:sz w:val="24"/>
          <w:szCs w:val="24"/>
        </w:rPr>
      </w:pPr>
      <w:r w:rsidRPr="009136BC">
        <w:rPr>
          <w:rFonts w:ascii="Cambria" w:eastAsia="Cambria" w:hAnsi="Cambria" w:cs="Cambria"/>
          <w:b/>
          <w:sz w:val="24"/>
          <w:szCs w:val="24"/>
        </w:rPr>
        <w:t>Organiza</w:t>
      </w:r>
      <w:r w:rsidRPr="009136BC" w:rsidR="00487F65">
        <w:rPr>
          <w:rFonts w:ascii="Cambria" w:eastAsia="Cambria" w:hAnsi="Cambria" w:cs="Cambria"/>
          <w:b/>
          <w:sz w:val="24"/>
          <w:szCs w:val="24"/>
        </w:rPr>
        <w:t xml:space="preserve">tion   </w:t>
      </w:r>
      <w:r w:rsidRPr="009136BC" w:rsidR="009136BC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9136BC" w:rsidR="00487F65">
        <w:rPr>
          <w:rFonts w:ascii="Cambria" w:eastAsia="Cambria" w:hAnsi="Cambria" w:cs="Cambria"/>
          <w:b/>
          <w:sz w:val="24"/>
          <w:szCs w:val="24"/>
        </w:rPr>
        <w:t xml:space="preserve">    </w:t>
      </w:r>
      <w:r w:rsidRPr="008A65E4" w:rsidR="00487F65">
        <w:rPr>
          <w:rFonts w:ascii="Cambria" w:eastAsia="Cambria" w:hAnsi="Cambria" w:cs="Cambria"/>
          <w:sz w:val="24"/>
          <w:szCs w:val="24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E6031E" w:rsidP="00E6031E">
      <w:pPr>
        <w:pStyle w:val="ListParagraph"/>
        <w:numPr>
          <w:ilvl w:val="0"/>
          <w:numId w:val="12"/>
        </w:numPr>
        <w:spacing w:before="26"/>
        <w:ind w:right="250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Former assistant accountant</w:t>
      </w:r>
      <w:r>
        <w:rPr>
          <w:rFonts w:ascii="Cambria" w:eastAsia="Cambria" w:hAnsi="Cambria" w:cs="Cambria"/>
          <w:sz w:val="24"/>
          <w:szCs w:val="24"/>
        </w:rPr>
        <w:t xml:space="preserve"> at </w:t>
      </w:r>
      <w:r>
        <w:rPr>
          <w:b/>
          <w:color w:val="323232"/>
          <w:sz w:val="22"/>
          <w:szCs w:val="22"/>
        </w:rPr>
        <w:t>Ayurwin</w:t>
      </w:r>
      <w:r>
        <w:rPr>
          <w:b/>
          <w:color w:val="323232"/>
          <w:sz w:val="22"/>
          <w:szCs w:val="22"/>
        </w:rPr>
        <w:t xml:space="preserve"> </w:t>
      </w:r>
      <w:r>
        <w:rPr>
          <w:b/>
          <w:color w:val="323232"/>
          <w:sz w:val="22"/>
          <w:szCs w:val="22"/>
        </w:rPr>
        <w:t>Pharma</w:t>
      </w:r>
      <w:r>
        <w:rPr>
          <w:b/>
          <w:color w:val="323232"/>
          <w:sz w:val="22"/>
          <w:szCs w:val="22"/>
        </w:rPr>
        <w:t xml:space="preserve"> PVT LTD</w:t>
      </w:r>
      <w:r>
        <w:rPr>
          <w:rFonts w:ascii="Cambria" w:eastAsia="Cambria" w:hAnsi="Cambria" w:cs="Cambria"/>
          <w:sz w:val="24"/>
          <w:szCs w:val="24"/>
        </w:rPr>
        <w:t xml:space="preserve"> Bangalore,</w:t>
      </w:r>
      <w:r w:rsidRPr="00E6031E" w:rsidR="00536D77">
        <w:rPr>
          <w:rFonts w:ascii="Cambria" w:eastAsia="Cambria" w:hAnsi="Cambria" w:cs="Cambria"/>
          <w:sz w:val="24"/>
          <w:szCs w:val="24"/>
        </w:rPr>
        <w:t xml:space="preserve"> </w:t>
      </w:r>
      <w:r w:rsidRPr="00E6031E" w:rsidR="009B1495"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sz w:val="24"/>
          <w:szCs w:val="24"/>
        </w:rPr>
        <w:t>Date: 2016</w:t>
      </w:r>
      <w:r w:rsidRPr="00E6031E" w:rsidR="001C6CC3">
        <w:rPr>
          <w:rFonts w:ascii="Cambria" w:eastAsia="Cambria" w:hAnsi="Cambria" w:cs="Cambria"/>
          <w:sz w:val="24"/>
          <w:szCs w:val="24"/>
        </w:rPr>
        <w:t xml:space="preserve"> to </w:t>
      </w:r>
      <w:r w:rsidRPr="00E6031E" w:rsidR="001461A2">
        <w:rPr>
          <w:rFonts w:ascii="Cambria" w:eastAsia="Cambria" w:hAnsi="Cambria" w:cs="Cambria"/>
          <w:sz w:val="24"/>
          <w:szCs w:val="24"/>
        </w:rPr>
        <w:t>2017</w:t>
      </w:r>
      <w:r w:rsidRPr="00E6031E" w:rsidR="009B1495">
        <w:rPr>
          <w:rFonts w:ascii="Cambria" w:eastAsia="Cambria" w:hAnsi="Cambria" w:cs="Cambria"/>
          <w:sz w:val="24"/>
          <w:szCs w:val="24"/>
        </w:rPr>
        <w:t>)</w:t>
      </w:r>
      <w:r w:rsidRPr="00E6031E" w:rsidR="001461A2">
        <w:rPr>
          <w:rFonts w:ascii="Cambria" w:eastAsia="Cambria" w:hAnsi="Cambria" w:cs="Cambria"/>
          <w:sz w:val="24"/>
          <w:szCs w:val="24"/>
        </w:rPr>
        <w:t>.</w:t>
      </w:r>
      <w:r w:rsidRPr="00E6031E" w:rsidR="00536D77">
        <w:rPr>
          <w:rFonts w:ascii="Cambria" w:eastAsia="Cambria" w:hAnsi="Cambria" w:cs="Cambria"/>
          <w:sz w:val="24"/>
          <w:szCs w:val="24"/>
        </w:rPr>
        <w:t xml:space="preserve">   </w:t>
      </w:r>
    </w:p>
    <w:p w:rsidR="00E6031E" w:rsidRPr="002400BD" w:rsidP="002400BD">
      <w:pPr>
        <w:spacing w:before="26"/>
        <w:ind w:left="360" w:right="2503"/>
        <w:rPr>
          <w:rFonts w:ascii="Cambria" w:eastAsia="Cambria" w:hAnsi="Cambria" w:cs="Cambria"/>
          <w:sz w:val="24"/>
          <w:szCs w:val="24"/>
        </w:rPr>
      </w:pPr>
    </w:p>
    <w:p w:rsidR="00E6031E" w:rsidP="00E6031E">
      <w:pPr>
        <w:pStyle w:val="ListParagraph"/>
        <w:numPr>
          <w:ilvl w:val="0"/>
          <w:numId w:val="12"/>
        </w:numPr>
        <w:spacing w:before="26"/>
        <w:ind w:right="250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Former </w:t>
      </w:r>
      <w:r w:rsidR="002A4448">
        <w:rPr>
          <w:rFonts w:ascii="Cambria" w:eastAsia="Cambria" w:hAnsi="Cambria" w:cs="Cambria"/>
          <w:sz w:val="24"/>
          <w:szCs w:val="24"/>
        </w:rPr>
        <w:t xml:space="preserve">key Accountant operations &amp; finance </w:t>
      </w:r>
      <w:r>
        <w:rPr>
          <w:rFonts w:ascii="Cambria" w:eastAsia="Cambria" w:hAnsi="Cambria" w:cs="Cambria"/>
          <w:sz w:val="24"/>
          <w:szCs w:val="24"/>
        </w:rPr>
        <w:t xml:space="preserve">at </w:t>
      </w:r>
      <w:r w:rsidR="002A4448">
        <w:rPr>
          <w:b/>
          <w:color w:val="323232"/>
          <w:sz w:val="22"/>
          <w:szCs w:val="22"/>
        </w:rPr>
        <w:t>Hindustan Coca-Cola Beverages PVT LTD</w:t>
      </w:r>
      <w:r w:rsidRPr="007A5D5D">
        <w:rPr>
          <w:rFonts w:ascii="Cambria" w:eastAsia="Cambria" w:hAnsi="Cambria" w:cs="Cambria"/>
          <w:b/>
          <w:sz w:val="24"/>
          <w:szCs w:val="24"/>
        </w:rPr>
        <w:t>.</w:t>
      </w:r>
      <w:r w:rsidR="002A4448">
        <w:rPr>
          <w:rFonts w:ascii="Cambria" w:eastAsia="Cambria" w:hAnsi="Cambria" w:cs="Cambria"/>
          <w:sz w:val="24"/>
          <w:szCs w:val="24"/>
        </w:rPr>
        <w:t xml:space="preserve"> </w:t>
      </w:r>
      <w:r w:rsidR="002A4448">
        <w:rPr>
          <w:rFonts w:ascii="Cambria" w:eastAsia="Cambria" w:hAnsi="Cambria" w:cs="Cambria"/>
          <w:sz w:val="24"/>
          <w:szCs w:val="24"/>
        </w:rPr>
        <w:t>( Date</w:t>
      </w:r>
      <w:r w:rsidR="002A4448">
        <w:rPr>
          <w:rFonts w:ascii="Cambria" w:eastAsia="Cambria" w:hAnsi="Cambria" w:cs="Cambria"/>
          <w:sz w:val="24"/>
          <w:szCs w:val="24"/>
        </w:rPr>
        <w:t xml:space="preserve"> 2017</w:t>
      </w:r>
      <w:r>
        <w:rPr>
          <w:rFonts w:ascii="Cambria" w:eastAsia="Cambria" w:hAnsi="Cambria" w:cs="Cambria"/>
          <w:sz w:val="24"/>
          <w:szCs w:val="24"/>
        </w:rPr>
        <w:t xml:space="preserve"> to 2020).</w:t>
      </w:r>
    </w:p>
    <w:p w:rsidR="003E52B6" w:rsidP="007A5D5D">
      <w:pPr>
        <w:pStyle w:val="ListParagraph"/>
        <w:numPr>
          <w:ilvl w:val="0"/>
          <w:numId w:val="12"/>
        </w:numPr>
        <w:spacing w:before="26"/>
        <w:ind w:right="2503"/>
        <w:rPr>
          <w:rFonts w:ascii="Cambria" w:eastAsia="Cambria" w:hAnsi="Cambria" w:cs="Cambria"/>
          <w:b/>
          <w:sz w:val="24"/>
          <w:szCs w:val="24"/>
        </w:rPr>
      </w:pPr>
      <w:r w:rsidRPr="00E6031E">
        <w:rPr>
          <w:rFonts w:ascii="Cambria" w:eastAsia="Cambria" w:hAnsi="Cambria" w:cs="Cambria"/>
          <w:sz w:val="24"/>
          <w:szCs w:val="24"/>
        </w:rPr>
        <w:t xml:space="preserve"> </w:t>
      </w:r>
      <w:r w:rsidR="007A5D5D">
        <w:rPr>
          <w:rFonts w:ascii="Cambria" w:eastAsia="Cambria" w:hAnsi="Cambria" w:cs="Cambria"/>
          <w:sz w:val="24"/>
          <w:szCs w:val="24"/>
        </w:rPr>
        <w:t xml:space="preserve">Finance &amp; Accounts executive at </w:t>
      </w:r>
      <w:r w:rsidRPr="007A5D5D" w:rsidR="007A5D5D">
        <w:rPr>
          <w:rFonts w:ascii="Cambria" w:eastAsia="Cambria" w:hAnsi="Cambria" w:cs="Cambria"/>
          <w:b/>
          <w:sz w:val="24"/>
          <w:szCs w:val="24"/>
        </w:rPr>
        <w:t xml:space="preserve">iServeU Technologies Pvt. Ltd. </w:t>
      </w:r>
      <w:r w:rsidRPr="007A5D5D">
        <w:rPr>
          <w:rFonts w:ascii="Cambria" w:eastAsia="Cambria" w:hAnsi="Cambria" w:cs="Cambria"/>
          <w:b/>
          <w:sz w:val="24"/>
          <w:szCs w:val="24"/>
        </w:rPr>
        <w:t xml:space="preserve">    </w:t>
      </w:r>
    </w:p>
    <w:p w:rsidR="007A5D5D" w:rsidRPr="007A5D5D" w:rsidP="007A5D5D">
      <w:pPr>
        <w:pStyle w:val="ListParagraph"/>
        <w:spacing w:before="26"/>
        <w:ind w:right="2503"/>
        <w:rPr>
          <w:rFonts w:ascii="Cambria" w:eastAsia="Cambria" w:hAnsi="Cambria" w:cs="Cambria"/>
          <w:b/>
          <w:sz w:val="24"/>
          <w:szCs w:val="24"/>
        </w:rPr>
      </w:pPr>
    </w:p>
    <w:p w:rsidR="003E52B6">
      <w:pPr>
        <w:spacing w:line="280" w:lineRule="exact"/>
        <w:ind w:left="82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Department  :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985020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1C07DF">
        <w:rPr>
          <w:rFonts w:ascii="Cambria" w:eastAsia="Cambria" w:hAnsi="Cambria" w:cs="Cambria"/>
          <w:sz w:val="24"/>
          <w:szCs w:val="24"/>
        </w:rPr>
        <w:t xml:space="preserve">Account’s </w:t>
      </w:r>
      <w:r w:rsidR="005F2110">
        <w:rPr>
          <w:rFonts w:ascii="Cambria" w:eastAsia="Cambria" w:hAnsi="Cambria" w:cs="Cambria"/>
          <w:sz w:val="24"/>
          <w:szCs w:val="24"/>
        </w:rPr>
        <w:t>&amp;</w:t>
      </w:r>
      <w:r w:rsidR="00864402">
        <w:rPr>
          <w:rFonts w:ascii="Cambria" w:eastAsia="Cambria" w:hAnsi="Cambria" w:cs="Cambria"/>
          <w:sz w:val="24"/>
          <w:szCs w:val="24"/>
        </w:rPr>
        <w:t xml:space="preserve"> </w:t>
      </w:r>
      <w:r w:rsidR="007A5D5D">
        <w:rPr>
          <w:rFonts w:ascii="Cambria" w:eastAsia="Cambria" w:hAnsi="Cambria" w:cs="Cambria"/>
          <w:sz w:val="24"/>
          <w:szCs w:val="24"/>
        </w:rPr>
        <w:t>Finance</w:t>
      </w:r>
      <w:r w:rsidR="002A4448">
        <w:rPr>
          <w:rFonts w:ascii="Cambria" w:eastAsia="Cambria" w:hAnsi="Cambria" w:cs="Cambria"/>
          <w:sz w:val="24"/>
          <w:szCs w:val="24"/>
        </w:rPr>
        <w:t xml:space="preserve"> ,operations</w:t>
      </w:r>
      <w:r w:rsidR="007A5D5D">
        <w:rPr>
          <w:rFonts w:ascii="Cambria" w:eastAsia="Cambria" w:hAnsi="Cambria" w:cs="Cambria"/>
          <w:sz w:val="24"/>
          <w:szCs w:val="24"/>
        </w:rPr>
        <w:t xml:space="preserve"> Department.</w:t>
      </w:r>
    </w:p>
    <w:p w:rsidR="000964E7" w:rsidP="000964E7"/>
    <w:p w:rsidR="003E52B6" w:rsidP="000964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thick" w:color="000000"/>
        </w:rPr>
        <w:t>Job Responsibilities:</w:t>
      </w:r>
      <w:r>
        <w:rPr>
          <w:rFonts w:ascii="Cambria" w:eastAsia="Cambria" w:hAnsi="Cambria" w:cs="Cambria"/>
          <w:b/>
          <w:sz w:val="24"/>
          <w:szCs w:val="24"/>
        </w:rPr>
        <w:t xml:space="preserve"> -</w:t>
      </w:r>
    </w:p>
    <w:p w:rsidR="003E52B6">
      <w:pPr>
        <w:spacing w:before="3" w:line="140" w:lineRule="exact"/>
        <w:rPr>
          <w:sz w:val="14"/>
          <w:szCs w:val="14"/>
        </w:rPr>
      </w:pPr>
    </w:p>
    <w:p w:rsidR="003E52B6">
      <w:pPr>
        <w:ind w:left="1549"/>
        <w:rPr>
          <w:rFonts w:ascii="Cambria" w:eastAsia="Cambria" w:hAnsi="Cambria" w:cs="Cambria"/>
          <w:b/>
          <w:sz w:val="24"/>
          <w:szCs w:val="24"/>
          <w:u w:val="thick" w:color="000000"/>
        </w:rPr>
      </w:pPr>
      <w:r>
        <w:rPr>
          <w:rFonts w:ascii="Cambria" w:eastAsia="Cambria" w:hAnsi="Cambria" w:cs="Cambria"/>
          <w:b/>
          <w:sz w:val="24"/>
          <w:szCs w:val="24"/>
          <w:u w:val="thick" w:color="000000"/>
        </w:rPr>
        <w:t xml:space="preserve">FINANCE </w:t>
      </w:r>
      <w:r w:rsidR="00C77C44">
        <w:rPr>
          <w:rFonts w:ascii="Cambria" w:eastAsia="Cambria" w:hAnsi="Cambria" w:cs="Cambria"/>
          <w:b/>
          <w:sz w:val="24"/>
          <w:szCs w:val="24"/>
          <w:u w:val="thick" w:color="000000"/>
        </w:rPr>
        <w:t xml:space="preserve"> AND</w:t>
      </w:r>
      <w:r>
        <w:rPr>
          <w:rFonts w:ascii="Cambria" w:eastAsia="Cambria" w:hAnsi="Cambria" w:cs="Cambria"/>
          <w:b/>
          <w:sz w:val="24"/>
          <w:szCs w:val="24"/>
          <w:u w:val="thick" w:color="000000"/>
        </w:rPr>
        <w:t>,OPRETIONS</w:t>
      </w:r>
    </w:p>
    <w:p w:rsidR="00200DED">
      <w:pPr>
        <w:ind w:left="1549"/>
        <w:rPr>
          <w:rFonts w:ascii="Cambria" w:eastAsia="Cambria" w:hAnsi="Cambria" w:cs="Cambria"/>
          <w:sz w:val="24"/>
          <w:szCs w:val="24"/>
        </w:rPr>
      </w:pPr>
    </w:p>
    <w:p w:rsidR="003E52B6" w:rsidP="002A4448">
      <w:pPr>
        <w:pStyle w:val="ListParagraph"/>
        <w:numPr>
          <w:ilvl w:val="0"/>
          <w:numId w:val="5"/>
        </w:numPr>
        <w:spacing w:before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ITR Filing :-</w:t>
      </w:r>
      <w:r w:rsidRPr="005F7412">
        <w:rPr>
          <w:rFonts w:cstheme="minorHAnsi"/>
          <w:i/>
          <w:iCs/>
          <w:sz w:val="24"/>
          <w:szCs w:val="24"/>
        </w:rPr>
        <w:t xml:space="preserve"> </w:t>
      </w:r>
      <w:r w:rsidRPr="005F7412">
        <w:rPr>
          <w:rFonts w:ascii="Cambria" w:eastAsia="Cambria" w:hAnsi="Cambria" w:cs="Cambria"/>
          <w:sz w:val="24"/>
          <w:szCs w:val="24"/>
        </w:rPr>
        <w:t>Preparation individual &amp; HUF , Proprietorship, Partnership Return</w:t>
      </w:r>
    </w:p>
    <w:p w:rsidR="00C62FFE" w:rsidP="002A4448">
      <w:pPr>
        <w:pStyle w:val="ListParagraph"/>
        <w:numPr>
          <w:ilvl w:val="0"/>
          <w:numId w:val="5"/>
        </w:numPr>
        <w:spacing w:before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DMT, </w:t>
      </w:r>
      <w:r>
        <w:rPr>
          <w:rFonts w:ascii="Cambria" w:eastAsia="Cambria" w:hAnsi="Cambria" w:cs="Cambria"/>
          <w:sz w:val="24"/>
          <w:szCs w:val="24"/>
        </w:rPr>
        <w:t>Cashout</w:t>
      </w:r>
      <w:r>
        <w:rPr>
          <w:rFonts w:ascii="Cambria" w:eastAsia="Cambria" w:hAnsi="Cambria" w:cs="Cambria"/>
          <w:sz w:val="24"/>
          <w:szCs w:val="24"/>
        </w:rPr>
        <w:t>, AEPS, MATM  product Recon with partner bank,</w:t>
      </w:r>
    </w:p>
    <w:p w:rsidR="00C62FFE" w:rsidP="002A4448">
      <w:pPr>
        <w:pStyle w:val="ListParagraph"/>
        <w:numPr>
          <w:ilvl w:val="0"/>
          <w:numId w:val="5"/>
        </w:numPr>
        <w:spacing w:before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Product commission Recon with partner bank</w:t>
      </w:r>
    </w:p>
    <w:p w:rsidR="00C62FFE" w:rsidRPr="00F32CF3" w:rsidP="00F32CF3">
      <w:pPr>
        <w:pStyle w:val="ListParagraph"/>
        <w:numPr>
          <w:ilvl w:val="0"/>
          <w:numId w:val="5"/>
        </w:numPr>
        <w:spacing w:before="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Any dispute Transaction happened we are highlighting to concern team</w:t>
      </w:r>
      <w:r w:rsidRPr="00F32CF3">
        <w:rPr>
          <w:rFonts w:ascii="Cambria" w:eastAsia="Cambria" w:hAnsi="Cambria" w:cs="Cambria"/>
          <w:sz w:val="24"/>
          <w:szCs w:val="24"/>
        </w:rPr>
        <w:t xml:space="preserve">    </w:t>
      </w:r>
    </w:p>
    <w:p w:rsidR="003E52B6" w:rsidRPr="00F32CF3" w:rsidP="00F32CF3">
      <w:pPr>
        <w:pStyle w:val="ListParagraph"/>
        <w:numPr>
          <w:ilvl w:val="0"/>
          <w:numId w:val="5"/>
        </w:numPr>
        <w:spacing w:line="280" w:lineRule="exact"/>
        <w:rPr>
          <w:rFonts w:ascii="Cambria" w:eastAsia="Cambria" w:hAnsi="Cambria" w:cs="Cambria"/>
          <w:sz w:val="24"/>
          <w:szCs w:val="24"/>
        </w:rPr>
      </w:pPr>
      <w:r w:rsidRPr="00811F55">
        <w:rPr>
          <w:rFonts w:ascii="Cambria" w:eastAsia="Cambria" w:hAnsi="Cambria" w:cs="Cambria"/>
          <w:sz w:val="24"/>
          <w:szCs w:val="24"/>
        </w:rPr>
        <w:t xml:space="preserve">Finalization and Preparation of Financial of </w:t>
      </w:r>
      <w:r w:rsidRPr="00811F55">
        <w:rPr>
          <w:rFonts w:ascii="Cambria" w:eastAsia="Cambria" w:hAnsi="Cambria" w:cs="Cambria"/>
          <w:sz w:val="24"/>
          <w:szCs w:val="24"/>
        </w:rPr>
        <w:t>Companie</w:t>
      </w:r>
    </w:p>
    <w:p w:rsidR="004216A8" w:rsidRPr="00811F55" w:rsidP="00811F55">
      <w:pPr>
        <w:pStyle w:val="ListParagraph"/>
        <w:numPr>
          <w:ilvl w:val="0"/>
          <w:numId w:val="5"/>
        </w:numPr>
        <w:rPr>
          <w:rFonts w:ascii="Cambria" w:eastAsia="Cambria" w:hAnsi="Cambria" w:cs="Cambria"/>
          <w:sz w:val="24"/>
          <w:szCs w:val="24"/>
        </w:rPr>
      </w:pPr>
      <w:r w:rsidRPr="004216A8">
        <w:rPr>
          <w:rFonts w:ascii="Cambria" w:eastAsia="Cambria" w:hAnsi="Cambria" w:cs="Cambria"/>
          <w:sz w:val="24"/>
          <w:szCs w:val="24"/>
        </w:rPr>
        <w:t>Checking of bills, Bills Entry purchase, sales &amp; expenses Entry, Bank entry</w:t>
      </w:r>
    </w:p>
    <w:p w:rsidR="00200DED" w:rsidRPr="00200DED" w:rsidP="00200DED">
      <w:pPr>
        <w:pStyle w:val="ListParagraph"/>
        <w:numPr>
          <w:ilvl w:val="0"/>
          <w:numId w:val="5"/>
        </w:num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200DED">
        <w:rPr>
          <w:rFonts w:ascii="Cambria" w:eastAsia="Cambria" w:hAnsi="Cambria" w:cs="Cambria"/>
          <w:sz w:val="24"/>
          <w:szCs w:val="24"/>
        </w:rPr>
        <w:t xml:space="preserve">Bank Reconciliation </w:t>
      </w:r>
    </w:p>
    <w:p w:rsidR="00C54F46" w:rsidRPr="00C54F46" w:rsidP="00C54F46">
      <w:pPr>
        <w:pStyle w:val="ListParagraph"/>
        <w:numPr>
          <w:ilvl w:val="0"/>
          <w:numId w:val="5"/>
        </w:num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C54F46">
        <w:rPr>
          <w:rFonts w:ascii="Cambria" w:eastAsia="Cambria" w:hAnsi="Cambria" w:cs="Cambria"/>
          <w:sz w:val="24"/>
          <w:szCs w:val="24"/>
        </w:rPr>
        <w:t>GST Return : GSTR 1, GSTR 2</w:t>
      </w:r>
      <w:r w:rsidR="007A5D5D">
        <w:rPr>
          <w:rFonts w:ascii="Cambria" w:eastAsia="Cambria" w:hAnsi="Cambria" w:cs="Cambria"/>
          <w:sz w:val="24"/>
          <w:szCs w:val="24"/>
        </w:rPr>
        <w:t>A</w:t>
      </w:r>
      <w:r w:rsidR="00973FA0">
        <w:rPr>
          <w:rFonts w:ascii="Cambria" w:eastAsia="Cambria" w:hAnsi="Cambria" w:cs="Cambria"/>
          <w:sz w:val="24"/>
          <w:szCs w:val="24"/>
        </w:rPr>
        <w:t>,GSTR2B</w:t>
      </w:r>
      <w:r w:rsidRPr="00C54F46">
        <w:rPr>
          <w:rFonts w:ascii="Cambria" w:eastAsia="Cambria" w:hAnsi="Cambria" w:cs="Cambria"/>
          <w:sz w:val="24"/>
          <w:szCs w:val="24"/>
        </w:rPr>
        <w:t xml:space="preserve"> &amp; GSTR 3B</w:t>
      </w:r>
    </w:p>
    <w:p w:rsidR="00EF126F" w:rsidP="00EF126F">
      <w:pPr>
        <w:pStyle w:val="ListParagraph"/>
        <w:numPr>
          <w:ilvl w:val="0"/>
          <w:numId w:val="5"/>
        </w:num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EF126F">
        <w:rPr>
          <w:rFonts w:ascii="Cambria" w:eastAsia="Cambria" w:hAnsi="Cambria" w:cs="Cambria"/>
          <w:sz w:val="24"/>
          <w:szCs w:val="24"/>
        </w:rPr>
        <w:t>Creditor Reconciliation &amp; Debtors Reconciliation</w:t>
      </w:r>
    </w:p>
    <w:p w:rsidR="005657A7" w:rsidP="005657A7">
      <w:pPr>
        <w:pStyle w:val="ListParagraph"/>
        <w:spacing w:after="200" w:line="276" w:lineRule="auto"/>
        <w:ind w:left="2106"/>
        <w:rPr>
          <w:rFonts w:ascii="Cambria" w:eastAsia="Cambria" w:hAnsi="Cambria" w:cs="Cambria"/>
          <w:sz w:val="24"/>
          <w:szCs w:val="24"/>
        </w:rPr>
      </w:pPr>
    </w:p>
    <w:p w:rsidR="00E70106" w:rsidRPr="00F32CF3" w:rsidP="00F32CF3">
      <w:pPr>
        <w:pStyle w:val="ListParagraph"/>
        <w:numPr>
          <w:ilvl w:val="0"/>
          <w:numId w:val="5"/>
        </w:num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Prepare transaction&amp; Commission Reconciliation with bank. </w:t>
      </w:r>
    </w:p>
    <w:p w:rsidR="00F75325" w:rsidP="00F7532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i/>
          <w:iCs/>
          <w:sz w:val="24"/>
          <w:szCs w:val="24"/>
        </w:rPr>
      </w:pPr>
      <w:r w:rsidRPr="00F75325">
        <w:rPr>
          <w:rFonts w:ascii="Cambria" w:eastAsia="Cambria" w:hAnsi="Cambria" w:cs="Cambria"/>
          <w:sz w:val="24"/>
          <w:szCs w:val="24"/>
        </w:rPr>
        <w:t xml:space="preserve">TDS </w:t>
      </w:r>
      <w:r w:rsidRPr="00F75325">
        <w:rPr>
          <w:rFonts w:ascii="Cambria" w:eastAsia="Cambria" w:hAnsi="Cambria" w:cs="Cambria"/>
          <w:sz w:val="24"/>
          <w:szCs w:val="24"/>
        </w:rPr>
        <w:t>Return :</w:t>
      </w:r>
      <w:r w:rsidRPr="00F75325">
        <w:rPr>
          <w:rFonts w:ascii="Cambria" w:eastAsia="Cambria" w:hAnsi="Cambria" w:cs="Cambria"/>
          <w:sz w:val="24"/>
          <w:szCs w:val="24"/>
        </w:rPr>
        <w:t xml:space="preserve"> 24Q &amp; 26Q, Generate FROM 16 &amp; FROM 16A, Checking TDS </w:t>
      </w:r>
      <w:r w:rsidRPr="00F75325">
        <w:rPr>
          <w:rFonts w:ascii="Cambria" w:eastAsia="Cambria" w:hAnsi="Cambria" w:cs="Cambria"/>
          <w:sz w:val="24"/>
          <w:szCs w:val="24"/>
        </w:rPr>
        <w:t>Challan</w:t>
      </w:r>
      <w:r w:rsidRPr="00F75325">
        <w:rPr>
          <w:rFonts w:ascii="Cambria" w:eastAsia="Cambria" w:hAnsi="Cambria" w:cs="Cambria"/>
          <w:sz w:val="24"/>
          <w:szCs w:val="24"/>
        </w:rPr>
        <w:t xml:space="preserve"> OLTAS. PAN Verification</w:t>
      </w:r>
      <w:r>
        <w:rPr>
          <w:rFonts w:cstheme="minorHAnsi"/>
          <w:i/>
          <w:iCs/>
          <w:sz w:val="24"/>
          <w:szCs w:val="24"/>
        </w:rPr>
        <w:t>.</w:t>
      </w:r>
    </w:p>
    <w:p w:rsidR="002A4448" w:rsidP="002A4448">
      <w:pPr>
        <w:pStyle w:val="ListParagraph"/>
        <w:numPr>
          <w:ilvl w:val="0"/>
          <w:numId w:val="5"/>
        </w:num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F75325">
        <w:rPr>
          <w:rFonts w:ascii="Cambria" w:eastAsia="Cambria" w:hAnsi="Cambria" w:cs="Cambria"/>
          <w:sz w:val="24"/>
          <w:szCs w:val="24"/>
        </w:rPr>
        <w:t>26AS  Reconciliation</w:t>
      </w:r>
    </w:p>
    <w:p w:rsidR="00F75325" w:rsidRPr="002A4448" w:rsidP="002A4448">
      <w:pPr>
        <w:pStyle w:val="ListParagraph"/>
        <w:numPr>
          <w:ilvl w:val="0"/>
          <w:numId w:val="5"/>
        </w:numPr>
        <w:spacing w:after="200" w:line="276" w:lineRule="auto"/>
        <w:rPr>
          <w:rFonts w:ascii="Cambria" w:eastAsia="Cambria" w:hAnsi="Cambria" w:cs="Cambria"/>
          <w:b/>
          <w:sz w:val="24"/>
          <w:szCs w:val="24"/>
        </w:rPr>
      </w:pPr>
      <w:r w:rsidRPr="002A4448">
        <w:rPr>
          <w:rFonts w:ascii="Cambria" w:eastAsia="Cambria" w:hAnsi="Cambria" w:cs="Cambria"/>
          <w:b/>
          <w:sz w:val="24"/>
          <w:szCs w:val="24"/>
        </w:rPr>
        <w:t>SAP TRANSCTION CODE USES:</w:t>
      </w:r>
      <w:r w:rsidRPr="002A4448">
        <w:rPr>
          <w:rFonts w:ascii="Palatino Linotype" w:eastAsia="Palatino Linotype" w:hAnsi="Palatino Linotype" w:cs="Palatino Linotype"/>
          <w:b/>
        </w:rPr>
        <w:t xml:space="preserve"> VLO1N,VLO2N,FBL5,XLO2,MB5T,VA01,VAO2,VF03,MIGO,MIRO,ME21N,FBL5N,FBL3N,F32,MB52                                               </w:t>
      </w:r>
    </w:p>
    <w:p w:rsidR="005555A9" w:rsidP="005555A9">
      <w:pPr>
        <w:pStyle w:val="ListParagraph"/>
        <w:numPr>
          <w:ilvl w:val="0"/>
          <w:numId w:val="5"/>
        </w:num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F75325">
        <w:rPr>
          <w:rFonts w:ascii="Cambria" w:eastAsia="Cambria" w:hAnsi="Cambria" w:cs="Cambria"/>
          <w:sz w:val="24"/>
          <w:szCs w:val="24"/>
        </w:rPr>
        <w:t xml:space="preserve">VLOOKUP, HLOOKUP, Pivot </w:t>
      </w:r>
      <w:r w:rsidRPr="00F75325">
        <w:rPr>
          <w:rFonts w:ascii="Cambria" w:eastAsia="Cambria" w:hAnsi="Cambria" w:cs="Cambria"/>
          <w:sz w:val="24"/>
          <w:szCs w:val="24"/>
        </w:rPr>
        <w:t>Tables</w:t>
      </w:r>
      <w:r w:rsidRPr="00F75325">
        <w:rPr>
          <w:rFonts w:ascii="Cambria" w:eastAsia="Cambria" w:hAnsi="Cambria" w:cs="Cambria"/>
          <w:sz w:val="24"/>
          <w:szCs w:val="24"/>
        </w:rPr>
        <w:t>,</w:t>
      </w:r>
      <w:r w:rsidR="00CE47AB">
        <w:rPr>
          <w:rFonts w:ascii="Cambria" w:eastAsia="Cambria" w:hAnsi="Cambria" w:cs="Cambria"/>
          <w:sz w:val="24"/>
          <w:szCs w:val="24"/>
        </w:rPr>
        <w:t>concatenate</w:t>
      </w:r>
      <w:r w:rsidR="00CE47AB">
        <w:rPr>
          <w:rFonts w:ascii="Cambria" w:eastAsia="Cambria" w:hAnsi="Cambria" w:cs="Cambria"/>
          <w:sz w:val="24"/>
          <w:szCs w:val="24"/>
        </w:rPr>
        <w:t>,</w:t>
      </w:r>
      <w:r w:rsidRPr="00F75325">
        <w:rPr>
          <w:rFonts w:ascii="Cambria" w:eastAsia="Cambria" w:hAnsi="Cambria" w:cs="Cambria"/>
          <w:sz w:val="24"/>
          <w:szCs w:val="24"/>
        </w:rPr>
        <w:t xml:space="preserve"> Duplicate Values</w:t>
      </w:r>
      <w:r w:rsidR="00971005">
        <w:rPr>
          <w:rFonts w:ascii="Cambria" w:eastAsia="Cambria" w:hAnsi="Cambria" w:cs="Cambria"/>
          <w:sz w:val="24"/>
          <w:szCs w:val="24"/>
        </w:rPr>
        <w:t>,</w:t>
      </w:r>
      <w:r w:rsidR="00CE47AB">
        <w:rPr>
          <w:rFonts w:ascii="Cambria" w:eastAsia="Cambria" w:hAnsi="Cambria" w:cs="Cambria"/>
          <w:sz w:val="24"/>
          <w:szCs w:val="24"/>
        </w:rPr>
        <w:t xml:space="preserve"> list </w:t>
      </w:r>
      <w:r w:rsidR="00CE47AB">
        <w:rPr>
          <w:rFonts w:ascii="Cambria" w:eastAsia="Cambria" w:hAnsi="Cambria" w:cs="Cambria"/>
          <w:sz w:val="24"/>
          <w:szCs w:val="24"/>
        </w:rPr>
        <w:t>dropdown,chart</w:t>
      </w:r>
      <w:r w:rsidR="00CE47AB">
        <w:rPr>
          <w:rFonts w:ascii="Cambria" w:eastAsia="Cambria" w:hAnsi="Cambria" w:cs="Cambria"/>
          <w:sz w:val="24"/>
          <w:szCs w:val="24"/>
        </w:rPr>
        <w:t xml:space="preserve">, </w:t>
      </w:r>
      <w:r w:rsidR="00971005">
        <w:rPr>
          <w:rFonts w:ascii="Cambria" w:eastAsia="Cambria" w:hAnsi="Cambria" w:cs="Cambria"/>
          <w:sz w:val="24"/>
          <w:szCs w:val="24"/>
        </w:rPr>
        <w:t xml:space="preserve"> </w:t>
      </w:r>
      <w:r w:rsidR="0084695D">
        <w:rPr>
          <w:rFonts w:ascii="Cambria" w:eastAsia="Cambria" w:hAnsi="Cambria" w:cs="Cambria"/>
          <w:sz w:val="24"/>
          <w:szCs w:val="24"/>
        </w:rPr>
        <w:t xml:space="preserve">Index, Sum If </w:t>
      </w:r>
      <w:r w:rsidR="00CE47AB">
        <w:rPr>
          <w:rFonts w:ascii="Cambria" w:eastAsia="Cambria" w:hAnsi="Cambria" w:cs="Cambria"/>
          <w:sz w:val="24"/>
          <w:szCs w:val="24"/>
        </w:rPr>
        <w:t xml:space="preserve">,ifs </w:t>
      </w:r>
      <w:r w:rsidR="0084695D">
        <w:rPr>
          <w:rFonts w:ascii="Cambria" w:eastAsia="Cambria" w:hAnsi="Cambria" w:cs="Cambria"/>
          <w:sz w:val="24"/>
          <w:szCs w:val="24"/>
        </w:rPr>
        <w:t>&amp; VBA Coding.</w:t>
      </w:r>
    </w:p>
    <w:p w:rsidR="008E0DBA" w:rsidP="005555A9">
      <w:pPr>
        <w:pStyle w:val="ListParagraph"/>
        <w:numPr>
          <w:ilvl w:val="0"/>
          <w:numId w:val="5"/>
        </w:num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 w:rsidRPr="00384778">
        <w:rPr>
          <w:rFonts w:ascii="Cambria" w:eastAsia="Cambria" w:hAnsi="Cambria" w:cs="Cambria"/>
          <w:b/>
          <w:sz w:val="24"/>
          <w:szCs w:val="24"/>
        </w:rPr>
        <w:t>MIS</w:t>
      </w:r>
      <w:r>
        <w:rPr>
          <w:rFonts w:ascii="Cambria" w:eastAsia="Cambria" w:hAnsi="Cambria" w:cs="Cambria"/>
          <w:sz w:val="24"/>
          <w:szCs w:val="24"/>
        </w:rPr>
        <w:t xml:space="preserve"> Preparation &amp; analysis Monthly basis</w:t>
      </w:r>
    </w:p>
    <w:p w:rsidR="00384778" w:rsidRPr="00B75490" w:rsidP="005555A9">
      <w:pPr>
        <w:pStyle w:val="ListParagraph"/>
        <w:numPr>
          <w:ilvl w:val="0"/>
          <w:numId w:val="5"/>
        </w:numPr>
        <w:spacing w:after="200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e-Waybill</w:t>
      </w:r>
      <w:r w:rsidR="008E0DBA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&amp; e-Invoice </w:t>
      </w:r>
      <w:r w:rsidR="00D818F2">
        <w:rPr>
          <w:rFonts w:ascii="Cambria" w:eastAsia="Cambria" w:hAnsi="Cambria" w:cs="Cambria"/>
          <w:sz w:val="24"/>
          <w:szCs w:val="24"/>
        </w:rPr>
        <w:t xml:space="preserve">Preparing </w:t>
      </w:r>
    </w:p>
    <w:p w:rsidR="005555A9" w:rsidP="005555A9">
      <w:pPr>
        <w:spacing w:before="4" w:line="140" w:lineRule="exact"/>
        <w:rPr>
          <w:sz w:val="14"/>
          <w:szCs w:val="14"/>
        </w:rPr>
      </w:pPr>
      <w:bookmarkStart w:id="0" w:name="_GoBack"/>
      <w:bookmarkEnd w:id="0"/>
    </w:p>
    <w:p w:rsidR="005555A9" w:rsidP="005555A9">
      <w:pPr>
        <w:ind w:left="82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thick" w:color="000000"/>
        </w:rPr>
        <w:t>Accounting &amp; Taxation</w:t>
      </w:r>
    </w:p>
    <w:p w:rsidR="005555A9" w:rsidP="005555A9">
      <w:pPr>
        <w:spacing w:line="280" w:lineRule="exact"/>
        <w:ind w:left="829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t>Scrutiny of various Ledgers i.e. Cash Book, Bank Book, Journal and BRS.</w:t>
      </w:r>
    </w:p>
    <w:p w:rsidR="005555A9" w:rsidP="005555A9">
      <w:pPr>
        <w:spacing w:line="280" w:lineRule="exact"/>
        <w:ind w:left="829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t>Cash and Bank Vouching, Purchase and Sales Ledgers.</w:t>
      </w:r>
    </w:p>
    <w:p w:rsidR="005555A9" w:rsidP="005555A9">
      <w:pPr>
        <w:spacing w:before="2"/>
        <w:ind w:left="829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t>Checking of Fixed Asset Registers and depreciation thereon.</w:t>
      </w:r>
    </w:p>
    <w:p w:rsidR="005555A9" w:rsidP="007A5D5D">
      <w:pPr>
        <w:spacing w:line="280" w:lineRule="exact"/>
        <w:ind w:left="829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t>Income Tax Return, TDS Return,</w:t>
      </w:r>
      <w:r w:rsidR="00555E47">
        <w:rPr>
          <w:rFonts w:ascii="Cambria" w:eastAsia="Cambria" w:hAnsi="Cambria" w:cs="Cambria"/>
          <w:sz w:val="24"/>
          <w:szCs w:val="24"/>
        </w:rPr>
        <w:t xml:space="preserve"> Sales Tax, </w:t>
      </w:r>
      <w:r>
        <w:rPr>
          <w:rFonts w:ascii="Cambria" w:eastAsia="Cambria" w:hAnsi="Cambria" w:cs="Cambria"/>
          <w:sz w:val="24"/>
          <w:szCs w:val="24"/>
        </w:rPr>
        <w:t>GST Return Filling</w:t>
      </w:r>
    </w:p>
    <w:p w:rsidR="005555A9" w:rsidP="005555A9">
      <w:pPr>
        <w:spacing w:line="280" w:lineRule="exact"/>
        <w:ind w:left="829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t>Communication with Taxation Authorities</w:t>
      </w:r>
    </w:p>
    <w:p w:rsidR="005555A9" w:rsidP="005555A9">
      <w:pPr>
        <w:spacing w:before="2"/>
        <w:ind w:left="829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t xml:space="preserve">Goods and Service </w:t>
      </w:r>
      <w:r>
        <w:rPr>
          <w:rFonts w:ascii="Cambria" w:eastAsia="Cambria" w:hAnsi="Cambria" w:cs="Cambria"/>
          <w:sz w:val="24"/>
          <w:szCs w:val="24"/>
        </w:rPr>
        <w:t>Tax</w:t>
      </w:r>
      <w:r w:rsidR="00F501C2">
        <w:rPr>
          <w:rFonts w:ascii="Cambria" w:eastAsia="Cambria" w:hAnsi="Cambria" w:cs="Cambria"/>
          <w:sz w:val="24"/>
          <w:szCs w:val="24"/>
        </w:rPr>
        <w:t xml:space="preserve"> :</w:t>
      </w:r>
      <w:r w:rsidR="00F501C2">
        <w:rPr>
          <w:rFonts w:ascii="Cambria" w:eastAsia="Cambria" w:hAnsi="Cambria" w:cs="Cambria"/>
          <w:sz w:val="24"/>
          <w:szCs w:val="24"/>
        </w:rPr>
        <w:t>-</w:t>
      </w:r>
    </w:p>
    <w:p w:rsidR="005555A9" w:rsidP="005555A9">
      <w:pPr>
        <w:spacing w:line="280" w:lineRule="exact"/>
        <w:ind w:left="1189"/>
        <w:rPr>
          <w:rFonts w:ascii="Cambria" w:eastAsia="Cambria" w:hAnsi="Cambria" w:cs="Cambria"/>
          <w:sz w:val="24"/>
          <w:szCs w:val="24"/>
        </w:rPr>
      </w:pPr>
      <w:r>
        <w:rPr>
          <w:position w:val="-1"/>
          <w:sz w:val="24"/>
          <w:szCs w:val="24"/>
        </w:rPr>
        <w:t xml:space="preserve">    </w:t>
      </w:r>
      <w:r>
        <w:rPr>
          <w:rFonts w:ascii="Cambria" w:eastAsia="Cambria" w:hAnsi="Cambria" w:cs="Cambria"/>
          <w:position w:val="-1"/>
          <w:sz w:val="24"/>
          <w:szCs w:val="24"/>
        </w:rPr>
        <w:t>GST Registration</w:t>
      </w:r>
    </w:p>
    <w:p w:rsidR="005555A9" w:rsidP="005555A9">
      <w:pPr>
        <w:ind w:left="1189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Cambria" w:eastAsia="Cambria" w:hAnsi="Cambria" w:cs="Cambria"/>
          <w:sz w:val="24"/>
          <w:szCs w:val="24"/>
        </w:rPr>
        <w:t>GST Rate Determination</w:t>
      </w:r>
    </w:p>
    <w:p w:rsidR="005555A9" w:rsidP="005555A9">
      <w:pPr>
        <w:spacing w:line="280" w:lineRule="exact"/>
        <w:ind w:left="1189"/>
        <w:rPr>
          <w:rFonts w:ascii="Cambria" w:eastAsia="Cambria" w:hAnsi="Cambria" w:cs="Cambria"/>
          <w:sz w:val="24"/>
          <w:szCs w:val="24"/>
        </w:rPr>
      </w:pPr>
      <w:r>
        <w:rPr>
          <w:position w:val="-1"/>
          <w:sz w:val="24"/>
          <w:szCs w:val="24"/>
        </w:rPr>
        <w:t xml:space="preserve">    </w:t>
      </w:r>
      <w:r>
        <w:rPr>
          <w:rFonts w:ascii="Cambria" w:eastAsia="Cambria" w:hAnsi="Cambria" w:cs="Cambria"/>
          <w:position w:val="-1"/>
          <w:sz w:val="24"/>
          <w:szCs w:val="24"/>
        </w:rPr>
        <w:t>GST Return Filing</w:t>
      </w:r>
    </w:p>
    <w:p w:rsidR="005555A9" w:rsidP="005555A9">
      <w:pPr>
        <w:ind w:right="5806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rFonts w:ascii="Cambria" w:eastAsia="Cambria" w:hAnsi="Cambria" w:cs="Cambria"/>
          <w:sz w:val="24"/>
          <w:szCs w:val="24"/>
        </w:rPr>
        <w:t>GST Accounting</w:t>
      </w:r>
    </w:p>
    <w:p w:rsidR="005555A9" w:rsidP="005555A9">
      <w:pPr>
        <w:ind w:left="1189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Cambria" w:eastAsia="Cambria" w:hAnsi="Cambria" w:cs="Cambria"/>
          <w:sz w:val="24"/>
          <w:szCs w:val="24"/>
        </w:rPr>
        <w:t>Credit Utilization</w:t>
      </w:r>
    </w:p>
    <w:p w:rsidR="005555A9" w:rsidP="005555A9">
      <w:pPr>
        <w:ind w:left="1189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ascii="Cambria" w:eastAsia="Cambria" w:hAnsi="Cambria" w:cs="Cambria"/>
          <w:sz w:val="24"/>
          <w:szCs w:val="24"/>
        </w:rPr>
        <w:t>GST Payments</w:t>
      </w:r>
    </w:p>
    <w:p w:rsidR="005358A8" w:rsidP="005555A9">
      <w:pPr>
        <w:ind w:left="1189"/>
        <w:rPr>
          <w:rFonts w:ascii="Cambria" w:eastAsia="Cambria" w:hAnsi="Cambria" w:cs="Cambria"/>
          <w:sz w:val="24"/>
          <w:szCs w:val="24"/>
        </w:rPr>
      </w:pPr>
    </w:p>
    <w:p w:rsidR="005358A8" w:rsidP="005358A8">
      <w:pPr>
        <w:rPr>
          <w:rFonts w:ascii="Cambria" w:eastAsia="Cambria" w:hAnsi="Cambria" w:cs="Cambria"/>
          <w:b/>
          <w:sz w:val="24"/>
          <w:szCs w:val="24"/>
          <w:u w:val="thick" w:color="000000"/>
        </w:rPr>
      </w:pPr>
      <w:r>
        <w:rPr>
          <w:rFonts w:ascii="Cambria" w:eastAsia="Cambria" w:hAnsi="Cambria" w:cs="Cambria"/>
          <w:b/>
          <w:sz w:val="24"/>
          <w:szCs w:val="24"/>
          <w:u w:val="thick" w:color="000000"/>
        </w:rPr>
        <w:t xml:space="preserve">                  Finance </w:t>
      </w:r>
      <w:r>
        <w:rPr>
          <w:rFonts w:ascii="Cambria" w:eastAsia="Cambria" w:hAnsi="Cambria" w:cs="Cambria"/>
          <w:b/>
          <w:sz w:val="24"/>
          <w:szCs w:val="24"/>
          <w:u w:val="thick" w:color="000000"/>
        </w:rPr>
        <w:t>Opraions</w:t>
      </w:r>
    </w:p>
    <w:p w:rsidR="005657A7" w:rsidP="005358A8">
      <w:pPr>
        <w:rPr>
          <w:rFonts w:ascii="Cambria" w:eastAsia="Cambria" w:hAnsi="Cambria" w:cs="Cambria"/>
          <w:b/>
          <w:sz w:val="24"/>
          <w:szCs w:val="24"/>
          <w:u w:val="thick" w:color="000000"/>
        </w:rPr>
      </w:pPr>
    </w:p>
    <w:p w:rsidR="005358A8" w:rsidRPr="005657A7" w:rsidP="005358A8">
      <w:pPr>
        <w:pStyle w:val="ListParagraph"/>
        <w:numPr>
          <w:ilvl w:val="0"/>
          <w:numId w:val="17"/>
        </w:numPr>
        <w:rPr>
          <w:rFonts w:ascii="Cambria" w:eastAsia="Cambria" w:hAnsi="Cambria" w:cs="Cambria"/>
          <w:b/>
          <w:sz w:val="24"/>
          <w:szCs w:val="24"/>
          <w:u w:val="thick" w:color="000000"/>
        </w:rPr>
      </w:pPr>
      <w:r w:rsidRPr="005657A7">
        <w:rPr>
          <w:rFonts w:ascii="Cambria" w:eastAsia="Cambria" w:hAnsi="Cambria" w:cs="Cambria"/>
          <w:sz w:val="24"/>
          <w:szCs w:val="24"/>
        </w:rPr>
        <w:t xml:space="preserve">Coordinate with customer </w:t>
      </w:r>
      <w:r w:rsidR="005657A7">
        <w:rPr>
          <w:rFonts w:ascii="Cambria" w:eastAsia="Cambria" w:hAnsi="Cambria" w:cs="Cambria"/>
          <w:sz w:val="24"/>
          <w:szCs w:val="24"/>
        </w:rPr>
        <w:t xml:space="preserve">for confirmation on appointment </w:t>
      </w:r>
      <w:r w:rsidRPr="005657A7">
        <w:rPr>
          <w:rFonts w:ascii="Cambria" w:eastAsia="Cambria" w:hAnsi="Cambria" w:cs="Cambria"/>
          <w:sz w:val="24"/>
          <w:szCs w:val="24"/>
        </w:rPr>
        <w:t>as per the agreed upon lead-time.</w:t>
      </w:r>
    </w:p>
    <w:p w:rsidR="005358A8" w:rsidP="005657A7">
      <w:pPr>
        <w:pStyle w:val="Standard"/>
        <w:numPr>
          <w:ilvl w:val="0"/>
          <w:numId w:val="16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 w:rsidRPr="005358A8">
        <w:rPr>
          <w:rFonts w:ascii="Cambria" w:eastAsia="Cambria" w:hAnsi="Cambria" w:cs="Cambria"/>
          <w:sz w:val="24"/>
          <w:szCs w:val="24"/>
          <w:lang w:eastAsia="en-US" w:bidi="ar-SA"/>
        </w:rPr>
        <w:t>Seeking support from sales team for appointment from customer (if required).</w:t>
      </w:r>
    </w:p>
    <w:p w:rsidR="005358A8" w:rsidP="005657A7">
      <w:pPr>
        <w:pStyle w:val="Standard"/>
        <w:numPr>
          <w:ilvl w:val="0"/>
          <w:numId w:val="16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 w:rsidRPr="005657A7">
        <w:rPr>
          <w:rFonts w:ascii="Cambria" w:eastAsia="Cambria" w:hAnsi="Cambria" w:cs="Cambria"/>
          <w:sz w:val="24"/>
          <w:szCs w:val="24"/>
          <w:lang w:eastAsia="en-US" w:bidi="ar-SA"/>
        </w:rPr>
        <w:t>Coordinate with Transportation team to make Necessary arrangement for truck availability to ensure on-time supplies as per customer appointment.</w:t>
      </w:r>
    </w:p>
    <w:p w:rsidR="005358A8" w:rsidP="005657A7">
      <w:pPr>
        <w:pStyle w:val="Standard"/>
        <w:numPr>
          <w:ilvl w:val="0"/>
          <w:numId w:val="16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 w:rsidRPr="005657A7">
        <w:rPr>
          <w:rFonts w:ascii="Cambria" w:eastAsia="Cambria" w:hAnsi="Cambria" w:cs="Cambria"/>
          <w:sz w:val="24"/>
          <w:szCs w:val="24"/>
          <w:lang w:eastAsia="en-US" w:bidi="ar-SA"/>
        </w:rPr>
        <w:t>Coordinate with finance to provide B2B MOP to CSS team avoid the fill Rate and sales loss-Whenever required.</w:t>
      </w:r>
    </w:p>
    <w:p w:rsidR="005358A8" w:rsidP="005657A7">
      <w:pPr>
        <w:pStyle w:val="Standard"/>
        <w:numPr>
          <w:ilvl w:val="0"/>
          <w:numId w:val="16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 w:rsidRPr="005657A7">
        <w:rPr>
          <w:rFonts w:ascii="Cambria" w:eastAsia="Cambria" w:hAnsi="Cambria" w:cs="Cambria"/>
          <w:sz w:val="24"/>
          <w:szCs w:val="24"/>
          <w:lang w:eastAsia="en-US" w:bidi="ar-SA"/>
        </w:rPr>
        <w:t>Prepare day- wise Dispatch schedule the previous day and share with shipping and transportation team to avoid last moment pressure in shipping.</w:t>
      </w:r>
    </w:p>
    <w:p w:rsidR="005358A8" w:rsidP="005657A7">
      <w:pPr>
        <w:pStyle w:val="Standard"/>
        <w:numPr>
          <w:ilvl w:val="0"/>
          <w:numId w:val="16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 w:rsidRPr="005657A7">
        <w:rPr>
          <w:rFonts w:ascii="Cambria" w:eastAsia="Cambria" w:hAnsi="Cambria" w:cs="Cambria"/>
          <w:sz w:val="24"/>
          <w:szCs w:val="24"/>
          <w:lang w:eastAsia="en-US" w:bidi="ar-SA"/>
        </w:rPr>
        <w:t>Create outbound delivery as per the Dispatch schedule, truck and share the same with shipping team.</w:t>
      </w:r>
    </w:p>
    <w:p w:rsidR="005358A8" w:rsidP="005657A7">
      <w:pPr>
        <w:pStyle w:val="Standard"/>
        <w:numPr>
          <w:ilvl w:val="0"/>
          <w:numId w:val="16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 w:rsidRPr="005657A7">
        <w:rPr>
          <w:rFonts w:ascii="Cambria" w:eastAsia="Cambria" w:hAnsi="Cambria" w:cs="Cambria"/>
          <w:sz w:val="24"/>
          <w:szCs w:val="24"/>
          <w:lang w:eastAsia="en-US" w:bidi="ar-SA"/>
        </w:rPr>
        <w:t xml:space="preserve">Creating Sales order number on SAP portal. Creating Out bond delivery Number at SAP portal. Checking Stock from Plant. GIT,Q hold, Stock Return proper dispatched, </w:t>
      </w:r>
      <w:r w:rsidR="00F32CF3">
        <w:rPr>
          <w:rFonts w:ascii="Cambria" w:eastAsia="Cambria" w:hAnsi="Cambria" w:cs="Cambria"/>
          <w:sz w:val="24"/>
          <w:szCs w:val="24"/>
          <w:lang w:eastAsia="en-US" w:bidi="ar-SA"/>
        </w:rPr>
        <w:t xml:space="preserve">                                                             </w:t>
      </w:r>
    </w:p>
    <w:p w:rsidR="005657A7" w:rsidP="005657A7">
      <w:pPr>
        <w:pStyle w:val="Standard"/>
        <w:rPr>
          <w:rFonts w:ascii="Cambria" w:eastAsia="Cambria" w:hAnsi="Cambria" w:cs="Cambria"/>
          <w:sz w:val="24"/>
          <w:szCs w:val="24"/>
          <w:lang w:eastAsia="en-US" w:bidi="ar-SA"/>
        </w:rPr>
      </w:pPr>
    </w:p>
    <w:p w:rsidR="005657A7" w:rsidRPr="005657A7" w:rsidP="005657A7">
      <w:pPr>
        <w:pStyle w:val="Standard"/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 xml:space="preserve">                                                  </w:t>
      </w:r>
    </w:p>
    <w:p w:rsidR="005358A8" w:rsidP="005657A7">
      <w:pPr>
        <w:pStyle w:val="Standard"/>
        <w:numPr>
          <w:ilvl w:val="0"/>
          <w:numId w:val="16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174972</wp:posOffset>
                </wp:positionH>
                <wp:positionV relativeFrom="page">
                  <wp:posOffset>190488</wp:posOffset>
                </wp:positionV>
                <wp:extent cx="7227570" cy="10094595"/>
                <wp:effectExtent l="0" t="0" r="11430" b="1905"/>
                <wp:wrapNone/>
                <wp:docPr id="136" name=" 1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227570" cy="10094595"/>
                          <a:chOff x="465" y="465"/>
                          <a:chExt cx="10982" cy="15907"/>
                        </a:xfrm>
                      </wpg:grpSpPr>
                      <wps:wsp xmlns:wps="http://schemas.microsoft.com/office/word/2010/wordprocessingShape">
                        <wps:cNvPr id="137" name=" 175"/>
                        <wps:cNvSpPr/>
                        <wps:spPr bwMode="auto">
                          <a:xfrm>
                            <a:off x="494" y="480"/>
                            <a:ext cx="0" cy="118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18"/>
                              <a:gd name="T2" fmla="+- 0 598 480"/>
                              <a:gd name="T3" fmla="*/ 598 h 11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18" stroke="1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8" name=" 176"/>
                        <wps:cNvSpPr/>
                        <wps:spPr bwMode="auto">
                          <a:xfrm>
                            <a:off x="480" y="494"/>
                            <a:ext cx="118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8"/>
                              <a:gd name="T2" fmla="+- 0 598 480"/>
                              <a:gd name="T3" fmla="*/ T2 w 11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18" stroke="1">
                                <a:moveTo>
                                  <a:pt x="0" y="0"/>
                                </a:move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9" name=" 177"/>
                        <wps:cNvSpPr/>
                        <wps:spPr bwMode="auto">
                          <a:xfrm>
                            <a:off x="539" y="509"/>
                            <a:ext cx="0" cy="89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89"/>
                              <a:gd name="T2" fmla="+- 0 598 509"/>
                              <a:gd name="T3" fmla="*/ 598 h 89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89" stroke="1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0" name=" 178"/>
                        <wps:cNvSpPr/>
                        <wps:spPr bwMode="auto">
                          <a:xfrm>
                            <a:off x="509" y="539"/>
                            <a:ext cx="89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89"/>
                              <a:gd name="T2" fmla="+- 0 598 509"/>
                              <a:gd name="T3" fmla="*/ T2 w 89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89" stroke="1"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1" name=" 179"/>
                        <wps:cNvSpPr/>
                        <wps:spPr bwMode="auto">
                          <a:xfrm>
                            <a:off x="598" y="494"/>
                            <a:ext cx="10716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11314 598"/>
                              <a:gd name="T3" fmla="*/ T2 w 1071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716" stroke="1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2" name=" 180"/>
                        <wps:cNvSpPr/>
                        <wps:spPr bwMode="auto">
                          <a:xfrm>
                            <a:off x="598" y="508"/>
                            <a:ext cx="10716" cy="62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570 508"/>
                              <a:gd name="T3" fmla="*/ 570 h 62"/>
                              <a:gd name="T4" fmla="+- 0 11314 598"/>
                              <a:gd name="T5" fmla="*/ T4 w 10716"/>
                              <a:gd name="T6" fmla="+- 0 570 508"/>
                              <a:gd name="T7" fmla="*/ 570 h 62"/>
                              <a:gd name="T8" fmla="+- 0 11314 598"/>
                              <a:gd name="T9" fmla="*/ T8 w 10716"/>
                              <a:gd name="T10" fmla="+- 0 508 508"/>
                              <a:gd name="T11" fmla="*/ 508 h 62"/>
                              <a:gd name="T12" fmla="+- 0 598 598"/>
                              <a:gd name="T13" fmla="*/ T12 w 10716"/>
                              <a:gd name="T14" fmla="+- 0 508 508"/>
                              <a:gd name="T15" fmla="*/ 508 h 62"/>
                              <a:gd name="T16" fmla="+- 0 598 598"/>
                              <a:gd name="T17" fmla="*/ T16 w 10716"/>
                              <a:gd name="T18" fmla="+- 0 570 508"/>
                              <a:gd name="T19" fmla="*/ 570 h 62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62" w="10716" stroke="1">
                                <a:moveTo>
                                  <a:pt x="0" y="62"/>
                                </a:moveTo>
                                <a:lnTo>
                                  <a:pt x="10716" y="62"/>
                                </a:lnTo>
                                <a:lnTo>
                                  <a:pt x="10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3" name=" 181"/>
                        <wps:cNvSpPr/>
                        <wps:spPr bwMode="auto">
                          <a:xfrm>
                            <a:off x="598" y="568"/>
                            <a:ext cx="10716" cy="3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599 568"/>
                              <a:gd name="T3" fmla="*/ 599 h 31"/>
                              <a:gd name="T4" fmla="+- 0 11314 598"/>
                              <a:gd name="T5" fmla="*/ T4 w 10716"/>
                              <a:gd name="T6" fmla="+- 0 599 568"/>
                              <a:gd name="T7" fmla="*/ 599 h 31"/>
                              <a:gd name="T8" fmla="+- 0 11314 598"/>
                              <a:gd name="T9" fmla="*/ T8 w 10716"/>
                              <a:gd name="T10" fmla="+- 0 568 568"/>
                              <a:gd name="T11" fmla="*/ 568 h 31"/>
                              <a:gd name="T12" fmla="+- 0 598 598"/>
                              <a:gd name="T13" fmla="*/ T12 w 10716"/>
                              <a:gd name="T14" fmla="+- 0 568 568"/>
                              <a:gd name="T15" fmla="*/ 568 h 31"/>
                              <a:gd name="T16" fmla="+- 0 598 598"/>
                              <a:gd name="T17" fmla="*/ T16 w 10716"/>
                              <a:gd name="T18" fmla="+- 0 599 568"/>
                              <a:gd name="T19" fmla="*/ 599 h 31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31" w="10716" stroke="1">
                                <a:moveTo>
                                  <a:pt x="0" y="31"/>
                                </a:moveTo>
                                <a:lnTo>
                                  <a:pt x="10716" y="31"/>
                                </a:lnTo>
                                <a:lnTo>
                                  <a:pt x="10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4" name=" 182"/>
                        <wps:cNvSpPr/>
                        <wps:spPr bwMode="auto">
                          <a:xfrm>
                            <a:off x="11417" y="480"/>
                            <a:ext cx="0" cy="118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18"/>
                              <a:gd name="T2" fmla="+- 0 598 480"/>
                              <a:gd name="T3" fmla="*/ 598 h 11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18" stroke="1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5" name=" 183"/>
                        <wps:cNvSpPr/>
                        <wps:spPr bwMode="auto">
                          <a:xfrm>
                            <a:off x="11314" y="494"/>
                            <a:ext cx="118" cy="0"/>
                          </a:xfrm>
                          <a:custGeom>
                            <a:avLst/>
                            <a:gdLst>
                              <a:gd name="T0" fmla="+- 0 11314 11314"/>
                              <a:gd name="T1" fmla="*/ T0 w 118"/>
                              <a:gd name="T2" fmla="+- 0 11431 11314"/>
                              <a:gd name="T3" fmla="*/ T2 w 11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18" stroke="1">
                                <a:moveTo>
                                  <a:pt x="0" y="0"/>
                                </a:moveTo>
                                <a:lnTo>
                                  <a:pt x="11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6" name=" 184"/>
                        <wps:cNvSpPr/>
                        <wps:spPr bwMode="auto">
                          <a:xfrm>
                            <a:off x="11372" y="509"/>
                            <a:ext cx="0" cy="89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89"/>
                              <a:gd name="T2" fmla="+- 0 598 509"/>
                              <a:gd name="T3" fmla="*/ 598 h 89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89" stroke="1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7" name=" 185"/>
                        <wps:cNvSpPr/>
                        <wps:spPr bwMode="auto">
                          <a:xfrm>
                            <a:off x="11314" y="539"/>
                            <a:ext cx="89" cy="0"/>
                          </a:xfrm>
                          <a:custGeom>
                            <a:avLst/>
                            <a:gdLst>
                              <a:gd name="T0" fmla="+- 0 11314 11314"/>
                              <a:gd name="T1" fmla="*/ T0 w 89"/>
                              <a:gd name="T2" fmla="+- 0 11402 11314"/>
                              <a:gd name="T3" fmla="*/ T2 w 89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89" stroke="1">
                                <a:moveTo>
                                  <a:pt x="0" y="0"/>
                                </a:moveTo>
                                <a:lnTo>
                                  <a:pt x="88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8" name=" 186"/>
                        <wps:cNvSpPr/>
                        <wps:spPr bwMode="auto">
                          <a:xfrm>
                            <a:off x="494" y="598"/>
                            <a:ext cx="0" cy="1564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598 h 15641"/>
                              <a:gd name="T2" fmla="+- 0 16238 598"/>
                              <a:gd name="T3" fmla="*/ 16238 h 15641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41" stroke="1">
                                <a:moveTo>
                                  <a:pt x="0" y="0"/>
                                </a:moveTo>
                                <a:lnTo>
                                  <a:pt x="0" y="1564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9" name=" 187"/>
                        <wps:cNvSpPr/>
                        <wps:spPr bwMode="auto">
                          <a:xfrm>
                            <a:off x="539" y="598"/>
                            <a:ext cx="0" cy="1564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598 h 15641"/>
                              <a:gd name="T2" fmla="+- 0 16238 598"/>
                              <a:gd name="T3" fmla="*/ 16238 h 15641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41" stroke="1">
                                <a:moveTo>
                                  <a:pt x="0" y="0"/>
                                </a:moveTo>
                                <a:lnTo>
                                  <a:pt x="0" y="1564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0" name=" 188"/>
                        <wps:cNvSpPr/>
                        <wps:spPr bwMode="auto">
                          <a:xfrm>
                            <a:off x="583" y="569"/>
                            <a:ext cx="0" cy="15698"/>
                          </a:xfrm>
                          <a:custGeom>
                            <a:avLst/>
                            <a:gdLst>
                              <a:gd name="T0" fmla="+- 0 569 569"/>
                              <a:gd name="T1" fmla="*/ 569 h 15698"/>
                              <a:gd name="T2" fmla="+- 0 16267 569"/>
                              <a:gd name="T3" fmla="*/ 16267 h 1569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98" stroke="1">
                                <a:moveTo>
                                  <a:pt x="0" y="0"/>
                                </a:moveTo>
                                <a:lnTo>
                                  <a:pt x="0" y="1569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1" name=" 189"/>
                        <wps:cNvSpPr/>
                        <wps:spPr bwMode="auto">
                          <a:xfrm>
                            <a:off x="11417" y="598"/>
                            <a:ext cx="0" cy="1564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598 h 15641"/>
                              <a:gd name="T2" fmla="+- 0 16238 598"/>
                              <a:gd name="T3" fmla="*/ 16238 h 15641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41" stroke="1">
                                <a:moveTo>
                                  <a:pt x="0" y="0"/>
                                </a:moveTo>
                                <a:lnTo>
                                  <a:pt x="0" y="1564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2" name=" 190"/>
                        <wps:cNvSpPr/>
                        <wps:spPr bwMode="auto">
                          <a:xfrm>
                            <a:off x="11372" y="598"/>
                            <a:ext cx="0" cy="1564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598 h 15641"/>
                              <a:gd name="T2" fmla="+- 0 16238 598"/>
                              <a:gd name="T3" fmla="*/ 16238 h 15641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41" stroke="1">
                                <a:moveTo>
                                  <a:pt x="0" y="0"/>
                                </a:moveTo>
                                <a:lnTo>
                                  <a:pt x="0" y="1564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3" name=" 191"/>
                        <wps:cNvSpPr/>
                        <wps:spPr bwMode="auto">
                          <a:xfrm>
                            <a:off x="11328" y="569"/>
                            <a:ext cx="0" cy="15698"/>
                          </a:xfrm>
                          <a:custGeom>
                            <a:avLst/>
                            <a:gdLst>
                              <a:gd name="T0" fmla="+- 0 569 569"/>
                              <a:gd name="T1" fmla="*/ 569 h 15698"/>
                              <a:gd name="T2" fmla="+- 0 16267 569"/>
                              <a:gd name="T3" fmla="*/ 16267 h 1569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98" stroke="1">
                                <a:moveTo>
                                  <a:pt x="0" y="0"/>
                                </a:moveTo>
                                <a:lnTo>
                                  <a:pt x="0" y="1569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4" name=" 192"/>
                        <wps:cNvSpPr/>
                        <wps:spPr bwMode="auto">
                          <a:xfrm>
                            <a:off x="494" y="16238"/>
                            <a:ext cx="0" cy="118"/>
                          </a:xfrm>
                          <a:custGeom>
                            <a:avLst/>
                            <a:gdLst>
                              <a:gd name="T0" fmla="+- 0 16238 16238"/>
                              <a:gd name="T1" fmla="*/ 16238 h 118"/>
                              <a:gd name="T2" fmla="+- 0 16356 16238"/>
                              <a:gd name="T3" fmla="*/ 16356 h 11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18" stroke="1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5" name=" 193"/>
                        <wps:cNvSpPr/>
                        <wps:spPr bwMode="auto">
                          <a:xfrm>
                            <a:off x="480" y="16342"/>
                            <a:ext cx="118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8"/>
                              <a:gd name="T2" fmla="+- 0 598 480"/>
                              <a:gd name="T3" fmla="*/ T2 w 11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18" stroke="1">
                                <a:moveTo>
                                  <a:pt x="0" y="0"/>
                                </a:move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6" name=" 194"/>
                        <wps:cNvSpPr/>
                        <wps:spPr bwMode="auto">
                          <a:xfrm>
                            <a:off x="539" y="16238"/>
                            <a:ext cx="0" cy="89"/>
                          </a:xfrm>
                          <a:custGeom>
                            <a:avLst/>
                            <a:gdLst>
                              <a:gd name="T0" fmla="+- 0 16238 16238"/>
                              <a:gd name="T1" fmla="*/ 16238 h 89"/>
                              <a:gd name="T2" fmla="+- 0 16327 16238"/>
                              <a:gd name="T3" fmla="*/ 16327 h 89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89" stroke="1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7" name=" 195"/>
                        <wps:cNvSpPr/>
                        <wps:spPr bwMode="auto">
                          <a:xfrm>
                            <a:off x="509" y="16297"/>
                            <a:ext cx="89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89"/>
                              <a:gd name="T2" fmla="+- 0 598 509"/>
                              <a:gd name="T3" fmla="*/ T2 w 89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89" stroke="1"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8" name=" 196"/>
                        <wps:cNvSpPr/>
                        <wps:spPr bwMode="auto">
                          <a:xfrm>
                            <a:off x="598" y="16342"/>
                            <a:ext cx="10716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11314 598"/>
                              <a:gd name="T3" fmla="*/ T2 w 1071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716" stroke="1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59" name=" 197"/>
                        <wps:cNvSpPr/>
                        <wps:spPr bwMode="auto">
                          <a:xfrm>
                            <a:off x="598" y="16297"/>
                            <a:ext cx="10716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11314 598"/>
                              <a:gd name="T3" fmla="*/ T2 w 1071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716" stroke="1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0" name=" 198"/>
                        <wps:cNvSpPr/>
                        <wps:spPr bwMode="auto">
                          <a:xfrm>
                            <a:off x="598" y="16253"/>
                            <a:ext cx="10716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11314 598"/>
                              <a:gd name="T3" fmla="*/ T2 w 1071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716" stroke="1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1" name=" 199"/>
                        <wps:cNvSpPr/>
                        <wps:spPr bwMode="auto">
                          <a:xfrm>
                            <a:off x="11417" y="16238"/>
                            <a:ext cx="0" cy="118"/>
                          </a:xfrm>
                          <a:custGeom>
                            <a:avLst/>
                            <a:gdLst>
                              <a:gd name="T0" fmla="+- 0 16238 16238"/>
                              <a:gd name="T1" fmla="*/ 16238 h 118"/>
                              <a:gd name="T2" fmla="+- 0 16356 16238"/>
                              <a:gd name="T3" fmla="*/ 16356 h 11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18" stroke="1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2" name=" 200"/>
                        <wps:cNvSpPr/>
                        <wps:spPr bwMode="auto">
                          <a:xfrm>
                            <a:off x="11314" y="16342"/>
                            <a:ext cx="118" cy="0"/>
                          </a:xfrm>
                          <a:custGeom>
                            <a:avLst/>
                            <a:gdLst>
                              <a:gd name="T0" fmla="+- 0 11314 11314"/>
                              <a:gd name="T1" fmla="*/ T0 w 118"/>
                              <a:gd name="T2" fmla="+- 0 11431 11314"/>
                              <a:gd name="T3" fmla="*/ T2 w 11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18" stroke="1">
                                <a:moveTo>
                                  <a:pt x="0" y="0"/>
                                </a:moveTo>
                                <a:lnTo>
                                  <a:pt x="11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3" name=" 201"/>
                        <wps:cNvSpPr/>
                        <wps:spPr bwMode="auto">
                          <a:xfrm>
                            <a:off x="11372" y="16238"/>
                            <a:ext cx="0" cy="89"/>
                          </a:xfrm>
                          <a:custGeom>
                            <a:avLst/>
                            <a:gdLst>
                              <a:gd name="T0" fmla="+- 0 16238 16238"/>
                              <a:gd name="T1" fmla="*/ 16238 h 89"/>
                              <a:gd name="T2" fmla="+- 0 16327 16238"/>
                              <a:gd name="T3" fmla="*/ 16327 h 89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89" stroke="1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4" name=" 202"/>
                        <wps:cNvSpPr/>
                        <wps:spPr bwMode="auto">
                          <a:xfrm>
                            <a:off x="11314" y="16297"/>
                            <a:ext cx="89" cy="0"/>
                          </a:xfrm>
                          <a:custGeom>
                            <a:avLst/>
                            <a:gdLst>
                              <a:gd name="T0" fmla="+- 0 11314 11314"/>
                              <a:gd name="T1" fmla="*/ T0 w 89"/>
                              <a:gd name="T2" fmla="+- 0 11402 11314"/>
                              <a:gd name="T3" fmla="*/ T2 w 89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89" stroke="1">
                                <a:moveTo>
                                  <a:pt x="0" y="0"/>
                                </a:moveTo>
                                <a:lnTo>
                                  <a:pt x="88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74" o:spid="_x0000_s1100" style="width:569.1pt;height:794.85pt;margin-top:15pt;margin-left:13.8pt;mso-position-horizontal-relative:page;mso-position-vertical-relative:page;position:absolute;z-index:-251637760" coordorigin="465,465" coordsize="10982,15907">
                <v:shape id=" 175" o:spid="_x0000_s1101" style="width:0;height:118;left:494;mso-wrap-style:square;position:absolute;top:480;visibility:visible;v-text-anchor:top" coordsize="0,118" path="m,l,118e" filled="f" strokeweight="1.54pt">
                  <v:path arrowok="t" o:connecttype="custom" o:connectlocs="0,480;0,598" o:connectangles="0,0"/>
                </v:shape>
                <v:shape id=" 176" o:spid="_x0000_s1102" style="width:118;height:0;left:480;mso-wrap-style:square;position:absolute;top:494;visibility:visible;v-text-anchor:top" coordsize="118,0" path="m,l118,e" filled="f" strokeweight="1.54pt">
                  <v:path arrowok="t" o:connecttype="custom" o:connectlocs="0,0;118,0" o:connectangles="0,0"/>
                </v:shape>
                <v:shape id=" 177" o:spid="_x0000_s1103" style="width:0;height:89;left:539;mso-wrap-style:square;position:absolute;top:509;visibility:visible;v-text-anchor:top" coordsize="0,89" path="m,l,89e" filled="f" strokecolor="#5f5f5f" strokeweight="3.1pt">
                  <v:path arrowok="t" o:connecttype="custom" o:connectlocs="0,509;0,598" o:connectangles="0,0"/>
                </v:shape>
                <v:shape id=" 178" o:spid="_x0000_s1104" style="width:89;height:0;left:509;mso-wrap-style:square;position:absolute;top:539;visibility:visible;v-text-anchor:top" coordsize="89,0" path="m,l89,e" filled="f" strokecolor="#5f5f5f" strokeweight="3.1pt">
                  <v:path arrowok="t" o:connecttype="custom" o:connectlocs="0,0;89,0" o:connectangles="0,0"/>
                </v:shape>
                <v:shape id=" 179" o:spid="_x0000_s1105" style="width:10716;height:0;left:598;mso-wrap-style:square;position:absolute;top:494;visibility:visible;v-text-anchor:top" coordsize="10716,0" path="m,l10716,e" filled="f" strokeweight="1.54pt">
                  <v:path arrowok="t" o:connecttype="custom" o:connectlocs="0,0;10716,0" o:connectangles="0,0"/>
                </v:shape>
                <v:shape id=" 180" o:spid="_x0000_s1106" style="width:10716;height:62;left:598;mso-wrap-style:square;position:absolute;top:508;visibility:visible;v-text-anchor:top" coordsize="10716,62" path="m,62l10716,62l10716,,,,,62xe" fillcolor="#5f5f5f" stroked="f">
                  <v:path arrowok="t" o:connecttype="custom" o:connectlocs="0,570;10716,570;10716,508;0,508;0,570" o:connectangles="0,0,0,0,0"/>
                </v:shape>
                <v:shape id=" 181" o:spid="_x0000_s1107" style="width:10716;height:31;left:598;mso-wrap-style:square;position:absolute;top:568;visibility:visible;v-text-anchor:top" coordsize="10716,31" path="m,31l10716,31l10716,,,,,31xe" fillcolor="silver" stroked="f">
                  <v:path arrowok="t" o:connecttype="custom" o:connectlocs="0,599;10716,599;10716,568;0,568;0,599" o:connectangles="0,0,0,0,0"/>
                </v:shape>
                <v:shape id=" 182" o:spid="_x0000_s1108" style="width:0;height:118;left:11417;mso-wrap-style:square;position:absolute;top:480;visibility:visible;v-text-anchor:top" coordsize="0,118" path="m,l,118e" filled="f" strokeweight="1.54pt">
                  <v:path arrowok="t" o:connecttype="custom" o:connectlocs="0,480;0,598" o:connectangles="0,0"/>
                </v:shape>
                <v:shape id=" 183" o:spid="_x0000_s1109" style="width:118;height:0;left:11314;mso-wrap-style:square;position:absolute;top:494;visibility:visible;v-text-anchor:top" coordsize="118,0" path="m,l117,e" filled="f" strokeweight="1.54pt">
                  <v:path arrowok="t" o:connecttype="custom" o:connectlocs="0,0;117,0" o:connectangles="0,0"/>
                </v:shape>
                <v:shape id=" 184" o:spid="_x0000_s1110" style="width:0;height:89;left:11372;mso-wrap-style:square;position:absolute;top:509;visibility:visible;v-text-anchor:top" coordsize="0,89" path="m,l,89e" filled="f" strokecolor="#5f5f5f" strokeweight="3.1pt">
                  <v:path arrowok="t" o:connecttype="custom" o:connectlocs="0,509;0,598" o:connectangles="0,0"/>
                </v:shape>
                <v:shape id=" 185" o:spid="_x0000_s1111" style="width:89;height:0;left:11314;mso-wrap-style:square;position:absolute;top:539;visibility:visible;v-text-anchor:top" coordsize="89,0" path="m,l88,e" filled="f" strokecolor="#5f5f5f" strokeweight="3.1pt">
                  <v:path arrowok="t" o:connecttype="custom" o:connectlocs="0,0;88,0" o:connectangles="0,0"/>
                </v:shape>
                <v:shape id=" 186" o:spid="_x0000_s1112" style="width:0;height:15641;left:494;mso-wrap-style:square;position:absolute;top:598;visibility:visible;v-text-anchor:top" coordsize="0,15641" path="m,l,15640e" filled="f" strokeweight="1.54pt">
                  <v:path arrowok="t" o:connecttype="custom" o:connectlocs="0,598;0,16238" o:connectangles="0,0"/>
                </v:shape>
                <v:shape id=" 187" o:spid="_x0000_s1113" style="width:0;height:15641;left:539;mso-wrap-style:square;position:absolute;top:598;visibility:visible;v-text-anchor:top" coordsize="0,15641" path="m,l,15640e" filled="f" strokecolor="#5f5f5f" strokeweight="3.1pt">
                  <v:path arrowok="t" o:connecttype="custom" o:connectlocs="0,598;0,16238" o:connectangles="0,0"/>
                </v:shape>
                <v:shape id=" 188" o:spid="_x0000_s1114" style="width:0;height:15698;left:583;mso-wrap-style:square;position:absolute;top:569;visibility:visible;v-text-anchor:top" coordsize="0,15698" path="m,l,15698e" filled="f" strokecolor="silver" strokeweight="1.54pt">
                  <v:path arrowok="t" o:connecttype="custom" o:connectlocs="0,569;0,16267" o:connectangles="0,0"/>
                </v:shape>
                <v:shape id=" 189" o:spid="_x0000_s1115" style="width:0;height:15641;left:11417;mso-wrap-style:square;position:absolute;top:598;visibility:visible;v-text-anchor:top" coordsize="0,15641" path="m,l,15640e" filled="f" strokeweight="1.54pt">
                  <v:path arrowok="t" o:connecttype="custom" o:connectlocs="0,598;0,16238" o:connectangles="0,0"/>
                </v:shape>
                <v:shape id=" 190" o:spid="_x0000_s1116" style="width:0;height:15641;left:11372;mso-wrap-style:square;position:absolute;top:598;visibility:visible;v-text-anchor:top" coordsize="0,15641" path="m,l,15640e" filled="f" strokecolor="#5f5f5f" strokeweight="3.1pt">
                  <v:path arrowok="t" o:connecttype="custom" o:connectlocs="0,598;0,16238" o:connectangles="0,0"/>
                </v:shape>
                <v:shape id=" 191" o:spid="_x0000_s1117" style="width:0;height:15698;left:11328;mso-wrap-style:square;position:absolute;top:569;visibility:visible;v-text-anchor:top" coordsize="0,15698" path="m,l,15698e" filled="f" strokecolor="silver" strokeweight="1.54pt">
                  <v:path arrowok="t" o:connecttype="custom" o:connectlocs="0,569;0,16267" o:connectangles="0,0"/>
                </v:shape>
                <v:shape id=" 192" o:spid="_x0000_s1118" style="width:0;height:118;left:494;mso-wrap-style:square;position:absolute;top:16238;visibility:visible;v-text-anchor:top" coordsize="0,118" path="m,l,118e" filled="f" strokeweight="1.54pt">
                  <v:path arrowok="t" o:connecttype="custom" o:connectlocs="0,16238;0,16356" o:connectangles="0,0"/>
                </v:shape>
                <v:shape id=" 193" o:spid="_x0000_s1119" style="width:118;height:0;left:480;mso-wrap-style:square;position:absolute;top:16342;visibility:visible;v-text-anchor:top" coordsize="118,0" path="m,l118,e" filled="f" strokeweight="1.54pt">
                  <v:path arrowok="t" o:connecttype="custom" o:connectlocs="0,0;118,0" o:connectangles="0,0"/>
                </v:shape>
                <v:shape id=" 194" o:spid="_x0000_s1120" style="width:0;height:89;left:539;mso-wrap-style:square;position:absolute;top:16238;visibility:visible;v-text-anchor:top" coordsize="0,89" path="m,l,89e" filled="f" strokecolor="#5f5f5f" strokeweight="3.1pt">
                  <v:path arrowok="t" o:connecttype="custom" o:connectlocs="0,16238;0,16327" o:connectangles="0,0"/>
                </v:shape>
                <v:shape id=" 195" o:spid="_x0000_s1121" style="width:89;height:0;left:509;mso-wrap-style:square;position:absolute;top:16297;visibility:visible;v-text-anchor:top" coordsize="89,0" path="m,l89,e" filled="f" strokecolor="#5f5f5f" strokeweight="3.1pt">
                  <v:path arrowok="t" o:connecttype="custom" o:connectlocs="0,0;89,0" o:connectangles="0,0"/>
                </v:shape>
                <v:shape id=" 196" o:spid="_x0000_s1122" style="width:10716;height:0;left:598;mso-wrap-style:square;position:absolute;top:16342;visibility:visible;v-text-anchor:top" coordsize="10716,0" path="m,l10716,e" filled="f" strokeweight="1.54pt">
                  <v:path arrowok="t" o:connecttype="custom" o:connectlocs="0,0;10716,0" o:connectangles="0,0"/>
                </v:shape>
                <v:shape id=" 197" o:spid="_x0000_s1123" style="width:10716;height:0;left:598;mso-wrap-style:square;position:absolute;top:16297;visibility:visible;v-text-anchor:top" coordsize="10716,0" path="m,l10716,e" filled="f" strokecolor="#5f5f5f" strokeweight="3.1pt">
                  <v:path arrowok="t" o:connecttype="custom" o:connectlocs="0,0;10716,0" o:connectangles="0,0"/>
                </v:shape>
                <v:shape id=" 198" o:spid="_x0000_s1124" style="width:10716;height:0;left:598;mso-wrap-style:square;position:absolute;top:16253;visibility:visible;v-text-anchor:top" coordsize="10716,0" path="m,l10716,e" filled="f" strokecolor="silver" strokeweight="1.54pt">
                  <v:path arrowok="t" o:connecttype="custom" o:connectlocs="0,0;10716,0" o:connectangles="0,0"/>
                </v:shape>
                <v:shape id=" 199" o:spid="_x0000_s1125" style="width:0;height:118;left:11417;mso-wrap-style:square;position:absolute;top:16238;visibility:visible;v-text-anchor:top" coordsize="0,118" path="m,l,118e" filled="f" strokeweight="1.54pt">
                  <v:path arrowok="t" o:connecttype="custom" o:connectlocs="0,16238;0,16356" o:connectangles="0,0"/>
                </v:shape>
                <v:shape id=" 200" o:spid="_x0000_s1126" style="width:118;height:0;left:11314;mso-wrap-style:square;position:absolute;top:16342;visibility:visible;v-text-anchor:top" coordsize="118,0" path="m,l117,e" filled="f" strokeweight="1.54pt">
                  <v:path arrowok="t" o:connecttype="custom" o:connectlocs="0,0;117,0" o:connectangles="0,0"/>
                </v:shape>
                <v:shape id=" 201" o:spid="_x0000_s1127" style="width:0;height:89;left:11372;mso-wrap-style:square;position:absolute;top:16238;visibility:visible;v-text-anchor:top" coordsize="0,89" path="m,l,89e" filled="f" strokecolor="#5f5f5f" strokeweight="3.1pt">
                  <v:path arrowok="t" o:connecttype="custom" o:connectlocs="0,16238;0,16327" o:connectangles="0,0"/>
                </v:shape>
                <v:shape id=" 202" o:spid="_x0000_s1128" style="width:89;height:0;left:11314;mso-wrap-style:square;position:absolute;top:16297;visibility:visible;v-text-anchor:top" coordsize="89,0" path="m,l88,e" filled="f" strokecolor="#5f5f5f" strokeweight="3.1pt">
                  <v:path arrowok="t" o:connecttype="custom" o:connectlocs="0,0;88,0" o:connectangles="0,0"/>
                </v:shape>
              </v:group>
            </w:pict>
          </mc:Fallback>
        </mc:AlternateContent>
      </w:r>
      <w:r w:rsidRPr="005358A8">
        <w:rPr>
          <w:rFonts w:ascii="Cambria" w:eastAsia="Cambria" w:hAnsi="Cambria" w:cs="Cambria"/>
          <w:sz w:val="24"/>
          <w:szCs w:val="24"/>
          <w:lang w:eastAsia="en-US" w:bidi="ar-SA"/>
        </w:rPr>
        <w:t xml:space="preserve">Shear Invoice to customer if it is </w:t>
      </w:r>
      <w:r w:rsidRPr="005358A8" w:rsidR="00F32CF3">
        <w:rPr>
          <w:rFonts w:ascii="Cambria" w:eastAsia="Cambria" w:hAnsi="Cambria" w:cs="Cambria"/>
          <w:sz w:val="24"/>
          <w:szCs w:val="24"/>
          <w:lang w:eastAsia="en-US" w:bidi="ar-SA"/>
        </w:rPr>
        <w:t>required.</w:t>
      </w:r>
    </w:p>
    <w:p w:rsidR="005358A8" w:rsidP="005657A7">
      <w:pPr>
        <w:pStyle w:val="Standard"/>
        <w:numPr>
          <w:ilvl w:val="0"/>
          <w:numId w:val="16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 w:rsidRPr="005657A7">
        <w:rPr>
          <w:rFonts w:ascii="Cambria" w:eastAsia="Cambria" w:hAnsi="Cambria" w:cs="Cambria"/>
          <w:sz w:val="24"/>
          <w:szCs w:val="24"/>
          <w:lang w:eastAsia="en-US" w:bidi="ar-SA"/>
        </w:rPr>
        <w:t xml:space="preserve">GST ,landing, price checking in customer PO, if </w:t>
      </w:r>
      <w:r w:rsidRPr="005657A7" w:rsidR="00F32CF3">
        <w:rPr>
          <w:rFonts w:ascii="Cambria" w:eastAsia="Cambria" w:hAnsi="Cambria" w:cs="Cambria"/>
          <w:sz w:val="24"/>
          <w:szCs w:val="24"/>
          <w:lang w:eastAsia="en-US" w:bidi="ar-SA"/>
        </w:rPr>
        <w:t>it’s</w:t>
      </w:r>
      <w:r w:rsidRPr="005657A7">
        <w:rPr>
          <w:rFonts w:ascii="Cambria" w:eastAsia="Cambria" w:hAnsi="Cambria" w:cs="Cambria"/>
          <w:sz w:val="24"/>
          <w:szCs w:val="24"/>
          <w:lang w:eastAsia="en-US" w:bidi="ar-SA"/>
        </w:rPr>
        <w:t xml:space="preserve"> not Match we are sending to </w:t>
      </w:r>
      <w:r w:rsidR="00F32CF3">
        <w:rPr>
          <w:rFonts w:ascii="Cambria" w:eastAsia="Cambria" w:hAnsi="Cambria" w:cs="Cambria"/>
          <w:sz w:val="24"/>
          <w:szCs w:val="24"/>
          <w:lang w:eastAsia="en-US" w:bidi="ar-SA"/>
        </w:rPr>
        <w:t xml:space="preserve">the </w:t>
      </w:r>
      <w:r w:rsidRPr="005657A7">
        <w:rPr>
          <w:rFonts w:ascii="Cambria" w:eastAsia="Cambria" w:hAnsi="Cambria" w:cs="Cambria"/>
          <w:sz w:val="24"/>
          <w:szCs w:val="24"/>
          <w:lang w:eastAsia="en-US" w:bidi="ar-SA"/>
        </w:rPr>
        <w:t xml:space="preserve">customer for </w:t>
      </w:r>
      <w:r w:rsidRPr="005657A7">
        <w:rPr>
          <w:rFonts w:ascii="Cambria" w:eastAsia="Cambria" w:hAnsi="Cambria" w:cs="Cambria"/>
          <w:sz w:val="24"/>
          <w:szCs w:val="24"/>
          <w:lang w:eastAsia="en-US" w:bidi="ar-SA"/>
        </w:rPr>
        <w:t>amendation</w:t>
      </w:r>
    </w:p>
    <w:p w:rsidR="005657A7" w:rsidP="005657A7">
      <w:pPr>
        <w:pStyle w:val="Standard"/>
        <w:numPr>
          <w:ilvl w:val="0"/>
          <w:numId w:val="16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 xml:space="preserve">Coordinate with </w:t>
      </w:r>
      <w:r>
        <w:rPr>
          <w:rFonts w:ascii="Cambria" w:eastAsia="Cambria" w:hAnsi="Cambria" w:cs="Cambria"/>
          <w:sz w:val="24"/>
          <w:szCs w:val="24"/>
          <w:lang w:eastAsia="en-US" w:bidi="ar-SA"/>
        </w:rPr>
        <w:t>S</w:t>
      </w:r>
      <w:r w:rsidRPr="005657A7" w:rsidR="005358A8">
        <w:rPr>
          <w:rFonts w:ascii="Cambria" w:eastAsia="Cambria" w:hAnsi="Cambria" w:cs="Cambria"/>
          <w:sz w:val="24"/>
          <w:szCs w:val="24"/>
          <w:lang w:eastAsia="en-US" w:bidi="ar-SA"/>
        </w:rPr>
        <w:t>upplaych</w:t>
      </w:r>
      <w:r w:rsidR="00C51CF8">
        <w:rPr>
          <w:rFonts w:ascii="Cambria" w:eastAsia="Cambria" w:hAnsi="Cambria" w:cs="Cambria"/>
          <w:sz w:val="24"/>
          <w:szCs w:val="24"/>
          <w:lang w:eastAsia="en-US" w:bidi="ar-SA"/>
        </w:rPr>
        <w:t>ai</w:t>
      </w:r>
      <w:r w:rsidRPr="005657A7" w:rsidR="005358A8">
        <w:rPr>
          <w:rFonts w:ascii="Cambria" w:eastAsia="Cambria" w:hAnsi="Cambria" w:cs="Cambria"/>
          <w:sz w:val="24"/>
          <w:szCs w:val="24"/>
          <w:lang w:eastAsia="en-US" w:bidi="ar-SA"/>
        </w:rPr>
        <w:t>n</w:t>
      </w:r>
      <w:r w:rsidRPr="005657A7" w:rsidR="005358A8">
        <w:rPr>
          <w:rFonts w:ascii="Cambria" w:eastAsia="Cambria" w:hAnsi="Cambria" w:cs="Cambria"/>
          <w:sz w:val="24"/>
          <w:szCs w:val="24"/>
          <w:lang w:eastAsia="en-US" w:bidi="ar-SA"/>
        </w:rPr>
        <w:t xml:space="preserve"> management for Stock related issues.  </w:t>
      </w:r>
    </w:p>
    <w:p w:rsidR="005358A8" w:rsidP="005657A7">
      <w:pPr>
        <w:pStyle w:val="Standard"/>
        <w:numPr>
          <w:ilvl w:val="0"/>
          <w:numId w:val="16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 w:rsidRPr="005657A7">
        <w:rPr>
          <w:rFonts w:ascii="Cambria" w:eastAsia="Cambria" w:hAnsi="Cambria" w:cs="Cambria"/>
          <w:sz w:val="24"/>
          <w:szCs w:val="24"/>
          <w:lang w:eastAsia="en-US" w:bidi="ar-SA"/>
        </w:rPr>
        <w:t xml:space="preserve">  Customer AR balance checking from SAP portal. </w:t>
      </w:r>
    </w:p>
    <w:p w:rsidR="005358A8" w:rsidP="00965A68">
      <w:pPr>
        <w:pStyle w:val="Standard"/>
        <w:numPr>
          <w:ilvl w:val="0"/>
          <w:numId w:val="16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Uses of transaction code on SAP:-</w:t>
      </w:r>
    </w:p>
    <w:p w:rsidR="00965A68" w:rsidP="00965A68">
      <w:pPr>
        <w:pStyle w:val="Standard"/>
        <w:ind w:left="1080"/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 xml:space="preserve">                   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FBL5N :</w:t>
      </w:r>
      <w:r>
        <w:rPr>
          <w:rFonts w:ascii="Cambria" w:eastAsia="Cambria" w:hAnsi="Cambria" w:cs="Cambria"/>
          <w:sz w:val="24"/>
          <w:szCs w:val="24"/>
          <w:lang w:eastAsia="en-US" w:bidi="ar-SA"/>
        </w:rPr>
        <w:t>- vendor payment status.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FBL3N:-</w:t>
      </w:r>
      <w:r w:rsidR="007630E4">
        <w:rPr>
          <w:rFonts w:ascii="Cambria" w:eastAsia="Cambria" w:hAnsi="Cambria" w:cs="Cambria"/>
          <w:sz w:val="24"/>
          <w:szCs w:val="24"/>
          <w:lang w:eastAsia="en-US" w:bidi="ar-SA"/>
        </w:rPr>
        <w:t xml:space="preserve"> Display GL account line item balance 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FBL1N:-</w:t>
      </w:r>
    </w:p>
    <w:p w:rsidR="0026582B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 xml:space="preserve">VF03:- display invoice &amp; download all </w:t>
      </w:r>
      <w:r>
        <w:rPr>
          <w:rFonts w:ascii="Cambria" w:eastAsia="Cambria" w:hAnsi="Cambria" w:cs="Cambria"/>
          <w:sz w:val="24"/>
          <w:szCs w:val="24"/>
          <w:lang w:eastAsia="en-US" w:bidi="ar-SA"/>
        </w:rPr>
        <w:t>formate</w:t>
      </w:r>
    </w:p>
    <w:p w:rsidR="007630E4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LS24:- Stock per material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MIRO:-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MIGO:-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ME21N:-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VAO1:-</w:t>
      </w:r>
      <w:r w:rsidR="007630E4">
        <w:rPr>
          <w:rFonts w:ascii="Cambria" w:eastAsia="Cambria" w:hAnsi="Cambria" w:cs="Cambria"/>
          <w:sz w:val="24"/>
          <w:szCs w:val="24"/>
          <w:lang w:eastAsia="en-US" w:bidi="ar-SA"/>
        </w:rPr>
        <w:t>create sales order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VA02:-</w:t>
      </w:r>
      <w:r w:rsidR="007630E4">
        <w:rPr>
          <w:rFonts w:ascii="Cambria" w:eastAsia="Cambria" w:hAnsi="Cambria" w:cs="Cambria"/>
          <w:sz w:val="24"/>
          <w:szCs w:val="24"/>
          <w:lang w:eastAsia="en-US" w:bidi="ar-SA"/>
        </w:rPr>
        <w:t xml:space="preserve">change sales order </w:t>
      </w:r>
    </w:p>
    <w:p w:rsidR="001F2E8B" w:rsidRPr="003C0700" w:rsidP="003C0700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 xml:space="preserve">VA02:-Display sales order </w:t>
      </w:r>
    </w:p>
    <w:p w:rsidR="007630E4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VA05N: list sales order overview</w:t>
      </w:r>
    </w:p>
    <w:p w:rsidR="007630E4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VA14L:- sales document blocked for delivery</w:t>
      </w:r>
    </w:p>
    <w:p w:rsidR="007630E4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/CCC</w:t>
      </w:r>
      <w:r>
        <w:rPr>
          <w:rFonts w:ascii="Cambria" w:eastAsia="Cambria" w:hAnsi="Cambria" w:cs="Cambria"/>
          <w:sz w:val="24"/>
          <w:szCs w:val="24"/>
          <w:lang w:eastAsia="en-US" w:bidi="ar-SA"/>
        </w:rPr>
        <w:t>/RD</w:t>
      </w:r>
      <w:r w:rsidR="001F2E8B">
        <w:rPr>
          <w:rFonts w:ascii="Cambria" w:eastAsia="Cambria" w:hAnsi="Cambria" w:cs="Cambria"/>
          <w:sz w:val="24"/>
          <w:szCs w:val="24"/>
          <w:lang w:eastAsia="en-US" w:bidi="ar-SA"/>
        </w:rPr>
        <w:t>OSD_SAL_MON:- sales monitoring r</w:t>
      </w:r>
      <w:r>
        <w:rPr>
          <w:rFonts w:ascii="Cambria" w:eastAsia="Cambria" w:hAnsi="Cambria" w:cs="Cambria"/>
          <w:sz w:val="24"/>
          <w:szCs w:val="24"/>
          <w:lang w:eastAsia="en-US" w:bidi="ar-SA"/>
        </w:rPr>
        <w:t>eport</w:t>
      </w:r>
    </w:p>
    <w:p w:rsidR="007630E4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/CCC</w:t>
      </w:r>
      <w:r>
        <w:rPr>
          <w:rFonts w:ascii="Cambria" w:eastAsia="Cambria" w:hAnsi="Cambria" w:cs="Cambria"/>
          <w:sz w:val="24"/>
          <w:szCs w:val="24"/>
          <w:lang w:eastAsia="en-US" w:bidi="ar-SA"/>
        </w:rPr>
        <w:t>/RDOSD_ORD_</w:t>
      </w:r>
      <w:r>
        <w:rPr>
          <w:rFonts w:ascii="Cambria" w:eastAsia="Cambria" w:hAnsi="Cambria" w:cs="Cambria"/>
          <w:sz w:val="24"/>
          <w:szCs w:val="24"/>
          <w:lang w:eastAsia="en-US" w:bidi="ar-SA"/>
        </w:rPr>
        <w:t>DWNLD</w:t>
      </w:r>
      <w:r>
        <w:rPr>
          <w:rFonts w:ascii="Cambria" w:eastAsia="Cambria" w:hAnsi="Cambria" w:cs="Cambria"/>
          <w:sz w:val="24"/>
          <w:szCs w:val="24"/>
          <w:lang w:eastAsia="en-US" w:bidi="ar-SA"/>
        </w:rPr>
        <w:t>:-</w:t>
      </w:r>
      <w:r>
        <w:rPr>
          <w:rFonts w:ascii="Cambria" w:eastAsia="Cambria" w:hAnsi="Cambria" w:cs="Cambria"/>
          <w:sz w:val="24"/>
          <w:szCs w:val="24"/>
          <w:lang w:eastAsia="en-US" w:bidi="ar-SA"/>
        </w:rPr>
        <w:t xml:space="preserve"> open order</w:t>
      </w:r>
      <w:r>
        <w:rPr>
          <w:rFonts w:ascii="Cambria" w:eastAsia="Cambria" w:hAnsi="Cambria" w:cs="Cambria"/>
          <w:sz w:val="24"/>
          <w:szCs w:val="24"/>
          <w:lang w:eastAsia="en-US" w:bidi="ar-SA"/>
        </w:rPr>
        <w:t xml:space="preserve"> </w:t>
      </w:r>
    </w:p>
    <w:p w:rsidR="001F2E8B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/CCC/RULEWM_ATP_STK:-</w:t>
      </w:r>
    </w:p>
    <w:p w:rsidR="001F2E8B" w:rsidRPr="001F2E8B" w:rsidP="001F2E8B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/CCC/RDFWM_STOCK_REP:- warehouse stock data</w:t>
      </w:r>
      <w:r w:rsidR="0026582B">
        <w:rPr>
          <w:rFonts w:ascii="Cambria" w:eastAsia="Cambria" w:hAnsi="Cambria" w:cs="Cambria"/>
          <w:sz w:val="24"/>
          <w:szCs w:val="24"/>
          <w:lang w:eastAsia="en-US" w:bidi="ar-SA"/>
        </w:rPr>
        <w:t xml:space="preserve"> 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MB52:-</w:t>
      </w:r>
      <w:r w:rsidR="00C44636">
        <w:rPr>
          <w:rFonts w:ascii="Cambria" w:eastAsia="Cambria" w:hAnsi="Cambria" w:cs="Cambria"/>
          <w:sz w:val="24"/>
          <w:szCs w:val="24"/>
          <w:lang w:eastAsia="en-US" w:bidi="ar-SA"/>
        </w:rPr>
        <w:t xml:space="preserve"> Stock De- Reservation </w:t>
      </w:r>
      <w:r w:rsidR="0026582B">
        <w:rPr>
          <w:rFonts w:ascii="Cambria" w:eastAsia="Cambria" w:hAnsi="Cambria" w:cs="Cambria"/>
          <w:sz w:val="24"/>
          <w:szCs w:val="24"/>
          <w:lang w:eastAsia="en-US" w:bidi="ar-SA"/>
        </w:rPr>
        <w:t>(warehouse stock of material )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MB5T:-</w:t>
      </w:r>
      <w:r w:rsidR="00C44636">
        <w:rPr>
          <w:rFonts w:ascii="Cambria" w:eastAsia="Cambria" w:hAnsi="Cambria" w:cs="Cambria"/>
          <w:sz w:val="24"/>
          <w:szCs w:val="24"/>
          <w:lang w:eastAsia="en-US" w:bidi="ar-SA"/>
        </w:rPr>
        <w:t>Git</w:t>
      </w:r>
      <w:r w:rsidR="00C44636">
        <w:rPr>
          <w:rFonts w:ascii="Cambria" w:eastAsia="Cambria" w:hAnsi="Cambria" w:cs="Cambria"/>
          <w:sz w:val="24"/>
          <w:szCs w:val="24"/>
          <w:lang w:eastAsia="en-US" w:bidi="ar-SA"/>
        </w:rPr>
        <w:t xml:space="preserve"> Stock checking</w:t>
      </w:r>
    </w:p>
    <w:p w:rsidR="001F2E8B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LX02:- warehouse stock data</w:t>
      </w:r>
    </w:p>
    <w:p w:rsidR="001F2E8B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 xml:space="preserve">MMBE:- material wise stock overview 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ME22N:-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F-32:-</w:t>
      </w:r>
    </w:p>
    <w:p w:rsidR="001F2E8B" w:rsidRPr="001F2E8B" w:rsidP="001F2E8B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VL02N:- Change Outbound delivery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VL01N:-</w:t>
      </w:r>
      <w:r w:rsidR="00C44636">
        <w:rPr>
          <w:rFonts w:ascii="Cambria" w:eastAsia="Cambria" w:hAnsi="Cambria" w:cs="Cambria"/>
          <w:sz w:val="24"/>
          <w:szCs w:val="24"/>
          <w:lang w:eastAsia="en-US" w:bidi="ar-SA"/>
        </w:rPr>
        <w:t>Create Outbound delivery</w:t>
      </w:r>
    </w:p>
    <w:p w:rsidR="0026582B" w:rsidRPr="0026582B" w:rsidP="0026582B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VL03N:-display Outbound delivery</w:t>
      </w:r>
    </w:p>
    <w:p w:rsidR="0026582B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>VL06O:- Outbound delivery monitor</w:t>
      </w:r>
    </w:p>
    <w:p w:rsidR="00965A68" w:rsidP="00965A68">
      <w:pPr>
        <w:pStyle w:val="Standard"/>
        <w:numPr>
          <w:ilvl w:val="0"/>
          <w:numId w:val="18"/>
        </w:numPr>
        <w:rPr>
          <w:rFonts w:ascii="Cambria" w:eastAsia="Cambria" w:hAnsi="Cambria" w:cs="Cambria"/>
          <w:sz w:val="24"/>
          <w:szCs w:val="24"/>
          <w:lang w:eastAsia="en-US" w:bidi="ar-SA"/>
        </w:rPr>
      </w:pPr>
      <w:r>
        <w:rPr>
          <w:rFonts w:ascii="Cambria" w:eastAsia="Cambria" w:hAnsi="Cambria" w:cs="Cambria"/>
          <w:sz w:val="24"/>
          <w:szCs w:val="24"/>
          <w:lang w:eastAsia="en-US" w:bidi="ar-SA"/>
        </w:rPr>
        <w:t xml:space="preserve">VL22:- who delete the out bond delivery  </w:t>
      </w: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1F2E8B" w:rsidP="001F2E8B">
      <w:pPr>
        <w:rPr>
          <w:rFonts w:ascii="Cambria" w:eastAsia="Cambria" w:hAnsi="Cambria" w:cs="Cambria"/>
          <w:b/>
          <w:sz w:val="22"/>
          <w:szCs w:val="22"/>
          <w:u w:val="single" w:color="000000"/>
        </w:rPr>
      </w:pPr>
    </w:p>
    <w:p w:rsidR="005555A9" w:rsidP="001F2E8B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  <w:u w:val="single" w:color="000000"/>
        </w:rPr>
        <w:t>Other Work</w:t>
      </w:r>
    </w:p>
    <w:p w:rsidR="005555A9" w:rsidRPr="002313D7" w:rsidP="002313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13D7">
        <w:rPr>
          <w:sz w:val="24"/>
          <w:szCs w:val="24"/>
        </w:rPr>
        <w:t>Team Work and Team Management</w:t>
      </w:r>
    </w:p>
    <w:p w:rsidR="005555A9" w:rsidRPr="002313D7" w:rsidP="002313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13D7">
        <w:rPr>
          <w:sz w:val="24"/>
          <w:szCs w:val="24"/>
        </w:rPr>
        <w:t>Installation and prepare manual for assignment</w:t>
      </w:r>
    </w:p>
    <w:p w:rsidR="005555A9" w:rsidRPr="002313D7" w:rsidP="002313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13D7">
        <w:rPr>
          <w:sz w:val="24"/>
          <w:szCs w:val="24"/>
        </w:rPr>
        <w:t>Research work and study for assignment</w:t>
      </w:r>
    </w:p>
    <w:p w:rsidR="005555A9" w:rsidRPr="002313D7" w:rsidP="002313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313D7">
        <w:rPr>
          <w:sz w:val="24"/>
          <w:szCs w:val="24"/>
        </w:rPr>
        <w:t>Client follow up</w:t>
      </w:r>
    </w:p>
    <w:p w:rsidR="003E52B6" w:rsidRPr="005555A9" w:rsidP="005555A9">
      <w:pPr>
        <w:rPr>
          <w:rFonts w:ascii="Cambria" w:eastAsia="Cambria" w:hAnsi="Cambria" w:cs="Cambria"/>
          <w:sz w:val="24"/>
          <w:szCs w:val="24"/>
        </w:rPr>
        <w:sectPr>
          <w:type w:val="continuous"/>
          <w:pgSz w:w="11920" w:h="16840"/>
          <w:pgMar w:top="560" w:right="920" w:bottom="280" w:left="1060" w:header="720" w:footer="720" w:gutter="0"/>
          <w:cols w:space="720"/>
        </w:sectPr>
      </w:pPr>
    </w:p>
    <w:p w:rsidR="003E52B6" w:rsidRPr="001F2E8B" w:rsidP="001F2E8B">
      <w:pPr>
        <w:spacing w:before="3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168275</wp:posOffset>
                </wp:positionH>
                <wp:positionV relativeFrom="page">
                  <wp:posOffset>202565</wp:posOffset>
                </wp:positionV>
                <wp:extent cx="6973570" cy="10100945"/>
                <wp:effectExtent l="0" t="0" r="0" b="0"/>
                <wp:wrapNone/>
                <wp:docPr id="107" name=" 1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73570" cy="10100945"/>
                          <a:chOff x="465" y="465"/>
                          <a:chExt cx="10982" cy="15907"/>
                        </a:xfrm>
                      </wpg:grpSpPr>
                      <wps:wsp xmlns:wps="http://schemas.microsoft.com/office/word/2010/wordprocessingShape">
                        <wps:cNvPr id="108" name=" 175"/>
                        <wps:cNvSpPr/>
                        <wps:spPr bwMode="auto">
                          <a:xfrm>
                            <a:off x="494" y="480"/>
                            <a:ext cx="0" cy="118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18"/>
                              <a:gd name="T2" fmla="+- 0 598 480"/>
                              <a:gd name="T3" fmla="*/ 598 h 11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18" stroke="1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9" name=" 176"/>
                        <wps:cNvSpPr/>
                        <wps:spPr bwMode="auto">
                          <a:xfrm>
                            <a:off x="480" y="494"/>
                            <a:ext cx="118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8"/>
                              <a:gd name="T2" fmla="+- 0 598 480"/>
                              <a:gd name="T3" fmla="*/ T2 w 11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18" stroke="1">
                                <a:moveTo>
                                  <a:pt x="0" y="0"/>
                                </a:move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0" name=" 177"/>
                        <wps:cNvSpPr/>
                        <wps:spPr bwMode="auto">
                          <a:xfrm>
                            <a:off x="539" y="509"/>
                            <a:ext cx="0" cy="89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89"/>
                              <a:gd name="T2" fmla="+- 0 598 509"/>
                              <a:gd name="T3" fmla="*/ 598 h 89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89" stroke="1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1" name=" 178"/>
                        <wps:cNvSpPr/>
                        <wps:spPr bwMode="auto">
                          <a:xfrm>
                            <a:off x="509" y="539"/>
                            <a:ext cx="89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89"/>
                              <a:gd name="T2" fmla="+- 0 598 509"/>
                              <a:gd name="T3" fmla="*/ T2 w 89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89" stroke="1"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2" name=" 179"/>
                        <wps:cNvSpPr/>
                        <wps:spPr bwMode="auto">
                          <a:xfrm>
                            <a:off x="598" y="494"/>
                            <a:ext cx="10716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11314 598"/>
                              <a:gd name="T3" fmla="*/ T2 w 1071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716" stroke="1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3" name=" 180"/>
                        <wps:cNvSpPr/>
                        <wps:spPr bwMode="auto">
                          <a:xfrm>
                            <a:off x="598" y="508"/>
                            <a:ext cx="10716" cy="62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570 508"/>
                              <a:gd name="T3" fmla="*/ 570 h 62"/>
                              <a:gd name="T4" fmla="+- 0 11314 598"/>
                              <a:gd name="T5" fmla="*/ T4 w 10716"/>
                              <a:gd name="T6" fmla="+- 0 570 508"/>
                              <a:gd name="T7" fmla="*/ 570 h 62"/>
                              <a:gd name="T8" fmla="+- 0 11314 598"/>
                              <a:gd name="T9" fmla="*/ T8 w 10716"/>
                              <a:gd name="T10" fmla="+- 0 508 508"/>
                              <a:gd name="T11" fmla="*/ 508 h 62"/>
                              <a:gd name="T12" fmla="+- 0 598 598"/>
                              <a:gd name="T13" fmla="*/ T12 w 10716"/>
                              <a:gd name="T14" fmla="+- 0 508 508"/>
                              <a:gd name="T15" fmla="*/ 508 h 62"/>
                              <a:gd name="T16" fmla="+- 0 598 598"/>
                              <a:gd name="T17" fmla="*/ T16 w 10716"/>
                              <a:gd name="T18" fmla="+- 0 570 508"/>
                              <a:gd name="T19" fmla="*/ 570 h 62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62" w="10716" stroke="1">
                                <a:moveTo>
                                  <a:pt x="0" y="62"/>
                                </a:moveTo>
                                <a:lnTo>
                                  <a:pt x="10716" y="62"/>
                                </a:lnTo>
                                <a:lnTo>
                                  <a:pt x="10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4" name=" 181"/>
                        <wps:cNvSpPr/>
                        <wps:spPr bwMode="auto">
                          <a:xfrm>
                            <a:off x="598" y="568"/>
                            <a:ext cx="10716" cy="3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599 568"/>
                              <a:gd name="T3" fmla="*/ 599 h 31"/>
                              <a:gd name="T4" fmla="+- 0 11314 598"/>
                              <a:gd name="T5" fmla="*/ T4 w 10716"/>
                              <a:gd name="T6" fmla="+- 0 599 568"/>
                              <a:gd name="T7" fmla="*/ 599 h 31"/>
                              <a:gd name="T8" fmla="+- 0 11314 598"/>
                              <a:gd name="T9" fmla="*/ T8 w 10716"/>
                              <a:gd name="T10" fmla="+- 0 568 568"/>
                              <a:gd name="T11" fmla="*/ 568 h 31"/>
                              <a:gd name="T12" fmla="+- 0 598 598"/>
                              <a:gd name="T13" fmla="*/ T12 w 10716"/>
                              <a:gd name="T14" fmla="+- 0 568 568"/>
                              <a:gd name="T15" fmla="*/ 568 h 31"/>
                              <a:gd name="T16" fmla="+- 0 598 598"/>
                              <a:gd name="T17" fmla="*/ T16 w 10716"/>
                              <a:gd name="T18" fmla="+- 0 599 568"/>
                              <a:gd name="T19" fmla="*/ 599 h 31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31" w="10716" stroke="1">
                                <a:moveTo>
                                  <a:pt x="0" y="31"/>
                                </a:moveTo>
                                <a:lnTo>
                                  <a:pt x="10716" y="31"/>
                                </a:lnTo>
                                <a:lnTo>
                                  <a:pt x="10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5" name=" 182"/>
                        <wps:cNvSpPr/>
                        <wps:spPr bwMode="auto">
                          <a:xfrm>
                            <a:off x="11417" y="480"/>
                            <a:ext cx="0" cy="118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18"/>
                              <a:gd name="T2" fmla="+- 0 598 480"/>
                              <a:gd name="T3" fmla="*/ 598 h 11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18" stroke="1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6" name=" 183"/>
                        <wps:cNvSpPr/>
                        <wps:spPr bwMode="auto">
                          <a:xfrm>
                            <a:off x="11314" y="494"/>
                            <a:ext cx="118" cy="0"/>
                          </a:xfrm>
                          <a:custGeom>
                            <a:avLst/>
                            <a:gdLst>
                              <a:gd name="T0" fmla="+- 0 11314 11314"/>
                              <a:gd name="T1" fmla="*/ T0 w 118"/>
                              <a:gd name="T2" fmla="+- 0 11431 11314"/>
                              <a:gd name="T3" fmla="*/ T2 w 11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18" stroke="1">
                                <a:moveTo>
                                  <a:pt x="0" y="0"/>
                                </a:moveTo>
                                <a:lnTo>
                                  <a:pt x="11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7" name=" 184"/>
                        <wps:cNvSpPr/>
                        <wps:spPr bwMode="auto">
                          <a:xfrm>
                            <a:off x="11372" y="509"/>
                            <a:ext cx="0" cy="89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89"/>
                              <a:gd name="T2" fmla="+- 0 598 509"/>
                              <a:gd name="T3" fmla="*/ 598 h 89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89" stroke="1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8" name=" 185"/>
                        <wps:cNvSpPr/>
                        <wps:spPr bwMode="auto">
                          <a:xfrm>
                            <a:off x="11314" y="539"/>
                            <a:ext cx="89" cy="0"/>
                          </a:xfrm>
                          <a:custGeom>
                            <a:avLst/>
                            <a:gdLst>
                              <a:gd name="T0" fmla="+- 0 11314 11314"/>
                              <a:gd name="T1" fmla="*/ T0 w 89"/>
                              <a:gd name="T2" fmla="+- 0 11402 11314"/>
                              <a:gd name="T3" fmla="*/ T2 w 89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89" stroke="1">
                                <a:moveTo>
                                  <a:pt x="0" y="0"/>
                                </a:moveTo>
                                <a:lnTo>
                                  <a:pt x="88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19" name=" 186"/>
                        <wps:cNvSpPr/>
                        <wps:spPr bwMode="auto">
                          <a:xfrm>
                            <a:off x="494" y="598"/>
                            <a:ext cx="0" cy="1564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598 h 15641"/>
                              <a:gd name="T2" fmla="+- 0 16238 598"/>
                              <a:gd name="T3" fmla="*/ 16238 h 15641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41" stroke="1">
                                <a:moveTo>
                                  <a:pt x="0" y="0"/>
                                </a:moveTo>
                                <a:lnTo>
                                  <a:pt x="0" y="1564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0" name=" 187"/>
                        <wps:cNvSpPr/>
                        <wps:spPr bwMode="auto">
                          <a:xfrm>
                            <a:off x="539" y="598"/>
                            <a:ext cx="0" cy="1564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598 h 15641"/>
                              <a:gd name="T2" fmla="+- 0 16238 598"/>
                              <a:gd name="T3" fmla="*/ 16238 h 15641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41" stroke="1">
                                <a:moveTo>
                                  <a:pt x="0" y="0"/>
                                </a:moveTo>
                                <a:lnTo>
                                  <a:pt x="0" y="1564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1" name=" 188"/>
                        <wps:cNvSpPr/>
                        <wps:spPr bwMode="auto">
                          <a:xfrm>
                            <a:off x="583" y="569"/>
                            <a:ext cx="0" cy="15698"/>
                          </a:xfrm>
                          <a:custGeom>
                            <a:avLst/>
                            <a:gdLst>
                              <a:gd name="T0" fmla="+- 0 569 569"/>
                              <a:gd name="T1" fmla="*/ 569 h 15698"/>
                              <a:gd name="T2" fmla="+- 0 16267 569"/>
                              <a:gd name="T3" fmla="*/ 16267 h 1569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98" stroke="1">
                                <a:moveTo>
                                  <a:pt x="0" y="0"/>
                                </a:moveTo>
                                <a:lnTo>
                                  <a:pt x="0" y="1569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2" name=" 189"/>
                        <wps:cNvSpPr/>
                        <wps:spPr bwMode="auto">
                          <a:xfrm>
                            <a:off x="11417" y="598"/>
                            <a:ext cx="0" cy="1564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598 h 15641"/>
                              <a:gd name="T2" fmla="+- 0 16238 598"/>
                              <a:gd name="T3" fmla="*/ 16238 h 15641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41" stroke="1">
                                <a:moveTo>
                                  <a:pt x="0" y="0"/>
                                </a:moveTo>
                                <a:lnTo>
                                  <a:pt x="0" y="1564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3" name=" 190"/>
                        <wps:cNvSpPr/>
                        <wps:spPr bwMode="auto">
                          <a:xfrm>
                            <a:off x="11372" y="598"/>
                            <a:ext cx="0" cy="15641"/>
                          </a:xfrm>
                          <a:custGeom>
                            <a:avLst/>
                            <a:gdLst>
                              <a:gd name="T0" fmla="+- 0 598 598"/>
                              <a:gd name="T1" fmla="*/ 598 h 15641"/>
                              <a:gd name="T2" fmla="+- 0 16238 598"/>
                              <a:gd name="T3" fmla="*/ 16238 h 15641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41" stroke="1">
                                <a:moveTo>
                                  <a:pt x="0" y="0"/>
                                </a:moveTo>
                                <a:lnTo>
                                  <a:pt x="0" y="1564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4" name=" 191"/>
                        <wps:cNvSpPr/>
                        <wps:spPr bwMode="auto">
                          <a:xfrm>
                            <a:off x="11328" y="569"/>
                            <a:ext cx="0" cy="15698"/>
                          </a:xfrm>
                          <a:custGeom>
                            <a:avLst/>
                            <a:gdLst>
                              <a:gd name="T0" fmla="+- 0 569 569"/>
                              <a:gd name="T1" fmla="*/ 569 h 15698"/>
                              <a:gd name="T2" fmla="+- 0 16267 569"/>
                              <a:gd name="T3" fmla="*/ 16267 h 1569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5698" stroke="1">
                                <a:moveTo>
                                  <a:pt x="0" y="0"/>
                                </a:moveTo>
                                <a:lnTo>
                                  <a:pt x="0" y="1569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5" name=" 192"/>
                        <wps:cNvSpPr/>
                        <wps:spPr bwMode="auto">
                          <a:xfrm>
                            <a:off x="494" y="16238"/>
                            <a:ext cx="0" cy="118"/>
                          </a:xfrm>
                          <a:custGeom>
                            <a:avLst/>
                            <a:gdLst>
                              <a:gd name="T0" fmla="+- 0 16238 16238"/>
                              <a:gd name="T1" fmla="*/ 16238 h 118"/>
                              <a:gd name="T2" fmla="+- 0 16356 16238"/>
                              <a:gd name="T3" fmla="*/ 16356 h 11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18" stroke="1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6" name=" 193"/>
                        <wps:cNvSpPr/>
                        <wps:spPr bwMode="auto">
                          <a:xfrm>
                            <a:off x="480" y="16342"/>
                            <a:ext cx="118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8"/>
                              <a:gd name="T2" fmla="+- 0 598 480"/>
                              <a:gd name="T3" fmla="*/ T2 w 11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18" stroke="1">
                                <a:moveTo>
                                  <a:pt x="0" y="0"/>
                                </a:moveTo>
                                <a:lnTo>
                                  <a:pt x="11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7" name=" 194"/>
                        <wps:cNvSpPr/>
                        <wps:spPr bwMode="auto">
                          <a:xfrm>
                            <a:off x="539" y="16238"/>
                            <a:ext cx="0" cy="89"/>
                          </a:xfrm>
                          <a:custGeom>
                            <a:avLst/>
                            <a:gdLst>
                              <a:gd name="T0" fmla="+- 0 16238 16238"/>
                              <a:gd name="T1" fmla="*/ 16238 h 89"/>
                              <a:gd name="T2" fmla="+- 0 16327 16238"/>
                              <a:gd name="T3" fmla="*/ 16327 h 89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89" stroke="1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8" name=" 195"/>
                        <wps:cNvSpPr/>
                        <wps:spPr bwMode="auto">
                          <a:xfrm>
                            <a:off x="509" y="16297"/>
                            <a:ext cx="89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89"/>
                              <a:gd name="T2" fmla="+- 0 598 509"/>
                              <a:gd name="T3" fmla="*/ T2 w 89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89" stroke="1"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9" name=" 196"/>
                        <wps:cNvSpPr/>
                        <wps:spPr bwMode="auto">
                          <a:xfrm>
                            <a:off x="598" y="16342"/>
                            <a:ext cx="10716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11314 598"/>
                              <a:gd name="T3" fmla="*/ T2 w 1071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716" stroke="1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0" name=" 197"/>
                        <wps:cNvSpPr/>
                        <wps:spPr bwMode="auto">
                          <a:xfrm>
                            <a:off x="598" y="16297"/>
                            <a:ext cx="10716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11314 598"/>
                              <a:gd name="T3" fmla="*/ T2 w 1071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716" stroke="1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1" name=" 198"/>
                        <wps:cNvSpPr/>
                        <wps:spPr bwMode="auto">
                          <a:xfrm>
                            <a:off x="598" y="16253"/>
                            <a:ext cx="10716" cy="0"/>
                          </a:xfrm>
                          <a:custGeom>
                            <a:avLst/>
                            <a:gdLst>
                              <a:gd name="T0" fmla="+- 0 598 598"/>
                              <a:gd name="T1" fmla="*/ T0 w 10716"/>
                              <a:gd name="T2" fmla="+- 0 11314 598"/>
                              <a:gd name="T3" fmla="*/ T2 w 10716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0716" stroke="1">
                                <a:moveTo>
                                  <a:pt x="0" y="0"/>
                                </a:moveTo>
                                <a:lnTo>
                                  <a:pt x="1071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2" name=" 199"/>
                        <wps:cNvSpPr/>
                        <wps:spPr bwMode="auto">
                          <a:xfrm>
                            <a:off x="11417" y="16238"/>
                            <a:ext cx="0" cy="118"/>
                          </a:xfrm>
                          <a:custGeom>
                            <a:avLst/>
                            <a:gdLst>
                              <a:gd name="T0" fmla="+- 0 16238 16238"/>
                              <a:gd name="T1" fmla="*/ 16238 h 118"/>
                              <a:gd name="T2" fmla="+- 0 16356 16238"/>
                              <a:gd name="T3" fmla="*/ 16356 h 118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118" stroke="1">
                                <a:moveTo>
                                  <a:pt x="0" y="0"/>
                                </a:moveTo>
                                <a:lnTo>
                                  <a:pt x="0" y="118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3" name=" 200"/>
                        <wps:cNvSpPr/>
                        <wps:spPr bwMode="auto">
                          <a:xfrm>
                            <a:off x="11314" y="16342"/>
                            <a:ext cx="118" cy="0"/>
                          </a:xfrm>
                          <a:custGeom>
                            <a:avLst/>
                            <a:gdLst>
                              <a:gd name="T0" fmla="+- 0 11314 11314"/>
                              <a:gd name="T1" fmla="*/ T0 w 118"/>
                              <a:gd name="T2" fmla="+- 0 11431 11314"/>
                              <a:gd name="T3" fmla="*/ T2 w 118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118" stroke="1">
                                <a:moveTo>
                                  <a:pt x="0" y="0"/>
                                </a:moveTo>
                                <a:lnTo>
                                  <a:pt x="11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4" name=" 201"/>
                        <wps:cNvSpPr/>
                        <wps:spPr bwMode="auto">
                          <a:xfrm>
                            <a:off x="11372" y="16238"/>
                            <a:ext cx="0" cy="89"/>
                          </a:xfrm>
                          <a:custGeom>
                            <a:avLst/>
                            <a:gdLst>
                              <a:gd name="T0" fmla="+- 0 16238 16238"/>
                              <a:gd name="T1" fmla="*/ 16238 h 89"/>
                              <a:gd name="T2" fmla="+- 0 16327 16238"/>
                              <a:gd name="T3" fmla="*/ 16327 h 89"/>
                            </a:gdLst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fill="norm" h="89" stroke="1">
                                <a:moveTo>
                                  <a:pt x="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5" name=" 202"/>
                        <wps:cNvSpPr/>
                        <wps:spPr bwMode="auto">
                          <a:xfrm>
                            <a:off x="11314" y="16297"/>
                            <a:ext cx="89" cy="0"/>
                          </a:xfrm>
                          <a:custGeom>
                            <a:avLst/>
                            <a:gdLst>
                              <a:gd name="T0" fmla="+- 0 11314 11314"/>
                              <a:gd name="T1" fmla="*/ T0 w 89"/>
                              <a:gd name="T2" fmla="+- 0 11402 11314"/>
                              <a:gd name="T3" fmla="*/ T2 w 89"/>
                            </a:gdLst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fill="norm" w="89" stroke="1">
                                <a:moveTo>
                                  <a:pt x="0" y="0"/>
                                </a:moveTo>
                                <a:lnTo>
                                  <a:pt x="88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5F5F5F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74" o:spid="_x0000_s1129" style="width:549.1pt;height:795.35pt;margin-top:15.95pt;margin-left:13.25pt;mso-position-horizontal-relative:page;mso-position-vertical-relative:page;position:absolute;z-index:-251639808" coordorigin="465,465" coordsize="10982,15907">
                <v:shape id=" 175" o:spid="_x0000_s1130" style="width:0;height:118;left:494;mso-wrap-style:square;position:absolute;top:480;visibility:visible;v-text-anchor:top" coordsize="0,118" path="m,l,118e" filled="f" strokeweight="1.54pt">
                  <v:path arrowok="t" o:connecttype="custom" o:connectlocs="0,480;0,598" o:connectangles="0,0"/>
                </v:shape>
                <v:shape id=" 176" o:spid="_x0000_s1131" style="width:118;height:0;left:480;mso-wrap-style:square;position:absolute;top:494;visibility:visible;v-text-anchor:top" coordsize="118,0" path="m,l118,e" filled="f" strokeweight="1.54pt">
                  <v:path arrowok="t" o:connecttype="custom" o:connectlocs="0,0;118,0" o:connectangles="0,0"/>
                </v:shape>
                <v:shape id=" 177" o:spid="_x0000_s1132" style="width:0;height:89;left:539;mso-wrap-style:square;position:absolute;top:509;visibility:visible;v-text-anchor:top" coordsize="0,89" path="m,l,89e" filled="f" strokecolor="#5f5f5f" strokeweight="3.1pt">
                  <v:path arrowok="t" o:connecttype="custom" o:connectlocs="0,509;0,598" o:connectangles="0,0"/>
                </v:shape>
                <v:shape id=" 178" o:spid="_x0000_s1133" style="width:89;height:0;left:509;mso-wrap-style:square;position:absolute;top:539;visibility:visible;v-text-anchor:top" coordsize="89,0" path="m,l89,e" filled="f" strokecolor="#5f5f5f" strokeweight="3.1pt">
                  <v:path arrowok="t" o:connecttype="custom" o:connectlocs="0,0;89,0" o:connectangles="0,0"/>
                </v:shape>
                <v:shape id=" 179" o:spid="_x0000_s1134" style="width:10716;height:0;left:598;mso-wrap-style:square;position:absolute;top:494;visibility:visible;v-text-anchor:top" coordsize="10716,0" path="m,l10716,e" filled="f" strokeweight="1.54pt">
                  <v:path arrowok="t" o:connecttype="custom" o:connectlocs="0,0;10716,0" o:connectangles="0,0"/>
                </v:shape>
                <v:shape id=" 180" o:spid="_x0000_s1135" style="width:10716;height:62;left:598;mso-wrap-style:square;position:absolute;top:508;visibility:visible;v-text-anchor:top" coordsize="10716,62" path="m,62l10716,62l10716,,,,,62xe" fillcolor="#5f5f5f" stroked="f">
                  <v:path arrowok="t" o:connecttype="custom" o:connectlocs="0,570;10716,570;10716,508;0,508;0,570" o:connectangles="0,0,0,0,0"/>
                </v:shape>
                <v:shape id=" 181" o:spid="_x0000_s1136" style="width:10716;height:31;left:598;mso-wrap-style:square;position:absolute;top:568;visibility:visible;v-text-anchor:top" coordsize="10716,31" path="m,31l10716,31l10716,,,,,31xe" fillcolor="silver" stroked="f">
                  <v:path arrowok="t" o:connecttype="custom" o:connectlocs="0,599;10716,599;10716,568;0,568;0,599" o:connectangles="0,0,0,0,0"/>
                </v:shape>
                <v:shape id=" 182" o:spid="_x0000_s1137" style="width:0;height:118;left:11417;mso-wrap-style:square;position:absolute;top:480;visibility:visible;v-text-anchor:top" coordsize="0,118" path="m,l,118e" filled="f" strokeweight="1.54pt">
                  <v:path arrowok="t" o:connecttype="custom" o:connectlocs="0,480;0,598" o:connectangles="0,0"/>
                </v:shape>
                <v:shape id=" 183" o:spid="_x0000_s1138" style="width:118;height:0;left:11314;mso-wrap-style:square;position:absolute;top:494;visibility:visible;v-text-anchor:top" coordsize="118,0" path="m,l117,e" filled="f" strokeweight="1.54pt">
                  <v:path arrowok="t" o:connecttype="custom" o:connectlocs="0,0;117,0" o:connectangles="0,0"/>
                </v:shape>
                <v:shape id=" 184" o:spid="_x0000_s1139" style="width:0;height:89;left:11372;mso-wrap-style:square;position:absolute;top:509;visibility:visible;v-text-anchor:top" coordsize="0,89" path="m,l,89e" filled="f" strokecolor="#5f5f5f" strokeweight="3.1pt">
                  <v:path arrowok="t" o:connecttype="custom" o:connectlocs="0,509;0,598" o:connectangles="0,0"/>
                </v:shape>
                <v:shape id=" 185" o:spid="_x0000_s1140" style="width:89;height:0;left:11314;mso-wrap-style:square;position:absolute;top:539;visibility:visible;v-text-anchor:top" coordsize="89,0" path="m,l88,e" filled="f" strokecolor="#5f5f5f" strokeweight="3.1pt">
                  <v:path arrowok="t" o:connecttype="custom" o:connectlocs="0,0;88,0" o:connectangles="0,0"/>
                </v:shape>
                <v:shape id=" 186" o:spid="_x0000_s1141" style="width:0;height:15641;left:494;mso-wrap-style:square;position:absolute;top:598;visibility:visible;v-text-anchor:top" coordsize="0,15641" path="m,l,15640e" filled="f" strokeweight="1.54pt">
                  <v:path arrowok="t" o:connecttype="custom" o:connectlocs="0,598;0,16238" o:connectangles="0,0"/>
                </v:shape>
                <v:shape id=" 187" o:spid="_x0000_s1142" style="width:0;height:15641;left:539;mso-wrap-style:square;position:absolute;top:598;visibility:visible;v-text-anchor:top" coordsize="0,15641" path="m,l,15640e" filled="f" strokecolor="#5f5f5f" strokeweight="3.1pt">
                  <v:path arrowok="t" o:connecttype="custom" o:connectlocs="0,598;0,16238" o:connectangles="0,0"/>
                </v:shape>
                <v:shape id=" 188" o:spid="_x0000_s1143" style="width:0;height:15698;left:583;mso-wrap-style:square;position:absolute;top:569;visibility:visible;v-text-anchor:top" coordsize="0,15698" path="m,l,15698e" filled="f" strokecolor="silver" strokeweight="1.54pt">
                  <v:path arrowok="t" o:connecttype="custom" o:connectlocs="0,569;0,16267" o:connectangles="0,0"/>
                </v:shape>
                <v:shape id=" 189" o:spid="_x0000_s1144" style="width:0;height:15641;left:11417;mso-wrap-style:square;position:absolute;top:598;visibility:visible;v-text-anchor:top" coordsize="0,15641" path="m,l,15640e" filled="f" strokeweight="1.54pt">
                  <v:path arrowok="t" o:connecttype="custom" o:connectlocs="0,598;0,16238" o:connectangles="0,0"/>
                </v:shape>
                <v:shape id=" 190" o:spid="_x0000_s1145" style="width:0;height:15641;left:11372;mso-wrap-style:square;position:absolute;top:598;visibility:visible;v-text-anchor:top" coordsize="0,15641" path="m,l,15640e" filled="f" strokecolor="#5f5f5f" strokeweight="3.1pt">
                  <v:path arrowok="t" o:connecttype="custom" o:connectlocs="0,598;0,16238" o:connectangles="0,0"/>
                </v:shape>
                <v:shape id=" 191" o:spid="_x0000_s1146" style="width:0;height:15698;left:11328;mso-wrap-style:square;position:absolute;top:569;visibility:visible;v-text-anchor:top" coordsize="0,15698" path="m,l,15698e" filled="f" strokecolor="silver" strokeweight="1.54pt">
                  <v:path arrowok="t" o:connecttype="custom" o:connectlocs="0,569;0,16267" o:connectangles="0,0"/>
                </v:shape>
                <v:shape id=" 192" o:spid="_x0000_s1147" style="width:0;height:118;left:494;mso-wrap-style:square;position:absolute;top:16238;visibility:visible;v-text-anchor:top" coordsize="0,118" path="m,l,118e" filled="f" strokeweight="1.54pt">
                  <v:path arrowok="t" o:connecttype="custom" o:connectlocs="0,16238;0,16356" o:connectangles="0,0"/>
                </v:shape>
                <v:shape id=" 193" o:spid="_x0000_s1148" style="width:118;height:0;left:480;mso-wrap-style:square;position:absolute;top:16342;visibility:visible;v-text-anchor:top" coordsize="118,0" path="m,l118,e" filled="f" strokeweight="1.54pt">
                  <v:path arrowok="t" o:connecttype="custom" o:connectlocs="0,0;118,0" o:connectangles="0,0"/>
                </v:shape>
                <v:shape id=" 194" o:spid="_x0000_s1149" style="width:0;height:89;left:539;mso-wrap-style:square;position:absolute;top:16238;visibility:visible;v-text-anchor:top" coordsize="0,89" path="m,l,89e" filled="f" strokecolor="#5f5f5f" strokeweight="3.1pt">
                  <v:path arrowok="t" o:connecttype="custom" o:connectlocs="0,16238;0,16327" o:connectangles="0,0"/>
                </v:shape>
                <v:shape id=" 195" o:spid="_x0000_s1150" style="width:89;height:0;left:509;mso-wrap-style:square;position:absolute;top:16297;visibility:visible;v-text-anchor:top" coordsize="89,0" path="m,l89,e" filled="f" strokecolor="#5f5f5f" strokeweight="3.1pt">
                  <v:path arrowok="t" o:connecttype="custom" o:connectlocs="0,0;89,0" o:connectangles="0,0"/>
                </v:shape>
                <v:shape id=" 196" o:spid="_x0000_s1151" style="width:10716;height:0;left:598;mso-wrap-style:square;position:absolute;top:16342;visibility:visible;v-text-anchor:top" coordsize="10716,0" path="m,l10716,e" filled="f" strokeweight="1.54pt">
                  <v:path arrowok="t" o:connecttype="custom" o:connectlocs="0,0;10716,0" o:connectangles="0,0"/>
                </v:shape>
                <v:shape id=" 197" o:spid="_x0000_s1152" style="width:10716;height:0;left:598;mso-wrap-style:square;position:absolute;top:16297;visibility:visible;v-text-anchor:top" coordsize="10716,0" path="m,l10716,e" filled="f" strokecolor="#5f5f5f" strokeweight="3.1pt">
                  <v:path arrowok="t" o:connecttype="custom" o:connectlocs="0,0;10716,0" o:connectangles="0,0"/>
                </v:shape>
                <v:shape id=" 198" o:spid="_x0000_s1153" style="width:10716;height:0;left:598;mso-wrap-style:square;position:absolute;top:16253;visibility:visible;v-text-anchor:top" coordsize="10716,0" path="m,l10716,e" filled="f" strokecolor="silver" strokeweight="1.54pt">
                  <v:path arrowok="t" o:connecttype="custom" o:connectlocs="0,0;10716,0" o:connectangles="0,0"/>
                </v:shape>
                <v:shape id=" 199" o:spid="_x0000_s1154" style="width:0;height:118;left:11417;mso-wrap-style:square;position:absolute;top:16238;visibility:visible;v-text-anchor:top" coordsize="0,118" path="m,l,118e" filled="f" strokeweight="1.54pt">
                  <v:path arrowok="t" o:connecttype="custom" o:connectlocs="0,16238;0,16356" o:connectangles="0,0"/>
                </v:shape>
                <v:shape id=" 200" o:spid="_x0000_s1155" style="width:118;height:0;left:11314;mso-wrap-style:square;position:absolute;top:16342;visibility:visible;v-text-anchor:top" coordsize="118,0" path="m,l117,e" filled="f" strokeweight="1.54pt">
                  <v:path arrowok="t" o:connecttype="custom" o:connectlocs="0,0;117,0" o:connectangles="0,0"/>
                </v:shape>
                <v:shape id=" 201" o:spid="_x0000_s1156" style="width:0;height:89;left:11372;mso-wrap-style:square;position:absolute;top:16238;visibility:visible;v-text-anchor:top" coordsize="0,89" path="m,l,89e" filled="f" strokecolor="#5f5f5f" strokeweight="3.1pt">
                  <v:path arrowok="t" o:connecttype="custom" o:connectlocs="0,16238;0,16327" o:connectangles="0,0"/>
                </v:shape>
                <v:shape id=" 202" o:spid="_x0000_s1157" style="width:89;height:0;left:11314;mso-wrap-style:square;position:absolute;top:16297;visibility:visible;v-text-anchor:top" coordsize="89,0" path="m,l88,e" filled="f" strokecolor="#5f5f5f" strokeweight="3.1pt">
                  <v:path arrowok="t" o:connecttype="custom" o:connectlocs="0,0;88,0" o:connectangles="0,0"/>
                </v:shape>
              </v:group>
            </w:pict>
          </mc:Fallback>
        </mc:AlternateContent>
      </w:r>
    </w:p>
    <w:p w:rsidR="003E52B6" w:rsidP="001F2E8B">
      <w:pPr>
        <w:spacing w:before="23"/>
        <w:ind w:left="3795" w:right="3803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w w:val="99"/>
          <w:sz w:val="26"/>
          <w:szCs w:val="26"/>
        </w:rPr>
        <w:t>AREA</w:t>
      </w:r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w w:val="99"/>
          <w:sz w:val="26"/>
          <w:szCs w:val="26"/>
        </w:rPr>
        <w:t>of</w:t>
      </w:r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w w:val="99"/>
          <w:sz w:val="26"/>
          <w:szCs w:val="26"/>
        </w:rPr>
        <w:t>INTEREST</w:t>
      </w:r>
    </w:p>
    <w:p w:rsidR="003E52B6">
      <w:pPr>
        <w:spacing w:before="52" w:line="240" w:lineRule="exact"/>
        <w:ind w:left="376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i/>
          <w:position w:val="-1"/>
          <w:sz w:val="22"/>
          <w:szCs w:val="22"/>
        </w:rPr>
        <w:t>Reporting and Analyzing                   Compliance Management                             Team Management</w:t>
      </w:r>
    </w:p>
    <w:p w:rsidR="003E52B6">
      <w:pPr>
        <w:spacing w:before="10" w:line="220" w:lineRule="exact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1515110</wp:posOffset>
                </wp:positionV>
                <wp:extent cx="6228715" cy="287655"/>
                <wp:effectExtent l="0" t="0" r="635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28715" cy="287655"/>
                          <a:chOff x="1140" y="2386"/>
                          <a:chExt cx="9724" cy="305"/>
                        </a:xfrm>
                      </wpg:grpSpPr>
                      <wps:wsp xmlns:wps="http://schemas.microsoft.com/office/word/2010/wordprocessingShape">
                        <wps:cNvPr id="2" name=" 3"/>
                        <wps:cNvSpPr/>
                        <wps:spPr bwMode="auto">
                          <a:xfrm>
                            <a:off x="1140" y="2386"/>
                            <a:ext cx="9724" cy="305"/>
                          </a:xfrm>
                          <a:custGeom>
                            <a:avLst/>
                            <a:gdLst>
                              <a:gd name="T0" fmla="+- 0 1140 1140"/>
                              <a:gd name="T1" fmla="*/ T0 w 9724"/>
                              <a:gd name="T2" fmla="+- 0 2691 2386"/>
                              <a:gd name="T3" fmla="*/ 2691 h 305"/>
                              <a:gd name="T4" fmla="+- 0 10865 1140"/>
                              <a:gd name="T5" fmla="*/ T4 w 9724"/>
                              <a:gd name="T6" fmla="+- 0 2691 2386"/>
                              <a:gd name="T7" fmla="*/ 2691 h 305"/>
                              <a:gd name="T8" fmla="+- 0 10865 1140"/>
                              <a:gd name="T9" fmla="*/ T8 w 9724"/>
                              <a:gd name="T10" fmla="+- 0 2386 2386"/>
                              <a:gd name="T11" fmla="*/ 2386 h 305"/>
                              <a:gd name="T12" fmla="+- 0 1140 1140"/>
                              <a:gd name="T13" fmla="*/ T12 w 9724"/>
                              <a:gd name="T14" fmla="+- 0 2386 2386"/>
                              <a:gd name="T15" fmla="*/ 2386 h 305"/>
                              <a:gd name="T16" fmla="+- 0 1140 1140"/>
                              <a:gd name="T17" fmla="*/ T16 w 9724"/>
                              <a:gd name="T18" fmla="+- 0 2691 2386"/>
                              <a:gd name="T19" fmla="*/ 2691 h 30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305" w="9724" stroke="1">
                                <a:moveTo>
                                  <a:pt x="0" y="305"/>
                                </a:moveTo>
                                <a:lnTo>
                                  <a:pt x="9725" y="305"/>
                                </a:lnTo>
                                <a:lnTo>
                                  <a:pt x="9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" o:spid="_x0000_s1158" style="width:490.45pt;height:22.65pt;margin-top:119.3pt;margin-left:57pt;mso-position-horizontal-relative:page;mso-position-vertical-relative:page;position:absolute;z-index:-251641856" coordorigin="1140,2386" coordsize="9724,305">
                <v:shape id=" 3" o:spid="_x0000_s1159" style="width:9724;height:305;left:1140;mso-wrap-style:square;position:absolute;top:2386;visibility:visible;v-text-anchor:top" coordsize="9724,305" path="m,305l9725,305l9725,,,,,305xe" fillcolor="#e6e6e6" stroked="f">
                  <v:path arrowok="t" o:connecttype="custom" o:connectlocs="0,2691;9725,2691;9725,2386;0,2386;0,2691" o:connectangles="0,0,0,0,0"/>
                </v:shape>
              </v:group>
            </w:pict>
          </mc:Fallback>
        </mc:AlternateContent>
      </w:r>
    </w:p>
    <w:p w:rsidR="003E52B6">
      <w:pPr>
        <w:spacing w:before="23"/>
        <w:ind w:left="4014" w:right="4020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w w:val="99"/>
          <w:sz w:val="26"/>
          <w:szCs w:val="26"/>
        </w:rPr>
        <w:t>Computer</w:t>
      </w:r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w w:val="99"/>
          <w:sz w:val="26"/>
          <w:szCs w:val="26"/>
        </w:rPr>
        <w:t>Skill</w:t>
      </w:r>
    </w:p>
    <w:p w:rsidR="003E52B6">
      <w:pPr>
        <w:tabs>
          <w:tab w:val="left" w:pos="820"/>
        </w:tabs>
        <w:spacing w:before="4" w:line="280" w:lineRule="exact"/>
        <w:ind w:left="829" w:right="81" w:hanging="360"/>
        <w:rPr>
          <w:rFonts w:ascii="Cambria" w:eastAsia="Cambria" w:hAnsi="Cambria" w:cs="Cambria"/>
          <w:sz w:val="24"/>
          <w:szCs w:val="24"/>
        </w:rPr>
      </w:pPr>
      <w:r>
        <w:tab/>
      </w:r>
      <w:r>
        <w:rPr>
          <w:rFonts w:ascii="Cambria" w:eastAsia="Cambria" w:hAnsi="Cambria" w:cs="Cambria"/>
          <w:sz w:val="24"/>
          <w:szCs w:val="24"/>
        </w:rPr>
        <w:t>Worked in a fully computerized environment with minimum paper work aware about normal day to day hardware and software issue occurring in corporate environments.</w:t>
      </w:r>
    </w:p>
    <w:p w:rsidR="007A5D5D">
      <w:pPr>
        <w:spacing w:line="260" w:lineRule="exact"/>
        <w:ind w:left="469"/>
        <w:rPr>
          <w:rFonts w:ascii="Cambria" w:eastAsia="Cambria" w:hAnsi="Cambria" w:cs="Cambria"/>
          <w:sz w:val="24"/>
          <w:szCs w:val="24"/>
        </w:rPr>
      </w:pPr>
      <w:r>
        <w:t xml:space="preserve">    </w:t>
      </w:r>
      <w:r>
        <w:rPr>
          <w:rFonts w:ascii="Cambria" w:eastAsia="Cambria" w:hAnsi="Cambria" w:cs="Cambria"/>
          <w:sz w:val="24"/>
          <w:szCs w:val="24"/>
        </w:rPr>
        <w:t xml:space="preserve">Work oppressively on </w:t>
      </w:r>
    </w:p>
    <w:p w:rsidR="00B47FC4">
      <w:pPr>
        <w:spacing w:line="260" w:lineRule="exact"/>
        <w:ind w:left="469"/>
        <w:rPr>
          <w:rFonts w:ascii="Cambria" w:eastAsia="Cambria" w:hAnsi="Cambria" w:cs="Cambria"/>
          <w:sz w:val="24"/>
          <w:szCs w:val="24"/>
        </w:rPr>
      </w:pPr>
    </w:p>
    <w:p w:rsidR="003E52B6" w:rsidP="007A5D5D">
      <w:pPr>
        <w:pStyle w:val="ListParagraph"/>
        <w:numPr>
          <w:ilvl w:val="0"/>
          <w:numId w:val="13"/>
        </w:numPr>
        <w:spacing w:line="260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MS Excel &amp; Word</w:t>
      </w:r>
    </w:p>
    <w:p w:rsidR="007A5D5D" w:rsidP="007A5D5D">
      <w:pPr>
        <w:pStyle w:val="ListParagraph"/>
        <w:numPr>
          <w:ilvl w:val="0"/>
          <w:numId w:val="13"/>
        </w:numPr>
        <w:spacing w:line="260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Tally.0.9</w:t>
      </w:r>
    </w:p>
    <w:p w:rsidR="007A5D5D" w:rsidP="005358A8">
      <w:pPr>
        <w:pStyle w:val="ListParagraph"/>
        <w:numPr>
          <w:ilvl w:val="0"/>
          <w:numId w:val="13"/>
        </w:numPr>
        <w:spacing w:line="260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SAP FICO,SD</w:t>
      </w:r>
    </w:p>
    <w:p w:rsidR="005358A8" w:rsidRPr="005358A8" w:rsidP="005358A8">
      <w:pPr>
        <w:pStyle w:val="ListParagraph"/>
        <w:numPr>
          <w:ilvl w:val="0"/>
          <w:numId w:val="13"/>
        </w:numPr>
        <w:spacing w:line="260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SFDC</w:t>
      </w:r>
    </w:p>
    <w:p w:rsidR="00555E47" w:rsidP="007A5D5D">
      <w:pPr>
        <w:pStyle w:val="ListParagraph"/>
        <w:numPr>
          <w:ilvl w:val="0"/>
          <w:numId w:val="13"/>
        </w:numPr>
        <w:spacing w:line="260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TMS</w:t>
      </w:r>
    </w:p>
    <w:p w:rsidR="005358A8" w:rsidP="007A5D5D">
      <w:pPr>
        <w:pStyle w:val="ListParagraph"/>
        <w:numPr>
          <w:ilvl w:val="0"/>
          <w:numId w:val="13"/>
        </w:numPr>
        <w:spacing w:line="260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RHYTHMFLOW</w:t>
      </w:r>
    </w:p>
    <w:p w:rsidR="005358A8" w:rsidP="007A5D5D">
      <w:pPr>
        <w:pStyle w:val="ListParagraph"/>
        <w:numPr>
          <w:ilvl w:val="0"/>
          <w:numId w:val="13"/>
        </w:numPr>
        <w:spacing w:line="260" w:lineRule="exac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ZIRA</w:t>
      </w:r>
    </w:p>
    <w:p w:rsidR="00B47FC4" w:rsidRPr="007A5D5D" w:rsidP="00B47FC4">
      <w:pPr>
        <w:pStyle w:val="ListParagraph"/>
        <w:spacing w:line="260" w:lineRule="exact"/>
        <w:ind w:left="1189"/>
        <w:rPr>
          <w:rFonts w:ascii="Cambria" w:eastAsia="Cambria" w:hAnsi="Cambria" w:cs="Cambria"/>
          <w:sz w:val="24"/>
          <w:szCs w:val="24"/>
        </w:rPr>
      </w:pPr>
    </w:p>
    <w:p w:rsidR="003E52B6" w:rsidP="007A5D5D">
      <w:pPr>
        <w:spacing w:line="280" w:lineRule="exact"/>
        <w:ind w:left="469"/>
        <w:rPr>
          <w:rFonts w:ascii="Cambria" w:eastAsia="Cambria" w:hAnsi="Cambria" w:cs="Cambria"/>
          <w:sz w:val="24"/>
          <w:szCs w:val="24"/>
        </w:rPr>
      </w:pPr>
      <w:r>
        <w:t xml:space="preserve">    </w:t>
      </w:r>
      <w:r w:rsidR="00D87304">
        <w:rPr>
          <w:rFonts w:ascii="Cambria" w:eastAsia="Cambria" w:hAnsi="Cambria" w:cs="Cambria"/>
          <w:sz w:val="24"/>
          <w:szCs w:val="24"/>
        </w:rPr>
        <w:t xml:space="preserve">Internet (Average </w:t>
      </w:r>
      <w:r>
        <w:rPr>
          <w:rFonts w:ascii="Cambria" w:eastAsia="Cambria" w:hAnsi="Cambria" w:cs="Cambria"/>
          <w:sz w:val="24"/>
          <w:szCs w:val="24"/>
        </w:rPr>
        <w:t>working Knowledge of Net).</w:t>
      </w:r>
    </w:p>
    <w:p w:rsidR="006D131C" w:rsidRPr="007A5D5D" w:rsidP="007A5D5D">
      <w:pPr>
        <w:spacing w:before="42" w:line="260" w:lineRule="exact"/>
        <w:ind w:left="469"/>
        <w:rPr>
          <w:rFonts w:ascii="Cambria" w:eastAsia="Cambria" w:hAnsi="Cambria" w:cs="Cambria"/>
          <w:position w:val="-1"/>
          <w:sz w:val="24"/>
          <w:szCs w:val="24"/>
        </w:rPr>
      </w:pPr>
      <w:r>
        <w:rPr>
          <w:position w:val="-1"/>
        </w:rPr>
        <w:t xml:space="preserve">    </w:t>
      </w:r>
      <w:r w:rsidR="005358A8">
        <w:rPr>
          <w:rFonts w:ascii="Cambria" w:eastAsia="Cambria" w:hAnsi="Cambria" w:cs="Cambria"/>
          <w:position w:val="-1"/>
          <w:sz w:val="24"/>
          <w:szCs w:val="24"/>
        </w:rPr>
        <w:t>12</w:t>
      </w:r>
      <w:r w:rsidR="007A5D5D">
        <w:rPr>
          <w:rFonts w:ascii="Cambria" w:eastAsia="Cambria" w:hAnsi="Cambria" w:cs="Cambria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months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 Computer Training fr</w:t>
      </w:r>
      <w:r w:rsidR="00BB2CDF">
        <w:rPr>
          <w:rFonts w:ascii="Cambria" w:eastAsia="Cambria" w:hAnsi="Cambria" w:cs="Cambria"/>
          <w:position w:val="-1"/>
          <w:sz w:val="24"/>
          <w:szCs w:val="24"/>
        </w:rPr>
        <w:t xml:space="preserve">om </w:t>
      </w:r>
      <w:r w:rsidR="00D87304">
        <w:rPr>
          <w:rFonts w:ascii="Cambria" w:eastAsia="Cambria" w:hAnsi="Cambria" w:cs="Cambria"/>
          <w:position w:val="-1"/>
          <w:sz w:val="24"/>
          <w:szCs w:val="24"/>
        </w:rPr>
        <w:t>Bhara</w:t>
      </w:r>
      <w:r w:rsidRPr="00BB2CDF" w:rsidR="00BB2CDF">
        <w:rPr>
          <w:rFonts w:ascii="Cambria" w:eastAsia="Cambria" w:hAnsi="Cambria" w:cs="Cambria"/>
          <w:position w:val="-1"/>
          <w:sz w:val="24"/>
          <w:szCs w:val="24"/>
        </w:rPr>
        <w:t>t</w:t>
      </w:r>
      <w:r w:rsidR="00D87304">
        <w:rPr>
          <w:rFonts w:ascii="Cambria" w:eastAsia="Cambria" w:hAnsi="Cambria" w:cs="Cambria"/>
          <w:position w:val="-1"/>
          <w:sz w:val="24"/>
          <w:szCs w:val="24"/>
        </w:rPr>
        <w:t>iya</w:t>
      </w:r>
      <w:r w:rsidR="00D87304">
        <w:rPr>
          <w:rFonts w:ascii="Cambria" w:eastAsia="Cambria" w:hAnsi="Cambria" w:cs="Cambria"/>
          <w:position w:val="-1"/>
          <w:sz w:val="24"/>
          <w:szCs w:val="24"/>
        </w:rPr>
        <w:t xml:space="preserve"> Academy </w:t>
      </w:r>
      <w:r>
        <w:rPr>
          <w:rFonts w:ascii="Cambria" w:eastAsia="Cambria" w:hAnsi="Cambria" w:cs="Cambria"/>
          <w:position w:val="-1"/>
          <w:sz w:val="24"/>
          <w:szCs w:val="24"/>
        </w:rPr>
        <w:t>of</w:t>
      </w:r>
      <w:r w:rsidR="00D87304">
        <w:rPr>
          <w:rFonts w:ascii="Cambria" w:eastAsia="Cambria" w:hAnsi="Cambria" w:cs="Cambria"/>
          <w:position w:val="-1"/>
          <w:sz w:val="24"/>
          <w:szCs w:val="24"/>
        </w:rPr>
        <w:t xml:space="preserve"> Linguistics and communication OF 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 India</w:t>
      </w:r>
      <w:r w:rsidR="00B75490">
        <w:rPr>
          <w:rFonts w:ascii="Cambria" w:eastAsia="Cambria" w:hAnsi="Cambria" w:cs="Cambria"/>
          <w:position w:val="-1"/>
          <w:sz w:val="24"/>
          <w:szCs w:val="24"/>
        </w:rPr>
        <w:t xml:space="preserve"> (</w:t>
      </w:r>
      <w:r w:rsidR="00D87304">
        <w:rPr>
          <w:rFonts w:ascii="Cambria" w:eastAsia="Cambria" w:hAnsi="Cambria" w:cs="Cambria"/>
          <w:position w:val="-1"/>
          <w:sz w:val="24"/>
          <w:szCs w:val="24"/>
        </w:rPr>
        <w:t xml:space="preserve">Bangalore </w:t>
      </w:r>
      <w:r w:rsidR="005358A8">
        <w:rPr>
          <w:rFonts w:ascii="Cambria" w:eastAsia="Cambria" w:hAnsi="Cambria" w:cs="Cambria"/>
          <w:position w:val="-1"/>
          <w:sz w:val="24"/>
          <w:szCs w:val="24"/>
        </w:rPr>
        <w:t>(</w:t>
      </w:r>
      <w:r w:rsidR="00D87304">
        <w:rPr>
          <w:rFonts w:ascii="Cambria" w:eastAsia="Cambria" w:hAnsi="Cambria" w:cs="Cambria"/>
          <w:position w:val="-1"/>
          <w:sz w:val="24"/>
          <w:szCs w:val="24"/>
        </w:rPr>
        <w:t>karnataka</w:t>
      </w:r>
      <w:r w:rsidR="00B75490">
        <w:rPr>
          <w:rFonts w:ascii="Cambria" w:eastAsia="Cambria" w:hAnsi="Cambria" w:cs="Cambria"/>
          <w:position w:val="-1"/>
          <w:sz w:val="24"/>
          <w:szCs w:val="24"/>
        </w:rPr>
        <w:t>).</w:t>
      </w:r>
    </w:p>
    <w:p w:rsidR="003E52B6">
      <w:pPr>
        <w:spacing w:before="2" w:line="160" w:lineRule="exact"/>
        <w:rPr>
          <w:sz w:val="16"/>
          <w:szCs w:val="16"/>
        </w:rPr>
      </w:pPr>
    </w:p>
    <w:p w:rsidR="003E52B6">
      <w:pPr>
        <w:spacing w:line="200" w:lineRule="exact"/>
      </w:pPr>
    </w:p>
    <w:p w:rsidR="005B117D">
      <w:pPr>
        <w:spacing w:before="23"/>
        <w:ind w:left="3399" w:right="3409"/>
        <w:jc w:val="center"/>
        <w:rPr>
          <w:rFonts w:ascii="Cambria" w:eastAsia="Cambria" w:hAnsi="Cambria" w:cs="Cambria"/>
          <w:b/>
          <w:i/>
          <w:w w:val="99"/>
          <w:sz w:val="26"/>
          <w:szCs w:val="26"/>
        </w:rPr>
      </w:pPr>
    </w:p>
    <w:p w:rsidR="003E52B6">
      <w:pPr>
        <w:spacing w:before="23"/>
        <w:ind w:left="3399" w:right="3409"/>
        <w:jc w:val="center"/>
        <w:rPr>
          <w:rFonts w:ascii="Cambria" w:eastAsia="Cambria" w:hAnsi="Cambria" w:cs="Cambria"/>
          <w:b/>
          <w:i/>
          <w:w w:val="99"/>
          <w:sz w:val="26"/>
          <w:szCs w:val="26"/>
        </w:rPr>
      </w:pPr>
      <w:r>
        <w:rPr>
          <w:rFonts w:ascii="Cambria" w:eastAsia="Cambria" w:hAnsi="Cambria" w:cs="Cambria"/>
          <w:b/>
          <w:i/>
          <w:w w:val="99"/>
          <w:sz w:val="26"/>
          <w:szCs w:val="26"/>
        </w:rPr>
        <w:t>PERSONAL</w:t>
      </w:r>
      <w:r>
        <w:rPr>
          <w:rFonts w:ascii="Cambria" w:eastAsia="Cambria" w:hAnsi="Cambria" w:cs="Cambria"/>
          <w:b/>
          <w:i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w w:val="99"/>
          <w:sz w:val="26"/>
          <w:szCs w:val="26"/>
        </w:rPr>
        <w:t>INFORMATION</w:t>
      </w:r>
    </w:p>
    <w:p w:rsidR="005B117D">
      <w:pPr>
        <w:spacing w:before="23"/>
        <w:ind w:left="3399" w:right="3409"/>
        <w:jc w:val="center"/>
        <w:rPr>
          <w:rFonts w:ascii="Cambria" w:eastAsia="Cambria" w:hAnsi="Cambria" w:cs="Cambria"/>
          <w:sz w:val="26"/>
          <w:szCs w:val="26"/>
        </w:rPr>
      </w:pPr>
    </w:p>
    <w:p w:rsidR="003E52B6" w:rsidP="004251AF">
      <w:pPr>
        <w:spacing w:before="52"/>
        <w:ind w:left="215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Mother’s Name          Father’s Name            Nick Name               Date of Birth                   </w:t>
      </w:r>
      <w:r>
        <w:rPr>
          <w:rFonts w:ascii="Cambria" w:eastAsia="Cambria" w:hAnsi="Cambria" w:cs="Cambria"/>
          <w:b/>
          <w:sz w:val="22"/>
          <w:szCs w:val="22"/>
        </w:rPr>
        <w:t>Birth</w:t>
      </w:r>
      <w:r>
        <w:rPr>
          <w:rFonts w:ascii="Cambria" w:eastAsia="Cambria" w:hAnsi="Cambria" w:cs="Cambria"/>
          <w:b/>
          <w:sz w:val="22"/>
          <w:szCs w:val="22"/>
        </w:rPr>
        <w:t xml:space="preserve"> Place</w:t>
      </w:r>
    </w:p>
    <w:p w:rsidR="003E52B6" w:rsidP="004251AF">
      <w:pPr>
        <w:spacing w:before="1" w:line="240" w:lineRule="exact"/>
        <w:ind w:right="89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cstheme="minorHAnsi"/>
          <w:i/>
          <w:iCs/>
          <w:sz w:val="24"/>
          <w:szCs w:val="24"/>
        </w:rPr>
        <w:t>RAHEMA BIBI</w:t>
      </w:r>
      <w:r w:rsidR="006D131C">
        <w:rPr>
          <w:rFonts w:ascii="Cambria" w:eastAsia="Cambria" w:hAnsi="Cambria" w:cs="Cambria"/>
          <w:position w:val="-1"/>
          <w:sz w:val="22"/>
          <w:szCs w:val="22"/>
        </w:rPr>
        <w:t xml:space="preserve">           </w:t>
      </w:r>
      <w:r>
        <w:rPr>
          <w:rFonts w:ascii="Cambria" w:eastAsia="Cambria" w:hAnsi="Cambria" w:cs="Cambria"/>
          <w:position w:val="-1"/>
          <w:sz w:val="22"/>
          <w:szCs w:val="22"/>
        </w:rPr>
        <w:t>(</w:t>
      </w:r>
      <w:r>
        <w:rPr>
          <w:rFonts w:cstheme="minorHAnsi"/>
          <w:i/>
          <w:iCs/>
          <w:sz w:val="24"/>
          <w:szCs w:val="24"/>
        </w:rPr>
        <w:t>LT</w:t>
      </w:r>
      <w:r>
        <w:rPr>
          <w:rFonts w:cstheme="minorHAnsi"/>
          <w:i/>
          <w:iCs/>
          <w:sz w:val="24"/>
          <w:szCs w:val="24"/>
        </w:rPr>
        <w:t>)SK</w:t>
      </w:r>
      <w:r>
        <w:rPr>
          <w:rFonts w:cstheme="minorHAnsi"/>
          <w:i/>
          <w:iCs/>
          <w:sz w:val="24"/>
          <w:szCs w:val="24"/>
        </w:rPr>
        <w:t xml:space="preserve"> MD IBRAHIM</w:t>
      </w:r>
      <w:r w:rsidR="006D131C">
        <w:rPr>
          <w:rFonts w:cstheme="minorHAnsi"/>
          <w:i/>
          <w:iCs/>
          <w:sz w:val="24"/>
          <w:szCs w:val="24"/>
        </w:rPr>
        <w:t xml:space="preserve">  </w:t>
      </w:r>
      <w:r w:rsidR="00D000E5">
        <w:rPr>
          <w:rFonts w:cstheme="minorHAnsi"/>
          <w:i/>
          <w:iCs/>
          <w:sz w:val="24"/>
          <w:szCs w:val="24"/>
        </w:rPr>
        <w:t xml:space="preserve">      </w:t>
      </w:r>
      <w:r w:rsidR="006D131C">
        <w:rPr>
          <w:rFonts w:cstheme="minorHAnsi"/>
          <w:i/>
          <w:iCs/>
          <w:sz w:val="24"/>
          <w:szCs w:val="24"/>
        </w:rPr>
        <w:t xml:space="preserve">  </w:t>
      </w:r>
      <w:r w:rsidR="0098625C">
        <w:rPr>
          <w:rFonts w:cstheme="minorHAnsi"/>
          <w:i/>
          <w:iCs/>
          <w:sz w:val="24"/>
          <w:szCs w:val="24"/>
        </w:rPr>
        <w:t>(</w:t>
      </w:r>
      <w:r>
        <w:rPr>
          <w:rFonts w:cstheme="minorHAnsi"/>
          <w:i/>
          <w:iCs/>
          <w:sz w:val="24"/>
          <w:szCs w:val="24"/>
        </w:rPr>
        <w:t>NIAZ</w:t>
      </w:r>
      <w:r w:rsidR="0098625C">
        <w:rPr>
          <w:rFonts w:cstheme="minorHAnsi"/>
          <w:i/>
          <w:iCs/>
          <w:sz w:val="24"/>
          <w:szCs w:val="24"/>
        </w:rPr>
        <w:t>)</w:t>
      </w:r>
      <w:r w:rsidR="006D131C">
        <w:rPr>
          <w:rFonts w:cstheme="minorHAnsi"/>
          <w:i/>
          <w:iCs/>
          <w:sz w:val="24"/>
          <w:szCs w:val="24"/>
        </w:rPr>
        <w:t xml:space="preserve">            </w:t>
      </w:r>
      <w:r w:rsidR="004251AF">
        <w:rPr>
          <w:rFonts w:ascii="Cambria" w:eastAsia="Cambria" w:hAnsi="Cambria" w:cs="Cambria"/>
          <w:position w:val="-1"/>
          <w:sz w:val="22"/>
          <w:szCs w:val="22"/>
        </w:rPr>
        <w:t xml:space="preserve">      </w:t>
      </w:r>
      <w:r>
        <w:rPr>
          <w:rFonts w:ascii="Cambria" w:eastAsia="Cambria" w:hAnsi="Cambria" w:cs="Cambria"/>
          <w:position w:val="-1"/>
          <w:sz w:val="22"/>
          <w:szCs w:val="22"/>
        </w:rPr>
        <w:t>18</w:t>
      </w:r>
      <w:r w:rsidR="00086A87">
        <w:rPr>
          <w:rFonts w:ascii="Cambria" w:eastAsia="Cambria" w:hAnsi="Cambria" w:cs="Cambria"/>
          <w:w w:val="99"/>
          <w:position w:val="4"/>
          <w:sz w:val="14"/>
          <w:szCs w:val="14"/>
        </w:rPr>
        <w:t>th</w:t>
      </w:r>
      <w:r w:rsidR="00086A87">
        <w:rPr>
          <w:rFonts w:ascii="Cambria" w:eastAsia="Cambria" w:hAnsi="Cambria" w:cs="Cambria"/>
          <w:position w:val="4"/>
          <w:sz w:val="14"/>
          <w:szCs w:val="14"/>
        </w:rPr>
        <w:t xml:space="preserve">  </w:t>
      </w:r>
      <w:r>
        <w:rPr>
          <w:rFonts w:ascii="Cambria" w:eastAsia="Cambria" w:hAnsi="Cambria" w:cs="Cambria"/>
          <w:position w:val="-1"/>
          <w:sz w:val="22"/>
          <w:szCs w:val="22"/>
        </w:rPr>
        <w:t>MAY, 1992</w:t>
      </w:r>
      <w:r w:rsidR="00086A87">
        <w:rPr>
          <w:rFonts w:ascii="Cambria" w:eastAsia="Cambria" w:hAnsi="Cambria" w:cs="Cambria"/>
          <w:position w:val="-1"/>
          <w:sz w:val="22"/>
          <w:szCs w:val="22"/>
        </w:rPr>
        <w:t xml:space="preserve">       </w:t>
      </w:r>
      <w:r w:rsidR="00D000E5">
        <w:rPr>
          <w:rFonts w:ascii="Cambria" w:eastAsia="Cambria" w:hAnsi="Cambria" w:cs="Cambria"/>
          <w:position w:val="-1"/>
          <w:sz w:val="22"/>
          <w:szCs w:val="22"/>
        </w:rPr>
        <w:t xml:space="preserve">          </w:t>
      </w:r>
      <w:r w:rsidR="00086A87">
        <w:rPr>
          <w:rFonts w:ascii="Cambria" w:eastAsia="Cambria" w:hAnsi="Cambria" w:cs="Cambria"/>
          <w:position w:val="-1"/>
          <w:sz w:val="22"/>
          <w:szCs w:val="22"/>
        </w:rPr>
        <w:t xml:space="preserve"> </w:t>
      </w:r>
      <w:r w:rsidR="006D131C">
        <w:rPr>
          <w:rFonts w:ascii="Cambria" w:eastAsia="Cambria" w:hAnsi="Cambria" w:cs="Cambria"/>
          <w:position w:val="-1"/>
          <w:sz w:val="22"/>
          <w:szCs w:val="22"/>
        </w:rPr>
        <w:t>Bhadrak</w:t>
      </w:r>
    </w:p>
    <w:p w:rsidR="003E52B6" w:rsidP="004251AF">
      <w:pPr>
        <w:tabs>
          <w:tab w:val="left" w:pos="8830"/>
        </w:tabs>
        <w:spacing w:before="4" w:line="260" w:lineRule="exact"/>
        <w:jc w:val="center"/>
        <w:rPr>
          <w:sz w:val="26"/>
          <w:szCs w:val="26"/>
        </w:rPr>
      </w:pPr>
      <w:r>
        <w:rPr>
          <w:rFonts w:ascii="Cambria" w:eastAsia="Cambria" w:hAnsi="Cambria" w:cs="Cambria"/>
          <w:position w:val="-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</w:t>
      </w:r>
      <w:r w:rsidR="00D000E5">
        <w:rPr>
          <w:rFonts w:ascii="Cambria" w:eastAsia="Cambria" w:hAnsi="Cambria" w:cs="Cambria"/>
          <w:position w:val="-1"/>
          <w:sz w:val="22"/>
          <w:szCs w:val="22"/>
        </w:rPr>
        <w:t>(ODISHA)</w:t>
      </w:r>
    </w:p>
    <w:p w:rsidR="005B117D">
      <w:pPr>
        <w:spacing w:before="23"/>
        <w:ind w:left="4412" w:right="4418"/>
        <w:jc w:val="center"/>
        <w:rPr>
          <w:rFonts w:ascii="Cambria" w:eastAsia="Cambria" w:hAnsi="Cambria" w:cs="Cambria"/>
          <w:b/>
          <w:w w:val="99"/>
          <w:sz w:val="26"/>
          <w:szCs w:val="26"/>
        </w:rPr>
      </w:pPr>
    </w:p>
    <w:p w:rsidR="003E52B6">
      <w:pPr>
        <w:spacing w:before="23"/>
        <w:ind w:left="4412" w:right="4418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w w:val="99"/>
          <w:sz w:val="26"/>
          <w:szCs w:val="26"/>
        </w:rPr>
        <w:t>Hobbies</w:t>
      </w:r>
    </w:p>
    <w:p w:rsidR="003E52B6">
      <w:pPr>
        <w:spacing w:before="54" w:line="240" w:lineRule="exact"/>
        <w:ind w:left="390" w:right="583"/>
        <w:jc w:val="center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i/>
          <w:position w:val="-1"/>
          <w:sz w:val="22"/>
          <w:szCs w:val="22"/>
        </w:rPr>
        <w:t xml:space="preserve">Reading </w:t>
      </w:r>
      <w:r w:rsidR="005358A8">
        <w:rPr>
          <w:rFonts w:ascii="Cambria" w:eastAsia="Cambria" w:hAnsi="Cambria" w:cs="Cambria"/>
          <w:i/>
          <w:position w:val="-1"/>
          <w:sz w:val="22"/>
          <w:szCs w:val="22"/>
        </w:rPr>
        <w:t xml:space="preserve">news article from online </w:t>
      </w:r>
      <w:r>
        <w:rPr>
          <w:rFonts w:ascii="Cambria" w:eastAsia="Cambria" w:hAnsi="Cambria" w:cs="Cambria"/>
          <w:i/>
          <w:position w:val="-1"/>
          <w:sz w:val="22"/>
          <w:szCs w:val="22"/>
        </w:rPr>
        <w:t xml:space="preserve"> </w:t>
      </w:r>
      <w:r w:rsidR="00086A87">
        <w:rPr>
          <w:rFonts w:ascii="Cambria" w:eastAsia="Cambria" w:hAnsi="Cambria" w:cs="Cambria"/>
          <w:i/>
          <w:position w:val="-1"/>
          <w:sz w:val="22"/>
          <w:szCs w:val="22"/>
        </w:rPr>
        <w:t xml:space="preserve">        </w:t>
      </w:r>
      <w:r w:rsidR="005358A8">
        <w:rPr>
          <w:rFonts w:ascii="Cambria" w:eastAsia="Cambria" w:hAnsi="Cambria" w:cs="Cambria"/>
          <w:i/>
          <w:position w:val="-1"/>
          <w:sz w:val="22"/>
          <w:szCs w:val="22"/>
        </w:rPr>
        <w:t xml:space="preserve">                    </w:t>
      </w:r>
      <w:r>
        <w:rPr>
          <w:rFonts w:ascii="Cambria" w:eastAsia="Cambria" w:hAnsi="Cambria" w:cs="Cambria"/>
          <w:i/>
          <w:position w:val="-1"/>
          <w:sz w:val="22"/>
          <w:szCs w:val="22"/>
        </w:rPr>
        <w:t xml:space="preserve">Playing Cricket </w:t>
      </w:r>
      <w:r w:rsidR="00086A87">
        <w:rPr>
          <w:rFonts w:ascii="Cambria" w:eastAsia="Cambria" w:hAnsi="Cambria" w:cs="Cambria"/>
          <w:i/>
          <w:position w:val="-1"/>
          <w:sz w:val="22"/>
          <w:szCs w:val="22"/>
        </w:rPr>
        <w:t xml:space="preserve">                            Make More Social Relation</w:t>
      </w:r>
    </w:p>
    <w:p w:rsidR="003E52B6">
      <w:pPr>
        <w:spacing w:line="200" w:lineRule="exact"/>
      </w:pPr>
    </w:p>
    <w:p w:rsidR="003E52B6">
      <w:pPr>
        <w:spacing w:line="200" w:lineRule="exact"/>
      </w:pPr>
    </w:p>
    <w:p w:rsidR="003E52B6">
      <w:pPr>
        <w:spacing w:line="200" w:lineRule="exact"/>
      </w:pPr>
    </w:p>
    <w:p w:rsidR="003E52B6">
      <w:pPr>
        <w:spacing w:line="200" w:lineRule="exact"/>
      </w:pPr>
    </w:p>
    <w:p w:rsidR="003E52B6">
      <w:pPr>
        <w:spacing w:before="6" w:line="240" w:lineRule="exact"/>
        <w:rPr>
          <w:sz w:val="24"/>
          <w:szCs w:val="24"/>
        </w:rPr>
      </w:pPr>
    </w:p>
    <w:p w:rsidR="00FE38C5">
      <w:pPr>
        <w:spacing w:before="26"/>
        <w:ind w:left="109"/>
        <w:rPr>
          <w:rFonts w:ascii="Cambria" w:eastAsia="Cambria" w:hAnsi="Cambria" w:cs="Cambria"/>
          <w:sz w:val="24"/>
          <w:szCs w:val="24"/>
        </w:rPr>
      </w:pPr>
    </w:p>
    <w:p w:rsidR="00125FAD">
      <w:pPr>
        <w:spacing w:before="26"/>
        <w:ind w:left="109"/>
        <w:rPr>
          <w:rFonts w:ascii="Cambria" w:eastAsia="Cambria" w:hAnsi="Cambria" w:cs="Cambria"/>
          <w:sz w:val="24"/>
          <w:szCs w:val="24"/>
        </w:rPr>
      </w:pPr>
    </w:p>
    <w:p w:rsidR="00125FAD" w:rsidRPr="00125FAD">
      <w:pPr>
        <w:spacing w:before="26"/>
        <w:ind w:left="109"/>
        <w:rPr>
          <w:rFonts w:ascii="Cambria" w:eastAsia="Cambria" w:hAnsi="Cambria" w:cs="Cambria"/>
          <w:b/>
          <w:sz w:val="24"/>
          <w:szCs w:val="24"/>
        </w:rPr>
      </w:pPr>
      <w:r w:rsidRPr="00125FAD">
        <w:rPr>
          <w:rFonts w:ascii="Cambria" w:eastAsia="Cambria" w:hAnsi="Cambria" w:cs="Cambria"/>
          <w:b/>
          <w:sz w:val="24"/>
          <w:szCs w:val="24"/>
        </w:rPr>
        <w:t>Permanent Address:</w:t>
      </w:r>
    </w:p>
    <w:p w:rsidR="00125FAD">
      <w:pPr>
        <w:spacing w:before="26"/>
        <w:ind w:left="109"/>
        <w:rPr>
          <w:rFonts w:ascii="Cambria" w:eastAsia="Cambria" w:hAnsi="Cambria" w:cs="Cambria"/>
          <w:sz w:val="24"/>
          <w:szCs w:val="24"/>
        </w:rPr>
      </w:pPr>
    </w:p>
    <w:p w:rsidR="00125FAD">
      <w:pPr>
        <w:spacing w:before="26"/>
        <w:ind w:left="10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Father’s Name: </w:t>
      </w:r>
      <w:r w:rsidR="005358A8">
        <w:rPr>
          <w:rFonts w:ascii="Cambria" w:eastAsia="Cambria" w:hAnsi="Cambria" w:cs="Cambria"/>
          <w:sz w:val="24"/>
          <w:szCs w:val="24"/>
        </w:rPr>
        <w:t xml:space="preserve">late </w:t>
      </w:r>
      <w:r w:rsidR="005358A8">
        <w:rPr>
          <w:rFonts w:ascii="Cambria" w:eastAsia="Cambria" w:hAnsi="Cambria" w:cs="Cambria"/>
          <w:sz w:val="24"/>
          <w:szCs w:val="24"/>
        </w:rPr>
        <w:t>Sk</w:t>
      </w:r>
      <w:r w:rsidR="005358A8">
        <w:rPr>
          <w:rFonts w:ascii="Cambria" w:eastAsia="Cambria" w:hAnsi="Cambria" w:cs="Cambria"/>
          <w:sz w:val="24"/>
          <w:szCs w:val="24"/>
        </w:rPr>
        <w:t xml:space="preserve"> </w:t>
      </w:r>
      <w:r w:rsidR="005358A8">
        <w:rPr>
          <w:rFonts w:ascii="Cambria" w:eastAsia="Cambria" w:hAnsi="Cambria" w:cs="Cambria"/>
          <w:sz w:val="24"/>
          <w:szCs w:val="24"/>
        </w:rPr>
        <w:t>Md</w:t>
      </w:r>
      <w:r w:rsidR="005358A8">
        <w:rPr>
          <w:rFonts w:ascii="Cambria" w:eastAsia="Cambria" w:hAnsi="Cambria" w:cs="Cambria"/>
          <w:sz w:val="24"/>
          <w:szCs w:val="24"/>
        </w:rPr>
        <w:t xml:space="preserve"> Ibrahim</w:t>
      </w:r>
    </w:p>
    <w:p w:rsidR="00125FAD">
      <w:pPr>
        <w:spacing w:before="26"/>
        <w:ind w:left="10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At-Mira </w:t>
      </w:r>
      <w:r>
        <w:rPr>
          <w:rFonts w:ascii="Cambria" w:eastAsia="Cambria" w:hAnsi="Cambria" w:cs="Cambria"/>
          <w:sz w:val="24"/>
          <w:szCs w:val="24"/>
        </w:rPr>
        <w:t>M</w:t>
      </w:r>
      <w:r w:rsidR="005358A8">
        <w:rPr>
          <w:rFonts w:ascii="Cambria" w:eastAsia="Cambria" w:hAnsi="Cambria" w:cs="Cambria"/>
          <w:sz w:val="24"/>
          <w:szCs w:val="24"/>
        </w:rPr>
        <w:t>ohalla</w:t>
      </w:r>
      <w:r>
        <w:rPr>
          <w:rFonts w:ascii="Cambria" w:eastAsia="Cambria" w:hAnsi="Cambria" w:cs="Cambria"/>
          <w:sz w:val="24"/>
          <w:szCs w:val="24"/>
        </w:rPr>
        <w:t xml:space="preserve">, </w:t>
      </w:r>
    </w:p>
    <w:p w:rsidR="00125FAD">
      <w:pPr>
        <w:spacing w:before="26"/>
        <w:ind w:left="10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Po-Banka </w:t>
      </w:r>
      <w:r>
        <w:rPr>
          <w:rFonts w:ascii="Cambria" w:eastAsia="Cambria" w:hAnsi="Cambria" w:cs="Cambria"/>
          <w:sz w:val="24"/>
          <w:szCs w:val="24"/>
        </w:rPr>
        <w:t>Bazar</w:t>
      </w:r>
    </w:p>
    <w:p w:rsidR="00125FAD" w:rsidP="005358A8">
      <w:pPr>
        <w:spacing w:before="26"/>
        <w:ind w:left="10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Via-</w:t>
      </w:r>
      <w:r>
        <w:rPr>
          <w:rFonts w:ascii="Cambria" w:eastAsia="Cambria" w:hAnsi="Cambria" w:cs="Cambria"/>
          <w:sz w:val="24"/>
          <w:szCs w:val="24"/>
        </w:rPr>
        <w:t>Bhadrak</w:t>
      </w:r>
    </w:p>
    <w:p w:rsidR="00125FAD">
      <w:pPr>
        <w:spacing w:before="26"/>
        <w:ind w:left="10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Dist</w:t>
      </w:r>
      <w:r>
        <w:rPr>
          <w:rFonts w:ascii="Cambria" w:eastAsia="Cambria" w:hAnsi="Cambria" w:cs="Cambria"/>
          <w:sz w:val="24"/>
          <w:szCs w:val="24"/>
        </w:rPr>
        <w:t>-</w:t>
      </w:r>
      <w:r w:rsidR="0039331B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Bhadrak</w:t>
      </w:r>
      <w:r>
        <w:rPr>
          <w:rFonts w:ascii="Cambria" w:eastAsia="Cambria" w:hAnsi="Cambria" w:cs="Cambria"/>
          <w:sz w:val="24"/>
          <w:szCs w:val="24"/>
        </w:rPr>
        <w:t>, Pin-756100</w:t>
      </w:r>
    </w:p>
    <w:p w:rsidR="00125FAD">
      <w:pPr>
        <w:spacing w:before="26"/>
        <w:ind w:left="10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State-Odisha</w:t>
      </w:r>
    </w:p>
    <w:p w:rsidR="00125FAD">
      <w:pPr>
        <w:spacing w:before="26"/>
        <w:ind w:left="109"/>
        <w:rPr>
          <w:rFonts w:ascii="Cambria" w:eastAsia="Cambria" w:hAnsi="Cambria" w:cs="Cambria"/>
          <w:sz w:val="24"/>
          <w:szCs w:val="24"/>
        </w:rPr>
      </w:pPr>
    </w:p>
    <w:p w:rsidR="003E52B6">
      <w:pPr>
        <w:spacing w:before="26"/>
        <w:ind w:left="10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Place:  Bhubaneswar</w:t>
      </w:r>
    </w:p>
    <w:p w:rsidR="003E52B6">
      <w:pPr>
        <w:spacing w:line="360" w:lineRule="exact"/>
        <w:ind w:left="10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7"/>
          <w:sz w:val="24"/>
          <w:szCs w:val="24"/>
        </w:rPr>
        <w:t xml:space="preserve">Date:                                                                                                    </w:t>
      </w:r>
      <w:r w:rsidR="005555A9">
        <w:rPr>
          <w:rFonts w:ascii="Cambria" w:eastAsia="Cambria" w:hAnsi="Cambria" w:cs="Cambria"/>
          <w:position w:val="7"/>
          <w:sz w:val="24"/>
          <w:szCs w:val="24"/>
        </w:rPr>
        <w:t xml:space="preserve">                 </w:t>
      </w:r>
      <w:r>
        <w:rPr>
          <w:rFonts w:ascii="Cambria" w:eastAsia="Cambria" w:hAnsi="Cambria" w:cs="Cambria"/>
          <w:position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(</w:t>
      </w:r>
      <w:r w:rsidR="005358A8">
        <w:rPr>
          <w:rFonts w:ascii="Cambria" w:eastAsia="Cambria" w:hAnsi="Cambria" w:cs="Cambria"/>
          <w:b/>
          <w:w w:val="99"/>
          <w:sz w:val="32"/>
          <w:szCs w:val="32"/>
        </w:rPr>
        <w:t>Sk</w:t>
      </w:r>
      <w:r w:rsidR="005358A8">
        <w:rPr>
          <w:rFonts w:ascii="Cambria" w:eastAsia="Cambria" w:hAnsi="Cambria" w:cs="Cambria"/>
          <w:b/>
          <w:w w:val="99"/>
          <w:sz w:val="32"/>
          <w:szCs w:val="32"/>
        </w:rPr>
        <w:t xml:space="preserve"> </w:t>
      </w:r>
      <w:r w:rsidR="005358A8">
        <w:rPr>
          <w:rFonts w:ascii="Cambria" w:eastAsia="Cambria" w:hAnsi="Cambria" w:cs="Cambria"/>
          <w:b/>
          <w:w w:val="99"/>
          <w:sz w:val="32"/>
          <w:szCs w:val="32"/>
        </w:rPr>
        <w:t>Md</w:t>
      </w:r>
      <w:r w:rsidR="005358A8">
        <w:rPr>
          <w:rFonts w:ascii="Cambria" w:eastAsia="Cambria" w:hAnsi="Cambria" w:cs="Cambria"/>
          <w:b/>
          <w:w w:val="99"/>
          <w:sz w:val="32"/>
          <w:szCs w:val="32"/>
        </w:rPr>
        <w:t xml:space="preserve"> Niazuddin</w:t>
      </w:r>
      <w:r>
        <w:rPr>
          <w:rFonts w:ascii="Cambria" w:eastAsia="Cambria" w:hAnsi="Cambria" w:cs="Cambria"/>
          <w:sz w:val="24"/>
          <w:szCs w:val="24"/>
        </w:rPr>
        <w:t>)</w:t>
      </w:r>
      <w:r>
        <w:pict>
          <v:shape id="_x0000_s1160" type="#_x0000_t75" style="width:1pt;height:1pt;margin-top:0;margin-left:0;position:absolute;z-index:251659264">
            <v:imagedata r:id="rId6"/>
          </v:shape>
        </w:pict>
      </w:r>
    </w:p>
    <w:sectPr w:rsidSect="003E52B6">
      <w:pgSz w:w="11920" w:h="16840"/>
      <w:pgMar w:top="560" w:right="9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5931FB"/>
    <w:multiLevelType w:val="hybridMultilevel"/>
    <w:tmpl w:val="A31290AE"/>
    <w:lvl w:ilvl="0">
      <w:start w:val="1"/>
      <w:numFmt w:val="bullet"/>
      <w:lvlText w:val=""/>
      <w:lvlJc w:val="left"/>
      <w:pPr>
        <w:ind w:left="210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1">
    <w:nsid w:val="102475AD"/>
    <w:multiLevelType w:val="hybridMultilevel"/>
    <w:tmpl w:val="40D0EEBC"/>
    <w:lvl w:ilvl="0">
      <w:start w:val="1"/>
      <w:numFmt w:val="bullet"/>
      <w:lvlText w:val=""/>
      <w:lvlJc w:val="left"/>
      <w:pPr>
        <w:ind w:left="118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">
    <w:nsid w:val="24F20600"/>
    <w:multiLevelType w:val="multilevel"/>
    <w:tmpl w:val="9FD889B4"/>
    <w:styleLink w:val="WWNum3"/>
    <w:lvl w:ilvl="0">
      <w:start w:val="0"/>
      <w:numFmt w:val="bullet"/>
      <w:lvlText w:val="⮊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0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0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0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AEE24A3"/>
    <w:multiLevelType w:val="hybridMultilevel"/>
    <w:tmpl w:val="9B36DF9A"/>
    <w:lvl w:ilvl="0">
      <w:start w:val="1"/>
      <w:numFmt w:val="decimal"/>
      <w:lvlText w:val="%1."/>
      <w:lvlJc w:val="left"/>
      <w:pPr>
        <w:ind w:left="2078" w:hanging="360"/>
      </w:pPr>
    </w:lvl>
    <w:lvl w:ilvl="1" w:tentative="1">
      <w:start w:val="1"/>
      <w:numFmt w:val="lowerLetter"/>
      <w:lvlText w:val="%2."/>
      <w:lvlJc w:val="left"/>
      <w:pPr>
        <w:ind w:left="2798" w:hanging="360"/>
      </w:pPr>
    </w:lvl>
    <w:lvl w:ilvl="2" w:tentative="1">
      <w:start w:val="1"/>
      <w:numFmt w:val="lowerRoman"/>
      <w:lvlText w:val="%3."/>
      <w:lvlJc w:val="right"/>
      <w:pPr>
        <w:ind w:left="3518" w:hanging="180"/>
      </w:pPr>
    </w:lvl>
    <w:lvl w:ilvl="3" w:tentative="1">
      <w:start w:val="1"/>
      <w:numFmt w:val="decimal"/>
      <w:lvlText w:val="%4."/>
      <w:lvlJc w:val="left"/>
      <w:pPr>
        <w:ind w:left="4238" w:hanging="360"/>
      </w:pPr>
    </w:lvl>
    <w:lvl w:ilvl="4" w:tentative="1">
      <w:start w:val="1"/>
      <w:numFmt w:val="lowerLetter"/>
      <w:lvlText w:val="%5."/>
      <w:lvlJc w:val="left"/>
      <w:pPr>
        <w:ind w:left="4958" w:hanging="360"/>
      </w:pPr>
    </w:lvl>
    <w:lvl w:ilvl="5" w:tentative="1">
      <w:start w:val="1"/>
      <w:numFmt w:val="lowerRoman"/>
      <w:lvlText w:val="%6."/>
      <w:lvlJc w:val="right"/>
      <w:pPr>
        <w:ind w:left="5678" w:hanging="180"/>
      </w:pPr>
    </w:lvl>
    <w:lvl w:ilvl="6" w:tentative="1">
      <w:start w:val="1"/>
      <w:numFmt w:val="decimal"/>
      <w:lvlText w:val="%7."/>
      <w:lvlJc w:val="left"/>
      <w:pPr>
        <w:ind w:left="6398" w:hanging="360"/>
      </w:pPr>
    </w:lvl>
    <w:lvl w:ilvl="7" w:tentative="1">
      <w:start w:val="1"/>
      <w:numFmt w:val="lowerLetter"/>
      <w:lvlText w:val="%8."/>
      <w:lvlJc w:val="left"/>
      <w:pPr>
        <w:ind w:left="7118" w:hanging="360"/>
      </w:pPr>
    </w:lvl>
    <w:lvl w:ilvl="8" w:tentative="1">
      <w:start w:val="1"/>
      <w:numFmt w:val="lowerRoman"/>
      <w:lvlText w:val="%9."/>
      <w:lvlJc w:val="right"/>
      <w:pPr>
        <w:ind w:left="7838" w:hanging="180"/>
      </w:pPr>
    </w:lvl>
  </w:abstractNum>
  <w:abstractNum w:abstractNumId="4">
    <w:nsid w:val="320C2890"/>
    <w:multiLevelType w:val="hybridMultilevel"/>
    <w:tmpl w:val="ECE00284"/>
    <w:lvl w:ilvl="0">
      <w:start w:val="1"/>
      <w:numFmt w:val="bullet"/>
      <w:lvlText w:val=""/>
      <w:lvlJc w:val="left"/>
      <w:pPr>
        <w:ind w:left="207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5">
    <w:nsid w:val="4055428E"/>
    <w:multiLevelType w:val="hybridMultilevel"/>
    <w:tmpl w:val="26948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57648"/>
    <w:multiLevelType w:val="hybridMultilevel"/>
    <w:tmpl w:val="09789546"/>
    <w:lvl w:ilvl="0">
      <w:start w:val="1"/>
      <w:numFmt w:val="decimal"/>
      <w:lvlText w:val="%1."/>
      <w:lvlJc w:val="left"/>
      <w:pPr>
        <w:ind w:left="1549" w:hanging="360"/>
      </w:pPr>
    </w:lvl>
    <w:lvl w:ilvl="1" w:tentative="1">
      <w:start w:val="1"/>
      <w:numFmt w:val="lowerLetter"/>
      <w:lvlText w:val="%2."/>
      <w:lvlJc w:val="left"/>
      <w:pPr>
        <w:ind w:left="2269" w:hanging="360"/>
      </w:pPr>
    </w:lvl>
    <w:lvl w:ilvl="2" w:tentative="1">
      <w:start w:val="1"/>
      <w:numFmt w:val="lowerRoman"/>
      <w:lvlText w:val="%3."/>
      <w:lvlJc w:val="right"/>
      <w:pPr>
        <w:ind w:left="2989" w:hanging="180"/>
      </w:pPr>
    </w:lvl>
    <w:lvl w:ilvl="3" w:tentative="1">
      <w:start w:val="1"/>
      <w:numFmt w:val="decimal"/>
      <w:lvlText w:val="%4."/>
      <w:lvlJc w:val="left"/>
      <w:pPr>
        <w:ind w:left="3709" w:hanging="360"/>
      </w:pPr>
    </w:lvl>
    <w:lvl w:ilvl="4" w:tentative="1">
      <w:start w:val="1"/>
      <w:numFmt w:val="lowerLetter"/>
      <w:lvlText w:val="%5."/>
      <w:lvlJc w:val="left"/>
      <w:pPr>
        <w:ind w:left="4429" w:hanging="360"/>
      </w:pPr>
    </w:lvl>
    <w:lvl w:ilvl="5" w:tentative="1">
      <w:start w:val="1"/>
      <w:numFmt w:val="lowerRoman"/>
      <w:lvlText w:val="%6."/>
      <w:lvlJc w:val="right"/>
      <w:pPr>
        <w:ind w:left="5149" w:hanging="180"/>
      </w:pPr>
    </w:lvl>
    <w:lvl w:ilvl="6" w:tentative="1">
      <w:start w:val="1"/>
      <w:numFmt w:val="decimal"/>
      <w:lvlText w:val="%7."/>
      <w:lvlJc w:val="left"/>
      <w:pPr>
        <w:ind w:left="5869" w:hanging="360"/>
      </w:pPr>
    </w:lvl>
    <w:lvl w:ilvl="7" w:tentative="1">
      <w:start w:val="1"/>
      <w:numFmt w:val="lowerLetter"/>
      <w:lvlText w:val="%8."/>
      <w:lvlJc w:val="left"/>
      <w:pPr>
        <w:ind w:left="6589" w:hanging="360"/>
      </w:pPr>
    </w:lvl>
    <w:lvl w:ilvl="8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7">
    <w:nsid w:val="43637741"/>
    <w:multiLevelType w:val="hybridMultilevel"/>
    <w:tmpl w:val="9132927E"/>
    <w:lvl w:ilvl="0">
      <w:start w:val="1"/>
      <w:numFmt w:val="decimal"/>
      <w:lvlText w:val="%1."/>
      <w:lvlJc w:val="left"/>
      <w:pPr>
        <w:ind w:left="1594" w:hanging="405"/>
      </w:pPr>
      <w:rPr>
        <w:rFonts w:ascii="Arial" w:eastAsia="Cambria" w:hAnsi="Arial" w:cs="Arial" w:hint="default"/>
        <w:sz w:val="22"/>
      </w:rPr>
    </w:lvl>
    <w:lvl w:ilvl="1" w:tentative="1">
      <w:start w:val="1"/>
      <w:numFmt w:val="lowerLetter"/>
      <w:lvlText w:val="%2."/>
      <w:lvlJc w:val="left"/>
      <w:pPr>
        <w:ind w:left="2269" w:hanging="360"/>
      </w:pPr>
    </w:lvl>
    <w:lvl w:ilvl="2" w:tentative="1">
      <w:start w:val="1"/>
      <w:numFmt w:val="lowerRoman"/>
      <w:lvlText w:val="%3."/>
      <w:lvlJc w:val="right"/>
      <w:pPr>
        <w:ind w:left="2989" w:hanging="180"/>
      </w:pPr>
    </w:lvl>
    <w:lvl w:ilvl="3" w:tentative="1">
      <w:start w:val="1"/>
      <w:numFmt w:val="decimal"/>
      <w:lvlText w:val="%4."/>
      <w:lvlJc w:val="left"/>
      <w:pPr>
        <w:ind w:left="3709" w:hanging="360"/>
      </w:pPr>
    </w:lvl>
    <w:lvl w:ilvl="4" w:tentative="1">
      <w:start w:val="1"/>
      <w:numFmt w:val="lowerLetter"/>
      <w:lvlText w:val="%5."/>
      <w:lvlJc w:val="left"/>
      <w:pPr>
        <w:ind w:left="4429" w:hanging="360"/>
      </w:pPr>
    </w:lvl>
    <w:lvl w:ilvl="5" w:tentative="1">
      <w:start w:val="1"/>
      <w:numFmt w:val="lowerRoman"/>
      <w:lvlText w:val="%6."/>
      <w:lvlJc w:val="right"/>
      <w:pPr>
        <w:ind w:left="5149" w:hanging="180"/>
      </w:pPr>
    </w:lvl>
    <w:lvl w:ilvl="6" w:tentative="1">
      <w:start w:val="1"/>
      <w:numFmt w:val="decimal"/>
      <w:lvlText w:val="%7."/>
      <w:lvlJc w:val="left"/>
      <w:pPr>
        <w:ind w:left="5869" w:hanging="360"/>
      </w:pPr>
    </w:lvl>
    <w:lvl w:ilvl="7" w:tentative="1">
      <w:start w:val="1"/>
      <w:numFmt w:val="lowerLetter"/>
      <w:lvlText w:val="%8."/>
      <w:lvlJc w:val="left"/>
      <w:pPr>
        <w:ind w:left="6589" w:hanging="360"/>
      </w:pPr>
    </w:lvl>
    <w:lvl w:ilvl="8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8">
    <w:nsid w:val="46B96077"/>
    <w:multiLevelType w:val="multilevel"/>
    <w:tmpl w:val="C240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7D36FE2"/>
    <w:multiLevelType w:val="hybridMultilevel"/>
    <w:tmpl w:val="5EB49BE2"/>
    <w:lvl w:ilvl="0">
      <w:start w:val="1"/>
      <w:numFmt w:val="bullet"/>
      <w:lvlText w:val=""/>
      <w:lvlJc w:val="left"/>
      <w:pPr>
        <w:ind w:left="207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10">
    <w:nsid w:val="58697D48"/>
    <w:multiLevelType w:val="hybridMultilevel"/>
    <w:tmpl w:val="FE72FA36"/>
    <w:lvl w:ilvl="0">
      <w:start w:val="1"/>
      <w:numFmt w:val="bullet"/>
      <w:lvlText w:val=""/>
      <w:lvlJc w:val="left"/>
      <w:pPr>
        <w:ind w:left="190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1">
    <w:nsid w:val="5D9442C2"/>
    <w:multiLevelType w:val="hybridMultilevel"/>
    <w:tmpl w:val="87D0DD1A"/>
    <w:lvl w:ilvl="0">
      <w:start w:val="1"/>
      <w:numFmt w:val="bullet"/>
      <w:lvlText w:val=""/>
      <w:lvlJc w:val="left"/>
      <w:pPr>
        <w:ind w:left="20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2">
    <w:nsid w:val="5F5F040F"/>
    <w:multiLevelType w:val="hybridMultilevel"/>
    <w:tmpl w:val="D66A4F48"/>
    <w:lvl w:ilvl="0">
      <w:start w:val="1"/>
      <w:numFmt w:val="bullet"/>
      <w:lvlText w:val=""/>
      <w:lvlJc w:val="left"/>
      <w:pPr>
        <w:ind w:left="190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3">
    <w:nsid w:val="61B353AC"/>
    <w:multiLevelType w:val="hybridMultilevel"/>
    <w:tmpl w:val="A8FE9B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9B7AFB"/>
    <w:multiLevelType w:val="hybridMultilevel"/>
    <w:tmpl w:val="A6408D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2706C"/>
    <w:multiLevelType w:val="hybridMultilevel"/>
    <w:tmpl w:val="432A2E42"/>
    <w:lvl w:ilvl="0">
      <w:start w:val="1"/>
      <w:numFmt w:val="bullet"/>
      <w:lvlText w:val=""/>
      <w:lvlJc w:val="left"/>
      <w:pPr>
        <w:ind w:left="82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6">
    <w:nsid w:val="712F669E"/>
    <w:multiLevelType w:val="hybridMultilevel"/>
    <w:tmpl w:val="46F20B2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3DA320E"/>
    <w:multiLevelType w:val="hybridMultilevel"/>
    <w:tmpl w:val="7C960580"/>
    <w:lvl w:ilvl="0">
      <w:start w:val="1"/>
      <w:numFmt w:val="decimal"/>
      <w:lvlText w:val="%1."/>
      <w:lvlJc w:val="left"/>
      <w:pPr>
        <w:ind w:left="154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69" w:hanging="360"/>
      </w:pPr>
    </w:lvl>
    <w:lvl w:ilvl="2" w:tentative="1">
      <w:start w:val="1"/>
      <w:numFmt w:val="lowerRoman"/>
      <w:lvlText w:val="%3."/>
      <w:lvlJc w:val="right"/>
      <w:pPr>
        <w:ind w:left="2989" w:hanging="180"/>
      </w:pPr>
    </w:lvl>
    <w:lvl w:ilvl="3" w:tentative="1">
      <w:start w:val="1"/>
      <w:numFmt w:val="decimal"/>
      <w:lvlText w:val="%4."/>
      <w:lvlJc w:val="left"/>
      <w:pPr>
        <w:ind w:left="3709" w:hanging="360"/>
      </w:pPr>
    </w:lvl>
    <w:lvl w:ilvl="4" w:tentative="1">
      <w:start w:val="1"/>
      <w:numFmt w:val="lowerLetter"/>
      <w:lvlText w:val="%5."/>
      <w:lvlJc w:val="left"/>
      <w:pPr>
        <w:ind w:left="4429" w:hanging="360"/>
      </w:pPr>
    </w:lvl>
    <w:lvl w:ilvl="5" w:tentative="1">
      <w:start w:val="1"/>
      <w:numFmt w:val="lowerRoman"/>
      <w:lvlText w:val="%6."/>
      <w:lvlJc w:val="right"/>
      <w:pPr>
        <w:ind w:left="5149" w:hanging="180"/>
      </w:pPr>
    </w:lvl>
    <w:lvl w:ilvl="6" w:tentative="1">
      <w:start w:val="1"/>
      <w:numFmt w:val="decimal"/>
      <w:lvlText w:val="%7."/>
      <w:lvlJc w:val="left"/>
      <w:pPr>
        <w:ind w:left="5869" w:hanging="360"/>
      </w:pPr>
    </w:lvl>
    <w:lvl w:ilvl="7" w:tentative="1">
      <w:start w:val="1"/>
      <w:numFmt w:val="lowerLetter"/>
      <w:lvlText w:val="%8."/>
      <w:lvlJc w:val="left"/>
      <w:pPr>
        <w:ind w:left="6589" w:hanging="360"/>
      </w:pPr>
    </w:lvl>
    <w:lvl w:ilvl="8" w:tentative="1">
      <w:start w:val="1"/>
      <w:numFmt w:val="lowerRoman"/>
      <w:lvlText w:val="%9."/>
      <w:lvlJc w:val="right"/>
      <w:pPr>
        <w:ind w:left="7309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12"/>
  </w:num>
  <w:num w:numId="9">
    <w:abstractNumId w:val="17"/>
  </w:num>
  <w:num w:numId="10">
    <w:abstractNumId w:val="10"/>
  </w:num>
  <w:num w:numId="11">
    <w:abstractNumId w:val="7"/>
  </w:num>
  <w:num w:numId="12">
    <w:abstractNumId w:val="13"/>
  </w:num>
  <w:num w:numId="13">
    <w:abstractNumId w:val="1"/>
  </w:num>
  <w:num w:numId="14">
    <w:abstractNumId w:val="15"/>
  </w:num>
  <w:num w:numId="15">
    <w:abstractNumId w:val="2"/>
  </w:num>
  <w:num w:numId="16">
    <w:abstractNumId w:val="16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B6"/>
    <w:rsid w:val="00024D2E"/>
    <w:rsid w:val="00027B07"/>
    <w:rsid w:val="00047E3F"/>
    <w:rsid w:val="0005235A"/>
    <w:rsid w:val="000850E8"/>
    <w:rsid w:val="0008665A"/>
    <w:rsid w:val="00086A87"/>
    <w:rsid w:val="000964E7"/>
    <w:rsid w:val="000A764D"/>
    <w:rsid w:val="000D367D"/>
    <w:rsid w:val="00115006"/>
    <w:rsid w:val="00123A11"/>
    <w:rsid w:val="00125FAD"/>
    <w:rsid w:val="0012702F"/>
    <w:rsid w:val="001461A2"/>
    <w:rsid w:val="001C07DF"/>
    <w:rsid w:val="001C6CC3"/>
    <w:rsid w:val="001F1439"/>
    <w:rsid w:val="001F2E8B"/>
    <w:rsid w:val="00200DED"/>
    <w:rsid w:val="00222552"/>
    <w:rsid w:val="002313D7"/>
    <w:rsid w:val="002400BD"/>
    <w:rsid w:val="0026582B"/>
    <w:rsid w:val="00272BB1"/>
    <w:rsid w:val="002A4448"/>
    <w:rsid w:val="002D5828"/>
    <w:rsid w:val="002D668D"/>
    <w:rsid w:val="00315942"/>
    <w:rsid w:val="003413D0"/>
    <w:rsid w:val="00361863"/>
    <w:rsid w:val="00362C47"/>
    <w:rsid w:val="00384778"/>
    <w:rsid w:val="0039331B"/>
    <w:rsid w:val="003C0700"/>
    <w:rsid w:val="003E52B6"/>
    <w:rsid w:val="004216A8"/>
    <w:rsid w:val="004251AF"/>
    <w:rsid w:val="00434352"/>
    <w:rsid w:val="00451D0F"/>
    <w:rsid w:val="00487F65"/>
    <w:rsid w:val="004B2687"/>
    <w:rsid w:val="004F7CA7"/>
    <w:rsid w:val="00501C1E"/>
    <w:rsid w:val="005358A8"/>
    <w:rsid w:val="00536D77"/>
    <w:rsid w:val="005555A9"/>
    <w:rsid w:val="00555E47"/>
    <w:rsid w:val="005657A7"/>
    <w:rsid w:val="00586A44"/>
    <w:rsid w:val="005B117D"/>
    <w:rsid w:val="005F2110"/>
    <w:rsid w:val="005F7412"/>
    <w:rsid w:val="0062397B"/>
    <w:rsid w:val="00671576"/>
    <w:rsid w:val="006B51AF"/>
    <w:rsid w:val="006D131C"/>
    <w:rsid w:val="007254B8"/>
    <w:rsid w:val="00731125"/>
    <w:rsid w:val="007630E4"/>
    <w:rsid w:val="007A5D5D"/>
    <w:rsid w:val="007B3461"/>
    <w:rsid w:val="00811F55"/>
    <w:rsid w:val="008263EF"/>
    <w:rsid w:val="0084695D"/>
    <w:rsid w:val="00864402"/>
    <w:rsid w:val="008957CE"/>
    <w:rsid w:val="008A65E4"/>
    <w:rsid w:val="008D345B"/>
    <w:rsid w:val="008D3F75"/>
    <w:rsid w:val="008E0DBA"/>
    <w:rsid w:val="009136BC"/>
    <w:rsid w:val="00965A68"/>
    <w:rsid w:val="00971005"/>
    <w:rsid w:val="00973FA0"/>
    <w:rsid w:val="00985020"/>
    <w:rsid w:val="0098625C"/>
    <w:rsid w:val="009B1495"/>
    <w:rsid w:val="00A414FD"/>
    <w:rsid w:val="00A54932"/>
    <w:rsid w:val="00A8087E"/>
    <w:rsid w:val="00A8270D"/>
    <w:rsid w:val="00A95327"/>
    <w:rsid w:val="00AC7DF0"/>
    <w:rsid w:val="00AE0764"/>
    <w:rsid w:val="00B171F5"/>
    <w:rsid w:val="00B47FC4"/>
    <w:rsid w:val="00B6286F"/>
    <w:rsid w:val="00B74B8A"/>
    <w:rsid w:val="00B75490"/>
    <w:rsid w:val="00B826E9"/>
    <w:rsid w:val="00B936BF"/>
    <w:rsid w:val="00BB2CDF"/>
    <w:rsid w:val="00C44636"/>
    <w:rsid w:val="00C45E12"/>
    <w:rsid w:val="00C51CF8"/>
    <w:rsid w:val="00C54F46"/>
    <w:rsid w:val="00C62FFE"/>
    <w:rsid w:val="00C77C44"/>
    <w:rsid w:val="00CE47AB"/>
    <w:rsid w:val="00D000E5"/>
    <w:rsid w:val="00D05CDE"/>
    <w:rsid w:val="00D37BCC"/>
    <w:rsid w:val="00D43BDA"/>
    <w:rsid w:val="00D818F2"/>
    <w:rsid w:val="00D868E9"/>
    <w:rsid w:val="00D87304"/>
    <w:rsid w:val="00E6031E"/>
    <w:rsid w:val="00E70106"/>
    <w:rsid w:val="00E7489E"/>
    <w:rsid w:val="00EF126F"/>
    <w:rsid w:val="00F32CF3"/>
    <w:rsid w:val="00F501C2"/>
    <w:rsid w:val="00F5142A"/>
    <w:rsid w:val="00F56B5D"/>
    <w:rsid w:val="00F75325"/>
    <w:rsid w:val="00F95BC2"/>
    <w:rsid w:val="00FE38C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BA0DD0C-228C-074E-AD94-AE5C8146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8087E"/>
    <w:pPr>
      <w:ind w:left="720"/>
      <w:contextualSpacing/>
    </w:pPr>
  </w:style>
  <w:style w:type="character" w:customStyle="1" w:styleId="fn">
    <w:name w:val="fn"/>
    <w:basedOn w:val="DefaultParagraphFont"/>
    <w:rsid w:val="00487F65"/>
  </w:style>
  <w:style w:type="character" w:styleId="Hyperlink">
    <w:name w:val="Hyperlink"/>
    <w:basedOn w:val="DefaultParagraphFont"/>
    <w:uiPriority w:val="99"/>
    <w:unhideWhenUsed/>
    <w:rsid w:val="00434352"/>
    <w:rPr>
      <w:color w:val="0000FF" w:themeColor="hyperlink"/>
      <w:u w:val="single"/>
    </w:rPr>
  </w:style>
  <w:style w:type="paragraph" w:customStyle="1" w:styleId="Standard">
    <w:name w:val="Standard"/>
    <w:rsid w:val="002A4448"/>
    <w:pPr>
      <w:widowControl w:val="0"/>
      <w:suppressAutoHyphens/>
      <w:autoSpaceDN w:val="0"/>
      <w:textAlignment w:val="baseline"/>
    </w:pPr>
    <w:rPr>
      <w:rFonts w:ascii="Arial" w:eastAsia="Arial" w:hAnsi="Arial" w:cs="Arial"/>
      <w:lang w:eastAsia="zh-CN" w:bidi="hi-IN"/>
    </w:rPr>
  </w:style>
  <w:style w:type="numbering" w:customStyle="1" w:styleId="WWNum3">
    <w:name w:val="WWNum3"/>
    <w:basedOn w:val="NoList"/>
    <w:rsid w:val="002A4448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skmdniazuddin6@gmail.com" TargetMode="External" /><Relationship Id="rId6" Type="http://schemas.openxmlformats.org/officeDocument/2006/relationships/image" Target="http://footmark.infoedge.com/apply/cvtracking?dtyp=docx_n&amp;userId=55d42cf01eeb277d333c4280c311f69a539c88e9bdc0468dcdf3e35370f49177&amp;jobId=180320500526&amp;uid=107696901180320500526166378571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ISU-1098</dc:creator>
  <cp:lastModifiedBy>ISU-2007</cp:lastModifiedBy>
  <cp:revision>13</cp:revision>
  <dcterms:created xsi:type="dcterms:W3CDTF">2022-04-05T09:48:00Z</dcterms:created>
  <dcterms:modified xsi:type="dcterms:W3CDTF">2022-04-15T16:59:00Z</dcterms:modified>
</cp:coreProperties>
</file>