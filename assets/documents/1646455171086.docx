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page" w:horzAnchor="page" w:tblpX="2386" w:tblpY="1186"/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FF99FF" w:fill="auto"/>
        <w:tblLayout w:type="fixed"/>
        <w:tblLook w:val="01E0"/>
      </w:tblPr>
      <w:tblGrid>
        <w:gridCol w:w="3063"/>
        <w:gridCol w:w="278"/>
        <w:gridCol w:w="2618"/>
        <w:gridCol w:w="318"/>
        <w:gridCol w:w="3243"/>
      </w:tblGrid>
      <w:tr w:rsidTr="003350CF">
        <w:tblPrEx>
          <w:tblW w:w="95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pct5" w:color="FF99FF" w:fill="auto"/>
          <w:tblLayout w:type="fixed"/>
          <w:tblLook w:val="01E0"/>
        </w:tblPrEx>
        <w:trPr>
          <w:trHeight w:val="292"/>
        </w:trPr>
        <w:tc>
          <w:tcPr>
            <w:tcW w:w="3063" w:type="dxa"/>
            <w:shd w:val="pct5" w:color="FF99FF" w:fill="auto"/>
            <w:vAlign w:val="center"/>
          </w:tcPr>
          <w:p w:rsidR="00B744B5" w:rsidRPr="00822F51" w:rsidP="003350CF">
            <w:pPr>
              <w:jc w:val="center"/>
              <w:rPr>
                <w:b/>
              </w:rPr>
            </w:pPr>
            <w:r w:rsidRPr="00822F51">
              <w:rPr>
                <w:b/>
              </w:rPr>
              <w:t>Present Address:</w:t>
            </w:r>
          </w:p>
        </w:tc>
        <w:tc>
          <w:tcPr>
            <w:tcW w:w="278" w:type="dxa"/>
            <w:tcBorders>
              <w:top w:val="nil"/>
              <w:bottom w:val="nil"/>
            </w:tcBorders>
            <w:shd w:val="pct5" w:color="FF99FF" w:fill="auto"/>
            <w:vAlign w:val="center"/>
          </w:tcPr>
          <w:p w:rsidR="00B744B5" w:rsidP="003350CF">
            <w:pPr>
              <w:jc w:val="center"/>
            </w:pPr>
          </w:p>
        </w:tc>
        <w:tc>
          <w:tcPr>
            <w:tcW w:w="2618" w:type="dxa"/>
            <w:shd w:val="pct5" w:color="FF99FF" w:fill="auto"/>
            <w:vAlign w:val="center"/>
          </w:tcPr>
          <w:p w:rsidR="00B744B5" w:rsidRPr="00D77EB9" w:rsidP="003350CF">
            <w:pPr>
              <w:pStyle w:val="Address2"/>
              <w:jc w:val="center"/>
              <w:rPr>
                <w:b/>
                <w:sz w:val="18"/>
                <w:szCs w:val="18"/>
              </w:rPr>
            </w:pPr>
            <w:r w:rsidRPr="00D77EB9">
              <w:rPr>
                <w:b/>
                <w:sz w:val="18"/>
                <w:szCs w:val="18"/>
              </w:rPr>
              <w:t>Permanent Address: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pct5" w:color="FF99FF" w:fill="auto"/>
            <w:vAlign w:val="center"/>
          </w:tcPr>
          <w:p w:rsidR="00B744B5" w:rsidP="003350CF">
            <w:pPr>
              <w:jc w:val="center"/>
            </w:pPr>
          </w:p>
        </w:tc>
        <w:tc>
          <w:tcPr>
            <w:tcW w:w="3243" w:type="dxa"/>
            <w:shd w:val="pct5" w:color="FF99FF" w:fill="auto"/>
            <w:vAlign w:val="center"/>
          </w:tcPr>
          <w:p w:rsidR="00B744B5" w:rsidRPr="00D77EB9" w:rsidP="003350CF">
            <w:pPr>
              <w:pStyle w:val="Address2"/>
              <w:jc w:val="center"/>
              <w:rPr>
                <w:b/>
                <w:bCs/>
                <w:sz w:val="18"/>
              </w:rPr>
            </w:pPr>
            <w:r w:rsidRPr="00D77EB9">
              <w:rPr>
                <w:b/>
                <w:sz w:val="18"/>
                <w:szCs w:val="18"/>
              </w:rPr>
              <w:t>Communication mode:</w:t>
            </w:r>
          </w:p>
        </w:tc>
      </w:tr>
      <w:tr w:rsidTr="003350CF">
        <w:tblPrEx>
          <w:tblW w:w="9520" w:type="dxa"/>
          <w:shd w:val="pct5" w:color="FF99FF" w:fill="auto"/>
          <w:tblLayout w:type="fixed"/>
          <w:tblLook w:val="01E0"/>
        </w:tblPrEx>
        <w:trPr>
          <w:trHeight w:val="1101"/>
        </w:trPr>
        <w:tc>
          <w:tcPr>
            <w:tcW w:w="3063" w:type="dxa"/>
            <w:shd w:val="pct5" w:color="FF99FF" w:fill="auto"/>
          </w:tcPr>
          <w:p w:rsidR="00B744B5" w:rsidP="003350CF">
            <w:pPr>
              <w:rPr>
                <w:sz w:val="18"/>
                <w:szCs w:val="18"/>
              </w:rPr>
            </w:pPr>
          </w:p>
          <w:p w:rsidR="00B744B5" w:rsidP="003350CF">
            <w:pPr>
              <w:pStyle w:val="Address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Deepak Ranjan M</w:t>
            </w:r>
            <w:r w:rsidRPr="00B76BF7">
              <w:rPr>
                <w:b/>
                <w:sz w:val="18"/>
                <w:szCs w:val="18"/>
              </w:rPr>
              <w:t>ohanty</w:t>
            </w:r>
            <w:r>
              <w:rPr>
                <w:sz w:val="18"/>
                <w:szCs w:val="18"/>
              </w:rPr>
              <w:t>,</w:t>
            </w:r>
          </w:p>
          <w:p w:rsidR="00B744B5" w:rsidP="00F84B99">
            <w:pPr>
              <w:pStyle w:val="Address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Reliance jio infocomm limited</w:t>
            </w:r>
          </w:p>
          <w:p w:rsidR="00F84B99" w:rsidP="00F84B99">
            <w:pPr>
              <w:pStyle w:val="Address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Hari omm vihar,Dixit house</w:t>
            </w:r>
          </w:p>
          <w:p w:rsidR="00F84B99" w:rsidP="00F84B99">
            <w:pPr>
              <w:pStyle w:val="Address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Brajarajnagar-768216</w:t>
            </w:r>
          </w:p>
          <w:p w:rsidR="00F84B99" w:rsidRPr="00D77EB9" w:rsidP="00F84B99">
            <w:pPr>
              <w:pStyle w:val="Address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Jharsuguda</w:t>
            </w:r>
          </w:p>
        </w:tc>
        <w:tc>
          <w:tcPr>
            <w:tcW w:w="278" w:type="dxa"/>
            <w:tcBorders>
              <w:top w:val="nil"/>
              <w:bottom w:val="nil"/>
            </w:tcBorders>
            <w:shd w:val="pct5" w:color="FF99FF" w:fill="auto"/>
          </w:tcPr>
          <w:p w:rsidR="00B744B5" w:rsidP="003350CF"/>
        </w:tc>
        <w:tc>
          <w:tcPr>
            <w:tcW w:w="2618" w:type="dxa"/>
            <w:shd w:val="pct5" w:color="FF99FF" w:fill="auto"/>
          </w:tcPr>
          <w:p w:rsidR="00B744B5" w:rsidP="003350CF">
            <w:pPr>
              <w:pStyle w:val="Address2"/>
              <w:rPr>
                <w:sz w:val="18"/>
                <w:szCs w:val="18"/>
              </w:rPr>
            </w:pPr>
          </w:p>
          <w:p w:rsidR="00B744B5" w:rsidRPr="00B76BF7" w:rsidP="003350CF">
            <w:pPr>
              <w:pStyle w:val="Address2"/>
              <w:rPr>
                <w:sz w:val="16"/>
                <w:szCs w:val="16"/>
              </w:rPr>
            </w:pPr>
            <w:r w:rsidRPr="00B76BF7">
              <w:rPr>
                <w:b/>
                <w:sz w:val="16"/>
                <w:szCs w:val="16"/>
              </w:rPr>
              <w:t>Deepak Ranjan Mohanty</w:t>
            </w:r>
            <w:r w:rsidRPr="00B76BF7">
              <w:rPr>
                <w:sz w:val="16"/>
                <w:szCs w:val="16"/>
              </w:rPr>
              <w:t>,</w:t>
            </w:r>
          </w:p>
          <w:p w:rsidR="00B744B5" w:rsidP="003350CF">
            <w:pPr>
              <w:pStyle w:val="Address2"/>
              <w:rPr>
                <w:sz w:val="18"/>
                <w:szCs w:val="18"/>
              </w:rPr>
            </w:pPr>
          </w:p>
          <w:p w:rsidR="00B744B5" w:rsidP="003350CF">
            <w:pPr>
              <w:pStyle w:val="Address2"/>
              <w:rPr>
                <w:sz w:val="16"/>
                <w:szCs w:val="16"/>
              </w:rPr>
            </w:pPr>
            <w:r w:rsidRPr="00B76BF7">
              <w:rPr>
                <w:sz w:val="16"/>
                <w:szCs w:val="16"/>
              </w:rPr>
              <w:t>S/o.Bipra charan mohanty,</w:t>
            </w:r>
          </w:p>
          <w:p w:rsidR="00B744B5" w:rsidP="003350CF">
            <w:pPr>
              <w:pStyle w:val="Address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Police colony,Upper sahi</w:t>
            </w:r>
          </w:p>
          <w:p w:rsidR="00B744B5" w:rsidP="003350CF">
            <w:pPr>
              <w:pStyle w:val="Address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Athgarh</w:t>
            </w:r>
          </w:p>
          <w:p w:rsidR="00B744B5" w:rsidP="003350CF">
            <w:pPr>
              <w:pStyle w:val="Address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Dist-Cuttack</w:t>
            </w:r>
          </w:p>
          <w:p w:rsidR="00B744B5" w:rsidP="003350CF">
            <w:pPr>
              <w:pStyle w:val="Address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State-Odisha</w:t>
            </w:r>
          </w:p>
          <w:p w:rsidR="00B744B5" w:rsidRPr="00B76BF7" w:rsidP="003350CF">
            <w:pPr>
              <w:pStyle w:val="Address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PIN-754029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pct5" w:color="FF99FF" w:fill="auto"/>
          </w:tcPr>
          <w:p w:rsidR="00B744B5" w:rsidP="003350CF"/>
        </w:tc>
        <w:tc>
          <w:tcPr>
            <w:tcW w:w="3243" w:type="dxa"/>
            <w:shd w:val="pct5" w:color="FF99FF" w:fill="auto"/>
          </w:tcPr>
          <w:p w:rsidR="00B744B5" w:rsidRPr="00361D7D" w:rsidP="003350CF">
            <w:r w:rsidRPr="00361D7D">
              <w:t xml:space="preserve"> </w:t>
            </w:r>
          </w:p>
          <w:p w:rsidR="00B744B5" w:rsidRPr="00361D7D" w:rsidP="003350CF">
            <w:r>
              <w:t>Residence-06723 220584</w:t>
            </w:r>
          </w:p>
          <w:p w:rsidR="00B744B5" w:rsidRPr="00361D7D" w:rsidP="003350CF">
            <w:r w:rsidRPr="00361D7D">
              <w:t>Mobile:</w:t>
            </w:r>
            <w:r w:rsidR="00F84B99">
              <w:t>9078000854-</w:t>
            </w:r>
            <w:r>
              <w:t>09777727373</w:t>
            </w:r>
            <w:r w:rsidRPr="00361D7D">
              <w:t xml:space="preserve">, </w:t>
            </w:r>
            <w:r>
              <w:t xml:space="preserve">                   09437941794</w:t>
            </w:r>
            <w:r w:rsidRPr="00361D7D">
              <w:t>,</w:t>
            </w:r>
          </w:p>
          <w:p w:rsidR="00B744B5" w:rsidP="003350CF">
            <w:pPr>
              <w:rPr>
                <w:sz w:val="18"/>
                <w:szCs w:val="18"/>
              </w:rPr>
            </w:pPr>
            <w:r w:rsidRPr="00361D7D">
              <w:rPr>
                <w:sz w:val="18"/>
                <w:szCs w:val="18"/>
              </w:rPr>
              <w:t xml:space="preserve">E-mail: </w:t>
            </w:r>
          </w:p>
          <w:p w:rsidR="00B744B5" w:rsidP="003350CF">
            <w:pPr>
              <w:rPr>
                <w:sz w:val="18"/>
                <w:szCs w:val="18"/>
              </w:rPr>
            </w:pPr>
            <w:hyperlink r:id="rId5" w:history="1">
              <w:r w:rsidRPr="00D63221">
                <w:rPr>
                  <w:rStyle w:val="Hyperlink"/>
                  <w:rFonts w:eastAsiaTheme="minorEastAsia"/>
                  <w:sz w:val="18"/>
                  <w:szCs w:val="18"/>
                </w:rPr>
                <w:t>deepak.mskylark@gmail.com</w:t>
              </w:r>
            </w:hyperlink>
          </w:p>
          <w:p w:rsidR="00B744B5" w:rsidP="003350CF">
            <w:pPr>
              <w:rPr>
                <w:sz w:val="18"/>
                <w:szCs w:val="18"/>
              </w:rPr>
            </w:pPr>
          </w:p>
          <w:p w:rsidR="00B744B5" w:rsidP="003350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deepak.nmohanty@gmail.com</w:t>
            </w:r>
          </w:p>
          <w:p w:rsidR="00B744B5" w:rsidRPr="00361D7D" w:rsidP="003350CF"/>
        </w:tc>
      </w:tr>
    </w:tbl>
    <w:p w:rsidR="00BC2846">
      <w:pPr>
        <w:spacing w:before="3" w:line="120" w:lineRule="exact"/>
        <w:rPr>
          <w:sz w:val="12"/>
          <w:szCs w:val="12"/>
        </w:rPr>
      </w:pPr>
      <w:r w:rsidRPr="00B76BF7">
        <w:rPr>
          <w:rFonts w:ascii="Algerian" w:hAnsi="Algerian"/>
          <w:b/>
          <w:noProof/>
          <w:sz w:val="36"/>
          <w:szCs w:val="40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-206375</wp:posOffset>
            </wp:positionV>
            <wp:extent cx="1133475" cy="1485900"/>
            <wp:effectExtent l="0" t="0" r="9525" b="0"/>
            <wp:wrapNone/>
            <wp:docPr id="8" name="Picture 8" descr="passport photo deepak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55495" name="Picture 1" descr="passport photo deepak (2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846">
      <w:pPr>
        <w:spacing w:line="200" w:lineRule="exact"/>
      </w:pPr>
    </w:p>
    <w:p w:rsidR="00BC2846">
      <w:pPr>
        <w:spacing w:line="200" w:lineRule="exact"/>
      </w:pPr>
    </w:p>
    <w:p w:rsidR="00BC2846">
      <w:pPr>
        <w:spacing w:line="200" w:lineRule="exact"/>
      </w:pPr>
    </w:p>
    <w:p w:rsidR="00BC2846">
      <w:pPr>
        <w:spacing w:line="200" w:lineRule="exact"/>
      </w:pPr>
    </w:p>
    <w:p w:rsidR="00BC2846">
      <w:pPr>
        <w:spacing w:line="200" w:lineRule="exact"/>
      </w:pPr>
    </w:p>
    <w:p w:rsidR="003350CF">
      <w:pPr>
        <w:spacing w:line="200" w:lineRule="exact"/>
      </w:pPr>
    </w:p>
    <w:p w:rsidR="003350CF">
      <w:pPr>
        <w:spacing w:line="200" w:lineRule="exact"/>
      </w:pPr>
    </w:p>
    <w:p w:rsidR="003350CF">
      <w:pPr>
        <w:spacing w:line="200" w:lineRule="exact"/>
      </w:pPr>
    </w:p>
    <w:p w:rsidR="003350CF">
      <w:pPr>
        <w:spacing w:line="200" w:lineRule="exact"/>
      </w:pPr>
    </w:p>
    <w:p w:rsidR="003350CF">
      <w:pPr>
        <w:spacing w:line="200" w:lineRule="exact"/>
      </w:pPr>
    </w:p>
    <w:p w:rsidR="00AB1078" w:rsidRPr="006F6D43" w:rsidP="003350CF">
      <w:pPr>
        <w:pBdr>
          <w:top w:val="single" w:sz="4" w:space="0" w:color="auto"/>
          <w:left w:val="single" w:sz="4" w:space="10" w:color="auto"/>
          <w:bottom w:val="single" w:sz="4" w:space="0" w:color="auto"/>
          <w:right w:val="single" w:sz="4" w:space="31" w:color="auto"/>
        </w:pBdr>
        <w:jc w:val="center"/>
        <w:rPr>
          <w:rFonts w:ascii="Algerian" w:hAnsi="Algerian"/>
          <w:b/>
          <w:color w:val="FFFFFF"/>
          <w:sz w:val="32"/>
          <w:szCs w:val="32"/>
          <w:highlight w:val="black"/>
        </w:rPr>
      </w:pPr>
      <w:r w:rsidRPr="006F6D43">
        <w:rPr>
          <w:rFonts w:ascii="Algerian" w:hAnsi="Algerian"/>
          <w:b/>
          <w:color w:val="FFFFFF"/>
          <w:sz w:val="32"/>
          <w:szCs w:val="32"/>
          <w:highlight w:val="black"/>
        </w:rPr>
        <w:t xml:space="preserve">  Deepak ranjan mohanty</w:t>
      </w:r>
    </w:p>
    <w:p w:rsidR="00AB1078" w:rsidRPr="006F6D43" w:rsidP="003350CF">
      <w:pPr>
        <w:pBdr>
          <w:top w:val="single" w:sz="4" w:space="0" w:color="auto"/>
          <w:left w:val="single" w:sz="4" w:space="10" w:color="auto"/>
          <w:bottom w:val="single" w:sz="4" w:space="0" w:color="auto"/>
          <w:right w:val="single" w:sz="4" w:space="31" w:color="auto"/>
        </w:pBdr>
        <w:jc w:val="center"/>
        <w:rPr>
          <w:rFonts w:ascii="Calibri" w:hAnsi="Calibri" w:cs="Calibri"/>
          <w:b/>
          <w:color w:val="FFFFFF"/>
          <w:sz w:val="24"/>
          <w:szCs w:val="24"/>
          <w:highlight w:val="black"/>
        </w:rPr>
      </w:pPr>
      <w:r w:rsidRPr="006F6D43">
        <w:rPr>
          <w:rFonts w:ascii="Calibri" w:hAnsi="Calibri" w:cs="Calibri"/>
          <w:b/>
          <w:color w:val="FFFFFF"/>
          <w:sz w:val="24"/>
          <w:szCs w:val="24"/>
          <w:highlight w:val="black"/>
        </w:rPr>
        <w:t>POST GRADUATE DIPLOMA IN RETAIL MANAGEMENT, LOGISTIC SUPPLY CHAIN MANAGEMENT/ HR</w:t>
      </w:r>
    </w:p>
    <w:p w:rsidR="00AB1078" w:rsidRPr="006E1A6C" w:rsidP="003350CF">
      <w:pPr>
        <w:pBdr>
          <w:top w:val="single" w:sz="4" w:space="0" w:color="auto"/>
          <w:left w:val="single" w:sz="4" w:space="10" w:color="auto"/>
          <w:bottom w:val="single" w:sz="4" w:space="0" w:color="auto"/>
          <w:right w:val="single" w:sz="4" w:space="31" w:color="auto"/>
        </w:pBdr>
        <w:jc w:val="center"/>
        <w:rPr>
          <w:rFonts w:ascii="Calibri" w:hAnsi="Calibri" w:cs="Calibri"/>
          <w:b/>
          <w:color w:val="C00000"/>
          <w:sz w:val="16"/>
          <w:szCs w:val="16"/>
          <w:highlight w:val="yellow"/>
        </w:rPr>
      </w:pPr>
      <w:r w:rsidRPr="00F732A2">
        <w:rPr>
          <w:rFonts w:cs="Arial"/>
          <w:b/>
          <w:color w:val="222222"/>
          <w:shd w:val="clear" w:color="auto" w:fill="FFFFFF"/>
        </w:rPr>
        <w:t xml:space="preserve"> Working as</w:t>
      </w:r>
      <w:r>
        <w:rPr>
          <w:rFonts w:cs="Arial"/>
          <w:b/>
          <w:bCs/>
          <w:color w:val="222222"/>
          <w:shd w:val="clear" w:color="auto" w:fill="FFFFFF"/>
        </w:rPr>
        <w:t> Asst.Manager (SCM)</w:t>
      </w:r>
      <w:r w:rsidRPr="00F732A2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="008F7330">
        <w:rPr>
          <w:rFonts w:cs="Arial"/>
          <w:b/>
          <w:bCs/>
          <w:color w:val="222222"/>
          <w:shd w:val="clear" w:color="auto" w:fill="FFFFFF"/>
        </w:rPr>
        <w:t>(RELIANCE</w:t>
      </w:r>
      <w:r>
        <w:rPr>
          <w:rFonts w:cs="Arial"/>
          <w:b/>
          <w:bCs/>
          <w:color w:val="222222"/>
          <w:shd w:val="clear" w:color="auto" w:fill="FFFFFF"/>
        </w:rPr>
        <w:t xml:space="preserve"> JIO), Bhub</w:t>
      </w:r>
      <w:r w:rsidR="00C840A9">
        <w:rPr>
          <w:rFonts w:cs="Arial"/>
          <w:b/>
          <w:bCs/>
          <w:color w:val="222222"/>
          <w:shd w:val="clear" w:color="auto" w:fill="FFFFFF"/>
        </w:rPr>
        <w:t>aneswar, ODISHA</w:t>
      </w:r>
      <w:r w:rsidR="00FF7B64">
        <w:rPr>
          <w:rFonts w:cs="Arial"/>
          <w:b/>
          <w:bCs/>
          <w:color w:val="222222"/>
          <w:shd w:val="clear" w:color="auto" w:fill="FFFFFF"/>
        </w:rPr>
        <w:t>. (</w:t>
      </w:r>
      <w:r w:rsidRPr="00087908" w:rsidR="00C840A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Experience-</w:t>
      </w:r>
      <w:r w:rsidR="00DD04E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7</w:t>
      </w:r>
      <w:r w:rsidR="006E7E11">
        <w:rPr>
          <w:rFonts w:cs="Arial"/>
          <w:b/>
          <w:bCs/>
          <w:color w:val="222222"/>
          <w:sz w:val="24"/>
          <w:szCs w:val="24"/>
          <w:shd w:val="clear" w:color="auto" w:fill="FFFFFF"/>
        </w:rPr>
        <w:t xml:space="preserve">.07 </w:t>
      </w:r>
      <w:bookmarkStart w:id="0" w:name="_GoBack"/>
      <w:bookmarkEnd w:id="0"/>
      <w:r w:rsidRPr="00087908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Years</w:t>
      </w:r>
      <w:r w:rsidRPr="00F732A2">
        <w:rPr>
          <w:rFonts w:cs="Arial"/>
          <w:b/>
          <w:bCs/>
          <w:color w:val="222222"/>
          <w:shd w:val="clear" w:color="auto" w:fill="FFFFFF"/>
        </w:rPr>
        <w:t>)</w:t>
      </w:r>
    </w:p>
    <w:tbl>
      <w:tblPr>
        <w:tblW w:w="117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FF99CC" w:fill="auto"/>
        <w:tblLook w:val="01E0"/>
      </w:tblPr>
      <w:tblGrid>
        <w:gridCol w:w="1914"/>
        <w:gridCol w:w="237"/>
        <w:gridCol w:w="8138"/>
        <w:gridCol w:w="1440"/>
      </w:tblGrid>
      <w:tr w:rsidTr="003350CF">
        <w:tblPrEx>
          <w:tblW w:w="11729" w:type="dxa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pct5" w:color="FF99CC" w:fill="auto"/>
          <w:tblLook w:val="01E0"/>
        </w:tblPrEx>
        <w:trPr>
          <w:trHeight w:val="286"/>
        </w:trPr>
        <w:tc>
          <w:tcPr>
            <w:tcW w:w="1914" w:type="dxa"/>
            <w:shd w:val="pct5" w:color="FF99CC" w:fill="auto"/>
            <w:vAlign w:val="center"/>
          </w:tcPr>
          <w:p w:rsidR="00AB1078" w:rsidRPr="00D77EB9" w:rsidP="00F009BA">
            <w:pPr>
              <w:jc w:val="center"/>
              <w:rPr>
                <w:b/>
                <w:spacing w:val="68"/>
                <w:sz w:val="24"/>
                <w:szCs w:val="24"/>
              </w:rPr>
            </w:pPr>
            <w:r w:rsidRPr="00D77EB9">
              <w:rPr>
                <w:b/>
                <w:spacing w:val="68"/>
                <w:sz w:val="24"/>
                <w:szCs w:val="24"/>
              </w:rPr>
              <w:t>Objective</w:t>
            </w:r>
          </w:p>
        </w:tc>
        <w:tc>
          <w:tcPr>
            <w:tcW w:w="237" w:type="dxa"/>
            <w:shd w:val="pct5" w:color="FF99CC" w:fill="auto"/>
          </w:tcPr>
          <w:p w:rsidR="00AB1078" w:rsidP="00F009BA"/>
        </w:tc>
        <w:tc>
          <w:tcPr>
            <w:tcW w:w="8138" w:type="dxa"/>
            <w:shd w:val="pct5" w:color="FF99CC" w:fill="auto"/>
            <w:vAlign w:val="center"/>
          </w:tcPr>
          <w:p w:rsidR="00AB1078" w:rsidRPr="0075673F" w:rsidP="003350CF">
            <w:pPr>
              <w:spacing w:before="120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n-IN"/>
              </w:rPr>
            </w:pPr>
            <w:r w:rsidRPr="0075673F">
              <w:rPr>
                <w:rFonts w:ascii="Calibri" w:hAnsi="Calibri"/>
                <w:color w:val="000000"/>
                <w:sz w:val="22"/>
                <w:lang w:eastAsia="en-IN"/>
              </w:rPr>
              <w:t>Want to set a new paradigm by setting a different benchmark in the organization</w:t>
            </w:r>
            <w:r w:rsidRPr="0075673F">
              <w:rPr>
                <w:rFonts w:ascii="Calibri" w:hAnsi="Calibri"/>
                <w:b/>
                <w:bCs/>
                <w:color w:val="000000"/>
                <w:sz w:val="22"/>
                <w:lang w:eastAsia="en-IN"/>
              </w:rPr>
              <w:t>.</w:t>
            </w:r>
          </w:p>
          <w:p w:rsidR="00AB1078" w:rsidP="003350CF">
            <w:pPr>
              <w:spacing w:before="120"/>
              <w:jc w:val="center"/>
            </w:pPr>
          </w:p>
        </w:tc>
        <w:tc>
          <w:tcPr>
            <w:tcW w:w="1440" w:type="dxa"/>
            <w:shd w:val="pct5" w:color="FF99CC" w:fill="auto"/>
          </w:tcPr>
          <w:p w:rsidR="00AB1078" w:rsidP="00F009BA"/>
        </w:tc>
      </w:tr>
    </w:tbl>
    <w:p w:rsidR="00BC2846">
      <w:pPr>
        <w:spacing w:line="200" w:lineRule="exact"/>
        <w:sectPr w:rsidSect="003350CF">
          <w:pgSz w:w="12240" w:h="15840"/>
          <w:pgMar w:top="1480" w:right="940" w:bottom="280" w:left="520" w:header="0" w:footer="720" w:gutter="0"/>
          <w:cols w:space="720"/>
          <w:docGrid w:linePitch="272"/>
        </w:sectPr>
      </w:pPr>
    </w:p>
    <w:p w:rsidR="00BC2846" w:rsidRPr="00AB1078">
      <w:pPr>
        <w:spacing w:before="12" w:line="320" w:lineRule="exact"/>
        <w:ind w:left="553" w:right="-62"/>
        <w:rPr>
          <w:rFonts w:ascii="Tahoma" w:eastAsia="Tahoma" w:hAnsi="Tahoma" w:cs="Tahoma"/>
          <w:sz w:val="28"/>
          <w:szCs w:val="28"/>
          <w:u w:val="single"/>
        </w:rPr>
      </w:pPr>
      <w:r w:rsidRPr="00AB1078">
        <w:rPr>
          <w:rFonts w:ascii="Tahoma" w:eastAsia="Tahoma" w:hAnsi="Tahoma" w:cs="Tahoma"/>
          <w:color w:val="4D9D62"/>
          <w:spacing w:val="-1"/>
          <w:position w:val="-2"/>
          <w:sz w:val="28"/>
          <w:szCs w:val="28"/>
          <w:u w:val="single"/>
        </w:rPr>
        <w:t>P</w:t>
      </w:r>
      <w:r w:rsidRPr="00AB1078"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rofi</w:t>
      </w:r>
      <w:r w:rsidRPr="00AB1078">
        <w:rPr>
          <w:rFonts w:ascii="Tahoma" w:eastAsia="Tahoma" w:hAnsi="Tahoma" w:cs="Tahoma"/>
          <w:color w:val="4D9D62"/>
          <w:spacing w:val="-1"/>
          <w:position w:val="-2"/>
          <w:sz w:val="28"/>
          <w:szCs w:val="28"/>
          <w:u w:val="single"/>
        </w:rPr>
        <w:t>l</w:t>
      </w:r>
      <w:r w:rsidRPr="00AB1078"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e</w:t>
      </w:r>
      <w:r w:rsidRPr="00AB1078">
        <w:rPr>
          <w:rFonts w:ascii="Tahoma" w:eastAsia="Tahoma" w:hAnsi="Tahoma" w:cs="Tahoma"/>
          <w:color w:val="4D9D62"/>
          <w:spacing w:val="2"/>
          <w:position w:val="-2"/>
          <w:sz w:val="28"/>
          <w:szCs w:val="28"/>
          <w:u w:val="single"/>
        </w:rPr>
        <w:t xml:space="preserve"> </w:t>
      </w:r>
      <w:r w:rsidRPr="00AB1078"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S</w:t>
      </w:r>
      <w:r w:rsidRPr="00AB1078">
        <w:rPr>
          <w:rFonts w:ascii="Tahoma" w:eastAsia="Tahoma" w:hAnsi="Tahoma" w:cs="Tahoma"/>
          <w:color w:val="4D9D62"/>
          <w:spacing w:val="-1"/>
          <w:position w:val="-2"/>
          <w:sz w:val="28"/>
          <w:szCs w:val="28"/>
          <w:u w:val="single"/>
        </w:rPr>
        <w:t>u</w:t>
      </w:r>
      <w:r w:rsidRPr="00AB1078"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m</w:t>
      </w:r>
      <w:r w:rsidRPr="00AB1078">
        <w:rPr>
          <w:rFonts w:ascii="Tahoma" w:eastAsia="Tahoma" w:hAnsi="Tahoma" w:cs="Tahoma"/>
          <w:color w:val="4D9D62"/>
          <w:spacing w:val="-1"/>
          <w:position w:val="-2"/>
          <w:sz w:val="28"/>
          <w:szCs w:val="28"/>
          <w:u w:val="single"/>
        </w:rPr>
        <w:t>ma</w:t>
      </w:r>
      <w:r w:rsidRPr="00AB1078"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ry</w:t>
      </w:r>
    </w:p>
    <w:p w:rsidR="00BC2846" w:rsidRPr="00AB1078">
      <w:pPr>
        <w:spacing w:before="12" w:line="320" w:lineRule="exact"/>
        <w:rPr>
          <w:rFonts w:ascii="Tahoma" w:eastAsia="Tahoma" w:hAnsi="Tahoma" w:cs="Tahoma"/>
          <w:sz w:val="28"/>
          <w:szCs w:val="28"/>
          <w:u w:val="single"/>
        </w:rPr>
        <w:sectPr>
          <w:type w:val="continuous"/>
          <w:pgSz w:w="12240" w:h="15840"/>
          <w:pgMar w:top="1480" w:right="940" w:bottom="280" w:left="520" w:header="720" w:footer="720" w:gutter="0"/>
          <w:cols w:num="2" w:space="720" w:equalWidth="0">
            <w:col w:w="2584" w:space="5305"/>
            <w:col w:w="2891"/>
          </w:cols>
        </w:sectPr>
      </w:pPr>
    </w:p>
    <w:p w:rsidR="00BC2846">
      <w:pPr>
        <w:spacing w:before="6" w:line="220" w:lineRule="exact"/>
        <w:rPr>
          <w:sz w:val="22"/>
          <w:szCs w:val="22"/>
        </w:rPr>
      </w:pPr>
    </w:p>
    <w:p w:rsidR="00BC2846" w:rsidRPr="00AB1078" w:rsidP="00B744B5">
      <w:pPr>
        <w:pStyle w:val="ListParagraph"/>
        <w:numPr>
          <w:ilvl w:val="0"/>
          <w:numId w:val="11"/>
        </w:numPr>
        <w:spacing w:before="25"/>
        <w:ind w:right="7"/>
        <w:jc w:val="both"/>
        <w:rPr>
          <w:rFonts w:ascii="Tahoma" w:eastAsia="Tahoma" w:hAnsi="Tahoma" w:cs="Tahoma"/>
          <w:color w:val="5F5F5F"/>
          <w:spacing w:val="12"/>
        </w:rPr>
      </w:pP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1"/>
        </w:rPr>
        <w:t>ea</w:t>
      </w:r>
      <w:r w:rsidRPr="00AB1078">
        <w:rPr>
          <w:rFonts w:ascii="Tahoma" w:eastAsia="Tahoma" w:hAnsi="Tahoma" w:cs="Tahoma"/>
          <w:color w:val="5F5F5F"/>
        </w:rPr>
        <w:t>rly</w:t>
      </w:r>
      <w:r w:rsidRPr="00AB1078">
        <w:rPr>
          <w:rFonts w:ascii="Tahoma" w:eastAsia="Tahoma" w:hAnsi="Tahoma" w:cs="Tahoma"/>
          <w:color w:val="5F5F5F"/>
          <w:spacing w:val="8"/>
        </w:rPr>
        <w:t xml:space="preserve"> </w:t>
      </w:r>
      <w:r w:rsidR="00DD04E0">
        <w:rPr>
          <w:rFonts w:ascii="Tahoma" w:eastAsia="Tahoma" w:hAnsi="Tahoma" w:cs="Tahoma"/>
          <w:color w:val="5F5F5F"/>
        </w:rPr>
        <w:t>7</w:t>
      </w:r>
      <w:r w:rsidR="00D5195F">
        <w:rPr>
          <w:rFonts w:ascii="Tahoma" w:eastAsia="Tahoma" w:hAnsi="Tahoma" w:cs="Tahoma"/>
          <w:color w:val="5F5F5F"/>
        </w:rPr>
        <w:t>.07</w:t>
      </w:r>
      <w:r w:rsidRPr="00AB1078">
        <w:rPr>
          <w:rFonts w:ascii="Tahoma" w:eastAsia="Tahoma" w:hAnsi="Tahoma" w:cs="Tahoma"/>
          <w:color w:val="5F5F5F"/>
          <w:spacing w:val="13"/>
        </w:rPr>
        <w:t xml:space="preserve"> </w:t>
      </w:r>
      <w:r w:rsidRPr="00AB1078">
        <w:rPr>
          <w:rFonts w:ascii="Tahoma" w:eastAsia="Tahoma" w:hAnsi="Tahoma" w:cs="Tahoma"/>
          <w:color w:val="5F5F5F"/>
          <w:spacing w:val="-1"/>
        </w:rPr>
        <w:t>y</w:t>
      </w:r>
      <w:r w:rsidRPr="00AB1078">
        <w:rPr>
          <w:rFonts w:ascii="Tahoma" w:eastAsia="Tahoma" w:hAnsi="Tahoma" w:cs="Tahoma"/>
          <w:color w:val="5F5F5F"/>
          <w:spacing w:val="1"/>
        </w:rPr>
        <w:t>ea</w:t>
      </w:r>
      <w:r w:rsidRPr="00AB1078">
        <w:rPr>
          <w:rFonts w:ascii="Tahoma" w:eastAsia="Tahoma" w:hAnsi="Tahoma" w:cs="Tahoma"/>
          <w:color w:val="5F5F5F"/>
        </w:rPr>
        <w:t>rs</w:t>
      </w:r>
      <w:r w:rsidRPr="00AB1078">
        <w:rPr>
          <w:rFonts w:ascii="Tahoma" w:eastAsia="Tahoma" w:hAnsi="Tahoma" w:cs="Tahoma"/>
          <w:color w:val="5F5F5F"/>
          <w:spacing w:val="9"/>
        </w:rPr>
        <w:t xml:space="preserve"> </w:t>
      </w:r>
      <w:r w:rsidRPr="00AB1078">
        <w:rPr>
          <w:rFonts w:ascii="Tahoma" w:eastAsia="Tahoma" w:hAnsi="Tahoma" w:cs="Tahoma"/>
          <w:color w:val="5F5F5F"/>
          <w:spacing w:val="2"/>
        </w:rPr>
        <w:t>o</w:t>
      </w:r>
      <w:r w:rsidRPr="00AB1078">
        <w:rPr>
          <w:rFonts w:ascii="Tahoma" w:eastAsia="Tahoma" w:hAnsi="Tahoma" w:cs="Tahoma"/>
          <w:color w:val="5F5F5F"/>
        </w:rPr>
        <w:t>f</w:t>
      </w:r>
      <w:r w:rsidRPr="00AB1078">
        <w:rPr>
          <w:rFonts w:ascii="Tahoma" w:eastAsia="Tahoma" w:hAnsi="Tahoma" w:cs="Tahoma"/>
          <w:color w:val="5F5F5F"/>
          <w:spacing w:val="11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xt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si</w:t>
      </w:r>
      <w:r w:rsidRPr="00AB1078">
        <w:rPr>
          <w:rFonts w:ascii="Tahoma" w:eastAsia="Tahoma" w:hAnsi="Tahoma" w:cs="Tahoma"/>
          <w:color w:val="5F5F5F"/>
          <w:spacing w:val="-1"/>
        </w:rPr>
        <w:t>v</w:t>
      </w:r>
      <w:r w:rsidRPr="00AB1078">
        <w:rPr>
          <w:rFonts w:ascii="Tahoma" w:eastAsia="Tahoma" w:hAnsi="Tahoma" w:cs="Tahoma"/>
          <w:color w:val="5F5F5F"/>
        </w:rPr>
        <w:t>e</w:t>
      </w:r>
      <w:r w:rsidRPr="00AB1078">
        <w:rPr>
          <w:rFonts w:ascii="Tahoma" w:eastAsia="Tahoma" w:hAnsi="Tahoma" w:cs="Tahoma"/>
          <w:color w:val="5F5F5F"/>
          <w:spacing w:val="12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xp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ri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nc</w:t>
      </w:r>
      <w:r w:rsidRPr="00AB1078">
        <w:rPr>
          <w:rFonts w:ascii="Tahoma" w:eastAsia="Tahoma" w:hAnsi="Tahoma" w:cs="Tahoma"/>
          <w:color w:val="5F5F5F"/>
        </w:rPr>
        <w:t>e</w:t>
      </w:r>
      <w:r w:rsidRPr="00AB1078">
        <w:rPr>
          <w:rFonts w:ascii="Tahoma" w:eastAsia="Tahoma" w:hAnsi="Tahoma" w:cs="Tahoma"/>
          <w:color w:val="5F5F5F"/>
          <w:spacing w:val="6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in</w:t>
      </w:r>
      <w:r w:rsidRPr="00AB1078">
        <w:rPr>
          <w:rFonts w:ascii="Tahoma" w:eastAsia="Tahoma" w:hAnsi="Tahoma" w:cs="Tahoma"/>
          <w:color w:val="5F5F5F"/>
          <w:spacing w:val="12"/>
        </w:rPr>
        <w:t xml:space="preserve"> </w:t>
      </w:r>
      <w:r w:rsidR="00F84B99">
        <w:rPr>
          <w:rFonts w:ascii="Tahoma" w:eastAsia="Tahoma" w:hAnsi="Tahoma" w:cs="Tahoma"/>
          <w:color w:val="5F5F5F"/>
        </w:rPr>
        <w:t>Procurement &amp; Supply</w:t>
      </w:r>
      <w:r w:rsidRPr="00AB1078" w:rsidR="00AB1078">
        <w:rPr>
          <w:rFonts w:ascii="Tahoma" w:eastAsia="Tahoma" w:hAnsi="Tahoma" w:cs="Tahoma"/>
          <w:color w:val="5F5F5F"/>
        </w:rPr>
        <w:t xml:space="preserve"> </w:t>
      </w:r>
      <w:r w:rsidRPr="00AB1078" w:rsidR="00C5035A">
        <w:rPr>
          <w:rFonts w:ascii="Tahoma" w:eastAsia="Tahoma" w:hAnsi="Tahoma" w:cs="Tahoma"/>
          <w:color w:val="5F5F5F"/>
        </w:rPr>
        <w:t>chain management</w:t>
      </w:r>
      <w:r w:rsidRPr="00AB1078">
        <w:rPr>
          <w:rFonts w:ascii="Tahoma" w:eastAsia="Tahoma" w:hAnsi="Tahoma" w:cs="Tahoma"/>
          <w:color w:val="5F5F5F"/>
          <w:spacing w:val="6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in</w:t>
      </w:r>
      <w:r w:rsidRPr="00AB1078" w:rsidR="00C5035A">
        <w:rPr>
          <w:rFonts w:ascii="Tahoma" w:eastAsia="Tahoma" w:hAnsi="Tahoma" w:cs="Tahoma"/>
          <w:color w:val="5F5F5F"/>
          <w:spacing w:val="12"/>
        </w:rPr>
        <w:t xml:space="preserve"> Coal based 1050 MW Power project &amp; Digital telecom project.</w:t>
      </w:r>
    </w:p>
    <w:p w:rsidR="00C5035A" w:rsidRPr="00AB1078" w:rsidP="00B744B5">
      <w:pPr>
        <w:pStyle w:val="ListParagraph"/>
        <w:numPr>
          <w:ilvl w:val="0"/>
          <w:numId w:val="11"/>
        </w:numPr>
        <w:spacing w:before="5" w:line="240" w:lineRule="exact"/>
        <w:ind w:right="7"/>
        <w:jc w:val="both"/>
        <w:rPr>
          <w:rFonts w:ascii="Tahoma" w:eastAsia="Tahoma" w:hAnsi="Tahoma" w:cs="Tahoma"/>
        </w:rPr>
      </w:pPr>
      <w:r w:rsidRPr="00AB1078">
        <w:rPr>
          <w:rFonts w:ascii="Tahoma" w:eastAsia="Tahoma" w:hAnsi="Tahoma" w:cs="Tahoma"/>
          <w:color w:val="5F5F5F"/>
        </w:rPr>
        <w:t>M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g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d</w:t>
      </w:r>
      <w:r w:rsidRPr="00AB1078">
        <w:rPr>
          <w:rFonts w:ascii="Tahoma" w:eastAsia="Tahoma" w:hAnsi="Tahoma" w:cs="Tahoma"/>
          <w:color w:val="5F5F5F"/>
          <w:spacing w:val="2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o</w:t>
      </w:r>
      <w:r w:rsidRPr="00AB1078">
        <w:rPr>
          <w:rFonts w:ascii="Tahoma" w:eastAsia="Tahoma" w:hAnsi="Tahoma" w:cs="Tahoma"/>
          <w:color w:val="5F5F5F"/>
          <w:spacing w:val="-1"/>
        </w:rPr>
        <w:t>v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r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ll</w:t>
      </w:r>
      <w:r w:rsidRPr="00AB1078">
        <w:rPr>
          <w:rFonts w:ascii="Tahoma" w:eastAsia="Tahoma" w:hAnsi="Tahoma" w:cs="Tahoma"/>
          <w:color w:val="5F5F5F"/>
          <w:spacing w:val="3"/>
        </w:rPr>
        <w:t xml:space="preserve"> </w:t>
      </w:r>
      <w:r w:rsidRPr="00AB1078">
        <w:rPr>
          <w:rFonts w:ascii="Tahoma" w:eastAsia="Tahoma" w:hAnsi="Tahoma" w:cs="Tahoma"/>
          <w:color w:val="5F5F5F"/>
          <w:spacing w:val="-1"/>
        </w:rPr>
        <w:t>procurement</w:t>
      </w:r>
      <w:r w:rsidRPr="00AB1078">
        <w:rPr>
          <w:rFonts w:ascii="Tahoma" w:eastAsia="Tahoma" w:hAnsi="Tahoma" w:cs="Tahoma"/>
          <w:color w:val="5F5F5F"/>
        </w:rPr>
        <w:t xml:space="preserve"> op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r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tio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s</w:t>
      </w:r>
      <w:r w:rsidRPr="00AB1078">
        <w:rPr>
          <w:rFonts w:ascii="Tahoma" w:eastAsia="Tahoma" w:hAnsi="Tahoma" w:cs="Tahoma"/>
          <w:color w:val="5F5F5F"/>
          <w:spacing w:val="1"/>
        </w:rPr>
        <w:t xml:space="preserve"> </w:t>
      </w:r>
      <w:r w:rsidRPr="00AB1078">
        <w:rPr>
          <w:rFonts w:ascii="Tahoma" w:eastAsia="Tahoma" w:hAnsi="Tahoma" w:cs="Tahoma"/>
          <w:color w:val="5F5F5F"/>
          <w:spacing w:val="-1"/>
        </w:rPr>
        <w:t>f</w:t>
      </w:r>
      <w:r w:rsidRPr="00AB1078">
        <w:rPr>
          <w:rFonts w:ascii="Tahoma" w:eastAsia="Tahoma" w:hAnsi="Tahoma" w:cs="Tahoma"/>
          <w:color w:val="5F5F5F"/>
        </w:rPr>
        <w:t>or</w:t>
      </w:r>
      <w:r w:rsidRPr="00AB1078">
        <w:rPr>
          <w:rFonts w:ascii="Tahoma" w:eastAsia="Tahoma" w:hAnsi="Tahoma" w:cs="Tahoma"/>
          <w:color w:val="5F5F5F"/>
          <w:spacing w:val="6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t</w:t>
      </w:r>
      <w:r w:rsidRPr="00AB1078">
        <w:rPr>
          <w:rFonts w:ascii="Tahoma" w:eastAsia="Tahoma" w:hAnsi="Tahoma" w:cs="Tahoma"/>
          <w:color w:val="5F5F5F"/>
          <w:spacing w:val="1"/>
        </w:rPr>
        <w:t>h</w:t>
      </w:r>
      <w:r w:rsidRPr="00AB1078">
        <w:rPr>
          <w:rFonts w:ascii="Tahoma" w:eastAsia="Tahoma" w:hAnsi="Tahoma" w:cs="Tahoma"/>
          <w:color w:val="5F5F5F"/>
        </w:rPr>
        <w:t>e</w:t>
      </w:r>
      <w:r w:rsidRPr="00AB1078">
        <w:rPr>
          <w:rFonts w:ascii="Tahoma" w:eastAsia="Tahoma" w:hAnsi="Tahoma" w:cs="Tahoma"/>
          <w:color w:val="5F5F5F"/>
          <w:spacing w:val="7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org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iz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tion i</w:t>
      </w:r>
      <w:r w:rsidRPr="00AB1078">
        <w:rPr>
          <w:rFonts w:ascii="Tahoma" w:eastAsia="Tahoma" w:hAnsi="Tahoma" w:cs="Tahoma"/>
          <w:color w:val="5F5F5F"/>
          <w:spacing w:val="-1"/>
        </w:rPr>
        <w:t>nc</w:t>
      </w:r>
      <w:r w:rsidRPr="00AB1078">
        <w:rPr>
          <w:rFonts w:ascii="Tahoma" w:eastAsia="Tahoma" w:hAnsi="Tahoma" w:cs="Tahoma"/>
          <w:color w:val="5F5F5F"/>
        </w:rPr>
        <w:t>l</w:t>
      </w:r>
      <w:r w:rsidRPr="00AB1078">
        <w:rPr>
          <w:rFonts w:ascii="Tahoma" w:eastAsia="Tahoma" w:hAnsi="Tahoma" w:cs="Tahoma"/>
          <w:color w:val="5F5F5F"/>
          <w:spacing w:val="2"/>
        </w:rPr>
        <w:t>u</w:t>
      </w:r>
      <w:r w:rsidRPr="00AB1078">
        <w:rPr>
          <w:rFonts w:ascii="Tahoma" w:eastAsia="Tahoma" w:hAnsi="Tahoma" w:cs="Tahoma"/>
          <w:color w:val="5F5F5F"/>
        </w:rPr>
        <w:t>ding</w:t>
      </w:r>
      <w:r w:rsidRPr="00AB1078">
        <w:rPr>
          <w:rFonts w:ascii="Tahoma" w:eastAsia="Tahoma" w:hAnsi="Tahoma" w:cs="Tahoma"/>
          <w:color w:val="5F5F5F"/>
          <w:spacing w:val="1"/>
        </w:rPr>
        <w:t xml:space="preserve"> </w:t>
      </w:r>
      <w:r w:rsidRPr="00AB1078">
        <w:rPr>
          <w:rFonts w:ascii="Tahoma" w:eastAsia="Tahoma" w:hAnsi="Tahoma" w:cs="Tahoma"/>
          <w:color w:val="5F5F5F"/>
          <w:spacing w:val="2"/>
        </w:rPr>
        <w:t>c</w:t>
      </w:r>
      <w:r w:rsidRPr="00AB1078">
        <w:rPr>
          <w:rFonts w:ascii="Tahoma" w:eastAsia="Tahoma" w:hAnsi="Tahoma" w:cs="Tahoma"/>
          <w:color w:val="5F5F5F"/>
        </w:rPr>
        <w:t>oll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c</w:t>
      </w:r>
      <w:r w:rsidRPr="00AB1078">
        <w:rPr>
          <w:rFonts w:ascii="Tahoma" w:eastAsia="Tahoma" w:hAnsi="Tahoma" w:cs="Tahoma"/>
          <w:color w:val="5F5F5F"/>
        </w:rPr>
        <w:t>ti</w:t>
      </w:r>
      <w:r w:rsidRPr="00AB1078">
        <w:rPr>
          <w:rFonts w:ascii="Tahoma" w:eastAsia="Tahoma" w:hAnsi="Tahoma" w:cs="Tahoma"/>
          <w:color w:val="5F5F5F"/>
          <w:spacing w:val="2"/>
        </w:rPr>
        <w:t>o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s,</w:t>
      </w:r>
      <w:r w:rsidRPr="00AB1078">
        <w:rPr>
          <w:rFonts w:ascii="Tahoma" w:eastAsia="Tahoma" w:hAnsi="Tahoma" w:cs="Tahoma"/>
          <w:color w:val="5F5F5F"/>
          <w:spacing w:val="-1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p</w:t>
      </w:r>
      <w:r w:rsidRPr="00AB1078">
        <w:rPr>
          <w:rFonts w:ascii="Tahoma" w:eastAsia="Tahoma" w:hAnsi="Tahoma" w:cs="Tahoma"/>
          <w:color w:val="5F5F5F"/>
          <w:spacing w:val="2"/>
        </w:rPr>
        <w:t>u</w:t>
      </w:r>
      <w:r w:rsidRPr="00AB1078">
        <w:rPr>
          <w:rFonts w:ascii="Tahoma" w:eastAsia="Tahoma" w:hAnsi="Tahoma" w:cs="Tahoma"/>
          <w:color w:val="5F5F5F"/>
        </w:rPr>
        <w:t>rc</w:t>
      </w:r>
      <w:r w:rsidRPr="00AB1078">
        <w:rPr>
          <w:rFonts w:ascii="Tahoma" w:eastAsia="Tahoma" w:hAnsi="Tahoma" w:cs="Tahoma"/>
          <w:color w:val="5F5F5F"/>
          <w:spacing w:val="1"/>
        </w:rPr>
        <w:t>ha</w:t>
      </w:r>
      <w:r w:rsidRPr="00AB1078">
        <w:rPr>
          <w:rFonts w:ascii="Tahoma" w:eastAsia="Tahoma" w:hAnsi="Tahoma" w:cs="Tahoma"/>
          <w:color w:val="5F5F5F"/>
        </w:rPr>
        <w:t>se, r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c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i</w:t>
      </w:r>
      <w:r w:rsidRPr="00AB1078">
        <w:rPr>
          <w:rFonts w:ascii="Tahoma" w:eastAsia="Tahoma" w:hAnsi="Tahoma" w:cs="Tahoma"/>
          <w:color w:val="5F5F5F"/>
          <w:spacing w:val="-1"/>
        </w:rPr>
        <w:t>v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bl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s,</w:t>
      </w:r>
      <w:r w:rsidRPr="00AB1078">
        <w:rPr>
          <w:rFonts w:ascii="Tahoma" w:eastAsia="Tahoma" w:hAnsi="Tahoma" w:cs="Tahoma"/>
          <w:color w:val="5F5F5F"/>
          <w:spacing w:val="-1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warehousing, dispatch &amp; inventory</w:t>
      </w:r>
    </w:p>
    <w:p w:rsidR="00BC2846" w:rsidRPr="00AB1078" w:rsidP="00B744B5">
      <w:pPr>
        <w:pStyle w:val="ListParagraph"/>
        <w:numPr>
          <w:ilvl w:val="0"/>
          <w:numId w:val="11"/>
        </w:numPr>
        <w:spacing w:before="1"/>
        <w:ind w:right="7"/>
        <w:jc w:val="both"/>
        <w:rPr>
          <w:rFonts w:ascii="Tahoma" w:eastAsia="Tahoma" w:hAnsi="Tahoma" w:cs="Tahoma"/>
        </w:rPr>
      </w:pPr>
      <w:r w:rsidRPr="00AB1078">
        <w:rPr>
          <w:rFonts w:ascii="Tahoma" w:eastAsia="Tahoma" w:hAnsi="Tahoma" w:cs="Tahoma"/>
          <w:color w:val="5F5F5F"/>
        </w:rPr>
        <w:t>H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ds-</w:t>
      </w:r>
      <w:r w:rsidRPr="00AB1078">
        <w:rPr>
          <w:rFonts w:ascii="Tahoma" w:eastAsia="Tahoma" w:hAnsi="Tahoma" w:cs="Tahoma"/>
          <w:color w:val="5F5F5F"/>
          <w:spacing w:val="2"/>
        </w:rPr>
        <w:t>o</w:t>
      </w:r>
      <w:r w:rsidRPr="00AB1078">
        <w:rPr>
          <w:rFonts w:ascii="Tahoma" w:eastAsia="Tahoma" w:hAnsi="Tahoma" w:cs="Tahoma"/>
          <w:color w:val="5F5F5F"/>
        </w:rPr>
        <w:t xml:space="preserve">n 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xp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ri</w:t>
      </w:r>
      <w:r w:rsidRPr="00AB1078">
        <w:rPr>
          <w:rFonts w:ascii="Tahoma" w:eastAsia="Tahoma" w:hAnsi="Tahoma" w:cs="Tahoma"/>
          <w:color w:val="5F5F5F"/>
          <w:spacing w:val="3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nc</w:t>
      </w:r>
      <w:r w:rsidRPr="00AB1078">
        <w:rPr>
          <w:rFonts w:ascii="Tahoma" w:eastAsia="Tahoma" w:hAnsi="Tahoma" w:cs="Tahoma"/>
          <w:color w:val="5F5F5F"/>
        </w:rPr>
        <w:t xml:space="preserve">e </w:t>
      </w:r>
      <w:r w:rsidRPr="00AB1078">
        <w:rPr>
          <w:rFonts w:ascii="Tahoma" w:eastAsia="Tahoma" w:hAnsi="Tahoma" w:cs="Tahoma"/>
          <w:color w:val="5F5F5F"/>
          <w:spacing w:val="2"/>
        </w:rPr>
        <w:t>i</w:t>
      </w:r>
      <w:r w:rsidRPr="00AB1078">
        <w:rPr>
          <w:rFonts w:ascii="Tahoma" w:eastAsia="Tahoma" w:hAnsi="Tahoma" w:cs="Tahoma"/>
          <w:color w:val="5F5F5F"/>
        </w:rPr>
        <w:t>n</w:t>
      </w:r>
      <w:r w:rsidRPr="00AB1078">
        <w:rPr>
          <w:rFonts w:ascii="Tahoma" w:eastAsia="Tahoma" w:hAnsi="Tahoma" w:cs="Tahoma"/>
          <w:color w:val="5F5F5F"/>
          <w:spacing w:val="7"/>
        </w:rPr>
        <w:t xml:space="preserve"> </w:t>
      </w:r>
      <w:r w:rsidRPr="00AB1078">
        <w:rPr>
          <w:rFonts w:ascii="Tahoma" w:eastAsia="Tahoma" w:hAnsi="Tahoma" w:cs="Tahoma"/>
          <w:color w:val="5F5F5F"/>
          <w:spacing w:val="3"/>
        </w:rPr>
        <w:t>w</w:t>
      </w:r>
      <w:r w:rsidRPr="00AB1078">
        <w:rPr>
          <w:rFonts w:ascii="Tahoma" w:eastAsia="Tahoma" w:hAnsi="Tahoma" w:cs="Tahoma"/>
          <w:color w:val="5F5F5F"/>
        </w:rPr>
        <w:t>or</w:t>
      </w:r>
      <w:r w:rsidRPr="00AB1078">
        <w:rPr>
          <w:rFonts w:ascii="Tahoma" w:eastAsia="Tahoma" w:hAnsi="Tahoma" w:cs="Tahoma"/>
          <w:color w:val="5F5F5F"/>
          <w:spacing w:val="-1"/>
        </w:rPr>
        <w:t>k</w:t>
      </w:r>
      <w:r w:rsidRPr="00AB1078">
        <w:rPr>
          <w:rFonts w:ascii="Tahoma" w:eastAsia="Tahoma" w:hAnsi="Tahoma" w:cs="Tahoma"/>
          <w:color w:val="5F5F5F"/>
        </w:rPr>
        <w:t>i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g</w:t>
      </w:r>
      <w:r w:rsidRPr="00AB1078">
        <w:rPr>
          <w:rFonts w:ascii="Tahoma" w:eastAsia="Tahoma" w:hAnsi="Tahoma" w:cs="Tahoma"/>
          <w:color w:val="5F5F5F"/>
          <w:spacing w:val="5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w</w:t>
      </w:r>
      <w:r w:rsidRPr="00AB1078">
        <w:rPr>
          <w:rFonts w:ascii="Tahoma" w:eastAsia="Tahoma" w:hAnsi="Tahoma" w:cs="Tahoma"/>
          <w:color w:val="5F5F5F"/>
        </w:rPr>
        <w:t>ith</w:t>
      </w:r>
      <w:r w:rsidRPr="00AB1078">
        <w:rPr>
          <w:rFonts w:ascii="Tahoma" w:eastAsia="Tahoma" w:hAnsi="Tahoma" w:cs="Tahoma"/>
          <w:color w:val="5F5F5F"/>
          <w:spacing w:val="5"/>
        </w:rPr>
        <w:t xml:space="preserve"> </w:t>
      </w:r>
      <w:r w:rsidRPr="00AB1078">
        <w:rPr>
          <w:rFonts w:ascii="Tahoma" w:eastAsia="Tahoma" w:hAnsi="Tahoma" w:cs="Tahoma"/>
          <w:color w:val="5F5F5F"/>
          <w:spacing w:val="3"/>
        </w:rPr>
        <w:t>t</w:t>
      </w:r>
      <w:r w:rsidRPr="00AB1078">
        <w:rPr>
          <w:rFonts w:ascii="Tahoma" w:eastAsia="Tahoma" w:hAnsi="Tahoma" w:cs="Tahoma"/>
          <w:color w:val="5F5F5F"/>
          <w:spacing w:val="-1"/>
        </w:rPr>
        <w:t>h</w:t>
      </w:r>
      <w:r w:rsidRPr="00AB1078">
        <w:rPr>
          <w:rFonts w:ascii="Tahoma" w:eastAsia="Tahoma" w:hAnsi="Tahoma" w:cs="Tahoma"/>
          <w:color w:val="5F5F5F"/>
        </w:rPr>
        <w:t>e</w:t>
      </w:r>
      <w:r w:rsidRPr="00AB1078" w:rsidR="00C5035A">
        <w:rPr>
          <w:rFonts w:ascii="Tahoma" w:eastAsia="Tahoma" w:hAnsi="Tahoma" w:cs="Tahoma"/>
          <w:color w:val="5F5F5F"/>
          <w:spacing w:val="9"/>
        </w:rPr>
        <w:t xml:space="preserve"> purchase order creation </w:t>
      </w:r>
      <w:r w:rsidRPr="00AB1078">
        <w:rPr>
          <w:rFonts w:ascii="Tahoma" w:eastAsia="Tahoma" w:hAnsi="Tahoma" w:cs="Tahoma"/>
          <w:color w:val="5F5F5F"/>
          <w:spacing w:val="-1"/>
        </w:rPr>
        <w:t>f</w:t>
      </w:r>
      <w:r w:rsidRPr="00AB1078">
        <w:rPr>
          <w:rFonts w:ascii="Tahoma" w:eastAsia="Tahoma" w:hAnsi="Tahoma" w:cs="Tahoma"/>
          <w:color w:val="5F5F5F"/>
        </w:rPr>
        <w:t>or</w:t>
      </w:r>
      <w:r w:rsidRPr="00AB1078">
        <w:rPr>
          <w:rFonts w:ascii="Tahoma" w:eastAsia="Tahoma" w:hAnsi="Tahoma" w:cs="Tahoma"/>
          <w:color w:val="5F5F5F"/>
          <w:spacing w:val="6"/>
        </w:rPr>
        <w:t xml:space="preserve"> </w:t>
      </w:r>
      <w:r w:rsidRPr="00AB1078">
        <w:rPr>
          <w:rFonts w:ascii="Tahoma" w:eastAsia="Tahoma" w:hAnsi="Tahoma" w:cs="Tahoma"/>
          <w:color w:val="5F5F5F"/>
          <w:spacing w:val="3"/>
        </w:rPr>
        <w:t>t</w:t>
      </w:r>
      <w:r w:rsidRPr="00AB1078">
        <w:rPr>
          <w:rFonts w:ascii="Tahoma" w:eastAsia="Tahoma" w:hAnsi="Tahoma" w:cs="Tahoma"/>
          <w:color w:val="5F5F5F"/>
          <w:spacing w:val="-1"/>
        </w:rPr>
        <w:t>h</w:t>
      </w:r>
      <w:r w:rsidRPr="00AB1078">
        <w:rPr>
          <w:rFonts w:ascii="Tahoma" w:eastAsia="Tahoma" w:hAnsi="Tahoma" w:cs="Tahoma"/>
          <w:color w:val="5F5F5F"/>
        </w:rPr>
        <w:t>e pr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p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r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 w:rsidR="00C5035A">
        <w:rPr>
          <w:rFonts w:ascii="Tahoma" w:eastAsia="Tahoma" w:hAnsi="Tahoma" w:cs="Tahoma"/>
          <w:color w:val="5F5F5F"/>
        </w:rPr>
        <w:t xml:space="preserve">tion of </w:t>
      </w:r>
      <w:r w:rsidRPr="00AB1078" w:rsidR="00C5035A">
        <w:rPr>
          <w:rFonts w:ascii="Tahoma" w:eastAsia="Tahoma" w:hAnsi="Tahoma" w:cs="Tahoma"/>
          <w:color w:val="5F5F5F"/>
          <w:spacing w:val="1"/>
        </w:rPr>
        <w:t xml:space="preserve">monthly reports </w:t>
      </w:r>
      <w:r w:rsidRPr="00AB1078">
        <w:rPr>
          <w:rFonts w:ascii="Tahoma" w:eastAsia="Tahoma" w:hAnsi="Tahoma" w:cs="Tahoma"/>
          <w:color w:val="5F5F5F"/>
        </w:rPr>
        <w:t>mo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3"/>
        </w:rPr>
        <w:t>t</w:t>
      </w:r>
      <w:r w:rsidRPr="00AB1078">
        <w:rPr>
          <w:rFonts w:ascii="Tahoma" w:eastAsia="Tahoma" w:hAnsi="Tahoma" w:cs="Tahoma"/>
          <w:color w:val="5F5F5F"/>
          <w:spacing w:val="-1"/>
        </w:rPr>
        <w:t>h</w:t>
      </w:r>
      <w:r w:rsidRPr="00AB1078" w:rsidR="00C5035A">
        <w:rPr>
          <w:rFonts w:ascii="Tahoma" w:eastAsia="Tahoma" w:hAnsi="Tahoma" w:cs="Tahoma"/>
          <w:color w:val="5F5F5F"/>
        </w:rPr>
        <w:t xml:space="preserve">ly </w:t>
      </w:r>
      <w:r w:rsidRPr="00AB1078" w:rsidR="003350CF">
        <w:rPr>
          <w:rFonts w:ascii="Tahoma" w:eastAsia="Tahoma" w:hAnsi="Tahoma" w:cs="Tahoma"/>
          <w:color w:val="5F5F5F"/>
          <w:spacing w:val="-1"/>
        </w:rPr>
        <w:t>f</w:t>
      </w:r>
      <w:r w:rsidRPr="00AB1078" w:rsidR="003350CF">
        <w:rPr>
          <w:rFonts w:ascii="Tahoma" w:eastAsia="Tahoma" w:hAnsi="Tahoma" w:cs="Tahoma"/>
          <w:color w:val="5F5F5F"/>
        </w:rPr>
        <w:t>or</w:t>
      </w:r>
      <w:r w:rsidRPr="00AB1078" w:rsidR="003350CF">
        <w:rPr>
          <w:rFonts w:ascii="Tahoma" w:eastAsia="Tahoma" w:hAnsi="Tahoma" w:cs="Tahoma"/>
          <w:color w:val="5F5F5F"/>
          <w:spacing w:val="3"/>
        </w:rPr>
        <w:t>e</w:t>
      </w:r>
      <w:r w:rsidRPr="00AB1078" w:rsidR="003350CF">
        <w:rPr>
          <w:rFonts w:ascii="Tahoma" w:eastAsia="Tahoma" w:hAnsi="Tahoma" w:cs="Tahoma"/>
          <w:color w:val="5F5F5F"/>
          <w:spacing w:val="-1"/>
        </w:rPr>
        <w:t>c</w:t>
      </w:r>
      <w:r w:rsidRPr="00AB1078" w:rsidR="003350CF">
        <w:rPr>
          <w:rFonts w:ascii="Tahoma" w:eastAsia="Tahoma" w:hAnsi="Tahoma" w:cs="Tahoma"/>
          <w:color w:val="5F5F5F"/>
          <w:spacing w:val="1"/>
        </w:rPr>
        <w:t>a</w:t>
      </w:r>
      <w:r w:rsidR="003350CF">
        <w:rPr>
          <w:rFonts w:ascii="Tahoma" w:eastAsia="Tahoma" w:hAnsi="Tahoma" w:cs="Tahoma"/>
          <w:color w:val="5F5F5F"/>
        </w:rPr>
        <w:t>sts</w:t>
      </w:r>
      <w:r w:rsidRPr="00AB1078" w:rsidR="003350CF">
        <w:rPr>
          <w:rFonts w:ascii="Tahoma" w:eastAsia="Tahoma" w:hAnsi="Tahoma" w:cs="Tahoma"/>
          <w:color w:val="5F5F5F"/>
          <w:spacing w:val="1"/>
        </w:rPr>
        <w:t xml:space="preserve"> </w:t>
      </w:r>
      <w:r w:rsidRPr="00AB1078" w:rsidR="003350CF">
        <w:rPr>
          <w:rFonts w:ascii="Tahoma" w:eastAsia="Tahoma" w:hAnsi="Tahoma" w:cs="Tahoma"/>
          <w:color w:val="5F5F5F"/>
          <w:spacing w:val="-1"/>
        </w:rPr>
        <w:t>a</w:t>
      </w:r>
      <w:r w:rsidRPr="00AB1078" w:rsidR="003350CF">
        <w:rPr>
          <w:rFonts w:ascii="Tahoma" w:eastAsia="Tahoma" w:hAnsi="Tahoma" w:cs="Tahoma"/>
          <w:color w:val="5F5F5F"/>
        </w:rPr>
        <w:t>nd</w:t>
      </w:r>
      <w:r w:rsidRPr="00AB1078">
        <w:rPr>
          <w:rFonts w:ascii="Tahoma" w:eastAsia="Tahoma" w:hAnsi="Tahoma" w:cs="Tahoma"/>
          <w:color w:val="5F5F5F"/>
        </w:rPr>
        <w:t xml:space="preserve"> </w:t>
      </w:r>
      <w:r w:rsidRPr="00AB1078">
        <w:rPr>
          <w:rFonts w:ascii="Tahoma" w:eastAsia="Tahoma" w:hAnsi="Tahoma" w:cs="Tahoma"/>
          <w:color w:val="5F5F5F"/>
          <w:spacing w:val="5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str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t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gic pl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s</w:t>
      </w:r>
    </w:p>
    <w:p w:rsidR="00BC2846" w:rsidRPr="00AB1078" w:rsidP="00B744B5">
      <w:pPr>
        <w:pStyle w:val="ListParagraph"/>
        <w:numPr>
          <w:ilvl w:val="0"/>
          <w:numId w:val="11"/>
        </w:numPr>
        <w:spacing w:before="1"/>
        <w:ind w:right="7"/>
        <w:jc w:val="both"/>
        <w:rPr>
          <w:rFonts w:ascii="Tahoma" w:eastAsia="Tahoma" w:hAnsi="Tahoma" w:cs="Tahoma"/>
        </w:rPr>
      </w:pPr>
      <w:r w:rsidRPr="00AB1078">
        <w:rPr>
          <w:rFonts w:ascii="Tahoma" w:eastAsia="Tahoma" w:hAnsi="Tahoma" w:cs="Tahoma"/>
          <w:color w:val="5F5F5F"/>
        </w:rPr>
        <w:t>Pr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p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r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d</w:t>
      </w:r>
      <w:r w:rsidRPr="00AB1078">
        <w:rPr>
          <w:rFonts w:ascii="Tahoma" w:eastAsia="Tahoma" w:hAnsi="Tahoma" w:cs="Tahoma"/>
          <w:color w:val="5F5F5F"/>
          <w:spacing w:val="31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d</w:t>
      </w:r>
      <w:r w:rsidRPr="00AB1078">
        <w:rPr>
          <w:rFonts w:ascii="Tahoma" w:eastAsia="Tahoma" w:hAnsi="Tahoma" w:cs="Tahoma"/>
          <w:color w:val="5F5F5F"/>
          <w:spacing w:val="35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pr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se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t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d</w:t>
      </w:r>
      <w:r w:rsidRPr="00AB1078">
        <w:rPr>
          <w:rFonts w:ascii="Tahoma" w:eastAsia="Tahoma" w:hAnsi="Tahoma" w:cs="Tahoma"/>
          <w:color w:val="5F5F5F"/>
          <w:spacing w:val="32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wee</w:t>
      </w:r>
      <w:r w:rsidRPr="00AB1078">
        <w:rPr>
          <w:rFonts w:ascii="Tahoma" w:eastAsia="Tahoma" w:hAnsi="Tahoma" w:cs="Tahoma"/>
          <w:color w:val="5F5F5F"/>
          <w:spacing w:val="-1"/>
        </w:rPr>
        <w:t>k</w:t>
      </w:r>
      <w:r w:rsidRPr="00AB1078">
        <w:rPr>
          <w:rFonts w:ascii="Tahoma" w:eastAsia="Tahoma" w:hAnsi="Tahoma" w:cs="Tahoma"/>
          <w:color w:val="5F5F5F"/>
        </w:rPr>
        <w:t>ly</w:t>
      </w:r>
      <w:r w:rsidRPr="00AB1078">
        <w:rPr>
          <w:rFonts w:ascii="Tahoma" w:eastAsia="Tahoma" w:hAnsi="Tahoma" w:cs="Tahoma"/>
          <w:color w:val="5F5F5F"/>
          <w:spacing w:val="31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an</w:t>
      </w:r>
      <w:r w:rsidRPr="00AB1078">
        <w:rPr>
          <w:rFonts w:ascii="Tahoma" w:eastAsia="Tahoma" w:hAnsi="Tahoma" w:cs="Tahoma"/>
          <w:color w:val="5F5F5F"/>
        </w:rPr>
        <w:t>d</w:t>
      </w:r>
      <w:r w:rsidRPr="00AB1078">
        <w:rPr>
          <w:rFonts w:ascii="Tahoma" w:eastAsia="Tahoma" w:hAnsi="Tahoma" w:cs="Tahoma"/>
          <w:color w:val="5F5F5F"/>
          <w:spacing w:val="35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m</w:t>
      </w:r>
      <w:r w:rsidRPr="00AB1078">
        <w:rPr>
          <w:rFonts w:ascii="Tahoma" w:eastAsia="Tahoma" w:hAnsi="Tahoma" w:cs="Tahoma"/>
          <w:color w:val="5F5F5F"/>
          <w:spacing w:val="2"/>
        </w:rPr>
        <w:t>o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t</w:t>
      </w:r>
      <w:r w:rsidRPr="00AB1078">
        <w:rPr>
          <w:rFonts w:ascii="Tahoma" w:eastAsia="Tahoma" w:hAnsi="Tahoma" w:cs="Tahoma"/>
          <w:color w:val="5F5F5F"/>
          <w:spacing w:val="-1"/>
        </w:rPr>
        <w:t>h</w:t>
      </w:r>
      <w:r w:rsidRPr="00AB1078">
        <w:rPr>
          <w:rFonts w:ascii="Tahoma" w:eastAsia="Tahoma" w:hAnsi="Tahoma" w:cs="Tahoma"/>
          <w:color w:val="5F5F5F"/>
          <w:spacing w:val="2"/>
        </w:rPr>
        <w:t>l</w:t>
      </w:r>
      <w:r w:rsidRPr="00AB1078">
        <w:rPr>
          <w:rFonts w:ascii="Tahoma" w:eastAsia="Tahoma" w:hAnsi="Tahoma" w:cs="Tahoma"/>
          <w:color w:val="5F5F5F"/>
        </w:rPr>
        <w:t>y</w:t>
      </w:r>
      <w:r w:rsidRPr="00AB1078">
        <w:rPr>
          <w:rFonts w:ascii="Tahoma" w:eastAsia="Tahoma" w:hAnsi="Tahoma" w:cs="Tahoma"/>
          <w:color w:val="5F5F5F"/>
          <w:spacing w:val="30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m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2"/>
        </w:rPr>
        <w:t>g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m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t</w:t>
      </w:r>
      <w:r w:rsidRPr="00AB1078">
        <w:rPr>
          <w:rFonts w:ascii="Tahoma" w:eastAsia="Tahoma" w:hAnsi="Tahoma" w:cs="Tahoma"/>
          <w:color w:val="5F5F5F"/>
          <w:spacing w:val="27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r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>por</w:t>
      </w:r>
      <w:r w:rsidRPr="00AB1078">
        <w:rPr>
          <w:rFonts w:ascii="Tahoma" w:eastAsia="Tahoma" w:hAnsi="Tahoma" w:cs="Tahoma"/>
          <w:color w:val="5F5F5F"/>
          <w:spacing w:val="1"/>
        </w:rPr>
        <w:t>t</w:t>
      </w:r>
      <w:r w:rsidRPr="00AB1078">
        <w:rPr>
          <w:rFonts w:ascii="Tahoma" w:eastAsia="Tahoma" w:hAnsi="Tahoma" w:cs="Tahoma"/>
          <w:color w:val="5F5F5F"/>
        </w:rPr>
        <w:t>s on</w:t>
      </w:r>
      <w:r w:rsidRPr="00AB1078">
        <w:rPr>
          <w:rFonts w:ascii="Tahoma" w:eastAsia="Tahoma" w:hAnsi="Tahoma" w:cs="Tahoma"/>
          <w:color w:val="5F5F5F"/>
          <w:spacing w:val="-1"/>
        </w:rPr>
        <w:t xml:space="preserve"> c</w:t>
      </w:r>
      <w:r w:rsidRPr="00AB1078">
        <w:rPr>
          <w:rFonts w:ascii="Tahoma" w:eastAsia="Tahoma" w:hAnsi="Tahoma" w:cs="Tahoma"/>
          <w:color w:val="5F5F5F"/>
          <w:spacing w:val="2"/>
        </w:rPr>
        <w:t>o</w:t>
      </w:r>
      <w:r w:rsidRPr="00AB1078">
        <w:rPr>
          <w:rFonts w:ascii="Tahoma" w:eastAsia="Tahoma" w:hAnsi="Tahoma" w:cs="Tahoma"/>
          <w:color w:val="5F5F5F"/>
        </w:rPr>
        <w:t>st</w:t>
      </w:r>
      <w:r w:rsidRPr="00AB1078">
        <w:rPr>
          <w:rFonts w:ascii="Tahoma" w:eastAsia="Tahoma" w:hAnsi="Tahoma" w:cs="Tahoma"/>
          <w:color w:val="5F5F5F"/>
          <w:spacing w:val="-2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d b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f</w:t>
      </w:r>
      <w:r w:rsidRPr="00AB1078">
        <w:rPr>
          <w:rFonts w:ascii="Tahoma" w:eastAsia="Tahoma" w:hAnsi="Tahoma" w:cs="Tahoma"/>
          <w:color w:val="5F5F5F"/>
          <w:spacing w:val="2"/>
        </w:rPr>
        <w:t>i</w:t>
      </w:r>
      <w:r w:rsidRPr="00AB1078">
        <w:rPr>
          <w:rFonts w:ascii="Tahoma" w:eastAsia="Tahoma" w:hAnsi="Tahoma" w:cs="Tahoma"/>
          <w:color w:val="5F5F5F"/>
        </w:rPr>
        <w:t>t</w:t>
      </w:r>
      <w:r w:rsidRPr="00AB1078">
        <w:rPr>
          <w:rFonts w:ascii="Tahoma" w:eastAsia="Tahoma" w:hAnsi="Tahoma" w:cs="Tahoma"/>
          <w:color w:val="5F5F5F"/>
          <w:spacing w:val="-4"/>
        </w:rPr>
        <w:t xml:space="preserve"> </w:t>
      </w:r>
      <w:r w:rsidRPr="00AB1078">
        <w:rPr>
          <w:rFonts w:ascii="Tahoma" w:eastAsia="Tahoma" w:hAnsi="Tahoma" w:cs="Tahoma"/>
          <w:color w:val="5F5F5F"/>
          <w:spacing w:val="3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l</w:t>
      </w:r>
      <w:r w:rsidRPr="00AB1078">
        <w:rPr>
          <w:rFonts w:ascii="Tahoma" w:eastAsia="Tahoma" w:hAnsi="Tahoma" w:cs="Tahoma"/>
          <w:color w:val="5F5F5F"/>
          <w:spacing w:val="-1"/>
        </w:rPr>
        <w:t>y</w:t>
      </w:r>
      <w:r w:rsidRPr="00AB1078">
        <w:rPr>
          <w:rFonts w:ascii="Tahoma" w:eastAsia="Tahoma" w:hAnsi="Tahoma" w:cs="Tahoma"/>
          <w:color w:val="5F5F5F"/>
        </w:rPr>
        <w:t>s</w:t>
      </w:r>
      <w:r w:rsidRPr="00AB1078">
        <w:rPr>
          <w:rFonts w:ascii="Tahoma" w:eastAsia="Tahoma" w:hAnsi="Tahoma" w:cs="Tahoma"/>
          <w:color w:val="5F5F5F"/>
          <w:spacing w:val="2"/>
        </w:rPr>
        <w:t>i</w:t>
      </w:r>
      <w:r w:rsidRPr="00AB1078">
        <w:rPr>
          <w:rFonts w:ascii="Tahoma" w:eastAsia="Tahoma" w:hAnsi="Tahoma" w:cs="Tahoma"/>
          <w:color w:val="5F5F5F"/>
        </w:rPr>
        <w:t>s,</w:t>
      </w:r>
      <w:r w:rsidRPr="00AB1078">
        <w:rPr>
          <w:rFonts w:ascii="Tahoma" w:eastAsia="Tahoma" w:hAnsi="Tahoma" w:cs="Tahoma"/>
          <w:color w:val="5F5F5F"/>
          <w:spacing w:val="-6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prod</w:t>
      </w:r>
      <w:r w:rsidRPr="00AB1078">
        <w:rPr>
          <w:rFonts w:ascii="Tahoma" w:eastAsia="Tahoma" w:hAnsi="Tahoma" w:cs="Tahoma"/>
          <w:color w:val="5F5F5F"/>
          <w:spacing w:val="1"/>
        </w:rPr>
        <w:t>u</w:t>
      </w:r>
      <w:r w:rsidRPr="00AB1078">
        <w:rPr>
          <w:rFonts w:ascii="Tahoma" w:eastAsia="Tahoma" w:hAnsi="Tahoma" w:cs="Tahoma"/>
          <w:color w:val="5F5F5F"/>
          <w:spacing w:val="-1"/>
        </w:rPr>
        <w:t>c</w:t>
      </w:r>
      <w:r w:rsidRPr="00AB1078">
        <w:rPr>
          <w:rFonts w:ascii="Tahoma" w:eastAsia="Tahoma" w:hAnsi="Tahoma" w:cs="Tahoma"/>
          <w:color w:val="5F5F5F"/>
        </w:rPr>
        <w:t>ti</w:t>
      </w:r>
      <w:r w:rsidRPr="00AB1078">
        <w:rPr>
          <w:rFonts w:ascii="Tahoma" w:eastAsia="Tahoma" w:hAnsi="Tahoma" w:cs="Tahoma"/>
          <w:color w:val="5F5F5F"/>
          <w:spacing w:val="-1"/>
        </w:rPr>
        <w:t>v</w:t>
      </w:r>
      <w:r w:rsidRPr="00AB1078">
        <w:rPr>
          <w:rFonts w:ascii="Tahoma" w:eastAsia="Tahoma" w:hAnsi="Tahoma" w:cs="Tahoma"/>
          <w:color w:val="5F5F5F"/>
        </w:rPr>
        <w:t>i</w:t>
      </w:r>
      <w:r w:rsidRPr="00AB1078">
        <w:rPr>
          <w:rFonts w:ascii="Tahoma" w:eastAsia="Tahoma" w:hAnsi="Tahoma" w:cs="Tahoma"/>
          <w:color w:val="5F5F5F"/>
          <w:spacing w:val="3"/>
        </w:rPr>
        <w:t>t</w:t>
      </w:r>
      <w:r w:rsidRPr="00AB1078">
        <w:rPr>
          <w:rFonts w:ascii="Tahoma" w:eastAsia="Tahoma" w:hAnsi="Tahoma" w:cs="Tahoma"/>
          <w:color w:val="5F5F5F"/>
        </w:rPr>
        <w:t>y</w:t>
      </w:r>
      <w:r w:rsidRPr="00AB1078">
        <w:rPr>
          <w:rFonts w:ascii="Tahoma" w:eastAsia="Tahoma" w:hAnsi="Tahoma" w:cs="Tahoma"/>
          <w:color w:val="5F5F5F"/>
          <w:spacing w:val="-9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l</w:t>
      </w:r>
      <w:r w:rsidRPr="00AB1078">
        <w:rPr>
          <w:rFonts w:ascii="Tahoma" w:eastAsia="Tahoma" w:hAnsi="Tahoma" w:cs="Tahoma"/>
          <w:color w:val="5F5F5F"/>
          <w:spacing w:val="-1"/>
        </w:rPr>
        <w:t>y</w:t>
      </w:r>
      <w:r w:rsidRPr="00AB1078">
        <w:rPr>
          <w:rFonts w:ascii="Tahoma" w:eastAsia="Tahoma" w:hAnsi="Tahoma" w:cs="Tahoma"/>
          <w:color w:val="5F5F5F"/>
        </w:rPr>
        <w:t>si</w:t>
      </w:r>
      <w:r w:rsidRPr="00AB1078">
        <w:rPr>
          <w:rFonts w:ascii="Tahoma" w:eastAsia="Tahoma" w:hAnsi="Tahoma" w:cs="Tahoma"/>
          <w:color w:val="5F5F5F"/>
          <w:spacing w:val="2"/>
        </w:rPr>
        <w:t>s</w:t>
      </w:r>
      <w:r w:rsidRPr="00AB1078">
        <w:rPr>
          <w:rFonts w:ascii="Tahoma" w:eastAsia="Tahoma" w:hAnsi="Tahoma" w:cs="Tahoma"/>
          <w:color w:val="5F5F5F"/>
        </w:rPr>
        <w:t>,</w:t>
      </w:r>
      <w:r w:rsidRPr="00AB1078">
        <w:rPr>
          <w:rFonts w:ascii="Tahoma" w:eastAsia="Tahoma" w:hAnsi="Tahoma" w:cs="Tahoma"/>
          <w:color w:val="5F5F5F"/>
          <w:spacing w:val="-6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i</w:t>
      </w:r>
      <w:r w:rsidRPr="00AB1078">
        <w:rPr>
          <w:rFonts w:ascii="Tahoma" w:eastAsia="Tahoma" w:hAnsi="Tahoma" w:cs="Tahoma"/>
          <w:color w:val="5F5F5F"/>
          <w:spacing w:val="2"/>
        </w:rPr>
        <w:t>n</w:t>
      </w:r>
      <w:r w:rsidRPr="00AB1078">
        <w:rPr>
          <w:rFonts w:ascii="Tahoma" w:eastAsia="Tahoma" w:hAnsi="Tahoma" w:cs="Tahoma"/>
          <w:color w:val="5F5F5F"/>
          <w:spacing w:val="1"/>
        </w:rPr>
        <w:t>ve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>tory</w:t>
      </w:r>
      <w:r w:rsidRPr="00AB1078">
        <w:rPr>
          <w:rFonts w:ascii="Tahoma" w:eastAsia="Tahoma" w:hAnsi="Tahoma" w:cs="Tahoma"/>
          <w:color w:val="5F5F5F"/>
          <w:spacing w:val="-7"/>
        </w:rPr>
        <w:t xml:space="preserve"> </w:t>
      </w:r>
      <w:r w:rsidRPr="00AB1078">
        <w:rPr>
          <w:rFonts w:ascii="Tahoma" w:eastAsia="Tahoma" w:hAnsi="Tahoma" w:cs="Tahoma"/>
          <w:color w:val="5F5F5F"/>
        </w:rPr>
        <w:t>t</w:t>
      </w:r>
      <w:r w:rsidRPr="00AB1078">
        <w:rPr>
          <w:rFonts w:ascii="Tahoma" w:eastAsia="Tahoma" w:hAnsi="Tahoma" w:cs="Tahoma"/>
          <w:color w:val="5F5F5F"/>
          <w:spacing w:val="-1"/>
        </w:rPr>
        <w:t>u</w:t>
      </w:r>
      <w:r w:rsidRPr="00AB1078">
        <w:rPr>
          <w:rFonts w:ascii="Tahoma" w:eastAsia="Tahoma" w:hAnsi="Tahoma" w:cs="Tahoma"/>
          <w:color w:val="5F5F5F"/>
          <w:spacing w:val="2"/>
        </w:rPr>
        <w:t>r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2"/>
        </w:rPr>
        <w:t>o</w:t>
      </w:r>
      <w:r w:rsidRPr="00AB1078">
        <w:rPr>
          <w:rFonts w:ascii="Tahoma" w:eastAsia="Tahoma" w:hAnsi="Tahoma" w:cs="Tahoma"/>
          <w:color w:val="5F5F5F"/>
          <w:spacing w:val="-1"/>
        </w:rPr>
        <w:t>v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</w:rPr>
        <w:t xml:space="preserve">r 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l</w:t>
      </w:r>
      <w:r w:rsidRPr="00AB1078">
        <w:rPr>
          <w:rFonts w:ascii="Tahoma" w:eastAsia="Tahoma" w:hAnsi="Tahoma" w:cs="Tahoma"/>
          <w:color w:val="5F5F5F"/>
          <w:spacing w:val="-1"/>
        </w:rPr>
        <w:t>y</w:t>
      </w:r>
      <w:r w:rsidRPr="00AB1078">
        <w:rPr>
          <w:rFonts w:ascii="Tahoma" w:eastAsia="Tahoma" w:hAnsi="Tahoma" w:cs="Tahoma"/>
          <w:color w:val="5F5F5F"/>
        </w:rPr>
        <w:t>sis</w:t>
      </w:r>
      <w:r w:rsidRPr="00AB1078">
        <w:rPr>
          <w:rFonts w:ascii="Tahoma" w:eastAsia="Tahoma" w:hAnsi="Tahoma" w:cs="Tahoma"/>
          <w:color w:val="5F5F5F"/>
          <w:spacing w:val="-7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</w:rPr>
        <w:t xml:space="preserve">d </w:t>
      </w:r>
      <w:r w:rsidRPr="00AB1078">
        <w:rPr>
          <w:rFonts w:ascii="Tahoma" w:eastAsia="Tahoma" w:hAnsi="Tahoma" w:cs="Tahoma"/>
          <w:color w:val="5F5F5F"/>
          <w:spacing w:val="-1"/>
        </w:rPr>
        <w:t>c</w:t>
      </w:r>
      <w:r w:rsidRPr="00AB1078">
        <w:rPr>
          <w:rFonts w:ascii="Tahoma" w:eastAsia="Tahoma" w:hAnsi="Tahoma" w:cs="Tahoma"/>
          <w:color w:val="5F5F5F"/>
        </w:rPr>
        <w:t>ost</w:t>
      </w:r>
      <w:r w:rsidRPr="00AB1078">
        <w:rPr>
          <w:rFonts w:ascii="Tahoma" w:eastAsia="Tahoma" w:hAnsi="Tahoma" w:cs="Tahoma"/>
          <w:color w:val="5F5F5F"/>
          <w:spacing w:val="-1"/>
        </w:rPr>
        <w:t xml:space="preserve"> v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ri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nc</w:t>
      </w:r>
      <w:r w:rsidRPr="00AB1078">
        <w:rPr>
          <w:rFonts w:ascii="Tahoma" w:eastAsia="Tahoma" w:hAnsi="Tahoma" w:cs="Tahoma"/>
          <w:color w:val="5F5F5F"/>
        </w:rPr>
        <w:t>e</w:t>
      </w:r>
      <w:r w:rsidRPr="00AB1078">
        <w:rPr>
          <w:rFonts w:ascii="Tahoma" w:eastAsia="Tahoma" w:hAnsi="Tahoma" w:cs="Tahoma"/>
          <w:color w:val="5F5F5F"/>
          <w:spacing w:val="-4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  <w:spacing w:val="-1"/>
        </w:rPr>
        <w:t>n</w:t>
      </w:r>
      <w:r w:rsidRPr="00AB1078">
        <w:rPr>
          <w:rFonts w:ascii="Tahoma" w:eastAsia="Tahoma" w:hAnsi="Tahoma" w:cs="Tahoma"/>
          <w:color w:val="5F5F5F"/>
          <w:spacing w:val="1"/>
        </w:rPr>
        <w:t>a</w:t>
      </w:r>
      <w:r w:rsidRPr="00AB1078">
        <w:rPr>
          <w:rFonts w:ascii="Tahoma" w:eastAsia="Tahoma" w:hAnsi="Tahoma" w:cs="Tahoma"/>
          <w:color w:val="5F5F5F"/>
        </w:rPr>
        <w:t>l</w:t>
      </w:r>
      <w:r w:rsidRPr="00AB1078">
        <w:rPr>
          <w:rFonts w:ascii="Tahoma" w:eastAsia="Tahoma" w:hAnsi="Tahoma" w:cs="Tahoma"/>
          <w:color w:val="5F5F5F"/>
          <w:spacing w:val="-1"/>
        </w:rPr>
        <w:t>y</w:t>
      </w:r>
      <w:r w:rsidRPr="00AB1078">
        <w:rPr>
          <w:rFonts w:ascii="Tahoma" w:eastAsia="Tahoma" w:hAnsi="Tahoma" w:cs="Tahoma"/>
          <w:color w:val="5F5F5F"/>
        </w:rPr>
        <w:t>sis</w:t>
      </w:r>
    </w:p>
    <w:p w:rsidR="00BC2846" w:rsidRPr="00AB1078" w:rsidP="00B744B5">
      <w:pPr>
        <w:pStyle w:val="ListParagraph"/>
        <w:numPr>
          <w:ilvl w:val="0"/>
          <w:numId w:val="11"/>
        </w:numPr>
        <w:spacing w:line="240" w:lineRule="exact"/>
        <w:ind w:right="7"/>
        <w:jc w:val="both"/>
        <w:rPr>
          <w:rFonts w:ascii="Tahoma" w:eastAsia="Tahoma" w:hAnsi="Tahoma" w:cs="Tahoma"/>
        </w:rPr>
      </w:pPr>
      <w:r w:rsidRPr="00AB1078">
        <w:rPr>
          <w:rFonts w:ascii="Tahoma" w:eastAsia="Tahoma" w:hAnsi="Tahoma" w:cs="Tahoma"/>
          <w:color w:val="5F5F5F"/>
          <w:position w:val="-1"/>
        </w:rPr>
        <w:t>Possess</w:t>
      </w:r>
      <w:r w:rsidRPr="00AB1078">
        <w:rPr>
          <w:rFonts w:ascii="Tahoma" w:eastAsia="Tahoma" w:hAnsi="Tahoma" w:cs="Tahoma"/>
          <w:color w:val="5F5F5F"/>
          <w:spacing w:val="-7"/>
          <w:position w:val="-1"/>
        </w:rPr>
        <w:t xml:space="preserve"> </w:t>
      </w:r>
      <w:r w:rsidRPr="00AB1078">
        <w:rPr>
          <w:rFonts w:ascii="Tahoma" w:eastAsia="Tahoma" w:hAnsi="Tahoma" w:cs="Tahoma"/>
          <w:color w:val="5F5F5F"/>
          <w:position w:val="-1"/>
        </w:rPr>
        <w:t>s</w:t>
      </w:r>
      <w:r w:rsidRPr="00AB1078">
        <w:rPr>
          <w:rFonts w:ascii="Tahoma" w:eastAsia="Tahoma" w:hAnsi="Tahoma" w:cs="Tahoma"/>
          <w:color w:val="5F5F5F"/>
          <w:spacing w:val="3"/>
          <w:position w:val="-1"/>
        </w:rPr>
        <w:t>o</w:t>
      </w:r>
      <w:r w:rsidRPr="00AB1078">
        <w:rPr>
          <w:rFonts w:ascii="Tahoma" w:eastAsia="Tahoma" w:hAnsi="Tahoma" w:cs="Tahoma"/>
          <w:color w:val="5F5F5F"/>
          <w:spacing w:val="-1"/>
          <w:position w:val="-1"/>
        </w:rPr>
        <w:t>un</w:t>
      </w:r>
      <w:r w:rsidRPr="00AB1078">
        <w:rPr>
          <w:rFonts w:ascii="Tahoma" w:eastAsia="Tahoma" w:hAnsi="Tahoma" w:cs="Tahoma"/>
          <w:color w:val="5F5F5F"/>
          <w:position w:val="-1"/>
        </w:rPr>
        <w:t>d</w:t>
      </w:r>
      <w:r w:rsidRPr="00AB1078">
        <w:rPr>
          <w:rFonts w:ascii="Tahoma" w:eastAsia="Tahoma" w:hAnsi="Tahoma" w:cs="Tahoma"/>
          <w:color w:val="5F5F5F"/>
          <w:spacing w:val="-2"/>
          <w:position w:val="-1"/>
        </w:rPr>
        <w:t xml:space="preserve"> </w:t>
      </w:r>
      <w:r w:rsidRPr="00AB1078">
        <w:rPr>
          <w:rFonts w:ascii="Tahoma" w:eastAsia="Tahoma" w:hAnsi="Tahoma" w:cs="Tahoma"/>
          <w:color w:val="5F5F5F"/>
          <w:spacing w:val="-1"/>
          <w:position w:val="-1"/>
        </w:rPr>
        <w:t>k</w:t>
      </w:r>
      <w:r w:rsidRPr="00AB1078">
        <w:rPr>
          <w:rFonts w:ascii="Tahoma" w:eastAsia="Tahoma" w:hAnsi="Tahoma" w:cs="Tahoma"/>
          <w:color w:val="5F5F5F"/>
          <w:spacing w:val="1"/>
          <w:position w:val="-1"/>
        </w:rPr>
        <w:t>n</w:t>
      </w:r>
      <w:r w:rsidRPr="00AB1078">
        <w:rPr>
          <w:rFonts w:ascii="Tahoma" w:eastAsia="Tahoma" w:hAnsi="Tahoma" w:cs="Tahoma"/>
          <w:color w:val="5F5F5F"/>
          <w:position w:val="-1"/>
        </w:rPr>
        <w:t>o</w:t>
      </w:r>
      <w:r w:rsidRPr="00AB1078">
        <w:rPr>
          <w:rFonts w:ascii="Tahoma" w:eastAsia="Tahoma" w:hAnsi="Tahoma" w:cs="Tahoma"/>
          <w:color w:val="5F5F5F"/>
          <w:spacing w:val="1"/>
          <w:position w:val="-1"/>
        </w:rPr>
        <w:t>w</w:t>
      </w:r>
      <w:r w:rsidRPr="00AB1078">
        <w:rPr>
          <w:rFonts w:ascii="Tahoma" w:eastAsia="Tahoma" w:hAnsi="Tahoma" w:cs="Tahoma"/>
          <w:color w:val="5F5F5F"/>
          <w:position w:val="-1"/>
        </w:rPr>
        <w:t>l</w:t>
      </w:r>
      <w:r w:rsidRPr="00AB1078">
        <w:rPr>
          <w:rFonts w:ascii="Tahoma" w:eastAsia="Tahoma" w:hAnsi="Tahoma" w:cs="Tahoma"/>
          <w:color w:val="5F5F5F"/>
          <w:spacing w:val="1"/>
          <w:position w:val="-1"/>
        </w:rPr>
        <w:t>e</w:t>
      </w:r>
      <w:r w:rsidRPr="00AB1078">
        <w:rPr>
          <w:rFonts w:ascii="Tahoma" w:eastAsia="Tahoma" w:hAnsi="Tahoma" w:cs="Tahoma"/>
          <w:color w:val="5F5F5F"/>
          <w:position w:val="-1"/>
        </w:rPr>
        <w:t>dge</w:t>
      </w:r>
      <w:r w:rsidRPr="00AB1078">
        <w:rPr>
          <w:rFonts w:ascii="Tahoma" w:eastAsia="Tahoma" w:hAnsi="Tahoma" w:cs="Tahoma"/>
          <w:color w:val="5F5F5F"/>
          <w:spacing w:val="-8"/>
          <w:position w:val="-1"/>
        </w:rPr>
        <w:t xml:space="preserve"> </w:t>
      </w:r>
      <w:r w:rsidRPr="00AB1078">
        <w:rPr>
          <w:rFonts w:ascii="Tahoma" w:eastAsia="Tahoma" w:hAnsi="Tahoma" w:cs="Tahoma"/>
          <w:color w:val="5F5F5F"/>
          <w:position w:val="-1"/>
        </w:rPr>
        <w:t>in</w:t>
      </w:r>
      <w:r w:rsidRPr="00AB1078">
        <w:rPr>
          <w:rFonts w:ascii="Tahoma" w:eastAsia="Tahoma" w:hAnsi="Tahoma" w:cs="Tahoma"/>
          <w:color w:val="5F5F5F"/>
          <w:spacing w:val="-3"/>
          <w:position w:val="-1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  <w:position w:val="-1"/>
        </w:rPr>
        <w:t>ER</w:t>
      </w:r>
      <w:r w:rsidRPr="00AB1078">
        <w:rPr>
          <w:rFonts w:ascii="Tahoma" w:eastAsia="Tahoma" w:hAnsi="Tahoma" w:cs="Tahoma"/>
          <w:color w:val="5F5F5F"/>
          <w:position w:val="-1"/>
        </w:rPr>
        <w:t>P –</w:t>
      </w:r>
      <w:r w:rsidRPr="00AB1078">
        <w:rPr>
          <w:rFonts w:ascii="Tahoma" w:eastAsia="Tahoma" w:hAnsi="Tahoma" w:cs="Tahoma"/>
          <w:color w:val="5F5F5F"/>
          <w:spacing w:val="-2"/>
          <w:position w:val="-1"/>
        </w:rPr>
        <w:t xml:space="preserve"> </w:t>
      </w:r>
      <w:r w:rsidRPr="00AB1078">
        <w:rPr>
          <w:rFonts w:ascii="Tahoma" w:eastAsia="Tahoma" w:hAnsi="Tahoma" w:cs="Tahoma"/>
          <w:color w:val="5F5F5F"/>
          <w:position w:val="-1"/>
        </w:rPr>
        <w:t>SAP</w:t>
      </w:r>
      <w:r w:rsidRPr="00AB1078">
        <w:rPr>
          <w:rFonts w:ascii="Tahoma" w:eastAsia="Tahoma" w:hAnsi="Tahoma" w:cs="Tahoma"/>
          <w:color w:val="5F5F5F"/>
          <w:spacing w:val="-3"/>
          <w:position w:val="-1"/>
        </w:rPr>
        <w:t xml:space="preserve"> </w:t>
      </w:r>
      <w:r w:rsidRPr="00AB1078">
        <w:rPr>
          <w:rFonts w:ascii="Tahoma" w:eastAsia="Tahoma" w:hAnsi="Tahoma" w:cs="Tahoma"/>
          <w:color w:val="5F5F5F"/>
          <w:position w:val="-1"/>
        </w:rPr>
        <w:t>F</w:t>
      </w:r>
      <w:r w:rsidRPr="00AB1078">
        <w:rPr>
          <w:rFonts w:ascii="Tahoma" w:eastAsia="Tahoma" w:hAnsi="Tahoma" w:cs="Tahoma"/>
          <w:color w:val="5F5F5F"/>
          <w:spacing w:val="2"/>
          <w:position w:val="-1"/>
        </w:rPr>
        <w:t>I</w:t>
      </w:r>
      <w:r w:rsidRPr="00AB1078">
        <w:rPr>
          <w:rFonts w:ascii="Tahoma" w:eastAsia="Tahoma" w:hAnsi="Tahoma" w:cs="Tahoma"/>
          <w:color w:val="5F5F5F"/>
          <w:position w:val="-1"/>
        </w:rPr>
        <w:t>CO</w:t>
      </w:r>
      <w:r w:rsidRPr="00AB1078">
        <w:rPr>
          <w:rFonts w:ascii="Tahoma" w:eastAsia="Tahoma" w:hAnsi="Tahoma" w:cs="Tahoma"/>
          <w:color w:val="5F5F5F"/>
          <w:spacing w:val="-3"/>
          <w:position w:val="-1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  <w:position w:val="-1"/>
        </w:rPr>
        <w:t>m</w:t>
      </w:r>
      <w:r w:rsidRPr="00AB1078">
        <w:rPr>
          <w:rFonts w:ascii="Tahoma" w:eastAsia="Tahoma" w:hAnsi="Tahoma" w:cs="Tahoma"/>
          <w:color w:val="5F5F5F"/>
          <w:position w:val="-1"/>
        </w:rPr>
        <w:t>odule</w:t>
      </w:r>
      <w:r w:rsidRPr="00AB1078">
        <w:rPr>
          <w:rFonts w:ascii="Tahoma" w:eastAsia="Tahoma" w:hAnsi="Tahoma" w:cs="Tahoma"/>
          <w:color w:val="5F5F5F"/>
          <w:spacing w:val="-3"/>
          <w:position w:val="-1"/>
        </w:rPr>
        <w:t xml:space="preserve"> </w:t>
      </w:r>
    </w:p>
    <w:p w:rsidR="00BC2846" w:rsidRPr="00133D6C" w:rsidP="00B744B5">
      <w:pPr>
        <w:pStyle w:val="ListParagraph"/>
        <w:numPr>
          <w:ilvl w:val="0"/>
          <w:numId w:val="11"/>
        </w:numPr>
        <w:spacing w:before="1"/>
        <w:ind w:right="7"/>
        <w:jc w:val="both"/>
        <w:rPr>
          <w:rFonts w:ascii="Tahoma" w:eastAsia="Tahoma" w:hAnsi="Tahoma" w:cs="Tahoma"/>
        </w:rPr>
      </w:pPr>
      <w:r w:rsidRPr="00AB1078">
        <w:rPr>
          <w:rFonts w:ascii="Tahoma" w:eastAsia="Tahoma" w:hAnsi="Tahoma" w:cs="Tahoma"/>
          <w:color w:val="5F5F5F"/>
        </w:rPr>
        <w:t>An</w:t>
      </w:r>
      <w:r w:rsidR="003350CF">
        <w:rPr>
          <w:rFonts w:ascii="Tahoma" w:eastAsia="Tahoma" w:hAnsi="Tahoma" w:cs="Tahoma"/>
          <w:color w:val="5F5F5F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ff</w:t>
      </w:r>
      <w:r w:rsidRPr="00AB1078">
        <w:rPr>
          <w:rFonts w:ascii="Tahoma" w:eastAsia="Tahoma" w:hAnsi="Tahoma" w:cs="Tahoma"/>
          <w:color w:val="5F5F5F"/>
          <w:spacing w:val="1"/>
        </w:rPr>
        <w:t>e</w:t>
      </w:r>
      <w:r w:rsidRPr="00AB1078">
        <w:rPr>
          <w:rFonts w:ascii="Tahoma" w:eastAsia="Tahoma" w:hAnsi="Tahoma" w:cs="Tahoma"/>
          <w:color w:val="5F5F5F"/>
          <w:spacing w:val="-1"/>
        </w:rPr>
        <w:t>c</w:t>
      </w:r>
      <w:r w:rsidRPr="00AB1078">
        <w:rPr>
          <w:rFonts w:ascii="Tahoma" w:eastAsia="Tahoma" w:hAnsi="Tahoma" w:cs="Tahoma"/>
          <w:color w:val="5F5F5F"/>
        </w:rPr>
        <w:t>t</w:t>
      </w:r>
      <w:r w:rsidRPr="00AB1078">
        <w:rPr>
          <w:rFonts w:ascii="Tahoma" w:eastAsia="Tahoma" w:hAnsi="Tahoma" w:cs="Tahoma"/>
          <w:color w:val="5F5F5F"/>
          <w:spacing w:val="2"/>
        </w:rPr>
        <w:t>i</w:t>
      </w:r>
      <w:r w:rsidRPr="00AB1078">
        <w:rPr>
          <w:rFonts w:ascii="Tahoma" w:eastAsia="Tahoma" w:hAnsi="Tahoma" w:cs="Tahoma"/>
          <w:color w:val="5F5F5F"/>
          <w:spacing w:val="-1"/>
        </w:rPr>
        <w:t>v</w:t>
      </w:r>
      <w:r w:rsidRPr="00AB1078">
        <w:rPr>
          <w:rFonts w:ascii="Tahoma" w:eastAsia="Tahoma" w:hAnsi="Tahoma" w:cs="Tahoma"/>
          <w:color w:val="5F5F5F"/>
        </w:rPr>
        <w:t xml:space="preserve">e </w:t>
      </w:r>
      <w:r w:rsidRPr="00AB1078">
        <w:rPr>
          <w:rFonts w:ascii="Tahoma" w:eastAsia="Tahoma" w:hAnsi="Tahoma" w:cs="Tahoma"/>
          <w:color w:val="5F5F5F"/>
          <w:spacing w:val="6"/>
        </w:rPr>
        <w:t>communicator</w:t>
      </w:r>
      <w:r w:rsidRPr="00AB1078">
        <w:rPr>
          <w:rFonts w:ascii="Tahoma" w:eastAsia="Tahoma" w:hAnsi="Tahoma" w:cs="Tahoma"/>
          <w:color w:val="5F5F5F"/>
        </w:rPr>
        <w:t xml:space="preserve"> with </w:t>
      </w:r>
      <w:r w:rsidRPr="00AB1078">
        <w:rPr>
          <w:rFonts w:ascii="Tahoma" w:eastAsia="Tahoma" w:hAnsi="Tahoma" w:cs="Tahoma"/>
          <w:color w:val="5F5F5F"/>
          <w:spacing w:val="9"/>
        </w:rPr>
        <w:t>excellent</w:t>
      </w:r>
      <w:r w:rsidRPr="00AB1078">
        <w:rPr>
          <w:rFonts w:ascii="Tahoma" w:eastAsia="Tahoma" w:hAnsi="Tahoma" w:cs="Tahoma"/>
          <w:color w:val="5F5F5F"/>
        </w:rPr>
        <w:t xml:space="preserve"> </w:t>
      </w:r>
      <w:r w:rsidRPr="00AB1078">
        <w:rPr>
          <w:rFonts w:ascii="Tahoma" w:eastAsia="Tahoma" w:hAnsi="Tahoma" w:cs="Tahoma"/>
          <w:color w:val="5F5F5F"/>
          <w:spacing w:val="6"/>
        </w:rPr>
        <w:t>analytical</w:t>
      </w:r>
      <w:r w:rsidRPr="00AB1078">
        <w:rPr>
          <w:rFonts w:ascii="Tahoma" w:eastAsia="Tahoma" w:hAnsi="Tahoma" w:cs="Tahoma"/>
          <w:color w:val="5F5F5F"/>
        </w:rPr>
        <w:t xml:space="preserve"> </w:t>
      </w:r>
      <w:r w:rsidRPr="00AB1078">
        <w:rPr>
          <w:rFonts w:ascii="Tahoma" w:eastAsia="Tahoma" w:hAnsi="Tahoma" w:cs="Tahoma"/>
          <w:color w:val="5F5F5F"/>
          <w:spacing w:val="4"/>
        </w:rPr>
        <w:t>and</w:t>
      </w:r>
      <w:r w:rsidRPr="00AB1078">
        <w:rPr>
          <w:rFonts w:ascii="Tahoma" w:eastAsia="Tahoma" w:hAnsi="Tahoma" w:cs="Tahoma"/>
          <w:color w:val="5F5F5F"/>
        </w:rPr>
        <w:t xml:space="preserve"> </w:t>
      </w:r>
      <w:r w:rsidRPr="00AB1078">
        <w:rPr>
          <w:rFonts w:ascii="Tahoma" w:eastAsia="Tahoma" w:hAnsi="Tahoma" w:cs="Tahoma"/>
          <w:color w:val="5F5F5F"/>
          <w:spacing w:val="10"/>
        </w:rPr>
        <w:t>inter</w:t>
      </w:r>
      <w:r w:rsidRPr="00AB1078" w:rsidR="0000035D">
        <w:rPr>
          <w:rFonts w:ascii="Tahoma" w:eastAsia="Tahoma" w:hAnsi="Tahoma" w:cs="Tahoma"/>
          <w:color w:val="5F5F5F"/>
        </w:rPr>
        <w:t xml:space="preserve"> p</w:t>
      </w:r>
      <w:r w:rsidRPr="00AB1078" w:rsidR="0000035D">
        <w:rPr>
          <w:rFonts w:ascii="Tahoma" w:eastAsia="Tahoma" w:hAnsi="Tahoma" w:cs="Tahoma"/>
          <w:color w:val="5F5F5F"/>
          <w:spacing w:val="1"/>
        </w:rPr>
        <w:t>e</w:t>
      </w:r>
      <w:r w:rsidRPr="00AB1078" w:rsidR="0000035D">
        <w:rPr>
          <w:rFonts w:ascii="Tahoma" w:eastAsia="Tahoma" w:hAnsi="Tahoma" w:cs="Tahoma"/>
          <w:color w:val="5F5F5F"/>
        </w:rPr>
        <w:t>rso</w:t>
      </w:r>
      <w:r w:rsidRPr="00AB1078" w:rsidR="0000035D">
        <w:rPr>
          <w:rFonts w:ascii="Tahoma" w:eastAsia="Tahoma" w:hAnsi="Tahoma" w:cs="Tahoma"/>
          <w:color w:val="5F5F5F"/>
          <w:spacing w:val="-1"/>
        </w:rPr>
        <w:t>n</w:t>
      </w:r>
      <w:r w:rsidRPr="00AB1078" w:rsidR="0000035D">
        <w:rPr>
          <w:rFonts w:ascii="Tahoma" w:eastAsia="Tahoma" w:hAnsi="Tahoma" w:cs="Tahoma"/>
          <w:color w:val="5F5F5F"/>
          <w:spacing w:val="1"/>
        </w:rPr>
        <w:t>a</w:t>
      </w:r>
      <w:r w:rsidRPr="00AB1078" w:rsidR="0000035D">
        <w:rPr>
          <w:rFonts w:ascii="Tahoma" w:eastAsia="Tahoma" w:hAnsi="Tahoma" w:cs="Tahoma"/>
          <w:color w:val="5F5F5F"/>
        </w:rPr>
        <w:t>l</w:t>
      </w:r>
    </w:p>
    <w:p w:rsidR="00BC2846">
      <w:pPr>
        <w:spacing w:line="200" w:lineRule="exact"/>
      </w:pPr>
    </w:p>
    <w:p w:rsidR="00BC2846">
      <w:pPr>
        <w:spacing w:before="1" w:line="280" w:lineRule="exact"/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</w:pPr>
      <w:r>
        <w:t xml:space="preserve">         </w:t>
      </w:r>
      <w:r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IT</w:t>
      </w:r>
      <w:r w:rsidRPr="00AB1078"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 xml:space="preserve"> Skills</w:t>
      </w:r>
    </w:p>
    <w:p w:rsidR="00AB1078">
      <w:pPr>
        <w:spacing w:before="1" w:line="280" w:lineRule="exact"/>
        <w:rPr>
          <w:sz w:val="28"/>
          <w:szCs w:val="28"/>
        </w:rPr>
        <w:sectPr>
          <w:type w:val="continuous"/>
          <w:pgSz w:w="12240" w:h="15840"/>
          <w:pgMar w:top="1480" w:right="940" w:bottom="280" w:left="520" w:header="720" w:footer="720" w:gutter="0"/>
          <w:cols w:space="720"/>
        </w:sectPr>
      </w:pPr>
    </w:p>
    <w:tbl>
      <w:tblPr>
        <w:tblW w:w="1177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FF99CC" w:fill="FFFFFF"/>
        <w:tblLook w:val="01E0"/>
      </w:tblPr>
      <w:tblGrid>
        <w:gridCol w:w="2001"/>
        <w:gridCol w:w="282"/>
        <w:gridCol w:w="2492"/>
        <w:gridCol w:w="6998"/>
      </w:tblGrid>
      <w:tr w:rsidTr="00AB1078">
        <w:tblPrEx>
          <w:tblW w:w="11773" w:type="dxa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pct5" w:color="FF99CC" w:fill="FFFFFF"/>
          <w:tblLook w:val="01E0"/>
        </w:tblPrEx>
        <w:trPr>
          <w:trHeight w:val="417"/>
        </w:trPr>
        <w:tc>
          <w:tcPr>
            <w:tcW w:w="2001" w:type="dxa"/>
            <w:vMerge w:val="restart"/>
            <w:shd w:val="pct5" w:color="FF99CC" w:fill="FFFFFF"/>
            <w:vAlign w:val="center"/>
          </w:tcPr>
          <w:p w:rsidR="00AB1078" w:rsidRPr="009E1188" w:rsidP="00F009BA">
            <w:pPr>
              <w:ind w:left="72"/>
              <w:jc w:val="center"/>
              <w:rPr>
                <w:rFonts w:cs="Arial"/>
                <w:b/>
                <w:spacing w:val="32"/>
                <w:sz w:val="24"/>
                <w:szCs w:val="24"/>
              </w:rPr>
            </w:pPr>
            <w:r w:rsidRPr="009E1188">
              <w:rPr>
                <w:rFonts w:cs="Arial"/>
                <w:b/>
                <w:spacing w:val="32"/>
                <w:sz w:val="24"/>
                <w:szCs w:val="24"/>
              </w:rPr>
              <w:t xml:space="preserve">Computer </w:t>
            </w:r>
          </w:p>
          <w:p w:rsidR="00AB1078" w:rsidP="00F009BA">
            <w:pPr>
              <w:jc w:val="center"/>
            </w:pPr>
            <w:r>
              <w:rPr>
                <w:rFonts w:cs="Arial"/>
                <w:b/>
                <w:spacing w:val="32"/>
                <w:sz w:val="24"/>
                <w:szCs w:val="24"/>
              </w:rPr>
              <w:t>Proficiency</w:t>
            </w:r>
          </w:p>
        </w:tc>
        <w:tc>
          <w:tcPr>
            <w:tcW w:w="282" w:type="dxa"/>
            <w:vMerge w:val="restart"/>
            <w:shd w:val="pct5" w:color="FF99CC" w:fill="FFFFFF"/>
          </w:tcPr>
          <w:p w:rsidR="00AB1078" w:rsidP="00F009BA"/>
        </w:tc>
        <w:tc>
          <w:tcPr>
            <w:tcW w:w="2492" w:type="dxa"/>
            <w:shd w:val="pct5" w:color="FF99CC" w:fill="FFFFFF"/>
            <w:vAlign w:val="center"/>
          </w:tcPr>
          <w:p w:rsidR="00AB1078" w:rsidRPr="001D61E6" w:rsidP="00F009BA">
            <w:pPr>
              <w:ind w:left="-221" w:firstLine="221"/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PROGRAM</w:t>
            </w:r>
          </w:p>
        </w:tc>
        <w:tc>
          <w:tcPr>
            <w:tcW w:w="6998" w:type="dxa"/>
            <w:shd w:val="pct5" w:color="FF99CC" w:fill="FFFFFF"/>
            <w:vAlign w:val="center"/>
          </w:tcPr>
          <w:p w:rsidR="00AB1078" w:rsidRPr="0038046D" w:rsidP="00F009BA">
            <w:pPr>
              <w:ind w:left="420"/>
              <w:rPr>
                <w:rFonts w:cs="Arial"/>
                <w:b/>
                <w:sz w:val="18"/>
                <w:szCs w:val="18"/>
              </w:rPr>
            </w:pPr>
          </w:p>
          <w:p w:rsidR="00AB1078" w:rsidRPr="0038046D" w:rsidP="00AB1078">
            <w:pPr>
              <w:numPr>
                <w:ilvl w:val="0"/>
                <w:numId w:val="10"/>
              </w:numPr>
              <w:jc w:val="both"/>
              <w:rPr>
                <w:rFonts w:cs="Arial"/>
                <w:b/>
                <w:sz w:val="18"/>
                <w:szCs w:val="18"/>
              </w:rPr>
            </w:pPr>
            <w:r w:rsidRPr="0038046D">
              <w:rPr>
                <w:rFonts w:cs="Arial"/>
                <w:b/>
                <w:sz w:val="18"/>
                <w:szCs w:val="18"/>
              </w:rPr>
              <w:t>SAP</w:t>
            </w:r>
          </w:p>
          <w:p w:rsidR="00AB1078" w:rsidP="00AB1078">
            <w:pPr>
              <w:numPr>
                <w:ilvl w:val="0"/>
                <w:numId w:val="10"/>
              </w:num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ORACLE</w:t>
            </w:r>
          </w:p>
          <w:p w:rsidR="00AB1078" w:rsidP="00AB1078">
            <w:pPr>
              <w:numPr>
                <w:ilvl w:val="0"/>
                <w:numId w:val="10"/>
              </w:numPr>
              <w:jc w:val="both"/>
              <w:rPr>
                <w:rFonts w:cs="Arial"/>
                <w:b/>
                <w:sz w:val="18"/>
                <w:szCs w:val="18"/>
              </w:rPr>
            </w:pPr>
            <w:r w:rsidRPr="0038046D">
              <w:rPr>
                <w:rFonts w:cs="Arial"/>
                <w:b/>
                <w:sz w:val="18"/>
                <w:szCs w:val="18"/>
              </w:rPr>
              <w:t>ERP</w:t>
            </w:r>
          </w:p>
          <w:p w:rsidR="00AB1078" w:rsidRPr="0050722C" w:rsidP="00F009BA">
            <w:pPr>
              <w:ind w:left="420"/>
              <w:rPr>
                <w:rFonts w:cs="Arial"/>
                <w:b/>
                <w:sz w:val="18"/>
                <w:szCs w:val="18"/>
              </w:rPr>
            </w:pPr>
          </w:p>
        </w:tc>
      </w:tr>
      <w:tr w:rsidTr="00B9607A">
        <w:tblPrEx>
          <w:tblW w:w="11773" w:type="dxa"/>
          <w:tblInd w:w="-252" w:type="dxa"/>
          <w:shd w:val="pct5" w:color="FF99CC" w:fill="FFFFFF"/>
          <w:tblLook w:val="01E0"/>
        </w:tblPrEx>
        <w:trPr>
          <w:trHeight w:val="768"/>
        </w:trPr>
        <w:tc>
          <w:tcPr>
            <w:tcW w:w="2001" w:type="dxa"/>
            <w:vMerge/>
            <w:shd w:val="pct5" w:color="FF99CC" w:fill="FFFFFF"/>
          </w:tcPr>
          <w:p w:rsidR="00AB1078" w:rsidP="00F009BA"/>
        </w:tc>
        <w:tc>
          <w:tcPr>
            <w:tcW w:w="282" w:type="dxa"/>
            <w:vMerge/>
            <w:shd w:val="pct5" w:color="FF99CC" w:fill="FFFFFF"/>
          </w:tcPr>
          <w:p w:rsidR="00AB1078" w:rsidP="00F009BA"/>
        </w:tc>
        <w:tc>
          <w:tcPr>
            <w:tcW w:w="2492" w:type="dxa"/>
            <w:shd w:val="pct5" w:color="FF99CC" w:fill="FFFFFF"/>
            <w:vAlign w:val="center"/>
          </w:tcPr>
          <w:p w:rsidR="00AB1078" w:rsidRPr="001D61E6" w:rsidP="00F009BA">
            <w:pPr>
              <w:jc w:val="center"/>
              <w:rPr>
                <w:rFonts w:cs="Arial"/>
                <w:b/>
                <w:sz w:val="16"/>
              </w:rPr>
            </w:pPr>
            <w:r w:rsidRPr="001D61E6">
              <w:rPr>
                <w:rFonts w:cs="Arial"/>
                <w:b/>
                <w:sz w:val="16"/>
              </w:rPr>
              <w:t xml:space="preserve">OFFICE </w:t>
            </w:r>
          </w:p>
        </w:tc>
        <w:tc>
          <w:tcPr>
            <w:tcW w:w="6998" w:type="dxa"/>
            <w:shd w:val="pct5" w:color="FF99CC" w:fill="FFFFFF"/>
            <w:vAlign w:val="center"/>
          </w:tcPr>
          <w:p w:rsidR="00AB1078" w:rsidRPr="0038046D" w:rsidP="00F009BA">
            <w:pPr>
              <w:ind w:left="720"/>
              <w:rPr>
                <w:rFonts w:cs="Arial"/>
                <w:b/>
                <w:sz w:val="18"/>
                <w:szCs w:val="18"/>
              </w:rPr>
            </w:pPr>
          </w:p>
          <w:p w:rsidR="00AB1078" w:rsidRPr="0038046D" w:rsidP="00AB1078">
            <w:pPr>
              <w:numPr>
                <w:ilvl w:val="0"/>
                <w:numId w:val="9"/>
              </w:numPr>
              <w:tabs>
                <w:tab w:val="num" w:pos="252"/>
                <w:tab w:val="clear" w:pos="720"/>
              </w:tabs>
              <w:ind w:hanging="648"/>
              <w:jc w:val="both"/>
              <w:rPr>
                <w:rFonts w:cs="Arial"/>
                <w:b/>
                <w:sz w:val="18"/>
                <w:szCs w:val="18"/>
              </w:rPr>
            </w:pPr>
            <w:r w:rsidRPr="0038046D">
              <w:rPr>
                <w:rFonts w:cs="Arial"/>
                <w:b/>
                <w:sz w:val="18"/>
                <w:szCs w:val="18"/>
              </w:rPr>
              <w:t>MS WORD</w:t>
            </w:r>
          </w:p>
          <w:p w:rsidR="00AB1078" w:rsidRPr="0038046D" w:rsidP="00AB1078">
            <w:pPr>
              <w:numPr>
                <w:ilvl w:val="0"/>
                <w:numId w:val="9"/>
              </w:numPr>
              <w:tabs>
                <w:tab w:val="num" w:pos="252"/>
                <w:tab w:val="clear" w:pos="720"/>
              </w:tabs>
              <w:ind w:hanging="648"/>
              <w:jc w:val="both"/>
              <w:rPr>
                <w:rFonts w:cs="Arial"/>
                <w:b/>
                <w:sz w:val="18"/>
                <w:szCs w:val="18"/>
              </w:rPr>
            </w:pPr>
            <w:r w:rsidRPr="0038046D">
              <w:rPr>
                <w:rFonts w:cs="Arial"/>
                <w:b/>
                <w:sz w:val="18"/>
                <w:szCs w:val="18"/>
              </w:rPr>
              <w:t>MS EXCEL</w:t>
            </w:r>
          </w:p>
          <w:p w:rsidR="00AB1078" w:rsidRPr="0038046D" w:rsidP="00AB1078">
            <w:pPr>
              <w:numPr>
                <w:ilvl w:val="0"/>
                <w:numId w:val="9"/>
              </w:numPr>
              <w:tabs>
                <w:tab w:val="num" w:pos="252"/>
                <w:tab w:val="clear" w:pos="720"/>
              </w:tabs>
              <w:ind w:hanging="648"/>
              <w:jc w:val="both"/>
              <w:rPr>
                <w:rFonts w:cs="Arial"/>
                <w:b/>
                <w:sz w:val="18"/>
                <w:szCs w:val="18"/>
              </w:rPr>
            </w:pPr>
            <w:r w:rsidRPr="0038046D">
              <w:rPr>
                <w:rFonts w:cs="Arial"/>
                <w:b/>
                <w:sz w:val="18"/>
                <w:szCs w:val="18"/>
              </w:rPr>
              <w:t xml:space="preserve">MS POWER POINT </w:t>
            </w:r>
          </w:p>
          <w:p w:rsidR="00AB1078" w:rsidRPr="0038046D" w:rsidP="00F009BA">
            <w:pPr>
              <w:ind w:left="720"/>
              <w:rPr>
                <w:rFonts w:cs="Arial"/>
                <w:b/>
                <w:sz w:val="18"/>
                <w:szCs w:val="18"/>
              </w:rPr>
            </w:pPr>
          </w:p>
          <w:p w:rsidR="00AB1078" w:rsidRPr="0038046D" w:rsidP="00F009BA">
            <w:pPr>
              <w:ind w:left="720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AB1078" w:rsidRPr="00AB1078" w:rsidP="00AB1078">
      <w:pPr>
        <w:spacing w:before="12" w:line="320" w:lineRule="exact"/>
        <w:ind w:left="567"/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</w:pPr>
      <w:r w:rsidRPr="00AB1078">
        <w:rPr>
          <w:rFonts w:ascii="Tahoma" w:eastAsia="Tahoma" w:hAnsi="Tahoma" w:cs="Tahoma"/>
          <w:color w:val="4D9D62"/>
          <w:spacing w:val="-1"/>
          <w:position w:val="-2"/>
          <w:sz w:val="28"/>
          <w:szCs w:val="28"/>
          <w:u w:val="single"/>
        </w:rPr>
        <w:t>E</w:t>
      </w:r>
      <w:r w:rsidRPr="00AB1078"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duca</w:t>
      </w:r>
      <w:r w:rsidRPr="00AB1078">
        <w:rPr>
          <w:rFonts w:ascii="Tahoma" w:eastAsia="Tahoma" w:hAnsi="Tahoma" w:cs="Tahoma"/>
          <w:color w:val="4D9D62"/>
          <w:spacing w:val="-1"/>
          <w:position w:val="-2"/>
          <w:sz w:val="28"/>
          <w:szCs w:val="28"/>
          <w:u w:val="single"/>
        </w:rPr>
        <w:t>t</w:t>
      </w:r>
      <w:r w:rsidRPr="00AB1078"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i</w:t>
      </w:r>
      <w:r w:rsidRPr="00AB1078">
        <w:rPr>
          <w:rFonts w:ascii="Tahoma" w:eastAsia="Tahoma" w:hAnsi="Tahoma" w:cs="Tahoma"/>
          <w:color w:val="4D9D62"/>
          <w:spacing w:val="2"/>
          <w:position w:val="-2"/>
          <w:sz w:val="28"/>
          <w:szCs w:val="28"/>
          <w:u w:val="single"/>
        </w:rPr>
        <w:t>o</w:t>
      </w:r>
      <w:r w:rsidRPr="00AB1078"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n</w:t>
      </w:r>
      <w:r>
        <w:rPr>
          <w:rFonts w:ascii="Tahoma" w:eastAsia="Tahoma" w:hAnsi="Tahoma" w:cs="Tahoma"/>
          <w:color w:val="4D9D62"/>
          <w:position w:val="-2"/>
          <w:sz w:val="28"/>
          <w:szCs w:val="28"/>
          <w:u w:val="single"/>
        </w:rPr>
        <w:t>:</w:t>
      </w:r>
    </w:p>
    <w:tbl>
      <w:tblPr>
        <w:tblW w:w="117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FF99CC" w:fill="FFFFFF"/>
        <w:tblLook w:val="01E0"/>
      </w:tblPr>
      <w:tblGrid>
        <w:gridCol w:w="1980"/>
        <w:gridCol w:w="379"/>
        <w:gridCol w:w="2424"/>
        <w:gridCol w:w="3610"/>
        <w:gridCol w:w="890"/>
        <w:gridCol w:w="2446"/>
      </w:tblGrid>
      <w:tr w:rsidTr="00B9607A">
        <w:tblPrEx>
          <w:tblW w:w="11729" w:type="dxa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pct5" w:color="FF99CC" w:fill="FFFFFF"/>
          <w:tblLook w:val="01E0"/>
        </w:tblPrEx>
        <w:trPr>
          <w:trHeight w:val="309"/>
        </w:trPr>
        <w:tc>
          <w:tcPr>
            <w:tcW w:w="1980" w:type="dxa"/>
            <w:vMerge w:val="restart"/>
            <w:shd w:val="pct5" w:color="FF99CC" w:fill="FFFFFF"/>
            <w:vAlign w:val="center"/>
          </w:tcPr>
          <w:p w:rsidR="00AB1078" w:rsidRPr="00D77EB9" w:rsidP="00F009BA">
            <w:pPr>
              <w:jc w:val="center"/>
              <w:rPr>
                <w:spacing w:val="20"/>
                <w:sz w:val="24"/>
                <w:szCs w:val="24"/>
              </w:rPr>
            </w:pPr>
            <w:r>
              <w:rPr>
                <w:b/>
                <w:spacing w:val="20"/>
                <w:sz w:val="24"/>
                <w:szCs w:val="24"/>
              </w:rPr>
              <w:t>Academic</w:t>
            </w:r>
            <w:r w:rsidRPr="00D77EB9">
              <w:rPr>
                <w:b/>
                <w:spacing w:val="20"/>
                <w:sz w:val="24"/>
                <w:szCs w:val="24"/>
              </w:rPr>
              <w:t xml:space="preserve"> Qualification</w:t>
            </w:r>
          </w:p>
        </w:tc>
        <w:tc>
          <w:tcPr>
            <w:tcW w:w="379" w:type="dxa"/>
            <w:vMerge w:val="restart"/>
            <w:shd w:val="pct5" w:color="FF99CC" w:fill="FFFFFF"/>
          </w:tcPr>
          <w:p w:rsidR="00AB1078" w:rsidP="00F009BA"/>
        </w:tc>
        <w:tc>
          <w:tcPr>
            <w:tcW w:w="2424" w:type="dxa"/>
            <w:shd w:val="pct5" w:color="FF99CC" w:fill="FFFFFF"/>
            <w:vAlign w:val="center"/>
          </w:tcPr>
          <w:p w:rsidR="00AB1078" w:rsidRPr="00D77EB9" w:rsidP="00F009BA">
            <w:pPr>
              <w:ind w:left="432" w:hanging="180"/>
              <w:jc w:val="center"/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>Examination</w:t>
            </w:r>
          </w:p>
        </w:tc>
        <w:tc>
          <w:tcPr>
            <w:tcW w:w="3610" w:type="dxa"/>
            <w:shd w:val="pct5" w:color="FF99CC" w:fill="FFFFFF"/>
            <w:vAlign w:val="center"/>
          </w:tcPr>
          <w:p w:rsidR="00AB1078" w:rsidRPr="00D77EB9" w:rsidP="00F009BA">
            <w:pPr>
              <w:ind w:left="432" w:hanging="180"/>
              <w:jc w:val="center"/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>Board/University</w:t>
            </w:r>
          </w:p>
        </w:tc>
        <w:tc>
          <w:tcPr>
            <w:tcW w:w="890" w:type="dxa"/>
            <w:shd w:val="pct5" w:color="FF99CC" w:fill="FFFFFF"/>
            <w:vAlign w:val="center"/>
          </w:tcPr>
          <w:p w:rsidR="00AB1078" w:rsidRPr="00D77EB9" w:rsidP="00F009BA">
            <w:pPr>
              <w:ind w:hanging="136"/>
              <w:jc w:val="center"/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>Year</w:t>
            </w:r>
          </w:p>
        </w:tc>
        <w:tc>
          <w:tcPr>
            <w:tcW w:w="2446" w:type="dxa"/>
            <w:shd w:val="pct5" w:color="FF99CC" w:fill="FFFFFF"/>
            <w:vAlign w:val="center"/>
          </w:tcPr>
          <w:p w:rsidR="00AB1078" w:rsidP="00F009BA">
            <w:pPr>
              <w:ind w:left="72" w:hanging="180"/>
              <w:jc w:val="center"/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 xml:space="preserve">   </w:t>
            </w:r>
          </w:p>
          <w:p w:rsidR="00AB1078" w:rsidRPr="00D77EB9" w:rsidP="00F009BA">
            <w:pPr>
              <w:ind w:left="72" w:hanging="18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Marks Obtained </w:t>
            </w:r>
            <w:r>
              <w:rPr>
                <w:sz w:val="22"/>
                <w:szCs w:val="22"/>
              </w:rPr>
              <w:t>(%)</w:t>
            </w:r>
          </w:p>
          <w:p w:rsidR="00AB1078" w:rsidRPr="00D77EB9" w:rsidP="00F009BA">
            <w:pPr>
              <w:ind w:left="72" w:hanging="180"/>
              <w:jc w:val="center"/>
              <w:rPr>
                <w:rFonts w:cs="Arial"/>
                <w:b/>
              </w:rPr>
            </w:pPr>
          </w:p>
        </w:tc>
      </w:tr>
      <w:tr w:rsidTr="00AB1078">
        <w:tblPrEx>
          <w:tblW w:w="11729" w:type="dxa"/>
          <w:tblInd w:w="-252" w:type="dxa"/>
          <w:shd w:val="pct5" w:color="FF99CC" w:fill="FFFFFF"/>
          <w:tblLook w:val="01E0"/>
        </w:tblPrEx>
        <w:trPr>
          <w:trHeight w:val="395"/>
        </w:trPr>
        <w:tc>
          <w:tcPr>
            <w:tcW w:w="1980" w:type="dxa"/>
            <w:vMerge/>
            <w:shd w:val="pct5" w:color="FF99CC" w:fill="FFFFFF"/>
          </w:tcPr>
          <w:p w:rsidR="00AB1078" w:rsidP="00F009BA"/>
        </w:tc>
        <w:tc>
          <w:tcPr>
            <w:tcW w:w="379" w:type="dxa"/>
            <w:vMerge/>
            <w:shd w:val="pct5" w:color="FF99CC" w:fill="FFFFFF"/>
          </w:tcPr>
          <w:p w:rsidR="00AB1078" w:rsidP="00F009BA"/>
        </w:tc>
        <w:tc>
          <w:tcPr>
            <w:tcW w:w="2424" w:type="dxa"/>
            <w:shd w:val="pct5" w:color="FF99CC" w:fill="FFFFFF"/>
            <w:vAlign w:val="center"/>
          </w:tcPr>
          <w:p w:rsidR="00AB1078" w:rsidRPr="00FB4674" w:rsidP="00B744B5">
            <w:pPr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POST GRADUATE  DIPLOMA IN RETAIL MANAGEMENT,LOGISTIC SUPPLY CHAIN ,HR</w:t>
            </w:r>
          </w:p>
        </w:tc>
        <w:tc>
          <w:tcPr>
            <w:tcW w:w="3610" w:type="dxa"/>
            <w:shd w:val="pct5" w:color="FF99CC" w:fill="FFFFFF"/>
            <w:vAlign w:val="center"/>
          </w:tcPr>
          <w:p w:rsidR="00AB1078" w:rsidRPr="00FB4674" w:rsidP="00F009BA">
            <w:pPr>
              <w:ind w:left="252"/>
              <w:jc w:val="center"/>
              <w:rPr>
                <w:sz w:val="16"/>
                <w:szCs w:val="22"/>
              </w:rPr>
            </w:pPr>
            <w:r>
              <w:rPr>
                <w:sz w:val="16"/>
              </w:rPr>
              <w:t>ASIAN SCHOOL OF BUSINESS MANAGEMENT (AICTE)</w:t>
            </w:r>
          </w:p>
        </w:tc>
        <w:tc>
          <w:tcPr>
            <w:tcW w:w="890" w:type="dxa"/>
            <w:shd w:val="pct5" w:color="FF99CC" w:fill="FFFFFF"/>
            <w:vAlign w:val="center"/>
          </w:tcPr>
          <w:p w:rsidR="00AB1078" w:rsidRPr="00FB4674" w:rsidP="00F009BA">
            <w:pPr>
              <w:spacing w:line="360" w:lineRule="auto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2011</w:t>
            </w:r>
          </w:p>
        </w:tc>
        <w:tc>
          <w:tcPr>
            <w:tcW w:w="2446" w:type="dxa"/>
            <w:shd w:val="pct5" w:color="FF99CC" w:fill="FFFFFF"/>
            <w:vAlign w:val="center"/>
          </w:tcPr>
          <w:p w:rsidR="00AB1078" w:rsidRPr="0038046D" w:rsidP="00F009BA">
            <w:pPr>
              <w:spacing w:line="360" w:lineRule="auto"/>
              <w:jc w:val="center"/>
              <w:rPr>
                <w:b/>
                <w:sz w:val="16"/>
                <w:szCs w:val="22"/>
              </w:rPr>
            </w:pPr>
            <w:r w:rsidRPr="0038046D">
              <w:rPr>
                <w:b/>
                <w:sz w:val="16"/>
                <w:szCs w:val="22"/>
              </w:rPr>
              <w:t>66</w:t>
            </w:r>
          </w:p>
        </w:tc>
      </w:tr>
      <w:tr w:rsidTr="00AB1078">
        <w:tblPrEx>
          <w:tblW w:w="11729" w:type="dxa"/>
          <w:tblInd w:w="-252" w:type="dxa"/>
          <w:shd w:val="pct5" w:color="FF99CC" w:fill="FFFFFF"/>
          <w:tblLook w:val="01E0"/>
        </w:tblPrEx>
        <w:trPr>
          <w:trHeight w:val="516"/>
        </w:trPr>
        <w:tc>
          <w:tcPr>
            <w:tcW w:w="1980" w:type="dxa"/>
            <w:vMerge/>
            <w:shd w:val="pct5" w:color="FF99CC" w:fill="FFFFFF"/>
          </w:tcPr>
          <w:p w:rsidR="00AB1078" w:rsidP="00F009BA"/>
        </w:tc>
        <w:tc>
          <w:tcPr>
            <w:tcW w:w="379" w:type="dxa"/>
            <w:shd w:val="pct5" w:color="FF99CC" w:fill="FFFFFF"/>
          </w:tcPr>
          <w:p w:rsidR="00AB1078" w:rsidP="00F009BA"/>
        </w:tc>
        <w:tc>
          <w:tcPr>
            <w:tcW w:w="2424" w:type="dxa"/>
            <w:shd w:val="pct5" w:color="FF99CC" w:fill="FFFFFF"/>
            <w:vAlign w:val="center"/>
          </w:tcPr>
          <w:p w:rsidR="00AB1078" w:rsidRPr="00FB4674" w:rsidP="00B744B5">
            <w:pPr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BSC BIOTECHNOLOGY</w:t>
            </w:r>
          </w:p>
        </w:tc>
        <w:tc>
          <w:tcPr>
            <w:tcW w:w="3610" w:type="dxa"/>
            <w:shd w:val="pct5" w:color="FF99CC" w:fill="FFFFFF"/>
            <w:vAlign w:val="center"/>
          </w:tcPr>
          <w:p w:rsidR="00AB1078" w:rsidP="00F009BA">
            <w:pPr>
              <w:ind w:left="25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MITS SCHOOL OF BIOTECHNOLOGY </w:t>
            </w:r>
          </w:p>
          <w:p w:rsidR="00AB1078" w:rsidRPr="00FB4674" w:rsidP="00F009BA">
            <w:pPr>
              <w:ind w:left="252"/>
              <w:jc w:val="center"/>
              <w:rPr>
                <w:sz w:val="16"/>
              </w:rPr>
            </w:pPr>
            <w:r>
              <w:rPr>
                <w:sz w:val="16"/>
              </w:rPr>
              <w:t>(UTKAL UNIVERSITY)</w:t>
            </w:r>
          </w:p>
        </w:tc>
        <w:tc>
          <w:tcPr>
            <w:tcW w:w="890" w:type="dxa"/>
            <w:shd w:val="pct5" w:color="FF99CC" w:fill="FFFFFF"/>
            <w:vAlign w:val="center"/>
          </w:tcPr>
          <w:p w:rsidR="00AB1078" w:rsidRPr="00FB4674" w:rsidP="00F009BA">
            <w:pPr>
              <w:spacing w:line="360" w:lineRule="auto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2008</w:t>
            </w:r>
          </w:p>
        </w:tc>
        <w:tc>
          <w:tcPr>
            <w:tcW w:w="2446" w:type="dxa"/>
            <w:shd w:val="pct5" w:color="FF99CC" w:fill="FFFFFF"/>
            <w:vAlign w:val="center"/>
          </w:tcPr>
          <w:p w:rsidR="00AB1078" w:rsidRPr="0038046D" w:rsidP="00F009BA">
            <w:pPr>
              <w:spacing w:line="360" w:lineRule="auto"/>
              <w:jc w:val="center"/>
              <w:rPr>
                <w:b/>
                <w:sz w:val="16"/>
                <w:szCs w:val="22"/>
              </w:rPr>
            </w:pPr>
            <w:r w:rsidRPr="0038046D">
              <w:rPr>
                <w:b/>
                <w:sz w:val="16"/>
                <w:szCs w:val="22"/>
              </w:rPr>
              <w:t>66</w:t>
            </w:r>
          </w:p>
        </w:tc>
      </w:tr>
      <w:tr w:rsidTr="00AB1078">
        <w:tblPrEx>
          <w:tblW w:w="11729" w:type="dxa"/>
          <w:tblInd w:w="-252" w:type="dxa"/>
          <w:shd w:val="pct5" w:color="FF99CC" w:fill="FFFFFF"/>
          <w:tblLook w:val="01E0"/>
        </w:tblPrEx>
        <w:trPr>
          <w:trHeight w:val="552"/>
        </w:trPr>
        <w:tc>
          <w:tcPr>
            <w:tcW w:w="1980" w:type="dxa"/>
            <w:vMerge/>
            <w:shd w:val="pct5" w:color="FF99CC" w:fill="FFFFFF"/>
          </w:tcPr>
          <w:p w:rsidR="00AB1078" w:rsidP="00F009BA"/>
        </w:tc>
        <w:tc>
          <w:tcPr>
            <w:tcW w:w="379" w:type="dxa"/>
            <w:shd w:val="pct5" w:color="FF99CC" w:fill="FFFFFF"/>
          </w:tcPr>
          <w:p w:rsidR="00AB1078" w:rsidP="00F009BA"/>
        </w:tc>
        <w:tc>
          <w:tcPr>
            <w:tcW w:w="2424" w:type="dxa"/>
            <w:shd w:val="pct5" w:color="FF99CC" w:fill="FFFFFF"/>
            <w:vAlign w:val="center"/>
          </w:tcPr>
          <w:p w:rsidR="00AB1078" w:rsidRPr="0038046D" w:rsidP="00B744B5">
            <w:pPr>
              <w:jc w:val="center"/>
              <w:rPr>
                <w:b/>
                <w:sz w:val="16"/>
                <w:szCs w:val="16"/>
              </w:rPr>
            </w:pPr>
            <w:r w:rsidRPr="0038046D">
              <w:rPr>
                <w:rFonts w:cs="Calibri"/>
                <w:b/>
                <w:sz w:val="16"/>
                <w:szCs w:val="16"/>
              </w:rPr>
              <w:t>INTERMEDIATE IN SCIENCE</w:t>
            </w:r>
          </w:p>
        </w:tc>
        <w:tc>
          <w:tcPr>
            <w:tcW w:w="3610" w:type="dxa"/>
            <w:shd w:val="pct5" w:color="FF99CC" w:fill="FFFFFF"/>
            <w:vAlign w:val="center"/>
          </w:tcPr>
          <w:p w:rsidR="00AB1078" w:rsidP="00F009BA">
            <w:pPr>
              <w:ind w:left="252"/>
              <w:jc w:val="center"/>
              <w:rPr>
                <w:sz w:val="16"/>
              </w:rPr>
            </w:pPr>
            <w:r>
              <w:rPr>
                <w:sz w:val="16"/>
              </w:rPr>
              <w:t>CENTRAL BOARD OF HIGHER SECONDARY EDUCATION</w:t>
            </w:r>
          </w:p>
        </w:tc>
        <w:tc>
          <w:tcPr>
            <w:tcW w:w="890" w:type="dxa"/>
            <w:shd w:val="pct5" w:color="FF99CC" w:fill="FFFFFF"/>
            <w:vAlign w:val="center"/>
          </w:tcPr>
          <w:p w:rsidR="00AB1078" w:rsidP="00F009BA">
            <w:pPr>
              <w:spacing w:line="360" w:lineRule="auto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2005</w:t>
            </w:r>
          </w:p>
        </w:tc>
        <w:tc>
          <w:tcPr>
            <w:tcW w:w="2446" w:type="dxa"/>
            <w:shd w:val="pct5" w:color="FF99CC" w:fill="FFFFFF"/>
            <w:vAlign w:val="center"/>
          </w:tcPr>
          <w:p w:rsidR="00AB1078" w:rsidRPr="0038046D" w:rsidP="00F009BA">
            <w:pPr>
              <w:spacing w:line="360" w:lineRule="auto"/>
              <w:jc w:val="center"/>
              <w:rPr>
                <w:b/>
                <w:sz w:val="16"/>
                <w:szCs w:val="22"/>
              </w:rPr>
            </w:pPr>
            <w:r w:rsidRPr="0038046D">
              <w:rPr>
                <w:b/>
                <w:sz w:val="16"/>
                <w:szCs w:val="22"/>
              </w:rPr>
              <w:t>50</w:t>
            </w:r>
          </w:p>
        </w:tc>
      </w:tr>
      <w:tr w:rsidTr="00AB1078">
        <w:tblPrEx>
          <w:tblW w:w="11729" w:type="dxa"/>
          <w:tblInd w:w="-252" w:type="dxa"/>
          <w:shd w:val="pct5" w:color="FF99CC" w:fill="FFFFFF"/>
          <w:tblLook w:val="01E0"/>
        </w:tblPrEx>
        <w:trPr>
          <w:trHeight w:val="552"/>
        </w:trPr>
        <w:tc>
          <w:tcPr>
            <w:tcW w:w="1980" w:type="dxa"/>
            <w:vMerge/>
            <w:shd w:val="pct5" w:color="FF99CC" w:fill="FFFFFF"/>
          </w:tcPr>
          <w:p w:rsidR="00AB1078" w:rsidP="00F009BA"/>
        </w:tc>
        <w:tc>
          <w:tcPr>
            <w:tcW w:w="379" w:type="dxa"/>
            <w:shd w:val="pct5" w:color="FF99CC" w:fill="FFFFFF"/>
          </w:tcPr>
          <w:p w:rsidR="00AB1078" w:rsidP="00F009BA"/>
        </w:tc>
        <w:tc>
          <w:tcPr>
            <w:tcW w:w="2424" w:type="dxa"/>
            <w:shd w:val="pct5" w:color="FF99CC" w:fill="FFFFFF"/>
            <w:vAlign w:val="center"/>
          </w:tcPr>
          <w:p w:rsidR="00AB1078" w:rsidRPr="00FB4674" w:rsidP="00B744B5">
            <w:pPr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10TH</w:t>
            </w:r>
          </w:p>
        </w:tc>
        <w:tc>
          <w:tcPr>
            <w:tcW w:w="3610" w:type="dxa"/>
            <w:shd w:val="pct5" w:color="FF99CC" w:fill="FFFFFF"/>
            <w:vAlign w:val="center"/>
          </w:tcPr>
          <w:p w:rsidR="00AB1078" w:rsidP="00F009BA">
            <w:pPr>
              <w:ind w:left="252"/>
              <w:jc w:val="center"/>
              <w:rPr>
                <w:sz w:val="16"/>
              </w:rPr>
            </w:pPr>
            <w:r>
              <w:rPr>
                <w:sz w:val="16"/>
              </w:rPr>
              <w:t>JOHARIMALL HIGH SCHOOL</w:t>
            </w:r>
          </w:p>
          <w:p w:rsidR="00AB1078" w:rsidRPr="00FB4674" w:rsidP="00F009BA">
            <w:pPr>
              <w:ind w:left="252"/>
              <w:jc w:val="center"/>
              <w:rPr>
                <w:sz w:val="16"/>
              </w:rPr>
            </w:pPr>
            <w:r>
              <w:rPr>
                <w:sz w:val="16"/>
              </w:rPr>
              <w:t>(CBSE)</w:t>
            </w:r>
          </w:p>
        </w:tc>
        <w:tc>
          <w:tcPr>
            <w:tcW w:w="890" w:type="dxa"/>
            <w:shd w:val="pct5" w:color="FF99CC" w:fill="FFFFFF"/>
            <w:vAlign w:val="center"/>
          </w:tcPr>
          <w:p w:rsidR="00AB1078" w:rsidRPr="00FB4674" w:rsidP="00F009BA">
            <w:pPr>
              <w:spacing w:line="360" w:lineRule="auto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2003</w:t>
            </w:r>
          </w:p>
        </w:tc>
        <w:tc>
          <w:tcPr>
            <w:tcW w:w="2446" w:type="dxa"/>
            <w:shd w:val="pct5" w:color="FF99CC" w:fill="FFFFFF"/>
            <w:vAlign w:val="center"/>
          </w:tcPr>
          <w:p w:rsidR="00AB1078" w:rsidRPr="0038046D" w:rsidP="00F009BA">
            <w:pPr>
              <w:spacing w:line="360" w:lineRule="auto"/>
              <w:jc w:val="center"/>
              <w:rPr>
                <w:b/>
                <w:sz w:val="16"/>
                <w:szCs w:val="22"/>
              </w:rPr>
            </w:pPr>
            <w:r w:rsidRPr="0038046D">
              <w:rPr>
                <w:b/>
                <w:sz w:val="16"/>
                <w:szCs w:val="22"/>
              </w:rPr>
              <w:t>55</w:t>
            </w:r>
          </w:p>
        </w:tc>
      </w:tr>
    </w:tbl>
    <w:p w:rsidR="00AB1078" w:rsidP="00AB1078">
      <w:pPr>
        <w:spacing w:before="7" w:line="220" w:lineRule="exact"/>
        <w:rPr>
          <w:sz w:val="22"/>
          <w:szCs w:val="22"/>
        </w:rPr>
        <w:sectPr>
          <w:type w:val="continuous"/>
          <w:pgSz w:w="12240" w:h="15840"/>
          <w:pgMar w:top="1480" w:right="940" w:bottom="280" w:left="520" w:header="720" w:footer="720" w:gutter="0"/>
          <w:cols w:space="720"/>
        </w:sectPr>
      </w:pPr>
    </w:p>
    <w:p w:rsidR="003350CF" w:rsidRPr="00AB1078" w:rsidP="003350CF">
      <w:pPr>
        <w:spacing w:before="46"/>
        <w:ind w:right="-62"/>
        <w:rPr>
          <w:rFonts w:ascii="Tahoma" w:eastAsia="Tahoma" w:hAnsi="Tahoma" w:cs="Tahoma"/>
          <w:b/>
          <w:sz w:val="28"/>
          <w:szCs w:val="28"/>
          <w:u w:val="single"/>
        </w:rPr>
      </w:pPr>
      <w:r w:rsidRPr="00AB1078">
        <w:rPr>
          <w:rFonts w:ascii="Tahoma" w:eastAsia="Tahoma" w:hAnsi="Tahoma" w:cs="Tahoma"/>
          <w:b/>
          <w:color w:val="4D9D62"/>
          <w:spacing w:val="-1"/>
          <w:sz w:val="28"/>
          <w:szCs w:val="28"/>
          <w:u w:val="single"/>
        </w:rPr>
        <w:t>W</w:t>
      </w:r>
      <w:r w:rsidRPr="00AB1078">
        <w:rPr>
          <w:rFonts w:ascii="Tahoma" w:eastAsia="Tahoma" w:hAnsi="Tahoma" w:cs="Tahoma"/>
          <w:b/>
          <w:color w:val="4D9D62"/>
          <w:spacing w:val="1"/>
          <w:sz w:val="28"/>
          <w:szCs w:val="28"/>
          <w:u w:val="single"/>
        </w:rPr>
        <w:t>o</w:t>
      </w:r>
      <w:r w:rsidRPr="00AB1078">
        <w:rPr>
          <w:rFonts w:ascii="Tahoma" w:eastAsia="Tahoma" w:hAnsi="Tahoma" w:cs="Tahoma"/>
          <w:b/>
          <w:color w:val="4D9D62"/>
          <w:sz w:val="28"/>
          <w:szCs w:val="28"/>
          <w:u w:val="single"/>
        </w:rPr>
        <w:t>rk</w:t>
      </w:r>
      <w:r w:rsidRPr="00AB1078">
        <w:rPr>
          <w:rFonts w:ascii="Tahoma" w:eastAsia="Tahoma" w:hAnsi="Tahoma" w:cs="Tahoma"/>
          <w:b/>
          <w:color w:val="4D9D62"/>
          <w:spacing w:val="-2"/>
          <w:sz w:val="28"/>
          <w:szCs w:val="28"/>
          <w:u w:val="single"/>
        </w:rPr>
        <w:t xml:space="preserve"> </w:t>
      </w:r>
      <w:r w:rsidRPr="00AB1078">
        <w:rPr>
          <w:rFonts w:ascii="Tahoma" w:eastAsia="Tahoma" w:hAnsi="Tahoma" w:cs="Tahoma"/>
          <w:b/>
          <w:color w:val="4D9D62"/>
          <w:spacing w:val="1"/>
          <w:sz w:val="28"/>
          <w:szCs w:val="28"/>
          <w:u w:val="single"/>
        </w:rPr>
        <w:t>E</w:t>
      </w:r>
      <w:r w:rsidRPr="00AB1078">
        <w:rPr>
          <w:rFonts w:ascii="Tahoma" w:eastAsia="Tahoma" w:hAnsi="Tahoma" w:cs="Tahoma"/>
          <w:b/>
          <w:color w:val="4D9D62"/>
          <w:spacing w:val="-2"/>
          <w:sz w:val="28"/>
          <w:szCs w:val="28"/>
          <w:u w:val="single"/>
        </w:rPr>
        <w:t>x</w:t>
      </w:r>
      <w:r w:rsidRPr="00AB1078">
        <w:rPr>
          <w:rFonts w:ascii="Tahoma" w:eastAsia="Tahoma" w:hAnsi="Tahoma" w:cs="Tahoma"/>
          <w:b/>
          <w:color w:val="4D9D62"/>
          <w:sz w:val="28"/>
          <w:szCs w:val="28"/>
          <w:u w:val="single"/>
        </w:rPr>
        <w:t>p</w:t>
      </w:r>
      <w:r w:rsidRPr="00AB1078">
        <w:rPr>
          <w:rFonts w:ascii="Tahoma" w:eastAsia="Tahoma" w:hAnsi="Tahoma" w:cs="Tahoma"/>
          <w:b/>
          <w:color w:val="4D9D62"/>
          <w:spacing w:val="1"/>
          <w:sz w:val="28"/>
          <w:szCs w:val="28"/>
          <w:u w:val="single"/>
        </w:rPr>
        <w:t>e</w:t>
      </w:r>
      <w:r w:rsidRPr="00AB1078">
        <w:rPr>
          <w:rFonts w:ascii="Tahoma" w:eastAsia="Tahoma" w:hAnsi="Tahoma" w:cs="Tahoma"/>
          <w:b/>
          <w:color w:val="4D9D62"/>
          <w:spacing w:val="-3"/>
          <w:sz w:val="28"/>
          <w:szCs w:val="28"/>
          <w:u w:val="single"/>
        </w:rPr>
        <w:t>r</w:t>
      </w:r>
      <w:r w:rsidRPr="00AB1078">
        <w:rPr>
          <w:rFonts w:ascii="Tahoma" w:eastAsia="Tahoma" w:hAnsi="Tahoma" w:cs="Tahoma"/>
          <w:b/>
          <w:color w:val="4D9D62"/>
          <w:sz w:val="28"/>
          <w:szCs w:val="28"/>
          <w:u w:val="single"/>
        </w:rPr>
        <w:t>i</w:t>
      </w:r>
      <w:r w:rsidRPr="00AB1078">
        <w:rPr>
          <w:rFonts w:ascii="Tahoma" w:eastAsia="Tahoma" w:hAnsi="Tahoma" w:cs="Tahoma"/>
          <w:b/>
          <w:color w:val="4D9D62"/>
          <w:spacing w:val="1"/>
          <w:sz w:val="28"/>
          <w:szCs w:val="28"/>
          <w:u w:val="single"/>
        </w:rPr>
        <w:t>e</w:t>
      </w:r>
      <w:r w:rsidRPr="00AB1078">
        <w:rPr>
          <w:rFonts w:ascii="Tahoma" w:eastAsia="Tahoma" w:hAnsi="Tahoma" w:cs="Tahoma"/>
          <w:b/>
          <w:color w:val="4D9D62"/>
          <w:sz w:val="28"/>
          <w:szCs w:val="28"/>
          <w:u w:val="single"/>
        </w:rPr>
        <w:t>n</w:t>
      </w:r>
      <w:r w:rsidRPr="00AB1078">
        <w:rPr>
          <w:rFonts w:ascii="Tahoma" w:eastAsia="Tahoma" w:hAnsi="Tahoma" w:cs="Tahoma"/>
          <w:b/>
          <w:color w:val="4D9D62"/>
          <w:spacing w:val="-3"/>
          <w:sz w:val="28"/>
          <w:szCs w:val="28"/>
          <w:u w:val="single"/>
        </w:rPr>
        <w:t>c</w:t>
      </w:r>
      <w:r w:rsidRPr="00AB1078">
        <w:rPr>
          <w:rFonts w:ascii="Tahoma" w:eastAsia="Tahoma" w:hAnsi="Tahoma" w:cs="Tahoma"/>
          <w:b/>
          <w:color w:val="4D9D62"/>
          <w:sz w:val="28"/>
          <w:szCs w:val="28"/>
          <w:u w:val="single"/>
        </w:rPr>
        <w:t>e</w:t>
      </w:r>
    </w:p>
    <w:p w:rsidR="00BC2846" w:rsidRPr="00B744B5" w:rsidP="00B744B5">
      <w:pPr>
        <w:pStyle w:val="Heading5"/>
        <w:numPr>
          <w:ilvl w:val="0"/>
          <w:numId w:val="0"/>
        </w:numPr>
        <w:ind w:left="2880"/>
        <w:rPr>
          <w:i w:val="0"/>
        </w:rPr>
      </w:pPr>
    </w:p>
    <w:p w:rsidR="003350CF" w:rsidRPr="00790F40" w:rsidP="003350CF">
      <w:pPr>
        <w:ind w:left="118"/>
        <w:rPr>
          <w:rFonts w:ascii="Tahoma" w:eastAsia="Tahoma" w:hAnsi="Tahoma" w:cs="Tahoma"/>
          <w:b/>
          <w:color w:val="565658"/>
          <w:u w:val="single"/>
        </w:rPr>
      </w:pPr>
      <w:r w:rsidRPr="00790F40">
        <w:rPr>
          <w:rFonts w:ascii="Tahoma" w:eastAsia="Tahoma" w:hAnsi="Tahoma" w:cs="Tahoma"/>
          <w:b/>
          <w:color w:val="565658"/>
          <w:spacing w:val="1"/>
          <w:u w:val="single"/>
        </w:rPr>
        <w:t>S</w:t>
      </w:r>
      <w:r w:rsidRPr="00790F40">
        <w:rPr>
          <w:rFonts w:ascii="Tahoma" w:eastAsia="Tahoma" w:hAnsi="Tahoma" w:cs="Tahoma"/>
          <w:b/>
          <w:color w:val="565658"/>
          <w:u w:val="single"/>
        </w:rPr>
        <w:t>ince</w:t>
      </w:r>
      <w:r w:rsidRPr="00790F40">
        <w:rPr>
          <w:rFonts w:ascii="Tahoma" w:eastAsia="Tahoma" w:hAnsi="Tahoma" w:cs="Tahoma"/>
          <w:b/>
          <w:color w:val="565658"/>
          <w:spacing w:val="-4"/>
          <w:u w:val="single"/>
        </w:rPr>
        <w:t xml:space="preserve"> </w:t>
      </w:r>
      <w:r w:rsidRPr="00790F40">
        <w:rPr>
          <w:rFonts w:ascii="Tahoma" w:eastAsia="Tahoma" w:hAnsi="Tahoma" w:cs="Tahoma"/>
          <w:b/>
          <w:color w:val="565658"/>
          <w:u w:val="single"/>
        </w:rPr>
        <w:t>JULY’</w:t>
      </w:r>
      <w:r w:rsidRPr="00790F40">
        <w:rPr>
          <w:rFonts w:ascii="Tahoma" w:eastAsia="Tahoma" w:hAnsi="Tahoma" w:cs="Tahoma"/>
          <w:b/>
          <w:color w:val="565658"/>
          <w:spacing w:val="1"/>
          <w:u w:val="single"/>
        </w:rPr>
        <w:t>1</w:t>
      </w:r>
      <w:r w:rsidRPr="00790F40">
        <w:rPr>
          <w:rFonts w:ascii="Tahoma" w:eastAsia="Tahoma" w:hAnsi="Tahoma" w:cs="Tahoma"/>
          <w:b/>
          <w:color w:val="565658"/>
          <w:u w:val="single"/>
        </w:rPr>
        <w:t>5</w:t>
      </w:r>
    </w:p>
    <w:p w:rsidR="00BC2846" w:rsidP="00B744B5">
      <w:pPr>
        <w:spacing w:line="200" w:lineRule="exact"/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0</wp:posOffset>
            </wp:positionH>
            <wp:positionV relativeFrom="paragraph">
              <wp:posOffset>54610</wp:posOffset>
            </wp:positionV>
            <wp:extent cx="1200150" cy="1495425"/>
            <wp:effectExtent l="0" t="0" r="0" b="9525"/>
            <wp:wrapSquare wrapText="bothSides"/>
            <wp:docPr id="2" name="Picture 2" descr="Description: Description: Description: cid:image003.png@01CFC78B.2A3D5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93149" name="Picture 1" descr="Description: Description: Description: cid:image003.png@01CFC78B.2A3D5D8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846" w:rsidP="00B744B5">
      <w:pPr>
        <w:spacing w:line="260" w:lineRule="exact"/>
        <w:rPr>
          <w:sz w:val="26"/>
          <w:szCs w:val="26"/>
        </w:rPr>
      </w:pPr>
    </w:p>
    <w:p w:rsidR="00BC2846" w:rsidP="00B744B5">
      <w:pPr>
        <w:spacing w:before="1" w:line="240" w:lineRule="exact"/>
        <w:rPr>
          <w:sz w:val="24"/>
          <w:szCs w:val="24"/>
        </w:rPr>
      </w:pPr>
    </w:p>
    <w:p w:rsidR="00487F85" w:rsidP="00B744B5">
      <w:pPr>
        <w:ind w:left="118"/>
        <w:rPr>
          <w:rFonts w:ascii="Tahoma" w:eastAsia="Tahoma" w:hAnsi="Tahoma" w:cs="Tahoma"/>
          <w:b/>
          <w:color w:val="565658"/>
        </w:rPr>
      </w:pPr>
    </w:p>
    <w:p w:rsidR="00487F85" w:rsidP="00B744B5">
      <w:pPr>
        <w:ind w:left="118"/>
        <w:rPr>
          <w:rFonts w:ascii="Tahoma" w:eastAsia="Tahoma" w:hAnsi="Tahoma" w:cs="Tahoma"/>
          <w:b/>
          <w:color w:val="565658"/>
        </w:rPr>
      </w:pPr>
    </w:p>
    <w:p w:rsidR="00C807B9" w:rsidP="00B744B5">
      <w:pPr>
        <w:ind w:left="118"/>
        <w:rPr>
          <w:rFonts w:ascii="Tahoma" w:eastAsia="Tahoma" w:hAnsi="Tahoma" w:cs="Tahoma"/>
          <w:b/>
          <w:color w:val="565658"/>
        </w:rPr>
      </w:pPr>
    </w:p>
    <w:p w:rsidR="00C807B9" w:rsidP="00B744B5">
      <w:pPr>
        <w:ind w:left="118"/>
        <w:rPr>
          <w:rFonts w:ascii="Tahoma" w:eastAsia="Tahoma" w:hAnsi="Tahoma" w:cs="Tahoma"/>
          <w:b/>
          <w:color w:val="565658"/>
        </w:rPr>
      </w:pPr>
    </w:p>
    <w:p w:rsidR="00487F85" w:rsidRPr="00790F40" w:rsidP="00B744B5">
      <w:pPr>
        <w:rPr>
          <w:rFonts w:ascii="Tahoma" w:eastAsia="Tahoma" w:hAnsi="Tahoma" w:cs="Tahoma"/>
          <w:b/>
          <w:color w:val="565658"/>
        </w:rPr>
      </w:pPr>
    </w:p>
    <w:p w:rsidR="00BC2846" w:rsidP="00B744B5">
      <w:pPr>
        <w:spacing w:line="200" w:lineRule="exact"/>
      </w:pPr>
      <w:r>
        <w:br w:type="column"/>
      </w:r>
    </w:p>
    <w:p w:rsidR="00BC2846" w:rsidP="00B744B5">
      <w:pPr>
        <w:spacing w:before="8" w:line="240" w:lineRule="exact"/>
        <w:rPr>
          <w:sz w:val="24"/>
          <w:szCs w:val="24"/>
        </w:rPr>
      </w:pPr>
    </w:p>
    <w:p w:rsidR="00BC2846" w:rsidRPr="00790F40" w:rsidP="00540987">
      <w:pPr>
        <w:spacing w:before="4" w:line="240" w:lineRule="exact"/>
        <w:ind w:hanging="709"/>
        <w:rPr>
          <w:rFonts w:ascii="Tahoma" w:eastAsia="Tahoma" w:hAnsi="Tahoma" w:cs="Tahoma"/>
          <w:b/>
          <w:color w:val="565658"/>
          <w:u w:val="single"/>
        </w:rPr>
      </w:pPr>
      <w:r w:rsidRPr="00790F40">
        <w:rPr>
          <w:rFonts w:ascii="Tahoma" w:eastAsia="Tahoma" w:hAnsi="Tahoma" w:cs="Tahoma"/>
          <w:b/>
          <w:color w:val="565658"/>
          <w:u w:val="single"/>
        </w:rPr>
        <w:t>RELIANCE JIO INFOCOMM -4G (FCPL)</w:t>
      </w:r>
      <w:r w:rsidRPr="00790F40" w:rsidR="00790F40">
        <w:rPr>
          <w:rFonts w:ascii="Tahoma" w:eastAsia="Tahoma" w:hAnsi="Tahoma" w:cs="Tahoma"/>
          <w:b/>
          <w:color w:val="565658"/>
          <w:u w:val="single"/>
        </w:rPr>
        <w:t>, BHUBANESWAR-ODISHA</w:t>
      </w:r>
    </w:p>
    <w:p w:rsidR="00487F85" w:rsidP="00540987">
      <w:pPr>
        <w:spacing w:before="4" w:line="240" w:lineRule="exact"/>
        <w:ind w:hanging="709"/>
        <w:rPr>
          <w:sz w:val="24"/>
          <w:szCs w:val="24"/>
        </w:rPr>
      </w:pPr>
    </w:p>
    <w:p w:rsidR="00BC2846" w:rsidRPr="00790F40" w:rsidP="00540987">
      <w:pPr>
        <w:ind w:hanging="709"/>
        <w:rPr>
          <w:rFonts w:ascii="Tahoma" w:eastAsia="Tahoma" w:hAnsi="Tahoma" w:cs="Tahoma"/>
          <w:b/>
          <w:color w:val="565658"/>
          <w:u w:val="single"/>
        </w:rPr>
      </w:pPr>
      <w:r w:rsidRPr="00790F40">
        <w:rPr>
          <w:rFonts w:ascii="Tahoma" w:eastAsia="Tahoma" w:hAnsi="Tahoma" w:cs="Tahoma"/>
          <w:b/>
          <w:color w:val="565658"/>
          <w:spacing w:val="-1"/>
          <w:u w:val="single"/>
        </w:rPr>
        <w:t>R</w:t>
      </w:r>
      <w:r w:rsidRPr="00790F40">
        <w:rPr>
          <w:rFonts w:ascii="Tahoma" w:eastAsia="Tahoma" w:hAnsi="Tahoma" w:cs="Tahoma"/>
          <w:b/>
          <w:color w:val="565658"/>
          <w:u w:val="single"/>
        </w:rPr>
        <w:t>o</w:t>
      </w:r>
      <w:r w:rsidRPr="00790F40">
        <w:rPr>
          <w:rFonts w:ascii="Tahoma" w:eastAsia="Tahoma" w:hAnsi="Tahoma" w:cs="Tahoma"/>
          <w:b/>
          <w:color w:val="565658"/>
          <w:spacing w:val="2"/>
          <w:u w:val="single"/>
        </w:rPr>
        <w:t>l</w:t>
      </w:r>
      <w:r w:rsidRPr="00790F40">
        <w:rPr>
          <w:rFonts w:ascii="Tahoma" w:eastAsia="Tahoma" w:hAnsi="Tahoma" w:cs="Tahoma"/>
          <w:b/>
          <w:color w:val="565658"/>
          <w:spacing w:val="-1"/>
          <w:u w:val="single"/>
        </w:rPr>
        <w:t>e</w:t>
      </w:r>
      <w:r w:rsidRPr="00790F40">
        <w:rPr>
          <w:rFonts w:ascii="Tahoma" w:eastAsia="Tahoma" w:hAnsi="Tahoma" w:cs="Tahoma"/>
          <w:b/>
          <w:color w:val="565658"/>
          <w:u w:val="single"/>
        </w:rPr>
        <w:t>:</w:t>
      </w:r>
      <w:r w:rsidRPr="00790F40" w:rsidR="00615D5F">
        <w:rPr>
          <w:rFonts w:ascii="Tahoma" w:eastAsia="Tahoma" w:hAnsi="Tahoma" w:cs="Tahoma"/>
          <w:b/>
          <w:color w:val="565658"/>
          <w:u w:val="single"/>
        </w:rPr>
        <w:t xml:space="preserve"> ASST.MANAGER SUPPLY CHAIN</w:t>
      </w:r>
    </w:p>
    <w:p w:rsidR="00615D5F" w:rsidP="00B744B5">
      <w:pPr>
        <w:rPr>
          <w:rFonts w:ascii="Tahoma" w:eastAsia="Tahoma" w:hAnsi="Tahoma" w:cs="Tahoma"/>
        </w:rPr>
      </w:pPr>
    </w:p>
    <w:p w:rsidR="00540987" w:rsidRPr="00540987" w:rsidP="00132B14">
      <w:pPr>
        <w:pStyle w:val="ListParagraph"/>
        <w:numPr>
          <w:ilvl w:val="0"/>
          <w:numId w:val="6"/>
        </w:numPr>
        <w:spacing w:line="220" w:lineRule="exact"/>
        <w:ind w:left="0" w:hanging="284"/>
        <w:rPr>
          <w:rFonts w:eastAsia="Tahoma" w:asciiTheme="majorHAnsi" w:hAnsiTheme="majorHAnsi" w:cs="Tahoma"/>
          <w:b/>
        </w:rPr>
      </w:pPr>
      <w:r w:rsidRPr="00540987">
        <w:rPr>
          <w:rFonts w:eastAsia="Tahoma" w:asciiTheme="majorHAnsi" w:hAnsiTheme="majorHAnsi" w:cs="Tahoma"/>
          <w:b/>
          <w:color w:val="565658"/>
        </w:rPr>
        <w:t>Pl</w:t>
      </w:r>
      <w:r w:rsidRPr="00540987">
        <w:rPr>
          <w:rFonts w:eastAsia="Tahoma" w:asciiTheme="majorHAnsi" w:hAnsiTheme="majorHAnsi" w:cs="Tahoma"/>
          <w:b/>
          <w:color w:val="565658"/>
          <w:spacing w:val="1"/>
        </w:rPr>
        <w:t>a</w:t>
      </w:r>
      <w:r w:rsidRPr="00540987">
        <w:rPr>
          <w:rFonts w:eastAsia="Tahoma" w:asciiTheme="majorHAnsi" w:hAnsiTheme="majorHAnsi" w:cs="Tahoma"/>
          <w:b/>
          <w:color w:val="565658"/>
          <w:spacing w:val="-1"/>
        </w:rPr>
        <w:t>nn</w:t>
      </w:r>
      <w:r w:rsidRPr="00540987">
        <w:rPr>
          <w:rFonts w:eastAsia="Tahoma" w:asciiTheme="majorHAnsi" w:hAnsiTheme="majorHAnsi" w:cs="Tahoma"/>
          <w:b/>
          <w:color w:val="565658"/>
        </w:rPr>
        <w:t>i</w:t>
      </w:r>
      <w:r w:rsidRPr="00540987">
        <w:rPr>
          <w:rFonts w:eastAsia="Tahoma" w:asciiTheme="majorHAnsi" w:hAnsiTheme="majorHAnsi" w:cs="Tahoma"/>
          <w:b/>
          <w:color w:val="565658"/>
          <w:spacing w:val="-1"/>
        </w:rPr>
        <w:t>n</w:t>
      </w:r>
      <w:r w:rsidRPr="00540987">
        <w:rPr>
          <w:rFonts w:eastAsia="Tahoma" w:asciiTheme="majorHAnsi" w:hAnsiTheme="majorHAnsi" w:cs="Tahoma"/>
          <w:b/>
          <w:color w:val="565658"/>
        </w:rPr>
        <w:t>g</w:t>
      </w:r>
      <w:r w:rsidRPr="00540987">
        <w:rPr>
          <w:rFonts w:eastAsia="Tahoma" w:asciiTheme="majorHAnsi" w:hAnsiTheme="majorHAnsi" w:cs="Tahoma"/>
          <w:b/>
          <w:color w:val="565658"/>
          <w:spacing w:val="9"/>
        </w:rPr>
        <w:t xml:space="preserve"> </w:t>
      </w:r>
      <w:r w:rsidRPr="00540987">
        <w:rPr>
          <w:rFonts w:eastAsia="Tahoma" w:asciiTheme="majorHAnsi" w:hAnsiTheme="majorHAnsi" w:cs="Tahoma"/>
          <w:b/>
          <w:color w:val="565658"/>
          <w:spacing w:val="3"/>
        </w:rPr>
        <w:t>a</w:t>
      </w:r>
      <w:r w:rsidRPr="00540987">
        <w:rPr>
          <w:rFonts w:eastAsia="Tahoma" w:asciiTheme="majorHAnsi" w:hAnsiTheme="majorHAnsi" w:cs="Tahoma"/>
          <w:b/>
          <w:color w:val="565658"/>
          <w:spacing w:val="-1"/>
        </w:rPr>
        <w:t>n</w:t>
      </w:r>
      <w:r w:rsidRPr="00540987">
        <w:rPr>
          <w:rFonts w:eastAsia="Tahoma" w:asciiTheme="majorHAnsi" w:hAnsiTheme="majorHAnsi" w:cs="Tahoma"/>
          <w:b/>
          <w:color w:val="565658"/>
        </w:rPr>
        <w:t>d</w:t>
      </w:r>
      <w:r w:rsidRPr="00540987">
        <w:rPr>
          <w:rFonts w:eastAsia="Tahoma" w:asciiTheme="majorHAnsi" w:hAnsiTheme="majorHAnsi" w:cs="Tahoma"/>
          <w:b/>
          <w:color w:val="565658"/>
          <w:spacing w:val="14"/>
        </w:rPr>
        <w:t xml:space="preserve"> </w:t>
      </w:r>
      <w:r w:rsidRPr="00540987">
        <w:rPr>
          <w:rFonts w:eastAsia="Tahoma" w:asciiTheme="majorHAnsi" w:hAnsiTheme="majorHAnsi" w:cs="Tahoma"/>
          <w:b/>
          <w:color w:val="565658"/>
          <w:spacing w:val="1"/>
        </w:rPr>
        <w:t>e</w:t>
      </w:r>
      <w:r w:rsidRPr="00540987">
        <w:rPr>
          <w:rFonts w:eastAsia="Tahoma" w:asciiTheme="majorHAnsi" w:hAnsiTheme="majorHAnsi" w:cs="Tahoma"/>
          <w:b/>
          <w:color w:val="565658"/>
        </w:rPr>
        <w:t>xe</w:t>
      </w:r>
      <w:r w:rsidRPr="00540987">
        <w:rPr>
          <w:rFonts w:eastAsia="Tahoma" w:asciiTheme="majorHAnsi" w:hAnsiTheme="majorHAnsi" w:cs="Tahoma"/>
          <w:b/>
          <w:color w:val="565658"/>
          <w:spacing w:val="2"/>
        </w:rPr>
        <w:t>c</w:t>
      </w:r>
      <w:r w:rsidRPr="00540987">
        <w:rPr>
          <w:rFonts w:eastAsia="Tahoma" w:asciiTheme="majorHAnsi" w:hAnsiTheme="majorHAnsi" w:cs="Tahoma"/>
          <w:b/>
          <w:color w:val="565658"/>
          <w:spacing w:val="-1"/>
        </w:rPr>
        <w:t>u</w:t>
      </w:r>
      <w:r w:rsidRPr="00540987">
        <w:rPr>
          <w:rFonts w:eastAsia="Tahoma" w:asciiTheme="majorHAnsi" w:hAnsiTheme="majorHAnsi" w:cs="Tahoma"/>
          <w:b/>
          <w:color w:val="565658"/>
        </w:rPr>
        <w:t>ti</w:t>
      </w:r>
      <w:r w:rsidRPr="00540987">
        <w:rPr>
          <w:rFonts w:eastAsia="Tahoma" w:asciiTheme="majorHAnsi" w:hAnsiTheme="majorHAnsi" w:cs="Tahoma"/>
          <w:b/>
          <w:color w:val="565658"/>
          <w:spacing w:val="-1"/>
        </w:rPr>
        <w:t>n</w:t>
      </w:r>
      <w:r w:rsidRPr="00540987">
        <w:rPr>
          <w:rFonts w:eastAsia="Tahoma" w:asciiTheme="majorHAnsi" w:hAnsiTheme="majorHAnsi" w:cs="Tahoma"/>
          <w:b/>
          <w:color w:val="565658"/>
        </w:rPr>
        <w:t>g</w:t>
      </w:r>
      <w:r w:rsidRPr="00540987">
        <w:rPr>
          <w:rFonts w:eastAsia="Tahoma" w:asciiTheme="majorHAnsi" w:hAnsiTheme="majorHAnsi" w:cs="Tahoma"/>
          <w:b/>
          <w:color w:val="565658"/>
          <w:spacing w:val="9"/>
        </w:rPr>
        <w:t xml:space="preserve"> </w:t>
      </w:r>
      <w:r w:rsidRPr="00540987">
        <w:rPr>
          <w:rFonts w:eastAsia="Tahoma" w:asciiTheme="majorHAnsi" w:hAnsiTheme="majorHAnsi" w:cs="Tahoma"/>
          <w:b/>
          <w:color w:val="565658"/>
          <w:spacing w:val="3"/>
        </w:rPr>
        <w:t>m</w:t>
      </w:r>
      <w:r w:rsidRPr="00540987">
        <w:rPr>
          <w:rFonts w:eastAsia="Tahoma" w:asciiTheme="majorHAnsi" w:hAnsiTheme="majorHAnsi" w:cs="Tahoma"/>
          <w:b/>
          <w:color w:val="565658"/>
          <w:spacing w:val="2"/>
        </w:rPr>
        <w:t>o</w:t>
      </w:r>
      <w:r w:rsidRPr="00540987">
        <w:rPr>
          <w:rFonts w:eastAsia="Tahoma" w:asciiTheme="majorHAnsi" w:hAnsiTheme="majorHAnsi" w:cs="Tahoma"/>
          <w:b/>
          <w:color w:val="565658"/>
          <w:spacing w:val="-1"/>
        </w:rPr>
        <w:t>n</w:t>
      </w:r>
      <w:r w:rsidRPr="00540987">
        <w:rPr>
          <w:rFonts w:eastAsia="Tahoma" w:asciiTheme="majorHAnsi" w:hAnsiTheme="majorHAnsi" w:cs="Tahoma"/>
          <w:b/>
          <w:color w:val="565658"/>
        </w:rPr>
        <w:t>t</w:t>
      </w:r>
      <w:r w:rsidRPr="00540987">
        <w:rPr>
          <w:rFonts w:eastAsia="Tahoma" w:asciiTheme="majorHAnsi" w:hAnsiTheme="majorHAnsi" w:cs="Tahoma"/>
          <w:b/>
          <w:color w:val="565658"/>
          <w:spacing w:val="-1"/>
        </w:rPr>
        <w:t>h</w:t>
      </w:r>
      <w:r w:rsidRPr="00540987">
        <w:rPr>
          <w:rFonts w:eastAsia="Tahoma" w:asciiTheme="majorHAnsi" w:hAnsiTheme="majorHAnsi" w:cs="Tahoma"/>
          <w:b/>
          <w:color w:val="565658"/>
        </w:rPr>
        <w:t>ly</w:t>
      </w:r>
      <w:r w:rsidRPr="00540987">
        <w:rPr>
          <w:rFonts w:eastAsia="Tahoma" w:asciiTheme="majorHAnsi" w:hAnsiTheme="majorHAnsi" w:cs="Tahoma"/>
          <w:b/>
          <w:color w:val="565658"/>
          <w:spacing w:val="11"/>
        </w:rPr>
        <w:t xml:space="preserve"> </w:t>
      </w:r>
      <w:r w:rsidRPr="00540987">
        <w:rPr>
          <w:rFonts w:eastAsia="Tahoma" w:asciiTheme="majorHAnsi" w:hAnsiTheme="majorHAnsi" w:cs="Tahoma"/>
          <w:b/>
          <w:color w:val="565658"/>
        </w:rPr>
        <w:t>/</w:t>
      </w:r>
      <w:r w:rsidRPr="00540987">
        <w:rPr>
          <w:rFonts w:eastAsia="Tahoma" w:asciiTheme="majorHAnsi" w:hAnsiTheme="majorHAnsi" w:cs="Tahoma"/>
          <w:b/>
          <w:color w:val="565658"/>
          <w:spacing w:val="16"/>
        </w:rPr>
        <w:t xml:space="preserve"> </w:t>
      </w:r>
      <w:r w:rsidRPr="00540987">
        <w:rPr>
          <w:rFonts w:eastAsia="Tahoma" w:asciiTheme="majorHAnsi" w:hAnsiTheme="majorHAnsi" w:cs="Tahoma"/>
          <w:b/>
          <w:color w:val="565658"/>
        </w:rPr>
        <w:t>qua</w:t>
      </w:r>
      <w:r w:rsidRPr="00540987">
        <w:rPr>
          <w:rFonts w:eastAsia="Tahoma" w:asciiTheme="majorHAnsi" w:hAnsiTheme="majorHAnsi" w:cs="Tahoma"/>
          <w:b/>
          <w:color w:val="565658"/>
          <w:spacing w:val="1"/>
        </w:rPr>
        <w:t>r</w:t>
      </w:r>
      <w:r w:rsidRPr="00540987">
        <w:rPr>
          <w:rFonts w:eastAsia="Tahoma" w:asciiTheme="majorHAnsi" w:hAnsiTheme="majorHAnsi" w:cs="Tahoma"/>
          <w:b/>
          <w:color w:val="565658"/>
        </w:rPr>
        <w:t>t</w:t>
      </w:r>
      <w:r w:rsidRPr="00540987">
        <w:rPr>
          <w:rFonts w:eastAsia="Tahoma" w:asciiTheme="majorHAnsi" w:hAnsiTheme="majorHAnsi" w:cs="Tahoma"/>
          <w:b/>
          <w:color w:val="565658"/>
          <w:spacing w:val="1"/>
        </w:rPr>
        <w:t>e</w:t>
      </w:r>
      <w:r w:rsidRPr="00540987">
        <w:rPr>
          <w:rFonts w:eastAsia="Tahoma" w:asciiTheme="majorHAnsi" w:hAnsiTheme="majorHAnsi" w:cs="Tahoma"/>
          <w:b/>
          <w:color w:val="565658"/>
        </w:rPr>
        <w:t>rly</w:t>
      </w:r>
      <w:r w:rsidRPr="00540987">
        <w:rPr>
          <w:rFonts w:eastAsia="Tahoma" w:asciiTheme="majorHAnsi" w:hAnsiTheme="majorHAnsi" w:cs="Tahoma"/>
          <w:b/>
          <w:color w:val="565658"/>
          <w:spacing w:val="8"/>
        </w:rPr>
        <w:t xml:space="preserve"> </w:t>
      </w:r>
      <w:r w:rsidRPr="00540987">
        <w:rPr>
          <w:rFonts w:eastAsia="Tahoma" w:asciiTheme="majorHAnsi" w:hAnsiTheme="majorHAnsi" w:cs="Tahoma"/>
          <w:b/>
          <w:color w:val="565658"/>
        </w:rPr>
        <w:t>/</w:t>
      </w:r>
      <w:r w:rsidRPr="00540987">
        <w:rPr>
          <w:rFonts w:eastAsia="Tahoma" w:asciiTheme="majorHAnsi" w:hAnsiTheme="majorHAnsi" w:cs="Tahoma"/>
          <w:b/>
          <w:color w:val="565658"/>
          <w:spacing w:val="16"/>
        </w:rPr>
        <w:t xml:space="preserve"> </w:t>
      </w:r>
      <w:r w:rsidRPr="00540987">
        <w:rPr>
          <w:rFonts w:eastAsia="Tahoma" w:asciiTheme="majorHAnsi" w:hAnsiTheme="majorHAnsi" w:cs="Tahoma"/>
          <w:b/>
          <w:color w:val="565658"/>
          <w:spacing w:val="1"/>
        </w:rPr>
        <w:t>an</w:t>
      </w:r>
      <w:r w:rsidRPr="00540987">
        <w:rPr>
          <w:rFonts w:eastAsia="Tahoma" w:asciiTheme="majorHAnsi" w:hAnsiTheme="majorHAnsi" w:cs="Tahoma"/>
          <w:b/>
          <w:color w:val="565658"/>
          <w:spacing w:val="-1"/>
        </w:rPr>
        <w:t>nu</w:t>
      </w:r>
      <w:r w:rsidRPr="00540987">
        <w:rPr>
          <w:rFonts w:eastAsia="Tahoma" w:asciiTheme="majorHAnsi" w:hAnsiTheme="majorHAnsi" w:cs="Tahoma"/>
          <w:b/>
          <w:color w:val="565658"/>
          <w:spacing w:val="1"/>
        </w:rPr>
        <w:t>a</w:t>
      </w:r>
      <w:r w:rsidRPr="00540987">
        <w:rPr>
          <w:rFonts w:eastAsia="Tahoma" w:asciiTheme="majorHAnsi" w:hAnsiTheme="majorHAnsi" w:cs="Tahoma"/>
          <w:b/>
          <w:color w:val="565658"/>
        </w:rPr>
        <w:t>l</w:t>
      </w:r>
      <w:r w:rsidRPr="00540987">
        <w:rPr>
          <w:rFonts w:eastAsia="Tahoma" w:asciiTheme="majorHAnsi" w:hAnsiTheme="majorHAnsi" w:cs="Tahoma"/>
          <w:b/>
          <w:color w:val="565658"/>
          <w:spacing w:val="13"/>
        </w:rPr>
        <w:t xml:space="preserve"> </w:t>
      </w:r>
      <w:r w:rsidRPr="00540987">
        <w:rPr>
          <w:rFonts w:eastAsia="Tahoma" w:asciiTheme="majorHAnsi" w:hAnsiTheme="majorHAnsi" w:cs="Tahoma"/>
          <w:b/>
          <w:color w:val="565658"/>
          <w:spacing w:val="-1"/>
        </w:rPr>
        <w:t>procurement of handsets, RCV, Tower materials,O&amp;M Materials</w:t>
      </w:r>
      <w:r w:rsidRPr="00540987">
        <w:rPr>
          <w:rFonts w:eastAsia="Tahoma" w:asciiTheme="majorHAnsi" w:hAnsiTheme="majorHAnsi" w:cs="Tahoma"/>
          <w:b/>
          <w:color w:val="565658"/>
          <w:spacing w:val="1"/>
        </w:rPr>
        <w:t xml:space="preserve"> </w:t>
      </w:r>
      <w:r w:rsidR="00457B21">
        <w:rPr>
          <w:rFonts w:eastAsia="Tahoma" w:asciiTheme="majorHAnsi" w:hAnsiTheme="majorHAnsi" w:cs="Tahoma"/>
          <w:b/>
          <w:color w:val="565658"/>
          <w:spacing w:val="1"/>
        </w:rPr>
        <w:t>from state warehouse</w:t>
      </w:r>
    </w:p>
    <w:p w:rsidR="00540987" w:rsidRPr="00540987" w:rsidP="00132B14">
      <w:pPr>
        <w:pStyle w:val="ListParagraph"/>
        <w:numPr>
          <w:ilvl w:val="0"/>
          <w:numId w:val="6"/>
        </w:numPr>
        <w:spacing w:line="220" w:lineRule="exact"/>
        <w:ind w:left="0" w:hanging="284"/>
        <w:rPr>
          <w:rFonts w:eastAsia="Tahoma" w:asciiTheme="majorHAnsi" w:hAnsiTheme="majorHAnsi" w:cs="Tahoma"/>
          <w:b/>
        </w:rPr>
      </w:pPr>
      <w:r w:rsidRPr="00540987">
        <w:rPr>
          <w:rFonts w:eastAsia="Tahoma" w:asciiTheme="majorHAnsi" w:hAnsiTheme="majorHAnsi" w:cs="Tahoma"/>
          <w:b/>
          <w:color w:val="565658"/>
          <w:spacing w:val="1"/>
        </w:rPr>
        <w:t>Materials GRN creation, Invoicing to Distributor (ARD &amp; RDS)</w:t>
      </w:r>
    </w:p>
    <w:p w:rsidR="00BC2846" w:rsidRPr="00790F40" w:rsidP="00540987">
      <w:pPr>
        <w:pStyle w:val="ListParagraph"/>
        <w:numPr>
          <w:ilvl w:val="0"/>
          <w:numId w:val="6"/>
        </w:numPr>
        <w:tabs>
          <w:tab w:val="left" w:pos="340"/>
        </w:tabs>
        <w:spacing w:before="7" w:line="240" w:lineRule="exact"/>
        <w:ind w:left="0" w:hanging="284"/>
        <w:rPr>
          <w:rFonts w:eastAsia="Tahoma" w:asciiTheme="majorHAnsi" w:hAnsiTheme="majorHAnsi" w:cs="Tahoma"/>
          <w:b/>
        </w:rPr>
      </w:pPr>
      <w:r w:rsidRPr="00790F40">
        <w:rPr>
          <w:rFonts w:eastAsia="Tahoma" w:asciiTheme="majorHAnsi" w:hAnsiTheme="majorHAnsi" w:cs="Tahoma"/>
          <w:b/>
          <w:color w:val="565658"/>
        </w:rPr>
        <w:t>Tracking</w:t>
      </w:r>
      <w:r w:rsidRPr="00790F40" w:rsidR="00487F85">
        <w:rPr>
          <w:rFonts w:eastAsia="Tahoma" w:asciiTheme="majorHAnsi" w:hAnsiTheme="majorHAnsi" w:cs="Tahoma"/>
          <w:b/>
          <w:color w:val="565658"/>
        </w:rPr>
        <w:t xml:space="preserve"> couriers for </w:t>
      </w:r>
      <w:r w:rsidRPr="00790F40">
        <w:rPr>
          <w:rFonts w:eastAsia="Tahoma" w:asciiTheme="majorHAnsi" w:hAnsiTheme="majorHAnsi" w:cs="Tahoma"/>
          <w:b/>
          <w:color w:val="565658"/>
        </w:rPr>
        <w:t>Dispatch</w:t>
      </w:r>
      <w:r w:rsidRPr="00790F40" w:rsidR="00487F85">
        <w:rPr>
          <w:rFonts w:eastAsia="Tahoma" w:asciiTheme="majorHAnsi" w:hAnsiTheme="majorHAnsi" w:cs="Tahoma"/>
          <w:b/>
          <w:color w:val="565658"/>
        </w:rPr>
        <w:t xml:space="preserve"> of materials along with receiving of materials.</w:t>
      </w:r>
    </w:p>
    <w:p w:rsidR="00790F40" w:rsidP="00540987">
      <w:pPr>
        <w:pStyle w:val="ListParagraph"/>
        <w:numPr>
          <w:ilvl w:val="0"/>
          <w:numId w:val="6"/>
        </w:numPr>
        <w:spacing w:line="220" w:lineRule="exact"/>
        <w:ind w:left="0" w:hanging="284"/>
        <w:rPr>
          <w:rFonts w:eastAsia="Tahoma" w:asciiTheme="majorHAnsi" w:hAnsiTheme="majorHAnsi" w:cs="Tahoma"/>
          <w:b/>
          <w:color w:val="565658"/>
        </w:rPr>
      </w:pPr>
      <w:r w:rsidRPr="00790F40">
        <w:rPr>
          <w:rFonts w:eastAsia="Tahoma" w:asciiTheme="majorHAnsi" w:hAnsiTheme="majorHAnsi" w:cs="Tahoma"/>
          <w:b/>
          <w:color w:val="565658"/>
        </w:rPr>
        <w:t>Finalizing</w:t>
      </w:r>
      <w:r w:rsidRPr="00790F40" w:rsidR="00487F85">
        <w:rPr>
          <w:rFonts w:eastAsia="Tahoma" w:asciiTheme="majorHAnsi" w:hAnsiTheme="majorHAnsi" w:cs="Tahoma"/>
          <w:b/>
          <w:color w:val="565658"/>
        </w:rPr>
        <w:t xml:space="preserve"> courier bills with in the stipulated period.</w:t>
      </w:r>
    </w:p>
    <w:p w:rsidR="00790F40" w:rsidP="00540987">
      <w:pPr>
        <w:pStyle w:val="ListParagraph"/>
        <w:numPr>
          <w:ilvl w:val="0"/>
          <w:numId w:val="6"/>
        </w:numPr>
        <w:spacing w:line="220" w:lineRule="exact"/>
        <w:ind w:left="0" w:hanging="284"/>
        <w:rPr>
          <w:rFonts w:eastAsia="Tahoma" w:asciiTheme="majorHAnsi" w:hAnsiTheme="majorHAnsi" w:cs="Tahoma"/>
          <w:b/>
          <w:color w:val="565658"/>
        </w:rPr>
      </w:pPr>
      <w:r w:rsidRPr="00790F40">
        <w:rPr>
          <w:rFonts w:eastAsia="Tahoma" w:asciiTheme="majorHAnsi" w:hAnsiTheme="majorHAnsi" w:cs="Tahoma"/>
          <w:b/>
          <w:color w:val="565658"/>
        </w:rPr>
        <w:t>Finalizing vendor through negotiation.</w:t>
      </w:r>
    </w:p>
    <w:p w:rsidR="00457B21" w:rsidRPr="00457B21" w:rsidP="00457B21">
      <w:pPr>
        <w:pStyle w:val="ListParagraph"/>
        <w:numPr>
          <w:ilvl w:val="0"/>
          <w:numId w:val="6"/>
        </w:numPr>
        <w:spacing w:line="220" w:lineRule="exact"/>
        <w:ind w:left="0" w:hanging="284"/>
        <w:rPr>
          <w:rFonts w:eastAsia="Tahoma" w:asciiTheme="majorHAnsi" w:hAnsiTheme="majorHAnsi" w:cs="Tahoma"/>
          <w:b/>
          <w:color w:val="565658"/>
        </w:rPr>
        <w:sectPr w:rsidSect="003350CF">
          <w:pgSz w:w="12240" w:h="15840" w:code="1"/>
          <w:pgMar w:top="720" w:right="720" w:bottom="720" w:left="720" w:header="0" w:footer="567" w:gutter="0"/>
          <w:cols w:num="2" w:space="720" w:equalWidth="0">
            <w:col w:w="2442" w:space="1649"/>
            <w:col w:w="6709"/>
          </w:cols>
          <w:docGrid w:linePitch="272"/>
        </w:sectPr>
      </w:pPr>
      <w:r w:rsidRPr="00790F40">
        <w:rPr>
          <w:rFonts w:eastAsia="Tahoma" w:asciiTheme="majorHAnsi" w:hAnsiTheme="majorHAnsi" w:cs="Tahoma"/>
          <w:b/>
          <w:color w:val="565658"/>
          <w:spacing w:val="1"/>
        </w:rPr>
        <w:t>Preparing</w:t>
      </w:r>
      <w:r w:rsidRPr="00790F40" w:rsidR="00487F85">
        <w:rPr>
          <w:rFonts w:eastAsia="Tahoma" w:asciiTheme="majorHAnsi" w:hAnsiTheme="majorHAnsi" w:cs="Tahoma"/>
          <w:b/>
          <w:color w:val="565658"/>
          <w:spacing w:val="1"/>
        </w:rPr>
        <w:t xml:space="preserve"> analysis of monthly, along with quarterly </w:t>
      </w:r>
      <w:r w:rsidRPr="00790F40" w:rsidR="00615D5F">
        <w:rPr>
          <w:rFonts w:eastAsia="Tahoma" w:asciiTheme="majorHAnsi" w:hAnsiTheme="majorHAnsi" w:cs="Tahoma"/>
          <w:b/>
          <w:color w:val="565658"/>
          <w:spacing w:val="1"/>
        </w:rPr>
        <w:t xml:space="preserve">demand of handsets    </w:t>
      </w:r>
      <w:r>
        <w:rPr>
          <w:rFonts w:eastAsia="Tahoma" w:asciiTheme="majorHAnsi" w:hAnsiTheme="majorHAnsi" w:cs="Tahoma"/>
          <w:b/>
          <w:color w:val="565658"/>
          <w:spacing w:val="1"/>
        </w:rPr>
        <w:t xml:space="preserve">STO creation from state DC. Managing warehouse staffs &amp; periodical Audit of State warehouse.       </w:t>
      </w:r>
    </w:p>
    <w:p w:rsidR="00BC2846" w:rsidRPr="00C5035A" w:rsidP="00B744B5">
      <w:pPr>
        <w:spacing w:line="540" w:lineRule="exact"/>
        <w:rPr>
          <w:rFonts w:ascii="Tahoma" w:eastAsia="Tahoma" w:hAnsi="Tahoma" w:cs="Tahoma"/>
        </w:rPr>
        <w:sectPr>
          <w:type w:val="continuous"/>
          <w:pgSz w:w="12240" w:h="15840"/>
          <w:pgMar w:top="1480" w:right="520" w:bottom="280" w:left="520" w:header="720" w:footer="720" w:gutter="0"/>
          <w:cols w:num="2" w:space="720" w:equalWidth="0">
            <w:col w:w="4810" w:space="135"/>
            <w:col w:w="6255"/>
          </w:cols>
        </w:sectPr>
      </w:pPr>
    </w:p>
    <w:p w:rsidR="00BC2846">
      <w:pPr>
        <w:spacing w:before="3" w:line="220" w:lineRule="exact"/>
        <w:rPr>
          <w:sz w:val="22"/>
          <w:szCs w:val="22"/>
        </w:rPr>
        <w:sectPr>
          <w:type w:val="continuous"/>
          <w:pgSz w:w="12240" w:h="15840"/>
          <w:pgMar w:top="1480" w:right="520" w:bottom="280" w:left="520" w:header="720" w:footer="720" w:gutter="0"/>
          <w:cols w:space="720"/>
        </w:sectPr>
      </w:pPr>
    </w:p>
    <w:p w:rsidR="00BC2846">
      <w:pPr>
        <w:spacing w:line="200" w:lineRule="exact"/>
      </w:pPr>
    </w:p>
    <w:p w:rsidR="00540987" w:rsidRPr="00790F40" w:rsidP="00540987">
      <w:pPr>
        <w:ind w:left="118" w:right="-959"/>
        <w:rPr>
          <w:rFonts w:ascii="Tahoma" w:eastAsia="Tahoma" w:hAnsi="Tahoma" w:cs="Tahoma"/>
          <w:b/>
          <w:color w:val="565658"/>
          <w:u w:val="single"/>
        </w:rPr>
      </w:pPr>
      <w:r>
        <w:rPr>
          <w:rFonts w:ascii="Tahoma" w:eastAsia="Tahoma" w:hAnsi="Tahoma" w:cs="Tahoma"/>
          <w:b/>
          <w:color w:val="565658"/>
          <w:u w:val="single"/>
        </w:rPr>
        <w:t>April-2011-J</w:t>
      </w:r>
      <w:r w:rsidRPr="00790F40">
        <w:rPr>
          <w:rFonts w:ascii="Tahoma" w:eastAsia="Tahoma" w:hAnsi="Tahoma" w:cs="Tahoma"/>
          <w:b/>
          <w:color w:val="565658"/>
          <w:u w:val="single"/>
        </w:rPr>
        <w:t>une’</w:t>
      </w:r>
      <w:r w:rsidRPr="00790F40">
        <w:rPr>
          <w:rFonts w:ascii="Tahoma" w:eastAsia="Tahoma" w:hAnsi="Tahoma" w:cs="Tahoma"/>
          <w:b/>
          <w:color w:val="565658"/>
          <w:spacing w:val="3"/>
          <w:u w:val="single"/>
        </w:rPr>
        <w:t>201</w:t>
      </w:r>
      <w:r w:rsidRPr="00790F40">
        <w:rPr>
          <w:rFonts w:ascii="Tahoma" w:eastAsia="Tahoma" w:hAnsi="Tahoma" w:cs="Tahoma"/>
          <w:b/>
          <w:color w:val="565658"/>
          <w:u w:val="single"/>
        </w:rPr>
        <w:t>5</w:t>
      </w:r>
    </w:p>
    <w:p w:rsidR="00BC2846">
      <w:pPr>
        <w:spacing w:line="240" w:lineRule="exact"/>
        <w:rPr>
          <w:sz w:val="24"/>
          <w:szCs w:val="24"/>
        </w:rPr>
      </w:pPr>
      <w:r w:rsidRPr="007F5638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99695</wp:posOffset>
            </wp:positionV>
            <wp:extent cx="1522730" cy="774065"/>
            <wp:effectExtent l="0" t="0" r="1270" b="6985"/>
            <wp:wrapNone/>
            <wp:docPr id="1" name="Picture 1" descr="C:\Users\deepak.mohanty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0022" name="Picture 1" descr="C:\Users\deepak.mohanty\Desktop\download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F40">
      <w:pPr>
        <w:ind w:left="118" w:right="-50"/>
        <w:rPr>
          <w:rFonts w:ascii="Tahoma" w:eastAsia="Tahoma" w:hAnsi="Tahoma" w:cs="Tahoma"/>
          <w:b/>
          <w:color w:val="565658"/>
        </w:rPr>
      </w:pPr>
    </w:p>
    <w:p w:rsidR="00790F40">
      <w:pPr>
        <w:ind w:left="118" w:right="-50"/>
        <w:rPr>
          <w:rFonts w:ascii="Tahoma" w:eastAsia="Tahoma" w:hAnsi="Tahoma" w:cs="Tahoma"/>
          <w:b/>
          <w:color w:val="565658"/>
        </w:rPr>
      </w:pPr>
    </w:p>
    <w:p w:rsidR="00790F40">
      <w:pPr>
        <w:ind w:left="118" w:right="-50"/>
        <w:rPr>
          <w:rFonts w:ascii="Tahoma" w:eastAsia="Tahoma" w:hAnsi="Tahoma" w:cs="Tahoma"/>
          <w:b/>
          <w:color w:val="565658"/>
        </w:rPr>
      </w:pPr>
    </w:p>
    <w:p w:rsidR="00790F40">
      <w:pPr>
        <w:ind w:left="118" w:right="-50"/>
        <w:rPr>
          <w:rFonts w:ascii="Tahoma" w:eastAsia="Tahoma" w:hAnsi="Tahoma" w:cs="Tahoma"/>
        </w:rPr>
      </w:pPr>
    </w:p>
    <w:p w:rsidR="00540987" w:rsidRPr="00790F40" w:rsidP="00540987">
      <w:pPr>
        <w:spacing w:before="1" w:line="240" w:lineRule="exact"/>
        <w:ind w:hanging="709"/>
        <w:rPr>
          <w:rFonts w:ascii="Tahoma" w:eastAsia="Tahoma" w:hAnsi="Tahoma" w:cs="Tahoma"/>
          <w:b/>
          <w:color w:val="565658"/>
          <w:spacing w:val="1"/>
          <w:u w:val="single"/>
        </w:rPr>
      </w:pPr>
      <w:r>
        <w:br w:type="column"/>
      </w:r>
      <w:r w:rsidRPr="00790F40">
        <w:rPr>
          <w:rFonts w:ascii="Tahoma" w:eastAsia="Tahoma" w:hAnsi="Tahoma" w:cs="Tahoma"/>
          <w:b/>
          <w:color w:val="565658"/>
          <w:spacing w:val="1"/>
          <w:u w:val="single"/>
        </w:rPr>
        <w:t>MONNET POWER COMPANY LIMITED (1050 MW POWER PROJECT)</w:t>
      </w:r>
    </w:p>
    <w:p w:rsidR="00540987" w:rsidRPr="00790F40" w:rsidP="00540987">
      <w:pPr>
        <w:spacing w:before="1" w:line="240" w:lineRule="exact"/>
        <w:ind w:hanging="709"/>
        <w:rPr>
          <w:rFonts w:ascii="Tahoma" w:eastAsia="Tahoma" w:hAnsi="Tahoma" w:cs="Tahoma"/>
          <w:b/>
          <w:color w:val="565658"/>
          <w:spacing w:val="1"/>
          <w:u w:val="single"/>
        </w:rPr>
      </w:pPr>
      <w:r w:rsidRPr="00790F40">
        <w:rPr>
          <w:rFonts w:ascii="Tahoma" w:eastAsia="Tahoma" w:hAnsi="Tahoma" w:cs="Tahoma"/>
          <w:b/>
          <w:color w:val="565658"/>
          <w:spacing w:val="1"/>
          <w:u w:val="single"/>
        </w:rPr>
        <w:t>ANGUL-ODISHA</w:t>
      </w:r>
    </w:p>
    <w:p w:rsidR="00BC2846" w:rsidP="00615D5F">
      <w:pPr>
        <w:spacing w:before="25"/>
        <w:rPr>
          <w:rFonts w:ascii="Tahoma" w:eastAsia="Tahoma" w:hAnsi="Tahoma" w:cs="Tahoma"/>
        </w:rPr>
      </w:pPr>
    </w:p>
    <w:p w:rsidR="00540987" w:rsidRPr="00790F40" w:rsidP="00540987">
      <w:pPr>
        <w:ind w:hanging="709"/>
        <w:rPr>
          <w:rFonts w:ascii="Tahoma" w:eastAsia="Tahoma" w:hAnsi="Tahoma" w:cs="Tahoma"/>
          <w:b/>
          <w:color w:val="565658"/>
          <w:u w:val="single"/>
        </w:rPr>
      </w:pPr>
      <w:r w:rsidRPr="00790F40">
        <w:rPr>
          <w:rFonts w:ascii="Tahoma" w:eastAsia="Tahoma" w:hAnsi="Tahoma" w:cs="Tahoma"/>
          <w:b/>
          <w:color w:val="565658"/>
          <w:spacing w:val="-1"/>
          <w:u w:val="single"/>
        </w:rPr>
        <w:t>R</w:t>
      </w:r>
      <w:r w:rsidRPr="00790F40">
        <w:rPr>
          <w:rFonts w:ascii="Tahoma" w:eastAsia="Tahoma" w:hAnsi="Tahoma" w:cs="Tahoma"/>
          <w:b/>
          <w:color w:val="565658"/>
          <w:u w:val="single"/>
        </w:rPr>
        <w:t>o</w:t>
      </w:r>
      <w:r w:rsidRPr="00790F40">
        <w:rPr>
          <w:rFonts w:ascii="Tahoma" w:eastAsia="Tahoma" w:hAnsi="Tahoma" w:cs="Tahoma"/>
          <w:b/>
          <w:color w:val="565658"/>
          <w:spacing w:val="2"/>
          <w:u w:val="single"/>
        </w:rPr>
        <w:t>l</w:t>
      </w:r>
      <w:r w:rsidRPr="00790F40">
        <w:rPr>
          <w:rFonts w:ascii="Tahoma" w:eastAsia="Tahoma" w:hAnsi="Tahoma" w:cs="Tahoma"/>
          <w:b/>
          <w:color w:val="565658"/>
          <w:spacing w:val="-1"/>
          <w:u w:val="single"/>
        </w:rPr>
        <w:t>e</w:t>
      </w:r>
      <w:r w:rsidRPr="00790F40">
        <w:rPr>
          <w:rFonts w:ascii="Tahoma" w:eastAsia="Tahoma" w:hAnsi="Tahoma" w:cs="Tahoma"/>
          <w:b/>
          <w:color w:val="565658"/>
          <w:u w:val="single"/>
        </w:rPr>
        <w:t>:</w:t>
      </w:r>
      <w:r>
        <w:rPr>
          <w:rFonts w:ascii="Tahoma" w:eastAsia="Tahoma" w:hAnsi="Tahoma" w:cs="Tahoma"/>
          <w:b/>
          <w:color w:val="565658"/>
          <w:u w:val="single"/>
        </w:rPr>
        <w:t xml:space="preserve"> </w:t>
      </w:r>
      <w:r w:rsidRPr="00790F40">
        <w:rPr>
          <w:rFonts w:ascii="Tahoma" w:eastAsia="Tahoma" w:hAnsi="Tahoma" w:cs="Tahoma"/>
          <w:b/>
          <w:color w:val="565658"/>
          <w:u w:val="single"/>
        </w:rPr>
        <w:t>Sr.Exe COMMERCIALS</w:t>
      </w:r>
    </w:p>
    <w:p w:rsidR="00615D5F" w:rsidRPr="00790F40" w:rsidP="003350CF">
      <w:pPr>
        <w:spacing w:before="1" w:line="240" w:lineRule="exact"/>
        <w:ind w:hanging="709"/>
        <w:rPr>
          <w:sz w:val="24"/>
          <w:szCs w:val="24"/>
          <w:u w:val="single"/>
        </w:rPr>
      </w:pPr>
    </w:p>
    <w:p w:rsidR="00615D5F">
      <w:pPr>
        <w:rPr>
          <w:rFonts w:ascii="Tahoma" w:eastAsia="Tahoma" w:hAnsi="Tahoma" w:cs="Tahoma"/>
        </w:rPr>
      </w:pPr>
      <w:r>
        <w:rPr>
          <w:b/>
          <w:u w:val="single"/>
        </w:rPr>
        <w:t>PURCHASE</w:t>
      </w:r>
    </w:p>
    <w:p w:rsidR="00615D5F" w:rsidP="00615D5F">
      <w:pPr>
        <w:ind w:left="720"/>
        <w:rPr>
          <w:sz w:val="18"/>
          <w:szCs w:val="18"/>
        </w:rPr>
      </w:pPr>
    </w:p>
    <w:p w:rsidR="00615D5F" w:rsidRPr="00790F40" w:rsidP="00540987">
      <w:pPr>
        <w:numPr>
          <w:ilvl w:val="0"/>
          <w:numId w:val="7"/>
        </w:numPr>
        <w:ind w:left="0" w:hanging="284"/>
        <w:rPr>
          <w:rFonts w:asciiTheme="majorHAnsi" w:hAnsiTheme="majorHAnsi"/>
          <w:b/>
        </w:rPr>
      </w:pPr>
      <w:r w:rsidRPr="00790F40">
        <w:rPr>
          <w:rFonts w:asciiTheme="majorHAnsi" w:hAnsiTheme="majorHAnsi"/>
          <w:b/>
        </w:rPr>
        <w:t>Rating of vendors for Engineering/Raw material  products/Heavy machineries</w:t>
      </w:r>
    </w:p>
    <w:p w:rsidR="00615D5F" w:rsidRPr="00790F40" w:rsidP="00540987">
      <w:pPr>
        <w:numPr>
          <w:ilvl w:val="0"/>
          <w:numId w:val="7"/>
        </w:numPr>
        <w:ind w:left="0" w:hanging="284"/>
        <w:rPr>
          <w:rFonts w:asciiTheme="majorHAnsi" w:hAnsiTheme="majorHAnsi"/>
          <w:b/>
        </w:rPr>
      </w:pPr>
      <w:r w:rsidRPr="00790F40">
        <w:rPr>
          <w:rFonts w:asciiTheme="majorHAnsi" w:hAnsiTheme="majorHAnsi"/>
          <w:b/>
        </w:rPr>
        <w:t xml:space="preserve">Price negotiation &amp; comparative statement preparation. </w:t>
      </w:r>
    </w:p>
    <w:p w:rsidR="00615D5F" w:rsidRPr="00790F40" w:rsidP="00540987">
      <w:pPr>
        <w:numPr>
          <w:ilvl w:val="0"/>
          <w:numId w:val="7"/>
        </w:numPr>
        <w:ind w:left="0" w:hanging="284"/>
        <w:rPr>
          <w:rFonts w:asciiTheme="majorHAnsi" w:hAnsiTheme="majorHAnsi"/>
          <w:b/>
        </w:rPr>
      </w:pPr>
      <w:r w:rsidRPr="00790F40">
        <w:rPr>
          <w:rFonts w:asciiTheme="majorHAnsi" w:hAnsiTheme="majorHAnsi"/>
          <w:b/>
        </w:rPr>
        <w:t>Negotiating with Transporters &amp; looking the supply chain function.</w:t>
      </w:r>
    </w:p>
    <w:p w:rsidR="00615D5F" w:rsidRPr="00790F40" w:rsidP="00540987">
      <w:pPr>
        <w:numPr>
          <w:ilvl w:val="0"/>
          <w:numId w:val="7"/>
        </w:numPr>
        <w:spacing w:before="120"/>
        <w:ind w:left="0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Preparation of Contracts/LOA/LOI/WO</w:t>
      </w:r>
    </w:p>
    <w:p w:rsidR="00615D5F" w:rsidRPr="00790F40" w:rsidP="00540987">
      <w:pPr>
        <w:numPr>
          <w:ilvl w:val="0"/>
          <w:numId w:val="7"/>
        </w:numPr>
        <w:spacing w:before="120"/>
        <w:ind w:left="0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Checking and finalizing of Bills.</w:t>
      </w:r>
    </w:p>
    <w:p w:rsidR="00615D5F" w:rsidRPr="00790F40" w:rsidP="00540987">
      <w:pPr>
        <w:numPr>
          <w:ilvl w:val="0"/>
          <w:numId w:val="7"/>
        </w:numPr>
        <w:spacing w:before="120"/>
        <w:ind w:left="0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Preparation of BOQ through SAP`/ERP.</w:t>
      </w:r>
    </w:p>
    <w:p w:rsidR="00615D5F" w:rsidRPr="00790F40" w:rsidP="00540987">
      <w:pPr>
        <w:numPr>
          <w:ilvl w:val="0"/>
          <w:numId w:val="7"/>
        </w:numPr>
        <w:spacing w:before="120"/>
        <w:ind w:left="0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Preparation of Rate Analysis &amp; Costing.</w:t>
      </w:r>
    </w:p>
    <w:p w:rsidR="00BC2846" w:rsidP="00540987">
      <w:pPr>
        <w:pStyle w:val="ListParagraph"/>
        <w:numPr>
          <w:ilvl w:val="0"/>
          <w:numId w:val="7"/>
        </w:numPr>
        <w:tabs>
          <w:tab w:val="left" w:pos="340"/>
        </w:tabs>
        <w:spacing w:before="5" w:line="240" w:lineRule="exact"/>
        <w:ind w:left="0" w:right="89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Preparation of DPR/WPR/MPR/COMPARATIVE STATEMENT</w:t>
      </w:r>
    </w:p>
    <w:p w:rsidR="00790F40" w:rsidRPr="00790F40" w:rsidP="00540987">
      <w:pPr>
        <w:spacing w:before="120"/>
        <w:ind w:left="-284"/>
        <w:rPr>
          <w:rFonts w:asciiTheme="majorHAnsi" w:hAnsiTheme="majorHAnsi" w:cs="Arial"/>
          <w:b/>
          <w:u w:val="single"/>
        </w:rPr>
      </w:pPr>
      <w:r w:rsidRPr="00790F40">
        <w:rPr>
          <w:rFonts w:asciiTheme="majorHAnsi" w:hAnsiTheme="majorHAnsi" w:cs="Arial"/>
          <w:b/>
        </w:rPr>
        <w:t xml:space="preserve">      </w:t>
      </w:r>
      <w:r w:rsidRPr="00790F40">
        <w:rPr>
          <w:rFonts w:asciiTheme="majorHAnsi" w:hAnsiTheme="majorHAnsi" w:cs="Arial"/>
          <w:b/>
          <w:u w:val="single"/>
        </w:rPr>
        <w:t xml:space="preserve">LOGISTIC EXECUTION </w:t>
      </w:r>
    </w:p>
    <w:p w:rsidR="00790F40" w:rsidRPr="00790F40" w:rsidP="00540987">
      <w:pPr>
        <w:numPr>
          <w:ilvl w:val="0"/>
          <w:numId w:val="7"/>
        </w:numPr>
        <w:ind w:left="0" w:hanging="284"/>
        <w:rPr>
          <w:rFonts w:asciiTheme="majorHAnsi" w:hAnsiTheme="majorHAnsi"/>
          <w:b/>
        </w:rPr>
      </w:pPr>
      <w:r w:rsidRPr="00790F40">
        <w:rPr>
          <w:rFonts w:asciiTheme="majorHAnsi" w:hAnsiTheme="majorHAnsi"/>
          <w:b/>
        </w:rPr>
        <w:t>Monitoring the incoming consignment register and ensuring that consignments are cleared on time and that unnecessary demurrage charges are not incurred.</w:t>
      </w:r>
    </w:p>
    <w:p w:rsidR="00790F40" w:rsidRPr="00790F40" w:rsidP="00540987">
      <w:pPr>
        <w:numPr>
          <w:ilvl w:val="0"/>
          <w:numId w:val="7"/>
        </w:numPr>
        <w:ind w:left="0" w:hanging="284"/>
        <w:rPr>
          <w:rFonts w:asciiTheme="majorHAnsi" w:hAnsiTheme="majorHAnsi"/>
          <w:b/>
        </w:rPr>
      </w:pPr>
      <w:r w:rsidRPr="00790F40">
        <w:rPr>
          <w:rFonts w:asciiTheme="majorHAnsi" w:hAnsiTheme="majorHAnsi"/>
          <w:b/>
        </w:rPr>
        <w:t>Conducting inbound logistics negotiations with transporters.</w:t>
      </w:r>
    </w:p>
    <w:p w:rsidR="00790F40" w:rsidRPr="00790F40" w:rsidP="00540987">
      <w:pPr>
        <w:numPr>
          <w:ilvl w:val="0"/>
          <w:numId w:val="7"/>
        </w:numPr>
        <w:ind w:left="0" w:hanging="284"/>
        <w:rPr>
          <w:rFonts w:asciiTheme="majorHAnsi" w:hAnsiTheme="majorHAnsi"/>
          <w:b/>
        </w:rPr>
      </w:pPr>
      <w:r w:rsidRPr="00790F40">
        <w:rPr>
          <w:rFonts w:asciiTheme="majorHAnsi" w:hAnsiTheme="majorHAnsi"/>
          <w:b/>
        </w:rPr>
        <w:t>Negotiating transporters freight rates.</w:t>
      </w:r>
    </w:p>
    <w:p w:rsidR="00790F40" w:rsidRPr="00790F40" w:rsidP="00540987">
      <w:pPr>
        <w:numPr>
          <w:ilvl w:val="0"/>
          <w:numId w:val="7"/>
        </w:numPr>
        <w:spacing w:before="120"/>
        <w:ind w:left="0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Preparation of Contracts/LOA/LOI/WO.</w:t>
      </w:r>
    </w:p>
    <w:p w:rsidR="00790F40" w:rsidRPr="00790F40" w:rsidP="00540987">
      <w:pPr>
        <w:numPr>
          <w:ilvl w:val="0"/>
          <w:numId w:val="7"/>
        </w:numPr>
        <w:spacing w:before="120"/>
        <w:ind w:left="0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Checking and finalizing of Bills.</w:t>
      </w:r>
    </w:p>
    <w:p w:rsidR="00790F40" w:rsidRPr="00790F40" w:rsidP="00540987">
      <w:pPr>
        <w:numPr>
          <w:ilvl w:val="0"/>
          <w:numId w:val="7"/>
        </w:numPr>
        <w:spacing w:before="120"/>
        <w:ind w:left="0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Preparation of BOQ through SAP`/ERP.</w:t>
      </w:r>
    </w:p>
    <w:p w:rsidR="00790F40" w:rsidRPr="00790F40" w:rsidP="00540987">
      <w:pPr>
        <w:numPr>
          <w:ilvl w:val="0"/>
          <w:numId w:val="7"/>
        </w:numPr>
        <w:spacing w:before="120"/>
        <w:ind w:left="0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Preparation of Rate Analysis &amp; Costing.</w:t>
      </w:r>
    </w:p>
    <w:p w:rsidR="00790F40" w:rsidRPr="00790F40" w:rsidP="00540987">
      <w:pPr>
        <w:numPr>
          <w:ilvl w:val="0"/>
          <w:numId w:val="7"/>
        </w:numPr>
        <w:spacing w:before="120"/>
        <w:ind w:left="0" w:hanging="284"/>
        <w:rPr>
          <w:rFonts w:asciiTheme="majorHAnsi" w:hAnsiTheme="majorHAnsi" w:cs="Arial"/>
          <w:b/>
        </w:rPr>
      </w:pPr>
      <w:r w:rsidRPr="00790F40">
        <w:rPr>
          <w:rFonts w:asciiTheme="majorHAnsi" w:hAnsiTheme="majorHAnsi" w:cs="Arial"/>
          <w:b/>
        </w:rPr>
        <w:t>Preparation of DPR/WPR/MPR/COMPARATIVE STATEMENT.</w:t>
      </w:r>
    </w:p>
    <w:p w:rsidR="00790F40" w:rsidRPr="00540987" w:rsidP="00540987">
      <w:pPr>
        <w:numPr>
          <w:ilvl w:val="0"/>
          <w:numId w:val="7"/>
        </w:numPr>
        <w:ind w:left="0" w:hanging="284"/>
        <w:rPr>
          <w:rFonts w:asciiTheme="majorHAnsi" w:hAnsiTheme="majorHAnsi"/>
          <w:b/>
        </w:rPr>
      </w:pPr>
      <w:r w:rsidRPr="00790F40">
        <w:rPr>
          <w:rFonts w:asciiTheme="majorHAnsi" w:hAnsiTheme="majorHAnsi" w:cs="Arial"/>
          <w:b/>
        </w:rPr>
        <w:t>Preparation of various statements like Royalty, TAX-Invoice, VAT-</w:t>
      </w:r>
      <w:r w:rsidRPr="00790F40" w:rsidR="001C32F8">
        <w:rPr>
          <w:rFonts w:asciiTheme="majorHAnsi" w:hAnsiTheme="majorHAnsi" w:cs="Arial"/>
          <w:b/>
        </w:rPr>
        <w:t>Invoice. Reconciliation</w:t>
      </w:r>
      <w:r w:rsidRPr="00790F40">
        <w:rPr>
          <w:rFonts w:asciiTheme="majorHAnsi" w:hAnsiTheme="majorHAnsi" w:cs="Arial"/>
          <w:b/>
        </w:rPr>
        <w:t xml:space="preserve"> of materials.  </w:t>
      </w:r>
    </w:p>
    <w:p w:rsidR="00540987" w:rsidRPr="00790F40" w:rsidP="00540987">
      <w:pPr>
        <w:rPr>
          <w:rFonts w:asciiTheme="majorHAnsi" w:hAnsiTheme="majorHAnsi"/>
          <w:b/>
        </w:rPr>
      </w:pPr>
    </w:p>
    <w:p w:rsidR="00790F40" w:rsidP="00790F40">
      <w:pPr>
        <w:rPr>
          <w:b/>
          <w:u w:val="single"/>
        </w:rPr>
      </w:pPr>
      <w:r w:rsidRPr="00FA0698">
        <w:rPr>
          <w:b/>
          <w:u w:val="single"/>
        </w:rPr>
        <w:t>Accounting /MIS Report.</w:t>
      </w:r>
    </w:p>
    <w:p w:rsidR="00790F40" w:rsidRPr="00FA0698" w:rsidP="00790F40">
      <w:pPr>
        <w:rPr>
          <w:b/>
          <w:u w:val="single"/>
        </w:rPr>
      </w:pPr>
    </w:p>
    <w:p w:rsidR="00790F40" w:rsidRPr="00FA0698" w:rsidP="00540987">
      <w:pPr>
        <w:numPr>
          <w:ilvl w:val="0"/>
          <w:numId w:val="7"/>
        </w:numPr>
        <w:ind w:left="0" w:hanging="284"/>
        <w:rPr>
          <w:b/>
        </w:rPr>
      </w:pPr>
      <w:r w:rsidRPr="00FA0698">
        <w:rPr>
          <w:b/>
        </w:rPr>
        <w:t>Controlling of Materials bill passing from stores as per VAT and Central Excise rule with compare to Purchase Order.</w:t>
      </w:r>
    </w:p>
    <w:p w:rsidR="00790F40" w:rsidRPr="00FA0698" w:rsidP="00540987">
      <w:pPr>
        <w:numPr>
          <w:ilvl w:val="0"/>
          <w:numId w:val="7"/>
        </w:numPr>
        <w:ind w:left="0" w:hanging="284"/>
        <w:rPr>
          <w:b/>
        </w:rPr>
      </w:pPr>
      <w:r w:rsidRPr="00FA0698">
        <w:rPr>
          <w:b/>
        </w:rPr>
        <w:t>Preparation of Consumption reports.</w:t>
      </w:r>
    </w:p>
    <w:p w:rsidR="00790F40" w:rsidRPr="00FA0698" w:rsidP="00540987">
      <w:pPr>
        <w:numPr>
          <w:ilvl w:val="0"/>
          <w:numId w:val="7"/>
        </w:numPr>
        <w:ind w:left="0" w:hanging="284"/>
        <w:rPr>
          <w:b/>
        </w:rPr>
      </w:pPr>
      <w:r w:rsidRPr="00FA0698">
        <w:rPr>
          <w:b/>
        </w:rPr>
        <w:t>Controlling Contractor’s material issues through periodic reconciliation.</w:t>
      </w:r>
    </w:p>
    <w:p w:rsidR="00790F40" w:rsidP="00540987">
      <w:pPr>
        <w:numPr>
          <w:ilvl w:val="0"/>
          <w:numId w:val="7"/>
        </w:numPr>
        <w:ind w:left="0" w:hanging="284"/>
        <w:rPr>
          <w:b/>
        </w:rPr>
      </w:pPr>
      <w:r w:rsidRPr="00FA0698">
        <w:rPr>
          <w:b/>
        </w:rPr>
        <w:t>Resolving stock related queries of internal &amp; statutory auditors.</w:t>
      </w:r>
    </w:p>
    <w:p w:rsidR="00540987" w:rsidP="00540987">
      <w:pPr>
        <w:rPr>
          <w:b/>
        </w:rPr>
      </w:pPr>
    </w:p>
    <w:tbl>
      <w:tblPr>
        <w:tblpPr w:leftFromText="180" w:rightFromText="180" w:tblpY="345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FF99CC" w:fill="FFFFFF"/>
        <w:tblLayout w:type="fixed"/>
        <w:tblLook w:val="01E0"/>
      </w:tblPr>
      <w:tblGrid>
        <w:gridCol w:w="2344"/>
        <w:gridCol w:w="236"/>
        <w:gridCol w:w="3360"/>
        <w:gridCol w:w="3060"/>
        <w:gridCol w:w="1343"/>
        <w:gridCol w:w="284"/>
      </w:tblGrid>
      <w:tr w:rsidTr="00F84B99">
        <w:tblPrEx>
          <w:tblW w:w="106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pct5" w:color="FF99CC" w:fill="FFFFFF"/>
          <w:tblLayout w:type="fixed"/>
          <w:tblLook w:val="01E0"/>
        </w:tblPrEx>
        <w:trPr>
          <w:trHeight w:val="739"/>
        </w:trPr>
        <w:tc>
          <w:tcPr>
            <w:tcW w:w="2344" w:type="dxa"/>
            <w:vMerge w:val="restart"/>
            <w:shd w:val="pct5" w:color="FF99CC" w:fill="FFFFFF"/>
            <w:vAlign w:val="center"/>
          </w:tcPr>
          <w:p w:rsidR="00F84B99" w:rsidRPr="0038046D" w:rsidP="00F84B99">
            <w:pPr>
              <w:jc w:val="center"/>
              <w:rPr>
                <w:spacing w:val="20"/>
                <w:sz w:val="22"/>
                <w:szCs w:val="22"/>
              </w:rPr>
            </w:pPr>
            <w:r w:rsidRPr="0038046D">
              <w:rPr>
                <w:b/>
                <w:spacing w:val="20"/>
                <w:sz w:val="22"/>
                <w:szCs w:val="22"/>
              </w:rPr>
              <w:t>ACHIEVEMENTS</w:t>
            </w:r>
          </w:p>
        </w:tc>
        <w:tc>
          <w:tcPr>
            <w:tcW w:w="236" w:type="dxa"/>
            <w:vMerge w:val="restart"/>
            <w:shd w:val="pct5" w:color="FF99CC" w:fill="FFFFFF"/>
          </w:tcPr>
          <w:p w:rsidR="00F84B99" w:rsidP="00F84B99"/>
        </w:tc>
        <w:tc>
          <w:tcPr>
            <w:tcW w:w="3360" w:type="dxa"/>
            <w:shd w:val="pct5" w:color="FF99CC" w:fill="FFFFFF"/>
            <w:vAlign w:val="center"/>
          </w:tcPr>
          <w:p w:rsidR="00F84B99" w:rsidRPr="00D77EB9" w:rsidP="00F84B99">
            <w:pPr>
              <w:ind w:left="432" w:hanging="18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Subject</w:t>
            </w:r>
          </w:p>
        </w:tc>
        <w:tc>
          <w:tcPr>
            <w:tcW w:w="3060" w:type="dxa"/>
            <w:shd w:val="pct5" w:color="FF99CC" w:fill="FFFFFF"/>
            <w:vAlign w:val="center"/>
          </w:tcPr>
          <w:p w:rsidR="00F84B99" w:rsidRPr="00D77EB9" w:rsidP="00F84B99">
            <w:pPr>
              <w:ind w:left="432" w:hanging="18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ORGANISATION</w:t>
            </w:r>
          </w:p>
        </w:tc>
        <w:tc>
          <w:tcPr>
            <w:tcW w:w="1343" w:type="dxa"/>
            <w:shd w:val="pct5" w:color="FF99CC" w:fill="FFFFFF"/>
            <w:vAlign w:val="center"/>
          </w:tcPr>
          <w:p w:rsidR="00F84B99" w:rsidRPr="00D77EB9" w:rsidP="00F84B99">
            <w:pPr>
              <w:ind w:hanging="136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DURATION</w:t>
            </w:r>
          </w:p>
        </w:tc>
        <w:tc>
          <w:tcPr>
            <w:tcW w:w="284" w:type="dxa"/>
            <w:vMerge w:val="restart"/>
            <w:shd w:val="pct5" w:color="FF99CC" w:fill="FFFFFF"/>
          </w:tcPr>
          <w:p w:rsidR="00F84B99" w:rsidRPr="00D77EB9" w:rsidP="00F84B99">
            <w:pPr>
              <w:ind w:hanging="136"/>
              <w:jc w:val="center"/>
              <w:rPr>
                <w:rFonts w:cs="Arial"/>
                <w:b/>
              </w:rPr>
            </w:pPr>
          </w:p>
        </w:tc>
      </w:tr>
      <w:tr w:rsidTr="00F84B99">
        <w:tblPrEx>
          <w:tblW w:w="10627" w:type="dxa"/>
          <w:shd w:val="pct5" w:color="FF99CC" w:fill="FFFFFF"/>
          <w:tblLayout w:type="fixed"/>
          <w:tblLook w:val="01E0"/>
        </w:tblPrEx>
        <w:trPr>
          <w:trHeight w:val="406"/>
        </w:trPr>
        <w:tc>
          <w:tcPr>
            <w:tcW w:w="2344" w:type="dxa"/>
            <w:vMerge/>
            <w:shd w:val="pct5" w:color="FF99CC" w:fill="FFFFFF"/>
          </w:tcPr>
          <w:p w:rsidR="00F84B99" w:rsidP="00F84B99"/>
        </w:tc>
        <w:tc>
          <w:tcPr>
            <w:tcW w:w="236" w:type="dxa"/>
            <w:vMerge/>
            <w:shd w:val="pct5" w:color="FF99CC" w:fill="FFFFFF"/>
          </w:tcPr>
          <w:p w:rsidR="00F84B99" w:rsidP="00F84B99"/>
        </w:tc>
        <w:tc>
          <w:tcPr>
            <w:tcW w:w="3360" w:type="dxa"/>
            <w:shd w:val="pct5" w:color="FF99CC" w:fill="FFFFFF"/>
            <w:vAlign w:val="center"/>
          </w:tcPr>
          <w:p w:rsidR="00F84B99" w:rsidRPr="00FB4674" w:rsidP="00F84B99">
            <w:pPr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BEST INTERNSHIP AWARD</w:t>
            </w:r>
          </w:p>
        </w:tc>
        <w:tc>
          <w:tcPr>
            <w:tcW w:w="3060" w:type="dxa"/>
            <w:shd w:val="pct5" w:color="FF99CC" w:fill="FFFFFF"/>
            <w:vAlign w:val="center"/>
          </w:tcPr>
          <w:p w:rsidR="00F84B99" w:rsidRPr="0038046D" w:rsidP="00F84B99">
            <w:pPr>
              <w:ind w:left="252"/>
              <w:jc w:val="center"/>
              <w:rPr>
                <w:b/>
                <w:sz w:val="16"/>
                <w:szCs w:val="22"/>
              </w:rPr>
            </w:pPr>
            <w:r w:rsidRPr="0038046D">
              <w:rPr>
                <w:b/>
                <w:sz w:val="16"/>
              </w:rPr>
              <w:t>INDIAN OIL CORPORATION LIMITED,BHUBANESWAR</w:t>
            </w:r>
          </w:p>
        </w:tc>
        <w:tc>
          <w:tcPr>
            <w:tcW w:w="1343" w:type="dxa"/>
            <w:shd w:val="pct5" w:color="FF99CC" w:fill="FFFFFF"/>
            <w:vAlign w:val="center"/>
          </w:tcPr>
          <w:p w:rsidR="00F84B99" w:rsidRPr="00FB4674" w:rsidP="00F84B99">
            <w:pPr>
              <w:spacing w:line="360" w:lineRule="auto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 MONTHS</w:t>
            </w:r>
          </w:p>
        </w:tc>
        <w:tc>
          <w:tcPr>
            <w:tcW w:w="284" w:type="dxa"/>
            <w:vMerge/>
            <w:shd w:val="pct5" w:color="FF99CC" w:fill="FFFFFF"/>
          </w:tcPr>
          <w:p w:rsidR="00F84B99" w:rsidP="00F84B99">
            <w:pPr>
              <w:spacing w:line="360" w:lineRule="auto"/>
              <w:jc w:val="center"/>
              <w:rPr>
                <w:sz w:val="16"/>
                <w:szCs w:val="22"/>
              </w:rPr>
            </w:pPr>
          </w:p>
        </w:tc>
      </w:tr>
      <w:tr w:rsidTr="00F84B99">
        <w:tblPrEx>
          <w:tblW w:w="10627" w:type="dxa"/>
          <w:shd w:val="pct5" w:color="FF99CC" w:fill="FFFFFF"/>
          <w:tblLayout w:type="fixed"/>
          <w:tblLook w:val="01E0"/>
        </w:tblPrEx>
        <w:trPr>
          <w:trHeight w:val="530"/>
        </w:trPr>
        <w:tc>
          <w:tcPr>
            <w:tcW w:w="2344" w:type="dxa"/>
            <w:vMerge/>
            <w:shd w:val="pct5" w:color="FF99CC" w:fill="FFFFFF"/>
          </w:tcPr>
          <w:p w:rsidR="00F84B99" w:rsidP="00F84B99"/>
        </w:tc>
        <w:tc>
          <w:tcPr>
            <w:tcW w:w="236" w:type="dxa"/>
            <w:vMerge/>
            <w:shd w:val="pct5" w:color="FF99CC" w:fill="FFFFFF"/>
          </w:tcPr>
          <w:p w:rsidR="00F84B99" w:rsidP="00F84B99"/>
        </w:tc>
        <w:tc>
          <w:tcPr>
            <w:tcW w:w="3360" w:type="dxa"/>
            <w:shd w:val="pct5" w:color="FF99CC" w:fill="FFFFFF"/>
            <w:vAlign w:val="center"/>
          </w:tcPr>
          <w:p w:rsidR="00F84B99" w:rsidRPr="00FB4674" w:rsidP="00F84B99">
            <w:pPr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BEST ON JOB TRAINEE AWARD</w:t>
            </w:r>
          </w:p>
        </w:tc>
        <w:tc>
          <w:tcPr>
            <w:tcW w:w="3060" w:type="dxa"/>
            <w:shd w:val="pct5" w:color="FF99CC" w:fill="FFFFFF"/>
            <w:vAlign w:val="center"/>
          </w:tcPr>
          <w:p w:rsidR="00F84B99" w:rsidP="00F84B99">
            <w:pPr>
              <w:ind w:left="252"/>
              <w:jc w:val="center"/>
              <w:rPr>
                <w:b/>
                <w:sz w:val="16"/>
              </w:rPr>
            </w:pPr>
            <w:r w:rsidRPr="0038046D">
              <w:rPr>
                <w:b/>
                <w:sz w:val="16"/>
              </w:rPr>
              <w:t>FUTURE GROUP</w:t>
            </w:r>
            <w:r>
              <w:rPr>
                <w:b/>
                <w:sz w:val="16"/>
              </w:rPr>
              <w:t>-BIG BAZAR</w:t>
            </w:r>
          </w:p>
          <w:p w:rsidR="00F84B99" w:rsidRPr="0038046D" w:rsidP="00F84B99">
            <w:pPr>
              <w:ind w:left="2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BHUBANESWAR</w:t>
            </w:r>
          </w:p>
        </w:tc>
        <w:tc>
          <w:tcPr>
            <w:tcW w:w="1343" w:type="dxa"/>
            <w:shd w:val="pct5" w:color="FF99CC" w:fill="FFFFFF"/>
            <w:vAlign w:val="center"/>
          </w:tcPr>
          <w:p w:rsidR="00F84B99" w:rsidRPr="00FB4674" w:rsidP="00F84B99">
            <w:pPr>
              <w:spacing w:line="360" w:lineRule="auto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 WEEKS</w:t>
            </w:r>
          </w:p>
        </w:tc>
        <w:tc>
          <w:tcPr>
            <w:tcW w:w="284" w:type="dxa"/>
            <w:vMerge/>
            <w:shd w:val="pct5" w:color="FF99CC" w:fill="FFFFFF"/>
          </w:tcPr>
          <w:p w:rsidR="00F84B99" w:rsidP="00F84B99">
            <w:pPr>
              <w:spacing w:line="360" w:lineRule="auto"/>
              <w:jc w:val="center"/>
              <w:rPr>
                <w:sz w:val="16"/>
                <w:szCs w:val="22"/>
              </w:rPr>
            </w:pPr>
          </w:p>
        </w:tc>
      </w:tr>
    </w:tbl>
    <w:p w:rsidR="00180D27" w:rsidP="00180D27">
      <w:pPr>
        <w:ind w:right="-9380"/>
        <w:rPr>
          <w:b/>
        </w:rPr>
      </w:pPr>
    </w:p>
    <w:tbl>
      <w:tblPr>
        <w:tblpPr w:leftFromText="180" w:rightFromText="180" w:vertAnchor="page" w:horzAnchor="margin" w:tblpY="727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FF99CC" w:fill="auto"/>
        <w:tblLook w:val="01E0"/>
      </w:tblPr>
      <w:tblGrid>
        <w:gridCol w:w="2273"/>
        <w:gridCol w:w="236"/>
        <w:gridCol w:w="7783"/>
        <w:gridCol w:w="335"/>
      </w:tblGrid>
      <w:tr w:rsidTr="00F84B99">
        <w:tblPrEx>
          <w:tblW w:w="106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pct5" w:color="FF99CC" w:fill="auto"/>
          <w:tblLook w:val="01E0"/>
        </w:tblPrEx>
        <w:trPr>
          <w:trHeight w:val="237"/>
        </w:trPr>
        <w:tc>
          <w:tcPr>
            <w:tcW w:w="2273" w:type="dxa"/>
            <w:shd w:val="pct5" w:color="FF99CC" w:fill="auto"/>
            <w:vAlign w:val="center"/>
          </w:tcPr>
          <w:p w:rsidR="00F84B99" w:rsidRPr="00D77EB9" w:rsidP="00F84B99">
            <w:pPr>
              <w:jc w:val="center"/>
              <w:rPr>
                <w:b/>
                <w:spacing w:val="68"/>
                <w:sz w:val="24"/>
                <w:szCs w:val="24"/>
              </w:rPr>
            </w:pPr>
            <w:r>
              <w:rPr>
                <w:b/>
                <w:spacing w:val="68"/>
                <w:sz w:val="24"/>
                <w:szCs w:val="24"/>
              </w:rPr>
              <w:t>Declaration</w:t>
            </w:r>
          </w:p>
        </w:tc>
        <w:tc>
          <w:tcPr>
            <w:tcW w:w="236" w:type="dxa"/>
            <w:shd w:val="pct5" w:color="FF99CC" w:fill="auto"/>
          </w:tcPr>
          <w:p w:rsidR="00F84B99" w:rsidP="00F84B99"/>
        </w:tc>
        <w:tc>
          <w:tcPr>
            <w:tcW w:w="7783" w:type="dxa"/>
            <w:shd w:val="pct5" w:color="FF99CC" w:fill="auto"/>
            <w:vAlign w:val="center"/>
          </w:tcPr>
          <w:p w:rsidR="00F84B99" w:rsidP="00F84B99">
            <w:pPr>
              <w:rPr>
                <w:rFonts w:ascii="Segoe Print" w:hAnsi="Segoe Print"/>
                <w:color w:val="000000"/>
                <w:sz w:val="18"/>
                <w:szCs w:val="18"/>
                <w:lang w:eastAsia="en-IN"/>
              </w:rPr>
            </w:pPr>
          </w:p>
          <w:p w:rsidR="00F84B99" w:rsidRPr="006E1A6C" w:rsidP="00F84B99">
            <w:pPr>
              <w:rPr>
                <w:rFonts w:ascii="Segoe Print" w:hAnsi="Segoe Print"/>
                <w:b/>
                <w:color w:val="000000"/>
                <w:lang w:eastAsia="en-IN"/>
              </w:rPr>
            </w:pPr>
            <w:r w:rsidRPr="006E1A6C">
              <w:rPr>
                <w:rFonts w:ascii="Segoe Print" w:hAnsi="Segoe Print"/>
                <w:b/>
                <w:color w:val="000000"/>
                <w:lang w:eastAsia="en-IN"/>
              </w:rPr>
              <w:t xml:space="preserve">I have </w:t>
            </w:r>
            <w:r>
              <w:rPr>
                <w:rFonts w:ascii="Segoe Print" w:hAnsi="Segoe Print"/>
                <w:b/>
                <w:color w:val="000000"/>
                <w:lang w:eastAsia="en-IN"/>
              </w:rPr>
              <w:t xml:space="preserve">nearly </w:t>
            </w:r>
            <w:r w:rsidR="00DD04E0">
              <w:rPr>
                <w:rFonts w:ascii="Segoe Print" w:hAnsi="Segoe Print"/>
                <w:b/>
                <w:color w:val="000000"/>
                <w:sz w:val="24"/>
                <w:szCs w:val="24"/>
                <w:lang w:eastAsia="en-IN"/>
              </w:rPr>
              <w:t>7</w:t>
            </w:r>
            <w:r w:rsidR="00D5195F">
              <w:rPr>
                <w:rFonts w:ascii="Segoe Print" w:hAnsi="Segoe Print"/>
                <w:b/>
                <w:color w:val="000000"/>
                <w:sz w:val="24"/>
                <w:szCs w:val="24"/>
                <w:lang w:eastAsia="en-IN"/>
              </w:rPr>
              <w:t>.07</w:t>
            </w:r>
            <w:r w:rsidRPr="006E1A6C">
              <w:rPr>
                <w:rFonts w:ascii="Segoe Print" w:hAnsi="Segoe Print"/>
                <w:b/>
                <w:color w:val="000000"/>
                <w:lang w:eastAsia="en-IN"/>
              </w:rPr>
              <w:t xml:space="preserve"> years of experience in this field &amp; all the aforementioned statements are true to the best of my knowledge &amp; I will be able to produce the necessary documents in demand.</w:t>
            </w:r>
          </w:p>
          <w:p w:rsidR="00F84B99" w:rsidP="00F84B99">
            <w:pPr>
              <w:spacing w:before="120"/>
            </w:pPr>
          </w:p>
        </w:tc>
        <w:tc>
          <w:tcPr>
            <w:tcW w:w="335" w:type="dxa"/>
            <w:shd w:val="pct5" w:color="FF99CC" w:fill="auto"/>
          </w:tcPr>
          <w:p w:rsidR="00F84B99" w:rsidP="00F84B99"/>
        </w:tc>
      </w:tr>
    </w:tbl>
    <w:p w:rsidR="00180D27" w:rsidP="00040AC7">
      <w:pPr>
        <w:rPr>
          <w:b/>
        </w:rPr>
      </w:pPr>
    </w:p>
    <w:tbl>
      <w:tblPr>
        <w:tblpPr w:leftFromText="180" w:rightFromText="180" w:vertAnchor="page" w:horzAnchor="margin" w:tblpY="3331"/>
        <w:tblW w:w="13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FF99CC" w:fill="auto"/>
        <w:tblLook w:val="01E0"/>
      </w:tblPr>
      <w:tblGrid>
        <w:gridCol w:w="1890"/>
        <w:gridCol w:w="236"/>
        <w:gridCol w:w="2457"/>
        <w:gridCol w:w="5827"/>
        <w:gridCol w:w="217"/>
        <w:gridCol w:w="19"/>
        <w:gridCol w:w="3104"/>
      </w:tblGrid>
      <w:tr w:rsidTr="00482559">
        <w:tblPrEx>
          <w:tblW w:w="137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pct5" w:color="FF99CC" w:fill="auto"/>
          <w:tblLook w:val="01E0"/>
        </w:tblPrEx>
        <w:trPr>
          <w:gridAfter w:val="1"/>
          <w:wAfter w:w="3104" w:type="dxa"/>
          <w:trHeight w:val="432"/>
        </w:trPr>
        <w:tc>
          <w:tcPr>
            <w:tcW w:w="1890" w:type="dxa"/>
            <w:vMerge w:val="restart"/>
            <w:shd w:val="pct5" w:color="FF99CC" w:fill="auto"/>
            <w:vAlign w:val="center"/>
          </w:tcPr>
          <w:p w:rsidR="00F84B99" w:rsidRPr="00D77EB9" w:rsidP="00F84B99">
            <w:pPr>
              <w:pStyle w:val="Objective"/>
              <w:jc w:val="center"/>
              <w:rPr>
                <w:b/>
                <w:spacing w:val="42"/>
                <w:sz w:val="24"/>
                <w:szCs w:val="24"/>
              </w:rPr>
            </w:pPr>
            <w:r w:rsidRPr="00D77EB9">
              <w:rPr>
                <w:b/>
                <w:spacing w:val="42"/>
                <w:sz w:val="24"/>
                <w:szCs w:val="24"/>
              </w:rPr>
              <w:t xml:space="preserve">Personal </w:t>
            </w:r>
          </w:p>
          <w:p w:rsidR="00F84B99" w:rsidRPr="00D77EB9" w:rsidP="00F84B99">
            <w:pPr>
              <w:pStyle w:val="Objective"/>
              <w:jc w:val="center"/>
              <w:rPr>
                <w:b/>
                <w:spacing w:val="42"/>
                <w:sz w:val="24"/>
                <w:szCs w:val="24"/>
              </w:rPr>
            </w:pPr>
            <w:r w:rsidRPr="00D77EB9">
              <w:rPr>
                <w:b/>
                <w:spacing w:val="42"/>
                <w:sz w:val="24"/>
                <w:szCs w:val="24"/>
              </w:rPr>
              <w:t>Details</w:t>
            </w:r>
          </w:p>
          <w:p w:rsidR="00F84B99" w:rsidRPr="00D77EB9" w:rsidP="00F84B99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shd w:val="pct5" w:color="FF99CC" w:fill="auto"/>
          </w:tcPr>
          <w:p w:rsidR="00F84B99" w:rsidP="00F84B99"/>
        </w:tc>
        <w:tc>
          <w:tcPr>
            <w:tcW w:w="245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>Age</w:t>
            </w:r>
          </w:p>
        </w:tc>
        <w:tc>
          <w:tcPr>
            <w:tcW w:w="582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Cs/>
              </w:rPr>
            </w:pPr>
            <w:r w:rsidRPr="00D77EB9">
              <w:rPr>
                <w:rFonts w:cs="Arial"/>
                <w:b/>
                <w:bCs/>
              </w:rPr>
              <w:t>:</w:t>
            </w:r>
            <w:r>
              <w:rPr>
                <w:rFonts w:cs="Arial"/>
                <w:bCs/>
              </w:rPr>
              <w:t xml:space="preserve"> 28 </w:t>
            </w:r>
            <w:r w:rsidRPr="00D77EB9">
              <w:rPr>
                <w:rFonts w:cs="Arial"/>
                <w:bCs/>
              </w:rPr>
              <w:t>years.</w:t>
            </w:r>
          </w:p>
        </w:tc>
        <w:tc>
          <w:tcPr>
            <w:tcW w:w="236" w:type="dxa"/>
            <w:gridSpan w:val="2"/>
            <w:vMerge w:val="restart"/>
            <w:shd w:val="pct5" w:color="FF99CC" w:fill="auto"/>
          </w:tcPr>
          <w:p w:rsidR="00F84B99" w:rsidP="00F84B99"/>
        </w:tc>
      </w:tr>
      <w:tr w:rsidTr="00482559">
        <w:tblPrEx>
          <w:tblW w:w="13750" w:type="dxa"/>
          <w:shd w:val="pct5" w:color="FF99CC" w:fill="auto"/>
          <w:tblLook w:val="01E0"/>
        </w:tblPrEx>
        <w:trPr>
          <w:gridAfter w:val="1"/>
          <w:wAfter w:w="3104" w:type="dxa"/>
          <w:trHeight w:val="432"/>
        </w:trPr>
        <w:tc>
          <w:tcPr>
            <w:tcW w:w="1890" w:type="dxa"/>
            <w:vMerge/>
            <w:shd w:val="pct5" w:color="FF99CC" w:fill="auto"/>
          </w:tcPr>
          <w:p w:rsidR="00F84B99" w:rsidP="00F84B99"/>
        </w:tc>
        <w:tc>
          <w:tcPr>
            <w:tcW w:w="236" w:type="dxa"/>
            <w:vMerge/>
            <w:shd w:val="pct5" w:color="FF99CC" w:fill="auto"/>
          </w:tcPr>
          <w:p w:rsidR="00F84B99" w:rsidP="00F84B99"/>
        </w:tc>
        <w:tc>
          <w:tcPr>
            <w:tcW w:w="245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>Father’s Name</w:t>
            </w:r>
          </w:p>
        </w:tc>
        <w:tc>
          <w:tcPr>
            <w:tcW w:w="582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/>
                <w:bCs/>
              </w:rPr>
            </w:pPr>
            <w:r w:rsidRPr="00D77EB9">
              <w:rPr>
                <w:rFonts w:cs="Arial"/>
                <w:b/>
                <w:bCs/>
              </w:rPr>
              <w:t xml:space="preserve">: </w:t>
            </w:r>
            <w:r>
              <w:rPr>
                <w:rFonts w:cs="Arial"/>
                <w:bCs/>
              </w:rPr>
              <w:t xml:space="preserve">Mr.Bipra charan </w:t>
            </w:r>
            <w:r w:rsidR="00180B8D">
              <w:rPr>
                <w:rFonts w:cs="Arial"/>
                <w:bCs/>
              </w:rPr>
              <w:t>Mohanty</w:t>
            </w:r>
            <w:r w:rsidRPr="00D77EB9">
              <w:rPr>
                <w:rFonts w:cs="Arial"/>
                <w:bCs/>
              </w:rPr>
              <w:t>.</w:t>
            </w:r>
          </w:p>
        </w:tc>
        <w:tc>
          <w:tcPr>
            <w:tcW w:w="236" w:type="dxa"/>
            <w:gridSpan w:val="2"/>
            <w:vMerge/>
            <w:shd w:val="pct5" w:color="FF99CC" w:fill="auto"/>
          </w:tcPr>
          <w:p w:rsidR="00F84B99" w:rsidP="00F84B99"/>
        </w:tc>
      </w:tr>
      <w:tr w:rsidTr="00482559">
        <w:tblPrEx>
          <w:tblW w:w="13750" w:type="dxa"/>
          <w:shd w:val="pct5" w:color="FF99CC" w:fill="auto"/>
          <w:tblLook w:val="01E0"/>
        </w:tblPrEx>
        <w:trPr>
          <w:gridAfter w:val="1"/>
          <w:wAfter w:w="3104" w:type="dxa"/>
          <w:trHeight w:val="432"/>
        </w:trPr>
        <w:tc>
          <w:tcPr>
            <w:tcW w:w="1890" w:type="dxa"/>
            <w:vMerge/>
            <w:shd w:val="pct5" w:color="FF99CC" w:fill="auto"/>
          </w:tcPr>
          <w:p w:rsidR="00F84B99" w:rsidP="00F84B99"/>
        </w:tc>
        <w:tc>
          <w:tcPr>
            <w:tcW w:w="236" w:type="dxa"/>
            <w:vMerge/>
            <w:shd w:val="pct5" w:color="FF99CC" w:fill="auto"/>
          </w:tcPr>
          <w:p w:rsidR="00F84B99" w:rsidP="00F84B99"/>
        </w:tc>
        <w:tc>
          <w:tcPr>
            <w:tcW w:w="245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>Sex</w:t>
            </w:r>
          </w:p>
        </w:tc>
        <w:tc>
          <w:tcPr>
            <w:tcW w:w="582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Cs/>
              </w:rPr>
            </w:pPr>
            <w:r w:rsidRPr="00D77EB9">
              <w:rPr>
                <w:rFonts w:cs="Arial"/>
                <w:b/>
                <w:bCs/>
              </w:rPr>
              <w:t>:</w:t>
            </w:r>
            <w:r w:rsidRPr="00D77EB9">
              <w:rPr>
                <w:rFonts w:cs="Arial"/>
                <w:bCs/>
              </w:rPr>
              <w:t xml:space="preserve"> Male.</w:t>
            </w:r>
          </w:p>
        </w:tc>
        <w:tc>
          <w:tcPr>
            <w:tcW w:w="236" w:type="dxa"/>
            <w:gridSpan w:val="2"/>
            <w:vMerge/>
            <w:shd w:val="pct5" w:color="FF99CC" w:fill="auto"/>
          </w:tcPr>
          <w:p w:rsidR="00F84B99" w:rsidP="00F84B99"/>
        </w:tc>
      </w:tr>
      <w:tr w:rsidTr="00482559">
        <w:tblPrEx>
          <w:tblW w:w="13750" w:type="dxa"/>
          <w:shd w:val="pct5" w:color="FF99CC" w:fill="auto"/>
          <w:tblLook w:val="01E0"/>
        </w:tblPrEx>
        <w:trPr>
          <w:gridAfter w:val="1"/>
          <w:wAfter w:w="3104" w:type="dxa"/>
          <w:trHeight w:val="432"/>
        </w:trPr>
        <w:tc>
          <w:tcPr>
            <w:tcW w:w="1890" w:type="dxa"/>
            <w:vMerge/>
            <w:shd w:val="pct5" w:color="FF99CC" w:fill="auto"/>
          </w:tcPr>
          <w:p w:rsidR="00F84B99" w:rsidP="00F84B99"/>
        </w:tc>
        <w:tc>
          <w:tcPr>
            <w:tcW w:w="236" w:type="dxa"/>
            <w:vMerge/>
            <w:shd w:val="pct5" w:color="FF99CC" w:fill="auto"/>
          </w:tcPr>
          <w:p w:rsidR="00F84B99" w:rsidP="00F84B99"/>
        </w:tc>
        <w:tc>
          <w:tcPr>
            <w:tcW w:w="245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>Date of Birth</w:t>
            </w:r>
          </w:p>
        </w:tc>
        <w:tc>
          <w:tcPr>
            <w:tcW w:w="582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Cs/>
              </w:rPr>
            </w:pPr>
            <w:r w:rsidRPr="00D77EB9">
              <w:rPr>
                <w:rFonts w:cs="Arial"/>
                <w:b/>
                <w:bCs/>
              </w:rPr>
              <w:t>:</w:t>
            </w:r>
            <w:r w:rsidRPr="00D77EB9">
              <w:rPr>
                <w:rFonts w:cs="Arial"/>
                <w:bCs/>
              </w:rPr>
              <w:t xml:space="preserve"> </w:t>
            </w:r>
            <w:r>
              <w:t>20.06.1988</w:t>
            </w:r>
            <w:r w:rsidRPr="00D77EB9">
              <w:rPr>
                <w:rFonts w:cs="Arial"/>
                <w:bCs/>
              </w:rPr>
              <w:t>.</w:t>
            </w:r>
          </w:p>
        </w:tc>
        <w:tc>
          <w:tcPr>
            <w:tcW w:w="236" w:type="dxa"/>
            <w:gridSpan w:val="2"/>
            <w:vMerge/>
            <w:shd w:val="pct5" w:color="FF99CC" w:fill="auto"/>
          </w:tcPr>
          <w:p w:rsidR="00F84B99" w:rsidP="00F84B99"/>
        </w:tc>
      </w:tr>
      <w:tr w:rsidTr="00482559">
        <w:tblPrEx>
          <w:tblW w:w="13750" w:type="dxa"/>
          <w:shd w:val="pct5" w:color="FF99CC" w:fill="auto"/>
          <w:tblLook w:val="01E0"/>
        </w:tblPrEx>
        <w:trPr>
          <w:gridAfter w:val="1"/>
          <w:wAfter w:w="3104" w:type="dxa"/>
          <w:trHeight w:val="432"/>
        </w:trPr>
        <w:tc>
          <w:tcPr>
            <w:tcW w:w="1890" w:type="dxa"/>
            <w:vMerge/>
            <w:shd w:val="pct5" w:color="FF99CC" w:fill="auto"/>
          </w:tcPr>
          <w:p w:rsidR="00F84B99" w:rsidP="00F84B99"/>
        </w:tc>
        <w:tc>
          <w:tcPr>
            <w:tcW w:w="236" w:type="dxa"/>
            <w:vMerge/>
            <w:shd w:val="pct5" w:color="FF99CC" w:fill="auto"/>
          </w:tcPr>
          <w:p w:rsidR="00F84B99" w:rsidP="00F84B99"/>
        </w:tc>
        <w:tc>
          <w:tcPr>
            <w:tcW w:w="245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>Nationality</w:t>
            </w:r>
          </w:p>
        </w:tc>
        <w:tc>
          <w:tcPr>
            <w:tcW w:w="582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Cs/>
              </w:rPr>
            </w:pPr>
            <w:r w:rsidRPr="00D77EB9">
              <w:rPr>
                <w:rFonts w:cs="Arial"/>
                <w:b/>
                <w:bCs/>
              </w:rPr>
              <w:t>:</w:t>
            </w:r>
            <w:r w:rsidRPr="00D77EB9">
              <w:rPr>
                <w:rFonts w:cs="Arial"/>
                <w:bCs/>
              </w:rPr>
              <w:t xml:space="preserve"> Indian.</w:t>
            </w:r>
          </w:p>
        </w:tc>
        <w:tc>
          <w:tcPr>
            <w:tcW w:w="236" w:type="dxa"/>
            <w:gridSpan w:val="2"/>
            <w:vMerge/>
            <w:shd w:val="pct5" w:color="FF99CC" w:fill="auto"/>
          </w:tcPr>
          <w:p w:rsidR="00F84B99" w:rsidP="00F84B99"/>
        </w:tc>
      </w:tr>
      <w:tr w:rsidTr="00482559">
        <w:tblPrEx>
          <w:tblW w:w="13750" w:type="dxa"/>
          <w:shd w:val="pct5" w:color="FF99CC" w:fill="auto"/>
          <w:tblLook w:val="01E0"/>
        </w:tblPrEx>
        <w:trPr>
          <w:gridAfter w:val="1"/>
          <w:wAfter w:w="3104" w:type="dxa"/>
          <w:trHeight w:val="432"/>
        </w:trPr>
        <w:tc>
          <w:tcPr>
            <w:tcW w:w="1890" w:type="dxa"/>
            <w:vMerge/>
            <w:shd w:val="pct5" w:color="FF99CC" w:fill="auto"/>
          </w:tcPr>
          <w:p w:rsidR="00F84B99" w:rsidP="00F84B99"/>
        </w:tc>
        <w:tc>
          <w:tcPr>
            <w:tcW w:w="236" w:type="dxa"/>
            <w:vMerge/>
            <w:shd w:val="pct5" w:color="FF99CC" w:fill="auto"/>
          </w:tcPr>
          <w:p w:rsidR="00F84B99" w:rsidP="00F84B99"/>
        </w:tc>
        <w:tc>
          <w:tcPr>
            <w:tcW w:w="245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 xml:space="preserve">State of </w:t>
            </w:r>
            <w:smartTag w:uri="urn:schemas-microsoft-com:office:smarttags" w:element="place">
              <w:smartTag w:uri="urn:schemas-microsoft-com:office:smarttags" w:element="State">
                <w:r w:rsidRPr="00D77EB9">
                  <w:rPr>
                    <w:rFonts w:cs="Arial"/>
                    <w:b/>
                  </w:rPr>
                  <w:t>Domicile</w:t>
                </w:r>
              </w:smartTag>
            </w:smartTag>
          </w:p>
        </w:tc>
        <w:tc>
          <w:tcPr>
            <w:tcW w:w="582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Cs/>
              </w:rPr>
            </w:pPr>
            <w:r w:rsidRPr="00D77EB9">
              <w:rPr>
                <w:rFonts w:cs="Arial"/>
                <w:b/>
                <w:bCs/>
              </w:rPr>
              <w:t>:</w:t>
            </w:r>
            <w:r w:rsidRPr="00D77EB9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Odisha</w:t>
            </w:r>
            <w:r w:rsidRPr="00D77EB9">
              <w:rPr>
                <w:rFonts w:cs="Arial"/>
                <w:bCs/>
              </w:rPr>
              <w:t>.</w:t>
            </w:r>
          </w:p>
        </w:tc>
        <w:tc>
          <w:tcPr>
            <w:tcW w:w="236" w:type="dxa"/>
            <w:gridSpan w:val="2"/>
            <w:vMerge/>
            <w:shd w:val="pct5" w:color="FF99CC" w:fill="auto"/>
          </w:tcPr>
          <w:p w:rsidR="00F84B99" w:rsidP="00F84B99"/>
        </w:tc>
      </w:tr>
      <w:tr w:rsidTr="00482559">
        <w:tblPrEx>
          <w:tblW w:w="13750" w:type="dxa"/>
          <w:shd w:val="pct5" w:color="FF99CC" w:fill="auto"/>
          <w:tblLook w:val="01E0"/>
        </w:tblPrEx>
        <w:trPr>
          <w:gridAfter w:val="1"/>
          <w:wAfter w:w="3104" w:type="dxa"/>
          <w:trHeight w:val="432"/>
        </w:trPr>
        <w:tc>
          <w:tcPr>
            <w:tcW w:w="1890" w:type="dxa"/>
            <w:vMerge/>
            <w:shd w:val="pct5" w:color="FF99CC" w:fill="auto"/>
          </w:tcPr>
          <w:p w:rsidR="00F84B99" w:rsidP="00F84B99"/>
        </w:tc>
        <w:tc>
          <w:tcPr>
            <w:tcW w:w="236" w:type="dxa"/>
            <w:vMerge/>
            <w:shd w:val="pct5" w:color="FF99CC" w:fill="auto"/>
          </w:tcPr>
          <w:p w:rsidR="00F84B99" w:rsidP="00F84B99"/>
        </w:tc>
        <w:tc>
          <w:tcPr>
            <w:tcW w:w="245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/>
              </w:rPr>
            </w:pPr>
            <w:r w:rsidRPr="00D77EB9">
              <w:rPr>
                <w:rFonts w:cs="Arial"/>
                <w:b/>
              </w:rPr>
              <w:t>Marital status</w:t>
            </w:r>
          </w:p>
        </w:tc>
        <w:tc>
          <w:tcPr>
            <w:tcW w:w="5827" w:type="dxa"/>
            <w:shd w:val="pct5" w:color="FF99CC" w:fill="auto"/>
            <w:vAlign w:val="center"/>
          </w:tcPr>
          <w:p w:rsidR="00F84B99" w:rsidRPr="00D77EB9" w:rsidP="00F84B99">
            <w:pPr>
              <w:rPr>
                <w:rFonts w:cs="Arial"/>
                <w:b/>
                <w:bCs/>
              </w:rPr>
            </w:pPr>
            <w:r w:rsidRPr="00D77EB9">
              <w:rPr>
                <w:rFonts w:cs="Arial"/>
                <w:b/>
                <w:bCs/>
              </w:rPr>
              <w:t>:</w:t>
            </w:r>
            <w:r w:rsidRPr="00D77EB9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Unm</w:t>
            </w:r>
            <w:r w:rsidRPr="00D77EB9">
              <w:rPr>
                <w:rFonts w:cs="Arial"/>
                <w:bCs/>
              </w:rPr>
              <w:t>arried.</w:t>
            </w:r>
          </w:p>
        </w:tc>
        <w:tc>
          <w:tcPr>
            <w:tcW w:w="236" w:type="dxa"/>
            <w:gridSpan w:val="2"/>
            <w:vMerge/>
            <w:shd w:val="pct5" w:color="FF99CC" w:fill="auto"/>
          </w:tcPr>
          <w:p w:rsidR="00F84B99" w:rsidP="00F84B99"/>
        </w:tc>
      </w:tr>
      <w:tr w:rsidTr="00482559">
        <w:tblPrEx>
          <w:tblW w:w="13750" w:type="dxa"/>
          <w:shd w:val="pct5" w:color="FF99CC" w:fill="auto"/>
          <w:tblLook w:val="01E0"/>
        </w:tblPrEx>
        <w:trPr>
          <w:trHeight w:val="432"/>
        </w:trPr>
        <w:tc>
          <w:tcPr>
            <w:tcW w:w="1890" w:type="dxa"/>
            <w:vMerge/>
            <w:shd w:val="pct5" w:color="FF99CC" w:fill="auto"/>
          </w:tcPr>
          <w:p w:rsidR="00482559" w:rsidP="00482559"/>
        </w:tc>
        <w:tc>
          <w:tcPr>
            <w:tcW w:w="236" w:type="dxa"/>
            <w:vMerge/>
            <w:shd w:val="pct5" w:color="FF99CC" w:fill="auto"/>
          </w:tcPr>
          <w:p w:rsidR="00482559" w:rsidP="00482559"/>
        </w:tc>
        <w:tc>
          <w:tcPr>
            <w:tcW w:w="8501" w:type="dxa"/>
            <w:gridSpan w:val="3"/>
            <w:vAlign w:val="center"/>
          </w:tcPr>
          <w:p w:rsidR="00482559" w:rsidRPr="00D77EB9" w:rsidP="0048255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Current CTC                          5.42L/PA</w:t>
            </w:r>
          </w:p>
        </w:tc>
        <w:tc>
          <w:tcPr>
            <w:tcW w:w="3123" w:type="dxa"/>
            <w:gridSpan w:val="2"/>
            <w:vAlign w:val="center"/>
          </w:tcPr>
          <w:p w:rsidR="00482559" w:rsidRPr="00D77EB9" w:rsidP="00482559">
            <w:pPr>
              <w:ind w:left="3" w:hanging="3"/>
              <w:rPr>
                <w:rFonts w:cs="Arial"/>
                <w:b/>
                <w:bCs/>
              </w:rPr>
            </w:pPr>
          </w:p>
        </w:tc>
      </w:tr>
      <w:tr w:rsidTr="00482559">
        <w:tblPrEx>
          <w:tblW w:w="13750" w:type="dxa"/>
          <w:shd w:val="pct5" w:color="FF99CC" w:fill="auto"/>
          <w:tblLook w:val="01E0"/>
        </w:tblPrEx>
        <w:trPr>
          <w:gridAfter w:val="5"/>
          <w:wAfter w:w="11624" w:type="dxa"/>
          <w:trHeight w:val="230"/>
        </w:trPr>
        <w:tc>
          <w:tcPr>
            <w:tcW w:w="1890" w:type="dxa"/>
            <w:vMerge/>
            <w:shd w:val="pct5" w:color="FF99CC" w:fill="auto"/>
          </w:tcPr>
          <w:p w:rsidR="00482559" w:rsidP="00482559"/>
        </w:tc>
        <w:tc>
          <w:tcPr>
            <w:tcW w:w="236" w:type="dxa"/>
            <w:vMerge/>
            <w:shd w:val="pct5" w:color="FF99CC" w:fill="auto"/>
          </w:tcPr>
          <w:p w:rsidR="00482559" w:rsidP="00482559"/>
        </w:tc>
      </w:tr>
    </w:tbl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</w:p>
    <w:p w:rsidR="00180D27" w:rsidP="00040AC7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9"/>
          </v:shape>
        </w:pict>
      </w:r>
    </w:p>
    <w:sectPr w:rsidSect="00180D27">
      <w:type w:val="continuous"/>
      <w:pgSz w:w="12240" w:h="15840"/>
      <w:pgMar w:top="720" w:right="720" w:bottom="720" w:left="720" w:header="720" w:footer="720" w:gutter="0"/>
      <w:cols w:num="2" w:space="720" w:equalWidth="0">
        <w:col w:w="1393" w:space="2698"/>
        <w:col w:w="6709"/>
      </w:cols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6B6E68"/>
    <w:multiLevelType w:val="hybridMultilevel"/>
    <w:tmpl w:val="B450E330"/>
    <w:lvl w:ilvl="0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">
    <w:nsid w:val="1FB6332D"/>
    <w:multiLevelType w:val="hybridMultilevel"/>
    <w:tmpl w:val="E4566D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C77B7"/>
    <w:multiLevelType w:val="hybridMultilevel"/>
    <w:tmpl w:val="1674BEF4"/>
    <w:lvl w:ilvl="0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35C16ED2"/>
    <w:multiLevelType w:val="multilevel"/>
    <w:tmpl w:val="975C3E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1A77637"/>
    <w:multiLevelType w:val="hybridMultilevel"/>
    <w:tmpl w:val="E1004E24"/>
    <w:lvl w:ilvl="0">
      <w:start w:val="0"/>
      <w:numFmt w:val="bullet"/>
      <w:lvlText w:val=""/>
      <w:lvlJc w:val="left"/>
      <w:pPr>
        <w:ind w:left="720" w:hanging="360"/>
      </w:pPr>
      <w:rPr>
        <w:rFonts w:ascii="Cambria" w:eastAsia="Symbol" w:hAnsi="Cambria" w:cs="Symbol" w:hint="default"/>
        <w:color w:val="56565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42C14"/>
    <w:multiLevelType w:val="hybridMultilevel"/>
    <w:tmpl w:val="6F8E2DF8"/>
    <w:lvl w:ilvl="0">
      <w:start w:val="0"/>
      <w:numFmt w:val="bullet"/>
      <w:lvlText w:val=""/>
      <w:lvlJc w:val="left"/>
      <w:pPr>
        <w:ind w:left="720" w:hanging="360"/>
      </w:pPr>
      <w:rPr>
        <w:rFonts w:ascii="Cambria" w:eastAsia="Symbol" w:hAnsi="Cambria" w:cs="Symbol" w:hint="default"/>
        <w:color w:val="56565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91251"/>
    <w:multiLevelType w:val="hybridMultilevel"/>
    <w:tmpl w:val="DE60CB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F2C72"/>
    <w:multiLevelType w:val="hybridMultilevel"/>
    <w:tmpl w:val="B1E8B510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8D2155E"/>
    <w:multiLevelType w:val="hybridMultilevel"/>
    <w:tmpl w:val="70F8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F218DA"/>
    <w:multiLevelType w:val="hybridMultilevel"/>
    <w:tmpl w:val="2AA8FE4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73E49"/>
    <w:multiLevelType w:val="hybridMultilevel"/>
    <w:tmpl w:val="B9FC7E1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46"/>
    <w:rsid w:val="0000035D"/>
    <w:rsid w:val="000044E9"/>
    <w:rsid w:val="0002762E"/>
    <w:rsid w:val="00040AC7"/>
    <w:rsid w:val="00087908"/>
    <w:rsid w:val="0009558F"/>
    <w:rsid w:val="00120153"/>
    <w:rsid w:val="00120ED1"/>
    <w:rsid w:val="00132B14"/>
    <w:rsid w:val="00133D6C"/>
    <w:rsid w:val="00173580"/>
    <w:rsid w:val="00180B8D"/>
    <w:rsid w:val="00180D27"/>
    <w:rsid w:val="001C32F8"/>
    <w:rsid w:val="001D61E6"/>
    <w:rsid w:val="002464EA"/>
    <w:rsid w:val="002E5A89"/>
    <w:rsid w:val="003350CF"/>
    <w:rsid w:val="00360608"/>
    <w:rsid w:val="00361D7D"/>
    <w:rsid w:val="0038046D"/>
    <w:rsid w:val="003A361D"/>
    <w:rsid w:val="004267C2"/>
    <w:rsid w:val="00457B21"/>
    <w:rsid w:val="004727C7"/>
    <w:rsid w:val="00482559"/>
    <w:rsid w:val="00487F85"/>
    <w:rsid w:val="004E5661"/>
    <w:rsid w:val="0050722C"/>
    <w:rsid w:val="00540987"/>
    <w:rsid w:val="00615D5F"/>
    <w:rsid w:val="00622FB9"/>
    <w:rsid w:val="006E1A6C"/>
    <w:rsid w:val="006E7E11"/>
    <w:rsid w:val="006F6D43"/>
    <w:rsid w:val="0075673F"/>
    <w:rsid w:val="007822BE"/>
    <w:rsid w:val="00790F40"/>
    <w:rsid w:val="00822F51"/>
    <w:rsid w:val="0085022D"/>
    <w:rsid w:val="008C514C"/>
    <w:rsid w:val="008F3CD0"/>
    <w:rsid w:val="008F7330"/>
    <w:rsid w:val="00955B3A"/>
    <w:rsid w:val="00990992"/>
    <w:rsid w:val="009B2908"/>
    <w:rsid w:val="009B2F17"/>
    <w:rsid w:val="009E1188"/>
    <w:rsid w:val="009F2269"/>
    <w:rsid w:val="00A9016C"/>
    <w:rsid w:val="00AB1078"/>
    <w:rsid w:val="00B744B5"/>
    <w:rsid w:val="00B74FC2"/>
    <w:rsid w:val="00B76BF7"/>
    <w:rsid w:val="00B953D6"/>
    <w:rsid w:val="00B9607A"/>
    <w:rsid w:val="00BB6CB6"/>
    <w:rsid w:val="00BC2846"/>
    <w:rsid w:val="00C0150D"/>
    <w:rsid w:val="00C5035A"/>
    <w:rsid w:val="00C807B9"/>
    <w:rsid w:val="00C840A9"/>
    <w:rsid w:val="00C93A23"/>
    <w:rsid w:val="00CC3995"/>
    <w:rsid w:val="00D5195F"/>
    <w:rsid w:val="00D63221"/>
    <w:rsid w:val="00D77EB9"/>
    <w:rsid w:val="00D870DB"/>
    <w:rsid w:val="00DD04E0"/>
    <w:rsid w:val="00F009BA"/>
    <w:rsid w:val="00F732A2"/>
    <w:rsid w:val="00F84B99"/>
    <w:rsid w:val="00FA0698"/>
    <w:rsid w:val="00FB4674"/>
    <w:rsid w:val="00FF7B6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9AC2D7A-4A98-47EE-AF2F-A6118B0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50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0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07A"/>
  </w:style>
  <w:style w:type="paragraph" w:styleId="Footer">
    <w:name w:val="footer"/>
    <w:basedOn w:val="Normal"/>
    <w:link w:val="FooterChar"/>
    <w:uiPriority w:val="99"/>
    <w:unhideWhenUsed/>
    <w:rsid w:val="00B960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07A"/>
  </w:style>
  <w:style w:type="table" w:styleId="GridTableLight">
    <w:name w:val="Grid Table Light"/>
    <w:basedOn w:val="TableNormal"/>
    <w:uiPriority w:val="40"/>
    <w:rsid w:val="00B9607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2">
    <w:name w:val="Address 2"/>
    <w:basedOn w:val="Normal"/>
    <w:rsid w:val="00B744B5"/>
    <w:pPr>
      <w:spacing w:line="160" w:lineRule="atLeast"/>
      <w:jc w:val="both"/>
    </w:pPr>
    <w:rPr>
      <w:rFonts w:ascii="Arial" w:eastAsia="Batang" w:hAnsi="Arial"/>
      <w:sz w:val="14"/>
    </w:rPr>
  </w:style>
  <w:style w:type="character" w:styleId="Hyperlink">
    <w:name w:val="Hyperlink"/>
    <w:rsid w:val="00B744B5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F84B99"/>
    <w:pPr>
      <w:spacing w:before="240" w:after="220" w:line="220" w:lineRule="atLeast"/>
    </w:pPr>
    <w:rPr>
      <w:rFonts w:ascii="Arial" w:eastAsia="Batang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F84B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eepak.mskylark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http://footmark.infoedge.com/apply/cvtracking?dtyp=docx_n&amp;userId=59a369855b9ed2379dda27e1a8f63a4eb7ef079cadd6f6cf&amp;jobId=040322501630&amp;uid=542143490403225016301646455170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64ED-2FB7-4CD6-8DED-4DF3B91D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Mohanty</dc:creator>
  <cp:lastModifiedBy>Deepak Mohanty</cp:lastModifiedBy>
  <cp:revision>3</cp:revision>
  <dcterms:created xsi:type="dcterms:W3CDTF">2018-11-28T06:00:00Z</dcterms:created>
  <dcterms:modified xsi:type="dcterms:W3CDTF">2018-11-28T06:01:00Z</dcterms:modified>
</cp:coreProperties>
</file>