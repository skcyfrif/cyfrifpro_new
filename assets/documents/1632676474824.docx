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3A54DC" w:rsidRPr="00943B50" w:rsidP="00040ED3">
      <w:pPr>
        <w:pStyle w:val="Heading2"/>
        <w:shd w:val="clear" w:color="auto" w:fill="C6D9F1" w:themeFill="text2" w:themeFillTint="33"/>
        <w:spacing w:line="276" w:lineRule="auto"/>
        <w:rPr>
          <w:rFonts w:asciiTheme="minorHAnsi" w:hAnsiTheme="minorHAnsi" w:cstheme="minorHAnsi"/>
          <w:u w:val="none"/>
        </w:rPr>
      </w:pPr>
      <w:r w:rsidRPr="00943B50">
        <w:rPr>
          <w:rFonts w:asciiTheme="minorHAnsi" w:hAnsiTheme="minorHAnsi" w:cstheme="minorHAnsi"/>
          <w:sz w:val="28"/>
          <w:u w:val="none"/>
        </w:rPr>
        <w:t>Abhishek Gour</w:t>
      </w:r>
    </w:p>
    <w:p w:rsidR="00670E3C" w:rsidRPr="00943B50" w:rsidP="00040ED3">
      <w:pPr>
        <w:pStyle w:val="Heading2"/>
        <w:shd w:val="clear" w:color="auto" w:fill="C6D9F1" w:themeFill="text2" w:themeFillTint="33"/>
        <w:spacing w:line="276" w:lineRule="auto"/>
        <w:rPr>
          <w:rFonts w:asciiTheme="minorHAnsi" w:hAnsiTheme="minorHAnsi" w:cstheme="minorHAnsi"/>
          <w:sz w:val="26"/>
          <w:szCs w:val="26"/>
          <w:u w:val="none"/>
        </w:rPr>
      </w:pPr>
      <w:r w:rsidRPr="00943B50">
        <w:rPr>
          <w:rFonts w:asciiTheme="minorHAnsi" w:hAnsiTheme="minorHAnsi" w:cstheme="minorHAnsi"/>
          <w:sz w:val="26"/>
          <w:szCs w:val="26"/>
          <w:u w:val="none"/>
        </w:rPr>
        <w:t xml:space="preserve">SAP FI/CO </w:t>
      </w:r>
      <w:r w:rsidRPr="00943B50" w:rsidR="00B038CB">
        <w:rPr>
          <w:rFonts w:asciiTheme="minorHAnsi" w:hAnsiTheme="minorHAnsi" w:cstheme="minorHAnsi"/>
          <w:sz w:val="26"/>
          <w:szCs w:val="26"/>
          <w:u w:val="none"/>
        </w:rPr>
        <w:t>Executive</w:t>
      </w:r>
    </w:p>
    <w:p w:rsidR="00943B50" w:rsidP="00040ED3">
      <w:pPr>
        <w:pStyle w:val="Heading2"/>
        <w:shd w:val="clear" w:color="auto" w:fill="C6D9F1" w:themeFill="text2" w:themeFillTint="33"/>
        <w:spacing w:line="276" w:lineRule="auto"/>
        <w:rPr>
          <w:rStyle w:val="ContactInfoChar"/>
          <w:rFonts w:asciiTheme="minorHAnsi" w:hAnsiTheme="minorHAnsi" w:cstheme="minorHAnsi"/>
          <w:b w:val="0"/>
          <w:i w:val="0"/>
          <w:sz w:val="24"/>
          <w:szCs w:val="24"/>
          <w:u w:val="none"/>
        </w:rPr>
      </w:pPr>
      <w:r w:rsidRPr="00943B50">
        <w:rPr>
          <w:rFonts w:asciiTheme="minorHAnsi" w:hAnsiTheme="minorHAnsi" w:cstheme="minorHAnsi"/>
          <w:u w:val="none"/>
        </w:rPr>
        <w:t>Mobile:</w:t>
      </w:r>
      <w:r w:rsidRPr="00943B50" w:rsidR="00A23C4E">
        <w:rPr>
          <w:rFonts w:asciiTheme="minorHAnsi" w:hAnsiTheme="minorHAnsi" w:cstheme="minorHAnsi"/>
          <w:u w:val="none"/>
        </w:rPr>
        <w:t xml:space="preserve"> </w:t>
      </w:r>
      <w:r>
        <w:rPr>
          <w:rFonts w:asciiTheme="minorHAnsi" w:hAnsiTheme="minorHAnsi" w:cstheme="minorHAnsi"/>
          <w:u w:val="none"/>
        </w:rPr>
        <w:t xml:space="preserve"> </w:t>
      </w:r>
      <w:r w:rsidRPr="00943B50" w:rsidR="00040ED3">
        <w:rPr>
          <w:rStyle w:val="ContactInfoChar"/>
          <w:rFonts w:asciiTheme="minorHAnsi" w:hAnsiTheme="minorHAnsi" w:cstheme="minorHAnsi"/>
          <w:b w:val="0"/>
          <w:i w:val="0"/>
          <w:sz w:val="24"/>
          <w:szCs w:val="24"/>
          <w:u w:val="none"/>
        </w:rPr>
        <w:t>+91-</w:t>
      </w:r>
      <w:r w:rsidRPr="00943B50" w:rsidR="00AC5C74">
        <w:rPr>
          <w:rStyle w:val="ContactInfoChar"/>
          <w:rFonts w:asciiTheme="minorHAnsi" w:hAnsiTheme="minorHAnsi" w:cstheme="minorHAnsi"/>
          <w:b w:val="0"/>
          <w:i w:val="0"/>
          <w:sz w:val="24"/>
          <w:szCs w:val="24"/>
          <w:u w:val="none"/>
        </w:rPr>
        <w:t>9268484114</w:t>
      </w:r>
      <w:r w:rsidRPr="00943B50" w:rsidR="00040ED3">
        <w:rPr>
          <w:rStyle w:val="ContactInfoChar"/>
          <w:rFonts w:asciiTheme="minorHAnsi" w:hAnsiTheme="minorHAnsi" w:cstheme="minorHAnsi"/>
          <w:b w:val="0"/>
          <w:i w:val="0"/>
          <w:sz w:val="24"/>
          <w:szCs w:val="24"/>
          <w:u w:val="none"/>
        </w:rPr>
        <w:t xml:space="preserve">                                                                                            </w:t>
      </w:r>
    </w:p>
    <w:p w:rsidR="002B3305" w:rsidRPr="00943B50" w:rsidP="00040ED3">
      <w:pPr>
        <w:pStyle w:val="Heading2"/>
        <w:shd w:val="clear" w:color="auto" w:fill="C6D9F1" w:themeFill="text2" w:themeFillTint="33"/>
        <w:spacing w:line="276" w:lineRule="auto"/>
        <w:rPr>
          <w:rFonts w:asciiTheme="minorHAnsi" w:hAnsiTheme="minorHAnsi" w:cstheme="minorHAnsi"/>
          <w:u w:val="none"/>
        </w:rPr>
      </w:pPr>
      <w:r w:rsidRPr="00943B50">
        <w:rPr>
          <w:rStyle w:val="ContactInfoChar"/>
          <w:rFonts w:asciiTheme="minorHAnsi" w:hAnsiTheme="minorHAnsi" w:cstheme="minorHAnsi"/>
          <w:b w:val="0"/>
          <w:i w:val="0"/>
          <w:sz w:val="24"/>
          <w:szCs w:val="24"/>
          <w:u w:val="none"/>
        </w:rPr>
        <w:t xml:space="preserve"> </w:t>
      </w:r>
      <w:r w:rsidRPr="00943B50">
        <w:rPr>
          <w:rFonts w:asciiTheme="minorHAnsi" w:hAnsiTheme="minorHAnsi" w:cstheme="minorHAnsi"/>
          <w:u w:val="none"/>
        </w:rPr>
        <w:t>E-Mail:</w:t>
      </w:r>
      <w:r w:rsidRPr="00943B50" w:rsidR="00A23C4E">
        <w:rPr>
          <w:rFonts w:asciiTheme="minorHAnsi" w:hAnsiTheme="minorHAnsi" w:cstheme="minorHAnsi"/>
          <w:u w:val="none"/>
        </w:rPr>
        <w:t xml:space="preserve"> </w:t>
      </w:r>
      <w:r w:rsidR="00943B50">
        <w:rPr>
          <w:rFonts w:asciiTheme="minorHAnsi" w:hAnsiTheme="minorHAnsi" w:cstheme="minorHAnsi"/>
          <w:u w:val="none"/>
        </w:rPr>
        <w:t xml:space="preserve">  </w:t>
      </w:r>
      <w:r w:rsidRPr="00943B50" w:rsidR="00AC5C74">
        <w:rPr>
          <w:rFonts w:asciiTheme="minorHAnsi" w:hAnsiTheme="minorHAnsi" w:cstheme="minorHAnsi"/>
          <w:b w:val="0"/>
          <w:u w:val="none"/>
        </w:rPr>
        <w:t>abhishekgour861</w:t>
      </w:r>
      <w:r w:rsidRPr="00943B50" w:rsidR="00C744DA">
        <w:rPr>
          <w:rFonts w:asciiTheme="minorHAnsi" w:hAnsiTheme="minorHAnsi" w:cstheme="minorHAnsi"/>
          <w:b w:val="0"/>
          <w:u w:val="none"/>
        </w:rPr>
        <w:t>@gmail.c</w:t>
      </w:r>
      <w:r w:rsidRPr="00943B50">
        <w:rPr>
          <w:rFonts w:asciiTheme="minorHAnsi" w:hAnsiTheme="minorHAnsi" w:cstheme="minorHAnsi"/>
          <w:b w:val="0"/>
          <w:u w:val="none"/>
        </w:rPr>
        <w:t>om</w:t>
      </w:r>
    </w:p>
    <w:p w:rsidR="00040ED3" w:rsidRPr="00943B50" w:rsidP="00943B50">
      <w:pPr>
        <w:widowControl w:val="0"/>
        <w:tabs>
          <w:tab w:val="right" w:pos="9026"/>
        </w:tabs>
        <w:autoSpaceDE w:val="0"/>
        <w:autoSpaceDN w:val="0"/>
        <w:adjustRightInd w:val="0"/>
        <w:rPr>
          <w:rFonts w:asciiTheme="minorHAnsi" w:hAnsiTheme="minorHAnsi" w:cstheme="minorHAnsi"/>
        </w:rPr>
      </w:pPr>
      <w:r w:rsidRPr="00943B50">
        <w:rPr>
          <w:rFonts w:asciiTheme="minorHAnsi" w:hAnsiTheme="minorHAnsi" w:cstheme="minorHAnsi"/>
        </w:rPr>
        <w:t xml:space="preserve">                                                               </w:t>
      </w:r>
    </w:p>
    <w:p w:rsidR="00732910" w:rsidRPr="00943B50" w:rsidP="00943B50">
      <w:pPr>
        <w:pStyle w:val="Heading2"/>
        <w:shd w:val="clear" w:color="auto" w:fill="C6D9F1" w:themeFill="text2" w:themeFillTint="33"/>
        <w:rPr>
          <w:rFonts w:asciiTheme="minorHAnsi" w:hAnsiTheme="minorHAnsi" w:cstheme="minorHAnsi"/>
          <w:sz w:val="26"/>
          <w:szCs w:val="26"/>
          <w:u w:val="none"/>
        </w:rPr>
      </w:pPr>
      <w:r w:rsidRPr="00943B50">
        <w:rPr>
          <w:rFonts w:asciiTheme="minorHAnsi" w:hAnsiTheme="minorHAnsi" w:cstheme="minorHAnsi"/>
          <w:sz w:val="26"/>
          <w:szCs w:val="26"/>
          <w:u w:val="none"/>
        </w:rPr>
        <w:t>CAREER OBJECTIVE</w:t>
      </w:r>
    </w:p>
    <w:p w:rsidR="00732910" w:rsidRPr="00943B50" w:rsidP="00943B50">
      <w:pPr>
        <w:rPr>
          <w:rFonts w:asciiTheme="minorHAnsi" w:hAnsiTheme="minorHAnsi" w:cstheme="minorHAnsi"/>
          <w:sz w:val="8"/>
          <w:lang w:val="en-GB" w:eastAsia="en-US"/>
        </w:rPr>
      </w:pPr>
    </w:p>
    <w:p w:rsidR="00670E3C" w:rsidRPr="00943B50" w:rsidP="00943B50">
      <w:pPr>
        <w:autoSpaceDE w:val="0"/>
        <w:rPr>
          <w:rFonts w:asciiTheme="minorHAnsi" w:hAnsiTheme="minorHAnsi" w:cstheme="minorHAnsi"/>
          <w:iCs/>
        </w:rPr>
      </w:pPr>
      <w:r w:rsidRPr="00943B50">
        <w:rPr>
          <w:rFonts w:asciiTheme="minorHAnsi" w:hAnsiTheme="minorHAnsi" w:cstheme="minorHAnsi"/>
          <w:iCs/>
        </w:rPr>
        <w:t xml:space="preserve">To secure an esteemed position in a reputed organization, as SAP </w:t>
      </w:r>
      <w:r w:rsidRPr="00943B50" w:rsidR="00016C5A">
        <w:rPr>
          <w:rFonts w:asciiTheme="minorHAnsi" w:hAnsiTheme="minorHAnsi" w:cstheme="minorHAnsi"/>
          <w:iCs/>
        </w:rPr>
        <w:t>FI/CO Con</w:t>
      </w:r>
      <w:r w:rsidRPr="00943B50" w:rsidR="00B86417">
        <w:rPr>
          <w:rFonts w:asciiTheme="minorHAnsi" w:hAnsiTheme="minorHAnsi" w:cstheme="minorHAnsi"/>
          <w:iCs/>
        </w:rPr>
        <w:t>sultant</w:t>
      </w:r>
      <w:r w:rsidRPr="00943B50">
        <w:rPr>
          <w:rFonts w:asciiTheme="minorHAnsi" w:hAnsiTheme="minorHAnsi" w:cstheme="minorHAnsi"/>
          <w:iCs/>
        </w:rPr>
        <w:t>, having conductive culture and giving scope for overall growth and good career prospects.</w:t>
      </w:r>
    </w:p>
    <w:p w:rsidR="00732910" w:rsidRPr="00943B50" w:rsidP="00943B50">
      <w:pPr>
        <w:pStyle w:val="Header"/>
        <w:rPr>
          <w:rFonts w:eastAsia="SimSun" w:asciiTheme="minorHAnsi" w:hAnsiTheme="minorHAnsi" w:cstheme="minorHAnsi"/>
          <w:bCs/>
          <w:lang w:val="en-US" w:eastAsia="zh-CN"/>
        </w:rPr>
      </w:pPr>
    </w:p>
    <w:p w:rsidR="002B3305" w:rsidRPr="00943B50" w:rsidP="00943B50">
      <w:pPr>
        <w:pStyle w:val="Heading2"/>
        <w:shd w:val="clear" w:color="auto" w:fill="C6D9F1" w:themeFill="text2" w:themeFillTint="33"/>
        <w:rPr>
          <w:rFonts w:asciiTheme="minorHAnsi" w:hAnsiTheme="minorHAnsi" w:cstheme="minorHAnsi"/>
          <w:sz w:val="26"/>
          <w:szCs w:val="26"/>
          <w:u w:val="none"/>
        </w:rPr>
      </w:pPr>
      <w:r w:rsidRPr="00943B50">
        <w:rPr>
          <w:rFonts w:asciiTheme="minorHAnsi" w:hAnsiTheme="minorHAnsi" w:cstheme="minorHAnsi"/>
          <w:sz w:val="26"/>
          <w:szCs w:val="26"/>
          <w:u w:val="none"/>
        </w:rPr>
        <w:t>PROFILE SUMMARY</w:t>
      </w:r>
    </w:p>
    <w:p w:rsidR="00670E3C" w:rsidRPr="00943B50" w:rsidP="00943B50">
      <w:pPr>
        <w:rPr>
          <w:rFonts w:asciiTheme="minorHAnsi" w:hAnsiTheme="minorHAnsi" w:cstheme="minorHAnsi"/>
          <w:sz w:val="10"/>
          <w:lang w:val="en-GB" w:eastAsia="en-US"/>
        </w:rPr>
      </w:pPr>
    </w:p>
    <w:p w:rsidR="002B3305" w:rsidRPr="00943B50" w:rsidP="00943B50">
      <w:pPr>
        <w:pStyle w:val="Heading2"/>
        <w:numPr>
          <w:ilvl w:val="0"/>
          <w:numId w:val="2"/>
        </w:numPr>
        <w:rPr>
          <w:rFonts w:asciiTheme="minorHAnsi" w:hAnsiTheme="minorHAnsi" w:cstheme="minorHAnsi"/>
          <w:b w:val="0"/>
          <w:u w:val="none"/>
        </w:rPr>
      </w:pPr>
      <w:r w:rsidRPr="00943B50">
        <w:rPr>
          <w:rFonts w:asciiTheme="minorHAnsi" w:hAnsiTheme="minorHAnsi" w:cstheme="minorHAnsi"/>
          <w:b w:val="0"/>
          <w:u w:val="none"/>
        </w:rPr>
        <w:t xml:space="preserve">Overall </w:t>
      </w:r>
      <w:r w:rsidR="00943B50">
        <w:rPr>
          <w:rFonts w:asciiTheme="minorHAnsi" w:hAnsiTheme="minorHAnsi" w:cstheme="minorHAnsi"/>
          <w:b w:val="0"/>
          <w:u w:val="none"/>
        </w:rPr>
        <w:t xml:space="preserve">5.7 </w:t>
      </w:r>
      <w:r w:rsidRPr="00943B50">
        <w:rPr>
          <w:rFonts w:asciiTheme="minorHAnsi" w:hAnsiTheme="minorHAnsi" w:cstheme="minorHAnsi"/>
          <w:b w:val="0"/>
          <w:u w:val="none"/>
        </w:rPr>
        <w:t>years of experience in Accounting sector in which 2</w:t>
      </w:r>
      <w:r w:rsidRPr="00943B50" w:rsidR="00C81AF6">
        <w:rPr>
          <w:rFonts w:asciiTheme="minorHAnsi" w:hAnsiTheme="minorHAnsi" w:cstheme="minorHAnsi"/>
          <w:b w:val="0"/>
          <w:u w:val="none"/>
        </w:rPr>
        <w:t xml:space="preserve"> </w:t>
      </w:r>
      <w:r w:rsidRPr="00943B50" w:rsidR="0046239C">
        <w:rPr>
          <w:rFonts w:asciiTheme="minorHAnsi" w:hAnsiTheme="minorHAnsi" w:cstheme="minorHAnsi"/>
          <w:b w:val="0"/>
          <w:u w:val="none"/>
        </w:rPr>
        <w:t>year</w:t>
      </w:r>
      <w:r w:rsidRPr="00943B50">
        <w:rPr>
          <w:rFonts w:asciiTheme="minorHAnsi" w:hAnsiTheme="minorHAnsi" w:cstheme="minorHAnsi"/>
          <w:b w:val="0"/>
          <w:u w:val="none"/>
        </w:rPr>
        <w:t>s</w:t>
      </w:r>
      <w:r w:rsidR="00943B50">
        <w:rPr>
          <w:rFonts w:asciiTheme="minorHAnsi" w:hAnsiTheme="minorHAnsi" w:cstheme="minorHAnsi"/>
          <w:b w:val="0"/>
          <w:u w:val="none"/>
        </w:rPr>
        <w:t xml:space="preserve"> 2 months</w:t>
      </w:r>
      <w:r w:rsidRPr="00943B50" w:rsidR="00996B27">
        <w:rPr>
          <w:rFonts w:asciiTheme="minorHAnsi" w:hAnsiTheme="minorHAnsi" w:cstheme="minorHAnsi"/>
          <w:b w:val="0"/>
          <w:u w:val="none"/>
        </w:rPr>
        <w:t xml:space="preserve"> </w:t>
      </w:r>
      <w:r w:rsidRPr="00943B50" w:rsidR="00B86417">
        <w:rPr>
          <w:rFonts w:asciiTheme="minorHAnsi" w:hAnsiTheme="minorHAnsi" w:cstheme="minorHAnsi"/>
          <w:b w:val="0"/>
          <w:u w:val="none"/>
        </w:rPr>
        <w:t xml:space="preserve">of experience as SAP FI/CO </w:t>
      </w:r>
      <w:r w:rsidRPr="00943B50">
        <w:rPr>
          <w:rFonts w:asciiTheme="minorHAnsi" w:hAnsiTheme="minorHAnsi" w:cstheme="minorHAnsi"/>
          <w:b w:val="0"/>
          <w:u w:val="none"/>
        </w:rPr>
        <w:t>Executive.</w:t>
      </w:r>
    </w:p>
    <w:p w:rsidR="00B86417" w:rsidRPr="00943B50" w:rsidP="00943B50">
      <w:pPr>
        <w:numPr>
          <w:ilvl w:val="0"/>
          <w:numId w:val="2"/>
        </w:numPr>
        <w:rPr>
          <w:rFonts w:eastAsia="Times New Roman" w:asciiTheme="minorHAnsi" w:hAnsiTheme="minorHAnsi" w:cstheme="minorHAnsi"/>
          <w:bCs/>
          <w:lang w:val="en-GB" w:eastAsia="en-US"/>
        </w:rPr>
      </w:pPr>
      <w:r w:rsidRPr="00943B50">
        <w:rPr>
          <w:rFonts w:eastAsia="Times New Roman" w:asciiTheme="minorHAnsi" w:hAnsiTheme="minorHAnsi" w:cstheme="minorHAnsi"/>
          <w:bCs/>
          <w:lang w:val="en-GB" w:eastAsia="en-US"/>
        </w:rPr>
        <w:t xml:space="preserve">New GL: Parallel ledger, Parallel currencies, real time integration with CO to FI, Document Splitting.  </w:t>
      </w:r>
    </w:p>
    <w:p w:rsidR="00B86417" w:rsidRPr="00943B50" w:rsidP="00943B50">
      <w:pPr>
        <w:numPr>
          <w:ilvl w:val="0"/>
          <w:numId w:val="2"/>
        </w:numPr>
        <w:rPr>
          <w:rFonts w:eastAsia="Times New Roman" w:asciiTheme="minorHAnsi" w:hAnsiTheme="minorHAnsi" w:cstheme="minorHAnsi"/>
          <w:bCs/>
          <w:lang w:val="en-GB" w:eastAsia="en-US"/>
        </w:rPr>
      </w:pPr>
      <w:r w:rsidRPr="00943B50">
        <w:rPr>
          <w:rFonts w:eastAsia="Times New Roman" w:asciiTheme="minorHAnsi" w:hAnsiTheme="minorHAnsi" w:cstheme="minorHAnsi"/>
          <w:bCs/>
          <w:lang w:val="en-GB" w:eastAsia="en-US"/>
        </w:rPr>
        <w:t>Good analytical, Problem solving with Leadership skills.</w:t>
      </w:r>
    </w:p>
    <w:p w:rsidR="00B86417" w:rsidRPr="00943B50" w:rsidP="00943B50">
      <w:pPr>
        <w:numPr>
          <w:ilvl w:val="0"/>
          <w:numId w:val="2"/>
        </w:numPr>
        <w:rPr>
          <w:rFonts w:eastAsia="Times New Roman" w:asciiTheme="minorHAnsi" w:hAnsiTheme="minorHAnsi" w:cstheme="minorHAnsi"/>
          <w:bCs/>
          <w:lang w:val="en-GB" w:eastAsia="en-US"/>
        </w:rPr>
      </w:pPr>
      <w:r w:rsidRPr="00943B50">
        <w:rPr>
          <w:rFonts w:eastAsia="Times New Roman" w:asciiTheme="minorHAnsi" w:hAnsiTheme="minorHAnsi" w:cstheme="minorHAnsi"/>
          <w:bCs/>
          <w:lang w:val="en-GB" w:eastAsia="en-US"/>
        </w:rPr>
        <w:t>Excellent inter-personal and communication skills, committed to meeting objectives.</w:t>
      </w:r>
    </w:p>
    <w:p w:rsidR="003619AB" w:rsidRPr="00943B50" w:rsidP="00943B50">
      <w:pPr>
        <w:pStyle w:val="Heading2"/>
        <w:rPr>
          <w:rFonts w:asciiTheme="minorHAnsi" w:hAnsiTheme="minorHAnsi" w:cstheme="minorHAnsi"/>
          <w:b w:val="0"/>
          <w:sz w:val="14"/>
          <w:u w:val="none"/>
        </w:rPr>
      </w:pPr>
    </w:p>
    <w:p w:rsidR="00E6741C" w:rsidRPr="00943B50" w:rsidP="00943B50">
      <w:pPr>
        <w:pStyle w:val="Heading2"/>
        <w:shd w:val="clear" w:color="auto" w:fill="C6D9F1" w:themeFill="text2" w:themeFillTint="33"/>
        <w:rPr>
          <w:rFonts w:asciiTheme="minorHAnsi" w:hAnsiTheme="minorHAnsi" w:cstheme="minorHAnsi"/>
          <w:b w:val="0"/>
          <w:bCs w:val="0"/>
          <w:sz w:val="26"/>
          <w:szCs w:val="26"/>
          <w:u w:val="none"/>
        </w:rPr>
      </w:pPr>
      <w:r w:rsidRPr="00943B50">
        <w:rPr>
          <w:rFonts w:asciiTheme="minorHAnsi" w:hAnsiTheme="minorHAnsi" w:cstheme="minorHAnsi"/>
          <w:sz w:val="26"/>
          <w:szCs w:val="26"/>
          <w:u w:val="none"/>
        </w:rPr>
        <w:t>EDUCATION DETAILS</w:t>
      </w:r>
    </w:p>
    <w:p w:rsidR="002B3305" w:rsidRPr="00943B50" w:rsidP="00943B50">
      <w:pPr>
        <w:autoSpaceDE w:val="0"/>
        <w:autoSpaceDN w:val="0"/>
        <w:adjustRightInd w:val="0"/>
        <w:jc w:val="both"/>
        <w:rPr>
          <w:rFonts w:asciiTheme="minorHAnsi" w:hAnsiTheme="minorHAnsi" w:cstheme="minorHAnsi"/>
          <w:b/>
          <w:iCs/>
          <w:sz w:val="10"/>
          <w:lang w:val="en-GB"/>
        </w:rPr>
      </w:pPr>
    </w:p>
    <w:p w:rsidR="00AC5C74" w:rsidRPr="00943B50" w:rsidP="00943B50">
      <w:pPr>
        <w:numPr>
          <w:ilvl w:val="0"/>
          <w:numId w:val="2"/>
        </w:numPr>
        <w:spacing w:line="276" w:lineRule="auto"/>
        <w:rPr>
          <w:rFonts w:eastAsia="Times New Roman" w:asciiTheme="minorHAnsi" w:hAnsiTheme="minorHAnsi" w:cstheme="minorHAnsi"/>
          <w:bCs/>
          <w:lang w:val="en-GB" w:eastAsia="en-US"/>
        </w:rPr>
      </w:pPr>
      <w:r w:rsidRPr="00943B50">
        <w:rPr>
          <w:rFonts w:eastAsia="Times New Roman" w:asciiTheme="minorHAnsi" w:hAnsiTheme="minorHAnsi" w:cstheme="minorHAnsi"/>
          <w:bCs/>
          <w:lang w:val="en-GB" w:eastAsia="en-US"/>
        </w:rPr>
        <w:t>Passed X</w:t>
      </w:r>
      <w:r w:rsidRPr="00943B50">
        <w:rPr>
          <w:rFonts w:eastAsia="Times New Roman" w:asciiTheme="minorHAnsi" w:hAnsiTheme="minorHAnsi" w:cstheme="minorHAnsi"/>
          <w:bCs/>
          <w:vertAlign w:val="superscript"/>
          <w:lang w:val="en-GB" w:eastAsia="en-US"/>
        </w:rPr>
        <w:t>th</w:t>
      </w:r>
      <w:r w:rsidRPr="00943B50">
        <w:rPr>
          <w:rFonts w:eastAsia="Times New Roman" w:asciiTheme="minorHAnsi" w:hAnsiTheme="minorHAnsi" w:cstheme="minorHAnsi"/>
          <w:bCs/>
          <w:lang w:val="en-GB" w:eastAsia="en-US"/>
        </w:rPr>
        <w:t xml:space="preserve"> from   C.B.S.E.  Board </w:t>
      </w:r>
      <w:r w:rsidRPr="00943B50" w:rsidR="00943B50">
        <w:rPr>
          <w:rFonts w:eastAsia="Times New Roman" w:asciiTheme="minorHAnsi" w:hAnsiTheme="minorHAnsi" w:cstheme="minorHAnsi"/>
          <w:bCs/>
          <w:lang w:val="en-GB" w:eastAsia="en-US"/>
        </w:rPr>
        <w:t>in 2009</w:t>
      </w:r>
    </w:p>
    <w:p w:rsidR="00AC5C74" w:rsidRPr="00943B50" w:rsidP="00943B50">
      <w:pPr>
        <w:numPr>
          <w:ilvl w:val="0"/>
          <w:numId w:val="2"/>
        </w:numPr>
        <w:spacing w:line="276" w:lineRule="auto"/>
        <w:rPr>
          <w:rFonts w:eastAsia="Times New Roman" w:asciiTheme="minorHAnsi" w:hAnsiTheme="minorHAnsi" w:cstheme="minorHAnsi"/>
          <w:bCs/>
          <w:lang w:val="en-GB" w:eastAsia="en-US"/>
        </w:rPr>
      </w:pPr>
      <w:r w:rsidRPr="00943B50">
        <w:rPr>
          <w:rFonts w:eastAsia="Times New Roman" w:asciiTheme="minorHAnsi" w:hAnsiTheme="minorHAnsi" w:cstheme="minorHAnsi"/>
          <w:bCs/>
          <w:lang w:val="en-GB" w:eastAsia="en-US"/>
        </w:rPr>
        <w:t>Passed XII</w:t>
      </w:r>
      <w:r w:rsidRPr="00943B50">
        <w:rPr>
          <w:rFonts w:eastAsia="Times New Roman" w:asciiTheme="minorHAnsi" w:hAnsiTheme="minorHAnsi" w:cstheme="minorHAnsi"/>
          <w:bCs/>
          <w:vertAlign w:val="superscript"/>
          <w:lang w:val="en-GB" w:eastAsia="en-US"/>
        </w:rPr>
        <w:t>th</w:t>
      </w:r>
      <w:r w:rsidRPr="00943B50">
        <w:rPr>
          <w:rFonts w:eastAsia="Times New Roman" w:asciiTheme="minorHAnsi" w:hAnsiTheme="minorHAnsi" w:cstheme="minorHAnsi"/>
          <w:bCs/>
          <w:lang w:val="en-GB" w:eastAsia="en-US"/>
        </w:rPr>
        <w:t xml:space="preserve"> from C.B.S.E. Board</w:t>
      </w:r>
      <w:r w:rsidRPr="00943B50" w:rsidR="00943B50">
        <w:rPr>
          <w:rFonts w:eastAsia="Times New Roman" w:asciiTheme="minorHAnsi" w:hAnsiTheme="minorHAnsi" w:cstheme="minorHAnsi"/>
          <w:bCs/>
          <w:lang w:val="en-GB" w:eastAsia="en-US"/>
        </w:rPr>
        <w:t xml:space="preserve"> in 2011.</w:t>
      </w:r>
    </w:p>
    <w:p w:rsidR="00943B50" w:rsidRPr="00943B50" w:rsidP="00943B50">
      <w:pPr>
        <w:numPr>
          <w:ilvl w:val="0"/>
          <w:numId w:val="2"/>
        </w:numPr>
        <w:spacing w:line="276" w:lineRule="auto"/>
        <w:rPr>
          <w:rFonts w:eastAsia="Times New Roman" w:asciiTheme="minorHAnsi" w:hAnsiTheme="minorHAnsi" w:cstheme="minorHAnsi"/>
          <w:bCs/>
          <w:lang w:val="en-GB" w:eastAsia="en-US"/>
        </w:rPr>
      </w:pPr>
      <w:r w:rsidRPr="00943B50">
        <w:rPr>
          <w:rFonts w:eastAsia="Times New Roman" w:asciiTheme="minorHAnsi" w:hAnsiTheme="minorHAnsi" w:cstheme="minorHAnsi"/>
          <w:bCs/>
          <w:lang w:val="en-GB" w:eastAsia="en-US"/>
        </w:rPr>
        <w:t>B COM from Delhi University</w:t>
      </w:r>
      <w:r w:rsidRPr="00943B50">
        <w:rPr>
          <w:rFonts w:eastAsia="Times New Roman" w:asciiTheme="minorHAnsi" w:hAnsiTheme="minorHAnsi" w:cstheme="minorHAnsi"/>
          <w:bCs/>
          <w:lang w:val="en-GB" w:eastAsia="en-US"/>
        </w:rPr>
        <w:t xml:space="preserve"> in 2015.</w:t>
      </w:r>
    </w:p>
    <w:p w:rsidR="00943B50" w:rsidRPr="00943B50" w:rsidP="00943B50">
      <w:pPr>
        <w:numPr>
          <w:ilvl w:val="0"/>
          <w:numId w:val="2"/>
        </w:numPr>
        <w:spacing w:line="276" w:lineRule="auto"/>
        <w:rPr>
          <w:rFonts w:eastAsia="Times New Roman" w:asciiTheme="minorHAnsi" w:hAnsiTheme="minorHAnsi" w:cstheme="minorHAnsi"/>
          <w:bCs/>
          <w:lang w:val="en-GB" w:eastAsia="en-US"/>
        </w:rPr>
      </w:pPr>
      <w:r w:rsidRPr="00943B50">
        <w:rPr>
          <w:rFonts w:eastAsia="Times New Roman" w:asciiTheme="minorHAnsi" w:hAnsiTheme="minorHAnsi" w:cstheme="minorHAnsi"/>
          <w:bCs/>
          <w:lang w:val="en-GB" w:eastAsia="en-US"/>
        </w:rPr>
        <w:t>M COM from IGNOU in 2018.</w:t>
      </w:r>
    </w:p>
    <w:p w:rsidR="00446C49" w:rsidRPr="00943B50" w:rsidP="00943B50">
      <w:pPr>
        <w:rPr>
          <w:rFonts w:asciiTheme="minorHAnsi" w:hAnsiTheme="minorHAnsi" w:cstheme="minorHAnsi"/>
          <w:lang w:val="en-GB" w:eastAsia="en-US"/>
        </w:rPr>
      </w:pPr>
    </w:p>
    <w:p w:rsidR="00E6741C" w:rsidRPr="00943B50" w:rsidP="00943B50">
      <w:pPr>
        <w:pStyle w:val="Heading2"/>
        <w:shd w:val="clear" w:color="auto" w:fill="C6D9F1" w:themeFill="text2" w:themeFillTint="33"/>
        <w:rPr>
          <w:rFonts w:asciiTheme="minorHAnsi" w:hAnsiTheme="minorHAnsi" w:cstheme="minorHAnsi"/>
          <w:b w:val="0"/>
          <w:bCs w:val="0"/>
          <w:sz w:val="26"/>
          <w:szCs w:val="26"/>
          <w:u w:val="none"/>
        </w:rPr>
      </w:pPr>
      <w:r w:rsidRPr="00943B50">
        <w:rPr>
          <w:rFonts w:asciiTheme="minorHAnsi" w:hAnsiTheme="minorHAnsi" w:cstheme="minorHAnsi"/>
          <w:sz w:val="26"/>
          <w:szCs w:val="26"/>
          <w:u w:val="none"/>
        </w:rPr>
        <w:t>TECHNICAL KNOWLEDGE</w:t>
      </w:r>
    </w:p>
    <w:p w:rsidR="00B246A7" w:rsidRPr="008C361B" w:rsidP="00943B50">
      <w:pPr>
        <w:ind w:left="720"/>
        <w:rPr>
          <w:rFonts w:asciiTheme="minorHAnsi" w:hAnsiTheme="minorHAnsi" w:cstheme="minorHAnsi"/>
          <w:color w:val="000000"/>
          <w:sz w:val="14"/>
        </w:rPr>
      </w:pPr>
    </w:p>
    <w:p w:rsidR="00943B50" w:rsidRPr="00943B50" w:rsidP="00943B50">
      <w:pPr>
        <w:numPr>
          <w:ilvl w:val="0"/>
          <w:numId w:val="7"/>
        </w:numPr>
        <w:rPr>
          <w:rFonts w:asciiTheme="minorHAnsi" w:hAnsiTheme="minorHAnsi" w:cstheme="minorHAnsi"/>
        </w:rPr>
      </w:pPr>
      <w:r w:rsidRPr="00943B50">
        <w:rPr>
          <w:rFonts w:asciiTheme="minorHAnsi" w:hAnsiTheme="minorHAnsi" w:cstheme="minorHAnsi"/>
        </w:rPr>
        <w:t>E</w:t>
      </w:r>
      <w:r w:rsidRPr="00943B50" w:rsidR="003A54DC">
        <w:rPr>
          <w:rFonts w:asciiTheme="minorHAnsi" w:hAnsiTheme="minorHAnsi" w:cstheme="minorHAnsi"/>
        </w:rPr>
        <w:t>RP</w:t>
      </w:r>
      <w:r w:rsidRPr="00943B50" w:rsidR="003A54DC">
        <w:rPr>
          <w:rFonts w:asciiTheme="minorHAnsi" w:hAnsiTheme="minorHAnsi" w:cstheme="minorHAnsi"/>
        </w:rPr>
        <w:tab/>
      </w:r>
      <w:r w:rsidRPr="00943B50">
        <w:rPr>
          <w:rFonts w:asciiTheme="minorHAnsi" w:hAnsiTheme="minorHAnsi" w:cstheme="minorHAnsi"/>
        </w:rPr>
        <w:tab/>
        <w:t xml:space="preserve">    </w:t>
      </w:r>
      <w:r w:rsidR="008C361B">
        <w:rPr>
          <w:rFonts w:asciiTheme="minorHAnsi" w:hAnsiTheme="minorHAnsi" w:cstheme="minorHAnsi"/>
        </w:rPr>
        <w:t xml:space="preserve">      </w:t>
      </w:r>
      <w:r w:rsidRPr="00943B50" w:rsidR="00401C59">
        <w:rPr>
          <w:rFonts w:asciiTheme="minorHAnsi" w:hAnsiTheme="minorHAnsi" w:cstheme="minorHAnsi"/>
        </w:rPr>
        <w:t xml:space="preserve"> </w:t>
      </w:r>
      <w:r w:rsidR="008C361B">
        <w:rPr>
          <w:rFonts w:asciiTheme="minorHAnsi" w:hAnsiTheme="minorHAnsi" w:cstheme="minorHAnsi"/>
        </w:rPr>
        <w:t>:</w:t>
      </w:r>
      <w:r w:rsidR="008C361B">
        <w:rPr>
          <w:rFonts w:asciiTheme="minorHAnsi" w:hAnsiTheme="minorHAnsi" w:cstheme="minorHAnsi"/>
        </w:rPr>
        <w:tab/>
      </w:r>
      <w:r w:rsidRPr="00943B50">
        <w:rPr>
          <w:rFonts w:asciiTheme="minorHAnsi" w:hAnsiTheme="minorHAnsi" w:cstheme="minorHAnsi"/>
        </w:rPr>
        <w:t xml:space="preserve"> </w:t>
      </w:r>
      <w:r w:rsidRPr="00943B50" w:rsidR="00E6741C">
        <w:rPr>
          <w:rFonts w:asciiTheme="minorHAnsi" w:hAnsiTheme="minorHAnsi" w:cstheme="minorHAnsi"/>
        </w:rPr>
        <w:t xml:space="preserve">SAP </w:t>
      </w:r>
      <w:r w:rsidRPr="00943B50" w:rsidR="000E0E92">
        <w:rPr>
          <w:rFonts w:asciiTheme="minorHAnsi" w:hAnsiTheme="minorHAnsi" w:cstheme="minorHAnsi"/>
        </w:rPr>
        <w:t xml:space="preserve">R/3 </w:t>
      </w:r>
      <w:r w:rsidRPr="00943B50" w:rsidR="00E6741C">
        <w:rPr>
          <w:rFonts w:asciiTheme="minorHAnsi" w:hAnsiTheme="minorHAnsi" w:cstheme="minorHAnsi"/>
        </w:rPr>
        <w:t xml:space="preserve"> - ECC 6.0</w:t>
      </w:r>
      <w:r w:rsidRPr="00943B50" w:rsidR="003A54DC">
        <w:rPr>
          <w:rFonts w:asciiTheme="minorHAnsi" w:hAnsiTheme="minorHAnsi" w:cstheme="minorHAnsi"/>
        </w:rPr>
        <w:t>, Tally</w:t>
      </w:r>
      <w:r w:rsidRPr="00943B50" w:rsidR="00446C49">
        <w:rPr>
          <w:rFonts w:asciiTheme="minorHAnsi" w:hAnsiTheme="minorHAnsi" w:cstheme="minorHAnsi"/>
        </w:rPr>
        <w:t xml:space="preserve"> ERP 9.0</w:t>
      </w:r>
      <w:r>
        <w:rPr>
          <w:rFonts w:asciiTheme="minorHAnsi" w:hAnsiTheme="minorHAnsi" w:cstheme="minorHAnsi"/>
        </w:rPr>
        <w:t>,</w:t>
      </w:r>
      <w:r w:rsidRPr="00943B50">
        <w:rPr>
          <w:rFonts w:asciiTheme="minorHAnsi" w:hAnsiTheme="minorHAnsi" w:cstheme="minorHAnsi"/>
        </w:rPr>
        <w:t xml:space="preserve"> BUSY for Audit and Gst Returns </w:t>
      </w:r>
    </w:p>
    <w:p w:rsidR="00670E3C" w:rsidRPr="008C361B" w:rsidP="00943B50">
      <w:pPr>
        <w:ind w:left="360"/>
        <w:jc w:val="both"/>
        <w:rPr>
          <w:rFonts w:asciiTheme="minorHAnsi" w:hAnsiTheme="minorHAnsi" w:cstheme="minorHAnsi"/>
          <w:color w:val="000000"/>
          <w:sz w:val="10"/>
        </w:rPr>
      </w:pPr>
    </w:p>
    <w:p w:rsidR="00E6741C" w:rsidRPr="00943B50" w:rsidP="00943B50">
      <w:pPr>
        <w:numPr>
          <w:ilvl w:val="0"/>
          <w:numId w:val="1"/>
        </w:numPr>
        <w:jc w:val="both"/>
        <w:rPr>
          <w:rFonts w:asciiTheme="minorHAnsi" w:hAnsiTheme="minorHAnsi" w:cstheme="minorHAnsi"/>
          <w:color w:val="000000"/>
        </w:rPr>
      </w:pPr>
      <w:r w:rsidRPr="00943B50">
        <w:rPr>
          <w:rFonts w:asciiTheme="minorHAnsi" w:hAnsiTheme="minorHAnsi" w:cstheme="minorHAnsi"/>
          <w:color w:val="000000"/>
        </w:rPr>
        <w:t xml:space="preserve">Operating Systems </w:t>
      </w:r>
      <w:r w:rsidRPr="00943B50" w:rsidR="00040ED3">
        <w:rPr>
          <w:rFonts w:asciiTheme="minorHAnsi" w:hAnsiTheme="minorHAnsi" w:cstheme="minorHAnsi"/>
          <w:color w:val="000000"/>
        </w:rPr>
        <w:t xml:space="preserve"> </w:t>
      </w:r>
      <w:r w:rsidRPr="00943B50">
        <w:rPr>
          <w:rFonts w:asciiTheme="minorHAnsi" w:hAnsiTheme="minorHAnsi" w:cstheme="minorHAnsi"/>
          <w:color w:val="000000"/>
        </w:rPr>
        <w:t xml:space="preserve"> </w:t>
      </w:r>
      <w:r w:rsidR="008C361B">
        <w:rPr>
          <w:rFonts w:asciiTheme="minorHAnsi" w:hAnsiTheme="minorHAnsi" w:cstheme="minorHAnsi"/>
          <w:color w:val="000000"/>
        </w:rPr>
        <w:t xml:space="preserve">:   </w:t>
      </w:r>
      <w:r w:rsidRPr="00943B50" w:rsidR="003A54DC">
        <w:rPr>
          <w:rFonts w:asciiTheme="minorHAnsi" w:hAnsiTheme="minorHAnsi" w:cstheme="minorHAnsi"/>
          <w:color w:val="000000"/>
        </w:rPr>
        <w:t xml:space="preserve">Windows XP, </w:t>
      </w:r>
      <w:r w:rsidRPr="00943B50" w:rsidR="00702B3A">
        <w:rPr>
          <w:rFonts w:asciiTheme="minorHAnsi" w:hAnsiTheme="minorHAnsi" w:cstheme="minorHAnsi"/>
          <w:color w:val="000000"/>
        </w:rPr>
        <w:t>Windows 7</w:t>
      </w:r>
    </w:p>
    <w:p w:rsidR="00EB215C" w:rsidRPr="008C361B" w:rsidP="00943B50">
      <w:pPr>
        <w:ind w:left="720"/>
        <w:jc w:val="both"/>
        <w:rPr>
          <w:rFonts w:asciiTheme="minorHAnsi" w:hAnsiTheme="minorHAnsi" w:cstheme="minorHAnsi"/>
          <w:sz w:val="16"/>
        </w:rPr>
      </w:pPr>
    </w:p>
    <w:p w:rsidR="002B3305" w:rsidRPr="00943B50" w:rsidP="00943B50">
      <w:pPr>
        <w:pStyle w:val="BodyText"/>
        <w:shd w:val="clear" w:color="auto" w:fill="C6D9F1" w:themeFill="text2" w:themeFillTint="33"/>
        <w:tabs>
          <w:tab w:val="left" w:pos="360"/>
          <w:tab w:val="left" w:pos="2160"/>
        </w:tabs>
        <w:spacing w:after="0"/>
        <w:ind w:right="-216"/>
        <w:rPr>
          <w:rFonts w:asciiTheme="minorHAnsi" w:hAnsiTheme="minorHAnsi" w:cstheme="minorHAnsi"/>
          <w:b/>
          <w:sz w:val="26"/>
          <w:szCs w:val="26"/>
        </w:rPr>
      </w:pPr>
      <w:r>
        <w:rPr>
          <w:rFonts w:asciiTheme="minorHAnsi" w:hAnsiTheme="minorHAnsi" w:cstheme="minorHAnsi"/>
          <w:b/>
          <w:sz w:val="26"/>
          <w:szCs w:val="26"/>
        </w:rPr>
        <w:t xml:space="preserve">WORK </w:t>
      </w:r>
      <w:r w:rsidRPr="00943B50" w:rsidR="00BB2654">
        <w:rPr>
          <w:rFonts w:asciiTheme="minorHAnsi" w:hAnsiTheme="minorHAnsi" w:cstheme="minorHAnsi"/>
          <w:b/>
          <w:sz w:val="26"/>
          <w:szCs w:val="26"/>
        </w:rPr>
        <w:t>EXPERIENCE</w:t>
      </w:r>
    </w:p>
    <w:p w:rsidR="00670E3C" w:rsidRPr="008C361B" w:rsidP="00943B50">
      <w:pPr>
        <w:rPr>
          <w:rFonts w:asciiTheme="minorHAnsi" w:hAnsiTheme="minorHAnsi" w:cstheme="minorHAnsi"/>
          <w:b/>
          <w:sz w:val="14"/>
        </w:rPr>
      </w:pPr>
    </w:p>
    <w:p w:rsidR="00A23C4E" w:rsidRPr="008C361B" w:rsidP="00943B50">
      <w:pPr>
        <w:rPr>
          <w:rFonts w:asciiTheme="minorHAnsi" w:hAnsiTheme="minorHAnsi" w:cstheme="minorHAnsi"/>
          <w:b/>
          <w:sz w:val="26"/>
          <w:szCs w:val="26"/>
        </w:rPr>
      </w:pPr>
      <w:r w:rsidRPr="008C361B">
        <w:rPr>
          <w:rFonts w:asciiTheme="minorHAnsi" w:hAnsiTheme="minorHAnsi" w:cstheme="minorHAnsi"/>
          <w:b/>
          <w:sz w:val="26"/>
          <w:szCs w:val="26"/>
        </w:rPr>
        <w:t xml:space="preserve">Working with </w:t>
      </w:r>
      <w:r w:rsidRPr="008C361B" w:rsidR="00F719E9">
        <w:rPr>
          <w:rFonts w:asciiTheme="minorHAnsi" w:hAnsiTheme="minorHAnsi" w:cstheme="minorHAnsi"/>
          <w:b/>
          <w:sz w:val="26"/>
          <w:szCs w:val="26"/>
        </w:rPr>
        <w:t>Elegant Technosoft</w:t>
      </w:r>
      <w:r w:rsidRPr="008C361B" w:rsidR="00B86417">
        <w:rPr>
          <w:rFonts w:asciiTheme="minorHAnsi" w:hAnsiTheme="minorHAnsi" w:cstheme="minorHAnsi"/>
          <w:b/>
          <w:sz w:val="26"/>
          <w:szCs w:val="26"/>
        </w:rPr>
        <w:t xml:space="preserve"> as</w:t>
      </w:r>
      <w:r w:rsidRPr="008C361B">
        <w:rPr>
          <w:rFonts w:asciiTheme="minorHAnsi" w:hAnsiTheme="minorHAnsi" w:cstheme="minorHAnsi"/>
          <w:b/>
          <w:sz w:val="26"/>
          <w:szCs w:val="26"/>
        </w:rPr>
        <w:t xml:space="preserve"> SAP</w:t>
      </w:r>
      <w:r w:rsidRPr="008C361B" w:rsidR="00B86417">
        <w:rPr>
          <w:rFonts w:asciiTheme="minorHAnsi" w:hAnsiTheme="minorHAnsi" w:cstheme="minorHAnsi"/>
          <w:b/>
          <w:sz w:val="26"/>
          <w:szCs w:val="26"/>
        </w:rPr>
        <w:t xml:space="preserve"> FI/CO</w:t>
      </w:r>
      <w:r w:rsidRPr="008C361B">
        <w:rPr>
          <w:rFonts w:asciiTheme="minorHAnsi" w:hAnsiTheme="minorHAnsi" w:cstheme="minorHAnsi"/>
          <w:b/>
          <w:sz w:val="26"/>
          <w:szCs w:val="26"/>
        </w:rPr>
        <w:t xml:space="preserve"> </w:t>
      </w:r>
      <w:r w:rsidRPr="008C361B" w:rsidR="00446C49">
        <w:rPr>
          <w:rFonts w:asciiTheme="minorHAnsi" w:hAnsiTheme="minorHAnsi" w:cstheme="minorHAnsi"/>
          <w:b/>
          <w:sz w:val="26"/>
          <w:szCs w:val="26"/>
        </w:rPr>
        <w:t>Executive</w:t>
      </w:r>
      <w:r w:rsidRPr="008C361B">
        <w:rPr>
          <w:rFonts w:asciiTheme="minorHAnsi" w:hAnsiTheme="minorHAnsi" w:cstheme="minorHAnsi"/>
          <w:b/>
          <w:sz w:val="26"/>
          <w:szCs w:val="26"/>
        </w:rPr>
        <w:t xml:space="preserve"> since</w:t>
      </w:r>
      <w:r w:rsidRPr="008C361B" w:rsidR="00B86417">
        <w:rPr>
          <w:rFonts w:asciiTheme="minorHAnsi" w:hAnsiTheme="minorHAnsi" w:cstheme="minorHAnsi"/>
          <w:b/>
          <w:sz w:val="26"/>
          <w:szCs w:val="26"/>
        </w:rPr>
        <w:t xml:space="preserve"> </w:t>
      </w:r>
      <w:r w:rsidRPr="008C361B" w:rsidR="00AC5C74">
        <w:rPr>
          <w:rFonts w:asciiTheme="minorHAnsi" w:hAnsiTheme="minorHAnsi" w:cstheme="minorHAnsi"/>
          <w:b/>
          <w:sz w:val="26"/>
          <w:szCs w:val="26"/>
        </w:rPr>
        <w:t>June 2019</w:t>
      </w:r>
      <w:r w:rsidR="008C361B">
        <w:rPr>
          <w:rFonts w:asciiTheme="minorHAnsi" w:hAnsiTheme="minorHAnsi" w:cstheme="minorHAnsi"/>
          <w:b/>
          <w:sz w:val="26"/>
          <w:szCs w:val="26"/>
        </w:rPr>
        <w:t xml:space="preserve"> till now</w:t>
      </w:r>
    </w:p>
    <w:p w:rsidR="008C361B" w:rsidRPr="008C361B" w:rsidP="00943B50">
      <w:pPr>
        <w:rPr>
          <w:rFonts w:asciiTheme="minorHAnsi" w:hAnsiTheme="minorHAnsi" w:cstheme="minorHAnsi"/>
          <w:b/>
          <w:sz w:val="12"/>
        </w:rPr>
      </w:pPr>
    </w:p>
    <w:p w:rsidR="00B86417" w:rsidP="00943B50">
      <w:pPr>
        <w:rPr>
          <w:rFonts w:asciiTheme="minorHAnsi" w:hAnsiTheme="minorHAnsi" w:cstheme="minorHAnsi"/>
          <w:b/>
          <w:bCs/>
          <w:u w:val="single"/>
        </w:rPr>
      </w:pPr>
      <w:r w:rsidRPr="00943B50">
        <w:rPr>
          <w:rFonts w:asciiTheme="minorHAnsi" w:hAnsiTheme="minorHAnsi" w:cstheme="minorHAnsi"/>
          <w:b/>
          <w:bCs/>
          <w:u w:val="single"/>
        </w:rPr>
        <w:t xml:space="preserve">Project </w:t>
      </w:r>
      <w:r w:rsidRPr="00943B50" w:rsidR="00040ED3">
        <w:rPr>
          <w:rFonts w:asciiTheme="minorHAnsi" w:hAnsiTheme="minorHAnsi" w:cstheme="minorHAnsi"/>
          <w:b/>
          <w:bCs/>
          <w:u w:val="single"/>
        </w:rPr>
        <w:t>:</w:t>
      </w:r>
    </w:p>
    <w:p w:rsidR="008C361B" w:rsidRPr="008C361B" w:rsidP="00943B50">
      <w:pPr>
        <w:rPr>
          <w:rFonts w:asciiTheme="minorHAnsi" w:hAnsiTheme="minorHAnsi" w:cstheme="minorHAnsi"/>
          <w:b/>
          <w:bCs/>
          <w:sz w:val="12"/>
          <w:u w:val="single"/>
        </w:rPr>
      </w:pPr>
    </w:p>
    <w:p w:rsidR="00BC396C" w:rsidRPr="00943B50" w:rsidP="00943B50">
      <w:pPr>
        <w:pStyle w:val="Heading3"/>
        <w:spacing w:before="0"/>
        <w:rPr>
          <w:rFonts w:asciiTheme="minorHAnsi" w:hAnsiTheme="minorHAnsi" w:cstheme="minorHAnsi"/>
          <w:b w:val="0"/>
          <w:bCs w:val="0"/>
          <w:color w:val="auto"/>
        </w:rPr>
      </w:pPr>
      <w:r w:rsidRPr="00943B50">
        <w:rPr>
          <w:rFonts w:asciiTheme="minorHAnsi" w:hAnsiTheme="minorHAnsi" w:cstheme="minorHAnsi"/>
          <w:b w:val="0"/>
          <w:bCs w:val="0"/>
          <w:color w:val="auto"/>
        </w:rPr>
        <w:t xml:space="preserve">Client                    </w:t>
      </w:r>
      <w:r w:rsidRPr="00943B50">
        <w:rPr>
          <w:rFonts w:asciiTheme="minorHAnsi" w:hAnsiTheme="minorHAnsi" w:cstheme="minorHAnsi"/>
          <w:b w:val="0"/>
          <w:bCs w:val="0"/>
          <w:color w:val="auto"/>
        </w:rPr>
        <w:tab/>
        <w:t xml:space="preserve">: </w:t>
      </w:r>
      <w:r w:rsidRPr="00943B50" w:rsidR="00040ED3">
        <w:rPr>
          <w:rFonts w:asciiTheme="minorHAnsi" w:hAnsiTheme="minorHAnsi" w:cstheme="minorHAnsi"/>
          <w:b w:val="0"/>
          <w:bCs w:val="0"/>
          <w:color w:val="auto"/>
        </w:rPr>
        <w:tab/>
      </w:r>
      <w:r w:rsidRPr="00943B50">
        <w:rPr>
          <w:rFonts w:asciiTheme="minorHAnsi" w:hAnsiTheme="minorHAnsi" w:cstheme="minorHAnsi"/>
          <w:b w:val="0"/>
          <w:bCs w:val="0"/>
          <w:color w:val="auto"/>
        </w:rPr>
        <w:t xml:space="preserve"> </w:t>
      </w:r>
      <w:r w:rsidRPr="00943B50" w:rsidR="00F719E9">
        <w:rPr>
          <w:rFonts w:asciiTheme="minorHAnsi" w:hAnsiTheme="minorHAnsi" w:cstheme="minorHAnsi"/>
          <w:b w:val="0"/>
          <w:bCs w:val="0"/>
          <w:color w:val="auto"/>
        </w:rPr>
        <w:t>Alok Industries</w:t>
      </w:r>
    </w:p>
    <w:p w:rsidR="00BC396C" w:rsidRPr="00943B50" w:rsidP="00943B50">
      <w:pPr>
        <w:pStyle w:val="Heading3"/>
        <w:spacing w:before="0"/>
        <w:rPr>
          <w:rFonts w:asciiTheme="minorHAnsi" w:hAnsiTheme="minorHAnsi" w:cstheme="minorHAnsi"/>
          <w:b w:val="0"/>
          <w:bCs w:val="0"/>
          <w:color w:val="auto"/>
        </w:rPr>
      </w:pPr>
      <w:r w:rsidRPr="00943B50">
        <w:rPr>
          <w:rFonts w:asciiTheme="minorHAnsi" w:hAnsiTheme="minorHAnsi" w:cstheme="minorHAnsi"/>
          <w:b w:val="0"/>
          <w:bCs w:val="0"/>
          <w:color w:val="auto"/>
        </w:rPr>
        <w:t>Pro</w:t>
      </w:r>
      <w:r w:rsidRPr="00943B50" w:rsidR="00996B27">
        <w:rPr>
          <w:rFonts w:asciiTheme="minorHAnsi" w:hAnsiTheme="minorHAnsi" w:cstheme="minorHAnsi"/>
          <w:b w:val="0"/>
          <w:bCs w:val="0"/>
          <w:color w:val="auto"/>
        </w:rPr>
        <w:t xml:space="preserve">ject Type </w:t>
      </w:r>
      <w:r w:rsidRPr="00943B50" w:rsidR="00996B27">
        <w:rPr>
          <w:rFonts w:asciiTheme="minorHAnsi" w:hAnsiTheme="minorHAnsi" w:cstheme="minorHAnsi"/>
          <w:b w:val="0"/>
          <w:bCs w:val="0"/>
          <w:color w:val="auto"/>
        </w:rPr>
        <w:tab/>
        <w:t xml:space="preserve">   </w:t>
      </w:r>
      <w:r w:rsidRPr="00943B50" w:rsidR="00996B27">
        <w:rPr>
          <w:rFonts w:asciiTheme="minorHAnsi" w:hAnsiTheme="minorHAnsi" w:cstheme="minorHAnsi"/>
          <w:b w:val="0"/>
          <w:bCs w:val="0"/>
          <w:color w:val="auto"/>
        </w:rPr>
        <w:tab/>
        <w:t xml:space="preserve">:  </w:t>
      </w:r>
      <w:r w:rsidRPr="00943B50" w:rsidR="00040ED3">
        <w:rPr>
          <w:rFonts w:asciiTheme="minorHAnsi" w:hAnsiTheme="minorHAnsi" w:cstheme="minorHAnsi"/>
          <w:b w:val="0"/>
          <w:bCs w:val="0"/>
          <w:color w:val="auto"/>
        </w:rPr>
        <w:tab/>
      </w:r>
      <w:r w:rsidRPr="00943B50" w:rsidR="00446C49">
        <w:rPr>
          <w:rFonts w:asciiTheme="minorHAnsi" w:hAnsiTheme="minorHAnsi" w:cstheme="minorHAnsi"/>
          <w:b w:val="0"/>
          <w:bCs w:val="0"/>
          <w:color w:val="auto"/>
        </w:rPr>
        <w:t>Account Payable</w:t>
      </w:r>
    </w:p>
    <w:p w:rsidR="00BC396C" w:rsidRPr="00943B50" w:rsidP="00943B50">
      <w:pPr>
        <w:pStyle w:val="Heading3"/>
        <w:spacing w:before="0"/>
        <w:rPr>
          <w:rFonts w:asciiTheme="minorHAnsi" w:hAnsiTheme="minorHAnsi" w:cstheme="minorHAnsi"/>
          <w:b w:val="0"/>
          <w:bCs w:val="0"/>
          <w:color w:val="auto"/>
        </w:rPr>
      </w:pPr>
      <w:r w:rsidRPr="00943B50">
        <w:rPr>
          <w:rFonts w:asciiTheme="minorHAnsi" w:hAnsiTheme="minorHAnsi" w:cstheme="minorHAnsi"/>
          <w:b w:val="0"/>
          <w:bCs w:val="0"/>
          <w:color w:val="auto"/>
        </w:rPr>
        <w:t xml:space="preserve">Role               </w:t>
      </w:r>
      <w:r w:rsidRPr="00943B50">
        <w:rPr>
          <w:rFonts w:asciiTheme="minorHAnsi" w:hAnsiTheme="minorHAnsi" w:cstheme="minorHAnsi"/>
          <w:b w:val="0"/>
          <w:bCs w:val="0"/>
          <w:color w:val="auto"/>
        </w:rPr>
        <w:tab/>
        <w:t xml:space="preserve">     </w:t>
      </w:r>
      <w:r w:rsidRPr="00943B50">
        <w:rPr>
          <w:rFonts w:asciiTheme="minorHAnsi" w:hAnsiTheme="minorHAnsi" w:cstheme="minorHAnsi"/>
          <w:b w:val="0"/>
          <w:bCs w:val="0"/>
          <w:color w:val="auto"/>
        </w:rPr>
        <w:tab/>
        <w:t xml:space="preserve">:  </w:t>
      </w:r>
      <w:r w:rsidRPr="00943B50" w:rsidR="00040ED3">
        <w:rPr>
          <w:rFonts w:asciiTheme="minorHAnsi" w:hAnsiTheme="minorHAnsi" w:cstheme="minorHAnsi"/>
          <w:b w:val="0"/>
          <w:bCs w:val="0"/>
          <w:color w:val="auto"/>
        </w:rPr>
        <w:tab/>
      </w:r>
      <w:r w:rsidRPr="00943B50">
        <w:rPr>
          <w:rFonts w:asciiTheme="minorHAnsi" w:hAnsiTheme="minorHAnsi" w:cstheme="minorHAnsi"/>
          <w:b w:val="0"/>
          <w:bCs w:val="0"/>
          <w:color w:val="auto"/>
        </w:rPr>
        <w:t xml:space="preserve">FI/CO </w:t>
      </w:r>
      <w:r w:rsidRPr="00943B50" w:rsidR="00446C49">
        <w:rPr>
          <w:rFonts w:asciiTheme="minorHAnsi" w:hAnsiTheme="minorHAnsi" w:cstheme="minorHAnsi"/>
          <w:b w:val="0"/>
          <w:bCs w:val="0"/>
          <w:color w:val="auto"/>
        </w:rPr>
        <w:t>Executive</w:t>
      </w:r>
    </w:p>
    <w:p w:rsidR="00BC396C" w:rsidRPr="008C361B" w:rsidP="00943B50">
      <w:pPr>
        <w:rPr>
          <w:rFonts w:asciiTheme="minorHAnsi" w:hAnsiTheme="minorHAnsi" w:cstheme="minorHAnsi"/>
          <w:sz w:val="16"/>
        </w:rPr>
      </w:pPr>
    </w:p>
    <w:p w:rsidR="00BC396C" w:rsidRPr="00943B50" w:rsidP="00943B50">
      <w:pPr>
        <w:jc w:val="both"/>
        <w:rPr>
          <w:rFonts w:asciiTheme="minorHAnsi" w:hAnsiTheme="minorHAnsi" w:cstheme="minorHAnsi"/>
          <w:b/>
          <w:u w:val="single"/>
        </w:rPr>
      </w:pPr>
      <w:r w:rsidRPr="00943B50">
        <w:rPr>
          <w:rFonts w:asciiTheme="minorHAnsi" w:hAnsiTheme="minorHAnsi" w:cstheme="minorHAnsi"/>
          <w:b/>
          <w:u w:val="single"/>
        </w:rPr>
        <w:t xml:space="preserve">Client </w:t>
      </w:r>
      <w:r w:rsidRPr="00943B50">
        <w:rPr>
          <w:rFonts w:asciiTheme="minorHAnsi" w:hAnsiTheme="minorHAnsi" w:cstheme="minorHAnsi"/>
          <w:b/>
          <w:u w:val="single"/>
        </w:rPr>
        <w:t>Profile:</w:t>
      </w:r>
    </w:p>
    <w:p w:rsidR="00F719E9" w:rsidRPr="008C361B" w:rsidP="00943B50">
      <w:pPr>
        <w:widowControl w:val="0"/>
        <w:autoSpaceDE w:val="0"/>
        <w:autoSpaceDN w:val="0"/>
        <w:adjustRightInd w:val="0"/>
        <w:rPr>
          <w:rFonts w:asciiTheme="minorHAnsi" w:hAnsiTheme="minorHAnsi" w:cstheme="minorHAnsi"/>
          <w:sz w:val="12"/>
        </w:rPr>
      </w:pPr>
    </w:p>
    <w:p w:rsidR="00B86417" w:rsidRPr="00943B50" w:rsidP="00943B50">
      <w:pPr>
        <w:widowControl w:val="0"/>
        <w:autoSpaceDE w:val="0"/>
        <w:autoSpaceDN w:val="0"/>
        <w:adjustRightInd w:val="0"/>
        <w:jc w:val="both"/>
        <w:rPr>
          <w:rFonts w:asciiTheme="minorHAnsi" w:hAnsiTheme="minorHAnsi" w:cstheme="minorHAnsi"/>
        </w:rPr>
      </w:pPr>
      <w:r w:rsidRPr="00943B50">
        <w:rPr>
          <w:rFonts w:asciiTheme="minorHAnsi" w:hAnsiTheme="minorHAnsi" w:cstheme="minorHAnsi"/>
        </w:rPr>
        <w:t>Alok Industries is an Indian ISO 9001:2000 certified textile manufacturing company based in Mumbai. Its main business involves weaving, knitting, p</w:t>
      </w:r>
      <w:r w:rsidRPr="00943B50" w:rsidR="00E31AB5">
        <w:rPr>
          <w:rFonts w:asciiTheme="minorHAnsi" w:hAnsiTheme="minorHAnsi" w:cstheme="minorHAnsi"/>
        </w:rPr>
        <w:t>rocessing, home textiles, ready</w:t>
      </w:r>
      <w:r w:rsidRPr="00943B50">
        <w:rPr>
          <w:rFonts w:asciiTheme="minorHAnsi" w:hAnsiTheme="minorHAnsi" w:cstheme="minorHAnsi"/>
        </w:rPr>
        <w:t>made garments and polyester yarns. Alok also has an international presence in the retail segment through its associate concern, Grabal Alok (UK) Limited. This entity owns more than 200 outlets across England, Scotland and Whales vending value for m</w:t>
      </w:r>
      <w:r w:rsidRPr="00943B50" w:rsidR="00E31AB5">
        <w:rPr>
          <w:rFonts w:asciiTheme="minorHAnsi" w:hAnsiTheme="minorHAnsi" w:cstheme="minorHAnsi"/>
        </w:rPr>
        <w:t xml:space="preserve">oney ranges for menswear, </w:t>
      </w:r>
      <w:r w:rsidRPr="00943B50" w:rsidR="00040ED3">
        <w:rPr>
          <w:rFonts w:asciiTheme="minorHAnsi" w:hAnsiTheme="minorHAnsi" w:cstheme="minorHAnsi"/>
        </w:rPr>
        <w:t>women wear</w:t>
      </w:r>
      <w:r w:rsidRPr="00943B50">
        <w:rPr>
          <w:rFonts w:asciiTheme="minorHAnsi" w:hAnsiTheme="minorHAnsi" w:cstheme="minorHAnsi"/>
        </w:rPr>
        <w:t xml:space="preserve">, </w:t>
      </w:r>
      <w:r w:rsidRPr="00943B50" w:rsidR="00040ED3">
        <w:rPr>
          <w:rFonts w:asciiTheme="minorHAnsi" w:hAnsiTheme="minorHAnsi" w:cstheme="minorHAnsi"/>
        </w:rPr>
        <w:t>children wear</w:t>
      </w:r>
      <w:r w:rsidRPr="00943B50">
        <w:rPr>
          <w:rFonts w:asciiTheme="minorHAnsi" w:hAnsiTheme="minorHAnsi" w:cstheme="minorHAnsi"/>
        </w:rPr>
        <w:t xml:space="preserve">, footwear, </w:t>
      </w:r>
      <w:r w:rsidRPr="00943B50" w:rsidR="00040ED3">
        <w:rPr>
          <w:rFonts w:asciiTheme="minorHAnsi" w:hAnsiTheme="minorHAnsi" w:cstheme="minorHAnsi"/>
        </w:rPr>
        <w:t>home ware</w:t>
      </w:r>
      <w:r w:rsidRPr="00943B50">
        <w:rPr>
          <w:rFonts w:asciiTheme="minorHAnsi" w:hAnsiTheme="minorHAnsi" w:cstheme="minorHAnsi"/>
        </w:rPr>
        <w:t xml:space="preserve"> and accessories.</w:t>
      </w:r>
    </w:p>
    <w:p w:rsidR="0078468D" w:rsidRPr="00943B50" w:rsidP="008C361B">
      <w:pPr>
        <w:widowControl w:val="0"/>
        <w:autoSpaceDE w:val="0"/>
        <w:autoSpaceDN w:val="0"/>
        <w:adjustRightInd w:val="0"/>
        <w:jc w:val="both"/>
        <w:rPr>
          <w:rFonts w:asciiTheme="minorHAnsi" w:hAnsiTheme="minorHAnsi" w:cstheme="minorHAnsi"/>
        </w:rPr>
      </w:pPr>
    </w:p>
    <w:p w:rsidR="008E78E2" w:rsidP="00943B50">
      <w:pPr>
        <w:widowControl w:val="0"/>
        <w:autoSpaceDE w:val="0"/>
        <w:autoSpaceDN w:val="0"/>
        <w:adjustRightInd w:val="0"/>
        <w:jc w:val="both"/>
        <w:rPr>
          <w:rFonts w:asciiTheme="minorHAnsi" w:hAnsiTheme="minorHAnsi" w:cstheme="minorHAnsi"/>
        </w:rPr>
      </w:pPr>
    </w:p>
    <w:p w:rsidR="00E3381B" w:rsidRPr="00E3381B" w:rsidP="00943B50">
      <w:pPr>
        <w:widowControl w:val="0"/>
        <w:autoSpaceDE w:val="0"/>
        <w:autoSpaceDN w:val="0"/>
        <w:adjustRightInd w:val="0"/>
        <w:jc w:val="both"/>
        <w:rPr>
          <w:rFonts w:asciiTheme="minorHAnsi" w:hAnsiTheme="minorHAnsi" w:cstheme="minorHAnsi"/>
          <w:sz w:val="12"/>
        </w:rPr>
      </w:pPr>
    </w:p>
    <w:p w:rsidR="00B86417" w:rsidP="00943B50">
      <w:pPr>
        <w:rPr>
          <w:rFonts w:asciiTheme="minorHAnsi" w:hAnsiTheme="minorHAnsi" w:cstheme="minorHAnsi"/>
          <w:b/>
          <w:bCs/>
          <w:u w:val="single"/>
        </w:rPr>
      </w:pPr>
      <w:r w:rsidRPr="00943B50">
        <w:rPr>
          <w:rFonts w:asciiTheme="minorHAnsi" w:hAnsiTheme="minorHAnsi" w:cstheme="minorHAnsi"/>
          <w:b/>
          <w:bCs/>
          <w:u w:val="single"/>
        </w:rPr>
        <w:t>Responsibilities:</w:t>
      </w:r>
    </w:p>
    <w:p w:rsidR="008C361B" w:rsidRPr="008C361B" w:rsidP="00943B50">
      <w:pPr>
        <w:rPr>
          <w:rFonts w:asciiTheme="minorHAnsi" w:hAnsiTheme="minorHAnsi" w:cstheme="minorHAnsi"/>
          <w:b/>
          <w:bCs/>
          <w:sz w:val="14"/>
          <w:u w:val="single"/>
        </w:rPr>
      </w:pP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Process purchase order and non-purchase order payments.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Review and matched invoices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Route invoices for appropriate approvals.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Data entries of approved invoices into SAP payables system.</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Research on invoice discrepancies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Resolve invoice issues with internal personnel.</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Resolve open item invoices and issues with vendors.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Pay check request and petty cash documents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Reconcile A/P payments back to the General ledger.</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Monitor payment status of accounts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Provide process improvements for A/P process.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Process general ledger entries for discrepancies within the A/P ledger.</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Assist with month end closures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 xml:space="preserve">Prepare monthly MIS Report on Open and Close items. </w:t>
      </w:r>
    </w:p>
    <w:p w:rsidR="000864D4" w:rsidRPr="00943B50" w:rsidP="00943B50">
      <w:pPr>
        <w:jc w:val="both"/>
        <w:rPr>
          <w:rFonts w:asciiTheme="minorHAnsi" w:hAnsiTheme="minorHAnsi" w:cstheme="minorHAnsi"/>
          <w:b/>
          <w:bCs/>
        </w:rPr>
      </w:pPr>
    </w:p>
    <w:p w:rsidR="00446C49" w:rsidRPr="00943B50" w:rsidP="00943B50">
      <w:pPr>
        <w:pStyle w:val="BodyText"/>
        <w:shd w:val="clear" w:color="auto" w:fill="C6D9F1" w:themeFill="text2" w:themeFillTint="33"/>
        <w:tabs>
          <w:tab w:val="left" w:pos="360"/>
          <w:tab w:val="left" w:pos="2160"/>
        </w:tabs>
        <w:spacing w:after="0"/>
        <w:ind w:right="-216"/>
        <w:rPr>
          <w:rFonts w:asciiTheme="minorHAnsi" w:hAnsiTheme="minorHAnsi" w:cstheme="minorHAnsi"/>
          <w:b/>
          <w:sz w:val="26"/>
          <w:szCs w:val="26"/>
        </w:rPr>
      </w:pPr>
      <w:r w:rsidRPr="00943B50">
        <w:rPr>
          <w:rFonts w:asciiTheme="minorHAnsi" w:hAnsiTheme="minorHAnsi" w:cstheme="minorHAnsi"/>
          <w:b/>
          <w:sz w:val="26"/>
          <w:szCs w:val="26"/>
        </w:rPr>
        <w:t>DOMAIN EXPERIENCE</w:t>
      </w:r>
    </w:p>
    <w:p w:rsidR="00B246A7" w:rsidRPr="008C361B" w:rsidP="00943B50">
      <w:pPr>
        <w:tabs>
          <w:tab w:val="left" w:pos="4761"/>
        </w:tabs>
        <w:jc w:val="both"/>
        <w:rPr>
          <w:rFonts w:asciiTheme="minorHAnsi" w:hAnsiTheme="minorHAnsi" w:cstheme="minorHAnsi"/>
          <w:sz w:val="14"/>
        </w:rPr>
      </w:pPr>
    </w:p>
    <w:p w:rsidR="00446C49" w:rsidRPr="00943B50" w:rsidP="00943B50">
      <w:pPr>
        <w:jc w:val="both"/>
        <w:rPr>
          <w:rFonts w:asciiTheme="minorHAnsi" w:hAnsiTheme="minorHAnsi" w:cstheme="minorHAnsi"/>
          <w:b/>
        </w:rPr>
      </w:pPr>
      <w:r w:rsidRPr="00943B50">
        <w:rPr>
          <w:rFonts w:asciiTheme="minorHAnsi" w:hAnsiTheme="minorHAnsi" w:cstheme="minorHAnsi"/>
          <w:b/>
        </w:rPr>
        <w:t>Organization</w:t>
      </w:r>
      <w:r w:rsidRPr="00943B50">
        <w:rPr>
          <w:rFonts w:asciiTheme="minorHAnsi" w:hAnsiTheme="minorHAnsi" w:cstheme="minorHAnsi"/>
          <w:b/>
        </w:rPr>
        <w:tab/>
      </w:r>
      <w:r w:rsidRPr="00943B50">
        <w:rPr>
          <w:rFonts w:asciiTheme="minorHAnsi" w:hAnsiTheme="minorHAnsi" w:cstheme="minorHAnsi"/>
          <w:b/>
        </w:rPr>
        <w:t xml:space="preserve">: </w:t>
      </w:r>
      <w:r w:rsidRPr="00943B50">
        <w:rPr>
          <w:rFonts w:asciiTheme="minorHAnsi" w:hAnsiTheme="minorHAnsi" w:cstheme="minorHAnsi"/>
          <w:b/>
        </w:rPr>
        <w:tab/>
      </w:r>
      <w:r w:rsidR="00E3381B">
        <w:rPr>
          <w:rFonts w:asciiTheme="minorHAnsi" w:hAnsiTheme="minorHAnsi" w:cstheme="minorHAnsi"/>
          <w:b/>
        </w:rPr>
        <w:t>Sharma Ankit &amp; Compan</w:t>
      </w:r>
      <w:r w:rsidR="008C361B">
        <w:rPr>
          <w:rFonts w:asciiTheme="minorHAnsi" w:hAnsiTheme="minorHAnsi" w:cstheme="minorHAnsi"/>
          <w:b/>
        </w:rPr>
        <w:t>y</w:t>
      </w:r>
    </w:p>
    <w:p w:rsidR="00446C49" w:rsidRPr="00943B50" w:rsidP="00943B50">
      <w:pPr>
        <w:jc w:val="both"/>
        <w:rPr>
          <w:rFonts w:asciiTheme="minorHAnsi" w:hAnsiTheme="minorHAnsi" w:cstheme="minorHAnsi"/>
          <w:b/>
        </w:rPr>
      </w:pPr>
      <w:r w:rsidRPr="00943B50">
        <w:rPr>
          <w:rFonts w:asciiTheme="minorHAnsi" w:hAnsiTheme="minorHAnsi" w:cstheme="minorHAnsi"/>
          <w:b/>
        </w:rPr>
        <w:t>Duration</w:t>
      </w:r>
      <w:r w:rsidRPr="00943B50">
        <w:rPr>
          <w:rFonts w:asciiTheme="minorHAnsi" w:hAnsiTheme="minorHAnsi" w:cstheme="minorHAnsi"/>
          <w:b/>
        </w:rPr>
        <w:tab/>
        <w:t xml:space="preserve">: </w:t>
      </w:r>
      <w:r w:rsidRPr="00943B50" w:rsidR="0078468D">
        <w:rPr>
          <w:rFonts w:asciiTheme="minorHAnsi" w:hAnsiTheme="minorHAnsi" w:cstheme="minorHAnsi"/>
          <w:b/>
        </w:rPr>
        <w:tab/>
      </w:r>
      <w:r w:rsidR="008C361B">
        <w:rPr>
          <w:rFonts w:asciiTheme="minorHAnsi" w:hAnsiTheme="minorHAnsi" w:cstheme="minorHAnsi"/>
          <w:b/>
        </w:rPr>
        <w:t>January 2016</w:t>
      </w:r>
      <w:r w:rsidRPr="00943B50">
        <w:rPr>
          <w:rFonts w:asciiTheme="minorHAnsi" w:hAnsiTheme="minorHAnsi" w:cstheme="minorHAnsi"/>
          <w:b/>
        </w:rPr>
        <w:t xml:space="preserve"> – </w:t>
      </w:r>
      <w:r w:rsidR="008C361B">
        <w:rPr>
          <w:rFonts w:asciiTheme="minorHAnsi" w:hAnsiTheme="minorHAnsi" w:cstheme="minorHAnsi"/>
          <w:b/>
        </w:rPr>
        <w:t>September 2017</w:t>
      </w:r>
    </w:p>
    <w:p w:rsidR="00446C49" w:rsidRPr="00943B50" w:rsidP="00943B50">
      <w:pPr>
        <w:jc w:val="both"/>
        <w:rPr>
          <w:rFonts w:asciiTheme="minorHAnsi" w:hAnsiTheme="minorHAnsi" w:cstheme="minorHAnsi"/>
          <w:b/>
        </w:rPr>
      </w:pPr>
      <w:r w:rsidRPr="00943B50">
        <w:rPr>
          <w:rFonts w:asciiTheme="minorHAnsi" w:hAnsiTheme="minorHAnsi" w:cstheme="minorHAnsi"/>
          <w:b/>
        </w:rPr>
        <w:t>Designation</w:t>
      </w:r>
      <w:r w:rsidRPr="00943B50">
        <w:rPr>
          <w:rFonts w:asciiTheme="minorHAnsi" w:hAnsiTheme="minorHAnsi" w:cstheme="minorHAnsi"/>
          <w:b/>
        </w:rPr>
        <w:tab/>
        <w:t xml:space="preserve">: </w:t>
      </w:r>
      <w:r w:rsidRPr="00943B50" w:rsidR="0078468D">
        <w:rPr>
          <w:rFonts w:asciiTheme="minorHAnsi" w:hAnsiTheme="minorHAnsi" w:cstheme="minorHAnsi"/>
          <w:b/>
        </w:rPr>
        <w:tab/>
      </w:r>
      <w:r w:rsidRPr="00943B50">
        <w:rPr>
          <w:rFonts w:asciiTheme="minorHAnsi" w:hAnsiTheme="minorHAnsi" w:cstheme="minorHAnsi"/>
          <w:b/>
        </w:rPr>
        <w:t xml:space="preserve">Audit </w:t>
      </w:r>
      <w:r w:rsidR="008C361B">
        <w:rPr>
          <w:rFonts w:asciiTheme="minorHAnsi" w:hAnsiTheme="minorHAnsi" w:cstheme="minorHAnsi"/>
          <w:b/>
        </w:rPr>
        <w:t>Executive</w:t>
      </w:r>
      <w:r w:rsidRPr="00943B50">
        <w:rPr>
          <w:rFonts w:asciiTheme="minorHAnsi" w:hAnsiTheme="minorHAnsi" w:cstheme="minorHAnsi"/>
          <w:b/>
        </w:rPr>
        <w:t xml:space="preserve"> </w:t>
      </w:r>
    </w:p>
    <w:p w:rsidR="00AC5C74" w:rsidRPr="0062217F" w:rsidP="00943B50">
      <w:pPr>
        <w:outlineLvl w:val="0"/>
        <w:rPr>
          <w:rFonts w:asciiTheme="minorHAnsi" w:hAnsiTheme="minorHAnsi" w:cstheme="minorHAnsi"/>
          <w:bCs/>
          <w:sz w:val="12"/>
        </w:rPr>
      </w:pPr>
    </w:p>
    <w:p w:rsidR="00AC5C74" w:rsidP="00943B50">
      <w:pPr>
        <w:pStyle w:val="BodyText"/>
        <w:spacing w:after="0"/>
        <w:outlineLvl w:val="0"/>
        <w:rPr>
          <w:rFonts w:asciiTheme="minorHAnsi" w:hAnsiTheme="minorHAnsi" w:cstheme="minorHAnsi"/>
          <w:u w:val="single"/>
        </w:rPr>
      </w:pPr>
      <w:r w:rsidRPr="00943B50">
        <w:rPr>
          <w:rFonts w:asciiTheme="minorHAnsi" w:hAnsiTheme="minorHAnsi" w:cstheme="minorHAnsi"/>
          <w:b/>
          <w:u w:val="single"/>
        </w:rPr>
        <w:t>Job Responsibilities</w:t>
      </w:r>
      <w:r w:rsidRPr="00943B50">
        <w:rPr>
          <w:rFonts w:asciiTheme="minorHAnsi" w:hAnsiTheme="minorHAnsi" w:cstheme="minorHAnsi"/>
          <w:u w:val="single"/>
        </w:rPr>
        <w:t>:</w:t>
      </w:r>
    </w:p>
    <w:p w:rsidR="008C361B" w:rsidRPr="0062217F" w:rsidP="00943B50">
      <w:pPr>
        <w:pStyle w:val="BodyText"/>
        <w:spacing w:after="0"/>
        <w:outlineLvl w:val="0"/>
        <w:rPr>
          <w:rFonts w:asciiTheme="minorHAnsi" w:hAnsiTheme="minorHAnsi" w:cstheme="minorHAnsi"/>
          <w:sz w:val="12"/>
          <w:u w:val="single"/>
        </w:rPr>
      </w:pPr>
    </w:p>
    <w:p w:rsidR="00AC5C74" w:rsidRPr="00943B50" w:rsidP="008C361B">
      <w:pPr>
        <w:pStyle w:val="ListParagraph"/>
        <w:numPr>
          <w:ilvl w:val="0"/>
          <w:numId w:val="3"/>
        </w:numPr>
        <w:spacing w:line="276" w:lineRule="auto"/>
        <w:rPr>
          <w:rFonts w:asciiTheme="minorHAnsi" w:hAnsiTheme="minorHAnsi" w:cstheme="minorHAnsi"/>
          <w:bCs/>
        </w:rPr>
      </w:pPr>
      <w:r w:rsidRPr="00943B50">
        <w:rPr>
          <w:rFonts w:asciiTheme="minorHAnsi" w:hAnsiTheme="minorHAnsi" w:cstheme="minorHAnsi"/>
          <w:bCs/>
        </w:rPr>
        <w:t>Companies   and   Firm Audit (Tax Audit and working or preparation of Form 3CD)</w:t>
      </w:r>
    </w:p>
    <w:p w:rsidR="00AC5C74" w:rsidRPr="00943B50" w:rsidP="008C361B">
      <w:pPr>
        <w:pStyle w:val="ListParagraph"/>
        <w:numPr>
          <w:ilvl w:val="0"/>
          <w:numId w:val="3"/>
        </w:numPr>
        <w:spacing w:line="276" w:lineRule="auto"/>
        <w:rPr>
          <w:rFonts w:asciiTheme="minorHAnsi" w:hAnsiTheme="minorHAnsi" w:cstheme="minorHAnsi"/>
          <w:bCs/>
        </w:rPr>
      </w:pPr>
      <w:r w:rsidRPr="00943B50">
        <w:rPr>
          <w:rFonts w:asciiTheme="minorHAnsi" w:hAnsiTheme="minorHAnsi" w:cstheme="minorHAnsi"/>
          <w:bCs/>
        </w:rPr>
        <w:t>G S T   work and Return Filling (GST Registration, Gstr3B and Gstr1, Amendments in GST and GSTR 2A Working and GSTR  9 Working)</w:t>
      </w:r>
    </w:p>
    <w:p w:rsidR="00AC5C74" w:rsidRPr="00943B50" w:rsidP="008C361B">
      <w:pPr>
        <w:pStyle w:val="ListParagraph"/>
        <w:numPr>
          <w:ilvl w:val="0"/>
          <w:numId w:val="3"/>
        </w:numPr>
        <w:spacing w:line="276" w:lineRule="auto"/>
        <w:rPr>
          <w:rFonts w:asciiTheme="minorHAnsi" w:hAnsiTheme="minorHAnsi" w:cstheme="minorHAnsi"/>
          <w:bCs/>
        </w:rPr>
      </w:pPr>
      <w:r w:rsidRPr="00943B50">
        <w:rPr>
          <w:rFonts w:asciiTheme="minorHAnsi" w:hAnsiTheme="minorHAnsi" w:cstheme="minorHAnsi"/>
          <w:bCs/>
        </w:rPr>
        <w:t>T D S work</w:t>
      </w:r>
      <w:r w:rsidRPr="008C361B">
        <w:rPr>
          <w:rFonts w:asciiTheme="minorHAnsi" w:hAnsiTheme="minorHAnsi" w:cstheme="minorHAnsi"/>
          <w:bCs/>
        </w:rPr>
        <w:t xml:space="preserve"> </w:t>
      </w:r>
      <w:r w:rsidRPr="00943B50">
        <w:rPr>
          <w:rFonts w:asciiTheme="minorHAnsi" w:hAnsiTheme="minorHAnsi" w:cstheme="minorHAnsi"/>
          <w:bCs/>
        </w:rPr>
        <w:t>and  Return Filling</w:t>
      </w:r>
    </w:p>
    <w:p w:rsidR="00AC5C74" w:rsidRPr="008C361B" w:rsidP="008C361B">
      <w:pPr>
        <w:pStyle w:val="ListParagraph"/>
        <w:numPr>
          <w:ilvl w:val="0"/>
          <w:numId w:val="3"/>
        </w:numPr>
        <w:spacing w:line="276" w:lineRule="auto"/>
        <w:rPr>
          <w:rFonts w:asciiTheme="minorHAnsi" w:hAnsiTheme="minorHAnsi" w:cstheme="minorHAnsi"/>
          <w:bCs/>
        </w:rPr>
      </w:pPr>
      <w:r w:rsidRPr="008C361B">
        <w:rPr>
          <w:rFonts w:asciiTheme="minorHAnsi" w:hAnsiTheme="minorHAnsi" w:cstheme="minorHAnsi"/>
          <w:bCs/>
        </w:rPr>
        <w:t xml:space="preserve">Income tax Return Filing </w:t>
      </w:r>
    </w:p>
    <w:p w:rsidR="00AC5C74" w:rsidRPr="00943B50" w:rsidP="008C361B">
      <w:pPr>
        <w:pStyle w:val="ListParagraph"/>
        <w:numPr>
          <w:ilvl w:val="0"/>
          <w:numId w:val="3"/>
        </w:numPr>
        <w:spacing w:line="276" w:lineRule="auto"/>
        <w:rPr>
          <w:rFonts w:asciiTheme="minorHAnsi" w:hAnsiTheme="minorHAnsi" w:cstheme="minorHAnsi"/>
          <w:bCs/>
        </w:rPr>
      </w:pPr>
      <w:r w:rsidRPr="00943B50">
        <w:rPr>
          <w:rFonts w:asciiTheme="minorHAnsi" w:hAnsiTheme="minorHAnsi" w:cstheme="minorHAnsi"/>
          <w:bCs/>
        </w:rPr>
        <w:t>Book Writing in Tally for multiple parties</w:t>
      </w:r>
    </w:p>
    <w:p w:rsidR="00AC5C74" w:rsidRPr="00943B50" w:rsidP="008C361B">
      <w:pPr>
        <w:pStyle w:val="ListParagraph"/>
        <w:numPr>
          <w:ilvl w:val="0"/>
          <w:numId w:val="3"/>
        </w:numPr>
        <w:spacing w:line="276" w:lineRule="auto"/>
        <w:rPr>
          <w:rFonts w:asciiTheme="minorHAnsi" w:hAnsiTheme="minorHAnsi" w:cstheme="minorHAnsi"/>
          <w:bCs/>
        </w:rPr>
      </w:pPr>
      <w:r w:rsidRPr="00943B50">
        <w:rPr>
          <w:rFonts w:asciiTheme="minorHAnsi" w:hAnsiTheme="minorHAnsi" w:cstheme="minorHAnsi"/>
          <w:bCs/>
        </w:rPr>
        <w:t>Bank Reconciliation</w:t>
      </w:r>
    </w:p>
    <w:p w:rsidR="000864D4" w:rsidRPr="008C361B" w:rsidP="00943B50">
      <w:pPr>
        <w:jc w:val="both"/>
        <w:rPr>
          <w:rFonts w:asciiTheme="minorHAnsi" w:hAnsiTheme="minorHAnsi" w:cstheme="minorHAnsi"/>
          <w:b/>
          <w:bCs/>
          <w:sz w:val="10"/>
        </w:rPr>
      </w:pPr>
    </w:p>
    <w:p w:rsidR="002B3305" w:rsidRPr="00943B50" w:rsidP="00943B50">
      <w:pPr>
        <w:shd w:val="clear" w:color="auto" w:fill="C6D9F1" w:themeFill="text2" w:themeFillTint="33"/>
        <w:tabs>
          <w:tab w:val="left" w:pos="360"/>
          <w:tab w:val="left" w:pos="2160"/>
        </w:tabs>
        <w:ind w:right="-216"/>
        <w:rPr>
          <w:rFonts w:asciiTheme="minorHAnsi" w:hAnsiTheme="minorHAnsi" w:cstheme="minorHAnsi"/>
          <w:b/>
          <w:i/>
          <w:sz w:val="26"/>
          <w:szCs w:val="26"/>
        </w:rPr>
      </w:pPr>
      <w:r w:rsidRPr="00943B50">
        <w:rPr>
          <w:rFonts w:asciiTheme="minorHAnsi" w:hAnsiTheme="minorHAnsi" w:cstheme="minorHAnsi"/>
          <w:b/>
          <w:sz w:val="26"/>
          <w:szCs w:val="26"/>
        </w:rPr>
        <w:t>PERSONAL DETAILS</w:t>
      </w:r>
    </w:p>
    <w:p w:rsidR="002B3305" w:rsidRPr="008C361B" w:rsidP="00943B50">
      <w:pPr>
        <w:rPr>
          <w:rFonts w:asciiTheme="minorHAnsi" w:hAnsiTheme="minorHAnsi" w:cstheme="minorHAnsi"/>
          <w:b/>
          <w:sz w:val="12"/>
        </w:rPr>
      </w:pPr>
    </w:p>
    <w:p w:rsidR="000864D4" w:rsidRPr="00943B50" w:rsidP="00943B50">
      <w:pPr>
        <w:rPr>
          <w:rFonts w:asciiTheme="minorHAnsi" w:hAnsiTheme="minorHAnsi" w:cstheme="minorHAnsi"/>
        </w:rPr>
      </w:pPr>
      <w:r w:rsidRPr="00943B50">
        <w:rPr>
          <w:rFonts w:asciiTheme="minorHAnsi" w:hAnsiTheme="minorHAnsi" w:cstheme="minorHAnsi"/>
          <w:b/>
        </w:rPr>
        <w:t>Father name</w:t>
      </w:r>
      <w:r w:rsidRPr="00943B50">
        <w:rPr>
          <w:rFonts w:asciiTheme="minorHAnsi" w:hAnsiTheme="minorHAnsi" w:cstheme="minorHAnsi"/>
          <w:b/>
        </w:rPr>
        <w:tab/>
      </w:r>
      <w:r w:rsidRPr="00943B50">
        <w:rPr>
          <w:rFonts w:asciiTheme="minorHAnsi" w:hAnsiTheme="minorHAnsi" w:cstheme="minorHAnsi"/>
          <w:b/>
        </w:rPr>
        <w:tab/>
        <w:t xml:space="preserve">  :</w:t>
      </w:r>
      <w:r w:rsidRPr="00943B50">
        <w:rPr>
          <w:rFonts w:asciiTheme="minorHAnsi" w:hAnsiTheme="minorHAnsi" w:cstheme="minorHAnsi"/>
        </w:rPr>
        <w:tab/>
      </w:r>
      <w:r w:rsidRPr="00943B50" w:rsidR="00AC5C74">
        <w:rPr>
          <w:rFonts w:asciiTheme="minorHAnsi" w:hAnsiTheme="minorHAnsi" w:cstheme="minorHAnsi"/>
        </w:rPr>
        <w:t>Mr. Pawan Kumar Sharma</w:t>
      </w:r>
    </w:p>
    <w:p w:rsidR="000864D4" w:rsidRPr="00943B50" w:rsidP="00943B50">
      <w:pPr>
        <w:pStyle w:val="Heading4"/>
        <w:spacing w:before="0"/>
        <w:rPr>
          <w:rFonts w:asciiTheme="minorHAnsi" w:hAnsiTheme="minorHAnsi" w:cstheme="minorHAnsi"/>
          <w:b w:val="0"/>
          <w:i w:val="0"/>
          <w:color w:val="auto"/>
        </w:rPr>
      </w:pPr>
      <w:bookmarkStart w:id="0" w:name="_Toc7878869"/>
      <w:r w:rsidRPr="00943B50">
        <w:rPr>
          <w:rFonts w:asciiTheme="minorHAnsi" w:hAnsiTheme="minorHAnsi" w:cstheme="minorHAnsi"/>
          <w:i w:val="0"/>
          <w:color w:val="auto"/>
        </w:rPr>
        <w:t>Date of Birth</w:t>
      </w:r>
      <w:r w:rsidRPr="00943B50">
        <w:rPr>
          <w:rFonts w:asciiTheme="minorHAnsi" w:hAnsiTheme="minorHAnsi" w:cstheme="minorHAnsi"/>
          <w:i w:val="0"/>
          <w:color w:val="auto"/>
        </w:rPr>
        <w:tab/>
      </w:r>
      <w:r w:rsidRPr="00943B50">
        <w:rPr>
          <w:rFonts w:asciiTheme="minorHAnsi" w:hAnsiTheme="minorHAnsi" w:cstheme="minorHAnsi"/>
          <w:i w:val="0"/>
          <w:color w:val="auto"/>
        </w:rPr>
        <w:tab/>
        <w:t xml:space="preserve">  :</w:t>
      </w:r>
      <w:r w:rsidRPr="00943B50">
        <w:rPr>
          <w:rFonts w:asciiTheme="minorHAnsi" w:hAnsiTheme="minorHAnsi" w:cstheme="minorHAnsi"/>
          <w:i w:val="0"/>
          <w:color w:val="auto"/>
        </w:rPr>
        <w:tab/>
      </w:r>
      <w:r w:rsidRPr="008C361B" w:rsidR="00AC5C74">
        <w:rPr>
          <w:rFonts w:eastAsia="SimSun" w:asciiTheme="minorHAnsi" w:hAnsiTheme="minorHAnsi" w:cstheme="minorHAnsi"/>
          <w:b w:val="0"/>
          <w:bCs w:val="0"/>
          <w:i w:val="0"/>
          <w:iCs w:val="0"/>
          <w:color w:val="auto"/>
        </w:rPr>
        <w:t>02.01.1992</w:t>
      </w:r>
    </w:p>
    <w:p w:rsidR="00670E3C" w:rsidRPr="00943B50" w:rsidP="00943B50">
      <w:pPr>
        <w:pStyle w:val="Heading4"/>
        <w:spacing w:before="0"/>
        <w:rPr>
          <w:rFonts w:asciiTheme="minorHAnsi" w:hAnsiTheme="minorHAnsi" w:cstheme="minorHAnsi"/>
          <w:b w:val="0"/>
          <w:i w:val="0"/>
          <w:color w:val="auto"/>
        </w:rPr>
      </w:pPr>
      <w:r w:rsidRPr="00943B50">
        <w:rPr>
          <w:rFonts w:asciiTheme="minorHAnsi" w:hAnsiTheme="minorHAnsi" w:cstheme="minorHAnsi"/>
          <w:i w:val="0"/>
          <w:color w:val="auto"/>
        </w:rPr>
        <w:t>Nationality</w:t>
      </w:r>
      <w:r w:rsidRPr="00943B50" w:rsidR="000864D4">
        <w:rPr>
          <w:rFonts w:asciiTheme="minorHAnsi" w:hAnsiTheme="minorHAnsi" w:cstheme="minorHAnsi"/>
          <w:b w:val="0"/>
          <w:i w:val="0"/>
          <w:color w:val="auto"/>
        </w:rPr>
        <w:t xml:space="preserve">     </w:t>
      </w:r>
      <w:r w:rsidRPr="00943B50" w:rsidR="000864D4">
        <w:rPr>
          <w:rFonts w:asciiTheme="minorHAnsi" w:hAnsiTheme="minorHAnsi" w:cstheme="minorHAnsi"/>
          <w:b w:val="0"/>
          <w:i w:val="0"/>
          <w:color w:val="auto"/>
        </w:rPr>
        <w:tab/>
        <w:t xml:space="preserve">  </w:t>
      </w:r>
      <w:r w:rsidRPr="00943B50" w:rsidR="00B666E2">
        <w:rPr>
          <w:rFonts w:asciiTheme="minorHAnsi" w:hAnsiTheme="minorHAnsi" w:cstheme="minorHAnsi"/>
          <w:b w:val="0"/>
          <w:i w:val="0"/>
          <w:color w:val="auto"/>
        </w:rPr>
        <w:tab/>
        <w:t xml:space="preserve">   </w:t>
      </w:r>
      <w:r w:rsidRPr="00943B50" w:rsidR="000864D4">
        <w:rPr>
          <w:rFonts w:asciiTheme="minorHAnsi" w:hAnsiTheme="minorHAnsi" w:cstheme="minorHAnsi"/>
          <w:b w:val="0"/>
          <w:i w:val="0"/>
          <w:color w:val="auto"/>
        </w:rPr>
        <w:t>:</w:t>
      </w:r>
      <w:r w:rsidRPr="00943B50" w:rsidR="000864D4">
        <w:rPr>
          <w:rFonts w:asciiTheme="minorHAnsi" w:hAnsiTheme="minorHAnsi" w:cstheme="minorHAnsi"/>
          <w:i w:val="0"/>
          <w:color w:val="auto"/>
        </w:rPr>
        <w:t xml:space="preserve"> </w:t>
      </w:r>
      <w:r w:rsidRPr="00943B50" w:rsidR="000864D4">
        <w:rPr>
          <w:rFonts w:asciiTheme="minorHAnsi" w:hAnsiTheme="minorHAnsi" w:cstheme="minorHAnsi"/>
          <w:i w:val="0"/>
          <w:color w:val="auto"/>
        </w:rPr>
        <w:tab/>
      </w:r>
      <w:bookmarkEnd w:id="0"/>
      <w:r w:rsidRPr="00943B50">
        <w:rPr>
          <w:rFonts w:asciiTheme="minorHAnsi" w:hAnsiTheme="minorHAnsi" w:cstheme="minorHAnsi"/>
          <w:b w:val="0"/>
          <w:i w:val="0"/>
          <w:color w:val="auto"/>
        </w:rPr>
        <w:t>Indian</w:t>
      </w:r>
    </w:p>
    <w:p w:rsidR="00E31AB5" w:rsidRPr="008C361B" w:rsidP="00943B50">
      <w:pPr>
        <w:rPr>
          <w:rFonts w:asciiTheme="minorHAnsi" w:hAnsiTheme="minorHAnsi" w:cstheme="minorHAnsi"/>
          <w:sz w:val="10"/>
        </w:rPr>
      </w:pPr>
    </w:p>
    <w:p w:rsidR="002B3305" w:rsidRPr="00943B50" w:rsidP="00943B50">
      <w:pPr>
        <w:shd w:val="clear" w:color="auto" w:fill="C6D9F1" w:themeFill="text2" w:themeFillTint="33"/>
        <w:tabs>
          <w:tab w:val="left" w:pos="360"/>
          <w:tab w:val="left" w:pos="2160"/>
        </w:tabs>
        <w:ind w:right="-216"/>
        <w:rPr>
          <w:rFonts w:asciiTheme="minorHAnsi" w:hAnsiTheme="minorHAnsi" w:cstheme="minorHAnsi"/>
          <w:b/>
          <w:sz w:val="26"/>
          <w:szCs w:val="26"/>
        </w:rPr>
      </w:pPr>
      <w:r w:rsidRPr="00943B50">
        <w:rPr>
          <w:rFonts w:asciiTheme="minorHAnsi" w:hAnsiTheme="minorHAnsi" w:cstheme="minorHAnsi"/>
          <w:b/>
          <w:sz w:val="26"/>
          <w:szCs w:val="26"/>
        </w:rPr>
        <w:t>DECLARATION</w:t>
      </w:r>
    </w:p>
    <w:p w:rsidR="002B3305" w:rsidRPr="00943B50" w:rsidP="00943B50">
      <w:pPr>
        <w:tabs>
          <w:tab w:val="left" w:pos="9210"/>
        </w:tabs>
        <w:rPr>
          <w:rFonts w:asciiTheme="minorHAnsi" w:hAnsiTheme="minorHAnsi" w:cstheme="minorHAnsi"/>
          <w:b/>
        </w:rPr>
      </w:pPr>
      <w:r w:rsidRPr="00943B50">
        <w:rPr>
          <w:rFonts w:asciiTheme="minorHAnsi" w:hAnsiTheme="minorHAnsi" w:cstheme="minorHAnsi"/>
          <w:b/>
        </w:rPr>
        <w:tab/>
      </w:r>
    </w:p>
    <w:p w:rsidR="008C361B" w:rsidP="00943B50">
      <w:pPr>
        <w:pStyle w:val="BodyText3"/>
        <w:spacing w:after="0"/>
        <w:rPr>
          <w:rFonts w:asciiTheme="minorHAnsi" w:hAnsiTheme="minorHAnsi" w:cstheme="minorHAnsi"/>
          <w:iCs/>
          <w:sz w:val="24"/>
          <w:szCs w:val="24"/>
        </w:rPr>
      </w:pPr>
      <w:r w:rsidRPr="00943B50">
        <w:rPr>
          <w:rFonts w:asciiTheme="minorHAnsi" w:hAnsiTheme="minorHAnsi" w:cstheme="minorHAnsi"/>
          <w:iCs/>
          <w:sz w:val="24"/>
          <w:szCs w:val="24"/>
        </w:rPr>
        <w:t>I hereby declare that the above written particulars are true and correct to the best of my knowledge and belief.</w:t>
      </w:r>
      <w:r w:rsidRPr="00943B50" w:rsidR="00A64129">
        <w:rPr>
          <w:rFonts w:asciiTheme="minorHAnsi" w:hAnsiTheme="minorHAnsi" w:cstheme="minorHAnsi"/>
          <w:iCs/>
          <w:sz w:val="24"/>
          <w:szCs w:val="24"/>
        </w:rPr>
        <w:t xml:space="preserve">          </w:t>
      </w:r>
    </w:p>
    <w:p w:rsidR="008E78E2" w:rsidRPr="00943B50" w:rsidP="00943B50">
      <w:pPr>
        <w:pStyle w:val="BodyText3"/>
        <w:spacing w:after="0"/>
        <w:rPr>
          <w:rFonts w:asciiTheme="minorHAnsi" w:hAnsiTheme="minorHAnsi" w:cstheme="minorHAnsi"/>
          <w:iCs/>
          <w:sz w:val="24"/>
          <w:szCs w:val="24"/>
        </w:rPr>
      </w:pPr>
      <w:r w:rsidRPr="00943B50">
        <w:rPr>
          <w:rFonts w:asciiTheme="minorHAnsi" w:hAnsiTheme="minorHAnsi" w:cstheme="minorHAnsi"/>
          <w:iCs/>
          <w:sz w:val="24"/>
          <w:szCs w:val="24"/>
        </w:rPr>
        <w:t xml:space="preserve">                                                                                                                                                        </w:t>
      </w:r>
    </w:p>
    <w:p w:rsidR="00B246A7" w:rsidRPr="00943B50" w:rsidP="008C361B">
      <w:pPr>
        <w:pStyle w:val="BodyText3"/>
        <w:spacing w:after="0"/>
        <w:jc w:val="right"/>
        <w:rPr>
          <w:rFonts w:asciiTheme="minorHAnsi" w:hAnsiTheme="minorHAnsi" w:cstheme="minorHAnsi"/>
          <w:iCs/>
          <w:sz w:val="24"/>
          <w:szCs w:val="24"/>
        </w:rPr>
      </w:pPr>
      <w:r w:rsidRPr="00943B50">
        <w:rPr>
          <w:rFonts w:asciiTheme="minorHAnsi" w:hAnsiTheme="minorHAnsi" w:cstheme="minorHAnsi"/>
          <w:b/>
          <w:bCs/>
          <w:sz w:val="24"/>
          <w:szCs w:val="24"/>
        </w:rPr>
        <w:t>[ABHISHEK GOUR]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8E78E2">
      <w:footerReference w:type="default" r:id="rId6"/>
      <w:pgSz w:w="12240" w:h="15840"/>
      <w:pgMar w:top="900" w:right="1325" w:bottom="900" w:left="993" w:header="45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27C">
    <w:pPr>
      <w:autoSpaceDE w:val="0"/>
      <w:autoSpaceDN w:val="0"/>
      <w:adjustRightInd w:val="0"/>
      <w:jc w:val="center"/>
      <w:rPr>
        <w:rFonts w:ascii="Arial" w:hAnsi="Arial" w:cs="Arial"/>
        <w:sz w:val="12"/>
        <w:szCs w:val="12"/>
      </w:rPr>
    </w:pPr>
  </w:p>
  <w:p w:rsidR="002C727C">
    <w:pPr>
      <w:pStyle w:val="Footer"/>
      <w:rPr>
        <w:rFonts w:ascii="Calibri" w:hAnsi="Calibri"/>
        <w:sz w:val="20"/>
      </w:rPr>
    </w:pPr>
    <w:r>
      <w:rPr>
        <w:rFonts w:ascii="Calibri" w:hAnsi="Calibri"/>
        <w:sz w:val="20"/>
      </w:rPr>
      <w:t xml:space="preserve">                          </w:t>
    </w:r>
  </w:p>
  <w:p w:rsidR="002C727C">
    <w:pPr>
      <w:pStyle w:val="Footer"/>
      <w:rPr>
        <w:sz w:val="20"/>
        <w:lang w:val="cy-GB"/>
      </w:rPr>
    </w:pPr>
    <w:r>
      <w:rPr>
        <w:sz w:val="20"/>
        <w:lang w:val="cy-GB"/>
      </w:rPr>
      <w:t xml:space="preserve">                       </w:t>
    </w:r>
  </w:p>
  <w:p w:rsidR="002C727C">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singleLevel"/>
    <w:tmpl w:val="00000002"/>
    <w:name w:val="WW8Num8"/>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16"/>
    <w:lvl w:ilvl="0">
      <w:start w:val="1"/>
      <w:numFmt w:val="bullet"/>
      <w:lvlText w:val=""/>
      <w:lvlJc w:val="left"/>
      <w:pPr>
        <w:tabs>
          <w:tab w:val="num" w:pos="1080"/>
        </w:tabs>
        <w:ind w:left="1080" w:hanging="360"/>
      </w:pPr>
      <w:rPr>
        <w:rFonts w:ascii="Symbol" w:hAnsi="Symbol"/>
      </w:rPr>
    </w:lvl>
  </w:abstractNum>
  <w:abstractNum w:abstractNumId="3">
    <w:nsid w:val="00000009"/>
    <w:multiLevelType w:val="singleLevel"/>
    <w:tmpl w:val="00000009"/>
    <w:name w:val="WW8Num25"/>
    <w:lvl w:ilvl="0">
      <w:start w:val="1"/>
      <w:numFmt w:val="bullet"/>
      <w:lvlText w:val=""/>
      <w:lvlJc w:val="left"/>
      <w:pPr>
        <w:tabs>
          <w:tab w:val="num" w:pos="1080"/>
        </w:tabs>
        <w:ind w:left="1080" w:hanging="360"/>
      </w:pPr>
      <w:rPr>
        <w:rFonts w:ascii="Symbol" w:hAnsi="Symbol"/>
      </w:rPr>
    </w:lvl>
  </w:abstractNum>
  <w:abstractNum w:abstractNumId="4">
    <w:nsid w:val="18CC0D5E"/>
    <w:multiLevelType w:val="hybridMultilevel"/>
    <w:tmpl w:val="21ECBC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10F7AE4"/>
    <w:multiLevelType w:val="hybridMultilevel"/>
    <w:tmpl w:val="7BD2C79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36B049A6"/>
    <w:multiLevelType w:val="hybridMultilevel"/>
    <w:tmpl w:val="5268D3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A7A016F"/>
    <w:multiLevelType w:val="hybridMultilevel"/>
    <w:tmpl w:val="FD183C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DEA7692"/>
    <w:multiLevelType w:val="hybridMultilevel"/>
    <w:tmpl w:val="36A24F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E3664DC"/>
    <w:multiLevelType w:val="hybridMultilevel"/>
    <w:tmpl w:val="4A3C68C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8"/>
  </w:num>
  <w:num w:numId="4">
    <w:abstractNumId w:val="4"/>
  </w:num>
  <w:num w:numId="5">
    <w:abstractNumId w:val="0"/>
  </w:num>
  <w:num w:numId="6">
    <w:abstractNumId w:val="1"/>
  </w:num>
  <w:num w:numId="7">
    <w:abstractNumId w:val="9"/>
  </w:num>
  <w:num w:numId="8">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4C10"/>
    <w:rsid w:val="00000558"/>
    <w:rsid w:val="00004412"/>
    <w:rsid w:val="00005405"/>
    <w:rsid w:val="00005E4A"/>
    <w:rsid w:val="00006F6E"/>
    <w:rsid w:val="00016C5A"/>
    <w:rsid w:val="00016DDF"/>
    <w:rsid w:val="00020377"/>
    <w:rsid w:val="00035A04"/>
    <w:rsid w:val="000379AC"/>
    <w:rsid w:val="00040ED3"/>
    <w:rsid w:val="00042836"/>
    <w:rsid w:val="00042964"/>
    <w:rsid w:val="00042A5E"/>
    <w:rsid w:val="000523BA"/>
    <w:rsid w:val="0007496E"/>
    <w:rsid w:val="0007688A"/>
    <w:rsid w:val="00077804"/>
    <w:rsid w:val="000811BA"/>
    <w:rsid w:val="000864D4"/>
    <w:rsid w:val="000906CD"/>
    <w:rsid w:val="000A33AC"/>
    <w:rsid w:val="000A4D1D"/>
    <w:rsid w:val="000A5567"/>
    <w:rsid w:val="000A6E1D"/>
    <w:rsid w:val="000C0BEB"/>
    <w:rsid w:val="000C5009"/>
    <w:rsid w:val="000D12C9"/>
    <w:rsid w:val="000D13EB"/>
    <w:rsid w:val="000D31DE"/>
    <w:rsid w:val="000D3939"/>
    <w:rsid w:val="000D7B7E"/>
    <w:rsid w:val="000E0E92"/>
    <w:rsid w:val="000E3CBC"/>
    <w:rsid w:val="000F2A28"/>
    <w:rsid w:val="000F74C6"/>
    <w:rsid w:val="0010088D"/>
    <w:rsid w:val="00100B04"/>
    <w:rsid w:val="00102090"/>
    <w:rsid w:val="0010300B"/>
    <w:rsid w:val="00105F74"/>
    <w:rsid w:val="00105FA9"/>
    <w:rsid w:val="001060DE"/>
    <w:rsid w:val="00110C53"/>
    <w:rsid w:val="00112996"/>
    <w:rsid w:val="00114783"/>
    <w:rsid w:val="001176C4"/>
    <w:rsid w:val="001214DF"/>
    <w:rsid w:val="001264DA"/>
    <w:rsid w:val="00127811"/>
    <w:rsid w:val="00132F8F"/>
    <w:rsid w:val="00135FE2"/>
    <w:rsid w:val="0014379A"/>
    <w:rsid w:val="00147DD2"/>
    <w:rsid w:val="00151CE4"/>
    <w:rsid w:val="001552F9"/>
    <w:rsid w:val="00157B6E"/>
    <w:rsid w:val="00164BAF"/>
    <w:rsid w:val="001731AB"/>
    <w:rsid w:val="001777DD"/>
    <w:rsid w:val="00185EBF"/>
    <w:rsid w:val="00194695"/>
    <w:rsid w:val="001948AE"/>
    <w:rsid w:val="001960F3"/>
    <w:rsid w:val="001A0792"/>
    <w:rsid w:val="001A509A"/>
    <w:rsid w:val="001A5448"/>
    <w:rsid w:val="001A6A16"/>
    <w:rsid w:val="001B1105"/>
    <w:rsid w:val="001B1D76"/>
    <w:rsid w:val="001B1D89"/>
    <w:rsid w:val="001B346F"/>
    <w:rsid w:val="001C1CBB"/>
    <w:rsid w:val="001C342E"/>
    <w:rsid w:val="001F0AA1"/>
    <w:rsid w:val="001F13E4"/>
    <w:rsid w:val="001F6AA3"/>
    <w:rsid w:val="001F77D3"/>
    <w:rsid w:val="002045D0"/>
    <w:rsid w:val="00215529"/>
    <w:rsid w:val="00220B4C"/>
    <w:rsid w:val="0022193B"/>
    <w:rsid w:val="00223606"/>
    <w:rsid w:val="002240EE"/>
    <w:rsid w:val="00231EBC"/>
    <w:rsid w:val="00241CAD"/>
    <w:rsid w:val="00244E88"/>
    <w:rsid w:val="0024578B"/>
    <w:rsid w:val="00247F79"/>
    <w:rsid w:val="0026024B"/>
    <w:rsid w:val="00267DE6"/>
    <w:rsid w:val="002729A2"/>
    <w:rsid w:val="002831A5"/>
    <w:rsid w:val="0029094A"/>
    <w:rsid w:val="00292ABB"/>
    <w:rsid w:val="002940EE"/>
    <w:rsid w:val="00296BFD"/>
    <w:rsid w:val="002A5F4D"/>
    <w:rsid w:val="002A7AE8"/>
    <w:rsid w:val="002B3305"/>
    <w:rsid w:val="002B3413"/>
    <w:rsid w:val="002B34F9"/>
    <w:rsid w:val="002B415C"/>
    <w:rsid w:val="002B4AA7"/>
    <w:rsid w:val="002C727C"/>
    <w:rsid w:val="002D5CB2"/>
    <w:rsid w:val="002E21A3"/>
    <w:rsid w:val="002E6D49"/>
    <w:rsid w:val="002E7B82"/>
    <w:rsid w:val="003030EC"/>
    <w:rsid w:val="003032ED"/>
    <w:rsid w:val="00303485"/>
    <w:rsid w:val="003043B2"/>
    <w:rsid w:val="00304B5F"/>
    <w:rsid w:val="00304BDB"/>
    <w:rsid w:val="00313278"/>
    <w:rsid w:val="00314F3F"/>
    <w:rsid w:val="003317B5"/>
    <w:rsid w:val="00343DD1"/>
    <w:rsid w:val="0034562A"/>
    <w:rsid w:val="003503DC"/>
    <w:rsid w:val="0035538A"/>
    <w:rsid w:val="003606EC"/>
    <w:rsid w:val="003619AB"/>
    <w:rsid w:val="00365ED7"/>
    <w:rsid w:val="00371F33"/>
    <w:rsid w:val="0037350C"/>
    <w:rsid w:val="003739B3"/>
    <w:rsid w:val="00380081"/>
    <w:rsid w:val="003801CD"/>
    <w:rsid w:val="003847EB"/>
    <w:rsid w:val="00384BDF"/>
    <w:rsid w:val="00393CBD"/>
    <w:rsid w:val="003958C0"/>
    <w:rsid w:val="00395B9D"/>
    <w:rsid w:val="003A37CE"/>
    <w:rsid w:val="003A44D8"/>
    <w:rsid w:val="003A54DC"/>
    <w:rsid w:val="003A5FD9"/>
    <w:rsid w:val="003A6524"/>
    <w:rsid w:val="003A6C73"/>
    <w:rsid w:val="003B74C3"/>
    <w:rsid w:val="003D40AD"/>
    <w:rsid w:val="003D7F33"/>
    <w:rsid w:val="003F36E9"/>
    <w:rsid w:val="003F5A90"/>
    <w:rsid w:val="003F640A"/>
    <w:rsid w:val="003F7461"/>
    <w:rsid w:val="00401C59"/>
    <w:rsid w:val="004024B2"/>
    <w:rsid w:val="004033D4"/>
    <w:rsid w:val="0041105C"/>
    <w:rsid w:val="00411494"/>
    <w:rsid w:val="0042351E"/>
    <w:rsid w:val="00427363"/>
    <w:rsid w:val="00436EAF"/>
    <w:rsid w:val="00444BD1"/>
    <w:rsid w:val="00446C49"/>
    <w:rsid w:val="004570D2"/>
    <w:rsid w:val="0046239C"/>
    <w:rsid w:val="00463B6C"/>
    <w:rsid w:val="0046684F"/>
    <w:rsid w:val="00471AD8"/>
    <w:rsid w:val="00472BFA"/>
    <w:rsid w:val="00483C4A"/>
    <w:rsid w:val="004848EE"/>
    <w:rsid w:val="004878CB"/>
    <w:rsid w:val="004938AF"/>
    <w:rsid w:val="004A1158"/>
    <w:rsid w:val="004A1566"/>
    <w:rsid w:val="004A277F"/>
    <w:rsid w:val="004A42BE"/>
    <w:rsid w:val="004A45E7"/>
    <w:rsid w:val="004A4A26"/>
    <w:rsid w:val="004B1A26"/>
    <w:rsid w:val="004B3122"/>
    <w:rsid w:val="004C0E39"/>
    <w:rsid w:val="004C70F5"/>
    <w:rsid w:val="004C7A13"/>
    <w:rsid w:val="004D6493"/>
    <w:rsid w:val="004D799D"/>
    <w:rsid w:val="004F4AB2"/>
    <w:rsid w:val="004F5D15"/>
    <w:rsid w:val="00500E18"/>
    <w:rsid w:val="0050797A"/>
    <w:rsid w:val="00510AFE"/>
    <w:rsid w:val="00510E48"/>
    <w:rsid w:val="0051130A"/>
    <w:rsid w:val="00515FB5"/>
    <w:rsid w:val="00526664"/>
    <w:rsid w:val="00533A39"/>
    <w:rsid w:val="005442CA"/>
    <w:rsid w:val="00546D08"/>
    <w:rsid w:val="0055109D"/>
    <w:rsid w:val="00551BF0"/>
    <w:rsid w:val="00556725"/>
    <w:rsid w:val="00563544"/>
    <w:rsid w:val="00566701"/>
    <w:rsid w:val="00594543"/>
    <w:rsid w:val="005A7C0A"/>
    <w:rsid w:val="005B3DD6"/>
    <w:rsid w:val="005C2445"/>
    <w:rsid w:val="005C4562"/>
    <w:rsid w:val="005C478A"/>
    <w:rsid w:val="005D6391"/>
    <w:rsid w:val="005D6A2D"/>
    <w:rsid w:val="005D6A4F"/>
    <w:rsid w:val="005D7775"/>
    <w:rsid w:val="005E06B6"/>
    <w:rsid w:val="005F1879"/>
    <w:rsid w:val="005F3661"/>
    <w:rsid w:val="005F50E9"/>
    <w:rsid w:val="005F7D7D"/>
    <w:rsid w:val="00601062"/>
    <w:rsid w:val="0060136F"/>
    <w:rsid w:val="006038D5"/>
    <w:rsid w:val="006124F1"/>
    <w:rsid w:val="006217DD"/>
    <w:rsid w:val="0062217F"/>
    <w:rsid w:val="006259D3"/>
    <w:rsid w:val="00625A0E"/>
    <w:rsid w:val="00631EBC"/>
    <w:rsid w:val="00660425"/>
    <w:rsid w:val="00670E3C"/>
    <w:rsid w:val="00675D3F"/>
    <w:rsid w:val="00676102"/>
    <w:rsid w:val="00684EBD"/>
    <w:rsid w:val="00695756"/>
    <w:rsid w:val="006A480F"/>
    <w:rsid w:val="006B48CB"/>
    <w:rsid w:val="006B7160"/>
    <w:rsid w:val="006C2A4B"/>
    <w:rsid w:val="006C73A6"/>
    <w:rsid w:val="006D6B20"/>
    <w:rsid w:val="006D7CAA"/>
    <w:rsid w:val="006E2573"/>
    <w:rsid w:val="006F5DFF"/>
    <w:rsid w:val="006F7163"/>
    <w:rsid w:val="00702B3A"/>
    <w:rsid w:val="00702C55"/>
    <w:rsid w:val="0070587D"/>
    <w:rsid w:val="00710469"/>
    <w:rsid w:val="00717C21"/>
    <w:rsid w:val="0072304E"/>
    <w:rsid w:val="00732910"/>
    <w:rsid w:val="0073601F"/>
    <w:rsid w:val="00736989"/>
    <w:rsid w:val="00747651"/>
    <w:rsid w:val="00750574"/>
    <w:rsid w:val="00751CF8"/>
    <w:rsid w:val="00753503"/>
    <w:rsid w:val="007801EE"/>
    <w:rsid w:val="0078468D"/>
    <w:rsid w:val="00790BDD"/>
    <w:rsid w:val="00792D40"/>
    <w:rsid w:val="007A0E0F"/>
    <w:rsid w:val="007A2EDD"/>
    <w:rsid w:val="007B1053"/>
    <w:rsid w:val="007B37E4"/>
    <w:rsid w:val="007B6343"/>
    <w:rsid w:val="007C0826"/>
    <w:rsid w:val="007C0D5F"/>
    <w:rsid w:val="007C11B1"/>
    <w:rsid w:val="007C2A13"/>
    <w:rsid w:val="007C5708"/>
    <w:rsid w:val="007C6F26"/>
    <w:rsid w:val="007D42FB"/>
    <w:rsid w:val="007D6B90"/>
    <w:rsid w:val="007E5015"/>
    <w:rsid w:val="007E7A82"/>
    <w:rsid w:val="007E7F1D"/>
    <w:rsid w:val="0081123F"/>
    <w:rsid w:val="0081231E"/>
    <w:rsid w:val="00814329"/>
    <w:rsid w:val="008147BC"/>
    <w:rsid w:val="00815FB4"/>
    <w:rsid w:val="00820C55"/>
    <w:rsid w:val="0083304E"/>
    <w:rsid w:val="00841469"/>
    <w:rsid w:val="00842398"/>
    <w:rsid w:val="00852793"/>
    <w:rsid w:val="00853874"/>
    <w:rsid w:val="0085781B"/>
    <w:rsid w:val="008714F3"/>
    <w:rsid w:val="0087690A"/>
    <w:rsid w:val="00880577"/>
    <w:rsid w:val="008879D3"/>
    <w:rsid w:val="0089193A"/>
    <w:rsid w:val="00893561"/>
    <w:rsid w:val="0089445A"/>
    <w:rsid w:val="008A59D7"/>
    <w:rsid w:val="008A5AAF"/>
    <w:rsid w:val="008A5CB5"/>
    <w:rsid w:val="008C10E9"/>
    <w:rsid w:val="008C361B"/>
    <w:rsid w:val="008D066C"/>
    <w:rsid w:val="008D30ED"/>
    <w:rsid w:val="008D4167"/>
    <w:rsid w:val="008D455E"/>
    <w:rsid w:val="008E2E8A"/>
    <w:rsid w:val="008E4EF4"/>
    <w:rsid w:val="008E78E2"/>
    <w:rsid w:val="008F0B60"/>
    <w:rsid w:val="009027AE"/>
    <w:rsid w:val="0090407F"/>
    <w:rsid w:val="009068F7"/>
    <w:rsid w:val="00910371"/>
    <w:rsid w:val="00913B76"/>
    <w:rsid w:val="00914691"/>
    <w:rsid w:val="00916245"/>
    <w:rsid w:val="00920BD8"/>
    <w:rsid w:val="00924411"/>
    <w:rsid w:val="00925B0C"/>
    <w:rsid w:val="009267BC"/>
    <w:rsid w:val="00926DA5"/>
    <w:rsid w:val="00943B50"/>
    <w:rsid w:val="00945C00"/>
    <w:rsid w:val="0094790C"/>
    <w:rsid w:val="00947BA8"/>
    <w:rsid w:val="00960935"/>
    <w:rsid w:val="00964FE4"/>
    <w:rsid w:val="00986897"/>
    <w:rsid w:val="00994E0C"/>
    <w:rsid w:val="00996B27"/>
    <w:rsid w:val="009A216E"/>
    <w:rsid w:val="009A31E6"/>
    <w:rsid w:val="009A48E2"/>
    <w:rsid w:val="009A6AAA"/>
    <w:rsid w:val="009B0E04"/>
    <w:rsid w:val="009B2588"/>
    <w:rsid w:val="009B35B0"/>
    <w:rsid w:val="009C5F23"/>
    <w:rsid w:val="009C76EF"/>
    <w:rsid w:val="009D66F1"/>
    <w:rsid w:val="009E0462"/>
    <w:rsid w:val="009E17F7"/>
    <w:rsid w:val="009E7EDA"/>
    <w:rsid w:val="009F0F9F"/>
    <w:rsid w:val="009F1AE2"/>
    <w:rsid w:val="00A05A37"/>
    <w:rsid w:val="00A10223"/>
    <w:rsid w:val="00A133EC"/>
    <w:rsid w:val="00A1425B"/>
    <w:rsid w:val="00A1627B"/>
    <w:rsid w:val="00A23C4E"/>
    <w:rsid w:val="00A248E5"/>
    <w:rsid w:val="00A310D2"/>
    <w:rsid w:val="00A3514D"/>
    <w:rsid w:val="00A45AD6"/>
    <w:rsid w:val="00A45FEE"/>
    <w:rsid w:val="00A466B9"/>
    <w:rsid w:val="00A64129"/>
    <w:rsid w:val="00A67A1A"/>
    <w:rsid w:val="00A72369"/>
    <w:rsid w:val="00A77160"/>
    <w:rsid w:val="00A8013A"/>
    <w:rsid w:val="00A84835"/>
    <w:rsid w:val="00A8659A"/>
    <w:rsid w:val="00A87C5B"/>
    <w:rsid w:val="00A91345"/>
    <w:rsid w:val="00A91655"/>
    <w:rsid w:val="00A929E8"/>
    <w:rsid w:val="00A92FA1"/>
    <w:rsid w:val="00A957D4"/>
    <w:rsid w:val="00AA37B1"/>
    <w:rsid w:val="00AA75AD"/>
    <w:rsid w:val="00AA7623"/>
    <w:rsid w:val="00AB62CF"/>
    <w:rsid w:val="00AC130C"/>
    <w:rsid w:val="00AC280E"/>
    <w:rsid w:val="00AC3FD4"/>
    <w:rsid w:val="00AC5C74"/>
    <w:rsid w:val="00AD2F9C"/>
    <w:rsid w:val="00AE1096"/>
    <w:rsid w:val="00AF086B"/>
    <w:rsid w:val="00AF181D"/>
    <w:rsid w:val="00AF56B9"/>
    <w:rsid w:val="00B031B4"/>
    <w:rsid w:val="00B038CB"/>
    <w:rsid w:val="00B069B3"/>
    <w:rsid w:val="00B07053"/>
    <w:rsid w:val="00B14AA3"/>
    <w:rsid w:val="00B14C99"/>
    <w:rsid w:val="00B204ED"/>
    <w:rsid w:val="00B246A7"/>
    <w:rsid w:val="00B249DD"/>
    <w:rsid w:val="00B252D8"/>
    <w:rsid w:val="00B35184"/>
    <w:rsid w:val="00B45350"/>
    <w:rsid w:val="00B666E2"/>
    <w:rsid w:val="00B67998"/>
    <w:rsid w:val="00B77E83"/>
    <w:rsid w:val="00B81C30"/>
    <w:rsid w:val="00B82003"/>
    <w:rsid w:val="00B86417"/>
    <w:rsid w:val="00B8679F"/>
    <w:rsid w:val="00B902D2"/>
    <w:rsid w:val="00B92871"/>
    <w:rsid w:val="00B93157"/>
    <w:rsid w:val="00BA7268"/>
    <w:rsid w:val="00BB1733"/>
    <w:rsid w:val="00BB2654"/>
    <w:rsid w:val="00BC396C"/>
    <w:rsid w:val="00BC3A06"/>
    <w:rsid w:val="00BC7ED9"/>
    <w:rsid w:val="00BD01D2"/>
    <w:rsid w:val="00BD6E0E"/>
    <w:rsid w:val="00BD725D"/>
    <w:rsid w:val="00BF49F0"/>
    <w:rsid w:val="00BF57A8"/>
    <w:rsid w:val="00C062E1"/>
    <w:rsid w:val="00C11F13"/>
    <w:rsid w:val="00C2187D"/>
    <w:rsid w:val="00C2262E"/>
    <w:rsid w:val="00C23058"/>
    <w:rsid w:val="00C24AAA"/>
    <w:rsid w:val="00C26E28"/>
    <w:rsid w:val="00C36B68"/>
    <w:rsid w:val="00C5540E"/>
    <w:rsid w:val="00C5664D"/>
    <w:rsid w:val="00C60E10"/>
    <w:rsid w:val="00C65C58"/>
    <w:rsid w:val="00C744DA"/>
    <w:rsid w:val="00C77641"/>
    <w:rsid w:val="00C81096"/>
    <w:rsid w:val="00C81AF6"/>
    <w:rsid w:val="00C84B83"/>
    <w:rsid w:val="00C855DA"/>
    <w:rsid w:val="00C9098C"/>
    <w:rsid w:val="00C95DAD"/>
    <w:rsid w:val="00C9777F"/>
    <w:rsid w:val="00CA02E0"/>
    <w:rsid w:val="00CA0C90"/>
    <w:rsid w:val="00CA6CC5"/>
    <w:rsid w:val="00CB0CF2"/>
    <w:rsid w:val="00CB1590"/>
    <w:rsid w:val="00CB3964"/>
    <w:rsid w:val="00CB3ACA"/>
    <w:rsid w:val="00CC7984"/>
    <w:rsid w:val="00CD1DDA"/>
    <w:rsid w:val="00CD60CF"/>
    <w:rsid w:val="00CE1530"/>
    <w:rsid w:val="00CE7E6F"/>
    <w:rsid w:val="00CF302A"/>
    <w:rsid w:val="00D0303F"/>
    <w:rsid w:val="00D06515"/>
    <w:rsid w:val="00D10F9F"/>
    <w:rsid w:val="00D118F3"/>
    <w:rsid w:val="00D220EC"/>
    <w:rsid w:val="00D23018"/>
    <w:rsid w:val="00D314AA"/>
    <w:rsid w:val="00D33D9D"/>
    <w:rsid w:val="00D33FED"/>
    <w:rsid w:val="00D34D60"/>
    <w:rsid w:val="00D44769"/>
    <w:rsid w:val="00D45B4C"/>
    <w:rsid w:val="00D51346"/>
    <w:rsid w:val="00D54601"/>
    <w:rsid w:val="00D560E3"/>
    <w:rsid w:val="00D5656C"/>
    <w:rsid w:val="00D61C4D"/>
    <w:rsid w:val="00D62173"/>
    <w:rsid w:val="00D62587"/>
    <w:rsid w:val="00D65298"/>
    <w:rsid w:val="00D66D96"/>
    <w:rsid w:val="00D67700"/>
    <w:rsid w:val="00D7227B"/>
    <w:rsid w:val="00D72776"/>
    <w:rsid w:val="00D74171"/>
    <w:rsid w:val="00D874D1"/>
    <w:rsid w:val="00D87713"/>
    <w:rsid w:val="00DA34CB"/>
    <w:rsid w:val="00DA7588"/>
    <w:rsid w:val="00DB5A82"/>
    <w:rsid w:val="00DB5DBC"/>
    <w:rsid w:val="00DC16AD"/>
    <w:rsid w:val="00DC27BC"/>
    <w:rsid w:val="00DC2D5A"/>
    <w:rsid w:val="00DC7441"/>
    <w:rsid w:val="00DD3776"/>
    <w:rsid w:val="00DD5AED"/>
    <w:rsid w:val="00DE3640"/>
    <w:rsid w:val="00DE47DB"/>
    <w:rsid w:val="00DE68A4"/>
    <w:rsid w:val="00DE7AD1"/>
    <w:rsid w:val="00DF1B3B"/>
    <w:rsid w:val="00E01612"/>
    <w:rsid w:val="00E04C00"/>
    <w:rsid w:val="00E04E39"/>
    <w:rsid w:val="00E070B7"/>
    <w:rsid w:val="00E12B02"/>
    <w:rsid w:val="00E14491"/>
    <w:rsid w:val="00E16768"/>
    <w:rsid w:val="00E202C0"/>
    <w:rsid w:val="00E20943"/>
    <w:rsid w:val="00E22EDD"/>
    <w:rsid w:val="00E23433"/>
    <w:rsid w:val="00E27C23"/>
    <w:rsid w:val="00E31AB5"/>
    <w:rsid w:val="00E3381B"/>
    <w:rsid w:val="00E441F1"/>
    <w:rsid w:val="00E464A4"/>
    <w:rsid w:val="00E5249B"/>
    <w:rsid w:val="00E60A2A"/>
    <w:rsid w:val="00E6741C"/>
    <w:rsid w:val="00E71205"/>
    <w:rsid w:val="00E727EB"/>
    <w:rsid w:val="00E742F2"/>
    <w:rsid w:val="00E779FE"/>
    <w:rsid w:val="00E80128"/>
    <w:rsid w:val="00E81C4D"/>
    <w:rsid w:val="00E86E33"/>
    <w:rsid w:val="00E8785E"/>
    <w:rsid w:val="00E90C74"/>
    <w:rsid w:val="00E920EE"/>
    <w:rsid w:val="00E96AEE"/>
    <w:rsid w:val="00E97ADD"/>
    <w:rsid w:val="00E97CBF"/>
    <w:rsid w:val="00EA6696"/>
    <w:rsid w:val="00EB215C"/>
    <w:rsid w:val="00EB54E5"/>
    <w:rsid w:val="00EB75B5"/>
    <w:rsid w:val="00EC5385"/>
    <w:rsid w:val="00ED391B"/>
    <w:rsid w:val="00ED3A73"/>
    <w:rsid w:val="00ED785E"/>
    <w:rsid w:val="00EE06EF"/>
    <w:rsid w:val="00EE13E4"/>
    <w:rsid w:val="00EE2996"/>
    <w:rsid w:val="00F03E00"/>
    <w:rsid w:val="00F05EDA"/>
    <w:rsid w:val="00F073C5"/>
    <w:rsid w:val="00F07631"/>
    <w:rsid w:val="00F109D3"/>
    <w:rsid w:val="00F11BD9"/>
    <w:rsid w:val="00F12E43"/>
    <w:rsid w:val="00F140C4"/>
    <w:rsid w:val="00F21549"/>
    <w:rsid w:val="00F22AC9"/>
    <w:rsid w:val="00F23A72"/>
    <w:rsid w:val="00F26F57"/>
    <w:rsid w:val="00F31928"/>
    <w:rsid w:val="00F42108"/>
    <w:rsid w:val="00F42420"/>
    <w:rsid w:val="00F46D05"/>
    <w:rsid w:val="00F54C10"/>
    <w:rsid w:val="00F603AB"/>
    <w:rsid w:val="00F6225C"/>
    <w:rsid w:val="00F637C8"/>
    <w:rsid w:val="00F64011"/>
    <w:rsid w:val="00F70C29"/>
    <w:rsid w:val="00F719E9"/>
    <w:rsid w:val="00F770E4"/>
    <w:rsid w:val="00F91346"/>
    <w:rsid w:val="00F919E4"/>
    <w:rsid w:val="00F95D79"/>
    <w:rsid w:val="00FA6A9E"/>
    <w:rsid w:val="00FB706D"/>
    <w:rsid w:val="00FC4537"/>
    <w:rsid w:val="00FC6AE5"/>
    <w:rsid w:val="00FC7137"/>
    <w:rsid w:val="00FD1F9C"/>
    <w:rsid w:val="00FD7F14"/>
    <w:rsid w:val="00FE18C2"/>
    <w:rsid w:val="00FE38DE"/>
    <w:rsid w:val="00FE7F6A"/>
    <w:rsid w:val="00FF714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2ED"/>
    <w:pPr>
      <w:spacing w:after="0" w:line="240" w:lineRule="auto"/>
    </w:pPr>
    <w:rPr>
      <w:rFonts w:ascii="Times New Roman" w:eastAsia="SimSun" w:hAnsi="Times New Roman" w:cs="Times New Roman"/>
      <w:sz w:val="24"/>
      <w:szCs w:val="24"/>
      <w:lang w:val="en-US" w:eastAsia="zh-CN"/>
    </w:rPr>
  </w:style>
  <w:style w:type="paragraph" w:styleId="Heading2">
    <w:name w:val="heading 2"/>
    <w:basedOn w:val="Normal"/>
    <w:next w:val="Normal"/>
    <w:link w:val="Heading2Char"/>
    <w:qFormat/>
    <w:rsid w:val="003032ED"/>
    <w:pPr>
      <w:keepNext/>
      <w:tabs>
        <w:tab w:val="left" w:pos="3600"/>
      </w:tabs>
      <w:outlineLvl w:val="1"/>
    </w:pPr>
    <w:rPr>
      <w:rFonts w:eastAsia="Times New Roman"/>
      <w:b/>
      <w:bCs/>
      <w:u w:val="single"/>
      <w:lang w:val="en-GB" w:eastAsia="en-US"/>
    </w:rPr>
  </w:style>
  <w:style w:type="paragraph" w:styleId="Heading3">
    <w:name w:val="heading 3"/>
    <w:basedOn w:val="Normal"/>
    <w:next w:val="Normal"/>
    <w:link w:val="Heading3Char"/>
    <w:uiPriority w:val="9"/>
    <w:semiHidden/>
    <w:unhideWhenUsed/>
    <w:qFormat/>
    <w:rsid w:val="00B8641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50E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3032ED"/>
    <w:pPr>
      <w:keepNext/>
      <w:spacing w:before="20" w:after="20"/>
      <w:ind w:left="-240"/>
      <w:jc w:val="both"/>
      <w:outlineLvl w:val="4"/>
    </w:pPr>
    <w:rPr>
      <w:rFonts w:ascii="Calibri" w:hAnsi="Calibri"/>
      <w:b/>
    </w:rPr>
  </w:style>
  <w:style w:type="paragraph" w:styleId="Heading7">
    <w:name w:val="heading 7"/>
    <w:basedOn w:val="Normal"/>
    <w:next w:val="Normal"/>
    <w:link w:val="Heading7Char"/>
    <w:uiPriority w:val="9"/>
    <w:semiHidden/>
    <w:unhideWhenUsed/>
    <w:qFormat/>
    <w:rsid w:val="002B330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32ED"/>
    <w:rPr>
      <w:rFonts w:ascii="Times New Roman" w:eastAsia="Times New Roman" w:hAnsi="Times New Roman" w:cs="Times New Roman"/>
      <w:b/>
      <w:bCs/>
      <w:sz w:val="24"/>
      <w:szCs w:val="24"/>
      <w:u w:val="single"/>
      <w:lang w:val="en-GB"/>
    </w:rPr>
  </w:style>
  <w:style w:type="character" w:customStyle="1" w:styleId="Heading5Char">
    <w:name w:val="Heading 5 Char"/>
    <w:basedOn w:val="DefaultParagraphFont"/>
    <w:link w:val="Heading5"/>
    <w:rsid w:val="003032ED"/>
    <w:rPr>
      <w:rFonts w:ascii="Calibri" w:eastAsia="SimSun" w:hAnsi="Calibri" w:cs="Times New Roman"/>
      <w:b/>
      <w:sz w:val="24"/>
      <w:szCs w:val="24"/>
      <w:lang w:val="en-US" w:eastAsia="zh-CN"/>
    </w:rPr>
  </w:style>
  <w:style w:type="paragraph" w:styleId="Footer">
    <w:name w:val="footer"/>
    <w:basedOn w:val="Normal"/>
    <w:link w:val="FooterChar"/>
    <w:rsid w:val="003032ED"/>
    <w:pPr>
      <w:tabs>
        <w:tab w:val="center" w:pos="4153"/>
        <w:tab w:val="right" w:pos="8306"/>
      </w:tabs>
    </w:pPr>
  </w:style>
  <w:style w:type="character" w:customStyle="1" w:styleId="FooterChar">
    <w:name w:val="Footer Char"/>
    <w:basedOn w:val="DefaultParagraphFont"/>
    <w:link w:val="Footer"/>
    <w:rsid w:val="003032ED"/>
    <w:rPr>
      <w:rFonts w:ascii="Times New Roman" w:eastAsia="SimSun" w:hAnsi="Times New Roman" w:cs="Times New Roman"/>
      <w:sz w:val="24"/>
      <w:szCs w:val="24"/>
      <w:lang w:val="en-US" w:eastAsia="zh-CN"/>
    </w:rPr>
  </w:style>
  <w:style w:type="paragraph" w:styleId="Header">
    <w:name w:val="header"/>
    <w:basedOn w:val="Normal"/>
    <w:link w:val="HeaderChar"/>
    <w:uiPriority w:val="99"/>
    <w:rsid w:val="003032ED"/>
    <w:pPr>
      <w:tabs>
        <w:tab w:val="center" w:pos="4153"/>
        <w:tab w:val="right" w:pos="8306"/>
      </w:tabs>
    </w:pPr>
    <w:rPr>
      <w:rFonts w:eastAsia="Times New Roman"/>
      <w:lang w:val="en-GB" w:eastAsia="en-US"/>
    </w:rPr>
  </w:style>
  <w:style w:type="character" w:customStyle="1" w:styleId="HeaderChar">
    <w:name w:val="Header Char"/>
    <w:basedOn w:val="DefaultParagraphFont"/>
    <w:link w:val="Header"/>
    <w:uiPriority w:val="99"/>
    <w:rsid w:val="003032ED"/>
    <w:rPr>
      <w:rFonts w:ascii="Times New Roman" w:eastAsia="Times New Roman" w:hAnsi="Times New Roman" w:cs="Times New Roman"/>
      <w:sz w:val="24"/>
      <w:szCs w:val="24"/>
      <w:lang w:val="en-GB"/>
    </w:rPr>
  </w:style>
  <w:style w:type="paragraph" w:styleId="Subtitle">
    <w:name w:val="Subtitle"/>
    <w:basedOn w:val="Normal"/>
    <w:next w:val="Normal"/>
    <w:link w:val="SubtitleChar"/>
    <w:qFormat/>
    <w:rsid w:val="003032ED"/>
    <w:pPr>
      <w:spacing w:after="60"/>
      <w:jc w:val="center"/>
      <w:outlineLvl w:val="1"/>
    </w:pPr>
    <w:rPr>
      <w:rFonts w:ascii="Cambria" w:eastAsia="Times New Roman" w:hAnsi="Cambria"/>
    </w:rPr>
  </w:style>
  <w:style w:type="character" w:customStyle="1" w:styleId="SubtitleChar">
    <w:name w:val="Subtitle Char"/>
    <w:basedOn w:val="DefaultParagraphFont"/>
    <w:link w:val="Subtitle"/>
    <w:rsid w:val="003032ED"/>
    <w:rPr>
      <w:rFonts w:ascii="Cambria" w:eastAsia="Times New Roman" w:hAnsi="Cambria" w:cs="Times New Roman"/>
      <w:sz w:val="24"/>
      <w:szCs w:val="24"/>
      <w:lang w:val="en-US" w:eastAsia="zh-CN"/>
    </w:rPr>
  </w:style>
  <w:style w:type="character" w:customStyle="1" w:styleId="apple-style-span">
    <w:name w:val="apple-style-span"/>
    <w:basedOn w:val="DefaultParagraphFont"/>
    <w:rsid w:val="003032ED"/>
  </w:style>
  <w:style w:type="paragraph" w:customStyle="1" w:styleId="ResumeTopic">
    <w:name w:val="Resume_Topic"/>
    <w:basedOn w:val="Normal"/>
    <w:qFormat/>
    <w:rsid w:val="003032ED"/>
    <w:pPr>
      <w:pBdr>
        <w:bottom w:val="single" w:sz="4" w:space="1" w:color="auto"/>
      </w:pBdr>
    </w:pPr>
    <w:rPr>
      <w:rFonts w:ascii="Trebuchet MS" w:eastAsia="Times New Roman" w:hAnsi="Trebuchet MS"/>
      <w:b/>
      <w:sz w:val="20"/>
      <w:lang w:eastAsia="en-US"/>
    </w:rPr>
  </w:style>
  <w:style w:type="paragraph" w:styleId="BodyTextIndent">
    <w:name w:val="Body Text Indent"/>
    <w:basedOn w:val="Normal"/>
    <w:link w:val="BodyTextIndentChar"/>
    <w:uiPriority w:val="99"/>
    <w:unhideWhenUsed/>
    <w:rsid w:val="003032ED"/>
    <w:pPr>
      <w:spacing w:after="120"/>
      <w:ind w:left="360"/>
    </w:pPr>
  </w:style>
  <w:style w:type="character" w:customStyle="1" w:styleId="BodyTextIndentChar">
    <w:name w:val="Body Text Indent Char"/>
    <w:basedOn w:val="DefaultParagraphFont"/>
    <w:link w:val="BodyTextIndent"/>
    <w:uiPriority w:val="99"/>
    <w:rsid w:val="003032ED"/>
    <w:rPr>
      <w:rFonts w:ascii="Times New Roman" w:eastAsia="SimSun" w:hAnsi="Times New Roman" w:cs="Times New Roman"/>
      <w:sz w:val="24"/>
      <w:szCs w:val="24"/>
      <w:lang w:val="en-US" w:eastAsia="zh-CN"/>
    </w:rPr>
  </w:style>
  <w:style w:type="paragraph" w:customStyle="1" w:styleId="bookantiquaNormal">
    <w:name w:val="book antiqua+Normal"/>
    <w:basedOn w:val="Normal"/>
    <w:rsid w:val="003032ED"/>
    <w:pPr>
      <w:suppressAutoHyphens/>
    </w:pPr>
    <w:rPr>
      <w:rFonts w:ascii="Verdana" w:hAnsi="Verdana"/>
      <w:sz w:val="20"/>
      <w:szCs w:val="20"/>
      <w:lang w:eastAsia="ar-SA"/>
    </w:rPr>
  </w:style>
  <w:style w:type="paragraph" w:styleId="ListParagraph">
    <w:name w:val="List Paragraph"/>
    <w:basedOn w:val="Normal"/>
    <w:uiPriority w:val="34"/>
    <w:qFormat/>
    <w:rsid w:val="00313278"/>
    <w:pPr>
      <w:ind w:left="720"/>
      <w:contextualSpacing/>
    </w:pPr>
  </w:style>
  <w:style w:type="character" w:styleId="Hyperlink">
    <w:name w:val="Hyperlink"/>
    <w:basedOn w:val="DefaultParagraphFont"/>
    <w:uiPriority w:val="99"/>
    <w:unhideWhenUsed/>
    <w:rsid w:val="00A05A37"/>
    <w:rPr>
      <w:color w:val="0000FF" w:themeColor="hyperlink"/>
      <w:u w:val="single"/>
    </w:rPr>
  </w:style>
  <w:style w:type="paragraph" w:styleId="BodyText">
    <w:name w:val="Body Text"/>
    <w:basedOn w:val="Normal"/>
    <w:link w:val="BodyTextChar"/>
    <w:uiPriority w:val="99"/>
    <w:unhideWhenUsed/>
    <w:rsid w:val="002B3305"/>
    <w:pPr>
      <w:spacing w:after="120"/>
    </w:pPr>
  </w:style>
  <w:style w:type="character" w:customStyle="1" w:styleId="BodyTextChar">
    <w:name w:val="Body Text Char"/>
    <w:basedOn w:val="DefaultParagraphFont"/>
    <w:link w:val="BodyText"/>
    <w:rsid w:val="002B3305"/>
    <w:rPr>
      <w:rFonts w:ascii="Times New Roman" w:eastAsia="SimSun" w:hAnsi="Times New Roman" w:cs="Times New Roman"/>
      <w:sz w:val="24"/>
      <w:szCs w:val="24"/>
      <w:lang w:val="en-US" w:eastAsia="zh-CN"/>
    </w:rPr>
  </w:style>
  <w:style w:type="character" w:customStyle="1" w:styleId="Heading7Char">
    <w:name w:val="Heading 7 Char"/>
    <w:basedOn w:val="DefaultParagraphFont"/>
    <w:link w:val="Heading7"/>
    <w:uiPriority w:val="9"/>
    <w:semiHidden/>
    <w:rsid w:val="002B3305"/>
    <w:rPr>
      <w:rFonts w:asciiTheme="majorHAnsi" w:eastAsiaTheme="majorEastAsia" w:hAnsiTheme="majorHAnsi" w:cstheme="majorBidi"/>
      <w:i/>
      <w:iCs/>
      <w:color w:val="404040" w:themeColor="text1" w:themeTint="BF"/>
      <w:sz w:val="24"/>
      <w:szCs w:val="24"/>
      <w:lang w:val="en-US" w:eastAsia="zh-CN"/>
    </w:rPr>
  </w:style>
  <w:style w:type="paragraph" w:styleId="BodyText3">
    <w:name w:val="Body Text 3"/>
    <w:basedOn w:val="Normal"/>
    <w:link w:val="BodyText3Char"/>
    <w:uiPriority w:val="99"/>
    <w:unhideWhenUsed/>
    <w:rsid w:val="002B3305"/>
    <w:pPr>
      <w:spacing w:after="120"/>
    </w:pPr>
    <w:rPr>
      <w:sz w:val="16"/>
      <w:szCs w:val="16"/>
    </w:rPr>
  </w:style>
  <w:style w:type="character" w:customStyle="1" w:styleId="BodyText3Char">
    <w:name w:val="Body Text 3 Char"/>
    <w:basedOn w:val="DefaultParagraphFont"/>
    <w:link w:val="BodyText3"/>
    <w:uiPriority w:val="99"/>
    <w:rsid w:val="002B3305"/>
    <w:rPr>
      <w:rFonts w:ascii="Times New Roman" w:eastAsia="SimSun" w:hAnsi="Times New Roman" w:cs="Times New Roman"/>
      <w:sz w:val="16"/>
      <w:szCs w:val="16"/>
      <w:lang w:val="en-US" w:eastAsia="zh-CN"/>
    </w:rPr>
  </w:style>
  <w:style w:type="character" w:styleId="Strong">
    <w:name w:val="Strong"/>
    <w:basedOn w:val="DefaultParagraphFont"/>
    <w:qFormat/>
    <w:rsid w:val="000523BA"/>
    <w:rPr>
      <w:b/>
      <w:bCs/>
    </w:rPr>
  </w:style>
  <w:style w:type="character" w:customStyle="1" w:styleId="Heading3Char">
    <w:name w:val="Heading 3 Char"/>
    <w:basedOn w:val="DefaultParagraphFont"/>
    <w:link w:val="Heading3"/>
    <w:uiPriority w:val="9"/>
    <w:semiHidden/>
    <w:rsid w:val="00B86417"/>
    <w:rPr>
      <w:rFonts w:asciiTheme="majorHAnsi" w:eastAsiaTheme="majorEastAsia" w:hAnsiTheme="majorHAnsi" w:cstheme="majorBidi"/>
      <w:b/>
      <w:bCs/>
      <w:color w:val="4F81BD" w:themeColor="accent1"/>
      <w:sz w:val="24"/>
      <w:szCs w:val="24"/>
      <w:lang w:val="en-US" w:eastAsia="zh-CN"/>
    </w:rPr>
  </w:style>
  <w:style w:type="paragraph" w:styleId="PlainText">
    <w:name w:val="Plain Text"/>
    <w:basedOn w:val="Normal"/>
    <w:link w:val="PlainTextChar"/>
    <w:rsid w:val="00B86417"/>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B86417"/>
    <w:rPr>
      <w:rFonts w:ascii="Courier New" w:eastAsia="Times New Roman" w:hAnsi="Courier New" w:cs="Courier New"/>
      <w:sz w:val="20"/>
      <w:szCs w:val="20"/>
      <w:lang w:val="en-US"/>
    </w:rPr>
  </w:style>
  <w:style w:type="paragraph" w:styleId="NoSpacing">
    <w:name w:val="No Spacing"/>
    <w:uiPriority w:val="99"/>
    <w:qFormat/>
    <w:rsid w:val="00BD725D"/>
    <w:pPr>
      <w:spacing w:after="0" w:line="240" w:lineRule="auto"/>
    </w:pPr>
    <w:rPr>
      <w:rFonts w:ascii="Calibri" w:eastAsia="Calibri" w:hAnsi="Calibri" w:cs="Calibri"/>
      <w:lang w:val="en-US"/>
    </w:rPr>
  </w:style>
  <w:style w:type="character" w:customStyle="1" w:styleId="Heading4Char">
    <w:name w:val="Heading 4 Char"/>
    <w:basedOn w:val="DefaultParagraphFont"/>
    <w:link w:val="Heading4"/>
    <w:uiPriority w:val="9"/>
    <w:rsid w:val="005F50E9"/>
    <w:rPr>
      <w:rFonts w:asciiTheme="majorHAnsi" w:eastAsiaTheme="majorEastAsia" w:hAnsiTheme="majorHAnsi" w:cstheme="majorBidi"/>
      <w:b/>
      <w:bCs/>
      <w:i/>
      <w:iCs/>
      <w:color w:val="4F81BD" w:themeColor="accent1"/>
      <w:sz w:val="24"/>
      <w:szCs w:val="24"/>
      <w:lang w:val="en-US" w:eastAsia="zh-CN"/>
    </w:rPr>
  </w:style>
  <w:style w:type="character" w:customStyle="1" w:styleId="ContactInfoChar">
    <w:name w:val="Contact Info Char"/>
    <w:basedOn w:val="DefaultParagraphFont"/>
    <w:rsid w:val="00040ED3"/>
    <w:rPr>
      <w:rFonts w:ascii="Arial" w:hAnsi="Arial"/>
      <w:i/>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7043bb6277e6209b2971a21868688b1f1f5314c084689df228799783fe8d87f6&amp;jobId=180320500526&amp;uid=1361653131803205005261632676201&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EB80D-204F-40CA-A921-CCC39A9B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UjjuAshu</dc:creator>
  <cp:lastModifiedBy>ERP</cp:lastModifiedBy>
  <cp:revision>99</cp:revision>
  <dcterms:created xsi:type="dcterms:W3CDTF">2013-02-12T11:46:00Z</dcterms:created>
  <dcterms:modified xsi:type="dcterms:W3CDTF">2021-07-21T13:51:00Z</dcterms:modified>
</cp:coreProperties>
</file>