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E4639">
      <w:pPr>
        <w:jc w:val="center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CURRICULUM VITAE</w:t>
      </w:r>
    </w:p>
    <w:p w:rsidR="002E4639">
      <w:pPr>
        <w:jc w:val="center"/>
        <w:rPr>
          <w:rFonts w:ascii="Bell MT" w:hAnsi="Bell MT"/>
          <w:b/>
          <w:sz w:val="32"/>
          <w:szCs w:val="32"/>
          <w:u w:val="single"/>
        </w:rPr>
      </w:pPr>
    </w:p>
    <w:p w:rsidR="002E4639">
      <w:pPr>
        <w:spacing w:line="240" w:lineRule="auto"/>
        <w:contextualSpacing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BISWAJIT SAMAL</w:t>
      </w:r>
      <w:bookmarkStart w:id="0" w:name="_GoBack"/>
      <w:bookmarkEnd w:id="0"/>
    </w:p>
    <w:p w:rsidR="002E4639">
      <w:pPr>
        <w:spacing w:line="240" w:lineRule="auto"/>
        <w:contextualSpacing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AT-</w:t>
      </w:r>
      <w:r>
        <w:rPr>
          <w:rFonts w:ascii="Bell MT" w:hAnsi="Bell MT"/>
          <w:b/>
          <w:sz w:val="24"/>
          <w:szCs w:val="24"/>
        </w:rPr>
        <w:t>Kaharaganda</w:t>
      </w:r>
      <w:r>
        <w:rPr>
          <w:rFonts w:ascii="Bell MT" w:hAnsi="Bell MT"/>
          <w:b/>
          <w:sz w:val="24"/>
          <w:szCs w:val="24"/>
        </w:rPr>
        <w:t xml:space="preserve">, Po- </w:t>
      </w:r>
      <w:r>
        <w:rPr>
          <w:rFonts w:ascii="Bell MT" w:hAnsi="Bell MT"/>
          <w:b/>
          <w:sz w:val="24"/>
          <w:szCs w:val="24"/>
        </w:rPr>
        <w:t>Ratalanga</w:t>
      </w:r>
      <w:r>
        <w:rPr>
          <w:rFonts w:ascii="Bell MT" w:hAnsi="Bell MT"/>
          <w:b/>
          <w:sz w:val="24"/>
          <w:szCs w:val="24"/>
        </w:rPr>
        <w:t xml:space="preserve">, </w:t>
      </w:r>
    </w:p>
    <w:p w:rsidR="002E4639">
      <w:pPr>
        <w:spacing w:line="240" w:lineRule="auto"/>
        <w:contextualSpacing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Via-</w:t>
      </w:r>
      <w:r>
        <w:rPr>
          <w:rFonts w:ascii="Bell MT" w:hAnsi="Bell MT"/>
          <w:b/>
          <w:sz w:val="24"/>
          <w:szCs w:val="24"/>
        </w:rPr>
        <w:t>Binjharpur</w:t>
      </w:r>
      <w:r>
        <w:rPr>
          <w:rFonts w:ascii="Bell MT" w:hAnsi="Bell MT"/>
          <w:b/>
          <w:sz w:val="24"/>
          <w:szCs w:val="24"/>
        </w:rPr>
        <w:t>, jajpur-</w:t>
      </w:r>
      <w:r>
        <w:rPr>
          <w:rFonts w:ascii="Bell MT" w:hAnsi="Bell MT"/>
          <w:b/>
          <w:sz w:val="24"/>
          <w:szCs w:val="24"/>
        </w:rPr>
        <w:t>755004</w:t>
      </w:r>
      <w:r>
        <w:rPr>
          <w:rFonts w:ascii="Bell MT" w:hAnsi="Bell MT"/>
          <w:b/>
          <w:sz w:val="24"/>
          <w:szCs w:val="24"/>
        </w:rPr>
        <w:t>,odisha</w:t>
      </w:r>
    </w:p>
    <w:p w:rsidR="002E4639">
      <w:pPr>
        <w:spacing w:line="240" w:lineRule="auto"/>
        <w:contextualSpacing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Ema</w:t>
      </w:r>
      <w:r>
        <w:rPr>
          <w:rFonts w:ascii="Bell MT" w:hAnsi="Bell MT"/>
          <w:b/>
          <w:sz w:val="24"/>
          <w:szCs w:val="24"/>
        </w:rPr>
        <w:t>il: biswa92jeet@gmail.com</w:t>
      </w:r>
    </w:p>
    <w:p w:rsidR="002E4639">
      <w:pPr>
        <w:spacing w:line="240" w:lineRule="auto"/>
        <w:contextualSpacing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Mob-</w:t>
      </w:r>
      <w:r>
        <w:rPr>
          <w:rFonts w:ascii="Bell MT" w:hAnsi="Bell MT"/>
          <w:b/>
          <w:sz w:val="24"/>
          <w:szCs w:val="24"/>
        </w:rPr>
        <w:t xml:space="preserve"> 09937609076, 9437714272</w:t>
      </w:r>
    </w:p>
    <w:p w:rsidR="002E4639">
      <w:pPr>
        <w:rPr>
          <w:rFonts w:ascii="Bell MT" w:hAnsi="Bell MT"/>
        </w:rPr>
      </w:pPr>
      <w:r>
        <w:rPr>
          <w:rFonts w:ascii="Bell MT" w:hAnsi="Bell MT"/>
          <w:b/>
          <w:sz w:val="28"/>
          <w:szCs w:val="28"/>
        </w:rPr>
        <w:t>----------------------------------------------------------------------------------------</w:t>
      </w:r>
    </w:p>
    <w:p w:rsidR="002E4639">
      <w:pPr>
        <w:rPr>
          <w:rFonts w:ascii="Bell MT" w:hAnsi="Bell MT"/>
          <w:b/>
          <w:sz w:val="24"/>
          <w:szCs w:val="24"/>
          <w:u w:val="single"/>
        </w:rPr>
      </w:pPr>
      <w:r>
        <w:rPr>
          <w:rFonts w:ascii="Bell MT" w:hAnsi="Bell MT"/>
          <w:b/>
          <w:sz w:val="24"/>
          <w:szCs w:val="24"/>
          <w:u w:val="single"/>
        </w:rPr>
        <w:t>CAREER OBJECTIVES:</w:t>
      </w:r>
    </w:p>
    <w:p w:rsidR="002E4639">
      <w:pPr>
        <w:pStyle w:val="ListParagraph"/>
        <w:numPr>
          <w:ilvl w:val="0"/>
          <w:numId w:val="1"/>
        </w:num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To work with an organization where prove my abilities for the best utilization of the organization, as a result there will be simultaneous growth an</w:t>
      </w:r>
      <w:r>
        <w:rPr>
          <w:rFonts w:ascii="Bell MT" w:hAnsi="Bell MT"/>
          <w:b/>
          <w:sz w:val="24"/>
          <w:szCs w:val="24"/>
        </w:rPr>
        <w:t>d expansion if the organization and personal career.</w:t>
      </w:r>
    </w:p>
    <w:p w:rsidR="002E4639">
      <w:pPr>
        <w:rPr>
          <w:rFonts w:ascii="Bell MT" w:hAnsi="Bell MT"/>
          <w:b/>
          <w:sz w:val="24"/>
          <w:szCs w:val="24"/>
          <w:u w:val="single"/>
        </w:rPr>
      </w:pPr>
      <w:r>
        <w:rPr>
          <w:rFonts w:ascii="Bell MT" w:hAnsi="Bell MT"/>
          <w:b/>
          <w:sz w:val="24"/>
          <w:szCs w:val="24"/>
          <w:u w:val="single"/>
        </w:rPr>
        <w:t>ACADEMIC QUALIFICATION:</w:t>
      </w:r>
    </w:p>
    <w:tbl>
      <w:tblPr>
        <w:tblStyle w:val="TableGrid"/>
        <w:tblW w:w="9833" w:type="dxa"/>
        <w:jc w:val="center"/>
        <w:tblLayout w:type="fixed"/>
        <w:tblLook w:val="04A0"/>
      </w:tblPr>
      <w:tblGrid>
        <w:gridCol w:w="1173"/>
        <w:gridCol w:w="2693"/>
        <w:gridCol w:w="2415"/>
        <w:gridCol w:w="2133"/>
        <w:gridCol w:w="1419"/>
      </w:tblGrid>
      <w:tr>
        <w:tblPrEx>
          <w:tblW w:w="9833" w:type="dxa"/>
          <w:jc w:val="center"/>
          <w:tblLayout w:type="fixed"/>
          <w:tblLook w:val="04A0"/>
        </w:tblPrEx>
        <w:trPr>
          <w:trHeight w:val="407"/>
          <w:jc w:val="center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YEAR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COLLEGE/SCHOOL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UNIVERSITY/BOARD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LEVEL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MARK (%)</w:t>
            </w:r>
          </w:p>
        </w:tc>
      </w:tr>
      <w:tr>
        <w:tblPrEx>
          <w:tblW w:w="9833" w:type="dxa"/>
          <w:jc w:val="center"/>
          <w:tblLayout w:type="fixed"/>
          <w:tblLook w:val="04A0"/>
        </w:tblPrEx>
        <w:trPr>
          <w:trHeight w:val="440"/>
          <w:jc w:val="center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2007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ROUTARA HIGH SCHOOL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BSE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10TH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57</w:t>
            </w:r>
          </w:p>
        </w:tc>
      </w:tr>
      <w:tr>
        <w:tblPrEx>
          <w:tblW w:w="9833" w:type="dxa"/>
          <w:jc w:val="center"/>
          <w:tblLayout w:type="fixed"/>
          <w:tblLook w:val="04A0"/>
        </w:tblPrEx>
        <w:trPr>
          <w:trHeight w:val="454"/>
          <w:jc w:val="center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2012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BRAJASUNDAR HIGHER SECONDARY SCHOOL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CHSE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12TH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85</w:t>
            </w:r>
          </w:p>
        </w:tc>
      </w:tr>
      <w:tr>
        <w:tblPrEx>
          <w:tblW w:w="9833" w:type="dxa"/>
          <w:jc w:val="center"/>
          <w:tblLayout w:type="fixed"/>
          <w:tblLook w:val="04A0"/>
        </w:tblPrEx>
        <w:trPr>
          <w:trHeight w:val="440"/>
          <w:jc w:val="center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201</w:t>
            </w:r>
            <w:r>
              <w:rPr>
                <w:rFonts w:ascii="Bell MT" w:hAnsi="Bell MT" w:cs="AngsanaUPC"/>
                <w:b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both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SKR ITC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 xml:space="preserve">NCVT ,NEW DELHI 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ITI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89.85</w:t>
            </w:r>
          </w:p>
        </w:tc>
      </w:tr>
      <w:tr>
        <w:tblPrEx>
          <w:tblW w:w="9833" w:type="dxa"/>
          <w:jc w:val="center"/>
          <w:tblLayout w:type="fixed"/>
          <w:tblLook w:val="04A0"/>
        </w:tblPrEx>
        <w:trPr>
          <w:trHeight w:val="440"/>
          <w:jc w:val="center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2015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both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N.C (AUTO) COLLEGE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UTKAL UNIVERSITY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M.A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639">
            <w:pPr>
              <w:spacing w:after="0" w:line="240" w:lineRule="auto"/>
              <w:jc w:val="center"/>
              <w:rPr>
                <w:rFonts w:ascii="Bell MT" w:hAnsi="Bell MT" w:cs="AngsanaUPC"/>
                <w:b/>
              </w:rPr>
            </w:pPr>
            <w:r>
              <w:rPr>
                <w:rFonts w:ascii="Bell MT" w:hAnsi="Bell MT" w:cs="AngsanaUPC"/>
                <w:b/>
              </w:rPr>
              <w:t>57.11</w:t>
            </w:r>
          </w:p>
        </w:tc>
      </w:tr>
    </w:tbl>
    <w:p w:rsidR="002E4639">
      <w:pPr>
        <w:rPr>
          <w:rFonts w:ascii="Bell MT" w:hAnsi="Bell MT"/>
          <w:b/>
          <w:sz w:val="24"/>
          <w:szCs w:val="24"/>
        </w:rPr>
      </w:pPr>
    </w:p>
    <w:p w:rsidR="002E4639">
      <w:pPr>
        <w:rPr>
          <w:rFonts w:ascii="Bell MT" w:hAnsi="Bell MT"/>
          <w:b/>
          <w:sz w:val="24"/>
          <w:szCs w:val="24"/>
          <w:u w:val="single"/>
        </w:rPr>
      </w:pPr>
      <w:r>
        <w:rPr>
          <w:rFonts w:ascii="Bell MT" w:hAnsi="Bell MT"/>
          <w:b/>
          <w:sz w:val="24"/>
          <w:szCs w:val="24"/>
          <w:u w:val="single"/>
        </w:rPr>
        <w:t>OTHER QUALIFICATION:</w:t>
      </w:r>
    </w:p>
    <w:p w:rsidR="002E4639">
      <w:pPr>
        <w:numPr>
          <w:ilvl w:val="0"/>
          <w:numId w:val="2"/>
        </w:numPr>
        <w:suppressAutoHyphens/>
        <w:spacing w:after="0" w:line="240" w:lineRule="auto"/>
      </w:pPr>
      <w:r>
        <w:rPr>
          <w:b/>
        </w:rPr>
        <w:t>Operating Systems</w:t>
      </w:r>
      <w:r>
        <w:t xml:space="preserve">                 : MS-DOS, Windows </w:t>
      </w:r>
    </w:p>
    <w:p w:rsidR="002E4639">
      <w:pPr>
        <w:numPr>
          <w:ilvl w:val="0"/>
          <w:numId w:val="2"/>
        </w:numPr>
        <w:suppressAutoHyphens/>
        <w:spacing w:after="0" w:line="240" w:lineRule="auto"/>
      </w:pPr>
      <w:r>
        <w:rPr>
          <w:b/>
        </w:rPr>
        <w:t>Packages</w:t>
      </w:r>
      <w:r>
        <w:t xml:space="preserve">                                 : MS-Office,</w:t>
      </w:r>
      <w:r>
        <w:t xml:space="preserve"> Internet Package</w:t>
      </w:r>
    </w:p>
    <w:p w:rsidR="002E4639">
      <w:pPr>
        <w:tabs>
          <w:tab w:val="left" w:pos="720"/>
        </w:tabs>
        <w:suppressAutoHyphens/>
        <w:spacing w:after="0" w:line="240" w:lineRule="auto"/>
        <w:ind w:left="720"/>
      </w:pPr>
    </w:p>
    <w:p w:rsidR="002E4639">
      <w:pPr>
        <w:rPr>
          <w:rFonts w:ascii="Bell MT" w:hAnsi="Bell MT"/>
          <w:b/>
          <w:sz w:val="24"/>
          <w:szCs w:val="24"/>
          <w:u w:val="single"/>
        </w:rPr>
      </w:pPr>
      <w:r>
        <w:rPr>
          <w:rFonts w:ascii="Bell MT" w:hAnsi="Bell MT"/>
          <w:b/>
          <w:sz w:val="24"/>
          <w:szCs w:val="24"/>
          <w:u w:val="single"/>
        </w:rPr>
        <w:t xml:space="preserve">HOBBIES &amp; </w:t>
      </w:r>
      <w:r>
        <w:rPr>
          <w:rFonts w:ascii="Bell MT" w:hAnsi="Bell MT"/>
          <w:b/>
          <w:sz w:val="24"/>
          <w:szCs w:val="24"/>
          <w:u w:val="single"/>
        </w:rPr>
        <w:t>EXTRACURRICULAR ACTIVIES:</w:t>
      </w:r>
    </w:p>
    <w:p w:rsidR="002E4639">
      <w:pPr>
        <w:pStyle w:val="ListParagraph"/>
        <w:numPr>
          <w:ilvl w:val="0"/>
          <w:numId w:val="3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Listening Music and watching TV</w:t>
      </w:r>
    </w:p>
    <w:p w:rsidR="002E4639">
      <w:pPr>
        <w:rPr>
          <w:rFonts w:ascii="Bell MT" w:hAnsi="Bell MT"/>
          <w:b/>
          <w:u w:val="single"/>
        </w:rPr>
      </w:pPr>
      <w:r>
        <w:rPr>
          <w:rFonts w:ascii="Bell MT" w:hAnsi="Bell MT"/>
          <w:b/>
          <w:u w:val="single"/>
        </w:rPr>
        <w:t>STRENGTHS:</w:t>
      </w:r>
    </w:p>
    <w:p w:rsidR="002E4639">
      <w:pPr>
        <w:numPr>
          <w:ilvl w:val="0"/>
          <w:numId w:val="4"/>
        </w:numPr>
        <w:suppressAutoHyphens/>
        <w:spacing w:after="0" w:line="360" w:lineRule="auto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Self-motivated, </w:t>
      </w:r>
      <w:r>
        <w:rPr>
          <w:rFonts w:ascii="Bell MT" w:hAnsi="Bell MT"/>
          <w:b/>
          <w:sz w:val="24"/>
          <w:szCs w:val="24"/>
        </w:rPr>
        <w:t>hard working</w:t>
      </w:r>
      <w:r>
        <w:rPr>
          <w:rFonts w:ascii="Bell MT" w:hAnsi="Bell MT"/>
          <w:b/>
          <w:sz w:val="24"/>
          <w:szCs w:val="24"/>
        </w:rPr>
        <w:t xml:space="preserve"> and reliable, excellent work ethics.</w:t>
      </w:r>
    </w:p>
    <w:p w:rsidR="002E4639">
      <w:pPr>
        <w:numPr>
          <w:ilvl w:val="0"/>
          <w:numId w:val="4"/>
        </w:numPr>
        <w:suppressAutoHyphens/>
        <w:spacing w:after="0" w:line="360" w:lineRule="auto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Possessing high levels of energy and a strong passion to excel.</w:t>
      </w:r>
    </w:p>
    <w:p w:rsidR="002E4639">
      <w:pPr>
        <w:numPr>
          <w:ilvl w:val="0"/>
          <w:numId w:val="4"/>
        </w:numPr>
        <w:suppressAutoHyphens/>
        <w:spacing w:after="0" w:line="360" w:lineRule="auto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Can learn any language/tool within a short period and </w:t>
      </w:r>
      <w:r>
        <w:rPr>
          <w:rFonts w:ascii="Bell MT" w:hAnsi="Bell MT"/>
          <w:b/>
          <w:sz w:val="24"/>
          <w:szCs w:val="24"/>
        </w:rPr>
        <w:t>implement it efficiently.</w:t>
      </w:r>
    </w:p>
    <w:p w:rsidR="002E4639">
      <w:pPr>
        <w:numPr>
          <w:ilvl w:val="0"/>
          <w:numId w:val="4"/>
        </w:numPr>
        <w:suppressAutoHyphens/>
        <w:spacing w:after="0" w:line="360" w:lineRule="auto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Can undertake any responsibility and excel in it in no time.</w:t>
      </w:r>
    </w:p>
    <w:p w:rsidR="002E4639">
      <w:pPr>
        <w:numPr>
          <w:ilvl w:val="0"/>
          <w:numId w:val="4"/>
        </w:numPr>
        <w:suppressAutoHyphens/>
        <w:spacing w:after="0" w:line="360" w:lineRule="auto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  <w:lang w:eastAsia="en-GB"/>
        </w:rPr>
        <w:t>I still believe that there are something good to learn from it.</w:t>
      </w:r>
    </w:p>
    <w:p w:rsidR="002E4639">
      <w:pPr>
        <w:numPr>
          <w:ilvl w:val="0"/>
          <w:numId w:val="4"/>
        </w:numPr>
        <w:suppressAutoHyphens/>
        <w:spacing w:after="0" w:line="360" w:lineRule="auto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  <w:lang w:eastAsia="en-GB"/>
        </w:rPr>
        <w:t>I would love to work with team because I know the power of teamwork.</w:t>
      </w:r>
    </w:p>
    <w:p w:rsidR="002E4639">
      <w:pPr>
        <w:tabs>
          <w:tab w:val="left" w:pos="450"/>
          <w:tab w:val="left" w:pos="2880"/>
          <w:tab w:val="left" w:pos="3420"/>
        </w:tabs>
        <w:spacing w:line="312" w:lineRule="auto"/>
        <w:rPr>
          <w:rFonts w:ascii="Bell MT" w:hAnsi="Bell MT"/>
          <w:b/>
          <w:sz w:val="28"/>
          <w:szCs w:val="28"/>
          <w:u w:val="single"/>
        </w:rPr>
      </w:pPr>
      <w:r>
        <w:rPr>
          <w:rFonts w:ascii="Bell MT" w:hAnsi="Bell MT"/>
          <w:b/>
          <w:sz w:val="28"/>
          <w:szCs w:val="28"/>
          <w:u w:val="single"/>
        </w:rPr>
        <w:t>Responsibilities:</w:t>
      </w:r>
    </w:p>
    <w:p w:rsidR="002E4639">
      <w:pPr>
        <w:numPr>
          <w:ilvl w:val="0"/>
          <w:numId w:val="5"/>
        </w:numPr>
        <w:tabs>
          <w:tab w:val="left" w:pos="450"/>
          <w:tab w:val="left" w:pos="2880"/>
          <w:tab w:val="left" w:pos="3420"/>
        </w:tabs>
        <w:spacing w:after="0" w:line="360" w:lineRule="auto"/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Acquiring knowledg</w:t>
      </w:r>
      <w:r>
        <w:rPr>
          <w:rFonts w:ascii="Bell MT" w:hAnsi="Bell MT"/>
          <w:b/>
          <w:sz w:val="24"/>
          <w:szCs w:val="24"/>
        </w:rPr>
        <w:t>e and simplifying the problem to the best level.</w:t>
      </w:r>
    </w:p>
    <w:p w:rsidR="002E4639">
      <w:pPr>
        <w:numPr>
          <w:ilvl w:val="0"/>
          <w:numId w:val="5"/>
        </w:numPr>
        <w:tabs>
          <w:tab w:val="left" w:pos="450"/>
          <w:tab w:val="left" w:pos="2880"/>
          <w:tab w:val="left" w:pos="3420"/>
        </w:tabs>
        <w:spacing w:after="0" w:line="360" w:lineRule="auto"/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Hard working and leadership qualities.</w:t>
      </w:r>
    </w:p>
    <w:p w:rsidR="002E4639">
      <w:pPr>
        <w:numPr>
          <w:ilvl w:val="0"/>
          <w:numId w:val="5"/>
        </w:numPr>
        <w:tabs>
          <w:tab w:val="left" w:pos="450"/>
          <w:tab w:val="left" w:pos="2880"/>
          <w:tab w:val="left" w:pos="3420"/>
        </w:tabs>
        <w:spacing w:after="0" w:line="360" w:lineRule="auto"/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Capable of working under process for long hours.</w:t>
      </w:r>
    </w:p>
    <w:p w:rsidR="002E4639">
      <w:pPr>
        <w:numPr>
          <w:ilvl w:val="0"/>
          <w:numId w:val="5"/>
        </w:numPr>
        <w:tabs>
          <w:tab w:val="left" w:pos="450"/>
          <w:tab w:val="left" w:pos="2880"/>
          <w:tab w:val="left" w:pos="3420"/>
        </w:tabs>
        <w:spacing w:after="0" w:line="360" w:lineRule="auto"/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Effective at balancing multiple projects simultaneous.</w:t>
      </w:r>
    </w:p>
    <w:p w:rsidR="002E4639">
      <w:pPr>
        <w:tabs>
          <w:tab w:val="left" w:pos="450"/>
          <w:tab w:val="left" w:pos="2880"/>
          <w:tab w:val="left" w:pos="3420"/>
        </w:tabs>
        <w:spacing w:after="0" w:line="360" w:lineRule="auto"/>
        <w:jc w:val="both"/>
        <w:rPr>
          <w:rFonts w:ascii="Bell MT" w:hAnsi="Bell MT"/>
          <w:b/>
          <w:sz w:val="24"/>
          <w:szCs w:val="24"/>
        </w:rPr>
      </w:pPr>
    </w:p>
    <w:p w:rsidR="002E4639">
      <w:pPr>
        <w:tabs>
          <w:tab w:val="left" w:pos="450"/>
          <w:tab w:val="left" w:pos="2880"/>
          <w:tab w:val="left" w:pos="3420"/>
        </w:tabs>
        <w:spacing w:after="0" w:line="360" w:lineRule="auto"/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  <w:u w:val="single"/>
        </w:rPr>
        <w:t>CURRENT STATUS:</w:t>
      </w:r>
    </w:p>
    <w:p w:rsidR="002E4639">
      <w:pPr>
        <w:pStyle w:val="ListParagraph"/>
        <w:numPr>
          <w:ilvl w:val="0"/>
          <w:numId w:val="6"/>
        </w:numPr>
        <w:rPr>
          <w:rFonts w:ascii="Bell MT" w:hAnsi="Bell MT"/>
          <w:b/>
          <w:sz w:val="24"/>
          <w:szCs w:val="24"/>
        </w:rPr>
      </w:pPr>
      <w:r>
        <w:rPr>
          <w:b/>
        </w:rPr>
        <w:t>Work</w:t>
      </w:r>
      <w:r>
        <w:rPr>
          <w:b/>
        </w:rPr>
        <w:t xml:space="preserve">ed as Supervisor at Denso </w:t>
      </w:r>
      <w:r>
        <w:rPr>
          <w:b/>
        </w:rPr>
        <w:t>india</w:t>
      </w:r>
      <w:r>
        <w:rPr>
          <w:b/>
        </w:rPr>
        <w:t xml:space="preserve"> </w:t>
      </w:r>
      <w:r>
        <w:rPr>
          <w:b/>
        </w:rPr>
        <w:t>Pvt.</w:t>
      </w:r>
      <w:r>
        <w:rPr>
          <w:b/>
        </w:rPr>
        <w:t xml:space="preserve"> Ltd. M</w:t>
      </w:r>
      <w:r>
        <w:rPr>
          <w:b/>
        </w:rPr>
        <w:t>ay-2013to July-201</w:t>
      </w:r>
      <w:r w:rsidR="00A95EC9">
        <w:rPr>
          <w:b/>
        </w:rPr>
        <w:t>5</w:t>
      </w:r>
    </w:p>
    <w:p w:rsidR="002E463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Lining in-charge at Mitsubishi  India</w:t>
      </w:r>
      <w:r w:rsidR="00A95EC9">
        <w:rPr>
          <w:b/>
        </w:rPr>
        <w:t xml:space="preserve"> from Aug </w:t>
      </w:r>
      <w:r w:rsidR="00236249">
        <w:rPr>
          <w:b/>
        </w:rPr>
        <w:t>-2</w:t>
      </w:r>
      <w:r w:rsidR="00A95EC9">
        <w:rPr>
          <w:b/>
        </w:rPr>
        <w:t xml:space="preserve">015 to </w:t>
      </w:r>
      <w:r w:rsidR="00900A33">
        <w:rPr>
          <w:b/>
        </w:rPr>
        <w:t>Dec</w:t>
      </w:r>
      <w:r w:rsidR="00236249">
        <w:rPr>
          <w:b/>
        </w:rPr>
        <w:t xml:space="preserve">- </w:t>
      </w:r>
      <w:r w:rsidR="00900A33">
        <w:rPr>
          <w:b/>
        </w:rPr>
        <w:t>2016</w:t>
      </w:r>
    </w:p>
    <w:p w:rsidR="006B2D7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Working as</w:t>
      </w:r>
      <w:r w:rsidR="00EB7137">
        <w:rPr>
          <w:b/>
        </w:rPr>
        <w:t xml:space="preserve"> sales and marketing  head on </w:t>
      </w:r>
      <w:r w:rsidR="00070992">
        <w:rPr>
          <w:b/>
        </w:rPr>
        <w:t>Muktanjali</w:t>
      </w:r>
      <w:r w:rsidR="00070992">
        <w:rPr>
          <w:b/>
        </w:rPr>
        <w:t xml:space="preserve"> Trading Co.</w:t>
      </w:r>
      <w:r w:rsidR="00934145">
        <w:rPr>
          <w:b/>
        </w:rPr>
        <w:t xml:space="preserve"> (Amazon  FBA </w:t>
      </w:r>
      <w:r w:rsidR="00934145">
        <w:rPr>
          <w:b/>
        </w:rPr>
        <w:t>center</w:t>
      </w:r>
      <w:r w:rsidR="00934145">
        <w:rPr>
          <w:b/>
        </w:rPr>
        <w:t>)</w:t>
      </w:r>
      <w:r w:rsidR="00AA076D">
        <w:rPr>
          <w:b/>
        </w:rPr>
        <w:t xml:space="preserve"> since </w:t>
      </w:r>
      <w:r w:rsidR="00355A2E">
        <w:rPr>
          <w:b/>
        </w:rPr>
        <w:t>Apr-2018</w:t>
      </w:r>
    </w:p>
    <w:p w:rsidR="002E4639">
      <w:pPr>
        <w:rPr>
          <w:rFonts w:ascii="Bell MT" w:hAnsi="Bell MT"/>
          <w:b/>
          <w:sz w:val="24"/>
          <w:szCs w:val="24"/>
          <w:u w:val="single"/>
        </w:rPr>
      </w:pPr>
      <w:r>
        <w:rPr>
          <w:rFonts w:ascii="Bell MT" w:hAnsi="Bell MT"/>
          <w:b/>
          <w:sz w:val="24"/>
          <w:szCs w:val="24"/>
          <w:u w:val="single"/>
        </w:rPr>
        <w:t>PERSONAL PROFILE:</w:t>
      </w:r>
    </w:p>
    <w:p w:rsidR="002E4639">
      <w:pPr>
        <w:pStyle w:val="ListParagraph"/>
        <w:numPr>
          <w:ilvl w:val="0"/>
          <w:numId w:val="7"/>
        </w:numPr>
        <w:rPr>
          <w:rFonts w:ascii="Bell MT" w:hAnsi="Bell MT"/>
          <w:b/>
        </w:rPr>
      </w:pPr>
      <w:r>
        <w:rPr>
          <w:rFonts w:ascii="Bell MT" w:hAnsi="Bell MT"/>
          <w:b/>
        </w:rPr>
        <w:t>Name:</w:t>
      </w:r>
      <w:r>
        <w:rPr>
          <w:rFonts w:ascii="Bell MT" w:hAnsi="Bell MT"/>
          <w:b/>
        </w:rPr>
        <w:t xml:space="preserve"> </w:t>
      </w:r>
      <w:r>
        <w:rPr>
          <w:rFonts w:ascii="Bell MT" w:hAnsi="Bell MT"/>
          <w:b/>
        </w:rPr>
        <w:t>Biswajit</w:t>
      </w:r>
      <w:r>
        <w:rPr>
          <w:rFonts w:ascii="Bell MT" w:hAnsi="Bell MT"/>
          <w:b/>
        </w:rPr>
        <w:t xml:space="preserve"> </w:t>
      </w:r>
      <w:r>
        <w:rPr>
          <w:rFonts w:ascii="Bell MT" w:hAnsi="Bell MT"/>
          <w:b/>
        </w:rPr>
        <w:t>Samal</w:t>
      </w:r>
    </w:p>
    <w:p w:rsidR="002E4639">
      <w:pPr>
        <w:pStyle w:val="ListParagraph"/>
        <w:numPr>
          <w:ilvl w:val="0"/>
          <w:numId w:val="7"/>
        </w:numPr>
        <w:rPr>
          <w:rFonts w:ascii="Bell MT" w:hAnsi="Bell MT"/>
          <w:b/>
        </w:rPr>
      </w:pPr>
      <w:r>
        <w:rPr>
          <w:rFonts w:ascii="Bell MT" w:hAnsi="Bell MT"/>
          <w:b/>
        </w:rPr>
        <w:t>S/O:</w:t>
      </w:r>
      <w:r>
        <w:rPr>
          <w:rFonts w:ascii="Bell MT" w:hAnsi="Bell MT"/>
          <w:b/>
        </w:rPr>
        <w:t xml:space="preserve"> </w:t>
      </w:r>
      <w:r>
        <w:rPr>
          <w:rFonts w:ascii="Bell MT" w:hAnsi="Bell MT"/>
          <w:b/>
        </w:rPr>
        <w:t>Bishnu</w:t>
      </w:r>
      <w:r>
        <w:rPr>
          <w:rFonts w:ascii="Bell MT" w:hAnsi="Bell MT"/>
          <w:b/>
        </w:rPr>
        <w:t xml:space="preserve">  </w:t>
      </w:r>
      <w:r>
        <w:rPr>
          <w:rFonts w:ascii="Bell MT" w:hAnsi="Bell MT"/>
          <w:b/>
        </w:rPr>
        <w:t>Ch</w:t>
      </w:r>
      <w:r>
        <w:rPr>
          <w:rFonts w:ascii="Bell MT" w:hAnsi="Bell MT"/>
          <w:b/>
        </w:rPr>
        <w:t xml:space="preserve"> </w:t>
      </w:r>
      <w:r>
        <w:rPr>
          <w:rFonts w:ascii="Bell MT" w:hAnsi="Bell MT"/>
          <w:b/>
        </w:rPr>
        <w:t>Samal</w:t>
      </w:r>
    </w:p>
    <w:p w:rsidR="002E4639">
      <w:pPr>
        <w:pStyle w:val="ListParagraph"/>
        <w:numPr>
          <w:ilvl w:val="0"/>
          <w:numId w:val="7"/>
        </w:numPr>
        <w:rPr>
          <w:rFonts w:ascii="Bell MT" w:hAnsi="Bell MT"/>
          <w:b/>
        </w:rPr>
      </w:pPr>
      <w:r>
        <w:rPr>
          <w:rFonts w:ascii="Bell MT" w:hAnsi="Bell MT"/>
          <w:b/>
        </w:rPr>
        <w:t>DOB:</w:t>
      </w:r>
      <w:r>
        <w:rPr>
          <w:rFonts w:ascii="Bell MT" w:hAnsi="Bell MT"/>
          <w:b/>
        </w:rPr>
        <w:t xml:space="preserve"> 1</w:t>
      </w:r>
      <w:r>
        <w:rPr>
          <w:rFonts w:ascii="Bell MT" w:hAnsi="Bell MT"/>
          <w:b/>
          <w:vertAlign w:val="superscript"/>
        </w:rPr>
        <w:t>st</w:t>
      </w:r>
      <w:r>
        <w:rPr>
          <w:rFonts w:ascii="Bell MT" w:hAnsi="Bell MT"/>
          <w:b/>
        </w:rPr>
        <w:t xml:space="preserve"> </w:t>
      </w:r>
      <w:r>
        <w:rPr>
          <w:rFonts w:ascii="Bell MT" w:hAnsi="Bell MT"/>
          <w:b/>
        </w:rPr>
        <w:t xml:space="preserve"> July 199</w:t>
      </w:r>
      <w:r>
        <w:rPr>
          <w:rFonts w:ascii="Bell MT" w:hAnsi="Bell MT"/>
          <w:b/>
        </w:rPr>
        <w:t>1</w:t>
      </w:r>
    </w:p>
    <w:p w:rsidR="002E4639">
      <w:pPr>
        <w:pStyle w:val="ListParagraph"/>
        <w:numPr>
          <w:ilvl w:val="0"/>
          <w:numId w:val="7"/>
        </w:numPr>
        <w:rPr>
          <w:rFonts w:ascii="Bell MT" w:hAnsi="Bell MT"/>
          <w:b/>
        </w:rPr>
      </w:pPr>
      <w:r>
        <w:rPr>
          <w:rFonts w:ascii="Bell MT" w:hAnsi="Bell MT"/>
          <w:b/>
        </w:rPr>
        <w:t>Sex:Male</w:t>
      </w:r>
    </w:p>
    <w:p w:rsidR="002E4639">
      <w:pPr>
        <w:pStyle w:val="ListParagraph"/>
        <w:numPr>
          <w:ilvl w:val="0"/>
          <w:numId w:val="7"/>
        </w:numPr>
        <w:rPr>
          <w:rFonts w:ascii="Bell MT" w:hAnsi="Bell MT"/>
          <w:b/>
        </w:rPr>
      </w:pPr>
      <w:r>
        <w:rPr>
          <w:rFonts w:ascii="Bell MT" w:hAnsi="Bell MT"/>
          <w:b/>
        </w:rPr>
        <w:t>Nationality:Indian</w:t>
      </w:r>
    </w:p>
    <w:p w:rsidR="002E4639">
      <w:pPr>
        <w:pStyle w:val="ListParagraph"/>
        <w:numPr>
          <w:ilvl w:val="0"/>
          <w:numId w:val="7"/>
        </w:numPr>
        <w:rPr>
          <w:rFonts w:ascii="Bell MT" w:hAnsi="Bell MT"/>
          <w:b/>
        </w:rPr>
      </w:pPr>
      <w:r>
        <w:rPr>
          <w:rFonts w:ascii="Bell MT" w:hAnsi="Bell MT"/>
          <w:b/>
        </w:rPr>
        <w:t>Religious: Hindu</w:t>
      </w:r>
    </w:p>
    <w:p w:rsidR="002E4639">
      <w:pPr>
        <w:pStyle w:val="ListParagraph"/>
        <w:numPr>
          <w:ilvl w:val="0"/>
          <w:numId w:val="7"/>
        </w:numPr>
        <w:rPr>
          <w:rFonts w:ascii="Bell MT" w:hAnsi="Bell MT"/>
          <w:b/>
        </w:rPr>
      </w:pPr>
      <w:r>
        <w:rPr>
          <w:rFonts w:ascii="Bell MT" w:hAnsi="Bell MT"/>
          <w:b/>
        </w:rPr>
        <w:t xml:space="preserve">Languages known: Oriya, Hindi, English, </w:t>
      </w:r>
    </w:p>
    <w:p w:rsidR="002E4639">
      <w:pPr>
        <w:pStyle w:val="ListParagraph"/>
        <w:numPr>
          <w:ilvl w:val="0"/>
          <w:numId w:val="7"/>
        </w:numPr>
        <w:rPr>
          <w:rFonts w:ascii="Bell MT" w:hAnsi="Bell MT"/>
          <w:b/>
        </w:rPr>
      </w:pPr>
      <w:r>
        <w:rPr>
          <w:rFonts w:ascii="Bell MT" w:hAnsi="Bell MT"/>
          <w:b/>
        </w:rPr>
        <w:t>Marital status: Single</w:t>
      </w:r>
    </w:p>
    <w:p w:rsidR="002E4639">
      <w:pPr>
        <w:rPr>
          <w:rFonts w:ascii="Bell MT" w:hAnsi="Bell MT"/>
        </w:rPr>
      </w:pPr>
    </w:p>
    <w:p w:rsidR="002E4639">
      <w:pPr>
        <w:rPr>
          <w:rFonts w:ascii="Bell MT" w:hAnsi="Bell MT"/>
        </w:rPr>
      </w:pPr>
    </w:p>
    <w:p w:rsidR="002E4639">
      <w:pPr>
        <w:jc w:val="center"/>
        <w:rPr>
          <w:rFonts w:ascii="Bell MT" w:hAnsi="Bell MT"/>
          <w:b/>
          <w:sz w:val="24"/>
          <w:szCs w:val="24"/>
          <w:u w:val="single"/>
        </w:rPr>
      </w:pPr>
      <w:r>
        <w:rPr>
          <w:rFonts w:ascii="Bell MT" w:hAnsi="Bell MT"/>
          <w:b/>
          <w:sz w:val="24"/>
          <w:szCs w:val="24"/>
          <w:u w:val="single"/>
        </w:rPr>
        <w:t>DECLARATION:</w:t>
      </w:r>
    </w:p>
    <w:p w:rsidR="002E4639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I do here declare that all the statement made in the CV are true and correct the best of my knowledge and belief. Therefore, I request to be kind hearted and offer to do my </w:t>
      </w:r>
      <w:r>
        <w:rPr>
          <w:rFonts w:ascii="Bell MT" w:hAnsi="Bell MT"/>
          <w:b/>
          <w:sz w:val="24"/>
          <w:szCs w:val="24"/>
        </w:rPr>
        <w:t>need future in your organization. I shall remain ever grateful.</w:t>
      </w:r>
    </w:p>
    <w:p w:rsidR="002E4639">
      <w:pPr>
        <w:rPr>
          <w:rFonts w:ascii="Bell MT" w:hAnsi="Bell MT"/>
          <w:b/>
          <w:sz w:val="24"/>
          <w:szCs w:val="24"/>
        </w:rPr>
      </w:pPr>
    </w:p>
    <w:p w:rsidR="002E4639">
      <w:pPr>
        <w:rPr>
          <w:rFonts w:ascii="Bell MT" w:hAnsi="Bell MT"/>
          <w:sz w:val="24"/>
          <w:szCs w:val="24"/>
        </w:rPr>
      </w:pPr>
    </w:p>
    <w:p w:rsidR="002E4639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Date: </w:t>
      </w:r>
      <w:r>
        <w:rPr>
          <w:rFonts w:ascii="Bell MT" w:hAnsi="Bell MT"/>
          <w:b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ab/>
        <w:t>Signature:</w:t>
      </w:r>
    </w:p>
    <w:p w:rsidR="002E4639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Place: </w:t>
      </w:r>
      <w:r>
        <w:rPr>
          <w:rFonts w:ascii="Bell MT" w:hAnsi="Bell MT"/>
          <w:b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ab/>
      </w:r>
    </w:p>
    <w:p w:rsidR="002E4639">
      <w:pPr>
        <w:rPr>
          <w:rFonts w:ascii="Bell MT" w:hAnsi="Bell MT"/>
          <w:b/>
          <w:sz w:val="24"/>
          <w:szCs w:val="24"/>
        </w:rPr>
      </w:pPr>
    </w:p>
    <w:p w:rsidR="002E46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Bell MT">
    <w:altName w:val="Times New Roman"/>
    <w:panose1 w:val="02020503060305020303"/>
    <w:charset w:val="00"/>
    <w:family w:val="roman"/>
    <w:pitch w:val="default"/>
    <w:sig w:usb0="00000000" w:usb1="00000000" w:usb2="00000000" w:usb3="00000000" w:csb0="00000001" w:csb1="00000000"/>
  </w:font>
  <w:font w:name="AngsanaUPC">
    <w:panose1 w:val="02020603050405020304"/>
    <w:charset w:val="00"/>
    <w:family w:val="roman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D185A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num w:numId="1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2E4639"/>
    <w:rsid w:val="00070992"/>
    <w:rsid w:val="00236249"/>
    <w:rsid w:val="0024140C"/>
    <w:rsid w:val="002E4639"/>
    <w:rsid w:val="00332803"/>
    <w:rsid w:val="00355A2E"/>
    <w:rsid w:val="006B2D78"/>
    <w:rsid w:val="008423D1"/>
    <w:rsid w:val="00900A33"/>
    <w:rsid w:val="00934145"/>
    <w:rsid w:val="00A95EC9"/>
    <w:rsid w:val="00AA076D"/>
    <w:rsid w:val="00B720A7"/>
    <w:rsid w:val="00EB7137"/>
    <w:rsid w:val="09F92B74"/>
    <w:rsid w:val="232E0716"/>
    <w:rsid w:val="2A905A4A"/>
    <w:rsid w:val="36852E63"/>
    <w:rsid w:val="43177A42"/>
    <w:rsid w:val="4C2B27A0"/>
    <w:rsid w:val="68DE4FB8"/>
    <w:rsid w:val="6D783C30"/>
  </w:rsids>
  <m:mathPr>
    <m:mathFont m:val="Cambria Math"/>
    <m:smallFrac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3E3A595-E508-524D-881B-6E5A8EF6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d4a3abf99b0de64ecad900d398a3eb39a42599152e08fa3811e56d4c06f64435&amp;jobId=040322501630&amp;uid=199845452040322501630164656147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biswa92jeet@gmail.com</cp:lastModifiedBy>
  <cp:revision>2</cp:revision>
  <dcterms:created xsi:type="dcterms:W3CDTF">2020-07-26T03:40:00Z</dcterms:created>
  <dcterms:modified xsi:type="dcterms:W3CDTF">2020-07-26T03:40:00Z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2057-11.2.0.8641</vt:lpwstr>
  </property>
</Properties>
</file>