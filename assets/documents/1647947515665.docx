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ackground w:color="ffffff">
    <v:background id="_x0000_s1025" filled="t"/>
  </w:background>
  <w:body>
    <w:p w:rsidR="003B50A5">
      <w:pPr>
        <w:rPr>
          <w:rFonts w:ascii="Bookman Old Style" w:hAnsi="Bookman Old Style" w:cs="Bookman Old Style"/>
          <w:b/>
          <w:color w:val="333333"/>
          <w:sz w:val="26"/>
          <w:u w:val="single"/>
          <w:lang w:val="en-IN"/>
        </w:rPr>
      </w:pPr>
    </w:p>
    <w:p w:rsidR="003B50A5">
      <w:pPr>
        <w:jc w:val="center"/>
      </w:pPr>
      <w:r>
        <w:rPr>
          <w:rFonts w:ascii="Bookman Old Style" w:hAnsi="Bookman Old Style" w:cs="Bookman Old Style"/>
          <w:b/>
          <w:noProof/>
          <w:color w:val="333333"/>
          <w:sz w:val="44"/>
          <w:szCs w:val="44"/>
          <w:u w:val="single"/>
          <w:lang w:val="en-IN" w:eastAsia="en-IN"/>
        </w:rPr>
        <w:drawing>
          <wp:anchor distT="0" distB="0" distL="0" distR="0" simplePos="0" relativeHeight="251679744" behindDoc="1" locked="0" layoutInCell="1" allowOverlap="1">
            <wp:simplePos x="0" y="0"/>
            <wp:positionH relativeFrom="column">
              <wp:posOffset>5434163</wp:posOffset>
            </wp:positionH>
            <wp:positionV relativeFrom="paragraph">
              <wp:posOffset>614546</wp:posOffset>
            </wp:positionV>
            <wp:extent cx="1364581" cy="1648327"/>
            <wp:effectExtent l="19050" t="0" r="7019" b="9023"/>
            <wp:wrapNone/>
            <wp:docPr id="14" name="Picture 1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8721653" name=" 13"/>
                    <pic:cNvPicPr/>
                  </pic:nvPicPr>
                  <pic:blipFill>
                    <a:blip xmlns:r="http://schemas.openxmlformats.org/officeDocument/2006/relationships" r:embed="rId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4581" cy="1648327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Bookman Old Style" w:hAnsi="Bookman Old Style" w:cs="Bookman Old Style"/>
          <w:b/>
          <w:color w:val="333333"/>
          <w:sz w:val="44"/>
          <w:szCs w:val="44"/>
          <w:u w:val="single"/>
        </w:rPr>
        <w:t>CURRICULUM VITAE</w:t>
      </w:r>
    </w:p>
    <w:p w:rsidR="000E1F33">
      <w:pPr>
        <w:rPr>
          <w:rStyle w:val="Emphasis"/>
          <w:b/>
          <w:bCs/>
          <w:i w:val="0"/>
          <w:iCs w:val="0"/>
          <w:u w:val="single"/>
        </w:rPr>
      </w:pPr>
    </w:p>
    <w:p w:rsidR="000E1F33">
      <w:pPr>
        <w:rPr>
          <w:rStyle w:val="Emphasis"/>
          <w:b/>
          <w:bCs/>
          <w:i w:val="0"/>
          <w:iCs w:val="0"/>
          <w:u w:val="single"/>
        </w:rPr>
      </w:pPr>
    </w:p>
    <w:p w:rsidR="003B50A5">
      <w:pPr>
        <w:rPr>
          <w:rStyle w:val="Emphasis"/>
          <w:i w:val="0"/>
          <w:sz w:val="23"/>
          <w:szCs w:val="23"/>
        </w:rPr>
      </w:pPr>
      <w:r>
        <w:rPr>
          <w:rStyle w:val="Emphasis"/>
          <w:b/>
          <w:bCs/>
          <w:i w:val="0"/>
          <w:iCs w:val="0"/>
          <w:u w:val="single"/>
        </w:rPr>
        <w:t>BINOD SUNA</w:t>
      </w:r>
    </w:p>
    <w:p w:rsidR="003B50A5">
      <w:pPr>
        <w:rPr>
          <w:rStyle w:val="Emphasis"/>
          <w:i w:val="0"/>
          <w:sz w:val="23"/>
          <w:szCs w:val="23"/>
        </w:rPr>
      </w:pPr>
      <w:r>
        <w:rPr>
          <w:rStyle w:val="Emphasis"/>
          <w:i w:val="0"/>
          <w:sz w:val="23"/>
          <w:szCs w:val="23"/>
        </w:rPr>
        <w:t>At/Po-Old Central Line, Burla</w:t>
      </w:r>
    </w:p>
    <w:p w:rsidR="003B50A5">
      <w:pPr>
        <w:rPr>
          <w:rStyle w:val="Emphasis"/>
          <w:i w:val="0"/>
          <w:sz w:val="23"/>
          <w:szCs w:val="23"/>
        </w:rPr>
      </w:pPr>
      <w:r>
        <w:rPr>
          <w:rStyle w:val="Emphasis"/>
          <w:i w:val="0"/>
          <w:sz w:val="23"/>
          <w:szCs w:val="23"/>
        </w:rPr>
        <w:t>Ps -Burla</w:t>
      </w:r>
    </w:p>
    <w:p w:rsidR="003B50A5">
      <w:pPr>
        <w:rPr>
          <w:rStyle w:val="Emphasis"/>
          <w:i w:val="0"/>
          <w:sz w:val="23"/>
          <w:szCs w:val="23"/>
        </w:rPr>
      </w:pPr>
      <w:r>
        <w:rPr>
          <w:rStyle w:val="Emphasis"/>
          <w:i w:val="0"/>
          <w:sz w:val="23"/>
          <w:szCs w:val="23"/>
        </w:rPr>
        <w:t>Dist- Sambalpur</w:t>
      </w:r>
    </w:p>
    <w:p w:rsidR="003B50A5">
      <w:pPr>
        <w:rPr>
          <w:rStyle w:val="Emphasis"/>
          <w:i w:val="0"/>
          <w:sz w:val="23"/>
          <w:szCs w:val="23"/>
        </w:rPr>
      </w:pPr>
      <w:r>
        <w:rPr>
          <w:rStyle w:val="Emphasis"/>
          <w:i w:val="0"/>
          <w:sz w:val="23"/>
          <w:szCs w:val="23"/>
        </w:rPr>
        <w:t>Pin-768017 (Odisha)</w:t>
      </w:r>
    </w:p>
    <w:p w:rsidR="003B50A5">
      <w:pPr>
        <w:widowControl w:val="0"/>
        <w:autoSpaceDE w:val="0"/>
        <w:rPr>
          <w:rStyle w:val="Emphasis"/>
          <w:i w:val="0"/>
          <w:sz w:val="23"/>
          <w:szCs w:val="23"/>
        </w:rPr>
      </w:pPr>
      <w:r>
        <w:rPr>
          <w:rStyle w:val="Emphasis"/>
          <w:i w:val="0"/>
          <w:sz w:val="23"/>
          <w:szCs w:val="23"/>
        </w:rPr>
        <w:t xml:space="preserve">Email: </w:t>
      </w:r>
      <w:hyperlink r:id="rId5" w:history="1">
        <w:r>
          <w:rPr>
            <w:rStyle w:val="Hyperlink"/>
            <w:sz w:val="23"/>
            <w:szCs w:val="23"/>
          </w:rPr>
          <w:t>binodsuna90@gmail.com</w:t>
        </w:r>
      </w:hyperlink>
    </w:p>
    <w:p w:rsidR="003B50A5">
      <w:pPr>
        <w:widowControl w:val="0"/>
        <w:autoSpaceDE w:val="0"/>
        <w:rPr>
          <w:rStyle w:val="Emphasis"/>
          <w:i w:val="0"/>
          <w:sz w:val="23"/>
          <w:szCs w:val="23"/>
        </w:rPr>
      </w:pPr>
      <w:r>
        <w:rPr>
          <w:rStyle w:val="Emphasis"/>
          <w:i w:val="0"/>
          <w:sz w:val="23"/>
          <w:szCs w:val="23"/>
        </w:rPr>
        <w:t>Mobile: +919438205617/7008080382</w:t>
      </w:r>
    </w:p>
    <w:p w:rsidR="000E1F33">
      <w:pPr>
        <w:widowControl w:val="0"/>
        <w:autoSpaceDE w:val="0"/>
      </w:pPr>
    </w:p>
    <w:p w:rsidR="000E1F33">
      <w:pPr>
        <w:widowControl w:val="0"/>
        <w:autoSpaceDE w:val="0"/>
      </w:pPr>
    </w:p>
    <w:p w:rsidR="000E1F33">
      <w:pPr>
        <w:widowControl w:val="0"/>
        <w:autoSpaceDE w:val="0"/>
      </w:pPr>
    </w:p>
    <w:p w:rsidR="003B50A5">
      <w:pPr>
        <w:rPr>
          <w:sz w:val="23"/>
          <w:szCs w:val="23"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935" distR="114935" simplePos="0" relativeHeight="251658240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26670</wp:posOffset>
                </wp:positionV>
                <wp:extent cx="5382260" cy="283210"/>
                <wp:effectExtent l="0" t="0" r="8890" b="2540"/>
                <wp:wrapNone/>
                <wp:docPr id="13" name=" 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538226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50A5">
                            <w:r>
                              <w:rPr>
                                <w:b/>
                                <w:color w:val="000000"/>
                              </w:rPr>
                              <w:t>OBJECTIVE: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 2" o:spid="_x0000_s1026" type="#_x0000_t202" style="width:423.8pt;height:22.3pt;margin-top:2.1pt;margin-left:-0.5pt;mso-height-percent:0;mso-height-relative:page;mso-width-percent:0;mso-width-relative:page;mso-wrap-distance-bottom:0;mso-wrap-distance-left:9.05pt;mso-wrap-distance-right:9.05pt;mso-wrap-distance-top:0;mso-wrap-style:square;position:absolute;visibility:visible;v-text-anchor:top;z-index:251660288" strokeweight="0.5pt">
                <v:path arrowok="t" textboxrect="0,0,21600,21600"/>
                <v:textbox inset="7.45pt,3.85pt,7.45pt,3.85pt">
                  <w:txbxContent>
                    <w:p w:rsidR="003B50A5">
                      <w:r>
                        <w:rPr>
                          <w:b/>
                          <w:color w:val="000000"/>
                        </w:rPr>
                        <w:t>OBJECTIVE:</w:t>
                      </w:r>
                    </w:p>
                  </w:txbxContent>
                </v:textbox>
              </v:shape>
            </w:pict>
          </mc:Fallback>
        </mc:AlternateContent>
      </w:r>
    </w:p>
    <w:p w:rsidR="003B50A5">
      <w:pPr>
        <w:rPr>
          <w:sz w:val="23"/>
          <w:szCs w:val="23"/>
        </w:rPr>
      </w:pPr>
    </w:p>
    <w:p w:rsidR="003B50A5">
      <w:pPr>
        <w:rPr>
          <w:sz w:val="23"/>
          <w:szCs w:val="23"/>
        </w:rPr>
      </w:pPr>
      <w:r>
        <w:rPr>
          <w:sz w:val="23"/>
          <w:szCs w:val="23"/>
        </w:rPr>
        <w:t>To start my professional career with an organization, which will provide me an excellent platform, where I can utilizes my technical knowledge and skills for the growth and development of the organization in every circumstances.</w:t>
      </w:r>
    </w:p>
    <w:p w:rsidR="003B50A5">
      <w:pPr>
        <w:tabs>
          <w:tab w:val="left" w:pos="2133"/>
        </w:tabs>
        <w:rPr>
          <w:sz w:val="23"/>
          <w:szCs w:val="2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935" distR="114935" simplePos="0" relativeHeight="251661312" behindDoc="0" locked="0" layoutInCell="1" allowOverlap="1">
                <wp:simplePos x="0" y="0"/>
                <wp:positionH relativeFrom="column">
                  <wp:posOffset>39370</wp:posOffset>
                </wp:positionH>
                <wp:positionV relativeFrom="paragraph">
                  <wp:posOffset>100965</wp:posOffset>
                </wp:positionV>
                <wp:extent cx="5382260" cy="283210"/>
                <wp:effectExtent l="0" t="0" r="8890" b="2540"/>
                <wp:wrapNone/>
                <wp:docPr id="12" name=" 3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538226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50A5">
                            <w:r>
                              <w:rPr>
                                <w:b/>
                                <w:color w:val="000000"/>
                              </w:rPr>
                              <w:t>EDUCATIONAL QUALIFICATION:</w:t>
                            </w:r>
                          </w:p>
                          <w:p w:rsidR="003B50A5"/>
                        </w:txbxContent>
                      </wps:txbx>
                      <wps:bodyPr rot="0" vert="horz" wrap="square" lIns="94615" tIns="48895" rIns="94615" bIns="48895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3" o:spid="_x0000_s1027" type="#_x0000_t202" style="width:423.8pt;height:22.3pt;margin-top:7.95pt;margin-left:3.1pt;mso-height-percent:0;mso-height-relative:page;mso-width-percent:0;mso-width-relative:page;mso-wrap-distance-bottom:0;mso-wrap-distance-left:9.05pt;mso-wrap-distance-right:9.05pt;mso-wrap-distance-top:0;mso-wrap-style:square;position:absolute;visibility:visible;v-text-anchor:top;z-index:251662336" strokeweight="0.5pt">
                <v:path arrowok="t" textboxrect="0,0,21600,21600"/>
                <v:textbox inset="7.45pt,3.85pt,7.45pt,3.85pt">
                  <w:txbxContent>
                    <w:p w:rsidR="003B50A5">
                      <w:r>
                        <w:rPr>
                          <w:b/>
                          <w:color w:val="000000"/>
                        </w:rPr>
                        <w:t>EDUCATIONAL QUALIFICATION:</w:t>
                      </w:r>
                    </w:p>
                    <w:p w:rsidR="003B50A5"/>
                  </w:txbxContent>
                </v:textbox>
              </v:shape>
            </w:pict>
          </mc:Fallback>
        </mc:AlternateContent>
      </w:r>
    </w:p>
    <w:p w:rsidR="003B50A5">
      <w:pPr>
        <w:jc w:val="right"/>
        <w:rPr>
          <w:sz w:val="23"/>
          <w:szCs w:val="23"/>
        </w:rPr>
      </w:pPr>
    </w:p>
    <w:p w:rsidR="003B50A5">
      <w:pPr>
        <w:jc w:val="right"/>
        <w:rPr>
          <w:sz w:val="23"/>
          <w:szCs w:val="23"/>
        </w:rPr>
      </w:pPr>
    </w:p>
    <w:tbl>
      <w:tblPr>
        <w:tblW w:w="0" w:type="auto"/>
        <w:tblLayout w:type="fixed"/>
        <w:tblLook w:val="0000"/>
      </w:tblPr>
      <w:tblGrid>
        <w:gridCol w:w="11570"/>
      </w:tblGrid>
      <w:tr>
        <w:tblPrEx>
          <w:tblW w:w="0" w:type="auto"/>
          <w:tblLayout w:type="fixed"/>
          <w:tblLook w:val="0000"/>
        </w:tblPrEx>
        <w:trPr>
          <w:trHeight w:val="2929"/>
        </w:trPr>
        <w:tc>
          <w:tcPr>
            <w:tcW w:w="11570" w:type="dxa"/>
            <w:tcBorders>
              <w:top w:val="single" w:sz="8" w:space="0" w:color="FF0000"/>
              <w:bottom w:val="single" w:sz="8" w:space="0" w:color="FF0000"/>
            </w:tcBorders>
            <w:shd w:val="clear" w:color="auto" w:fill="EFD3D2"/>
          </w:tcPr>
          <w:p w:rsidR="003B50A5">
            <w:pPr>
              <w:pStyle w:val="Subtitle"/>
              <w:snapToGrid w:val="0"/>
            </w:pPr>
            <w:bookmarkStart w:id="0" w:name="_GoBack"/>
            <w:bookmarkEnd w:id="0"/>
          </w:p>
          <w:p w:rsidR="003B50A5">
            <w:pPr>
              <w:pStyle w:val="Subtitle"/>
            </w:pPr>
          </w:p>
          <w:tbl>
            <w:tblPr>
              <w:tblW w:w="0" w:type="auto"/>
              <w:tblLayout w:type="fixed"/>
              <w:tblCellMar>
                <w:left w:w="0" w:type="dxa"/>
                <w:right w:w="0" w:type="dxa"/>
              </w:tblCellMar>
              <w:tblLook w:val="0000"/>
            </w:tblPr>
            <w:tblGrid>
              <w:gridCol w:w="2048"/>
              <w:gridCol w:w="2455"/>
              <w:gridCol w:w="2922"/>
              <w:gridCol w:w="13"/>
              <w:gridCol w:w="880"/>
              <w:gridCol w:w="9"/>
              <w:gridCol w:w="1265"/>
              <w:gridCol w:w="10"/>
              <w:gridCol w:w="1725"/>
            </w:tblGrid>
            <w:tr w:rsidTr="002B3D3F">
              <w:tblPrEx>
                <w:tblW w:w="0" w:type="auto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701"/>
              </w:trPr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B50A5">
                  <w:pPr>
                    <w:pStyle w:val="Subtitle"/>
                    <w:rPr>
                      <w:rStyle w:val="Strong"/>
                      <w:rFonts w:ascii="Times New Roman" w:hAnsi="Times New Roman"/>
                      <w:b w:val="0"/>
                      <w:sz w:val="23"/>
                      <w:szCs w:val="23"/>
                    </w:rPr>
                  </w:pPr>
                  <w:r>
                    <w:rPr>
                      <w:rStyle w:val="Strong"/>
                      <w:rFonts w:ascii="Times New Roman" w:hAnsi="Times New Roman"/>
                      <w:b w:val="0"/>
                      <w:sz w:val="23"/>
                      <w:szCs w:val="23"/>
                    </w:rPr>
                    <w:t>QUALIFICATION</w:t>
                  </w:r>
                </w:p>
              </w:tc>
              <w:tc>
                <w:tcPr>
                  <w:tcW w:w="24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B50A5">
                  <w:pPr>
                    <w:pStyle w:val="Subtitle"/>
                    <w:rPr>
                      <w:rStyle w:val="Strong"/>
                      <w:rFonts w:ascii="Times New Roman" w:hAnsi="Times New Roman"/>
                      <w:b w:val="0"/>
                      <w:sz w:val="23"/>
                      <w:szCs w:val="23"/>
                    </w:rPr>
                  </w:pPr>
                  <w:r>
                    <w:rPr>
                      <w:rStyle w:val="Strong"/>
                      <w:rFonts w:ascii="Times New Roman" w:hAnsi="Times New Roman"/>
                      <w:b w:val="0"/>
                      <w:sz w:val="23"/>
                      <w:szCs w:val="23"/>
                    </w:rPr>
                    <w:t>BOARD/UNIVERSITY</w:t>
                  </w:r>
                </w:p>
              </w:tc>
              <w:tc>
                <w:tcPr>
                  <w:tcW w:w="29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B50A5">
                  <w:pPr>
                    <w:pStyle w:val="Subtitle"/>
                    <w:rPr>
                      <w:rStyle w:val="Strong"/>
                      <w:rFonts w:ascii="Times New Roman" w:hAnsi="Times New Roman"/>
                      <w:b w:val="0"/>
                      <w:sz w:val="23"/>
                      <w:szCs w:val="23"/>
                    </w:rPr>
                  </w:pPr>
                  <w:r>
                    <w:rPr>
                      <w:rStyle w:val="Strong"/>
                      <w:rFonts w:ascii="Times New Roman" w:hAnsi="Times New Roman"/>
                      <w:b w:val="0"/>
                      <w:sz w:val="23"/>
                      <w:szCs w:val="23"/>
                    </w:rPr>
                    <w:t>NAME OF THE INSTITUTION</w:t>
                  </w:r>
                </w:p>
              </w:tc>
              <w:tc>
                <w:tcPr>
                  <w:tcW w:w="902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B50A5">
                  <w:pPr>
                    <w:pStyle w:val="Subtitle"/>
                    <w:rPr>
                      <w:rStyle w:val="Strong"/>
                      <w:rFonts w:ascii="Times New Roman" w:hAnsi="Times New Roman"/>
                      <w:b w:val="0"/>
                      <w:sz w:val="23"/>
                      <w:szCs w:val="23"/>
                    </w:rPr>
                  </w:pPr>
                  <w:r>
                    <w:rPr>
                      <w:rStyle w:val="Strong"/>
                      <w:rFonts w:ascii="Times New Roman" w:hAnsi="Times New Roman"/>
                      <w:b w:val="0"/>
                      <w:sz w:val="23"/>
                      <w:szCs w:val="23"/>
                    </w:rPr>
                    <w:t>Year of      passing</w:t>
                  </w:r>
                </w:p>
              </w:tc>
              <w:tc>
                <w:tcPr>
                  <w:tcW w:w="127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B50A5">
                  <w:pPr>
                    <w:pStyle w:val="Subtitle"/>
                  </w:pPr>
                  <w:r>
                    <w:rPr>
                      <w:rStyle w:val="Strong"/>
                      <w:rFonts w:ascii="Times New Roman" w:hAnsi="Times New Roman"/>
                      <w:b w:val="0"/>
                      <w:sz w:val="23"/>
                      <w:szCs w:val="23"/>
                    </w:rPr>
                    <w:t>Percentage (%)</w:t>
                  </w:r>
                </w:p>
              </w:tc>
              <w:tc>
                <w:tcPr>
                  <w:tcW w:w="1725" w:type="dxa"/>
                  <w:tcBorders>
                    <w:left w:val="single" w:sz="4" w:space="0" w:color="000000"/>
                  </w:tcBorders>
                  <w:shd w:val="clear" w:color="auto" w:fill="auto"/>
                </w:tcPr>
                <w:p w:rsidR="003B50A5">
                  <w:pPr>
                    <w:snapToGrid w:val="0"/>
                  </w:pPr>
                </w:p>
              </w:tc>
            </w:tr>
            <w:tr w:rsidTr="002B3D3F">
              <w:tblPrEx>
                <w:tblW w:w="0" w:type="auto"/>
                <w:tblLayout w:type="fixed"/>
                <w:tblCellMar>
                  <w:left w:w="108" w:type="dxa"/>
                  <w:right w:w="108" w:type="dxa"/>
                </w:tblCellMar>
                <w:tblLook w:val="0000"/>
              </w:tblPrEx>
              <w:trPr>
                <w:gridAfter w:val="2"/>
                <w:wAfter w:w="1735" w:type="dxa"/>
                <w:trHeight w:val="325"/>
              </w:trPr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2B3D3F">
                  <w:pPr>
                    <w:pStyle w:val="Subtitle"/>
                    <w:rPr>
                      <w:rStyle w:val="Strong"/>
                      <w:rFonts w:ascii="Times New Roman" w:hAnsi="Times New Roman"/>
                      <w:b w:val="0"/>
                      <w:sz w:val="23"/>
                      <w:szCs w:val="23"/>
                    </w:rPr>
                  </w:pPr>
                  <w:r>
                    <w:rPr>
                      <w:rStyle w:val="Strong"/>
                      <w:rFonts w:ascii="Times New Roman" w:hAnsi="Times New Roman"/>
                      <w:b w:val="0"/>
                      <w:sz w:val="23"/>
                      <w:szCs w:val="23"/>
                    </w:rPr>
                    <w:t>MATRIC</w:t>
                  </w:r>
                </w:p>
              </w:tc>
              <w:tc>
                <w:tcPr>
                  <w:tcW w:w="24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2B3D3F">
                  <w:pPr>
                    <w:pStyle w:val="Subtitle"/>
                    <w:rPr>
                      <w:rStyle w:val="Strong"/>
                      <w:rFonts w:ascii="Times New Roman" w:hAnsi="Times New Roman"/>
                      <w:b w:val="0"/>
                      <w:sz w:val="23"/>
                      <w:szCs w:val="23"/>
                    </w:rPr>
                  </w:pPr>
                  <w:r>
                    <w:rPr>
                      <w:rStyle w:val="Strong"/>
                      <w:rFonts w:ascii="Times New Roman" w:hAnsi="Times New Roman"/>
                      <w:b w:val="0"/>
                      <w:sz w:val="23"/>
                      <w:szCs w:val="23"/>
                    </w:rPr>
                    <w:t>BSE, ODISHA</w:t>
                  </w:r>
                </w:p>
              </w:tc>
              <w:tc>
                <w:tcPr>
                  <w:tcW w:w="29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2B3D3F">
                  <w:pPr>
                    <w:pStyle w:val="Subtitle"/>
                    <w:rPr>
                      <w:rStyle w:val="Strong"/>
                      <w:rFonts w:ascii="Times New Roman" w:hAnsi="Times New Roman"/>
                      <w:b w:val="0"/>
                      <w:sz w:val="23"/>
                      <w:szCs w:val="23"/>
                    </w:rPr>
                  </w:pPr>
                  <w:r>
                    <w:rPr>
                      <w:rStyle w:val="Strong"/>
                      <w:rFonts w:ascii="Times New Roman" w:hAnsi="Times New Roman"/>
                      <w:b w:val="0"/>
                      <w:sz w:val="23"/>
                      <w:szCs w:val="23"/>
                    </w:rPr>
                    <w:t>GOVT.HIGH SCHOOL,BURLA</w:t>
                  </w:r>
                </w:p>
              </w:tc>
              <w:tc>
                <w:tcPr>
                  <w:tcW w:w="902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2B3D3F">
                  <w:pPr>
                    <w:pStyle w:val="Subtitle"/>
                    <w:rPr>
                      <w:rStyle w:val="Strong"/>
                      <w:rFonts w:ascii="Times New Roman" w:hAnsi="Times New Roman"/>
                      <w:b w:val="0"/>
                      <w:sz w:val="23"/>
                      <w:szCs w:val="23"/>
                    </w:rPr>
                  </w:pPr>
                  <w:r>
                    <w:rPr>
                      <w:rStyle w:val="Strong"/>
                      <w:rFonts w:ascii="Times New Roman" w:hAnsi="Times New Roman"/>
                      <w:b w:val="0"/>
                      <w:sz w:val="23"/>
                      <w:szCs w:val="23"/>
                    </w:rPr>
                    <w:t>2005</w:t>
                  </w:r>
                </w:p>
              </w:tc>
              <w:tc>
                <w:tcPr>
                  <w:tcW w:w="126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2B3D3F">
                  <w:pPr>
                    <w:pStyle w:val="Subtitle"/>
                    <w:rPr>
                      <w:rStyle w:val="Strong"/>
                      <w:rFonts w:ascii="Times New Roman" w:hAnsi="Times New Roman"/>
                      <w:b w:val="0"/>
                      <w:sz w:val="23"/>
                      <w:szCs w:val="23"/>
                    </w:rPr>
                  </w:pPr>
                  <w:r>
                    <w:rPr>
                      <w:rStyle w:val="Strong"/>
                      <w:rFonts w:ascii="Times New Roman" w:hAnsi="Times New Roman"/>
                      <w:b w:val="0"/>
                      <w:sz w:val="23"/>
                      <w:szCs w:val="23"/>
                    </w:rPr>
                    <w:t>51.73</w:t>
                  </w:r>
                </w:p>
              </w:tc>
            </w:tr>
            <w:tr w:rsidTr="002B3D3F">
              <w:tblPrEx>
                <w:tblW w:w="0" w:type="auto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rPr>
                <w:trHeight w:val="503"/>
              </w:trPr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B50A5">
                  <w:pPr>
                    <w:pStyle w:val="Subtitle"/>
                    <w:rPr>
                      <w:rStyle w:val="Strong"/>
                      <w:rFonts w:ascii="Times New Roman" w:hAnsi="Times New Roman"/>
                      <w:b w:val="0"/>
                      <w:sz w:val="23"/>
                      <w:szCs w:val="23"/>
                    </w:rPr>
                  </w:pPr>
                  <w:r>
                    <w:rPr>
                      <w:rStyle w:val="Strong"/>
                      <w:rFonts w:ascii="Times New Roman" w:hAnsi="Times New Roman"/>
                      <w:b w:val="0"/>
                      <w:sz w:val="23"/>
                      <w:szCs w:val="23"/>
                    </w:rPr>
                    <w:t>+2 Sci.</w:t>
                  </w:r>
                </w:p>
              </w:tc>
              <w:tc>
                <w:tcPr>
                  <w:tcW w:w="24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B50A5">
                  <w:pPr>
                    <w:pStyle w:val="Subtitle"/>
                    <w:rPr>
                      <w:rStyle w:val="Strong"/>
                      <w:rFonts w:ascii="Times New Roman" w:hAnsi="Times New Roman"/>
                      <w:b w:val="0"/>
                      <w:sz w:val="23"/>
                      <w:szCs w:val="23"/>
                    </w:rPr>
                  </w:pPr>
                  <w:r>
                    <w:rPr>
                      <w:rStyle w:val="Strong"/>
                      <w:rFonts w:ascii="Times New Roman" w:hAnsi="Times New Roman"/>
                      <w:b w:val="0"/>
                      <w:sz w:val="23"/>
                      <w:szCs w:val="23"/>
                    </w:rPr>
                    <w:t>CHSE, ODISHA</w:t>
                  </w:r>
                </w:p>
              </w:tc>
              <w:tc>
                <w:tcPr>
                  <w:tcW w:w="2922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B50A5">
                  <w:pPr>
                    <w:pStyle w:val="Subtitle"/>
                    <w:rPr>
                      <w:rStyle w:val="Strong"/>
                      <w:rFonts w:ascii="Times New Roman" w:hAnsi="Times New Roman"/>
                      <w:b w:val="0"/>
                      <w:sz w:val="23"/>
                      <w:szCs w:val="23"/>
                    </w:rPr>
                  </w:pPr>
                  <w:r>
                    <w:rPr>
                      <w:rStyle w:val="Strong"/>
                      <w:rFonts w:ascii="Times New Roman" w:hAnsi="Times New Roman"/>
                      <w:b w:val="0"/>
                      <w:sz w:val="23"/>
                      <w:szCs w:val="23"/>
                    </w:rPr>
                    <w:t>JYOTI VIHAR JUNIOR COLLEGE,BURLA</w:t>
                  </w:r>
                </w:p>
              </w:tc>
              <w:tc>
                <w:tcPr>
                  <w:tcW w:w="902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B50A5">
                  <w:pPr>
                    <w:pStyle w:val="Subtitle"/>
                    <w:rPr>
                      <w:rStyle w:val="Strong"/>
                      <w:rFonts w:ascii="Times New Roman" w:hAnsi="Times New Roman"/>
                      <w:b w:val="0"/>
                      <w:sz w:val="23"/>
                      <w:szCs w:val="23"/>
                    </w:rPr>
                  </w:pPr>
                  <w:r>
                    <w:rPr>
                      <w:rStyle w:val="Strong"/>
                      <w:rFonts w:ascii="Times New Roman" w:hAnsi="Times New Roman"/>
                      <w:b w:val="0"/>
                      <w:sz w:val="23"/>
                      <w:szCs w:val="23"/>
                    </w:rPr>
                    <w:t>2008</w:t>
                  </w:r>
                </w:p>
              </w:tc>
              <w:tc>
                <w:tcPr>
                  <w:tcW w:w="127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B50A5">
                  <w:pPr>
                    <w:pStyle w:val="Subtitle"/>
                  </w:pPr>
                  <w:r>
                    <w:rPr>
                      <w:rStyle w:val="Strong"/>
                      <w:rFonts w:ascii="Times New Roman" w:hAnsi="Times New Roman"/>
                      <w:b w:val="0"/>
                      <w:sz w:val="23"/>
                      <w:szCs w:val="23"/>
                    </w:rPr>
                    <w:t>30.18</w:t>
                  </w:r>
                </w:p>
              </w:tc>
              <w:tc>
                <w:tcPr>
                  <w:tcW w:w="1725" w:type="dxa"/>
                  <w:tcBorders>
                    <w:left w:val="single" w:sz="4" w:space="0" w:color="000000"/>
                  </w:tcBorders>
                  <w:shd w:val="clear" w:color="auto" w:fill="auto"/>
                </w:tcPr>
                <w:p w:rsidR="003B50A5">
                  <w:pPr>
                    <w:snapToGrid w:val="0"/>
                  </w:pPr>
                </w:p>
              </w:tc>
            </w:tr>
            <w:tr w:rsidTr="002B3D3F">
              <w:tblPrEx>
                <w:tblW w:w="0" w:type="auto"/>
                <w:tblLayout w:type="fixed"/>
                <w:tblCellMar>
                  <w:left w:w="0" w:type="dxa"/>
                  <w:right w:w="0" w:type="dxa"/>
                </w:tblCellMar>
                <w:tblLook w:val="0000"/>
              </w:tblPrEx>
              <w:tc>
                <w:tcPr>
                  <w:tcW w:w="2048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B50A5">
                  <w:pPr>
                    <w:pStyle w:val="Subtitle"/>
                    <w:rPr>
                      <w:rStyle w:val="Strong"/>
                      <w:rFonts w:ascii="Times New Roman" w:hAnsi="Times New Roman"/>
                      <w:b w:val="0"/>
                      <w:sz w:val="23"/>
                      <w:szCs w:val="23"/>
                    </w:rPr>
                  </w:pPr>
                  <w:r>
                    <w:rPr>
                      <w:rStyle w:val="Strong"/>
                      <w:rFonts w:ascii="Times New Roman" w:hAnsi="Times New Roman"/>
                      <w:b w:val="0"/>
                      <w:sz w:val="23"/>
                      <w:szCs w:val="23"/>
                    </w:rPr>
                    <w:t>B.Sc.</w:t>
                  </w:r>
                </w:p>
              </w:tc>
              <w:tc>
                <w:tcPr>
                  <w:tcW w:w="2455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B50A5">
                  <w:pPr>
                    <w:pStyle w:val="Subtitle"/>
                    <w:rPr>
                      <w:rStyle w:val="Strong"/>
                      <w:rFonts w:ascii="Times New Roman" w:hAnsi="Times New Roman"/>
                      <w:b w:val="0"/>
                      <w:sz w:val="23"/>
                      <w:szCs w:val="23"/>
                    </w:rPr>
                  </w:pPr>
                  <w:r>
                    <w:rPr>
                      <w:rStyle w:val="Strong"/>
                      <w:rFonts w:ascii="Times New Roman" w:hAnsi="Times New Roman"/>
                      <w:b w:val="0"/>
                      <w:sz w:val="23"/>
                      <w:szCs w:val="23"/>
                    </w:rPr>
                    <w:t>SAMBALPUR UNIVERSITY</w:t>
                  </w:r>
                </w:p>
              </w:tc>
              <w:tc>
                <w:tcPr>
                  <w:tcW w:w="2935" w:type="dxa"/>
                  <w:gridSpan w:val="2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B50A5">
                  <w:pPr>
                    <w:pStyle w:val="Subtitle"/>
                    <w:rPr>
                      <w:rStyle w:val="Strong"/>
                      <w:rFonts w:ascii="Times New Roman" w:hAnsi="Times New Roman"/>
                      <w:b w:val="0"/>
                      <w:sz w:val="23"/>
                      <w:szCs w:val="23"/>
                    </w:rPr>
                  </w:pPr>
                  <w:r>
                    <w:rPr>
                      <w:rStyle w:val="Strong"/>
                      <w:rFonts w:ascii="Times New Roman" w:hAnsi="Times New Roman"/>
                      <w:b w:val="0"/>
                      <w:sz w:val="23"/>
                      <w:szCs w:val="23"/>
                    </w:rPr>
                    <w:t>TF COLLEGE,BARGARH</w:t>
                  </w:r>
                </w:p>
              </w:tc>
              <w:tc>
                <w:tcPr>
                  <w:tcW w:w="880" w:type="dxa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B50A5">
                  <w:pPr>
                    <w:pStyle w:val="Subtitle"/>
                    <w:rPr>
                      <w:rStyle w:val="Strong"/>
                      <w:rFonts w:ascii="Times New Roman" w:hAnsi="Times New Roman"/>
                      <w:b w:val="0"/>
                      <w:sz w:val="23"/>
                      <w:szCs w:val="23"/>
                    </w:rPr>
                  </w:pPr>
                  <w:r>
                    <w:rPr>
                      <w:rStyle w:val="Strong"/>
                      <w:rFonts w:ascii="Times New Roman" w:hAnsi="Times New Roman"/>
                      <w:b w:val="0"/>
                      <w:sz w:val="23"/>
                      <w:szCs w:val="23"/>
                    </w:rPr>
                    <w:t>2014</w:t>
                  </w:r>
                </w:p>
              </w:tc>
              <w:tc>
                <w:tcPr>
                  <w:tcW w:w="1284" w:type="dxa"/>
                  <w:gridSpan w:val="3"/>
                  <w:tcBorders>
                    <w:top w:val="single" w:sz="4" w:space="0" w:color="000000"/>
                    <w:left w:val="single" w:sz="4" w:space="0" w:color="000000"/>
                    <w:bottom w:val="single" w:sz="4" w:space="0" w:color="000000"/>
                  </w:tcBorders>
                  <w:shd w:val="clear" w:color="auto" w:fill="auto"/>
                </w:tcPr>
                <w:p w:rsidR="003B50A5">
                  <w:pPr>
                    <w:pStyle w:val="Subtitle"/>
                  </w:pPr>
                  <w:r>
                    <w:rPr>
                      <w:rStyle w:val="Strong"/>
                      <w:rFonts w:ascii="Times New Roman" w:hAnsi="Times New Roman"/>
                      <w:b w:val="0"/>
                      <w:sz w:val="23"/>
                      <w:szCs w:val="23"/>
                    </w:rPr>
                    <w:t>40.71</w:t>
                  </w:r>
                </w:p>
              </w:tc>
              <w:tc>
                <w:tcPr>
                  <w:tcW w:w="1725" w:type="dxa"/>
                  <w:tcBorders>
                    <w:left w:val="single" w:sz="4" w:space="0" w:color="000000"/>
                  </w:tcBorders>
                  <w:shd w:val="clear" w:color="auto" w:fill="auto"/>
                </w:tcPr>
                <w:p w:rsidR="003B50A5">
                  <w:pPr>
                    <w:snapToGrid w:val="0"/>
                  </w:pPr>
                </w:p>
              </w:tc>
            </w:tr>
          </w:tbl>
          <w:p w:rsidR="003B50A5"/>
        </w:tc>
      </w:tr>
    </w:tbl>
    <w:p w:rsidR="000E1F33">
      <w:pPr>
        <w:pStyle w:val="Subtitle"/>
        <w:rPr>
          <w:sz w:val="23"/>
          <w:szCs w:val="23"/>
        </w:rPr>
      </w:pPr>
    </w:p>
    <w:p w:rsidR="003B50A5">
      <w:pPr>
        <w:pStyle w:val="Subtitle"/>
        <w:rPr>
          <w:sz w:val="23"/>
          <w:szCs w:val="2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935" distR="114935" simplePos="0" relativeHeight="251663360" behindDoc="0" locked="0" layoutInCell="1" allowOverlap="1">
                <wp:simplePos x="0" y="0"/>
                <wp:positionH relativeFrom="column">
                  <wp:posOffset>-6350</wp:posOffset>
                </wp:positionH>
                <wp:positionV relativeFrom="paragraph">
                  <wp:posOffset>20955</wp:posOffset>
                </wp:positionV>
                <wp:extent cx="5427980" cy="283210"/>
                <wp:effectExtent l="0" t="0" r="1270" b="2540"/>
                <wp:wrapNone/>
                <wp:docPr id="11" name=" 5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542798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50A5">
                            <w:r>
                              <w:rPr>
                                <w:b/>
                                <w:color w:val="000000"/>
                              </w:rPr>
                              <w:t>STRENGTHS:</w:t>
                            </w:r>
                          </w:p>
                          <w:p w:rsidR="003B50A5"/>
                        </w:txbxContent>
                      </wps:txbx>
                      <wps:bodyPr rot="0" vert="horz" wrap="square" lIns="94615" tIns="48895" rIns="94615" bIns="48895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5" o:spid="_x0000_s1028" type="#_x0000_t202" style="width:427.4pt;height:22.3pt;margin-top:1.65pt;margin-left:-0.5pt;mso-height-percent:0;mso-height-relative:page;mso-width-percent:0;mso-width-relative:page;mso-wrap-distance-bottom:0;mso-wrap-distance-left:9.05pt;mso-wrap-distance-right:9.05pt;mso-wrap-distance-top:0;mso-wrap-style:square;position:absolute;visibility:visible;v-text-anchor:top;z-index:251664384" strokeweight="0.5pt">
                <v:path arrowok="t" textboxrect="0,0,21600,21600"/>
                <v:textbox inset="7.45pt,3.85pt,7.45pt,3.85pt">
                  <w:txbxContent>
                    <w:p w:rsidR="003B50A5">
                      <w:r>
                        <w:rPr>
                          <w:b/>
                          <w:color w:val="000000"/>
                        </w:rPr>
                        <w:t>STRENGTHS:</w:t>
                      </w:r>
                    </w:p>
                    <w:p w:rsidR="003B50A5"/>
                  </w:txbxContent>
                </v:textbox>
              </v:shape>
            </w:pict>
          </mc:Fallback>
        </mc:AlternateContent>
      </w:r>
    </w:p>
    <w:p w:rsidR="003B50A5">
      <w:pPr>
        <w:jc w:val="both"/>
        <w:rPr>
          <w:sz w:val="23"/>
          <w:szCs w:val="23"/>
        </w:rPr>
      </w:pPr>
    </w:p>
    <w:p w:rsidR="003B50A5">
      <w:pPr>
        <w:numPr>
          <w:ilvl w:val="0"/>
          <w:numId w:val="5"/>
        </w:numPr>
        <w:tabs>
          <w:tab w:val="left" w:pos="288"/>
        </w:tabs>
        <w:spacing w:before="60"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Good communication and interpersonal skills, can take up any assignment with Gathered fair understanding of subjects which are learnt through my core curriculum.</w:t>
      </w:r>
    </w:p>
    <w:p w:rsidR="003B50A5">
      <w:pPr>
        <w:numPr>
          <w:ilvl w:val="0"/>
          <w:numId w:val="5"/>
        </w:numPr>
        <w:tabs>
          <w:tab w:val="left" w:pos="288"/>
        </w:tabs>
        <w:spacing w:before="60"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Ability to think logically and possess problem solving skills.</w:t>
      </w:r>
    </w:p>
    <w:p w:rsidR="003B50A5">
      <w:pPr>
        <w:numPr>
          <w:ilvl w:val="0"/>
          <w:numId w:val="5"/>
        </w:numPr>
        <w:tabs>
          <w:tab w:val="left" w:pos="288"/>
        </w:tabs>
        <w:spacing w:before="60"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Goal oriented, self disciplined, punctual, cool and friendly in nature.</w:t>
      </w:r>
    </w:p>
    <w:p w:rsidR="003B50A5" w:rsidRPr="000E1F33">
      <w:pPr>
        <w:numPr>
          <w:ilvl w:val="0"/>
          <w:numId w:val="5"/>
        </w:numPr>
        <w:spacing w:before="60"/>
      </w:pPr>
      <w:r>
        <w:rPr>
          <w:sz w:val="23"/>
          <w:szCs w:val="23"/>
        </w:rPr>
        <w:t>Team player with a quick learning capability</w:t>
      </w:r>
    </w:p>
    <w:p w:rsidR="000E1F33" w:rsidP="000E1F33">
      <w:pPr>
        <w:spacing w:before="60"/>
        <w:ind w:left="720"/>
      </w:pPr>
    </w:p>
    <w:p w:rsidR="003B50A5">
      <w:pPr>
        <w:spacing w:before="60"/>
        <w:ind w:left="720"/>
        <w:rPr>
          <w:sz w:val="23"/>
          <w:szCs w:val="23"/>
          <w:lang w:val="en-IN" w:eastAsia="hi-IN" w:bidi="hi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935" distR="114935" simplePos="0" relativeHeight="251671552" behindDoc="0" locked="0" layoutInCell="1" allowOverlap="1">
                <wp:simplePos x="0" y="0"/>
                <wp:positionH relativeFrom="column">
                  <wp:posOffset>39370</wp:posOffset>
                </wp:positionH>
                <wp:positionV relativeFrom="paragraph">
                  <wp:posOffset>78740</wp:posOffset>
                </wp:positionV>
                <wp:extent cx="5382260" cy="283210"/>
                <wp:effectExtent l="0" t="0" r="8890" b="2540"/>
                <wp:wrapNone/>
                <wp:docPr id="10" name=" 9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538226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50A5">
                            <w:r>
                              <w:rPr>
                                <w:b/>
                                <w:color w:val="000000"/>
                              </w:rPr>
                              <w:t>IT SKILLS: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9" o:spid="_x0000_s1029" type="#_x0000_t202" style="width:423.8pt;height:22.3pt;margin-top:6.2pt;margin-left:3.1pt;mso-height-percent:0;mso-height-relative:page;mso-width-percent:0;mso-width-relative:page;mso-wrap-distance-bottom:0;mso-wrap-distance-left:9.05pt;mso-wrap-distance-right:9.05pt;mso-wrap-distance-top:0;mso-wrap-style:square;position:absolute;visibility:visible;v-text-anchor:top;z-index:251672576" strokeweight="0.5pt">
                <v:path arrowok="t" textboxrect="0,0,21600,21600"/>
                <v:textbox inset="7.45pt,3.85pt,7.45pt,3.85pt">
                  <w:txbxContent>
                    <w:p w:rsidR="003B50A5">
                      <w:r>
                        <w:rPr>
                          <w:b/>
                          <w:color w:val="000000"/>
                        </w:rPr>
                        <w:t>IT SKILLS:</w:t>
                      </w:r>
                    </w:p>
                  </w:txbxContent>
                </v:textbox>
              </v:shape>
            </w:pict>
          </mc:Fallback>
        </mc:AlternateContent>
      </w:r>
    </w:p>
    <w:p w:rsidR="003B50A5">
      <w:pPr>
        <w:tabs>
          <w:tab w:val="left" w:pos="288"/>
        </w:tabs>
        <w:spacing w:line="276" w:lineRule="auto"/>
        <w:jc w:val="both"/>
        <w:rPr>
          <w:sz w:val="23"/>
          <w:szCs w:val="23"/>
        </w:rPr>
      </w:pPr>
    </w:p>
    <w:p w:rsidR="003B50A5">
      <w:pPr>
        <w:numPr>
          <w:ilvl w:val="0"/>
          <w:numId w:val="3"/>
        </w:numPr>
        <w:tabs>
          <w:tab w:val="left" w:pos="288"/>
        </w:tabs>
        <w:spacing w:before="60"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Designing Applications : Photoshop and Ms paint</w:t>
      </w:r>
    </w:p>
    <w:p w:rsidR="003B50A5">
      <w:pPr>
        <w:numPr>
          <w:ilvl w:val="0"/>
          <w:numId w:val="3"/>
        </w:numPr>
        <w:tabs>
          <w:tab w:val="left" w:pos="288"/>
        </w:tabs>
        <w:spacing w:before="60"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Operating System : Windows XP/Vista/ 7 Windows 7 and 8, Linux</w:t>
      </w:r>
    </w:p>
    <w:p w:rsidR="003B50A5">
      <w:pPr>
        <w:numPr>
          <w:ilvl w:val="0"/>
          <w:numId w:val="3"/>
        </w:numPr>
        <w:tabs>
          <w:tab w:val="left" w:pos="288"/>
        </w:tabs>
        <w:spacing w:before="60"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>Other : MS Office Tools (Word, Excel, PowerPoint)</w:t>
      </w:r>
    </w:p>
    <w:p w:rsidR="003B50A5">
      <w:pPr>
        <w:numPr>
          <w:ilvl w:val="0"/>
          <w:numId w:val="3"/>
        </w:numPr>
        <w:tabs>
          <w:tab w:val="left" w:pos="288"/>
        </w:tabs>
        <w:spacing w:before="60" w:line="276" w:lineRule="auto"/>
        <w:jc w:val="both"/>
        <w:rPr>
          <w:sz w:val="23"/>
          <w:szCs w:val="23"/>
        </w:rPr>
      </w:pPr>
      <w:r>
        <w:rPr>
          <w:sz w:val="23"/>
          <w:szCs w:val="23"/>
        </w:rPr>
        <w:t xml:space="preserve">Internet : Well versed with internet operations                                                              </w:t>
      </w:r>
    </w:p>
    <w:p w:rsidR="003B50A5">
      <w:pPr>
        <w:rPr>
          <w:sz w:val="23"/>
          <w:szCs w:val="23"/>
        </w:rPr>
      </w:pPr>
    </w:p>
    <w:p w:rsidR="003B50A5">
      <w:pPr>
        <w:rPr>
          <w:sz w:val="23"/>
          <w:szCs w:val="23"/>
        </w:rPr>
      </w:pPr>
    </w:p>
    <w:p w:rsidR="003B50A5">
      <w:pPr>
        <w:rPr>
          <w:sz w:val="23"/>
          <w:szCs w:val="23"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935" distR="114935" simplePos="0" relativeHeight="251665408" behindDoc="0" locked="0" layoutInCell="1" allowOverlap="1">
                <wp:simplePos x="0" y="0"/>
                <wp:positionH relativeFrom="column">
                  <wp:posOffset>39370</wp:posOffset>
                </wp:positionH>
                <wp:positionV relativeFrom="paragraph">
                  <wp:posOffset>19050</wp:posOffset>
                </wp:positionV>
                <wp:extent cx="5382260" cy="283210"/>
                <wp:effectExtent l="0" t="0" r="8890" b="2540"/>
                <wp:wrapNone/>
                <wp:docPr id="9" name=" 6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538226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50A5">
                            <w:r>
                              <w:rPr>
                                <w:b/>
                                <w:color w:val="000000"/>
                              </w:rPr>
                              <w:t>ADDED QUALIFICATION: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6" o:spid="_x0000_s1030" type="#_x0000_t202" style="width:423.8pt;height:22.3pt;margin-top:1.5pt;margin-left:3.1pt;mso-height-percent:0;mso-height-relative:page;mso-width-percent:0;mso-width-relative:page;mso-wrap-distance-bottom:0;mso-wrap-distance-left:9.05pt;mso-wrap-distance-right:9.05pt;mso-wrap-distance-top:0;mso-wrap-style:square;position:absolute;visibility:visible;v-text-anchor:top;z-index:251666432" strokeweight="0.5pt">
                <v:path arrowok="t" textboxrect="0,0,21600,21600"/>
                <v:textbox inset="7.45pt,3.85pt,7.45pt,3.85pt">
                  <w:txbxContent>
                    <w:p w:rsidR="003B50A5">
                      <w:r>
                        <w:rPr>
                          <w:b/>
                          <w:color w:val="000000"/>
                        </w:rPr>
                        <w:t>ADDED QUALIFICATION:</w:t>
                      </w:r>
                    </w:p>
                  </w:txbxContent>
                </v:textbox>
              </v:shape>
            </w:pict>
          </mc:Fallback>
        </mc:AlternateContent>
      </w:r>
    </w:p>
    <w:p w:rsidR="003B50A5">
      <w:pPr>
        <w:rPr>
          <w:sz w:val="23"/>
          <w:szCs w:val="23"/>
        </w:rPr>
      </w:pPr>
    </w:p>
    <w:p w:rsidR="003B50A5">
      <w:pPr>
        <w:numPr>
          <w:ilvl w:val="0"/>
          <w:numId w:val="6"/>
        </w:numPr>
        <w:tabs>
          <w:tab w:val="left" w:pos="2880"/>
          <w:tab w:val="left" w:pos="10800"/>
        </w:tabs>
        <w:spacing w:before="60"/>
        <w:rPr>
          <w:sz w:val="23"/>
          <w:szCs w:val="23"/>
        </w:rPr>
      </w:pPr>
      <w:r>
        <w:rPr>
          <w:sz w:val="23"/>
          <w:szCs w:val="23"/>
        </w:rPr>
        <w:t xml:space="preserve">PGDCA </w:t>
      </w:r>
    </w:p>
    <w:p w:rsidR="003B50A5">
      <w:pPr>
        <w:numPr>
          <w:ilvl w:val="0"/>
          <w:numId w:val="6"/>
        </w:numPr>
        <w:tabs>
          <w:tab w:val="left" w:pos="2880"/>
          <w:tab w:val="left" w:pos="10800"/>
        </w:tabs>
        <w:spacing w:before="60"/>
        <w:rPr>
          <w:sz w:val="23"/>
          <w:szCs w:val="23"/>
        </w:rPr>
      </w:pPr>
      <w:r>
        <w:rPr>
          <w:sz w:val="23"/>
          <w:szCs w:val="23"/>
        </w:rPr>
        <w:t>COURSE : COMPUTER HARDWARE AND NETWORKING WITH CCNA</w:t>
      </w:r>
    </w:p>
    <w:p w:rsidR="003B50A5" w:rsidRPr="000E1F33">
      <w:pPr>
        <w:numPr>
          <w:ilvl w:val="0"/>
          <w:numId w:val="6"/>
        </w:numPr>
        <w:tabs>
          <w:tab w:val="left" w:pos="2880"/>
          <w:tab w:val="left" w:pos="10800"/>
        </w:tabs>
        <w:spacing w:before="60"/>
      </w:pPr>
      <w:r>
        <w:rPr>
          <w:sz w:val="23"/>
          <w:szCs w:val="23"/>
        </w:rPr>
        <w:t>TALLY ERP 9.0</w:t>
      </w:r>
    </w:p>
    <w:p w:rsidR="000E1F33" w:rsidP="000E1F33">
      <w:pPr>
        <w:tabs>
          <w:tab w:val="left" w:pos="2880"/>
          <w:tab w:val="left" w:pos="10800"/>
        </w:tabs>
        <w:spacing w:before="60"/>
        <w:ind w:left="810"/>
      </w:pPr>
    </w:p>
    <w:p w:rsidR="003B50A5">
      <w:pPr>
        <w:tabs>
          <w:tab w:val="left" w:pos="2880"/>
          <w:tab w:val="left" w:pos="10800"/>
        </w:tabs>
        <w:spacing w:before="60"/>
        <w:rPr>
          <w:sz w:val="23"/>
          <w:szCs w:val="23"/>
          <w:u w:val="single"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935" distR="114935" simplePos="0" relativeHeight="251677696" behindDoc="0" locked="0" layoutInCell="1" allowOverlap="1">
                <wp:simplePos x="0" y="0"/>
                <wp:positionH relativeFrom="column">
                  <wp:posOffset>39370</wp:posOffset>
                </wp:positionH>
                <wp:positionV relativeFrom="paragraph">
                  <wp:posOffset>88265</wp:posOffset>
                </wp:positionV>
                <wp:extent cx="5441315" cy="291465"/>
                <wp:effectExtent l="0" t="0" r="6985" b="0"/>
                <wp:wrapNone/>
                <wp:docPr id="8" name=" 12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5441315" cy="2914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50A5" w:rsidRPr="00E81254" w:rsidP="00E81254">
                            <w:pPr>
                              <w:tabs>
                                <w:tab w:val="left" w:pos="2880"/>
                                <w:tab w:val="left" w:pos="10800"/>
                              </w:tabs>
                              <w:spacing w:before="60"/>
                              <w:rPr>
                                <w:b/>
                                <w:color w:val="000000"/>
                              </w:rPr>
                            </w:pPr>
                            <w:r w:rsidRPr="00E81254">
                              <w:rPr>
                                <w:b/>
                                <w:sz w:val="22"/>
                                <w:szCs w:val="22"/>
                              </w:rPr>
                              <w:t>WORK EXPERIENCE :</w:t>
                            </w:r>
                          </w:p>
                          <w:p w:rsidR="003B50A5">
                            <w:r>
                              <w:rPr>
                                <w:b/>
                                <w:color w:val="000000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2" o:spid="_x0000_s1031" type="#_x0000_t202" style="width:428.45pt;height:22.95pt;margin-top:6.95pt;margin-left:3.1pt;mso-height-percent:0;mso-height-relative:page;mso-width-percent:0;mso-width-relative:page;mso-wrap-distance-bottom:0;mso-wrap-distance-left:9.05pt;mso-wrap-distance-right:9.05pt;mso-wrap-distance-top:0;mso-wrap-style:square;position:absolute;visibility:visible;v-text-anchor:top;z-index:251678720" strokeweight="0.5pt">
                <v:path arrowok="t" textboxrect="0,0,21600,21600"/>
                <v:textbox inset="7.45pt,3.85pt,7.45pt,3.85pt">
                  <w:txbxContent>
                    <w:p w:rsidR="003B50A5" w:rsidRPr="00E81254" w:rsidP="00E81254">
                      <w:pPr>
                        <w:tabs>
                          <w:tab w:val="left" w:pos="2880"/>
                          <w:tab w:val="left" w:pos="10800"/>
                        </w:tabs>
                        <w:spacing w:before="60"/>
                        <w:rPr>
                          <w:b/>
                          <w:color w:val="000000"/>
                        </w:rPr>
                      </w:pPr>
                      <w:r w:rsidRPr="00E81254">
                        <w:rPr>
                          <w:b/>
                          <w:sz w:val="22"/>
                          <w:szCs w:val="22"/>
                        </w:rPr>
                        <w:t>WORK EXPERIENCE :</w:t>
                      </w:r>
                    </w:p>
                    <w:p w:rsidR="003B50A5">
                      <w:r>
                        <w:rPr>
                          <w:b/>
                          <w:color w:val="000000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:rsidR="003B50A5">
      <w:pPr>
        <w:tabs>
          <w:tab w:val="left" w:pos="2880"/>
          <w:tab w:val="left" w:pos="10800"/>
        </w:tabs>
        <w:spacing w:before="60"/>
        <w:rPr>
          <w:sz w:val="23"/>
          <w:szCs w:val="23"/>
        </w:rPr>
      </w:pPr>
    </w:p>
    <w:p w:rsidR="000E1F33">
      <w:pPr>
        <w:tabs>
          <w:tab w:val="left" w:pos="2880"/>
          <w:tab w:val="left" w:pos="10800"/>
        </w:tabs>
        <w:spacing w:before="60"/>
        <w:rPr>
          <w:sz w:val="23"/>
          <w:szCs w:val="23"/>
        </w:rPr>
      </w:pPr>
    </w:p>
    <w:p w:rsidR="003B50A5">
      <w:pPr>
        <w:numPr>
          <w:ilvl w:val="0"/>
          <w:numId w:val="2"/>
        </w:numPr>
        <w:tabs>
          <w:tab w:val="left" w:pos="630"/>
          <w:tab w:val="left" w:pos="10800"/>
        </w:tabs>
        <w:spacing w:before="60"/>
        <w:rPr>
          <w:sz w:val="23"/>
          <w:szCs w:val="23"/>
        </w:rPr>
      </w:pPr>
      <w:r>
        <w:rPr>
          <w:sz w:val="23"/>
          <w:szCs w:val="23"/>
        </w:rPr>
        <w:t>1 Years 8 months work Experience in “Tirupati Earth &amp; Project Works Pvt. Ltd.” as a “Back Office Executive” at Vedanta, Jharsuguda ash pond making project on period from 13-01-2015 to 31-08-2016.</w:t>
      </w:r>
    </w:p>
    <w:p w:rsidR="003B50A5">
      <w:pPr>
        <w:numPr>
          <w:ilvl w:val="0"/>
          <w:numId w:val="2"/>
        </w:numPr>
        <w:tabs>
          <w:tab w:val="left" w:pos="630"/>
          <w:tab w:val="left" w:pos="10800"/>
        </w:tabs>
        <w:spacing w:before="60"/>
        <w:rPr>
          <w:sz w:val="23"/>
          <w:szCs w:val="23"/>
        </w:rPr>
      </w:pPr>
      <w:r>
        <w:rPr>
          <w:sz w:val="23"/>
          <w:szCs w:val="23"/>
        </w:rPr>
        <w:t xml:space="preserve"> 2 Years 4 months work Experience in “Konark Earth Movers Pvt Ltd.” as “Back Office Executive” at Ainthapali,Sambalpuron period from 04-09-2016 to 05-02-2019.</w:t>
      </w:r>
    </w:p>
    <w:p w:rsidR="00E81254" w:rsidRPr="00E81254" w:rsidP="00E81254">
      <w:pPr>
        <w:numPr>
          <w:ilvl w:val="0"/>
          <w:numId w:val="2"/>
        </w:numPr>
        <w:tabs>
          <w:tab w:val="left" w:pos="630"/>
          <w:tab w:val="left" w:pos="10800"/>
        </w:tabs>
        <w:spacing w:before="60"/>
      </w:pPr>
      <w:r>
        <w:rPr>
          <w:sz w:val="23"/>
          <w:szCs w:val="23"/>
        </w:rPr>
        <w:t>1 Year work Experience in “Indusind Marketing &amp; Financial Se</w:t>
      </w:r>
      <w:r w:rsidR="00651F72">
        <w:rPr>
          <w:sz w:val="23"/>
          <w:szCs w:val="23"/>
        </w:rPr>
        <w:t>rvices Pvt Ltd.” as a “Marketing</w:t>
      </w:r>
      <w:r>
        <w:rPr>
          <w:sz w:val="23"/>
          <w:szCs w:val="23"/>
        </w:rPr>
        <w:t xml:space="preserve"> Officer” at Sambalpur branch on period from 11-02-2019 to </w:t>
      </w:r>
      <w:r w:rsidR="00651F72">
        <w:rPr>
          <w:sz w:val="23"/>
          <w:szCs w:val="23"/>
        </w:rPr>
        <w:t>13-02-2020.</w:t>
      </w:r>
    </w:p>
    <w:p w:rsidR="00E81254" w:rsidP="00E81254">
      <w:pPr>
        <w:pStyle w:val="ListParagraph"/>
        <w:numPr>
          <w:ilvl w:val="0"/>
          <w:numId w:val="2"/>
        </w:numPr>
        <w:suppressAutoHyphens w:val="0"/>
        <w:rPr>
          <w:lang w:eastAsia="en-US"/>
        </w:rPr>
      </w:pPr>
      <w:r w:rsidRPr="00E81254">
        <w:rPr>
          <w:lang w:eastAsia="en-US"/>
        </w:rPr>
        <w:t>3 months work experience in "SBI General Insurance Company Limited" as a "Relationship Manager" at Sambalpur branc</w:t>
      </w:r>
      <w:r w:rsidR="000E1F33">
        <w:rPr>
          <w:lang w:eastAsia="en-US"/>
        </w:rPr>
        <w:t>h on period from 19</w:t>
      </w:r>
      <w:r w:rsidRPr="000E1F33" w:rsidR="000E1F33">
        <w:rPr>
          <w:vertAlign w:val="superscript"/>
          <w:lang w:eastAsia="en-US"/>
        </w:rPr>
        <w:t>th</w:t>
      </w:r>
      <w:r w:rsidR="000E1F33">
        <w:rPr>
          <w:lang w:eastAsia="en-US"/>
        </w:rPr>
        <w:t xml:space="preserve"> March, 2020 to 16</w:t>
      </w:r>
      <w:r w:rsidRPr="000E1F33" w:rsidR="000E1F33">
        <w:rPr>
          <w:vertAlign w:val="superscript"/>
          <w:lang w:eastAsia="en-US"/>
        </w:rPr>
        <w:t>th</w:t>
      </w:r>
      <w:r w:rsidR="000E1F33">
        <w:rPr>
          <w:lang w:eastAsia="en-US"/>
        </w:rPr>
        <w:t xml:space="preserve"> June, 2020</w:t>
      </w:r>
      <w:r w:rsidRPr="00E81254">
        <w:rPr>
          <w:lang w:eastAsia="en-US"/>
        </w:rPr>
        <w:t>.</w:t>
      </w:r>
    </w:p>
    <w:p w:rsidR="000E1F33" w:rsidP="00E81254">
      <w:pPr>
        <w:pStyle w:val="ListParagraph"/>
        <w:numPr>
          <w:ilvl w:val="0"/>
          <w:numId w:val="2"/>
        </w:numPr>
        <w:suppressAutoHyphens w:val="0"/>
        <w:rPr>
          <w:lang w:eastAsia="en-US"/>
        </w:rPr>
      </w:pPr>
      <w:r>
        <w:rPr>
          <w:lang w:eastAsia="en-US"/>
        </w:rPr>
        <w:t>1 Year</w:t>
      </w:r>
      <w:r>
        <w:rPr>
          <w:lang w:eastAsia="en-US"/>
        </w:rPr>
        <w:t xml:space="preserve"> Work Experience in “Jana Small Finance Bank” as a </w:t>
      </w:r>
      <w:r>
        <w:rPr>
          <w:lang w:eastAsia="en-US"/>
        </w:rPr>
        <w:t>“</w:t>
      </w:r>
      <w:r>
        <w:rPr>
          <w:lang w:eastAsia="en-US"/>
        </w:rPr>
        <w:t>Business Development Executive</w:t>
      </w:r>
      <w:r>
        <w:rPr>
          <w:lang w:eastAsia="en-US"/>
        </w:rPr>
        <w:t>”</w:t>
      </w:r>
      <w:r>
        <w:rPr>
          <w:lang w:eastAsia="en-US"/>
        </w:rPr>
        <w:t xml:space="preserve"> at Sambalpur Branch on period from 22</w:t>
      </w:r>
      <w:r w:rsidRPr="000E1F33">
        <w:rPr>
          <w:vertAlign w:val="superscript"/>
          <w:lang w:eastAsia="en-US"/>
        </w:rPr>
        <w:t>nd</w:t>
      </w:r>
      <w:r>
        <w:rPr>
          <w:lang w:eastAsia="en-US"/>
        </w:rPr>
        <w:t xml:space="preserve"> June 2020 to 10</w:t>
      </w:r>
      <w:r w:rsidRPr="002B3D3F">
        <w:rPr>
          <w:vertAlign w:val="superscript"/>
          <w:lang w:eastAsia="en-US"/>
        </w:rPr>
        <w:t>th</w:t>
      </w:r>
      <w:r>
        <w:rPr>
          <w:lang w:eastAsia="en-US"/>
        </w:rPr>
        <w:t xml:space="preserve"> June 2021</w:t>
      </w:r>
      <w:r>
        <w:rPr>
          <w:lang w:eastAsia="en-US"/>
        </w:rPr>
        <w:t>.</w:t>
      </w:r>
    </w:p>
    <w:p w:rsidR="002B3D3F" w:rsidRPr="00E81254" w:rsidP="00E81254">
      <w:pPr>
        <w:pStyle w:val="ListParagraph"/>
        <w:numPr>
          <w:ilvl w:val="0"/>
          <w:numId w:val="2"/>
        </w:numPr>
        <w:suppressAutoHyphens w:val="0"/>
        <w:rPr>
          <w:lang w:eastAsia="en-US"/>
        </w:rPr>
      </w:pPr>
      <w:r>
        <w:rPr>
          <w:lang w:eastAsia="en-US"/>
        </w:rPr>
        <w:t>6 Months work experience in “ Ujjivan Small Finance Bank: as a “Sales Officer” at Sambalpur Branch on period from 14</w:t>
      </w:r>
      <w:r w:rsidRPr="002B3D3F">
        <w:rPr>
          <w:vertAlign w:val="superscript"/>
          <w:lang w:eastAsia="en-US"/>
        </w:rPr>
        <w:t>th</w:t>
      </w:r>
      <w:r>
        <w:rPr>
          <w:lang w:eastAsia="en-US"/>
        </w:rPr>
        <w:t xml:space="preserve"> June 2021 to till date.</w:t>
      </w:r>
    </w:p>
    <w:p w:rsidR="00E81254" w:rsidP="00E81254">
      <w:pPr>
        <w:tabs>
          <w:tab w:val="left" w:pos="630"/>
          <w:tab w:val="left" w:pos="10800"/>
        </w:tabs>
        <w:spacing w:before="60"/>
        <w:ind w:left="767"/>
      </w:pPr>
    </w:p>
    <w:p w:rsidR="003B50A5" w:rsidRPr="009B5151" w:rsidP="009B5151">
      <w:pPr>
        <w:tabs>
          <w:tab w:val="left" w:pos="825"/>
        </w:tabs>
        <w:rPr>
          <w:sz w:val="23"/>
          <w:szCs w:val="23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935" distR="114935" simplePos="0" relativeHeight="251675648" behindDoc="0" locked="0" layoutInCell="1" allowOverlap="1">
                <wp:simplePos x="0" y="0"/>
                <wp:positionH relativeFrom="column">
                  <wp:posOffset>39370</wp:posOffset>
                </wp:positionH>
                <wp:positionV relativeFrom="paragraph">
                  <wp:posOffset>51435</wp:posOffset>
                </wp:positionV>
                <wp:extent cx="5382260" cy="324485"/>
                <wp:effectExtent l="0" t="0" r="8890" b="0"/>
                <wp:wrapNone/>
                <wp:docPr id="7" name=" 11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5382260" cy="324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50A5">
                            <w:r>
                              <w:rPr>
                                <w:b/>
                                <w:sz w:val="28"/>
                              </w:rPr>
                              <w:t>HOBBIES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1" o:spid="_x0000_s1032" type="#_x0000_t202" style="width:423.8pt;height:25.55pt;margin-top:4.05pt;margin-left:3.1pt;mso-height-percent:0;mso-height-relative:page;mso-width-percent:0;mso-width-relative:page;mso-wrap-distance-bottom:0;mso-wrap-distance-left:9.05pt;mso-wrap-distance-right:9.05pt;mso-wrap-distance-top:0;mso-wrap-style:square;position:absolute;visibility:visible;v-text-anchor:top;z-index:251676672" strokeweight="0.5pt">
                <v:path arrowok="t" textboxrect="0,0,21600,21600"/>
                <v:textbox inset="7.45pt,3.85pt,7.45pt,3.85pt">
                  <w:txbxContent>
                    <w:p w:rsidR="003B50A5">
                      <w:r>
                        <w:rPr>
                          <w:b/>
                          <w:sz w:val="28"/>
                        </w:rPr>
                        <w:t>HOBBIES</w:t>
                      </w:r>
                    </w:p>
                  </w:txbxContent>
                </v:textbox>
              </v:shape>
            </w:pict>
          </mc:Fallback>
        </mc:AlternateContent>
      </w:r>
    </w:p>
    <w:p w:rsidR="003B50A5">
      <w:pPr>
        <w:tabs>
          <w:tab w:val="left" w:pos="288"/>
        </w:tabs>
        <w:spacing w:before="60"/>
        <w:jc w:val="both"/>
        <w:rPr>
          <w:sz w:val="23"/>
          <w:szCs w:val="23"/>
        </w:rPr>
      </w:pPr>
    </w:p>
    <w:p w:rsidR="00E81254">
      <w:pPr>
        <w:tabs>
          <w:tab w:val="left" w:pos="288"/>
        </w:tabs>
        <w:spacing w:before="60"/>
        <w:jc w:val="both"/>
        <w:rPr>
          <w:sz w:val="23"/>
          <w:szCs w:val="23"/>
        </w:rPr>
      </w:pPr>
    </w:p>
    <w:p w:rsidR="003B50A5" w:rsidRPr="000E1F33">
      <w:pPr>
        <w:numPr>
          <w:ilvl w:val="0"/>
          <w:numId w:val="7"/>
        </w:numPr>
        <w:spacing w:after="120"/>
      </w:pPr>
      <w:r>
        <w:rPr>
          <w:sz w:val="23"/>
          <w:szCs w:val="23"/>
        </w:rPr>
        <w:t>News papers, Playing  Cricket, Browsing internet ,exercise ,travelling  &amp; also Singing Songs .</w:t>
      </w:r>
    </w:p>
    <w:p w:rsidR="000E1F33" w:rsidP="000E1F33">
      <w:pPr>
        <w:spacing w:after="120"/>
        <w:ind w:left="720"/>
      </w:pPr>
    </w:p>
    <w:p w:rsidR="003B50A5">
      <w:pPr>
        <w:spacing w:after="120"/>
        <w:rPr>
          <w:sz w:val="23"/>
          <w:szCs w:val="23"/>
          <w:lang w:val="en-IN" w:eastAsia="hi-IN" w:bidi="hi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935" distR="114935" simplePos="0" relativeHeight="251673600" behindDoc="0" locked="0" layoutInCell="1" allowOverlap="1">
                <wp:simplePos x="0" y="0"/>
                <wp:positionH relativeFrom="column">
                  <wp:posOffset>39370</wp:posOffset>
                </wp:positionH>
                <wp:positionV relativeFrom="paragraph">
                  <wp:posOffset>55245</wp:posOffset>
                </wp:positionV>
                <wp:extent cx="5382260" cy="324485"/>
                <wp:effectExtent l="0" t="0" r="8890" b="0"/>
                <wp:wrapNone/>
                <wp:docPr id="6" name=" 10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5382260" cy="3244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50A5">
                            <w:r>
                              <w:rPr>
                                <w:b/>
                                <w:sz w:val="28"/>
                              </w:rPr>
                              <w:t>AREA OF INTEREST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10" o:spid="_x0000_s1033" type="#_x0000_t202" style="width:423.8pt;height:25.55pt;margin-top:4.35pt;margin-left:3.1pt;mso-height-percent:0;mso-height-relative:page;mso-width-percent:0;mso-width-relative:page;mso-wrap-distance-bottom:0;mso-wrap-distance-left:9.05pt;mso-wrap-distance-right:9.05pt;mso-wrap-distance-top:0;mso-wrap-style:square;position:absolute;visibility:visible;v-text-anchor:top;z-index:251674624" strokeweight="0.5pt">
                <v:path arrowok="t" textboxrect="0,0,21600,21600"/>
                <v:textbox inset="7.45pt,3.85pt,7.45pt,3.85pt">
                  <w:txbxContent>
                    <w:p w:rsidR="003B50A5">
                      <w:r>
                        <w:rPr>
                          <w:b/>
                          <w:sz w:val="28"/>
                        </w:rPr>
                        <w:t>AREA OF INTEREST</w:t>
                      </w:r>
                    </w:p>
                  </w:txbxContent>
                </v:textbox>
              </v:shape>
            </w:pict>
          </mc:Fallback>
        </mc:AlternateContent>
      </w:r>
    </w:p>
    <w:p w:rsidR="003B50A5">
      <w:pPr>
        <w:tabs>
          <w:tab w:val="left" w:pos="288"/>
        </w:tabs>
        <w:spacing w:before="60"/>
        <w:jc w:val="both"/>
        <w:rPr>
          <w:sz w:val="23"/>
          <w:szCs w:val="23"/>
        </w:rPr>
      </w:pPr>
    </w:p>
    <w:p w:rsidR="000E1F33" w:rsidP="000E1F33">
      <w:pPr>
        <w:pStyle w:val="NoSpacing"/>
        <w:spacing w:before="60"/>
        <w:ind w:left="720"/>
        <w:rPr>
          <w:rFonts w:ascii="Times New Roman" w:hAnsi="Times New Roman" w:cs="Times New Roman"/>
          <w:i w:val="0"/>
          <w:sz w:val="23"/>
          <w:szCs w:val="23"/>
        </w:rPr>
      </w:pPr>
    </w:p>
    <w:p w:rsidR="003B50A5">
      <w:pPr>
        <w:pStyle w:val="NoSpacing"/>
        <w:numPr>
          <w:ilvl w:val="0"/>
          <w:numId w:val="4"/>
        </w:numPr>
        <w:spacing w:before="60"/>
        <w:rPr>
          <w:rFonts w:ascii="Times New Roman" w:hAnsi="Times New Roman" w:cs="Times New Roman"/>
          <w:i w:val="0"/>
          <w:sz w:val="23"/>
          <w:szCs w:val="23"/>
        </w:rPr>
      </w:pPr>
      <w:r>
        <w:rPr>
          <w:rFonts w:ascii="Times New Roman" w:hAnsi="Times New Roman" w:cs="Times New Roman"/>
          <w:i w:val="0"/>
          <w:sz w:val="23"/>
          <w:szCs w:val="23"/>
        </w:rPr>
        <w:t>Photoshop &amp; Web Designing</w:t>
      </w:r>
    </w:p>
    <w:p w:rsidR="003B50A5" w:rsidRPr="000E1F33">
      <w:pPr>
        <w:pStyle w:val="NoSpacing"/>
        <w:numPr>
          <w:ilvl w:val="0"/>
          <w:numId w:val="4"/>
        </w:numPr>
        <w:spacing w:before="60"/>
      </w:pPr>
      <w:r>
        <w:rPr>
          <w:rFonts w:ascii="Times New Roman" w:hAnsi="Times New Roman" w:cs="Times New Roman"/>
          <w:i w:val="0"/>
          <w:sz w:val="23"/>
          <w:szCs w:val="23"/>
        </w:rPr>
        <w:t>Power point designing</w:t>
      </w:r>
    </w:p>
    <w:p w:rsidR="000E1F33" w:rsidP="000E1F33">
      <w:pPr>
        <w:pStyle w:val="NoSpacing"/>
        <w:spacing w:before="60"/>
        <w:ind w:left="720"/>
      </w:pPr>
    </w:p>
    <w:p w:rsidR="003B50A5">
      <w:pPr>
        <w:rPr>
          <w:sz w:val="23"/>
          <w:szCs w:val="23"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935" distR="114935" simplePos="0" relativeHeight="251669504" behindDoc="0" locked="0" layoutInCell="1" allowOverlap="1">
                <wp:simplePos x="0" y="0"/>
                <wp:positionH relativeFrom="column">
                  <wp:posOffset>39370</wp:posOffset>
                </wp:positionH>
                <wp:positionV relativeFrom="paragraph">
                  <wp:posOffset>137795</wp:posOffset>
                </wp:positionV>
                <wp:extent cx="5441315" cy="283210"/>
                <wp:effectExtent l="0" t="0" r="6985" b="2540"/>
                <wp:wrapNone/>
                <wp:docPr id="5" name=" 8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5441315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50A5">
                            <w:r>
                              <w:rPr>
                                <w:b/>
                                <w:color w:val="000000"/>
                              </w:rPr>
                              <w:t>PERSONAL DETAILS:</w:t>
                            </w:r>
                          </w:p>
                        </w:txbxContent>
                      </wps:txbx>
                      <wps:bodyPr rot="0" vert="horz" wrap="square" lIns="94615" tIns="48895" rIns="94615" bIns="48895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8" o:spid="_x0000_s1034" type="#_x0000_t202" style="width:428.45pt;height:22.3pt;margin-top:10.85pt;margin-left:3.1pt;mso-height-percent:0;mso-height-relative:page;mso-width-percent:0;mso-width-relative:page;mso-wrap-distance-bottom:0;mso-wrap-distance-left:9.05pt;mso-wrap-distance-right:9.05pt;mso-wrap-distance-top:0;mso-wrap-style:square;position:absolute;visibility:visible;v-text-anchor:top;z-index:251670528" strokeweight="0.5pt">
                <v:path arrowok="t" textboxrect="0,0,21600,21600"/>
                <v:textbox inset="7.45pt,3.85pt,7.45pt,3.85pt">
                  <w:txbxContent>
                    <w:p w:rsidR="003B50A5">
                      <w:r>
                        <w:rPr>
                          <w:b/>
                          <w:color w:val="000000"/>
                        </w:rPr>
                        <w:t>PERSONAL DETAILS:</w:t>
                      </w:r>
                    </w:p>
                  </w:txbxContent>
                </v:textbox>
              </v:shape>
            </w:pict>
          </mc:Fallback>
        </mc:AlternateContent>
      </w:r>
    </w:p>
    <w:p w:rsidR="003B50A5">
      <w:pPr>
        <w:tabs>
          <w:tab w:val="left" w:pos="2880"/>
          <w:tab w:val="left" w:pos="10800"/>
        </w:tabs>
        <w:rPr>
          <w:sz w:val="23"/>
          <w:szCs w:val="23"/>
        </w:rPr>
      </w:pPr>
    </w:p>
    <w:p w:rsidR="003B50A5">
      <w:pPr>
        <w:spacing w:before="40"/>
        <w:rPr>
          <w:sz w:val="23"/>
          <w:szCs w:val="23"/>
        </w:rPr>
      </w:pPr>
    </w:p>
    <w:p w:rsidR="003B50A5">
      <w:pPr>
        <w:spacing w:before="60"/>
        <w:rPr>
          <w:sz w:val="23"/>
          <w:szCs w:val="23"/>
        </w:rPr>
      </w:pPr>
      <w:r>
        <w:rPr>
          <w:sz w:val="23"/>
          <w:szCs w:val="23"/>
        </w:rPr>
        <w:t>Name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>: BINOD SUNA</w:t>
      </w:r>
    </w:p>
    <w:p w:rsidR="003B50A5">
      <w:pPr>
        <w:spacing w:before="60"/>
        <w:rPr>
          <w:sz w:val="23"/>
          <w:szCs w:val="23"/>
        </w:rPr>
      </w:pPr>
      <w:r>
        <w:rPr>
          <w:sz w:val="23"/>
          <w:szCs w:val="23"/>
        </w:rPr>
        <w:t xml:space="preserve">Father’s Name  </w:t>
      </w:r>
      <w:r>
        <w:rPr>
          <w:sz w:val="23"/>
          <w:szCs w:val="23"/>
        </w:rPr>
        <w:tab/>
      </w:r>
      <w:r>
        <w:rPr>
          <w:sz w:val="23"/>
          <w:szCs w:val="23"/>
        </w:rPr>
        <w:t>: JETHU SUNA</w:t>
      </w:r>
    </w:p>
    <w:p w:rsidR="003B50A5">
      <w:pPr>
        <w:spacing w:before="60"/>
        <w:rPr>
          <w:sz w:val="23"/>
          <w:szCs w:val="23"/>
        </w:rPr>
      </w:pPr>
      <w:r>
        <w:rPr>
          <w:sz w:val="23"/>
          <w:szCs w:val="23"/>
        </w:rPr>
        <w:t>Date of Birth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>: 06</w:t>
      </w:r>
      <w:r>
        <w:rPr>
          <w:sz w:val="23"/>
          <w:szCs w:val="23"/>
          <w:vertAlign w:val="superscript"/>
        </w:rPr>
        <w:t>th</w:t>
      </w:r>
      <w:r>
        <w:rPr>
          <w:sz w:val="23"/>
          <w:szCs w:val="23"/>
        </w:rPr>
        <w:t xml:space="preserve"> Jan 1990</w:t>
      </w:r>
    </w:p>
    <w:p w:rsidR="003B50A5">
      <w:pPr>
        <w:spacing w:before="60"/>
        <w:rPr>
          <w:sz w:val="23"/>
          <w:szCs w:val="23"/>
        </w:rPr>
      </w:pPr>
      <w:r>
        <w:rPr>
          <w:sz w:val="23"/>
          <w:szCs w:val="23"/>
        </w:rPr>
        <w:t>Marital Status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>: Married</w:t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</w:p>
    <w:p w:rsidR="003B50A5">
      <w:pPr>
        <w:spacing w:before="60"/>
        <w:rPr>
          <w:sz w:val="23"/>
          <w:szCs w:val="23"/>
        </w:rPr>
      </w:pPr>
      <w:r>
        <w:rPr>
          <w:sz w:val="23"/>
          <w:szCs w:val="23"/>
        </w:rPr>
        <w:t>Nationality &amp; Religion</w:t>
      </w:r>
      <w:r>
        <w:rPr>
          <w:sz w:val="23"/>
          <w:szCs w:val="23"/>
        </w:rPr>
        <w:tab/>
        <w:t>: Indian &amp; Hindu.</w:t>
      </w:r>
    </w:p>
    <w:p w:rsidR="003B50A5">
      <w:pPr>
        <w:spacing w:before="60"/>
        <w:rPr>
          <w:sz w:val="23"/>
          <w:szCs w:val="23"/>
        </w:rPr>
      </w:pPr>
      <w:r>
        <w:rPr>
          <w:sz w:val="23"/>
          <w:szCs w:val="23"/>
        </w:rPr>
        <w:t>Languages known</w:t>
      </w:r>
      <w:r>
        <w:rPr>
          <w:sz w:val="23"/>
          <w:szCs w:val="23"/>
        </w:rPr>
        <w:tab/>
      </w:r>
      <w:r>
        <w:rPr>
          <w:sz w:val="23"/>
          <w:szCs w:val="23"/>
        </w:rPr>
        <w:t>: En</w:t>
      </w:r>
      <w:r w:rsidR="00651F72">
        <w:rPr>
          <w:sz w:val="23"/>
          <w:szCs w:val="23"/>
        </w:rPr>
        <w:t>glish, Hindi,Oriya.</w:t>
      </w:r>
    </w:p>
    <w:p w:rsidR="003B50A5">
      <w:pPr>
        <w:rPr>
          <w:sz w:val="23"/>
          <w:szCs w:val="23"/>
        </w:rPr>
      </w:pPr>
    </w:p>
    <w:p w:rsidR="003B50A5">
      <w:pPr>
        <w:ind w:left="720"/>
        <w:rPr>
          <w:sz w:val="23"/>
          <w:szCs w:val="23"/>
          <w:lang w:val="en-IN"/>
        </w:rPr>
      </w:pPr>
      <w:r>
        <w:rPr>
          <w:noProof/>
          <w:lang w:val="en-IN" w:eastAsia="en-IN"/>
        </w:rPr>
        <mc:AlternateContent>
          <mc:Choice Requires="wps">
            <w:drawing>
              <wp:anchor distT="0" distB="0" distL="114935" distR="114935" simplePos="0" relativeHeight="251667456" behindDoc="0" locked="0" layoutInCell="1" allowOverlap="1">
                <wp:simplePos x="0" y="0"/>
                <wp:positionH relativeFrom="column">
                  <wp:posOffset>39370</wp:posOffset>
                </wp:positionH>
                <wp:positionV relativeFrom="paragraph">
                  <wp:posOffset>15875</wp:posOffset>
                </wp:positionV>
                <wp:extent cx="5382260" cy="283210"/>
                <wp:effectExtent l="0" t="0" r="8890" b="2540"/>
                <wp:wrapNone/>
                <wp:docPr id="4" name=" 7"/>
                <wp:cNvGraphicFramePr/>
                <a:graphic xmlns:a="http://schemas.openxmlformats.org/drawingml/2006/main">
                  <a:graphicData uri="http://schemas.microsoft.com/office/word/2010/wordprocessingShape">
                    <wps:wsp xmlns:wps="http://schemas.microsoft.com/office/word/2010/wordprocessingShape">
                      <wps:cNvSpPr txBox="1"/>
                      <wps:spPr bwMode="auto">
                        <a:xfrm>
                          <a:off x="0" y="0"/>
                          <a:ext cx="5382260" cy="283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63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B50A5">
                            <w:r>
                              <w:rPr>
                                <w:b/>
                                <w:color w:val="000000"/>
                              </w:rPr>
                              <w:t>DECLARATION:</w:t>
                            </w:r>
                          </w:p>
                          <w:p w:rsidR="003B50A5"/>
                        </w:txbxContent>
                      </wps:txbx>
                      <wps:bodyPr rot="0" vert="horz" wrap="square" lIns="94615" tIns="48895" rIns="94615" bIns="48895" anchor="t" anchorCtr="0" upright="1"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 7" o:spid="_x0000_s1035" type="#_x0000_t202" style="width:423.8pt;height:22.3pt;margin-top:1.25pt;margin-left:3.1pt;mso-height-percent:0;mso-height-relative:page;mso-width-percent:0;mso-width-relative:page;mso-wrap-distance-bottom:0;mso-wrap-distance-left:9.05pt;mso-wrap-distance-right:9.05pt;mso-wrap-distance-top:0;mso-wrap-style:square;position:absolute;visibility:visible;v-text-anchor:top;z-index:251668480" strokeweight="0.5pt">
                <v:path arrowok="t" textboxrect="0,0,21600,21600"/>
                <v:textbox inset="7.45pt,3.85pt,7.45pt,3.85pt">
                  <w:txbxContent>
                    <w:p w:rsidR="003B50A5">
                      <w:r>
                        <w:rPr>
                          <w:b/>
                          <w:color w:val="000000"/>
                        </w:rPr>
                        <w:t>DECLARATION:</w:t>
                      </w:r>
                    </w:p>
                    <w:p w:rsidR="003B50A5"/>
                  </w:txbxContent>
                </v:textbox>
              </v:shape>
            </w:pict>
          </mc:Fallback>
        </mc:AlternateContent>
      </w:r>
    </w:p>
    <w:p w:rsidR="003B50A5">
      <w:pPr>
        <w:rPr>
          <w:sz w:val="23"/>
          <w:szCs w:val="23"/>
        </w:rPr>
      </w:pPr>
    </w:p>
    <w:p w:rsidR="003B50A5">
      <w:pPr>
        <w:rPr>
          <w:sz w:val="23"/>
          <w:szCs w:val="23"/>
        </w:rPr>
      </w:pPr>
    </w:p>
    <w:p w:rsidR="003B50A5">
      <w:pPr>
        <w:rPr>
          <w:sz w:val="23"/>
          <w:szCs w:val="23"/>
        </w:rPr>
      </w:pPr>
      <w:r>
        <w:rPr>
          <w:sz w:val="23"/>
          <w:szCs w:val="23"/>
        </w:rPr>
        <w:t xml:space="preserve">     I hereby declare that the above mentioned information is true and the best of my knowledge.</w:t>
      </w:r>
    </w:p>
    <w:p w:rsidR="003B50A5">
      <w:pPr>
        <w:rPr>
          <w:sz w:val="23"/>
          <w:szCs w:val="23"/>
        </w:rPr>
      </w:pPr>
    </w:p>
    <w:p w:rsidR="003B50A5">
      <w:pPr>
        <w:rPr>
          <w:sz w:val="23"/>
          <w:szCs w:val="23"/>
        </w:rPr>
      </w:pPr>
      <w:r>
        <w:rPr>
          <w:sz w:val="23"/>
          <w:szCs w:val="23"/>
        </w:rPr>
        <w:t>Date :</w:t>
      </w:r>
    </w:p>
    <w:p w:rsidR="003B50A5">
      <w:pPr>
        <w:rPr>
          <w:sz w:val="23"/>
          <w:szCs w:val="23"/>
        </w:rPr>
      </w:pP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  <w:r>
        <w:rPr>
          <w:sz w:val="23"/>
          <w:szCs w:val="23"/>
        </w:rPr>
        <w:tab/>
      </w:r>
    </w:p>
    <w:p w:rsidR="003B50A5">
      <w:r>
        <w:rPr>
          <w:sz w:val="23"/>
          <w:szCs w:val="23"/>
        </w:rPr>
        <w:t>Place :</w:t>
      </w:r>
      <w:r>
        <w:rPr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</w:r>
      <w:r>
        <w:rPr>
          <w:b/>
          <w:sz w:val="23"/>
          <w:szCs w:val="23"/>
        </w:rPr>
        <w:tab/>
        <w:t xml:space="preserve">                                                                              BINOD SUNA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6" type="#_x0000_t75" style="width:1pt;height:1pt;margin-top:0;margin-left:0;position:absolute;z-index:251659264">
            <v:imagedata r:id="rId6"/>
          </v:shape>
        </w:pict>
      </w:r>
    </w:p>
    <w:sectPr w:rsidSect="00342C1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567" w:right="567" w:bottom="454" w:left="567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altName w:val="Noto Serif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altName w:val="Arial"/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Bookman Old Style">
    <w:altName w:val="Tahoma"/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E3EB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E3EB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E3EBE">
    <w:pPr>
      <w:pStyle w:val="Footer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E3EB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E3EB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BE3EB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Jc w:val="left"/>
      <w:pPr>
        <w:tabs>
          <w:tab w:val="num" w:pos="0"/>
        </w:tabs>
        <w:ind w:left="432" w:hanging="432"/>
      </w:pPr>
      <w:rPr>
        <w:rFonts w:ascii="Symbol" w:hAnsi="Symbol" w:cs="Symbol" w:hint="default"/>
      </w:rPr>
    </w:lvl>
    <w:lvl w:ilvl="1">
      <w:start w:val="1"/>
      <w:numFmt w:val="none"/>
      <w:suff w:val="nothing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0"/>
        </w:tabs>
        <w:ind w:left="767" w:hanging="360"/>
      </w:pPr>
      <w:rPr>
        <w:rFonts w:ascii="Wingdings" w:hAnsi="Wingdings"/>
        <w:sz w:val="23"/>
        <w:szCs w:val="23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lang w:val="en-U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cs="Wingdings" w:hint="default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cs="Symbol" w:hint="default"/>
      </w:rPr>
    </w:lvl>
  </w:abstractNum>
  <w:abstractNum w:abstractNumId="7">
    <w:nsid w:val="00000008"/>
    <w:multiLevelType w:val="multilevel"/>
    <w:tmpl w:val="00000008"/>
    <w:name w:val="WW8Num8"/>
    <w:lvl w:ilvl="0">
      <w:start w:val="1"/>
      <w:numFmt w:val="none"/>
      <w:suff w:val="nothing"/>
      <w:lvlJc w:val="left"/>
      <w:pPr>
        <w:tabs>
          <w:tab w:val="num" w:pos="0"/>
        </w:tabs>
        <w:ind w:left="240" w:hanging="240"/>
      </w:pPr>
      <w:rPr>
        <w:rFonts w:ascii="Wingdings" w:hAnsi="Wingdings" w:cs="Wingdings" w:hint="default"/>
      </w:rPr>
    </w:lvl>
    <w:lvl w:ilvl="1">
      <w:start w:val="1"/>
      <w:numFmt w:val="decimal"/>
      <w:lvlText w:val=".%2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decimal"/>
      <w:lvlText w:val=".%3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.%4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decimal"/>
      <w:lvlText w:val=".%5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.%6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.%7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.%8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.%9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isplayBackgroundShape/>
  <w:embedSystemFonts/>
  <w:stylePaneFormatFilter w:val="0000" w:allStyles="0" w:alternateStyleNames="0" w:clearFormatting="0" w:customStyles="0" w:directFormattingOnNumbering="0" w:directFormattingOnParagraphs="0" w:directFormattingOnRuns="0" w:directFormattingOnTables="0" w:headingStyles="0" w:latentStyles="0" w:numberingStyles="0" w:stylesInUse="0" w:tableStyles="0" w:top3HeadingStyles="0" w:visibleStyl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doNotEmbedSmartTags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F72"/>
    <w:rsid w:val="00001C5C"/>
    <w:rsid w:val="000D4FED"/>
    <w:rsid w:val="000E1F33"/>
    <w:rsid w:val="000E7810"/>
    <w:rsid w:val="00150B6A"/>
    <w:rsid w:val="002B3D3F"/>
    <w:rsid w:val="00342C15"/>
    <w:rsid w:val="003B50A5"/>
    <w:rsid w:val="00560B37"/>
    <w:rsid w:val="00651F72"/>
    <w:rsid w:val="007E2568"/>
    <w:rsid w:val="009B5151"/>
    <w:rsid w:val="009B6F5B"/>
    <w:rsid w:val="00BE3EBE"/>
    <w:rsid w:val="00C87B30"/>
    <w:rsid w:val="00D34655"/>
    <w:rsid w:val="00E609BC"/>
    <w:rsid w:val="00E81254"/>
  </w:rsids>
  <m:mathPr>
    <m:mathFont m:val="Cambria Math"/>
    <m:smallFrac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15:docId w15:val="{86CE950F-117F-5D43-BF45-BA92467D8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42C15"/>
    <w:pPr>
      <w:suppressAutoHyphens/>
    </w:pPr>
    <w:rPr>
      <w:sz w:val="24"/>
      <w:szCs w:val="24"/>
      <w:lang w:val="en-US" w:eastAsia="ar-SA"/>
    </w:rPr>
  </w:style>
  <w:style w:type="paragraph" w:styleId="Heading1">
    <w:name w:val="heading 1"/>
    <w:basedOn w:val="Normal"/>
    <w:next w:val="Normal"/>
    <w:qFormat/>
    <w:rsid w:val="00342C15"/>
    <w:pPr>
      <w:keepNext/>
      <w:tabs>
        <w:tab w:val="num" w:pos="0"/>
      </w:tabs>
      <w:spacing w:before="240" w:after="60"/>
      <w:ind w:left="432" w:hanging="432"/>
      <w:outlineLvl w:val="0"/>
    </w:pPr>
    <w:rPr>
      <w:rFonts w:ascii="Cambria" w:hAnsi="Cambria" w:cs="Cambria"/>
      <w:b/>
      <w:bCs/>
      <w:kern w:val="1"/>
      <w:sz w:val="32"/>
      <w:szCs w:val="32"/>
    </w:rPr>
  </w:style>
  <w:style w:type="paragraph" w:styleId="Heading3">
    <w:name w:val="heading 3"/>
    <w:basedOn w:val="Normal"/>
    <w:next w:val="Normal"/>
    <w:qFormat/>
    <w:rsid w:val="00342C15"/>
    <w:pPr>
      <w:keepNext/>
      <w:tabs>
        <w:tab w:val="num" w:pos="0"/>
      </w:tabs>
      <w:spacing w:before="240" w:after="60"/>
      <w:ind w:left="720" w:hanging="720"/>
      <w:outlineLvl w:val="2"/>
    </w:pPr>
    <w:rPr>
      <w:rFonts w:ascii="Cambria" w:hAnsi="Cambria" w:cs="Mang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342C15"/>
    <w:rPr>
      <w:rFonts w:ascii="Symbol" w:hAnsi="Symbol" w:cs="Symbol" w:hint="default"/>
    </w:rPr>
  </w:style>
  <w:style w:type="character" w:customStyle="1" w:styleId="WW8Num1z1">
    <w:name w:val="WW8Num1z1"/>
    <w:rsid w:val="00342C15"/>
  </w:style>
  <w:style w:type="character" w:customStyle="1" w:styleId="WW8Num1z2">
    <w:name w:val="WW8Num1z2"/>
    <w:rsid w:val="00342C15"/>
  </w:style>
  <w:style w:type="character" w:customStyle="1" w:styleId="WW8Num1z3">
    <w:name w:val="WW8Num1z3"/>
    <w:rsid w:val="00342C15"/>
  </w:style>
  <w:style w:type="character" w:customStyle="1" w:styleId="WW8Num1z4">
    <w:name w:val="WW8Num1z4"/>
    <w:rsid w:val="00342C15"/>
  </w:style>
  <w:style w:type="character" w:customStyle="1" w:styleId="WW8Num1z5">
    <w:name w:val="WW8Num1z5"/>
    <w:rsid w:val="00342C15"/>
  </w:style>
  <w:style w:type="character" w:customStyle="1" w:styleId="WW8Num1z6">
    <w:name w:val="WW8Num1z6"/>
    <w:rsid w:val="00342C15"/>
  </w:style>
  <w:style w:type="character" w:customStyle="1" w:styleId="WW8Num1z7">
    <w:name w:val="WW8Num1z7"/>
    <w:rsid w:val="00342C15"/>
  </w:style>
  <w:style w:type="character" w:customStyle="1" w:styleId="WW8Num1z8">
    <w:name w:val="WW8Num1z8"/>
    <w:rsid w:val="00342C15"/>
  </w:style>
  <w:style w:type="character" w:customStyle="1" w:styleId="WW8Num2z0">
    <w:name w:val="WW8Num2z0"/>
    <w:rsid w:val="00342C15"/>
    <w:rPr>
      <w:sz w:val="23"/>
      <w:szCs w:val="23"/>
    </w:rPr>
  </w:style>
  <w:style w:type="character" w:customStyle="1" w:styleId="WW8Num3z0">
    <w:name w:val="WW8Num3z0"/>
    <w:rsid w:val="00342C15"/>
    <w:rPr>
      <w:rFonts w:ascii="Wingdings" w:hAnsi="Wingdings" w:cs="Wingdings" w:hint="default"/>
    </w:rPr>
  </w:style>
  <w:style w:type="character" w:customStyle="1" w:styleId="WW8Num4z0">
    <w:name w:val="WW8Num4z0"/>
    <w:rsid w:val="00342C15"/>
    <w:rPr>
      <w:rFonts w:ascii="Wingdings" w:hAnsi="Wingdings" w:cs="Wingdings" w:hint="default"/>
      <w:lang w:val="en-US"/>
    </w:rPr>
  </w:style>
  <w:style w:type="character" w:customStyle="1" w:styleId="WW8Num5z0">
    <w:name w:val="WW8Num5z0"/>
    <w:rsid w:val="00342C15"/>
    <w:rPr>
      <w:rFonts w:ascii="Wingdings" w:hAnsi="Wingdings" w:cs="Wingdings" w:hint="default"/>
    </w:rPr>
  </w:style>
  <w:style w:type="character" w:customStyle="1" w:styleId="WW8Num6z0">
    <w:name w:val="WW8Num6z0"/>
    <w:rsid w:val="00342C15"/>
    <w:rPr>
      <w:rFonts w:ascii="Wingdings" w:hAnsi="Wingdings" w:cs="Wingdings" w:hint="default"/>
    </w:rPr>
  </w:style>
  <w:style w:type="character" w:customStyle="1" w:styleId="WW8Num7z0">
    <w:name w:val="WW8Num7z0"/>
    <w:rsid w:val="00342C15"/>
    <w:rPr>
      <w:rFonts w:ascii="Symbol" w:hAnsi="Symbol" w:cs="Symbol" w:hint="default"/>
    </w:rPr>
  </w:style>
  <w:style w:type="character" w:customStyle="1" w:styleId="WW8Num8z0">
    <w:name w:val="WW8Num8z0"/>
    <w:rsid w:val="00342C15"/>
    <w:rPr>
      <w:rFonts w:ascii="Wingdings" w:hAnsi="Wingdings" w:cs="Wingdings" w:hint="default"/>
    </w:rPr>
  </w:style>
  <w:style w:type="character" w:customStyle="1" w:styleId="WW8Num8z1">
    <w:name w:val="WW8Num8z1"/>
    <w:rsid w:val="00342C15"/>
    <w:rPr>
      <w:rFonts w:ascii="Courier New" w:hAnsi="Courier New" w:cs="Courier New" w:hint="default"/>
    </w:rPr>
  </w:style>
  <w:style w:type="character" w:customStyle="1" w:styleId="WW8Num8z2">
    <w:name w:val="WW8Num8z2"/>
    <w:rsid w:val="00342C15"/>
  </w:style>
  <w:style w:type="character" w:customStyle="1" w:styleId="WW8Num8z3">
    <w:name w:val="WW8Num8z3"/>
    <w:rsid w:val="00342C15"/>
    <w:rPr>
      <w:rFonts w:ascii="Symbol" w:hAnsi="Symbol" w:cs="Symbol" w:hint="default"/>
    </w:rPr>
  </w:style>
  <w:style w:type="character" w:customStyle="1" w:styleId="WW8Num8z4">
    <w:name w:val="WW8Num8z4"/>
    <w:rsid w:val="00342C15"/>
  </w:style>
  <w:style w:type="character" w:customStyle="1" w:styleId="WW8Num8z5">
    <w:name w:val="WW8Num8z5"/>
    <w:rsid w:val="00342C15"/>
  </w:style>
  <w:style w:type="character" w:customStyle="1" w:styleId="WW8Num8z6">
    <w:name w:val="WW8Num8z6"/>
    <w:rsid w:val="00342C15"/>
  </w:style>
  <w:style w:type="character" w:customStyle="1" w:styleId="WW8Num8z7">
    <w:name w:val="WW8Num8z7"/>
    <w:rsid w:val="00342C15"/>
  </w:style>
  <w:style w:type="character" w:customStyle="1" w:styleId="WW8Num8z8">
    <w:name w:val="WW8Num8z8"/>
    <w:rsid w:val="00342C15"/>
  </w:style>
  <w:style w:type="character" w:customStyle="1" w:styleId="WW8Num2z1">
    <w:name w:val="WW8Num2z1"/>
    <w:rsid w:val="00342C15"/>
  </w:style>
  <w:style w:type="character" w:customStyle="1" w:styleId="WW8Num2z2">
    <w:name w:val="WW8Num2z2"/>
    <w:rsid w:val="00342C15"/>
  </w:style>
  <w:style w:type="character" w:customStyle="1" w:styleId="WW8Num2z3">
    <w:name w:val="WW8Num2z3"/>
    <w:rsid w:val="00342C15"/>
  </w:style>
  <w:style w:type="character" w:customStyle="1" w:styleId="WW8Num2z4">
    <w:name w:val="WW8Num2z4"/>
    <w:rsid w:val="00342C15"/>
  </w:style>
  <w:style w:type="character" w:customStyle="1" w:styleId="WW8Num2z5">
    <w:name w:val="WW8Num2z5"/>
    <w:rsid w:val="00342C15"/>
  </w:style>
  <w:style w:type="character" w:customStyle="1" w:styleId="WW8Num2z6">
    <w:name w:val="WW8Num2z6"/>
    <w:rsid w:val="00342C15"/>
  </w:style>
  <w:style w:type="character" w:customStyle="1" w:styleId="WW8Num2z7">
    <w:name w:val="WW8Num2z7"/>
    <w:rsid w:val="00342C15"/>
  </w:style>
  <w:style w:type="character" w:customStyle="1" w:styleId="WW8Num2z8">
    <w:name w:val="WW8Num2z8"/>
    <w:rsid w:val="00342C15"/>
  </w:style>
  <w:style w:type="character" w:customStyle="1" w:styleId="WW8Num3z1">
    <w:name w:val="WW8Num3z1"/>
    <w:rsid w:val="00342C15"/>
    <w:rPr>
      <w:rFonts w:ascii="Courier New" w:hAnsi="Courier New" w:cs="Courier New" w:hint="default"/>
    </w:rPr>
  </w:style>
  <w:style w:type="character" w:customStyle="1" w:styleId="WW8Num3z3">
    <w:name w:val="WW8Num3z3"/>
    <w:rsid w:val="00342C15"/>
    <w:rPr>
      <w:rFonts w:ascii="Symbol" w:hAnsi="Symbol" w:cs="Symbol" w:hint="default"/>
    </w:rPr>
  </w:style>
  <w:style w:type="character" w:customStyle="1" w:styleId="WW8Num4z1">
    <w:name w:val="WW8Num4z1"/>
    <w:rsid w:val="00342C15"/>
  </w:style>
  <w:style w:type="character" w:customStyle="1" w:styleId="WW8Num4z2">
    <w:name w:val="WW8Num4z2"/>
    <w:rsid w:val="00342C15"/>
  </w:style>
  <w:style w:type="character" w:customStyle="1" w:styleId="WW8Num4z3">
    <w:name w:val="WW8Num4z3"/>
    <w:rsid w:val="00342C15"/>
  </w:style>
  <w:style w:type="character" w:customStyle="1" w:styleId="WW8Num4z4">
    <w:name w:val="WW8Num4z4"/>
    <w:rsid w:val="00342C15"/>
  </w:style>
  <w:style w:type="character" w:customStyle="1" w:styleId="WW8Num4z5">
    <w:name w:val="WW8Num4z5"/>
    <w:rsid w:val="00342C15"/>
  </w:style>
  <w:style w:type="character" w:customStyle="1" w:styleId="WW8Num4z6">
    <w:name w:val="WW8Num4z6"/>
    <w:rsid w:val="00342C15"/>
  </w:style>
  <w:style w:type="character" w:customStyle="1" w:styleId="WW8Num4z7">
    <w:name w:val="WW8Num4z7"/>
    <w:rsid w:val="00342C15"/>
  </w:style>
  <w:style w:type="character" w:customStyle="1" w:styleId="WW8Num4z8">
    <w:name w:val="WW8Num4z8"/>
    <w:rsid w:val="00342C15"/>
  </w:style>
  <w:style w:type="character" w:customStyle="1" w:styleId="WW8Num5z1">
    <w:name w:val="WW8Num5z1"/>
    <w:rsid w:val="00342C15"/>
    <w:rPr>
      <w:rFonts w:ascii="Courier New" w:hAnsi="Courier New" w:cs="Courier New" w:hint="default"/>
    </w:rPr>
  </w:style>
  <w:style w:type="character" w:customStyle="1" w:styleId="WW8Num5z3">
    <w:name w:val="WW8Num5z3"/>
    <w:rsid w:val="00342C15"/>
    <w:rPr>
      <w:rFonts w:ascii="Symbol" w:hAnsi="Symbol" w:cs="Symbol" w:hint="default"/>
    </w:rPr>
  </w:style>
  <w:style w:type="character" w:customStyle="1" w:styleId="WW8Num6z1">
    <w:name w:val="WW8Num6z1"/>
    <w:rsid w:val="00342C15"/>
    <w:rPr>
      <w:rFonts w:ascii="Courier New" w:hAnsi="Courier New" w:cs="Courier New" w:hint="default"/>
    </w:rPr>
  </w:style>
  <w:style w:type="character" w:customStyle="1" w:styleId="WW8Num6z3">
    <w:name w:val="WW8Num6z3"/>
    <w:rsid w:val="00342C15"/>
    <w:rPr>
      <w:rFonts w:ascii="Symbol" w:hAnsi="Symbol" w:cs="Symbol" w:hint="default"/>
    </w:rPr>
  </w:style>
  <w:style w:type="character" w:customStyle="1" w:styleId="WW8Num7z1">
    <w:name w:val="WW8Num7z1"/>
    <w:rsid w:val="00342C15"/>
    <w:rPr>
      <w:rFonts w:ascii="Courier New" w:hAnsi="Courier New" w:cs="Courier New" w:hint="default"/>
    </w:rPr>
  </w:style>
  <w:style w:type="character" w:customStyle="1" w:styleId="WW8Num7z2">
    <w:name w:val="WW8Num7z2"/>
    <w:rsid w:val="00342C15"/>
    <w:rPr>
      <w:rFonts w:ascii="Wingdings" w:hAnsi="Wingdings" w:cs="Wingdings" w:hint="default"/>
    </w:rPr>
  </w:style>
  <w:style w:type="character" w:customStyle="1" w:styleId="WW8Num9z0">
    <w:name w:val="WW8Num9z0"/>
    <w:rsid w:val="00342C15"/>
    <w:rPr>
      <w:rFonts w:ascii="Wingdings" w:hAnsi="Wingdings" w:cs="Wingdings" w:hint="default"/>
      <w:sz w:val="23"/>
      <w:szCs w:val="23"/>
    </w:rPr>
  </w:style>
  <w:style w:type="character" w:customStyle="1" w:styleId="WW8Num9z1">
    <w:name w:val="WW8Num9z1"/>
    <w:rsid w:val="00342C15"/>
    <w:rPr>
      <w:rFonts w:ascii="Courier New" w:hAnsi="Courier New" w:cs="Courier New" w:hint="default"/>
    </w:rPr>
  </w:style>
  <w:style w:type="character" w:customStyle="1" w:styleId="WW8Num9z3">
    <w:name w:val="WW8Num9z3"/>
    <w:rsid w:val="00342C15"/>
    <w:rPr>
      <w:rFonts w:ascii="Symbol" w:hAnsi="Symbol" w:cs="Symbol" w:hint="default"/>
    </w:rPr>
  </w:style>
  <w:style w:type="character" w:customStyle="1" w:styleId="WW8Num10z0">
    <w:name w:val="WW8Num10z0"/>
    <w:rsid w:val="00342C15"/>
    <w:rPr>
      <w:rFonts w:ascii="Wingdings" w:hAnsi="Wingdings" w:cs="Wingdings" w:hint="default"/>
    </w:rPr>
  </w:style>
  <w:style w:type="character" w:customStyle="1" w:styleId="WW8Num10z1">
    <w:name w:val="WW8Num10z1"/>
    <w:rsid w:val="00342C15"/>
    <w:rPr>
      <w:rFonts w:ascii="Courier New" w:hAnsi="Courier New" w:cs="Courier New" w:hint="default"/>
    </w:rPr>
  </w:style>
  <w:style w:type="character" w:customStyle="1" w:styleId="WW8Num10z3">
    <w:name w:val="WW8Num10z3"/>
    <w:rsid w:val="00342C15"/>
    <w:rPr>
      <w:rFonts w:ascii="Symbol" w:hAnsi="Symbol" w:cs="Symbol" w:hint="default"/>
    </w:rPr>
  </w:style>
  <w:style w:type="character" w:customStyle="1" w:styleId="WW8Num11z0">
    <w:name w:val="WW8Num11z0"/>
    <w:rsid w:val="00342C15"/>
    <w:rPr>
      <w:rFonts w:ascii="Wingdings" w:hAnsi="Wingdings" w:cs="Wingdings" w:hint="default"/>
    </w:rPr>
  </w:style>
  <w:style w:type="character" w:customStyle="1" w:styleId="WW8Num11z1">
    <w:name w:val="WW8Num11z1"/>
    <w:rsid w:val="00342C15"/>
    <w:rPr>
      <w:rFonts w:ascii="Courier New" w:hAnsi="Courier New" w:cs="Courier New" w:hint="default"/>
    </w:rPr>
  </w:style>
  <w:style w:type="character" w:customStyle="1" w:styleId="WW8Num11z3">
    <w:name w:val="WW8Num11z3"/>
    <w:rsid w:val="00342C15"/>
    <w:rPr>
      <w:rFonts w:ascii="Symbol" w:hAnsi="Symbol" w:cs="Symbol" w:hint="default"/>
    </w:rPr>
  </w:style>
  <w:style w:type="character" w:customStyle="1" w:styleId="WW8Num12z0">
    <w:name w:val="WW8Num12z0"/>
    <w:rsid w:val="00342C15"/>
    <w:rPr>
      <w:rFonts w:ascii="Wingdings" w:hAnsi="Wingdings" w:cs="Wingdings" w:hint="default"/>
    </w:rPr>
  </w:style>
  <w:style w:type="character" w:customStyle="1" w:styleId="WW8Num12z1">
    <w:name w:val="WW8Num12z1"/>
    <w:rsid w:val="00342C15"/>
  </w:style>
  <w:style w:type="character" w:customStyle="1" w:styleId="WW8Num12z2">
    <w:name w:val="WW8Num12z2"/>
    <w:rsid w:val="00342C15"/>
  </w:style>
  <w:style w:type="character" w:customStyle="1" w:styleId="WW8Num12z3">
    <w:name w:val="WW8Num12z3"/>
    <w:rsid w:val="00342C15"/>
  </w:style>
  <w:style w:type="character" w:customStyle="1" w:styleId="WW8Num12z4">
    <w:name w:val="WW8Num12z4"/>
    <w:rsid w:val="00342C15"/>
  </w:style>
  <w:style w:type="character" w:customStyle="1" w:styleId="WW8Num12z5">
    <w:name w:val="WW8Num12z5"/>
    <w:rsid w:val="00342C15"/>
  </w:style>
  <w:style w:type="character" w:customStyle="1" w:styleId="WW8Num12z6">
    <w:name w:val="WW8Num12z6"/>
    <w:rsid w:val="00342C15"/>
  </w:style>
  <w:style w:type="character" w:customStyle="1" w:styleId="WW8Num12z7">
    <w:name w:val="WW8Num12z7"/>
    <w:rsid w:val="00342C15"/>
  </w:style>
  <w:style w:type="character" w:customStyle="1" w:styleId="WW8Num12z8">
    <w:name w:val="WW8Num12z8"/>
    <w:rsid w:val="00342C15"/>
  </w:style>
  <w:style w:type="character" w:customStyle="1" w:styleId="WW8Num13z0">
    <w:name w:val="WW8Num13z0"/>
    <w:rsid w:val="00342C15"/>
    <w:rPr>
      <w:rFonts w:ascii="Wingdings" w:hAnsi="Wingdings" w:cs="Wingdings" w:hint="default"/>
    </w:rPr>
  </w:style>
  <w:style w:type="character" w:customStyle="1" w:styleId="WW8Num13z1">
    <w:name w:val="WW8Num13z1"/>
    <w:rsid w:val="00342C15"/>
    <w:rPr>
      <w:rFonts w:ascii="Courier New" w:hAnsi="Courier New" w:cs="Courier New" w:hint="default"/>
    </w:rPr>
  </w:style>
  <w:style w:type="character" w:customStyle="1" w:styleId="WW8Num13z3">
    <w:name w:val="WW8Num13z3"/>
    <w:rsid w:val="00342C15"/>
    <w:rPr>
      <w:rFonts w:ascii="Symbol" w:hAnsi="Symbol" w:cs="Symbol" w:hint="default"/>
    </w:rPr>
  </w:style>
  <w:style w:type="character" w:customStyle="1" w:styleId="WW8Num14z0">
    <w:name w:val="WW8Num14z0"/>
    <w:rsid w:val="00342C15"/>
    <w:rPr>
      <w:rFonts w:ascii="Wingdings" w:hAnsi="Wingdings" w:cs="Wingdings" w:hint="default"/>
    </w:rPr>
  </w:style>
  <w:style w:type="character" w:customStyle="1" w:styleId="WW8Num14z1">
    <w:name w:val="WW8Num14z1"/>
    <w:rsid w:val="00342C15"/>
    <w:rPr>
      <w:rFonts w:ascii="Courier New" w:hAnsi="Courier New" w:cs="Courier New" w:hint="default"/>
    </w:rPr>
  </w:style>
  <w:style w:type="character" w:customStyle="1" w:styleId="WW8Num14z3">
    <w:name w:val="WW8Num14z3"/>
    <w:rsid w:val="00342C15"/>
    <w:rPr>
      <w:rFonts w:ascii="Symbol" w:hAnsi="Symbol" w:cs="Symbol" w:hint="default"/>
    </w:rPr>
  </w:style>
  <w:style w:type="character" w:customStyle="1" w:styleId="WW8Num15z0">
    <w:name w:val="WW8Num15z0"/>
    <w:rsid w:val="00342C15"/>
  </w:style>
  <w:style w:type="character" w:customStyle="1" w:styleId="WW8Num15z1">
    <w:name w:val="WW8Num15z1"/>
    <w:rsid w:val="00342C15"/>
  </w:style>
  <w:style w:type="character" w:customStyle="1" w:styleId="WW8Num15z2">
    <w:name w:val="WW8Num15z2"/>
    <w:rsid w:val="00342C15"/>
  </w:style>
  <w:style w:type="character" w:customStyle="1" w:styleId="WW8Num15z3">
    <w:name w:val="WW8Num15z3"/>
    <w:rsid w:val="00342C15"/>
  </w:style>
  <w:style w:type="character" w:customStyle="1" w:styleId="WW8Num15z4">
    <w:name w:val="WW8Num15z4"/>
    <w:rsid w:val="00342C15"/>
  </w:style>
  <w:style w:type="character" w:customStyle="1" w:styleId="WW8Num15z5">
    <w:name w:val="WW8Num15z5"/>
    <w:rsid w:val="00342C15"/>
  </w:style>
  <w:style w:type="character" w:customStyle="1" w:styleId="WW8Num15z6">
    <w:name w:val="WW8Num15z6"/>
    <w:rsid w:val="00342C15"/>
  </w:style>
  <w:style w:type="character" w:customStyle="1" w:styleId="WW8Num15z7">
    <w:name w:val="WW8Num15z7"/>
    <w:rsid w:val="00342C15"/>
  </w:style>
  <w:style w:type="character" w:customStyle="1" w:styleId="WW8Num15z8">
    <w:name w:val="WW8Num15z8"/>
    <w:rsid w:val="00342C15"/>
  </w:style>
  <w:style w:type="character" w:customStyle="1" w:styleId="WW8Num16z0">
    <w:name w:val="WW8Num16z0"/>
    <w:rsid w:val="00342C15"/>
    <w:rPr>
      <w:rFonts w:ascii="Wingdings" w:hAnsi="Wingdings" w:cs="Wingdings" w:hint="default"/>
    </w:rPr>
  </w:style>
  <w:style w:type="character" w:customStyle="1" w:styleId="WW8Num16z1">
    <w:name w:val="WW8Num16z1"/>
    <w:rsid w:val="00342C15"/>
  </w:style>
  <w:style w:type="character" w:customStyle="1" w:styleId="WW8Num16z2">
    <w:name w:val="WW8Num16z2"/>
    <w:rsid w:val="00342C15"/>
  </w:style>
  <w:style w:type="character" w:customStyle="1" w:styleId="WW8Num16z3">
    <w:name w:val="WW8Num16z3"/>
    <w:rsid w:val="00342C15"/>
  </w:style>
  <w:style w:type="character" w:customStyle="1" w:styleId="WW8Num16z4">
    <w:name w:val="WW8Num16z4"/>
    <w:rsid w:val="00342C15"/>
  </w:style>
  <w:style w:type="character" w:customStyle="1" w:styleId="WW8Num16z5">
    <w:name w:val="WW8Num16z5"/>
    <w:rsid w:val="00342C15"/>
  </w:style>
  <w:style w:type="character" w:customStyle="1" w:styleId="WW8Num16z6">
    <w:name w:val="WW8Num16z6"/>
    <w:rsid w:val="00342C15"/>
  </w:style>
  <w:style w:type="character" w:customStyle="1" w:styleId="WW8Num16z7">
    <w:name w:val="WW8Num16z7"/>
    <w:rsid w:val="00342C15"/>
  </w:style>
  <w:style w:type="character" w:customStyle="1" w:styleId="WW8Num16z8">
    <w:name w:val="WW8Num16z8"/>
    <w:rsid w:val="00342C15"/>
  </w:style>
  <w:style w:type="character" w:customStyle="1" w:styleId="WW8Num17z0">
    <w:name w:val="WW8Num17z0"/>
    <w:rsid w:val="00342C15"/>
    <w:rPr>
      <w:rFonts w:ascii="Wingdings" w:hAnsi="Wingdings" w:cs="Wingdings" w:hint="default"/>
    </w:rPr>
  </w:style>
  <w:style w:type="character" w:customStyle="1" w:styleId="WW8Num17z1">
    <w:name w:val="WW8Num17z1"/>
    <w:rsid w:val="00342C15"/>
    <w:rPr>
      <w:rFonts w:ascii="Courier New" w:hAnsi="Courier New" w:cs="Courier New" w:hint="default"/>
    </w:rPr>
  </w:style>
  <w:style w:type="character" w:customStyle="1" w:styleId="WW8Num17z3">
    <w:name w:val="WW8Num17z3"/>
    <w:rsid w:val="00342C15"/>
    <w:rPr>
      <w:rFonts w:ascii="Symbol" w:hAnsi="Symbol" w:cs="Symbol" w:hint="default"/>
    </w:rPr>
  </w:style>
  <w:style w:type="character" w:customStyle="1" w:styleId="WW8Num18z0">
    <w:name w:val="WW8Num18z0"/>
    <w:rsid w:val="00342C15"/>
    <w:rPr>
      <w:rFonts w:ascii="Wingdings" w:hAnsi="Wingdings" w:cs="Wingdings" w:hint="default"/>
    </w:rPr>
  </w:style>
  <w:style w:type="character" w:customStyle="1" w:styleId="WW8Num18z1">
    <w:name w:val="WW8Num18z1"/>
    <w:rsid w:val="00342C15"/>
  </w:style>
  <w:style w:type="character" w:customStyle="1" w:styleId="WW8Num18z2">
    <w:name w:val="WW8Num18z2"/>
    <w:rsid w:val="00342C15"/>
  </w:style>
  <w:style w:type="character" w:customStyle="1" w:styleId="WW8Num18z3">
    <w:name w:val="WW8Num18z3"/>
    <w:rsid w:val="00342C15"/>
  </w:style>
  <w:style w:type="character" w:customStyle="1" w:styleId="WW8Num18z4">
    <w:name w:val="WW8Num18z4"/>
    <w:rsid w:val="00342C15"/>
  </w:style>
  <w:style w:type="character" w:customStyle="1" w:styleId="WW8Num18z5">
    <w:name w:val="WW8Num18z5"/>
    <w:rsid w:val="00342C15"/>
  </w:style>
  <w:style w:type="character" w:customStyle="1" w:styleId="WW8Num18z6">
    <w:name w:val="WW8Num18z6"/>
    <w:rsid w:val="00342C15"/>
  </w:style>
  <w:style w:type="character" w:customStyle="1" w:styleId="WW8Num18z7">
    <w:name w:val="WW8Num18z7"/>
    <w:rsid w:val="00342C15"/>
  </w:style>
  <w:style w:type="character" w:customStyle="1" w:styleId="WW8Num18z8">
    <w:name w:val="WW8Num18z8"/>
    <w:rsid w:val="00342C15"/>
  </w:style>
  <w:style w:type="character" w:customStyle="1" w:styleId="WW8Num19z0">
    <w:name w:val="WW8Num19z0"/>
    <w:rsid w:val="00342C15"/>
    <w:rPr>
      <w:rFonts w:ascii="Wingdings" w:hAnsi="Wingdings" w:cs="Wingdings" w:hint="default"/>
    </w:rPr>
  </w:style>
  <w:style w:type="character" w:customStyle="1" w:styleId="WW8Num19z1">
    <w:name w:val="WW8Num19z1"/>
    <w:rsid w:val="00342C15"/>
    <w:rPr>
      <w:rFonts w:ascii="Courier New" w:hAnsi="Courier New" w:cs="Courier New" w:hint="default"/>
    </w:rPr>
  </w:style>
  <w:style w:type="character" w:customStyle="1" w:styleId="WW8Num19z3">
    <w:name w:val="WW8Num19z3"/>
    <w:rsid w:val="00342C15"/>
    <w:rPr>
      <w:rFonts w:ascii="Symbol" w:hAnsi="Symbol" w:cs="Symbol" w:hint="default"/>
    </w:rPr>
  </w:style>
  <w:style w:type="character" w:customStyle="1" w:styleId="WW8Num20z0">
    <w:name w:val="WW8Num20z0"/>
    <w:rsid w:val="00342C15"/>
    <w:rPr>
      <w:rFonts w:ascii="Wingdings" w:hAnsi="Wingdings" w:cs="Wingdings" w:hint="default"/>
    </w:rPr>
  </w:style>
  <w:style w:type="character" w:customStyle="1" w:styleId="WW8Num20z1">
    <w:name w:val="WW8Num20z1"/>
    <w:rsid w:val="00342C15"/>
    <w:rPr>
      <w:rFonts w:ascii="Courier New" w:hAnsi="Courier New" w:cs="Courier New" w:hint="default"/>
    </w:rPr>
  </w:style>
  <w:style w:type="character" w:customStyle="1" w:styleId="WW8Num20z3">
    <w:name w:val="WW8Num20z3"/>
    <w:rsid w:val="00342C15"/>
    <w:rPr>
      <w:rFonts w:ascii="Symbol" w:hAnsi="Symbol" w:cs="Symbol" w:hint="default"/>
    </w:rPr>
  </w:style>
  <w:style w:type="character" w:customStyle="1" w:styleId="WW8Num21z0">
    <w:name w:val="WW8Num21z0"/>
    <w:rsid w:val="00342C15"/>
    <w:rPr>
      <w:rFonts w:ascii="Wingdings" w:hAnsi="Wingdings" w:cs="Wingdings" w:hint="default"/>
    </w:rPr>
  </w:style>
  <w:style w:type="character" w:customStyle="1" w:styleId="WW8Num21z1">
    <w:name w:val="WW8Num21z1"/>
    <w:rsid w:val="00342C15"/>
    <w:rPr>
      <w:rFonts w:ascii="Courier New" w:hAnsi="Courier New" w:cs="Courier New" w:hint="default"/>
    </w:rPr>
  </w:style>
  <w:style w:type="character" w:customStyle="1" w:styleId="WW8Num21z3">
    <w:name w:val="WW8Num21z3"/>
    <w:rsid w:val="00342C15"/>
    <w:rPr>
      <w:rFonts w:ascii="Symbol" w:hAnsi="Symbol" w:cs="Symbol" w:hint="default"/>
    </w:rPr>
  </w:style>
  <w:style w:type="character" w:customStyle="1" w:styleId="WW8Num22z0">
    <w:name w:val="WW8Num22z0"/>
    <w:rsid w:val="00342C15"/>
    <w:rPr>
      <w:rFonts w:ascii="Wingdings" w:hAnsi="Wingdings" w:cs="Wingdings" w:hint="default"/>
      <w:sz w:val="23"/>
      <w:szCs w:val="23"/>
    </w:rPr>
  </w:style>
  <w:style w:type="character" w:customStyle="1" w:styleId="WW8Num22z1">
    <w:name w:val="WW8Num22z1"/>
    <w:rsid w:val="00342C15"/>
    <w:rPr>
      <w:rFonts w:ascii="Courier New" w:hAnsi="Courier New" w:cs="Courier New" w:hint="default"/>
    </w:rPr>
  </w:style>
  <w:style w:type="character" w:customStyle="1" w:styleId="WW8Num22z3">
    <w:name w:val="WW8Num22z3"/>
    <w:rsid w:val="00342C15"/>
    <w:rPr>
      <w:rFonts w:ascii="Symbol" w:hAnsi="Symbol" w:cs="Symbol" w:hint="default"/>
    </w:rPr>
  </w:style>
  <w:style w:type="character" w:customStyle="1" w:styleId="WW8Num23z0">
    <w:name w:val="WW8Num23z0"/>
    <w:rsid w:val="00342C15"/>
    <w:rPr>
      <w:rFonts w:ascii="Wingdings" w:hAnsi="Wingdings" w:cs="Wingdings" w:hint="default"/>
      <w:sz w:val="23"/>
      <w:szCs w:val="23"/>
    </w:rPr>
  </w:style>
  <w:style w:type="character" w:customStyle="1" w:styleId="WW8Num23z1">
    <w:name w:val="WW8Num23z1"/>
    <w:rsid w:val="00342C15"/>
    <w:rPr>
      <w:rFonts w:ascii="Courier New" w:hAnsi="Courier New" w:cs="Courier New" w:hint="default"/>
    </w:rPr>
  </w:style>
  <w:style w:type="character" w:customStyle="1" w:styleId="WW8Num23z3">
    <w:name w:val="WW8Num23z3"/>
    <w:rsid w:val="00342C15"/>
    <w:rPr>
      <w:rFonts w:ascii="Symbol" w:hAnsi="Symbol" w:cs="Symbol" w:hint="default"/>
    </w:rPr>
  </w:style>
  <w:style w:type="character" w:customStyle="1" w:styleId="WW8Num24z0">
    <w:name w:val="WW8Num24z0"/>
    <w:rsid w:val="00342C15"/>
    <w:rPr>
      <w:rFonts w:ascii="Wingdings" w:hAnsi="Wingdings" w:cs="Wingdings" w:hint="default"/>
    </w:rPr>
  </w:style>
  <w:style w:type="character" w:customStyle="1" w:styleId="WW8Num24z1">
    <w:name w:val="WW8Num24z1"/>
    <w:rsid w:val="00342C15"/>
    <w:rPr>
      <w:rFonts w:ascii="Courier New" w:hAnsi="Courier New" w:cs="Courier New" w:hint="default"/>
    </w:rPr>
  </w:style>
  <w:style w:type="character" w:customStyle="1" w:styleId="WW8Num24z3">
    <w:name w:val="WW8Num24z3"/>
    <w:rsid w:val="00342C15"/>
    <w:rPr>
      <w:rFonts w:ascii="Symbol" w:hAnsi="Symbol" w:cs="Symbol" w:hint="default"/>
    </w:rPr>
  </w:style>
  <w:style w:type="character" w:customStyle="1" w:styleId="WW8Num25z0">
    <w:name w:val="WW8Num25z0"/>
    <w:rsid w:val="00342C15"/>
  </w:style>
  <w:style w:type="character" w:customStyle="1" w:styleId="WW8Num25z1">
    <w:name w:val="WW8Num25z1"/>
    <w:rsid w:val="00342C15"/>
  </w:style>
  <w:style w:type="character" w:customStyle="1" w:styleId="WW8Num25z2">
    <w:name w:val="WW8Num25z2"/>
    <w:rsid w:val="00342C15"/>
  </w:style>
  <w:style w:type="character" w:customStyle="1" w:styleId="WW8Num25z3">
    <w:name w:val="WW8Num25z3"/>
    <w:rsid w:val="00342C15"/>
  </w:style>
  <w:style w:type="character" w:customStyle="1" w:styleId="WW8Num25z4">
    <w:name w:val="WW8Num25z4"/>
    <w:rsid w:val="00342C15"/>
  </w:style>
  <w:style w:type="character" w:customStyle="1" w:styleId="WW8Num25z5">
    <w:name w:val="WW8Num25z5"/>
    <w:rsid w:val="00342C15"/>
  </w:style>
  <w:style w:type="character" w:customStyle="1" w:styleId="WW8Num25z6">
    <w:name w:val="WW8Num25z6"/>
    <w:rsid w:val="00342C15"/>
  </w:style>
  <w:style w:type="character" w:customStyle="1" w:styleId="WW8Num25z7">
    <w:name w:val="WW8Num25z7"/>
    <w:rsid w:val="00342C15"/>
  </w:style>
  <w:style w:type="character" w:customStyle="1" w:styleId="WW8Num25z8">
    <w:name w:val="WW8Num25z8"/>
    <w:rsid w:val="00342C15"/>
  </w:style>
  <w:style w:type="character" w:customStyle="1" w:styleId="WW8Num26z0">
    <w:name w:val="WW8Num26z0"/>
    <w:rsid w:val="00342C15"/>
    <w:rPr>
      <w:rFonts w:ascii="Wingdings" w:hAnsi="Wingdings" w:cs="Wingdings" w:hint="default"/>
      <w:sz w:val="23"/>
      <w:szCs w:val="23"/>
    </w:rPr>
  </w:style>
  <w:style w:type="character" w:customStyle="1" w:styleId="WW8Num26z1">
    <w:name w:val="WW8Num26z1"/>
    <w:rsid w:val="00342C15"/>
    <w:rPr>
      <w:rFonts w:ascii="Courier New" w:hAnsi="Courier New" w:cs="Courier New" w:hint="default"/>
    </w:rPr>
  </w:style>
  <w:style w:type="character" w:customStyle="1" w:styleId="WW8Num26z3">
    <w:name w:val="WW8Num26z3"/>
    <w:rsid w:val="00342C15"/>
    <w:rPr>
      <w:rFonts w:ascii="Symbol" w:hAnsi="Symbol" w:cs="Symbol" w:hint="default"/>
    </w:rPr>
  </w:style>
  <w:style w:type="character" w:customStyle="1" w:styleId="WW8Num27z0">
    <w:name w:val="WW8Num27z0"/>
    <w:rsid w:val="00342C15"/>
    <w:rPr>
      <w:rFonts w:ascii="Wingdings" w:hAnsi="Wingdings" w:cs="Wingdings" w:hint="default"/>
    </w:rPr>
  </w:style>
  <w:style w:type="character" w:customStyle="1" w:styleId="WW8Num27z1">
    <w:name w:val="WW8Num27z1"/>
    <w:rsid w:val="00342C15"/>
    <w:rPr>
      <w:rFonts w:ascii="Courier New" w:hAnsi="Courier New" w:cs="Courier New" w:hint="default"/>
    </w:rPr>
  </w:style>
  <w:style w:type="character" w:customStyle="1" w:styleId="WW8Num27z3">
    <w:name w:val="WW8Num27z3"/>
    <w:rsid w:val="00342C15"/>
    <w:rPr>
      <w:rFonts w:ascii="Symbol" w:hAnsi="Symbol" w:cs="Symbol" w:hint="default"/>
    </w:rPr>
  </w:style>
  <w:style w:type="character" w:customStyle="1" w:styleId="WW8Num28z0">
    <w:name w:val="WW8Num28z0"/>
    <w:rsid w:val="00342C15"/>
    <w:rPr>
      <w:rFonts w:ascii="Wingdings" w:hAnsi="Wingdings" w:cs="Wingdings" w:hint="default"/>
    </w:rPr>
  </w:style>
  <w:style w:type="character" w:customStyle="1" w:styleId="WW8Num28z1">
    <w:name w:val="WW8Num28z1"/>
    <w:rsid w:val="00342C15"/>
    <w:rPr>
      <w:rFonts w:ascii="Courier New" w:hAnsi="Courier New" w:cs="Courier New" w:hint="default"/>
    </w:rPr>
  </w:style>
  <w:style w:type="character" w:customStyle="1" w:styleId="WW8Num28z3">
    <w:name w:val="WW8Num28z3"/>
    <w:rsid w:val="00342C15"/>
    <w:rPr>
      <w:rFonts w:ascii="Symbol" w:hAnsi="Symbol" w:cs="Symbol" w:hint="default"/>
    </w:rPr>
  </w:style>
  <w:style w:type="character" w:customStyle="1" w:styleId="WW8Num29z0">
    <w:name w:val="WW8Num29z0"/>
    <w:rsid w:val="00342C15"/>
    <w:rPr>
      <w:rFonts w:ascii="Wingdings" w:hAnsi="Wingdings" w:cs="Wingdings" w:hint="default"/>
    </w:rPr>
  </w:style>
  <w:style w:type="character" w:customStyle="1" w:styleId="WW8Num29z1">
    <w:name w:val="WW8Num29z1"/>
    <w:rsid w:val="00342C15"/>
    <w:rPr>
      <w:rFonts w:ascii="Courier New" w:hAnsi="Courier New" w:cs="Courier New" w:hint="default"/>
    </w:rPr>
  </w:style>
  <w:style w:type="character" w:customStyle="1" w:styleId="WW8Num29z3">
    <w:name w:val="WW8Num29z3"/>
    <w:rsid w:val="00342C15"/>
    <w:rPr>
      <w:rFonts w:ascii="Symbol" w:hAnsi="Symbol" w:cs="Symbol" w:hint="default"/>
    </w:rPr>
  </w:style>
  <w:style w:type="character" w:customStyle="1" w:styleId="WW8Num30z0">
    <w:name w:val="WW8Num30z0"/>
    <w:rsid w:val="00342C15"/>
    <w:rPr>
      <w:rFonts w:ascii="Wingdings" w:hAnsi="Wingdings" w:cs="Wingdings" w:hint="default"/>
      <w:sz w:val="23"/>
      <w:szCs w:val="23"/>
    </w:rPr>
  </w:style>
  <w:style w:type="character" w:customStyle="1" w:styleId="WW8Num30z1">
    <w:name w:val="WW8Num30z1"/>
    <w:rsid w:val="00342C15"/>
    <w:rPr>
      <w:rFonts w:ascii="Courier New" w:hAnsi="Courier New" w:cs="Courier New" w:hint="default"/>
    </w:rPr>
  </w:style>
  <w:style w:type="character" w:customStyle="1" w:styleId="WW8Num30z3">
    <w:name w:val="WW8Num30z3"/>
    <w:rsid w:val="00342C15"/>
    <w:rPr>
      <w:rFonts w:ascii="Symbol" w:hAnsi="Symbol" w:cs="Symbol" w:hint="default"/>
    </w:rPr>
  </w:style>
  <w:style w:type="character" w:customStyle="1" w:styleId="WW8Num31z0">
    <w:name w:val="WW8Num31z0"/>
    <w:rsid w:val="00342C15"/>
    <w:rPr>
      <w:rFonts w:ascii="Wingdings" w:hAnsi="Wingdings" w:cs="Wingdings" w:hint="default"/>
    </w:rPr>
  </w:style>
  <w:style w:type="character" w:customStyle="1" w:styleId="WW8Num31z1">
    <w:name w:val="WW8Num31z1"/>
    <w:rsid w:val="00342C15"/>
    <w:rPr>
      <w:rFonts w:ascii="Courier New" w:hAnsi="Courier New" w:cs="Courier New" w:hint="default"/>
    </w:rPr>
  </w:style>
  <w:style w:type="character" w:customStyle="1" w:styleId="WW8Num31z3">
    <w:name w:val="WW8Num31z3"/>
    <w:rsid w:val="00342C15"/>
    <w:rPr>
      <w:rFonts w:ascii="Symbol" w:hAnsi="Symbol" w:cs="Symbol" w:hint="default"/>
    </w:rPr>
  </w:style>
  <w:style w:type="character" w:customStyle="1" w:styleId="WW8Num32z0">
    <w:name w:val="WW8Num32z0"/>
    <w:rsid w:val="00342C15"/>
    <w:rPr>
      <w:rFonts w:hint="default"/>
    </w:rPr>
  </w:style>
  <w:style w:type="character" w:customStyle="1" w:styleId="WW8Num32z1">
    <w:name w:val="WW8Num32z1"/>
    <w:rsid w:val="00342C15"/>
  </w:style>
  <w:style w:type="character" w:customStyle="1" w:styleId="WW8Num32z2">
    <w:name w:val="WW8Num32z2"/>
    <w:rsid w:val="00342C15"/>
  </w:style>
  <w:style w:type="character" w:customStyle="1" w:styleId="WW8Num32z3">
    <w:name w:val="WW8Num32z3"/>
    <w:rsid w:val="00342C15"/>
  </w:style>
  <w:style w:type="character" w:customStyle="1" w:styleId="WW8Num32z4">
    <w:name w:val="WW8Num32z4"/>
    <w:rsid w:val="00342C15"/>
  </w:style>
  <w:style w:type="character" w:customStyle="1" w:styleId="WW8Num32z5">
    <w:name w:val="WW8Num32z5"/>
    <w:rsid w:val="00342C15"/>
  </w:style>
  <w:style w:type="character" w:customStyle="1" w:styleId="WW8Num32z6">
    <w:name w:val="WW8Num32z6"/>
    <w:rsid w:val="00342C15"/>
  </w:style>
  <w:style w:type="character" w:customStyle="1" w:styleId="WW8Num32z7">
    <w:name w:val="WW8Num32z7"/>
    <w:rsid w:val="00342C15"/>
  </w:style>
  <w:style w:type="character" w:customStyle="1" w:styleId="WW8Num32z8">
    <w:name w:val="WW8Num32z8"/>
    <w:rsid w:val="00342C15"/>
  </w:style>
  <w:style w:type="character" w:customStyle="1" w:styleId="WW8Num33z0">
    <w:name w:val="WW8Num33z0"/>
    <w:rsid w:val="00342C15"/>
    <w:rPr>
      <w:rFonts w:ascii="Wingdings" w:hAnsi="Wingdings" w:cs="Wingdings" w:hint="default"/>
    </w:rPr>
  </w:style>
  <w:style w:type="character" w:customStyle="1" w:styleId="WW8Num33z1">
    <w:name w:val="WW8Num33z1"/>
    <w:rsid w:val="00342C15"/>
    <w:rPr>
      <w:rFonts w:ascii="Courier New" w:hAnsi="Courier New" w:cs="Courier New" w:hint="default"/>
    </w:rPr>
  </w:style>
  <w:style w:type="character" w:customStyle="1" w:styleId="WW8Num33z3">
    <w:name w:val="WW8Num33z3"/>
    <w:rsid w:val="00342C15"/>
    <w:rPr>
      <w:rFonts w:ascii="Symbol" w:hAnsi="Symbol" w:cs="Symbol" w:hint="default"/>
    </w:rPr>
  </w:style>
  <w:style w:type="character" w:customStyle="1" w:styleId="WW8Num34z0">
    <w:name w:val="WW8Num34z0"/>
    <w:rsid w:val="00342C15"/>
    <w:rPr>
      <w:rFonts w:hint="default"/>
    </w:rPr>
  </w:style>
  <w:style w:type="character" w:customStyle="1" w:styleId="WW8Num34z1">
    <w:name w:val="WW8Num34z1"/>
    <w:rsid w:val="00342C15"/>
  </w:style>
  <w:style w:type="character" w:customStyle="1" w:styleId="WW8Num34z2">
    <w:name w:val="WW8Num34z2"/>
    <w:rsid w:val="00342C15"/>
  </w:style>
  <w:style w:type="character" w:customStyle="1" w:styleId="WW8Num34z3">
    <w:name w:val="WW8Num34z3"/>
    <w:rsid w:val="00342C15"/>
  </w:style>
  <w:style w:type="character" w:customStyle="1" w:styleId="WW8Num34z4">
    <w:name w:val="WW8Num34z4"/>
    <w:rsid w:val="00342C15"/>
  </w:style>
  <w:style w:type="character" w:customStyle="1" w:styleId="WW8Num34z5">
    <w:name w:val="WW8Num34z5"/>
    <w:rsid w:val="00342C15"/>
  </w:style>
  <w:style w:type="character" w:customStyle="1" w:styleId="WW8Num34z6">
    <w:name w:val="WW8Num34z6"/>
    <w:rsid w:val="00342C15"/>
  </w:style>
  <w:style w:type="character" w:customStyle="1" w:styleId="WW8Num34z7">
    <w:name w:val="WW8Num34z7"/>
    <w:rsid w:val="00342C15"/>
  </w:style>
  <w:style w:type="character" w:customStyle="1" w:styleId="WW8Num34z8">
    <w:name w:val="WW8Num34z8"/>
    <w:rsid w:val="00342C15"/>
  </w:style>
  <w:style w:type="character" w:customStyle="1" w:styleId="WW8Num35z0">
    <w:name w:val="WW8Num35z0"/>
    <w:rsid w:val="00342C15"/>
    <w:rPr>
      <w:rFonts w:ascii="Wingdings" w:hAnsi="Wingdings" w:cs="Wingdings" w:hint="default"/>
    </w:rPr>
  </w:style>
  <w:style w:type="character" w:customStyle="1" w:styleId="WW8Num35z1">
    <w:name w:val="WW8Num35z1"/>
    <w:rsid w:val="00342C15"/>
    <w:rPr>
      <w:rFonts w:ascii="Courier New" w:hAnsi="Courier New" w:cs="Courier New" w:hint="default"/>
    </w:rPr>
  </w:style>
  <w:style w:type="character" w:customStyle="1" w:styleId="WW8Num35z3">
    <w:name w:val="WW8Num35z3"/>
    <w:rsid w:val="00342C15"/>
    <w:rPr>
      <w:rFonts w:ascii="Symbol" w:hAnsi="Symbol" w:cs="Symbol" w:hint="default"/>
    </w:rPr>
  </w:style>
  <w:style w:type="character" w:customStyle="1" w:styleId="WW8Num36z0">
    <w:name w:val="WW8Num36z0"/>
    <w:rsid w:val="00342C15"/>
    <w:rPr>
      <w:rFonts w:ascii="Wingdings" w:hAnsi="Wingdings" w:cs="Wingdings" w:hint="default"/>
    </w:rPr>
  </w:style>
  <w:style w:type="character" w:customStyle="1" w:styleId="WW8Num36z1">
    <w:name w:val="WW8Num36z1"/>
    <w:rsid w:val="00342C15"/>
    <w:rPr>
      <w:rFonts w:ascii="Courier New" w:hAnsi="Courier New" w:cs="Courier New" w:hint="default"/>
    </w:rPr>
  </w:style>
  <w:style w:type="character" w:customStyle="1" w:styleId="WW8Num36z3">
    <w:name w:val="WW8Num36z3"/>
    <w:rsid w:val="00342C15"/>
    <w:rPr>
      <w:rFonts w:ascii="Symbol" w:hAnsi="Symbol" w:cs="Symbol" w:hint="default"/>
    </w:rPr>
  </w:style>
  <w:style w:type="character" w:customStyle="1" w:styleId="WW8Num37z0">
    <w:name w:val="WW8Num37z0"/>
    <w:rsid w:val="00342C15"/>
    <w:rPr>
      <w:rFonts w:ascii="Wingdings" w:hAnsi="Wingdings" w:cs="Wingdings" w:hint="default"/>
    </w:rPr>
  </w:style>
  <w:style w:type="character" w:customStyle="1" w:styleId="WW8Num37z1">
    <w:name w:val="WW8Num37z1"/>
    <w:rsid w:val="00342C15"/>
    <w:rPr>
      <w:rFonts w:ascii="Courier New" w:hAnsi="Courier New" w:cs="Courier New" w:hint="default"/>
    </w:rPr>
  </w:style>
  <w:style w:type="character" w:customStyle="1" w:styleId="WW8Num37z3">
    <w:name w:val="WW8Num37z3"/>
    <w:rsid w:val="00342C15"/>
    <w:rPr>
      <w:rFonts w:ascii="Symbol" w:hAnsi="Symbol" w:cs="Symbol" w:hint="default"/>
    </w:rPr>
  </w:style>
  <w:style w:type="character" w:customStyle="1" w:styleId="WW8Num38z0">
    <w:name w:val="WW8Num38z0"/>
    <w:rsid w:val="00342C15"/>
    <w:rPr>
      <w:rFonts w:ascii="Wingdings" w:hAnsi="Wingdings" w:cs="Wingdings" w:hint="default"/>
      <w:sz w:val="23"/>
      <w:szCs w:val="23"/>
    </w:rPr>
  </w:style>
  <w:style w:type="character" w:customStyle="1" w:styleId="WW8Num38z1">
    <w:name w:val="WW8Num38z1"/>
    <w:rsid w:val="00342C15"/>
    <w:rPr>
      <w:rFonts w:ascii="Courier New" w:hAnsi="Courier New" w:cs="Courier New" w:hint="default"/>
    </w:rPr>
  </w:style>
  <w:style w:type="character" w:customStyle="1" w:styleId="WW8Num38z3">
    <w:name w:val="WW8Num38z3"/>
    <w:rsid w:val="00342C15"/>
    <w:rPr>
      <w:rFonts w:ascii="Symbol" w:hAnsi="Symbol" w:cs="Symbol" w:hint="default"/>
    </w:rPr>
  </w:style>
  <w:style w:type="character" w:customStyle="1" w:styleId="WW8Num39z0">
    <w:name w:val="WW8Num39z0"/>
    <w:rsid w:val="00342C15"/>
    <w:rPr>
      <w:rFonts w:ascii="Wingdings" w:hAnsi="Wingdings" w:cs="Wingdings" w:hint="default"/>
    </w:rPr>
  </w:style>
  <w:style w:type="character" w:customStyle="1" w:styleId="WW8Num39z1">
    <w:name w:val="WW8Num39z1"/>
    <w:rsid w:val="00342C15"/>
  </w:style>
  <w:style w:type="character" w:customStyle="1" w:styleId="WW8Num39z2">
    <w:name w:val="WW8Num39z2"/>
    <w:rsid w:val="00342C15"/>
  </w:style>
  <w:style w:type="character" w:customStyle="1" w:styleId="WW8Num39z3">
    <w:name w:val="WW8Num39z3"/>
    <w:rsid w:val="00342C15"/>
  </w:style>
  <w:style w:type="character" w:customStyle="1" w:styleId="WW8Num39z4">
    <w:name w:val="WW8Num39z4"/>
    <w:rsid w:val="00342C15"/>
  </w:style>
  <w:style w:type="character" w:customStyle="1" w:styleId="WW8Num39z5">
    <w:name w:val="WW8Num39z5"/>
    <w:rsid w:val="00342C15"/>
  </w:style>
  <w:style w:type="character" w:customStyle="1" w:styleId="WW8Num39z6">
    <w:name w:val="WW8Num39z6"/>
    <w:rsid w:val="00342C15"/>
  </w:style>
  <w:style w:type="character" w:customStyle="1" w:styleId="WW8Num39z7">
    <w:name w:val="WW8Num39z7"/>
    <w:rsid w:val="00342C15"/>
  </w:style>
  <w:style w:type="character" w:customStyle="1" w:styleId="WW8Num39z8">
    <w:name w:val="WW8Num39z8"/>
    <w:rsid w:val="00342C15"/>
  </w:style>
  <w:style w:type="character" w:customStyle="1" w:styleId="WW8Num40z0">
    <w:name w:val="WW8Num40z0"/>
    <w:rsid w:val="00342C15"/>
    <w:rPr>
      <w:rFonts w:ascii="Wingdings" w:hAnsi="Wingdings" w:cs="Wingdings" w:hint="default"/>
    </w:rPr>
  </w:style>
  <w:style w:type="character" w:customStyle="1" w:styleId="WW8Num40z1">
    <w:name w:val="WW8Num40z1"/>
    <w:rsid w:val="00342C15"/>
    <w:rPr>
      <w:rFonts w:ascii="Courier New" w:hAnsi="Courier New" w:cs="Courier New" w:hint="default"/>
    </w:rPr>
  </w:style>
  <w:style w:type="character" w:customStyle="1" w:styleId="WW8Num40z3">
    <w:name w:val="WW8Num40z3"/>
    <w:rsid w:val="00342C15"/>
    <w:rPr>
      <w:rFonts w:ascii="Symbol" w:hAnsi="Symbol" w:cs="Symbol" w:hint="default"/>
    </w:rPr>
  </w:style>
  <w:style w:type="character" w:customStyle="1" w:styleId="WW8Num41z0">
    <w:name w:val="WW8Num41z0"/>
    <w:rsid w:val="00342C15"/>
    <w:rPr>
      <w:rFonts w:ascii="Wingdings" w:hAnsi="Wingdings" w:cs="Wingdings" w:hint="default"/>
    </w:rPr>
  </w:style>
  <w:style w:type="character" w:customStyle="1" w:styleId="WW8Num41z1">
    <w:name w:val="WW8Num41z1"/>
    <w:rsid w:val="00342C15"/>
    <w:rPr>
      <w:rFonts w:ascii="Courier New" w:hAnsi="Courier New" w:cs="Courier New" w:hint="default"/>
    </w:rPr>
  </w:style>
  <w:style w:type="character" w:customStyle="1" w:styleId="WW8Num41z3">
    <w:name w:val="WW8Num41z3"/>
    <w:rsid w:val="00342C15"/>
    <w:rPr>
      <w:rFonts w:ascii="Symbol" w:hAnsi="Symbol" w:cs="Symbol" w:hint="default"/>
    </w:rPr>
  </w:style>
  <w:style w:type="character" w:customStyle="1" w:styleId="WW8Num42z0">
    <w:name w:val="WW8Num42z0"/>
    <w:rsid w:val="00342C15"/>
    <w:rPr>
      <w:rFonts w:ascii="Wingdings" w:hAnsi="Wingdings" w:cs="Wingdings" w:hint="default"/>
    </w:rPr>
  </w:style>
  <w:style w:type="character" w:customStyle="1" w:styleId="WW8Num42z1">
    <w:name w:val="WW8Num42z1"/>
    <w:rsid w:val="00342C15"/>
    <w:rPr>
      <w:rFonts w:ascii="Courier New" w:hAnsi="Courier New" w:cs="Courier New" w:hint="default"/>
    </w:rPr>
  </w:style>
  <w:style w:type="character" w:customStyle="1" w:styleId="WW8Num42z3">
    <w:name w:val="WW8Num42z3"/>
    <w:rsid w:val="00342C15"/>
    <w:rPr>
      <w:rFonts w:ascii="Symbol" w:hAnsi="Symbol" w:cs="Symbol" w:hint="default"/>
    </w:rPr>
  </w:style>
  <w:style w:type="character" w:customStyle="1" w:styleId="WW8Num43z0">
    <w:name w:val="WW8Num43z0"/>
    <w:rsid w:val="00342C15"/>
    <w:rPr>
      <w:rFonts w:ascii="Wingdings" w:hAnsi="Wingdings" w:cs="Wingdings" w:hint="default"/>
    </w:rPr>
  </w:style>
  <w:style w:type="character" w:customStyle="1" w:styleId="WW8Num43z1">
    <w:name w:val="WW8Num43z1"/>
    <w:rsid w:val="00342C15"/>
    <w:rPr>
      <w:rFonts w:ascii="Courier New" w:hAnsi="Courier New" w:cs="Courier New" w:hint="default"/>
    </w:rPr>
  </w:style>
  <w:style w:type="character" w:customStyle="1" w:styleId="WW8Num43z3">
    <w:name w:val="WW8Num43z3"/>
    <w:rsid w:val="00342C15"/>
    <w:rPr>
      <w:rFonts w:ascii="Symbol" w:hAnsi="Symbol" w:cs="Symbol" w:hint="default"/>
    </w:rPr>
  </w:style>
  <w:style w:type="character" w:customStyle="1" w:styleId="WW8Num44z0">
    <w:name w:val="WW8Num44z0"/>
    <w:rsid w:val="00342C15"/>
    <w:rPr>
      <w:rFonts w:ascii="Wingdings" w:hAnsi="Wingdings" w:cs="Wingdings" w:hint="default"/>
    </w:rPr>
  </w:style>
  <w:style w:type="character" w:customStyle="1" w:styleId="WW8Num44z1">
    <w:name w:val="WW8Num44z1"/>
    <w:rsid w:val="00342C15"/>
    <w:rPr>
      <w:rFonts w:ascii="Courier New" w:hAnsi="Courier New" w:cs="Courier New" w:hint="default"/>
    </w:rPr>
  </w:style>
  <w:style w:type="character" w:customStyle="1" w:styleId="WW8Num44z3">
    <w:name w:val="WW8Num44z3"/>
    <w:rsid w:val="00342C15"/>
    <w:rPr>
      <w:rFonts w:ascii="Symbol" w:hAnsi="Symbol" w:cs="Symbol" w:hint="default"/>
    </w:rPr>
  </w:style>
  <w:style w:type="character" w:customStyle="1" w:styleId="WW8Num45z0">
    <w:name w:val="WW8Num45z0"/>
    <w:rsid w:val="00342C15"/>
    <w:rPr>
      <w:rFonts w:ascii="Wingdings" w:hAnsi="Wingdings" w:cs="Wingdings" w:hint="default"/>
    </w:rPr>
  </w:style>
  <w:style w:type="character" w:customStyle="1" w:styleId="WW8Num45z1">
    <w:name w:val="WW8Num45z1"/>
    <w:rsid w:val="00342C15"/>
    <w:rPr>
      <w:rFonts w:ascii="Courier New" w:hAnsi="Courier New" w:cs="Courier New" w:hint="default"/>
    </w:rPr>
  </w:style>
  <w:style w:type="character" w:customStyle="1" w:styleId="WW8Num45z3">
    <w:name w:val="WW8Num45z3"/>
    <w:rsid w:val="00342C15"/>
    <w:rPr>
      <w:rFonts w:ascii="Symbol" w:hAnsi="Symbol" w:cs="Symbol" w:hint="default"/>
    </w:rPr>
  </w:style>
  <w:style w:type="character" w:styleId="Hyperlink">
    <w:name w:val="Hyperlink"/>
    <w:rsid w:val="00342C15"/>
    <w:rPr>
      <w:color w:val="0000FF"/>
      <w:u w:val="single"/>
    </w:rPr>
  </w:style>
  <w:style w:type="character" w:customStyle="1" w:styleId="BodyTextIndentChar">
    <w:name w:val="Body Text Indent Char"/>
    <w:rsid w:val="00342C15"/>
    <w:rPr>
      <w:sz w:val="24"/>
      <w:szCs w:val="24"/>
    </w:rPr>
  </w:style>
  <w:style w:type="character" w:styleId="Strong">
    <w:name w:val="Strong"/>
    <w:qFormat/>
    <w:rsid w:val="00342C15"/>
    <w:rPr>
      <w:b/>
      <w:bCs/>
    </w:rPr>
  </w:style>
  <w:style w:type="character" w:customStyle="1" w:styleId="Heading1Char">
    <w:name w:val="Heading 1 Char"/>
    <w:rsid w:val="00342C15"/>
    <w:rPr>
      <w:rFonts w:ascii="Cambria" w:eastAsia="Times New Roman" w:hAnsi="Cambria" w:cs="Times New Roman"/>
      <w:b/>
      <w:bCs/>
      <w:kern w:val="1"/>
      <w:sz w:val="32"/>
      <w:szCs w:val="32"/>
    </w:rPr>
  </w:style>
  <w:style w:type="character" w:styleId="Emphasis">
    <w:name w:val="Emphasis"/>
    <w:qFormat/>
    <w:rsid w:val="00342C15"/>
    <w:rPr>
      <w:i/>
      <w:iCs/>
    </w:rPr>
  </w:style>
  <w:style w:type="character" w:customStyle="1" w:styleId="Heading3Char">
    <w:name w:val="Heading 3 Char"/>
    <w:rsid w:val="00342C15"/>
    <w:rPr>
      <w:rFonts w:ascii="Cambria" w:eastAsia="Times New Roman" w:hAnsi="Cambria" w:cs="Mangal"/>
      <w:b/>
      <w:bCs/>
      <w:sz w:val="26"/>
      <w:szCs w:val="26"/>
      <w:lang w:eastAsia="ar-SA" w:bidi="ar-SA"/>
    </w:rPr>
  </w:style>
  <w:style w:type="character" w:customStyle="1" w:styleId="NoSpacingChar">
    <w:name w:val="No Spacing Char"/>
    <w:rsid w:val="00342C15"/>
    <w:rPr>
      <w:rFonts w:ascii="Calibri" w:hAnsi="Calibri" w:cs="Calibri"/>
      <w:i/>
      <w:iCs/>
      <w:lang w:eastAsia="en-US" w:bidi="en-US"/>
    </w:rPr>
  </w:style>
  <w:style w:type="character" w:customStyle="1" w:styleId="SubtitleChar">
    <w:name w:val="Subtitle Char"/>
    <w:basedOn w:val="DefaultParagraphFont"/>
    <w:rsid w:val="00342C15"/>
    <w:rPr>
      <w:rFonts w:ascii="Cambria" w:eastAsia="Times New Roman" w:hAnsi="Cambria" w:cs="Times New Roman"/>
      <w:sz w:val="24"/>
      <w:szCs w:val="24"/>
    </w:rPr>
  </w:style>
  <w:style w:type="paragraph" w:customStyle="1" w:styleId="Heading">
    <w:name w:val="Heading"/>
    <w:basedOn w:val="Normal"/>
    <w:next w:val="BodyText"/>
    <w:rsid w:val="00342C15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styleId="BodyText">
    <w:name w:val="Body Text"/>
    <w:basedOn w:val="Normal"/>
    <w:rsid w:val="00342C15"/>
    <w:pPr>
      <w:spacing w:after="120"/>
    </w:pPr>
  </w:style>
  <w:style w:type="paragraph" w:styleId="List">
    <w:name w:val="List"/>
    <w:basedOn w:val="BodyText"/>
    <w:rsid w:val="00342C15"/>
    <w:rPr>
      <w:rFonts w:cs="Mangal"/>
    </w:rPr>
  </w:style>
  <w:style w:type="paragraph" w:styleId="Caption">
    <w:name w:val="caption"/>
    <w:basedOn w:val="Normal"/>
    <w:qFormat/>
    <w:rsid w:val="00342C15"/>
    <w:pPr>
      <w:suppressLineNumbers/>
      <w:spacing w:before="120" w:after="120"/>
    </w:pPr>
    <w:rPr>
      <w:rFonts w:cs="Mangal"/>
      <w:i/>
      <w:iCs/>
    </w:rPr>
  </w:style>
  <w:style w:type="paragraph" w:customStyle="1" w:styleId="Index">
    <w:name w:val="Index"/>
    <w:basedOn w:val="Normal"/>
    <w:rsid w:val="00342C15"/>
    <w:pPr>
      <w:suppressLineNumbers/>
    </w:pPr>
    <w:rPr>
      <w:rFonts w:cs="Mangal"/>
    </w:rPr>
  </w:style>
  <w:style w:type="paragraph" w:customStyle="1" w:styleId="Normal11pt">
    <w:name w:val="Normal + 11 pt"/>
    <w:basedOn w:val="Normal"/>
    <w:rsid w:val="00342C15"/>
  </w:style>
  <w:style w:type="paragraph" w:customStyle="1" w:styleId="Achievement">
    <w:name w:val="Achievement"/>
    <w:basedOn w:val="BodyText"/>
    <w:rsid w:val="00342C15"/>
    <w:pPr>
      <w:tabs>
        <w:tab w:val="num" w:pos="0"/>
      </w:tabs>
      <w:overflowPunct w:val="0"/>
      <w:autoSpaceDE w:val="0"/>
      <w:spacing w:after="60" w:line="220" w:lineRule="atLeast"/>
      <w:ind w:left="240" w:hanging="240"/>
      <w:jc w:val="both"/>
      <w:textAlignment w:val="baseline"/>
    </w:pPr>
    <w:rPr>
      <w:rFonts w:ascii="Arial" w:hAnsi="Arial" w:cs="Arial"/>
      <w:spacing w:val="-5"/>
      <w:sz w:val="20"/>
      <w:szCs w:val="20"/>
    </w:rPr>
  </w:style>
  <w:style w:type="paragraph" w:styleId="ListParagraph">
    <w:name w:val="List Paragraph"/>
    <w:basedOn w:val="Normal"/>
    <w:qFormat/>
    <w:rsid w:val="00342C15"/>
    <w:pPr>
      <w:ind w:left="720"/>
    </w:pPr>
  </w:style>
  <w:style w:type="paragraph" w:styleId="Footer">
    <w:name w:val="footer"/>
    <w:basedOn w:val="Normal"/>
    <w:rsid w:val="00342C15"/>
    <w:pPr>
      <w:tabs>
        <w:tab w:val="center" w:pos="4320"/>
        <w:tab w:val="right" w:pos="8640"/>
      </w:tabs>
    </w:pPr>
  </w:style>
  <w:style w:type="paragraph" w:styleId="Header">
    <w:name w:val="header"/>
    <w:basedOn w:val="Normal"/>
    <w:rsid w:val="00342C15"/>
    <w:pPr>
      <w:tabs>
        <w:tab w:val="center" w:pos="4320"/>
        <w:tab w:val="right" w:pos="8640"/>
      </w:tabs>
    </w:pPr>
    <w:rPr>
      <w:rFonts w:ascii="Verdana" w:eastAsia="Verdana" w:hAnsi="Verdana" w:cs="Verdana"/>
      <w:sz w:val="20"/>
      <w:szCs w:val="20"/>
    </w:rPr>
  </w:style>
  <w:style w:type="paragraph" w:styleId="Title">
    <w:name w:val="Title"/>
    <w:basedOn w:val="Normal"/>
    <w:next w:val="Subtitle"/>
    <w:qFormat/>
    <w:rsid w:val="00342C15"/>
    <w:pPr>
      <w:tabs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left" w:pos="8640"/>
        <w:tab w:val="left" w:pos="9360"/>
        <w:tab w:val="left" w:pos="10080"/>
      </w:tabs>
      <w:jc w:val="center"/>
    </w:pPr>
    <w:rPr>
      <w:rFonts w:ascii="Verdana" w:eastAsia="Verdana" w:hAnsi="Verdana" w:cs="Verdana"/>
      <w:b/>
      <w:sz w:val="28"/>
      <w:szCs w:val="20"/>
    </w:rPr>
  </w:style>
  <w:style w:type="paragraph" w:styleId="Subtitle">
    <w:name w:val="Subtitle"/>
    <w:basedOn w:val="Normal"/>
    <w:next w:val="Normal"/>
    <w:qFormat/>
    <w:rsid w:val="00342C15"/>
    <w:pPr>
      <w:spacing w:after="60"/>
      <w:jc w:val="center"/>
    </w:pPr>
    <w:rPr>
      <w:rFonts w:ascii="Cambria" w:hAnsi="Cambria"/>
    </w:rPr>
  </w:style>
  <w:style w:type="paragraph" w:styleId="BodyText2">
    <w:name w:val="Body Text 2"/>
    <w:basedOn w:val="Normal"/>
    <w:rsid w:val="00342C15"/>
    <w:pPr>
      <w:spacing w:after="120" w:line="480" w:lineRule="auto"/>
    </w:pPr>
  </w:style>
  <w:style w:type="paragraph" w:customStyle="1" w:styleId="CompanyName">
    <w:name w:val="Company Name"/>
    <w:basedOn w:val="Normal"/>
    <w:next w:val="Normal"/>
    <w:rsid w:val="00342C15"/>
    <w:pPr>
      <w:jc w:val="center"/>
    </w:pPr>
    <w:rPr>
      <w:b/>
      <w:bCs/>
    </w:rPr>
  </w:style>
  <w:style w:type="paragraph" w:styleId="BodyTextIndent">
    <w:name w:val="Body Text Indent"/>
    <w:basedOn w:val="Normal"/>
    <w:rsid w:val="00342C15"/>
    <w:pPr>
      <w:spacing w:after="120"/>
      <w:ind w:left="360"/>
    </w:pPr>
  </w:style>
  <w:style w:type="paragraph" w:styleId="NoSpacing">
    <w:name w:val="No Spacing"/>
    <w:basedOn w:val="Normal"/>
    <w:qFormat/>
    <w:rsid w:val="00342C15"/>
    <w:rPr>
      <w:rFonts w:ascii="Calibri" w:hAnsi="Calibri" w:cs="Calibri"/>
      <w:i/>
      <w:iCs/>
      <w:sz w:val="20"/>
      <w:szCs w:val="20"/>
      <w:lang w:eastAsia="en-US" w:bidi="en-US"/>
    </w:rPr>
  </w:style>
  <w:style w:type="paragraph" w:customStyle="1" w:styleId="Framecontents">
    <w:name w:val="Frame contents"/>
    <w:basedOn w:val="BodyText"/>
    <w:rsid w:val="00342C15"/>
  </w:style>
  <w:style w:type="paragraph" w:customStyle="1" w:styleId="TableContents">
    <w:name w:val="Table Contents"/>
    <w:basedOn w:val="Normal"/>
    <w:rsid w:val="00342C15"/>
    <w:pPr>
      <w:suppressLineNumbers/>
    </w:pPr>
  </w:style>
  <w:style w:type="paragraph" w:customStyle="1" w:styleId="TableHeading">
    <w:name w:val="Table Heading"/>
    <w:basedOn w:val="TableContents"/>
    <w:rsid w:val="00342C15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footer" Target="footer2.xml" /><Relationship Id="rId11" Type="http://schemas.openxmlformats.org/officeDocument/2006/relationships/header" Target="header3.xml" /><Relationship Id="rId12" Type="http://schemas.openxmlformats.org/officeDocument/2006/relationships/footer" Target="footer3.xml" /><Relationship Id="rId13" Type="http://schemas.openxmlformats.org/officeDocument/2006/relationships/theme" Target="theme/theme1.xml" /><Relationship Id="rId14" Type="http://schemas.openxmlformats.org/officeDocument/2006/relationships/numbering" Target="numbering.xml" /><Relationship Id="rId15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jpeg" /><Relationship Id="rId5" Type="http://schemas.openxmlformats.org/officeDocument/2006/relationships/hyperlink" Target="mailto:binodsuna90@gmail.com" TargetMode="External" /><Relationship Id="rId6" Type="http://schemas.openxmlformats.org/officeDocument/2006/relationships/image" Target="http://footmark.infoedge.com/apply/cvtracking?dtyp=docx_n&amp;userId=a762951566e35f05b16ea87c179631f31a8da853c586470c28799783fe8d87f6&amp;jobId=040322501631&amp;uid=1117884430403225016311647947515&amp;docType=docx" TargetMode="External" /><Relationship Id="rId7" Type="http://schemas.openxmlformats.org/officeDocument/2006/relationships/header" Target="header1.xml" /><Relationship Id="rId8" Type="http://schemas.openxmlformats.org/officeDocument/2006/relationships/header" Target="header2.xml" /><Relationship Id="rId9" Type="http://schemas.openxmlformats.org/officeDocument/2006/relationships/footer" Target="footer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445</Words>
  <Characters>2543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praveen.natukula</dc:creator>
  <cp:lastModifiedBy>ACER</cp:lastModifiedBy>
  <cp:revision>2</cp:revision>
  <cp:lastPrinted>2020-11-28T04:35:00Z</cp:lastPrinted>
  <dcterms:created xsi:type="dcterms:W3CDTF">2021-10-28T07:07:00Z</dcterms:created>
  <dcterms:modified xsi:type="dcterms:W3CDTF">2021-10-28T07:07:00Z</dcterms:modified>
</cp:coreProperties>
</file>