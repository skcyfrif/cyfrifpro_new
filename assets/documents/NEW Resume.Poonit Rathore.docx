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1625B" w:rsidRDefault="00F1625B">
      <w:pPr>
        <w:tabs>
          <w:tab w:val="left" w:pos="4290"/>
        </w:tabs>
        <w:rPr>
          <w:rFonts w:ascii="Tahoma" w:hAnsi="Tahoma"/>
          <w:sz w:val="20"/>
        </w:rPr>
      </w:pPr>
    </w:p>
    <w:p w:rsidR="00F1625B" w:rsidRDefault="00F1625B">
      <w:pPr>
        <w:tabs>
          <w:tab w:val="left" w:pos="4290"/>
        </w:tabs>
        <w:rPr>
          <w:rFonts w:ascii="Tahoma" w:hAnsi="Tahoma"/>
          <w:sz w:val="20"/>
        </w:rPr>
      </w:pPr>
    </w:p>
    <w:p w:rsidR="00F1625B" w:rsidRDefault="00EB140D">
      <w:pPr>
        <w:pStyle w:val="NormalWeb"/>
        <w:spacing w:before="0" w:after="0" w:line="360" w:lineRule="auto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color w:val="000000"/>
          <w:sz w:val="20"/>
          <w:szCs w:val="20"/>
        </w:rPr>
        <w:t>Date:</w:t>
      </w:r>
      <w:r w:rsidR="0094077E">
        <w:rPr>
          <w:rFonts w:ascii="Tahoma" w:hAnsi="Tahoma"/>
          <w:color w:val="000000"/>
          <w:sz w:val="20"/>
          <w:szCs w:val="20"/>
        </w:rPr>
        <w:t xml:space="preserve"> </w:t>
      </w:r>
      <w:r w:rsidR="00514EE2">
        <w:rPr>
          <w:rFonts w:ascii="Tahoma" w:hAnsi="Tahoma"/>
          <w:color w:val="000000"/>
          <w:sz w:val="20"/>
          <w:szCs w:val="20"/>
        </w:rPr>
        <w:t>30</w:t>
      </w:r>
      <w:r w:rsidR="0094077E">
        <w:rPr>
          <w:rFonts w:ascii="Tahoma" w:hAnsi="Tahoma"/>
          <w:color w:val="000000"/>
          <w:sz w:val="20"/>
          <w:szCs w:val="20"/>
        </w:rPr>
        <w:t>/</w:t>
      </w:r>
      <w:r w:rsidR="00993309">
        <w:rPr>
          <w:rFonts w:ascii="Tahoma" w:hAnsi="Tahoma"/>
          <w:color w:val="000000"/>
          <w:sz w:val="20"/>
          <w:szCs w:val="20"/>
        </w:rPr>
        <w:t>11</w:t>
      </w:r>
      <w:r w:rsidR="0094077E">
        <w:rPr>
          <w:rFonts w:ascii="Tahoma" w:hAnsi="Tahoma"/>
          <w:color w:val="000000"/>
          <w:sz w:val="20"/>
          <w:szCs w:val="20"/>
        </w:rPr>
        <w:t>/201</w:t>
      </w:r>
      <w:r w:rsidR="00DD4B28">
        <w:rPr>
          <w:rFonts w:ascii="Tahoma" w:hAnsi="Tahoma"/>
          <w:color w:val="000000"/>
          <w:sz w:val="20"/>
          <w:szCs w:val="20"/>
        </w:rPr>
        <w:t>9</w:t>
      </w:r>
    </w:p>
    <w:p w:rsidR="00F1625B" w:rsidRDefault="00391CA9">
      <w:pPr>
        <w:pStyle w:val="NormalWeb"/>
        <w:spacing w:before="0" w:after="0" w:line="360" w:lineRule="auto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color w:val="000000"/>
          <w:sz w:val="20"/>
          <w:szCs w:val="20"/>
        </w:rPr>
        <w:t xml:space="preserve">Name- </w:t>
      </w:r>
      <w:proofErr w:type="spellStart"/>
      <w:r>
        <w:rPr>
          <w:rFonts w:ascii="Tahoma" w:hAnsi="Tahoma"/>
          <w:color w:val="000000"/>
          <w:sz w:val="20"/>
          <w:szCs w:val="20"/>
        </w:rPr>
        <w:t>Poonit</w:t>
      </w:r>
      <w:proofErr w:type="spellEnd"/>
      <w:r>
        <w:rPr>
          <w:rFonts w:ascii="Tahoma" w:hAnsi="Tahoma"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/>
          <w:color w:val="000000"/>
          <w:sz w:val="20"/>
          <w:szCs w:val="20"/>
        </w:rPr>
        <w:t>Rathore</w:t>
      </w:r>
      <w:proofErr w:type="spellEnd"/>
    </w:p>
    <w:p w:rsidR="00BB4B4C" w:rsidRDefault="00BB4B4C">
      <w:pPr>
        <w:pStyle w:val="NormalWeb"/>
        <w:spacing w:before="0" w:after="0" w:line="360" w:lineRule="auto"/>
        <w:rPr>
          <w:rFonts w:ascii="Tahoma" w:hAnsi="Tahoma"/>
          <w:color w:val="000000"/>
          <w:sz w:val="20"/>
          <w:szCs w:val="20"/>
        </w:rPr>
      </w:pPr>
    </w:p>
    <w:p w:rsidR="00F1625B" w:rsidRDefault="00F1625B">
      <w:pPr>
        <w:pStyle w:val="NormalWeb"/>
        <w:spacing w:before="0" w:after="0" w:line="360" w:lineRule="auto"/>
        <w:rPr>
          <w:rFonts w:ascii="Tahoma" w:hAnsi="Tahoma"/>
          <w:sz w:val="10"/>
          <w:szCs w:val="10"/>
        </w:rPr>
      </w:pPr>
    </w:p>
    <w:p w:rsidR="00F1625B" w:rsidRDefault="00391CA9">
      <w:pPr>
        <w:pStyle w:val="NormalWeb"/>
        <w:spacing w:before="0" w:after="0" w:line="360" w:lineRule="auto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color w:val="000000"/>
          <w:sz w:val="20"/>
          <w:szCs w:val="20"/>
        </w:rPr>
        <w:t xml:space="preserve">Sir, </w:t>
      </w:r>
    </w:p>
    <w:p w:rsidR="00F1625B" w:rsidRDefault="00F1625B">
      <w:pPr>
        <w:pStyle w:val="NormalWeb"/>
        <w:spacing w:before="0" w:after="0" w:line="360" w:lineRule="auto"/>
        <w:rPr>
          <w:rFonts w:ascii="Tahoma" w:hAnsi="Tahoma"/>
          <w:sz w:val="10"/>
          <w:szCs w:val="10"/>
        </w:rPr>
      </w:pPr>
    </w:p>
    <w:p w:rsidR="00F1625B" w:rsidRDefault="00F1625B">
      <w:pPr>
        <w:pStyle w:val="NormalWeb"/>
        <w:spacing w:before="0" w:after="0" w:line="360" w:lineRule="auto"/>
        <w:jc w:val="both"/>
        <w:rPr>
          <w:rFonts w:ascii="Tahoma" w:hAnsi="Tahoma"/>
          <w:sz w:val="10"/>
          <w:szCs w:val="10"/>
        </w:rPr>
      </w:pPr>
    </w:p>
    <w:p w:rsidR="00F1625B" w:rsidRDefault="00F1625B">
      <w:pPr>
        <w:pStyle w:val="NormalWeb"/>
        <w:spacing w:before="0" w:after="0" w:line="360" w:lineRule="auto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color w:val="000000"/>
          <w:sz w:val="20"/>
          <w:szCs w:val="20"/>
        </w:rPr>
        <w:t xml:space="preserve">I am a competent professional with </w:t>
      </w:r>
      <w:r w:rsidR="00A7204A">
        <w:rPr>
          <w:rFonts w:ascii="Tahoma" w:hAnsi="Tahoma"/>
          <w:color w:val="000000"/>
          <w:sz w:val="20"/>
          <w:szCs w:val="20"/>
        </w:rPr>
        <w:t>3years</w:t>
      </w:r>
      <w:r w:rsidR="00B45875">
        <w:rPr>
          <w:rFonts w:ascii="Tahoma" w:hAnsi="Tahoma"/>
          <w:color w:val="000000"/>
          <w:sz w:val="20"/>
          <w:szCs w:val="20"/>
        </w:rPr>
        <w:t>+</w:t>
      </w:r>
      <w:r>
        <w:rPr>
          <w:rFonts w:ascii="Tahoma" w:hAnsi="Tahoma"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/>
          <w:color w:val="000000"/>
          <w:sz w:val="20"/>
          <w:szCs w:val="20"/>
        </w:rPr>
        <w:t>experience.I</w:t>
      </w:r>
      <w:proofErr w:type="spellEnd"/>
      <w:r>
        <w:rPr>
          <w:rFonts w:ascii="Tahoma" w:hAnsi="Tahoma"/>
          <w:color w:val="000000"/>
          <w:sz w:val="20"/>
          <w:szCs w:val="20"/>
        </w:rPr>
        <w:t xml:space="preserve"> am pursuing C</w:t>
      </w:r>
      <w:r w:rsidR="004331BB">
        <w:rPr>
          <w:rFonts w:ascii="Tahoma" w:hAnsi="Tahoma"/>
          <w:color w:val="000000"/>
          <w:sz w:val="20"/>
          <w:szCs w:val="20"/>
        </w:rPr>
        <w:t>M</w:t>
      </w:r>
      <w:r>
        <w:rPr>
          <w:rFonts w:ascii="Tahoma" w:hAnsi="Tahoma"/>
          <w:color w:val="000000"/>
          <w:sz w:val="20"/>
          <w:szCs w:val="20"/>
        </w:rPr>
        <w:t>A (Final)</w:t>
      </w:r>
    </w:p>
    <w:p w:rsidR="00F1625B" w:rsidRDefault="00F1625B">
      <w:pPr>
        <w:pStyle w:val="NormalWeb"/>
        <w:spacing w:before="0" w:after="0" w:line="360" w:lineRule="auto"/>
        <w:rPr>
          <w:rFonts w:ascii="Tahoma" w:hAnsi="Tahoma"/>
          <w:sz w:val="10"/>
          <w:szCs w:val="10"/>
        </w:rPr>
      </w:pPr>
    </w:p>
    <w:p w:rsidR="00F1625B" w:rsidRDefault="00F1625B">
      <w:pPr>
        <w:pStyle w:val="NormalWeb"/>
        <w:spacing w:before="0" w:after="0" w:line="360" w:lineRule="auto"/>
        <w:jc w:val="both"/>
        <w:rPr>
          <w:rFonts w:ascii="Tahoma" w:hAnsi="Tahoma" w:cs="Calibri"/>
          <w:color w:val="000000"/>
          <w:kern w:val="1"/>
          <w:sz w:val="20"/>
          <w:szCs w:val="20"/>
        </w:rPr>
      </w:pPr>
      <w:r>
        <w:rPr>
          <w:rFonts w:ascii="Tahoma" w:hAnsi="Tahoma"/>
          <w:color w:val="000000"/>
          <w:sz w:val="20"/>
          <w:szCs w:val="20"/>
        </w:rPr>
        <w:t>I am proficient in Audit Planning, Audit Reporting and have distinctive record of having handled I</w:t>
      </w:r>
      <w:r w:rsidR="004331BB">
        <w:rPr>
          <w:rFonts w:ascii="Tahoma" w:hAnsi="Tahoma"/>
          <w:color w:val="000000"/>
          <w:sz w:val="20"/>
          <w:szCs w:val="20"/>
        </w:rPr>
        <w:t>nternal             Audit</w:t>
      </w:r>
      <w:r>
        <w:rPr>
          <w:rFonts w:ascii="Tahoma" w:hAnsi="Tahoma"/>
          <w:color w:val="000000"/>
          <w:sz w:val="20"/>
          <w:szCs w:val="20"/>
        </w:rPr>
        <w:t xml:space="preserve">. I have gained practical exposure </w:t>
      </w:r>
      <w:r w:rsidR="00565A97">
        <w:rPr>
          <w:rFonts w:ascii="Tahoma" w:hAnsi="Tahoma"/>
          <w:color w:val="000000"/>
          <w:sz w:val="20"/>
          <w:szCs w:val="20"/>
        </w:rPr>
        <w:t xml:space="preserve">in </w:t>
      </w:r>
      <w:r>
        <w:rPr>
          <w:rFonts w:ascii="Tahoma" w:hAnsi="Tahoma"/>
          <w:color w:val="000000"/>
          <w:sz w:val="20"/>
          <w:szCs w:val="20"/>
        </w:rPr>
        <w:t>accounting processes</w:t>
      </w:r>
      <w:r w:rsidR="00565A97">
        <w:rPr>
          <w:rFonts w:ascii="Tahoma" w:hAnsi="Tahoma"/>
          <w:color w:val="000000"/>
          <w:sz w:val="20"/>
          <w:szCs w:val="20"/>
        </w:rPr>
        <w:t>. I possess very good</w:t>
      </w:r>
      <w:r>
        <w:rPr>
          <w:rFonts w:ascii="Tahoma" w:hAnsi="Tahoma"/>
          <w:color w:val="000000"/>
          <w:sz w:val="20"/>
          <w:szCs w:val="20"/>
        </w:rPr>
        <w:t xml:space="preserve"> knowledge in </w:t>
      </w:r>
      <w:r w:rsidR="00565A97">
        <w:rPr>
          <w:rFonts w:ascii="Tahoma" w:hAnsi="Tahoma"/>
          <w:color w:val="000000"/>
          <w:sz w:val="20"/>
          <w:szCs w:val="20"/>
        </w:rPr>
        <w:t>Accounts</w:t>
      </w:r>
      <w:r>
        <w:rPr>
          <w:rFonts w:ascii="Tahoma" w:hAnsi="Tahoma"/>
          <w:color w:val="000000"/>
          <w:sz w:val="20"/>
          <w:szCs w:val="20"/>
        </w:rPr>
        <w:t xml:space="preserve">, Direct and Indirect Tax Laws.  </w:t>
      </w:r>
      <w:r>
        <w:rPr>
          <w:rFonts w:ascii="Tahoma" w:hAnsi="Tahoma" w:cs="Calibri"/>
          <w:color w:val="000000"/>
          <w:kern w:val="1"/>
          <w:sz w:val="20"/>
          <w:szCs w:val="20"/>
        </w:rPr>
        <w:t xml:space="preserve">I hold expertise in </w:t>
      </w:r>
      <w:r w:rsidR="00565A97">
        <w:rPr>
          <w:rFonts w:ascii="Tahoma" w:hAnsi="Tahoma" w:cs="Calibri"/>
          <w:color w:val="000000"/>
          <w:kern w:val="1"/>
          <w:sz w:val="20"/>
          <w:szCs w:val="20"/>
        </w:rPr>
        <w:t>preparing Financial</w:t>
      </w:r>
      <w:r>
        <w:rPr>
          <w:rFonts w:ascii="Tahoma" w:hAnsi="Tahoma" w:cs="Calibri"/>
          <w:color w:val="000000"/>
          <w:kern w:val="1"/>
          <w:sz w:val="20"/>
          <w:szCs w:val="20"/>
        </w:rPr>
        <w:t xml:space="preserve"> Reports, Profitability Statements etc</w:t>
      </w:r>
      <w:r w:rsidR="00565A97">
        <w:rPr>
          <w:rFonts w:ascii="Tahoma" w:hAnsi="Tahoma" w:cs="Calibri"/>
          <w:color w:val="000000"/>
          <w:kern w:val="1"/>
          <w:sz w:val="20"/>
          <w:szCs w:val="20"/>
        </w:rPr>
        <w:t>.</w:t>
      </w:r>
    </w:p>
    <w:p w:rsidR="00F1625B" w:rsidRDefault="00F1625B">
      <w:pPr>
        <w:pStyle w:val="NormalWeb"/>
        <w:spacing w:before="0" w:after="0" w:line="360" w:lineRule="auto"/>
        <w:jc w:val="both"/>
        <w:rPr>
          <w:rFonts w:ascii="Tahoma" w:hAnsi="Tahoma"/>
          <w:sz w:val="10"/>
          <w:szCs w:val="10"/>
        </w:rPr>
      </w:pPr>
    </w:p>
    <w:p w:rsidR="00F1625B" w:rsidRPr="00261C08" w:rsidRDefault="00F1625B">
      <w:pPr>
        <w:pStyle w:val="NormalWeb"/>
        <w:spacing w:before="0" w:after="0" w:line="360" w:lineRule="auto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color w:val="000000"/>
          <w:sz w:val="20"/>
          <w:szCs w:val="20"/>
        </w:rPr>
        <w:t>I possess hands on experience in working with MS Office and Tally</w:t>
      </w:r>
      <w:r w:rsidR="00565A97">
        <w:rPr>
          <w:rFonts w:ascii="Tahoma" w:hAnsi="Tahoma"/>
          <w:color w:val="000000"/>
          <w:sz w:val="20"/>
          <w:szCs w:val="20"/>
        </w:rPr>
        <w:t xml:space="preserve"> 9</w:t>
      </w:r>
      <w:r>
        <w:rPr>
          <w:rFonts w:ascii="Tahoma" w:hAnsi="Tahoma"/>
          <w:color w:val="000000"/>
          <w:sz w:val="20"/>
          <w:szCs w:val="20"/>
        </w:rPr>
        <w:t xml:space="preserve">. Excellent communicator with strong analytical skills, I am exploring challenging managerial position in Accounts, Audit, </w:t>
      </w:r>
      <w:r w:rsidR="00D21B20">
        <w:rPr>
          <w:rFonts w:ascii="Tahoma" w:hAnsi="Tahoma"/>
          <w:color w:val="000000"/>
          <w:sz w:val="20"/>
          <w:szCs w:val="20"/>
        </w:rPr>
        <w:t>and Taxation</w:t>
      </w:r>
      <w:r>
        <w:rPr>
          <w:rFonts w:ascii="Tahoma" w:hAnsi="Tahoma"/>
          <w:color w:val="000000"/>
          <w:sz w:val="20"/>
          <w:szCs w:val="20"/>
        </w:rPr>
        <w:t xml:space="preserve"> </w:t>
      </w:r>
      <w:r w:rsidR="00651868">
        <w:rPr>
          <w:rFonts w:ascii="Tahoma" w:hAnsi="Tahoma"/>
          <w:color w:val="000000"/>
          <w:sz w:val="20"/>
          <w:szCs w:val="20"/>
        </w:rPr>
        <w:t>etc.</w:t>
      </w:r>
    </w:p>
    <w:p w:rsidR="00F1625B" w:rsidRDefault="00F1625B">
      <w:pPr>
        <w:tabs>
          <w:tab w:val="left" w:pos="4290"/>
        </w:tabs>
        <w:rPr>
          <w:rFonts w:ascii="Palatino Linotype" w:hAnsi="Palatino Linotype"/>
          <w:b/>
          <w:bCs/>
          <w:sz w:val="21"/>
          <w:szCs w:val="21"/>
          <w:lang w:val="en-GB"/>
        </w:rPr>
      </w:pPr>
    </w:p>
    <w:p w:rsidR="00F1625B" w:rsidRDefault="00F1625B">
      <w:pPr>
        <w:tabs>
          <w:tab w:val="left" w:pos="4290"/>
        </w:tabs>
        <w:rPr>
          <w:rFonts w:ascii="Tahoma" w:hAnsi="Tahoma"/>
          <w:sz w:val="20"/>
        </w:rPr>
      </w:pPr>
    </w:p>
    <w:p w:rsidR="00F1625B" w:rsidRDefault="00F1625B">
      <w:pPr>
        <w:tabs>
          <w:tab w:val="left" w:pos="4290"/>
        </w:tabs>
        <w:rPr>
          <w:rFonts w:ascii="Tahoma" w:hAnsi="Tahoma" w:cs="Tahoma"/>
          <w:b/>
          <w:caps/>
          <w:sz w:val="20"/>
          <w:lang w:val="de-DE"/>
        </w:rPr>
      </w:pPr>
    </w:p>
    <w:p w:rsidR="00F1625B" w:rsidRDefault="00F1625B">
      <w:pPr>
        <w:tabs>
          <w:tab w:val="left" w:pos="4290"/>
        </w:tabs>
        <w:rPr>
          <w:rFonts w:ascii="Tahoma" w:hAnsi="Tahoma" w:cs="Tahoma"/>
          <w:b/>
          <w:caps/>
          <w:sz w:val="20"/>
          <w:lang w:val="de-DE"/>
        </w:rPr>
      </w:pPr>
    </w:p>
    <w:p w:rsidR="00F1625B" w:rsidRDefault="00F1625B">
      <w:pPr>
        <w:tabs>
          <w:tab w:val="left" w:pos="4290"/>
        </w:tabs>
        <w:rPr>
          <w:rFonts w:ascii="Tahoma" w:hAnsi="Tahoma" w:cs="Tahoma"/>
          <w:b/>
          <w:caps/>
          <w:sz w:val="20"/>
          <w:lang w:val="de-DE"/>
        </w:rPr>
      </w:pPr>
    </w:p>
    <w:p w:rsidR="00F1625B" w:rsidRDefault="00F1625B">
      <w:pPr>
        <w:tabs>
          <w:tab w:val="left" w:pos="4290"/>
        </w:tabs>
        <w:rPr>
          <w:rFonts w:ascii="Tahoma" w:hAnsi="Tahoma" w:cs="Tahoma"/>
          <w:b/>
          <w:caps/>
          <w:sz w:val="20"/>
          <w:lang w:val="de-DE"/>
        </w:rPr>
      </w:pPr>
    </w:p>
    <w:p w:rsidR="00F1625B" w:rsidRDefault="00F1625B">
      <w:pPr>
        <w:tabs>
          <w:tab w:val="left" w:pos="4290"/>
        </w:tabs>
        <w:rPr>
          <w:rFonts w:ascii="Tahoma" w:hAnsi="Tahoma" w:cs="Tahoma"/>
          <w:b/>
          <w:caps/>
          <w:sz w:val="20"/>
          <w:lang w:val="de-DE"/>
        </w:rPr>
      </w:pPr>
    </w:p>
    <w:p w:rsidR="00F1625B" w:rsidRDefault="00F1625B">
      <w:pPr>
        <w:tabs>
          <w:tab w:val="left" w:pos="4290"/>
        </w:tabs>
        <w:rPr>
          <w:rFonts w:ascii="Tahoma" w:hAnsi="Tahoma" w:cs="Tahoma"/>
          <w:b/>
          <w:caps/>
          <w:sz w:val="20"/>
          <w:lang w:val="de-DE"/>
        </w:rPr>
      </w:pPr>
    </w:p>
    <w:p w:rsidR="00F1625B" w:rsidRDefault="00F1625B">
      <w:pPr>
        <w:tabs>
          <w:tab w:val="left" w:pos="4290"/>
        </w:tabs>
        <w:rPr>
          <w:rFonts w:ascii="Tahoma" w:hAnsi="Tahoma" w:cs="Tahoma"/>
          <w:b/>
          <w:caps/>
          <w:sz w:val="20"/>
          <w:lang w:val="de-DE"/>
        </w:rPr>
      </w:pPr>
    </w:p>
    <w:p w:rsidR="00F1625B" w:rsidRDefault="00F1625B">
      <w:pPr>
        <w:tabs>
          <w:tab w:val="left" w:pos="4290"/>
        </w:tabs>
        <w:rPr>
          <w:rFonts w:ascii="Tahoma" w:hAnsi="Tahoma" w:cs="Tahoma"/>
          <w:b/>
          <w:caps/>
          <w:sz w:val="20"/>
          <w:lang w:val="de-DE"/>
        </w:rPr>
      </w:pPr>
    </w:p>
    <w:p w:rsidR="00D21B20" w:rsidRDefault="00D21B20">
      <w:pPr>
        <w:tabs>
          <w:tab w:val="left" w:pos="4290"/>
        </w:tabs>
        <w:rPr>
          <w:rFonts w:ascii="Tahoma" w:hAnsi="Tahoma" w:cs="Tahoma"/>
          <w:b/>
          <w:caps/>
          <w:sz w:val="20"/>
          <w:lang w:val="de-DE"/>
        </w:rPr>
      </w:pPr>
    </w:p>
    <w:p w:rsidR="00D21B20" w:rsidRDefault="00D21B20">
      <w:pPr>
        <w:tabs>
          <w:tab w:val="left" w:pos="4290"/>
        </w:tabs>
        <w:rPr>
          <w:rFonts w:ascii="Tahoma" w:hAnsi="Tahoma" w:cs="Tahoma"/>
          <w:b/>
          <w:caps/>
          <w:sz w:val="20"/>
          <w:lang w:val="de-DE"/>
        </w:rPr>
      </w:pPr>
    </w:p>
    <w:p w:rsidR="00D21B20" w:rsidRDefault="00D21B20">
      <w:pPr>
        <w:tabs>
          <w:tab w:val="left" w:pos="4290"/>
        </w:tabs>
        <w:rPr>
          <w:rFonts w:ascii="Tahoma" w:hAnsi="Tahoma" w:cs="Tahoma"/>
          <w:b/>
          <w:caps/>
          <w:sz w:val="20"/>
          <w:lang w:val="de-DE"/>
        </w:rPr>
      </w:pPr>
    </w:p>
    <w:p w:rsidR="00D21B20" w:rsidRDefault="00D21B20">
      <w:pPr>
        <w:tabs>
          <w:tab w:val="left" w:pos="4290"/>
        </w:tabs>
        <w:rPr>
          <w:rFonts w:ascii="Tahoma" w:hAnsi="Tahoma" w:cs="Tahoma"/>
          <w:b/>
          <w:caps/>
          <w:sz w:val="20"/>
          <w:lang w:val="de-DE"/>
        </w:rPr>
      </w:pPr>
    </w:p>
    <w:p w:rsidR="00D21B20" w:rsidRDefault="00D21B20">
      <w:pPr>
        <w:tabs>
          <w:tab w:val="left" w:pos="4290"/>
        </w:tabs>
        <w:rPr>
          <w:rFonts w:ascii="Tahoma" w:hAnsi="Tahoma" w:cs="Tahoma"/>
          <w:b/>
          <w:caps/>
          <w:sz w:val="20"/>
          <w:lang w:val="de-DE"/>
        </w:rPr>
      </w:pPr>
    </w:p>
    <w:p w:rsidR="00D21B20" w:rsidRDefault="00D21B20">
      <w:pPr>
        <w:tabs>
          <w:tab w:val="left" w:pos="4290"/>
        </w:tabs>
        <w:rPr>
          <w:rFonts w:ascii="Tahoma" w:hAnsi="Tahoma" w:cs="Tahoma"/>
          <w:b/>
          <w:caps/>
          <w:sz w:val="20"/>
          <w:lang w:val="de-DE"/>
        </w:rPr>
      </w:pPr>
    </w:p>
    <w:p w:rsidR="00D21B20" w:rsidRDefault="00D21B20">
      <w:pPr>
        <w:tabs>
          <w:tab w:val="left" w:pos="4290"/>
        </w:tabs>
        <w:rPr>
          <w:rFonts w:ascii="Tahoma" w:hAnsi="Tahoma" w:cs="Tahoma"/>
          <w:b/>
          <w:caps/>
          <w:sz w:val="20"/>
          <w:lang w:val="de-DE"/>
        </w:rPr>
      </w:pPr>
    </w:p>
    <w:p w:rsidR="00D21B20" w:rsidRDefault="00D21B20">
      <w:pPr>
        <w:tabs>
          <w:tab w:val="left" w:pos="4290"/>
        </w:tabs>
        <w:rPr>
          <w:rFonts w:ascii="Tahoma" w:hAnsi="Tahoma" w:cs="Tahoma"/>
          <w:b/>
          <w:caps/>
          <w:sz w:val="20"/>
          <w:lang w:val="de-DE"/>
        </w:rPr>
      </w:pPr>
    </w:p>
    <w:p w:rsidR="00D21B20" w:rsidRDefault="00D21B20">
      <w:pPr>
        <w:tabs>
          <w:tab w:val="left" w:pos="4290"/>
        </w:tabs>
        <w:rPr>
          <w:rFonts w:ascii="Tahoma" w:hAnsi="Tahoma" w:cs="Tahoma"/>
          <w:b/>
          <w:caps/>
          <w:sz w:val="20"/>
          <w:lang w:val="de-DE"/>
        </w:rPr>
      </w:pPr>
    </w:p>
    <w:p w:rsidR="00D21B20" w:rsidRDefault="00D21B20">
      <w:pPr>
        <w:tabs>
          <w:tab w:val="left" w:pos="4290"/>
        </w:tabs>
        <w:rPr>
          <w:rFonts w:ascii="Tahoma" w:hAnsi="Tahoma" w:cs="Tahoma"/>
          <w:b/>
          <w:caps/>
          <w:sz w:val="20"/>
          <w:lang w:val="de-DE"/>
        </w:rPr>
      </w:pPr>
    </w:p>
    <w:p w:rsidR="00D21B20" w:rsidRDefault="00D21B20">
      <w:pPr>
        <w:tabs>
          <w:tab w:val="left" w:pos="4290"/>
        </w:tabs>
        <w:rPr>
          <w:rFonts w:ascii="Tahoma" w:hAnsi="Tahoma" w:cs="Tahoma"/>
          <w:b/>
          <w:caps/>
          <w:sz w:val="20"/>
          <w:lang w:val="de-DE"/>
        </w:rPr>
      </w:pPr>
    </w:p>
    <w:p w:rsidR="00D21B20" w:rsidRDefault="00D21B20">
      <w:pPr>
        <w:tabs>
          <w:tab w:val="left" w:pos="4290"/>
        </w:tabs>
        <w:rPr>
          <w:rFonts w:ascii="Tahoma" w:hAnsi="Tahoma" w:cs="Tahoma"/>
          <w:b/>
          <w:caps/>
          <w:sz w:val="20"/>
          <w:lang w:val="de-DE"/>
        </w:rPr>
      </w:pPr>
    </w:p>
    <w:p w:rsidR="00F1625B" w:rsidRDefault="00F1625B">
      <w:pPr>
        <w:tabs>
          <w:tab w:val="left" w:pos="4290"/>
        </w:tabs>
        <w:rPr>
          <w:rFonts w:ascii="Tahoma" w:hAnsi="Tahoma" w:cs="Tahoma"/>
          <w:b/>
          <w:caps/>
          <w:sz w:val="20"/>
          <w:lang w:val="de-DE"/>
        </w:rPr>
      </w:pPr>
    </w:p>
    <w:p w:rsidR="00F1625B" w:rsidRDefault="00F1625B">
      <w:pPr>
        <w:tabs>
          <w:tab w:val="left" w:pos="4290"/>
        </w:tabs>
        <w:rPr>
          <w:rFonts w:ascii="Tahoma" w:hAnsi="Tahoma" w:cs="Tahoma"/>
          <w:b/>
          <w:caps/>
          <w:sz w:val="20"/>
          <w:lang w:val="de-DE"/>
        </w:rPr>
      </w:pPr>
    </w:p>
    <w:p w:rsidR="00463DC7" w:rsidRDefault="00463DC7">
      <w:pPr>
        <w:tabs>
          <w:tab w:val="left" w:pos="4290"/>
        </w:tabs>
        <w:rPr>
          <w:rFonts w:ascii="Tahoma" w:hAnsi="Tahoma" w:cs="Tahoma"/>
          <w:b/>
          <w:caps/>
          <w:sz w:val="20"/>
          <w:lang w:val="de-DE"/>
        </w:rPr>
      </w:pPr>
    </w:p>
    <w:p w:rsidR="00F1625B" w:rsidRDefault="00F1625B">
      <w:pPr>
        <w:tabs>
          <w:tab w:val="left" w:pos="4290"/>
        </w:tabs>
        <w:rPr>
          <w:rFonts w:ascii="Tahoma" w:hAnsi="Tahoma" w:cs="Tahoma"/>
          <w:b/>
          <w:sz w:val="32"/>
          <w:szCs w:val="32"/>
          <w:lang w:val="en-GB"/>
        </w:rPr>
      </w:pPr>
      <w:r>
        <w:rPr>
          <w:rFonts w:ascii="Tahoma" w:hAnsi="Tahoma" w:cs="Tahoma"/>
          <w:b/>
          <w:sz w:val="32"/>
          <w:szCs w:val="32"/>
          <w:lang w:val="en-GB"/>
        </w:rPr>
        <w:t>AUDIT / TAXATION PROFESSIONAL</w:t>
      </w:r>
    </w:p>
    <w:p w:rsidR="00F1625B" w:rsidRDefault="00B40534">
      <w:pPr>
        <w:tabs>
          <w:tab w:val="left" w:pos="4290"/>
        </w:tabs>
        <w:rPr>
          <w:rFonts w:ascii="Tahoma" w:hAnsi="Tahoma" w:cs="Tahoma"/>
          <w:b/>
          <w:sz w:val="20"/>
          <w:lang w:val="en-GB"/>
        </w:rPr>
      </w:pPr>
      <w:r>
        <w:rPr>
          <w:rFonts w:ascii="Tahoma" w:hAnsi="Tahoma" w:cs="Tahoma"/>
          <w:noProof/>
          <w:sz w:val="20"/>
          <w:lang w:val="en-GB"/>
        </w:rPr>
        <w:drawing>
          <wp:inline distT="0" distB="0" distL="0" distR="0">
            <wp:extent cx="6097905" cy="91440"/>
            <wp:effectExtent l="0" t="0" r="0" b="0"/>
            <wp:docPr id="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914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625B" w:rsidRPr="00FF5250">
        <w:rPr>
          <w:rFonts w:ascii="Tahoma" w:hAnsi="Tahoma" w:cs="Tahoma"/>
          <w:b/>
          <w:sz w:val="22"/>
          <w:szCs w:val="22"/>
          <w:lang w:val="en-GB"/>
        </w:rPr>
        <w:t>EXECUTIVE PROFILE</w:t>
      </w:r>
    </w:p>
    <w:p w:rsidR="00F1625B" w:rsidRDefault="00F1625B">
      <w:pPr>
        <w:tabs>
          <w:tab w:val="left" w:pos="4290"/>
        </w:tabs>
        <w:rPr>
          <w:rFonts w:ascii="Tahoma" w:hAnsi="Tahoma"/>
          <w:sz w:val="20"/>
        </w:rPr>
      </w:pPr>
    </w:p>
    <w:p w:rsidR="00F1625B" w:rsidRDefault="00F1625B">
      <w:pPr>
        <w:numPr>
          <w:ilvl w:val="0"/>
          <w:numId w:val="1"/>
        </w:numPr>
        <w:tabs>
          <w:tab w:val="left" w:pos="360"/>
          <w:tab w:val="left" w:pos="3930"/>
        </w:tabs>
        <w:ind w:left="360"/>
        <w:jc w:val="both"/>
        <w:rPr>
          <w:rFonts w:ascii="Tahoma" w:hAnsi="Tahoma" w:cs="Tahoma"/>
          <w:sz w:val="20"/>
          <w:lang w:val="en-GB"/>
        </w:rPr>
      </w:pPr>
      <w:r>
        <w:rPr>
          <w:rFonts w:ascii="Tahoma" w:hAnsi="Tahoma" w:cs="Tahoma"/>
          <w:bCs/>
          <w:sz w:val="20"/>
          <w:lang w:val="en-GB"/>
        </w:rPr>
        <w:t xml:space="preserve">Adroit professional with more than </w:t>
      </w:r>
      <w:r w:rsidR="006E086B">
        <w:rPr>
          <w:rFonts w:ascii="Tahoma" w:hAnsi="Tahoma" w:cs="Tahoma"/>
          <w:bCs/>
          <w:sz w:val="20"/>
          <w:lang w:val="en-GB"/>
        </w:rPr>
        <w:t>3 years</w:t>
      </w:r>
      <w:r>
        <w:rPr>
          <w:rFonts w:ascii="Tahoma" w:hAnsi="Tahoma" w:cs="Tahoma"/>
          <w:bCs/>
          <w:sz w:val="20"/>
          <w:lang w:val="en-GB"/>
        </w:rPr>
        <w:t xml:space="preserve"> experience in Audit and Taxation.  </w:t>
      </w:r>
    </w:p>
    <w:p w:rsidR="00F1625B" w:rsidRDefault="00F1625B">
      <w:pPr>
        <w:numPr>
          <w:ilvl w:val="0"/>
          <w:numId w:val="1"/>
        </w:numPr>
        <w:tabs>
          <w:tab w:val="left" w:pos="360"/>
          <w:tab w:val="left" w:pos="3930"/>
        </w:tabs>
        <w:ind w:left="36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Demonstrated ability in carrying out </w:t>
      </w:r>
      <w:r>
        <w:rPr>
          <w:rFonts w:ascii="Tahoma" w:hAnsi="Tahoma" w:cs="Tahoma"/>
          <w:b/>
          <w:bCs/>
          <w:sz w:val="20"/>
        </w:rPr>
        <w:t>audit functions, defining audit schedules,</w:t>
      </w:r>
      <w:r>
        <w:rPr>
          <w:rFonts w:ascii="Tahoma" w:hAnsi="Tahoma" w:cs="Tahoma"/>
          <w:sz w:val="20"/>
        </w:rPr>
        <w:t xml:space="preserve"> preparing quick, accurate financial information and reports to communicate audit findings and financial data</w:t>
      </w:r>
    </w:p>
    <w:p w:rsidR="00F1625B" w:rsidRDefault="00F1625B">
      <w:pPr>
        <w:numPr>
          <w:ilvl w:val="0"/>
          <w:numId w:val="1"/>
        </w:numPr>
        <w:tabs>
          <w:tab w:val="left" w:pos="360"/>
          <w:tab w:val="left" w:pos="3930"/>
        </w:tabs>
        <w:ind w:left="360"/>
        <w:jc w:val="both"/>
        <w:rPr>
          <w:rFonts w:ascii="Tahoma" w:hAnsi="Tahoma" w:cs="Tahoma"/>
          <w:b/>
          <w:bCs/>
          <w:color w:val="000000"/>
          <w:sz w:val="20"/>
        </w:rPr>
      </w:pPr>
      <w:r>
        <w:rPr>
          <w:rFonts w:ascii="Tahoma" w:hAnsi="Tahoma" w:cs="Tahoma"/>
          <w:color w:val="000000"/>
          <w:sz w:val="20"/>
        </w:rPr>
        <w:t xml:space="preserve">Possess comprehensive knowledge in </w:t>
      </w:r>
      <w:r>
        <w:rPr>
          <w:rFonts w:ascii="Tahoma" w:hAnsi="Tahoma" w:cs="Tahoma"/>
          <w:b/>
          <w:bCs/>
          <w:color w:val="000000"/>
          <w:sz w:val="20"/>
        </w:rPr>
        <w:t>Accounting Standards, rules, regulations and statutory compliances</w:t>
      </w:r>
      <w:r>
        <w:rPr>
          <w:rFonts w:ascii="Tahoma" w:hAnsi="Tahoma" w:cs="Tahoma"/>
          <w:color w:val="000000"/>
          <w:sz w:val="20"/>
        </w:rPr>
        <w:t xml:space="preserve"> issued by ICAI, ROC, RBI and other autonomous bodies. Hands on knowledge of </w:t>
      </w:r>
      <w:r>
        <w:rPr>
          <w:rFonts w:ascii="Tahoma" w:hAnsi="Tahoma" w:cs="Tahoma"/>
          <w:b/>
          <w:bCs/>
          <w:color w:val="000000"/>
          <w:sz w:val="20"/>
        </w:rPr>
        <w:t>Direct / Indirect Tax Acts, rules and regulations</w:t>
      </w:r>
    </w:p>
    <w:p w:rsidR="00F1625B" w:rsidRDefault="00F1625B">
      <w:pPr>
        <w:numPr>
          <w:ilvl w:val="0"/>
          <w:numId w:val="1"/>
        </w:numPr>
        <w:tabs>
          <w:tab w:val="left" w:pos="360"/>
          <w:tab w:val="left" w:pos="3930"/>
        </w:tabs>
        <w:ind w:left="360"/>
        <w:jc w:val="both"/>
        <w:rPr>
          <w:rFonts w:ascii="Tahoma" w:hAnsi="Tahoma" w:cs="Tahoma"/>
          <w:b/>
          <w:bCs/>
          <w:color w:val="000000"/>
          <w:sz w:val="20"/>
        </w:rPr>
      </w:pPr>
      <w:r>
        <w:rPr>
          <w:rFonts w:ascii="Tahoma" w:hAnsi="Tahoma" w:cs="Tahoma"/>
          <w:color w:val="000000"/>
          <w:sz w:val="20"/>
        </w:rPr>
        <w:t xml:space="preserve">Excellent communicator with strong analytical and numeric skills. Proficient in preparing financial reports using </w:t>
      </w:r>
      <w:r>
        <w:rPr>
          <w:rFonts w:ascii="Tahoma" w:hAnsi="Tahoma" w:cs="Tahoma"/>
          <w:b/>
          <w:bCs/>
          <w:color w:val="000000"/>
          <w:sz w:val="20"/>
        </w:rPr>
        <w:t>MS Excel and Tally</w:t>
      </w:r>
    </w:p>
    <w:p w:rsidR="00F1625B" w:rsidRDefault="00F1625B">
      <w:pPr>
        <w:tabs>
          <w:tab w:val="left" w:pos="4290"/>
        </w:tabs>
        <w:rPr>
          <w:rFonts w:ascii="Tahoma" w:hAnsi="Tahoma" w:cs="Tahoma"/>
          <w:b/>
          <w:sz w:val="20"/>
          <w:lang w:val="en-GB"/>
        </w:rPr>
      </w:pPr>
    </w:p>
    <w:p w:rsidR="00F1625B" w:rsidRDefault="00B40534">
      <w:pPr>
        <w:tabs>
          <w:tab w:val="left" w:pos="4290"/>
        </w:tabs>
        <w:rPr>
          <w:rFonts w:ascii="Tahoma" w:hAnsi="Tahoma" w:cs="Tahoma"/>
          <w:b/>
          <w:sz w:val="20"/>
          <w:lang w:val="en-GB"/>
        </w:rPr>
      </w:pPr>
      <w:r>
        <w:rPr>
          <w:rFonts w:ascii="Tahoma" w:hAnsi="Tahoma" w:cs="Tahoma"/>
          <w:noProof/>
          <w:sz w:val="20"/>
          <w:lang w:val="en-GB"/>
        </w:rPr>
        <w:drawing>
          <wp:inline distT="0" distB="0" distL="0" distR="0">
            <wp:extent cx="6097905" cy="91440"/>
            <wp:effectExtent l="0" t="0" r="0" b="0"/>
            <wp:docPr id="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914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625B" w:rsidRPr="00FF5250">
        <w:rPr>
          <w:rFonts w:ascii="Tahoma" w:hAnsi="Tahoma" w:cs="Tahoma"/>
          <w:b/>
          <w:sz w:val="22"/>
          <w:szCs w:val="22"/>
          <w:lang w:val="en-GB"/>
        </w:rPr>
        <w:t>PROFESSIONAL EXPERIENCE</w:t>
      </w:r>
    </w:p>
    <w:p w:rsidR="00F1625B" w:rsidRDefault="00F1625B">
      <w:pPr>
        <w:tabs>
          <w:tab w:val="left" w:pos="4290"/>
        </w:tabs>
        <w:rPr>
          <w:rFonts w:ascii="Tahoma" w:hAnsi="Tahoma" w:cs="Tahoma"/>
          <w:b/>
          <w:sz w:val="20"/>
          <w:lang w:val="en-GB"/>
        </w:rPr>
      </w:pPr>
    </w:p>
    <w:p w:rsidR="00F1625B" w:rsidRDefault="00F1625B">
      <w:pPr>
        <w:rPr>
          <w:rFonts w:ascii="Tahoma" w:hAnsi="Tahoma" w:cs="Tahoma"/>
          <w:b/>
          <w:bCs/>
          <w:sz w:val="20"/>
          <w:lang w:val="en-GB"/>
        </w:rPr>
      </w:pPr>
      <w:r>
        <w:rPr>
          <w:rFonts w:ascii="Tahoma" w:hAnsi="Tahoma" w:cs="Tahoma"/>
          <w:b/>
          <w:bCs/>
          <w:sz w:val="20"/>
          <w:lang w:val="en-GB"/>
        </w:rPr>
        <w:t>DIBAKAR &amp; ASSOCIATES CHARTERED ACCOUNTANTS</w:t>
      </w:r>
      <w:r>
        <w:rPr>
          <w:rFonts w:ascii="Tahoma" w:hAnsi="Tahoma" w:cs="Tahoma"/>
          <w:b/>
          <w:bCs/>
          <w:sz w:val="20"/>
          <w:lang w:val="en-GB"/>
        </w:rPr>
        <w:tab/>
      </w:r>
      <w:r>
        <w:rPr>
          <w:rFonts w:ascii="Tahoma" w:hAnsi="Tahoma" w:cs="Tahoma"/>
          <w:b/>
          <w:bCs/>
          <w:sz w:val="20"/>
          <w:lang w:val="en-GB"/>
        </w:rPr>
        <w:tab/>
      </w:r>
      <w:r>
        <w:rPr>
          <w:rFonts w:ascii="Tahoma" w:hAnsi="Tahoma" w:cs="Tahoma"/>
          <w:b/>
          <w:bCs/>
          <w:sz w:val="20"/>
          <w:lang w:val="en-GB"/>
        </w:rPr>
        <w:tab/>
        <w:t xml:space="preserve">  </w:t>
      </w:r>
      <w:r w:rsidR="00B45875">
        <w:rPr>
          <w:rFonts w:ascii="Tahoma" w:hAnsi="Tahoma" w:cs="Tahoma"/>
          <w:b/>
          <w:bCs/>
          <w:sz w:val="20"/>
          <w:lang w:val="en-GB"/>
        </w:rPr>
        <w:t>March 14</w:t>
      </w:r>
      <w:r>
        <w:rPr>
          <w:rFonts w:ascii="Tahoma" w:hAnsi="Tahoma" w:cs="Tahoma"/>
          <w:b/>
          <w:bCs/>
          <w:sz w:val="20"/>
          <w:lang w:val="en-GB"/>
        </w:rPr>
        <w:t xml:space="preserve"> –</w:t>
      </w:r>
      <w:r w:rsidR="00671749">
        <w:rPr>
          <w:rFonts w:ascii="Tahoma" w:hAnsi="Tahoma" w:cs="Tahoma"/>
          <w:b/>
          <w:bCs/>
          <w:sz w:val="20"/>
          <w:lang w:val="en-GB"/>
        </w:rPr>
        <w:t xml:space="preserve"> April 17</w:t>
      </w:r>
    </w:p>
    <w:p w:rsidR="00F1625B" w:rsidRDefault="00F1625B">
      <w:pPr>
        <w:rPr>
          <w:rFonts w:ascii="Tahoma" w:hAnsi="Tahoma" w:cs="Tahoma"/>
          <w:b/>
          <w:bCs/>
          <w:sz w:val="20"/>
          <w:lang w:val="en-GB"/>
        </w:rPr>
      </w:pPr>
      <w:r>
        <w:rPr>
          <w:rFonts w:ascii="Tahoma" w:hAnsi="Tahoma" w:cs="Tahoma"/>
          <w:b/>
          <w:bCs/>
          <w:sz w:val="20"/>
          <w:lang w:val="en-GB"/>
        </w:rPr>
        <w:t xml:space="preserve">Audit </w:t>
      </w:r>
      <w:r w:rsidR="000F353A">
        <w:rPr>
          <w:rFonts w:ascii="Tahoma" w:hAnsi="Tahoma" w:cs="Tahoma"/>
          <w:b/>
          <w:bCs/>
          <w:sz w:val="20"/>
          <w:lang w:val="en-GB"/>
        </w:rPr>
        <w:t>Assistant</w:t>
      </w:r>
    </w:p>
    <w:p w:rsidR="00F1625B" w:rsidRDefault="00F1625B">
      <w:pPr>
        <w:rPr>
          <w:rFonts w:ascii="Tahoma" w:hAnsi="Tahoma" w:cs="Tahoma"/>
          <w:b/>
          <w:bCs/>
          <w:sz w:val="20"/>
          <w:lang w:val="en-GB"/>
        </w:rPr>
      </w:pPr>
    </w:p>
    <w:p w:rsidR="00F1625B" w:rsidRDefault="00F1625B">
      <w:pPr>
        <w:numPr>
          <w:ilvl w:val="0"/>
          <w:numId w:val="2"/>
        </w:numPr>
        <w:tabs>
          <w:tab w:val="left" w:pos="360"/>
        </w:tabs>
        <w:ind w:left="360"/>
        <w:jc w:val="both"/>
        <w:rPr>
          <w:rFonts w:ascii="Tahoma" w:hAnsi="Tahoma" w:cs="Tahoma"/>
          <w:color w:val="000000"/>
          <w:sz w:val="20"/>
        </w:rPr>
      </w:pPr>
      <w:r>
        <w:rPr>
          <w:rFonts w:ascii="Tahoma" w:hAnsi="Tahoma" w:cs="Tahoma"/>
          <w:color w:val="000000"/>
          <w:sz w:val="20"/>
        </w:rPr>
        <w:t xml:space="preserve">Carrying out internal audit, stock audit of many </w:t>
      </w:r>
      <w:r w:rsidR="003D4829">
        <w:rPr>
          <w:rFonts w:ascii="Tahoma" w:hAnsi="Tahoma" w:cs="Tahoma"/>
          <w:color w:val="000000"/>
          <w:sz w:val="20"/>
        </w:rPr>
        <w:t xml:space="preserve">Govt. </w:t>
      </w:r>
      <w:proofErr w:type="spellStart"/>
      <w:r w:rsidR="003D4829">
        <w:rPr>
          <w:rFonts w:ascii="Tahoma" w:hAnsi="Tahoma" w:cs="Tahoma"/>
          <w:color w:val="000000"/>
          <w:sz w:val="20"/>
        </w:rPr>
        <w:t>Organisations</w:t>
      </w:r>
      <w:proofErr w:type="spellEnd"/>
      <w:r>
        <w:rPr>
          <w:rFonts w:ascii="Tahoma" w:hAnsi="Tahoma" w:cs="Tahoma"/>
          <w:color w:val="000000"/>
          <w:sz w:val="20"/>
        </w:rPr>
        <w:t>, Partnership firms and Sole proprietorship</w:t>
      </w:r>
    </w:p>
    <w:p w:rsidR="00F1625B" w:rsidRDefault="00F1625B">
      <w:pPr>
        <w:numPr>
          <w:ilvl w:val="0"/>
          <w:numId w:val="2"/>
        </w:numPr>
        <w:tabs>
          <w:tab w:val="left" w:pos="360"/>
        </w:tabs>
        <w:ind w:left="360"/>
        <w:jc w:val="both"/>
        <w:rPr>
          <w:rFonts w:ascii="Tahoma" w:hAnsi="Tahoma" w:cs="Tahoma"/>
          <w:color w:val="000000"/>
          <w:sz w:val="20"/>
          <w:lang w:val="en-GB"/>
        </w:rPr>
      </w:pPr>
      <w:r>
        <w:rPr>
          <w:rFonts w:ascii="Tahoma" w:hAnsi="Tahoma" w:cs="Tahoma"/>
          <w:color w:val="000000"/>
          <w:sz w:val="20"/>
          <w:lang w:val="en-GB"/>
        </w:rPr>
        <w:t>Managing audit planning activities and ensuring completion of audits within time and cost budget</w:t>
      </w:r>
    </w:p>
    <w:p w:rsidR="00F1625B" w:rsidRDefault="00F1625B">
      <w:pPr>
        <w:numPr>
          <w:ilvl w:val="0"/>
          <w:numId w:val="2"/>
        </w:numPr>
        <w:tabs>
          <w:tab w:val="left" w:pos="360"/>
        </w:tabs>
        <w:ind w:left="360"/>
        <w:jc w:val="both"/>
        <w:rPr>
          <w:rFonts w:ascii="Tahoma" w:hAnsi="Tahoma" w:cs="Tahoma"/>
          <w:color w:val="000000"/>
          <w:sz w:val="20"/>
        </w:rPr>
      </w:pPr>
      <w:r>
        <w:rPr>
          <w:rFonts w:ascii="Tahoma" w:hAnsi="Tahoma" w:cs="Tahoma"/>
          <w:color w:val="000000"/>
          <w:sz w:val="20"/>
        </w:rPr>
        <w:t>Consolidating accurate financial information and reports to communicate audit findings and financial data to the clients</w:t>
      </w:r>
    </w:p>
    <w:p w:rsidR="00F1625B" w:rsidRDefault="00F1625B">
      <w:pPr>
        <w:numPr>
          <w:ilvl w:val="0"/>
          <w:numId w:val="2"/>
        </w:numPr>
        <w:tabs>
          <w:tab w:val="left" w:pos="360"/>
        </w:tabs>
        <w:ind w:left="360"/>
        <w:jc w:val="both"/>
        <w:rPr>
          <w:rFonts w:ascii="Tahoma" w:hAnsi="Tahoma" w:cs="Tahoma"/>
          <w:color w:val="000000"/>
          <w:sz w:val="20"/>
        </w:rPr>
      </w:pPr>
      <w:r>
        <w:rPr>
          <w:rFonts w:ascii="Tahoma" w:hAnsi="Tahoma" w:cs="Tahoma"/>
          <w:color w:val="000000"/>
          <w:sz w:val="20"/>
        </w:rPr>
        <w:t xml:space="preserve">Preparing financial statements such as Profit &amp; Loss statements, Trial Balance, Cash Flow and Funds Flow statements </w:t>
      </w:r>
    </w:p>
    <w:p w:rsidR="00F1625B" w:rsidRDefault="00F1625B">
      <w:pPr>
        <w:numPr>
          <w:ilvl w:val="0"/>
          <w:numId w:val="2"/>
        </w:numPr>
        <w:tabs>
          <w:tab w:val="left" w:pos="360"/>
        </w:tabs>
        <w:ind w:left="360"/>
        <w:jc w:val="both"/>
        <w:rPr>
          <w:rFonts w:ascii="Tahoma" w:hAnsi="Tahoma" w:cs="Tahoma"/>
          <w:color w:val="000000"/>
          <w:sz w:val="20"/>
          <w:lang w:val="en-GB"/>
        </w:rPr>
      </w:pPr>
      <w:r>
        <w:rPr>
          <w:rFonts w:ascii="Tahoma" w:hAnsi="Tahoma" w:cs="Tahoma"/>
          <w:color w:val="000000"/>
          <w:sz w:val="20"/>
          <w:lang w:val="en-GB"/>
        </w:rPr>
        <w:t>Providing active tax planning advise to clients to reduce tax burden and also earn good return on investment</w:t>
      </w:r>
    </w:p>
    <w:p w:rsidR="00F1625B" w:rsidRDefault="00F1625B">
      <w:pPr>
        <w:tabs>
          <w:tab w:val="left" w:pos="4290"/>
        </w:tabs>
        <w:rPr>
          <w:rFonts w:ascii="Tahoma" w:hAnsi="Tahoma" w:cs="Tahoma"/>
          <w:b/>
          <w:sz w:val="20"/>
          <w:lang w:val="en-GB"/>
        </w:rPr>
      </w:pPr>
    </w:p>
    <w:p w:rsidR="00F1625B" w:rsidRDefault="00F1625B">
      <w:pPr>
        <w:tabs>
          <w:tab w:val="left" w:pos="4290"/>
        </w:tabs>
        <w:rPr>
          <w:rFonts w:ascii="Tahoma" w:hAnsi="Tahoma" w:cs="Tahoma"/>
          <w:b/>
          <w:sz w:val="20"/>
          <w:lang w:val="en-GB"/>
        </w:rPr>
      </w:pPr>
    </w:p>
    <w:p w:rsidR="00F1625B" w:rsidRDefault="00B40534">
      <w:pPr>
        <w:tabs>
          <w:tab w:val="left" w:pos="4290"/>
        </w:tabs>
        <w:rPr>
          <w:rFonts w:ascii="Tahoma" w:hAnsi="Tahoma" w:cs="Tahoma"/>
          <w:b/>
          <w:sz w:val="20"/>
          <w:lang w:val="en-GB"/>
        </w:rPr>
      </w:pPr>
      <w:r>
        <w:rPr>
          <w:rFonts w:ascii="Tahoma" w:hAnsi="Tahoma" w:cs="Tahoma"/>
          <w:noProof/>
          <w:sz w:val="20"/>
          <w:lang w:val="en-GB"/>
        </w:rPr>
        <w:drawing>
          <wp:inline distT="0" distB="0" distL="0" distR="0">
            <wp:extent cx="6097905" cy="91440"/>
            <wp:effectExtent l="0" t="0" r="0" b="0"/>
            <wp:docPr id="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914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625B" w:rsidRPr="00FF5250">
        <w:rPr>
          <w:rFonts w:ascii="Tahoma" w:hAnsi="Tahoma" w:cs="Tahoma"/>
          <w:b/>
          <w:sz w:val="22"/>
          <w:szCs w:val="22"/>
          <w:lang w:val="en-GB"/>
        </w:rPr>
        <w:t>MAJOR CLIENTS HANDLED</w:t>
      </w:r>
    </w:p>
    <w:p w:rsidR="00F1625B" w:rsidRPr="00FF5250" w:rsidRDefault="00F1625B">
      <w:pPr>
        <w:tabs>
          <w:tab w:val="left" w:pos="4290"/>
        </w:tabs>
        <w:rPr>
          <w:rFonts w:ascii="Tahoma" w:hAnsi="Tahoma" w:cs="Tahoma"/>
          <w:b/>
          <w:sz w:val="10"/>
          <w:szCs w:val="10"/>
          <w:lang w:val="en-GB"/>
        </w:rPr>
      </w:pPr>
    </w:p>
    <w:tbl>
      <w:tblPr>
        <w:tblW w:w="0" w:type="auto"/>
        <w:tblInd w:w="108" w:type="dxa"/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4850"/>
        <w:gridCol w:w="2163"/>
        <w:gridCol w:w="2588"/>
      </w:tblGrid>
      <w:tr w:rsidR="00F1625B">
        <w:trPr>
          <w:trHeight w:val="363"/>
        </w:trPr>
        <w:tc>
          <w:tcPr>
            <w:tcW w:w="4850" w:type="dxa"/>
          </w:tcPr>
          <w:p w:rsidR="00F1625B" w:rsidRDefault="00F1625B" w:rsidP="003D4829">
            <w:pPr>
              <w:snapToGrid w:val="0"/>
              <w:ind w:left="72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Name of the Clients</w:t>
            </w:r>
          </w:p>
        </w:tc>
        <w:tc>
          <w:tcPr>
            <w:tcW w:w="2163" w:type="dxa"/>
          </w:tcPr>
          <w:p w:rsidR="00F1625B" w:rsidRDefault="00F1625B" w:rsidP="003D4829">
            <w:pPr>
              <w:snapToGrid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Industry</w:t>
            </w:r>
          </w:p>
        </w:tc>
        <w:tc>
          <w:tcPr>
            <w:tcW w:w="2588" w:type="dxa"/>
          </w:tcPr>
          <w:p w:rsidR="00F1625B" w:rsidRDefault="00EA25DB" w:rsidP="00EA25DB">
            <w:pPr>
              <w:snapToGrid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   </w:t>
            </w:r>
            <w:r w:rsidR="00F1625B">
              <w:rPr>
                <w:rFonts w:ascii="Tahoma" w:hAnsi="Tahoma" w:cs="Tahoma"/>
                <w:b/>
                <w:sz w:val="20"/>
              </w:rPr>
              <w:t>Scope of Work</w:t>
            </w:r>
          </w:p>
        </w:tc>
      </w:tr>
      <w:tr w:rsidR="00F1625B">
        <w:trPr>
          <w:trHeight w:val="62"/>
        </w:trPr>
        <w:tc>
          <w:tcPr>
            <w:tcW w:w="4850" w:type="dxa"/>
          </w:tcPr>
          <w:p w:rsidR="00F1625B" w:rsidRDefault="00F1625B" w:rsidP="00865D1D">
            <w:pPr>
              <w:snapToGrid w:val="0"/>
              <w:ind w:left="67" w:right="5" w:firstLine="5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Jagannath Institute of Education &amp; Technology</w:t>
            </w:r>
          </w:p>
        </w:tc>
        <w:tc>
          <w:tcPr>
            <w:tcW w:w="2163" w:type="dxa"/>
          </w:tcPr>
          <w:p w:rsidR="00F1625B" w:rsidRDefault="00F1625B" w:rsidP="00FF5250">
            <w:pPr>
              <w:snapToGrid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Education</w:t>
            </w:r>
          </w:p>
        </w:tc>
        <w:tc>
          <w:tcPr>
            <w:tcW w:w="2588" w:type="dxa"/>
          </w:tcPr>
          <w:p w:rsidR="00F1625B" w:rsidRDefault="00F1625B" w:rsidP="00FF5250">
            <w:pPr>
              <w:snapToGrid w:val="0"/>
              <w:ind w:left="169" w:right="5" w:firstLine="25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Statutory  Audit</w:t>
            </w:r>
          </w:p>
        </w:tc>
      </w:tr>
      <w:tr w:rsidR="00F1625B">
        <w:trPr>
          <w:trHeight w:val="245"/>
        </w:trPr>
        <w:tc>
          <w:tcPr>
            <w:tcW w:w="4850" w:type="dxa"/>
          </w:tcPr>
          <w:p w:rsidR="00F1625B" w:rsidRDefault="00F1625B" w:rsidP="00865D1D">
            <w:pPr>
              <w:snapToGrid w:val="0"/>
              <w:ind w:left="67" w:right="5" w:firstLine="5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Sparsh Hospitals &amp; Critical Care Pvt.Ltd</w:t>
            </w:r>
          </w:p>
        </w:tc>
        <w:tc>
          <w:tcPr>
            <w:tcW w:w="2163" w:type="dxa"/>
          </w:tcPr>
          <w:p w:rsidR="00F1625B" w:rsidRDefault="00F1625B" w:rsidP="00FF5250">
            <w:pPr>
              <w:snapToGrid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Service</w:t>
            </w:r>
          </w:p>
        </w:tc>
        <w:tc>
          <w:tcPr>
            <w:tcW w:w="2588" w:type="dxa"/>
          </w:tcPr>
          <w:p w:rsidR="00F1625B" w:rsidRDefault="00F1625B" w:rsidP="00FF5250">
            <w:pPr>
              <w:snapToGrid w:val="0"/>
              <w:ind w:left="169" w:right="5" w:firstLine="25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Internal Audit</w:t>
            </w:r>
          </w:p>
        </w:tc>
      </w:tr>
      <w:tr w:rsidR="00EA25DB">
        <w:trPr>
          <w:trHeight w:val="245"/>
        </w:trPr>
        <w:tc>
          <w:tcPr>
            <w:tcW w:w="4850" w:type="dxa"/>
          </w:tcPr>
          <w:p w:rsidR="00EA25DB" w:rsidRDefault="00EA25DB" w:rsidP="00865D1D">
            <w:pPr>
              <w:snapToGrid w:val="0"/>
              <w:ind w:left="67" w:right="5" w:firstLine="5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Department of Mass Education</w:t>
            </w:r>
          </w:p>
        </w:tc>
        <w:tc>
          <w:tcPr>
            <w:tcW w:w="2163" w:type="dxa"/>
          </w:tcPr>
          <w:p w:rsidR="00EA25DB" w:rsidRDefault="00050253" w:rsidP="00FF5250">
            <w:pPr>
              <w:snapToGrid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Education</w:t>
            </w:r>
          </w:p>
        </w:tc>
        <w:tc>
          <w:tcPr>
            <w:tcW w:w="2588" w:type="dxa"/>
          </w:tcPr>
          <w:p w:rsidR="00EA25DB" w:rsidRDefault="00050253" w:rsidP="00FF5250">
            <w:pPr>
              <w:snapToGrid w:val="0"/>
              <w:ind w:left="169" w:right="5" w:firstLine="25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Statutory Audit</w:t>
            </w:r>
          </w:p>
        </w:tc>
      </w:tr>
      <w:tr w:rsidR="00865D1D">
        <w:trPr>
          <w:trHeight w:val="245"/>
        </w:trPr>
        <w:tc>
          <w:tcPr>
            <w:tcW w:w="4850" w:type="dxa"/>
          </w:tcPr>
          <w:p w:rsidR="00865D1D" w:rsidRDefault="00865D1D" w:rsidP="00865D1D">
            <w:pPr>
              <w:snapToGrid w:val="0"/>
              <w:ind w:left="67" w:right="5" w:firstLine="5"/>
              <w:jc w:val="both"/>
              <w:rPr>
                <w:rFonts w:ascii="Tahoma" w:hAnsi="Tahoma" w:cs="Tahoma"/>
                <w:sz w:val="20"/>
              </w:rPr>
            </w:pPr>
            <w:r w:rsidRPr="00050253">
              <w:rPr>
                <w:rFonts w:ascii="Tahoma" w:hAnsi="Tahoma" w:cs="Tahoma"/>
                <w:sz w:val="20"/>
              </w:rPr>
              <w:t>Blue Wheel National Health Care &amp; Educational Trust</w:t>
            </w:r>
          </w:p>
        </w:tc>
        <w:tc>
          <w:tcPr>
            <w:tcW w:w="2163" w:type="dxa"/>
          </w:tcPr>
          <w:p w:rsidR="00865D1D" w:rsidRDefault="00865D1D" w:rsidP="007C14F3">
            <w:pPr>
              <w:snapToGrid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Education</w:t>
            </w:r>
          </w:p>
        </w:tc>
        <w:tc>
          <w:tcPr>
            <w:tcW w:w="2588" w:type="dxa"/>
          </w:tcPr>
          <w:p w:rsidR="00865D1D" w:rsidRDefault="00865D1D" w:rsidP="007C14F3">
            <w:pPr>
              <w:snapToGrid w:val="0"/>
              <w:ind w:left="169" w:right="5" w:firstLine="25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Statutory Audit</w:t>
            </w:r>
          </w:p>
        </w:tc>
      </w:tr>
      <w:tr w:rsidR="00865D1D">
        <w:trPr>
          <w:trHeight w:val="245"/>
        </w:trPr>
        <w:tc>
          <w:tcPr>
            <w:tcW w:w="4850" w:type="dxa"/>
          </w:tcPr>
          <w:p w:rsidR="00865D1D" w:rsidRPr="00050253" w:rsidRDefault="00865D1D" w:rsidP="00865D1D">
            <w:pPr>
              <w:snapToGrid w:val="0"/>
              <w:ind w:left="67" w:right="5" w:firstLine="5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Asian School of Technology</w:t>
            </w:r>
          </w:p>
        </w:tc>
        <w:tc>
          <w:tcPr>
            <w:tcW w:w="2163" w:type="dxa"/>
          </w:tcPr>
          <w:p w:rsidR="00865D1D" w:rsidRDefault="00865D1D" w:rsidP="007C14F3">
            <w:pPr>
              <w:snapToGrid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Education</w:t>
            </w:r>
          </w:p>
        </w:tc>
        <w:tc>
          <w:tcPr>
            <w:tcW w:w="2588" w:type="dxa"/>
          </w:tcPr>
          <w:p w:rsidR="00865D1D" w:rsidRDefault="00865D1D" w:rsidP="007C14F3">
            <w:pPr>
              <w:snapToGrid w:val="0"/>
              <w:ind w:left="169" w:right="5" w:firstLine="25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Statutory Audit</w:t>
            </w:r>
          </w:p>
        </w:tc>
      </w:tr>
      <w:tr w:rsidR="00865D1D">
        <w:trPr>
          <w:trHeight w:val="245"/>
        </w:trPr>
        <w:tc>
          <w:tcPr>
            <w:tcW w:w="4850" w:type="dxa"/>
          </w:tcPr>
          <w:p w:rsidR="00865D1D" w:rsidRDefault="009202D9" w:rsidP="00865D1D">
            <w:pPr>
              <w:snapToGrid w:val="0"/>
              <w:ind w:left="67" w:right="5" w:firstLine="5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DKN Enterprise </w:t>
            </w:r>
            <w:proofErr w:type="spellStart"/>
            <w:r>
              <w:rPr>
                <w:rFonts w:ascii="Tahoma" w:hAnsi="Tahoma" w:cs="Tahoma"/>
                <w:sz w:val="20"/>
              </w:rPr>
              <w:t>Pvt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Ltd</w:t>
            </w:r>
          </w:p>
        </w:tc>
        <w:tc>
          <w:tcPr>
            <w:tcW w:w="2163" w:type="dxa"/>
          </w:tcPr>
          <w:p w:rsidR="00865D1D" w:rsidRDefault="009202D9" w:rsidP="007C14F3">
            <w:pPr>
              <w:snapToGrid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Entertainment</w:t>
            </w:r>
          </w:p>
        </w:tc>
        <w:tc>
          <w:tcPr>
            <w:tcW w:w="2588" w:type="dxa"/>
          </w:tcPr>
          <w:p w:rsidR="00865D1D" w:rsidRDefault="00865D1D" w:rsidP="007C14F3">
            <w:pPr>
              <w:snapToGrid w:val="0"/>
              <w:ind w:left="169" w:right="5" w:firstLine="25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Statutory Audit</w:t>
            </w:r>
          </w:p>
        </w:tc>
      </w:tr>
      <w:tr w:rsidR="009202D9">
        <w:trPr>
          <w:trHeight w:val="245"/>
        </w:trPr>
        <w:tc>
          <w:tcPr>
            <w:tcW w:w="4850" w:type="dxa"/>
          </w:tcPr>
          <w:p w:rsidR="009202D9" w:rsidRDefault="009202D9" w:rsidP="00865D1D">
            <w:pPr>
              <w:snapToGrid w:val="0"/>
              <w:ind w:left="67" w:right="5" w:firstLine="5"/>
              <w:jc w:val="both"/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Axess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</w:rPr>
              <w:t>Medicom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Private Limited</w:t>
            </w:r>
          </w:p>
        </w:tc>
        <w:tc>
          <w:tcPr>
            <w:tcW w:w="2163" w:type="dxa"/>
          </w:tcPr>
          <w:p w:rsidR="009202D9" w:rsidRDefault="009202D9" w:rsidP="007C14F3">
            <w:pPr>
              <w:snapToGrid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Trading</w:t>
            </w:r>
          </w:p>
        </w:tc>
        <w:tc>
          <w:tcPr>
            <w:tcW w:w="2588" w:type="dxa"/>
          </w:tcPr>
          <w:p w:rsidR="009202D9" w:rsidRDefault="009202D9" w:rsidP="007C14F3">
            <w:pPr>
              <w:snapToGrid w:val="0"/>
              <w:ind w:left="169" w:right="5" w:firstLine="25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Statutory Audit</w:t>
            </w:r>
          </w:p>
          <w:p w:rsidR="00BB7238" w:rsidRDefault="00BB7238" w:rsidP="007C14F3">
            <w:pPr>
              <w:snapToGrid w:val="0"/>
              <w:ind w:left="169" w:right="5" w:firstLine="25"/>
              <w:rPr>
                <w:rFonts w:ascii="Tahoma" w:hAnsi="Tahoma" w:cs="Tahoma"/>
                <w:sz w:val="20"/>
              </w:rPr>
            </w:pPr>
          </w:p>
          <w:p w:rsidR="00BB7238" w:rsidRDefault="00BB7238" w:rsidP="007C14F3">
            <w:pPr>
              <w:snapToGrid w:val="0"/>
              <w:ind w:left="169" w:right="5" w:firstLine="25"/>
              <w:rPr>
                <w:rFonts w:ascii="Tahoma" w:hAnsi="Tahoma" w:cs="Tahoma"/>
                <w:sz w:val="20"/>
              </w:rPr>
            </w:pPr>
          </w:p>
          <w:p w:rsidR="00BB7238" w:rsidRDefault="00BB7238" w:rsidP="007C14F3">
            <w:pPr>
              <w:snapToGrid w:val="0"/>
              <w:ind w:left="169" w:right="5" w:firstLine="25"/>
              <w:rPr>
                <w:rFonts w:ascii="Tahoma" w:hAnsi="Tahoma" w:cs="Tahoma"/>
                <w:sz w:val="20"/>
              </w:rPr>
            </w:pPr>
          </w:p>
          <w:p w:rsidR="00BB7238" w:rsidRDefault="00BB7238" w:rsidP="007C14F3">
            <w:pPr>
              <w:snapToGrid w:val="0"/>
              <w:ind w:left="169" w:right="5" w:firstLine="25"/>
              <w:rPr>
                <w:rFonts w:ascii="Tahoma" w:hAnsi="Tahoma" w:cs="Tahoma"/>
                <w:sz w:val="20"/>
              </w:rPr>
            </w:pPr>
          </w:p>
          <w:p w:rsidR="00BB7238" w:rsidRDefault="00BB7238" w:rsidP="007C14F3">
            <w:pPr>
              <w:snapToGrid w:val="0"/>
              <w:ind w:left="169" w:right="5" w:firstLine="25"/>
              <w:rPr>
                <w:rFonts w:ascii="Tahoma" w:hAnsi="Tahoma" w:cs="Tahoma"/>
                <w:sz w:val="20"/>
              </w:rPr>
            </w:pPr>
          </w:p>
          <w:p w:rsidR="00BB7238" w:rsidRDefault="00BB7238" w:rsidP="007C14F3">
            <w:pPr>
              <w:snapToGrid w:val="0"/>
              <w:ind w:left="169" w:right="5" w:firstLine="25"/>
              <w:rPr>
                <w:rFonts w:ascii="Tahoma" w:hAnsi="Tahoma" w:cs="Tahoma"/>
                <w:sz w:val="20"/>
              </w:rPr>
            </w:pPr>
          </w:p>
          <w:p w:rsidR="00BB7238" w:rsidRDefault="00BB7238" w:rsidP="007C14F3">
            <w:pPr>
              <w:snapToGrid w:val="0"/>
              <w:ind w:left="169" w:right="5" w:firstLine="25"/>
              <w:rPr>
                <w:rFonts w:ascii="Tahoma" w:hAnsi="Tahoma" w:cs="Tahoma"/>
                <w:sz w:val="20"/>
              </w:rPr>
            </w:pPr>
          </w:p>
        </w:tc>
      </w:tr>
    </w:tbl>
    <w:p w:rsidR="00F1625B" w:rsidRDefault="00F1625B">
      <w:pPr>
        <w:tabs>
          <w:tab w:val="left" w:pos="4290"/>
        </w:tabs>
        <w:rPr>
          <w:rFonts w:ascii="Tahoma" w:hAnsi="Tahoma" w:cs="Tahoma"/>
          <w:b/>
          <w:sz w:val="20"/>
          <w:lang w:val="en-GB"/>
        </w:rPr>
      </w:pPr>
    </w:p>
    <w:p w:rsidR="00F1625B" w:rsidRDefault="00B40534">
      <w:pPr>
        <w:tabs>
          <w:tab w:val="left" w:pos="4290"/>
        </w:tabs>
        <w:rPr>
          <w:rFonts w:ascii="Tahoma" w:hAnsi="Tahoma" w:cs="Tahoma"/>
          <w:b/>
          <w:sz w:val="20"/>
          <w:lang w:val="en-GB"/>
        </w:rPr>
      </w:pPr>
      <w:r>
        <w:rPr>
          <w:rFonts w:ascii="Tahoma" w:hAnsi="Tahoma" w:cs="Tahoma"/>
          <w:noProof/>
          <w:sz w:val="20"/>
          <w:lang w:val="en-GB"/>
        </w:rPr>
        <w:drawing>
          <wp:inline distT="0" distB="0" distL="0" distR="0">
            <wp:extent cx="6097905" cy="9144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914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625B" w:rsidRPr="00FF5250">
        <w:rPr>
          <w:rFonts w:ascii="Tahoma" w:hAnsi="Tahoma" w:cs="Tahoma"/>
          <w:b/>
          <w:sz w:val="22"/>
          <w:szCs w:val="22"/>
          <w:lang w:val="en-GB"/>
        </w:rPr>
        <w:t>ACADEMIC CREDENTIALS</w:t>
      </w:r>
    </w:p>
    <w:p w:rsidR="00F1625B" w:rsidRPr="00FF5250" w:rsidRDefault="00F1625B">
      <w:pPr>
        <w:tabs>
          <w:tab w:val="left" w:pos="4290"/>
        </w:tabs>
        <w:rPr>
          <w:rFonts w:ascii="Tahoma" w:hAnsi="Tahoma" w:cs="Tahoma"/>
          <w:b/>
          <w:sz w:val="10"/>
          <w:szCs w:val="10"/>
          <w:lang w:val="en-GB"/>
        </w:rPr>
      </w:pPr>
    </w:p>
    <w:p w:rsidR="00683D1C" w:rsidRDefault="00F1625B" w:rsidP="00FF5250">
      <w:pPr>
        <w:tabs>
          <w:tab w:val="left" w:pos="4290"/>
        </w:tabs>
        <w:spacing w:line="360" w:lineRule="auto"/>
        <w:rPr>
          <w:rFonts w:ascii="Tahoma" w:hAnsi="Tahoma" w:cs="Tahoma"/>
          <w:bCs/>
          <w:sz w:val="20"/>
          <w:lang w:val="en-GB"/>
        </w:rPr>
      </w:pPr>
      <w:r>
        <w:rPr>
          <w:rFonts w:ascii="Tahoma" w:hAnsi="Tahoma" w:cs="Tahoma"/>
          <w:b/>
          <w:sz w:val="20"/>
          <w:lang w:val="en-GB"/>
        </w:rPr>
        <w:t>Pursuing C</w:t>
      </w:r>
      <w:r w:rsidR="00BB7238">
        <w:rPr>
          <w:rFonts w:ascii="Tahoma" w:hAnsi="Tahoma" w:cs="Tahoma"/>
          <w:b/>
          <w:sz w:val="20"/>
          <w:lang w:val="en-GB"/>
        </w:rPr>
        <w:t>M</w:t>
      </w:r>
      <w:r>
        <w:rPr>
          <w:rFonts w:ascii="Tahoma" w:hAnsi="Tahoma" w:cs="Tahoma"/>
          <w:b/>
          <w:sz w:val="20"/>
          <w:lang w:val="en-GB"/>
        </w:rPr>
        <w:t xml:space="preserve">A (Final) </w:t>
      </w:r>
      <w:r>
        <w:rPr>
          <w:rFonts w:ascii="Tahoma" w:hAnsi="Tahoma" w:cs="Tahoma"/>
          <w:bCs/>
          <w:sz w:val="20"/>
          <w:lang w:val="en-GB"/>
        </w:rPr>
        <w:t>IC</w:t>
      </w:r>
      <w:r w:rsidR="00BB7238">
        <w:rPr>
          <w:rFonts w:ascii="Tahoma" w:hAnsi="Tahoma" w:cs="Tahoma"/>
          <w:bCs/>
          <w:sz w:val="20"/>
          <w:lang w:val="en-GB"/>
        </w:rPr>
        <w:t>M</w:t>
      </w:r>
      <w:r>
        <w:rPr>
          <w:rFonts w:ascii="Tahoma" w:hAnsi="Tahoma" w:cs="Tahoma"/>
          <w:bCs/>
          <w:sz w:val="20"/>
          <w:lang w:val="en-GB"/>
        </w:rPr>
        <w:t>AI</w:t>
      </w:r>
      <w:r w:rsidR="002A0E7E">
        <w:rPr>
          <w:rFonts w:ascii="Tahoma" w:hAnsi="Tahoma" w:cs="Tahoma"/>
          <w:bCs/>
          <w:sz w:val="20"/>
          <w:lang w:val="en-GB"/>
        </w:rPr>
        <w:t>,</w:t>
      </w:r>
      <w:r w:rsidR="00683D1C">
        <w:rPr>
          <w:rFonts w:ascii="Tahoma" w:hAnsi="Tahoma" w:cs="Tahoma"/>
          <w:bCs/>
          <w:sz w:val="20"/>
          <w:lang w:val="en-GB"/>
        </w:rPr>
        <w:t xml:space="preserve"> </w:t>
      </w:r>
    </w:p>
    <w:p w:rsidR="00642E88" w:rsidRPr="00FC0774" w:rsidRDefault="004F39F2" w:rsidP="00FF5250">
      <w:pPr>
        <w:tabs>
          <w:tab w:val="left" w:pos="4290"/>
        </w:tabs>
        <w:spacing w:line="360" w:lineRule="auto"/>
        <w:rPr>
          <w:rFonts w:ascii="Tahoma" w:hAnsi="Tahoma" w:cs="Tahoma"/>
          <w:b/>
          <w:sz w:val="20"/>
          <w:lang w:val="en-GB"/>
        </w:rPr>
      </w:pPr>
      <w:r>
        <w:rPr>
          <w:rFonts w:ascii="Tahoma" w:hAnsi="Tahoma" w:cs="Tahoma"/>
          <w:b/>
          <w:sz w:val="20"/>
          <w:lang w:val="en-GB"/>
        </w:rPr>
        <w:t xml:space="preserve">M.Com </w:t>
      </w:r>
      <w:bookmarkStart w:id="0" w:name="_GoBack"/>
      <w:bookmarkEnd w:id="0"/>
      <w:r w:rsidR="00683D1C">
        <w:rPr>
          <w:rFonts w:ascii="Tahoma" w:hAnsi="Tahoma" w:cs="Tahoma"/>
          <w:b/>
          <w:sz w:val="20"/>
          <w:lang w:val="en-GB"/>
        </w:rPr>
        <w:t xml:space="preserve"> IGNOU</w:t>
      </w:r>
    </w:p>
    <w:p w:rsidR="00F1625B" w:rsidRDefault="00F1625B" w:rsidP="00FF5250">
      <w:pPr>
        <w:tabs>
          <w:tab w:val="left" w:pos="4290"/>
        </w:tabs>
        <w:spacing w:line="360" w:lineRule="auto"/>
        <w:rPr>
          <w:rFonts w:ascii="Tahoma" w:hAnsi="Tahoma" w:cs="Tahoma"/>
          <w:bCs/>
          <w:sz w:val="20"/>
          <w:lang w:val="en-GB"/>
        </w:rPr>
      </w:pPr>
      <w:r>
        <w:rPr>
          <w:rFonts w:ascii="Tahoma" w:hAnsi="Tahoma" w:cs="Tahoma"/>
          <w:b/>
          <w:sz w:val="20"/>
          <w:lang w:val="en-GB"/>
        </w:rPr>
        <w:t>C</w:t>
      </w:r>
      <w:r w:rsidR="00BB7238">
        <w:rPr>
          <w:rFonts w:ascii="Tahoma" w:hAnsi="Tahoma" w:cs="Tahoma"/>
          <w:b/>
          <w:sz w:val="20"/>
          <w:lang w:val="en-GB"/>
        </w:rPr>
        <w:t>M</w:t>
      </w:r>
      <w:r>
        <w:rPr>
          <w:rFonts w:ascii="Tahoma" w:hAnsi="Tahoma" w:cs="Tahoma"/>
          <w:b/>
          <w:sz w:val="20"/>
          <w:lang w:val="en-GB"/>
        </w:rPr>
        <w:t xml:space="preserve">A (Inter) </w:t>
      </w:r>
      <w:r>
        <w:rPr>
          <w:rFonts w:ascii="Tahoma" w:hAnsi="Tahoma" w:cs="Tahoma"/>
          <w:bCs/>
          <w:sz w:val="20"/>
          <w:lang w:val="en-GB"/>
        </w:rPr>
        <w:t>IC</w:t>
      </w:r>
      <w:r w:rsidR="00BB7238">
        <w:rPr>
          <w:rFonts w:ascii="Tahoma" w:hAnsi="Tahoma" w:cs="Tahoma"/>
          <w:bCs/>
          <w:sz w:val="20"/>
          <w:lang w:val="en-GB"/>
        </w:rPr>
        <w:t>M</w:t>
      </w:r>
      <w:r>
        <w:rPr>
          <w:rFonts w:ascii="Tahoma" w:hAnsi="Tahoma" w:cs="Tahoma"/>
          <w:bCs/>
          <w:sz w:val="20"/>
          <w:lang w:val="en-GB"/>
        </w:rPr>
        <w:t>AI, 20</w:t>
      </w:r>
      <w:r w:rsidR="00BB7238">
        <w:rPr>
          <w:rFonts w:ascii="Tahoma" w:hAnsi="Tahoma" w:cs="Tahoma"/>
          <w:bCs/>
          <w:sz w:val="20"/>
          <w:lang w:val="en-GB"/>
        </w:rPr>
        <w:t>14</w:t>
      </w:r>
    </w:p>
    <w:p w:rsidR="00F1625B" w:rsidRDefault="00F1625B" w:rsidP="00FF5250">
      <w:pPr>
        <w:tabs>
          <w:tab w:val="left" w:pos="4290"/>
        </w:tabs>
        <w:spacing w:line="360" w:lineRule="auto"/>
        <w:rPr>
          <w:rFonts w:ascii="Tahoma" w:hAnsi="Tahoma" w:cs="Tahoma"/>
          <w:bCs/>
          <w:sz w:val="20"/>
          <w:lang w:val="en-GB"/>
        </w:rPr>
      </w:pPr>
      <w:r>
        <w:rPr>
          <w:rFonts w:ascii="Tahoma" w:hAnsi="Tahoma" w:cs="Tahoma"/>
          <w:b/>
          <w:sz w:val="20"/>
          <w:lang w:val="en-GB"/>
        </w:rPr>
        <w:t xml:space="preserve">B .Com </w:t>
      </w:r>
      <w:r w:rsidR="00BB7238">
        <w:rPr>
          <w:rFonts w:ascii="Tahoma" w:hAnsi="Tahoma" w:cs="Tahoma"/>
          <w:bCs/>
          <w:sz w:val="20"/>
          <w:lang w:val="en-GB"/>
        </w:rPr>
        <w:t>DD</w:t>
      </w:r>
      <w:r>
        <w:rPr>
          <w:rFonts w:ascii="Tahoma" w:hAnsi="Tahoma" w:cs="Tahoma"/>
          <w:bCs/>
          <w:sz w:val="20"/>
          <w:lang w:val="en-GB"/>
        </w:rPr>
        <w:t xml:space="preserve"> College, </w:t>
      </w:r>
      <w:r w:rsidR="00BB7238">
        <w:rPr>
          <w:rFonts w:ascii="Tahoma" w:hAnsi="Tahoma" w:cs="Tahoma"/>
          <w:bCs/>
          <w:sz w:val="20"/>
          <w:lang w:val="en-GB"/>
        </w:rPr>
        <w:t xml:space="preserve">North Orissa </w:t>
      </w:r>
      <w:r>
        <w:rPr>
          <w:rFonts w:ascii="Tahoma" w:hAnsi="Tahoma" w:cs="Tahoma"/>
          <w:bCs/>
          <w:sz w:val="20"/>
          <w:lang w:val="en-GB"/>
        </w:rPr>
        <w:t>University, 20</w:t>
      </w:r>
      <w:r w:rsidR="00BB7238">
        <w:rPr>
          <w:rFonts w:ascii="Tahoma" w:hAnsi="Tahoma" w:cs="Tahoma"/>
          <w:bCs/>
          <w:sz w:val="20"/>
          <w:lang w:val="en-GB"/>
        </w:rPr>
        <w:t>12</w:t>
      </w:r>
    </w:p>
    <w:p w:rsidR="00F1625B" w:rsidRDefault="00F1625B">
      <w:pPr>
        <w:tabs>
          <w:tab w:val="left" w:pos="4290"/>
        </w:tabs>
        <w:rPr>
          <w:rFonts w:ascii="Tahoma" w:hAnsi="Tahoma" w:cs="Tahoma"/>
          <w:b/>
          <w:sz w:val="20"/>
          <w:lang w:val="en-GB"/>
        </w:rPr>
      </w:pPr>
      <w:r>
        <w:rPr>
          <w:rFonts w:ascii="Tahoma" w:hAnsi="Tahoma" w:cs="Tahoma"/>
          <w:b/>
          <w:sz w:val="20"/>
          <w:lang w:val="en-GB"/>
        </w:rPr>
        <w:t>Certifications</w:t>
      </w:r>
    </w:p>
    <w:p w:rsidR="00F1625B" w:rsidRDefault="006E6DC7" w:rsidP="00DB1AD8">
      <w:pPr>
        <w:numPr>
          <w:ilvl w:val="0"/>
          <w:numId w:val="5"/>
        </w:numPr>
        <w:tabs>
          <w:tab w:val="left" w:pos="270"/>
        </w:tabs>
        <w:rPr>
          <w:rFonts w:ascii="Tahoma" w:hAnsi="Tahoma" w:cs="Tahoma"/>
          <w:bCs/>
          <w:sz w:val="20"/>
          <w:lang w:val="en-GB"/>
        </w:rPr>
      </w:pPr>
      <w:r>
        <w:rPr>
          <w:rFonts w:ascii="Tahoma" w:hAnsi="Tahoma" w:cs="Tahoma"/>
          <w:bCs/>
          <w:sz w:val="20"/>
          <w:lang w:val="en-GB"/>
        </w:rPr>
        <w:t>PGDCA</w:t>
      </w:r>
    </w:p>
    <w:p w:rsidR="00F1625B" w:rsidRPr="00FF5250" w:rsidRDefault="00F1625B">
      <w:pPr>
        <w:tabs>
          <w:tab w:val="left" w:pos="4290"/>
        </w:tabs>
        <w:rPr>
          <w:rFonts w:ascii="Tahoma" w:hAnsi="Tahoma" w:cs="Tahoma"/>
          <w:bCs/>
          <w:sz w:val="10"/>
          <w:szCs w:val="10"/>
          <w:lang w:val="en-GB"/>
        </w:rPr>
      </w:pPr>
    </w:p>
    <w:p w:rsidR="00F1625B" w:rsidRDefault="00F1625B">
      <w:pPr>
        <w:tabs>
          <w:tab w:val="left" w:pos="4290"/>
        </w:tabs>
        <w:rPr>
          <w:rFonts w:ascii="Tahoma" w:hAnsi="Tahoma" w:cs="Tahoma"/>
          <w:bCs/>
          <w:sz w:val="20"/>
          <w:lang w:val="en-GB"/>
        </w:rPr>
      </w:pPr>
      <w:r>
        <w:rPr>
          <w:rFonts w:ascii="Tahoma" w:hAnsi="Tahoma" w:cs="Tahoma"/>
          <w:b/>
          <w:sz w:val="20"/>
          <w:lang w:val="en-GB"/>
        </w:rPr>
        <w:t xml:space="preserve">IT Skills </w:t>
      </w:r>
      <w:r>
        <w:rPr>
          <w:rFonts w:ascii="Tahoma" w:hAnsi="Tahoma" w:cs="Tahoma"/>
          <w:bCs/>
          <w:sz w:val="20"/>
          <w:lang w:val="en-GB"/>
        </w:rPr>
        <w:t>MS Office, Tally</w:t>
      </w:r>
      <w:r w:rsidR="006E6DC7">
        <w:rPr>
          <w:rFonts w:ascii="Tahoma" w:hAnsi="Tahoma" w:cs="Tahoma"/>
          <w:bCs/>
          <w:sz w:val="20"/>
          <w:lang w:val="en-GB"/>
        </w:rPr>
        <w:t xml:space="preserve"> 9</w:t>
      </w:r>
    </w:p>
    <w:p w:rsidR="00F1625B" w:rsidRPr="00FF5250" w:rsidRDefault="00F1625B">
      <w:pPr>
        <w:tabs>
          <w:tab w:val="left" w:pos="4290"/>
        </w:tabs>
        <w:rPr>
          <w:rFonts w:ascii="Tahoma" w:hAnsi="Tahoma" w:cs="Tahoma"/>
          <w:b/>
          <w:sz w:val="10"/>
          <w:szCs w:val="10"/>
          <w:lang w:val="en-GB"/>
        </w:rPr>
      </w:pPr>
    </w:p>
    <w:p w:rsidR="00F1625B" w:rsidRDefault="00B40534">
      <w:pPr>
        <w:tabs>
          <w:tab w:val="left" w:pos="4290"/>
        </w:tabs>
        <w:rPr>
          <w:rFonts w:ascii="Tahoma" w:hAnsi="Tahoma" w:cs="Tahoma"/>
          <w:b/>
          <w:sz w:val="20"/>
          <w:lang w:val="en-GB"/>
        </w:rPr>
      </w:pPr>
      <w:r>
        <w:rPr>
          <w:rFonts w:ascii="Tahoma" w:hAnsi="Tahoma" w:cs="Tahoma"/>
          <w:noProof/>
          <w:sz w:val="20"/>
          <w:lang w:val="en-GB"/>
        </w:rPr>
        <w:drawing>
          <wp:inline distT="0" distB="0" distL="0" distR="0">
            <wp:extent cx="6097905" cy="91440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914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625B" w:rsidRPr="00FF5250">
        <w:rPr>
          <w:rFonts w:ascii="Tahoma" w:hAnsi="Tahoma" w:cs="Tahoma"/>
          <w:b/>
          <w:sz w:val="22"/>
          <w:szCs w:val="22"/>
          <w:lang w:val="en-GB"/>
        </w:rPr>
        <w:t>PERSONAL DETAILS</w:t>
      </w:r>
    </w:p>
    <w:p w:rsidR="00F1625B" w:rsidRPr="00FF5250" w:rsidRDefault="00F1625B">
      <w:pPr>
        <w:jc w:val="both"/>
        <w:rPr>
          <w:rFonts w:ascii="Tahoma" w:hAnsi="Tahoma" w:cs="Tahoma"/>
          <w:sz w:val="10"/>
          <w:szCs w:val="10"/>
          <w:lang w:val="en-GB"/>
        </w:rPr>
      </w:pPr>
    </w:p>
    <w:p w:rsidR="00F1625B" w:rsidRDefault="00F1625B">
      <w:pPr>
        <w:rPr>
          <w:rFonts w:ascii="Tahoma" w:hAnsi="Tahoma" w:cs="Tahoma"/>
          <w:sz w:val="20"/>
          <w:lang w:val="en-GB"/>
        </w:rPr>
      </w:pPr>
      <w:r>
        <w:rPr>
          <w:rFonts w:ascii="Tahoma" w:hAnsi="Tahoma" w:cs="Tahoma"/>
          <w:sz w:val="20"/>
          <w:lang w:val="en-GB"/>
        </w:rPr>
        <w:t>Date of Birth</w:t>
      </w:r>
      <w:r>
        <w:rPr>
          <w:rFonts w:ascii="Tahoma" w:hAnsi="Tahoma" w:cs="Tahoma"/>
          <w:sz w:val="20"/>
          <w:lang w:val="en-GB"/>
        </w:rPr>
        <w:tab/>
        <w:t xml:space="preserve">: </w:t>
      </w:r>
      <w:r w:rsidR="00AE5D7A">
        <w:rPr>
          <w:rFonts w:ascii="Tahoma" w:hAnsi="Tahoma" w:cs="Tahoma"/>
          <w:sz w:val="20"/>
          <w:lang w:val="en-GB"/>
        </w:rPr>
        <w:t>8</w:t>
      </w:r>
      <w:r w:rsidR="00AE5D7A" w:rsidRPr="006E6DC7">
        <w:rPr>
          <w:rFonts w:ascii="Tahoma" w:hAnsi="Tahoma" w:cs="Tahoma"/>
          <w:sz w:val="20"/>
          <w:vertAlign w:val="superscript"/>
          <w:lang w:val="en-GB"/>
        </w:rPr>
        <w:t>th</w:t>
      </w:r>
      <w:r w:rsidR="00AE5D7A">
        <w:rPr>
          <w:rFonts w:ascii="Tahoma" w:hAnsi="Tahoma" w:cs="Tahoma"/>
          <w:sz w:val="20"/>
          <w:lang w:val="en-GB"/>
        </w:rPr>
        <w:t xml:space="preserve"> November</w:t>
      </w:r>
      <w:r w:rsidR="00264E1A">
        <w:rPr>
          <w:rFonts w:ascii="Tahoma" w:hAnsi="Tahoma" w:cs="Tahoma"/>
          <w:sz w:val="20"/>
          <w:lang w:val="en-GB"/>
        </w:rPr>
        <w:t xml:space="preserve"> 1989</w:t>
      </w:r>
    </w:p>
    <w:p w:rsidR="00F1625B" w:rsidRDefault="00F1625B">
      <w:pPr>
        <w:rPr>
          <w:rFonts w:ascii="Tahoma" w:hAnsi="Tahoma" w:cs="Tahoma"/>
          <w:sz w:val="20"/>
          <w:lang w:val="en-GB"/>
        </w:rPr>
      </w:pPr>
      <w:r>
        <w:rPr>
          <w:rFonts w:ascii="Tahoma" w:hAnsi="Tahoma" w:cs="Tahoma"/>
          <w:sz w:val="20"/>
          <w:lang w:val="en-GB"/>
        </w:rPr>
        <w:t>Languages</w:t>
      </w:r>
      <w:r>
        <w:rPr>
          <w:rFonts w:ascii="Tahoma" w:hAnsi="Tahoma" w:cs="Tahoma"/>
          <w:sz w:val="20"/>
          <w:lang w:val="en-GB"/>
        </w:rPr>
        <w:tab/>
        <w:t>: English, Hindi, Oriya</w:t>
      </w:r>
      <w:r w:rsidR="00264E1A">
        <w:rPr>
          <w:rFonts w:ascii="Tahoma" w:hAnsi="Tahoma" w:cs="Tahoma"/>
          <w:sz w:val="20"/>
          <w:lang w:val="en-GB"/>
        </w:rPr>
        <w:t>, Guajarati</w:t>
      </w:r>
    </w:p>
    <w:p w:rsidR="00F1625B" w:rsidRDefault="00F1625B">
      <w:pPr>
        <w:rPr>
          <w:rFonts w:ascii="Tahoma" w:hAnsi="Tahoma" w:cs="Tahoma"/>
          <w:sz w:val="20"/>
          <w:lang w:val="en-GB"/>
        </w:rPr>
      </w:pPr>
      <w:r>
        <w:rPr>
          <w:rFonts w:ascii="Tahoma" w:hAnsi="Tahoma" w:cs="Tahoma"/>
          <w:sz w:val="20"/>
          <w:lang w:val="en-GB"/>
        </w:rPr>
        <w:t>Interests</w:t>
      </w:r>
      <w:r>
        <w:rPr>
          <w:rFonts w:ascii="Tahoma" w:hAnsi="Tahoma" w:cs="Tahoma"/>
          <w:sz w:val="20"/>
          <w:lang w:val="en-GB"/>
        </w:rPr>
        <w:tab/>
        <w:t>: Cricket, Reading Newspaper</w:t>
      </w:r>
      <w:r w:rsidR="00AE5D7A">
        <w:rPr>
          <w:rFonts w:ascii="Tahoma" w:hAnsi="Tahoma" w:cs="Tahoma"/>
          <w:sz w:val="20"/>
          <w:lang w:val="en-GB"/>
        </w:rPr>
        <w:t>, Reading</w:t>
      </w:r>
      <w:r w:rsidR="00A92702">
        <w:rPr>
          <w:rFonts w:ascii="Tahoma" w:hAnsi="Tahoma" w:cs="Tahoma"/>
          <w:sz w:val="20"/>
          <w:lang w:val="en-GB"/>
        </w:rPr>
        <w:t xml:space="preserve"> self-help book.</w:t>
      </w:r>
    </w:p>
    <w:p w:rsidR="00643350" w:rsidRDefault="00643350">
      <w:pPr>
        <w:rPr>
          <w:rFonts w:ascii="Tahoma" w:hAnsi="Tahoma" w:cs="Tahoma"/>
          <w:sz w:val="20"/>
          <w:lang w:val="en-GB"/>
        </w:rPr>
      </w:pPr>
    </w:p>
    <w:sectPr w:rsidR="00643350" w:rsidSect="00FF52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661A" w:rsidRDefault="0056661A" w:rsidP="002A6B49">
      <w:r>
        <w:separator/>
      </w:r>
    </w:p>
  </w:endnote>
  <w:endnote w:type="continuationSeparator" w:id="0">
    <w:p w:rsidR="0056661A" w:rsidRDefault="0056661A" w:rsidP="002A6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0534" w:rsidRDefault="00B405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0534" w:rsidRDefault="00B405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0534" w:rsidRDefault="00B405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661A" w:rsidRDefault="0056661A" w:rsidP="002A6B49">
      <w:r>
        <w:separator/>
      </w:r>
    </w:p>
  </w:footnote>
  <w:footnote w:type="continuationSeparator" w:id="0">
    <w:p w:rsidR="0056661A" w:rsidRDefault="0056661A" w:rsidP="002A6B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0534" w:rsidRDefault="00B405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6B49" w:rsidRDefault="00171E87" w:rsidP="002A6B49">
    <w:pPr>
      <w:rPr>
        <w:rFonts w:ascii="Tahoma" w:hAnsi="Tahoma" w:cs="Tahoma"/>
        <w:b/>
        <w:caps/>
        <w:sz w:val="32"/>
        <w:szCs w:val="32"/>
        <w:lang w:val="de-DE"/>
      </w:rPr>
    </w:pPr>
    <w:r>
      <w:rPr>
        <w:rFonts w:ascii="Tahoma" w:hAnsi="Tahoma" w:cs="Tahoma"/>
        <w:b/>
        <w:caps/>
        <w:sz w:val="32"/>
        <w:szCs w:val="32"/>
        <w:lang w:val="de-DE"/>
      </w:rPr>
      <w:t>POONIT RATHORE</w:t>
    </w:r>
  </w:p>
  <w:p w:rsidR="002A6B49" w:rsidRDefault="002A6B49" w:rsidP="002A6B49">
    <w:pPr>
      <w:tabs>
        <w:tab w:val="left" w:pos="4290"/>
      </w:tabs>
      <w:rPr>
        <w:rFonts w:ascii="Tahoma" w:hAnsi="Tahoma" w:cs="Tahoma"/>
        <w:sz w:val="20"/>
        <w:lang w:val="en-GB"/>
      </w:rPr>
    </w:pPr>
    <w:r>
      <w:rPr>
        <w:rFonts w:ascii="Tahoma" w:hAnsi="Tahoma" w:cs="Tahoma"/>
        <w:sz w:val="20"/>
        <w:lang w:val="en-GB"/>
      </w:rPr>
      <w:t xml:space="preserve">Mobile: +91- </w:t>
    </w:r>
    <w:r w:rsidR="0094077E">
      <w:rPr>
        <w:rFonts w:ascii="Tahoma" w:hAnsi="Tahoma" w:cs="Tahoma"/>
        <w:sz w:val="20"/>
        <w:lang w:val="en-GB"/>
      </w:rPr>
      <w:t>8249398138</w:t>
    </w:r>
    <w:r>
      <w:rPr>
        <w:rFonts w:ascii="Tahoma" w:hAnsi="Tahoma" w:cs="Tahoma"/>
        <w:sz w:val="20"/>
        <w:lang w:val="en-GB"/>
      </w:rPr>
      <w:t xml:space="preserve">, Email: </w:t>
    </w:r>
    <w:r w:rsidR="00171E87">
      <w:rPr>
        <w:rFonts w:ascii="Tahoma" w:hAnsi="Tahoma" w:cs="Tahoma"/>
        <w:color w:val="000000"/>
        <w:sz w:val="20"/>
        <w:lang w:val="en-GB"/>
      </w:rPr>
      <w:t>poonitr</w:t>
    </w:r>
    <w:r>
      <w:rPr>
        <w:rFonts w:ascii="Tahoma" w:hAnsi="Tahoma" w:cs="Tahoma"/>
        <w:color w:val="000000"/>
        <w:sz w:val="20"/>
        <w:lang w:val="en-GB"/>
      </w:rPr>
      <w:t>@gma</w:t>
    </w:r>
    <w:r w:rsidR="00EB140D">
      <w:rPr>
        <w:rFonts w:ascii="Tahoma" w:hAnsi="Tahoma" w:cs="Tahoma"/>
        <w:color w:val="000000"/>
        <w:sz w:val="20"/>
        <w:lang w:val="en-GB"/>
      </w:rPr>
      <w:t>il.com,</w:t>
    </w:r>
  </w:p>
  <w:p w:rsidR="002A6B49" w:rsidRDefault="00EB140D" w:rsidP="002A6B49">
    <w:pPr>
      <w:spacing w:line="276" w:lineRule="auto"/>
      <w:rPr>
        <w:rFonts w:ascii="Tahoma" w:hAnsi="Tahoma" w:cs="Tahoma"/>
        <w:sz w:val="20"/>
        <w:lang w:val="en-GB"/>
      </w:rPr>
    </w:pPr>
    <w:r>
      <w:rPr>
        <w:rFonts w:ascii="Tahoma" w:hAnsi="Tahoma" w:cs="Tahoma"/>
        <w:sz w:val="20"/>
        <w:lang w:val="en-GB"/>
      </w:rPr>
      <w:t>At-Municipality Colony, Near Ram Mandir</w:t>
    </w:r>
    <w:r w:rsidR="002A6B49">
      <w:rPr>
        <w:rFonts w:ascii="Tahoma" w:hAnsi="Tahoma" w:cs="Tahoma"/>
        <w:sz w:val="20"/>
        <w:lang w:val="en-GB"/>
      </w:rPr>
      <w:t xml:space="preserve">, </w:t>
    </w:r>
    <w:r>
      <w:rPr>
        <w:rFonts w:ascii="Tahoma" w:hAnsi="Tahoma" w:cs="Tahoma"/>
        <w:sz w:val="20"/>
        <w:lang w:val="en-GB"/>
      </w:rPr>
      <w:t>Keonjhar,</w:t>
    </w:r>
    <w:r w:rsidR="002A6B49">
      <w:rPr>
        <w:rFonts w:ascii="Tahoma" w:hAnsi="Tahoma" w:cs="Tahoma"/>
        <w:sz w:val="20"/>
        <w:lang w:val="en-GB"/>
      </w:rPr>
      <w:t xml:space="preserve"> Orissa-</w:t>
    </w:r>
    <w:r>
      <w:rPr>
        <w:rFonts w:ascii="Tahoma" w:hAnsi="Tahoma" w:cs="Tahoma"/>
        <w:sz w:val="20"/>
        <w:lang w:val="en-GB"/>
      </w:rPr>
      <w:t>758001</w:t>
    </w:r>
  </w:p>
  <w:p w:rsidR="002A6B49" w:rsidRDefault="00B40534" w:rsidP="002A6B49">
    <w:pPr>
      <w:pStyle w:val="Header"/>
    </w:pPr>
    <w:r>
      <w:rPr>
        <w:rFonts w:ascii="Tahoma" w:hAnsi="Tahoma" w:cs="Tahoma"/>
        <w:noProof/>
        <w:sz w:val="20"/>
        <w:lang w:val="en-GB"/>
      </w:rPr>
      <w:drawing>
        <wp:inline distT="0" distB="0" distL="0" distR="0">
          <wp:extent cx="6097905" cy="91440"/>
          <wp:effectExtent l="0" t="0" r="0" b="0"/>
          <wp:docPr id="9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6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7905" cy="9144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:rsidR="002A6B49" w:rsidRDefault="002A6B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0534" w:rsidRDefault="00B405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17042C6C"/>
    <w:multiLevelType w:val="hybridMultilevel"/>
    <w:tmpl w:val="E14000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0"/>
  <w:displayBackgroundShape/>
  <w:proofState w:spelling="clean"/>
  <w:revisionView w:inkAnnotation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8193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250"/>
    <w:rsid w:val="00050253"/>
    <w:rsid w:val="000F353A"/>
    <w:rsid w:val="001048B8"/>
    <w:rsid w:val="00171E87"/>
    <w:rsid w:val="00175354"/>
    <w:rsid w:val="001E53B1"/>
    <w:rsid w:val="00261C08"/>
    <w:rsid w:val="00264E1A"/>
    <w:rsid w:val="002A0E7E"/>
    <w:rsid w:val="002A6B49"/>
    <w:rsid w:val="00391CA9"/>
    <w:rsid w:val="003D4829"/>
    <w:rsid w:val="004331BB"/>
    <w:rsid w:val="00463DC7"/>
    <w:rsid w:val="004C4683"/>
    <w:rsid w:val="004F39F2"/>
    <w:rsid w:val="00514E8F"/>
    <w:rsid w:val="00514EE2"/>
    <w:rsid w:val="00565A97"/>
    <w:rsid w:val="0056661A"/>
    <w:rsid w:val="00642E88"/>
    <w:rsid w:val="00643350"/>
    <w:rsid w:val="00651868"/>
    <w:rsid w:val="00671749"/>
    <w:rsid w:val="00683D1C"/>
    <w:rsid w:val="006E086B"/>
    <w:rsid w:val="006E6DC7"/>
    <w:rsid w:val="007818D5"/>
    <w:rsid w:val="007C14F3"/>
    <w:rsid w:val="00865D1D"/>
    <w:rsid w:val="00886B82"/>
    <w:rsid w:val="009202D9"/>
    <w:rsid w:val="0094077E"/>
    <w:rsid w:val="00993309"/>
    <w:rsid w:val="009C5B63"/>
    <w:rsid w:val="009F4F43"/>
    <w:rsid w:val="00A215C1"/>
    <w:rsid w:val="00A7204A"/>
    <w:rsid w:val="00A92702"/>
    <w:rsid w:val="00AE5D7A"/>
    <w:rsid w:val="00B40534"/>
    <w:rsid w:val="00B45875"/>
    <w:rsid w:val="00BB4B4C"/>
    <w:rsid w:val="00BB7238"/>
    <w:rsid w:val="00BB7B21"/>
    <w:rsid w:val="00CB6CFF"/>
    <w:rsid w:val="00D21B20"/>
    <w:rsid w:val="00DB1AD8"/>
    <w:rsid w:val="00DB2613"/>
    <w:rsid w:val="00DD4B28"/>
    <w:rsid w:val="00EA25DB"/>
    <w:rsid w:val="00EB0E32"/>
    <w:rsid w:val="00EB140D"/>
    <w:rsid w:val="00EE0D42"/>
    <w:rsid w:val="00F1625B"/>
    <w:rsid w:val="00F65EE0"/>
    <w:rsid w:val="00F72CC8"/>
    <w:rsid w:val="00FA0744"/>
    <w:rsid w:val="00FC0774"/>
    <w:rsid w:val="00FF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69C3447"/>
  <w15:chartTrackingRefBased/>
  <w15:docId w15:val="{BC3AD5C8-1370-D74F-8362-2BE6B895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4"/>
      </w:numPr>
      <w:outlineLvl w:val="0"/>
    </w:pPr>
    <w:rPr>
      <w:rFonts w:ascii="Arial" w:hAnsi="Arial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  <w:sz w:val="24"/>
      <w:lang w:val="en-US"/>
    </w:rPr>
  </w:style>
  <w:style w:type="character" w:customStyle="1" w:styleId="WW8Num5z1">
    <w:name w:val="WW8Num5z1"/>
    <w:rPr>
      <w:rFonts w:ascii="Courier New" w:hAnsi="Courier New"/>
      <w:sz w:val="20"/>
    </w:rPr>
  </w:style>
  <w:style w:type="character" w:customStyle="1" w:styleId="WW8Num5z2">
    <w:name w:val="WW8Num5z2"/>
    <w:rPr>
      <w:rFonts w:ascii="Wingdings" w:hAnsi="Wingdings"/>
      <w:sz w:val="20"/>
    </w:rPr>
  </w:style>
  <w:style w:type="character" w:customStyle="1" w:styleId="WW8Num6z0">
    <w:name w:val="WW8Num6z0"/>
    <w:rPr>
      <w:rFonts w:ascii="Symbol" w:hAnsi="Symbol"/>
      <w:sz w:val="24"/>
      <w:lang w:val="en-US"/>
    </w:rPr>
  </w:style>
  <w:style w:type="character" w:customStyle="1" w:styleId="WW8Num6z1">
    <w:name w:val="WW8Num6z1"/>
    <w:rPr>
      <w:rFonts w:ascii="Courier New" w:hAnsi="Courier New"/>
      <w:sz w:val="20"/>
    </w:rPr>
  </w:style>
  <w:style w:type="character" w:customStyle="1" w:styleId="WW8Num6z2">
    <w:name w:val="WW8Num6z2"/>
    <w:rPr>
      <w:rFonts w:ascii="Wingdings" w:hAnsi="Wingdings"/>
      <w:sz w:val="20"/>
    </w:rPr>
  </w:style>
  <w:style w:type="character" w:customStyle="1" w:styleId="WW8Num7z0">
    <w:name w:val="WW8Num7z0"/>
    <w:rPr>
      <w:rFonts w:ascii="Symbol" w:hAnsi="Symbol"/>
      <w:sz w:val="24"/>
      <w:lang w:val="en-US"/>
    </w:rPr>
  </w:style>
  <w:style w:type="character" w:customStyle="1" w:styleId="WW8Num7z1">
    <w:name w:val="WW8Num7z1"/>
    <w:rPr>
      <w:rFonts w:ascii="Courier New" w:hAnsi="Courier New"/>
      <w:sz w:val="20"/>
    </w:rPr>
  </w:style>
  <w:style w:type="character" w:customStyle="1" w:styleId="WW8Num7z2">
    <w:name w:val="WW8Num7z2"/>
    <w:rPr>
      <w:rFonts w:ascii="Wingdings" w:hAnsi="Wingdings"/>
      <w:sz w:val="20"/>
    </w:rPr>
  </w:style>
  <w:style w:type="character" w:customStyle="1" w:styleId="WW8Num8z0">
    <w:name w:val="WW8Num8z0"/>
    <w:rPr>
      <w:rFonts w:ascii="Symbol" w:hAnsi="Symbol"/>
      <w:sz w:val="24"/>
      <w:lang w:val="en-US"/>
    </w:rPr>
  </w:style>
  <w:style w:type="character" w:customStyle="1" w:styleId="WW8Num8z1">
    <w:name w:val="WW8Num8z1"/>
    <w:rPr>
      <w:rFonts w:ascii="Courier New" w:hAnsi="Courier New"/>
      <w:sz w:val="20"/>
    </w:rPr>
  </w:style>
  <w:style w:type="character" w:customStyle="1" w:styleId="WW8Num8z2">
    <w:name w:val="WW8Num8z2"/>
    <w:rPr>
      <w:rFonts w:ascii="Wingdings" w:hAnsi="Wingdings"/>
      <w:sz w:val="20"/>
    </w:rPr>
  </w:style>
  <w:style w:type="character" w:customStyle="1" w:styleId="WW8Num9z0">
    <w:name w:val="WW8Num9z0"/>
    <w:rPr>
      <w:rFonts w:ascii="Symbol" w:hAnsi="Symbol"/>
      <w:sz w:val="24"/>
      <w:lang w:val="en-US"/>
    </w:rPr>
  </w:style>
  <w:style w:type="character" w:customStyle="1" w:styleId="WW8Num9z1">
    <w:name w:val="WW8Num9z1"/>
    <w:rPr>
      <w:rFonts w:ascii="Courier New" w:hAnsi="Courier New"/>
      <w:sz w:val="20"/>
    </w:rPr>
  </w:style>
  <w:style w:type="character" w:customStyle="1" w:styleId="WW8Num9z2">
    <w:name w:val="WW8Num9z2"/>
    <w:rPr>
      <w:rFonts w:ascii="Wingdings" w:hAnsi="Wingdings"/>
      <w:sz w:val="20"/>
    </w:rPr>
  </w:style>
  <w:style w:type="character" w:customStyle="1" w:styleId="WW8Num10z0">
    <w:name w:val="WW8Num10z0"/>
    <w:rPr>
      <w:rFonts w:ascii="Symbol" w:hAnsi="Symbol"/>
      <w:sz w:val="24"/>
      <w:lang w:val="en-US"/>
    </w:rPr>
  </w:style>
  <w:style w:type="character" w:customStyle="1" w:styleId="WW8Num10z1">
    <w:name w:val="WW8Num10z1"/>
    <w:rPr>
      <w:rFonts w:ascii="Courier New" w:hAnsi="Courier New"/>
      <w:sz w:val="20"/>
    </w:rPr>
  </w:style>
  <w:style w:type="character" w:customStyle="1" w:styleId="WW8Num10z2">
    <w:name w:val="WW8Num10z2"/>
    <w:rPr>
      <w:rFonts w:ascii="Wingdings" w:hAnsi="Wingdings"/>
      <w:sz w:val="20"/>
    </w:rPr>
  </w:style>
  <w:style w:type="character" w:customStyle="1" w:styleId="WW8Num11z0">
    <w:name w:val="WW8Num11z0"/>
    <w:rPr>
      <w:rFonts w:ascii="Symbol" w:hAnsi="Symbol"/>
      <w:b/>
      <w:sz w:val="24"/>
      <w:u w:val="single"/>
      <w:lang w:val="en-US"/>
    </w:rPr>
  </w:style>
  <w:style w:type="character" w:customStyle="1" w:styleId="WW8Num11z1">
    <w:name w:val="WW8Num11z1"/>
    <w:rPr>
      <w:rFonts w:ascii="Courier New" w:hAnsi="Courier New"/>
      <w:sz w:val="20"/>
    </w:rPr>
  </w:style>
  <w:style w:type="character" w:customStyle="1" w:styleId="WW8Num11z2">
    <w:name w:val="WW8Num11z2"/>
    <w:rPr>
      <w:rFonts w:ascii="Wingdings" w:hAnsi="Wingdings"/>
      <w:sz w:val="20"/>
    </w:rPr>
  </w:style>
  <w:style w:type="character" w:customStyle="1" w:styleId="WW8Num12z0">
    <w:name w:val="WW8Num12z0"/>
    <w:rPr>
      <w:rFonts w:ascii="Symbol" w:hAnsi="Symbol"/>
      <w:sz w:val="24"/>
      <w:lang w:val="en-US"/>
    </w:rPr>
  </w:style>
  <w:style w:type="character" w:customStyle="1" w:styleId="WW8Num12z1">
    <w:name w:val="WW8Num12z1"/>
    <w:rPr>
      <w:rFonts w:ascii="Courier New" w:hAnsi="Courier New"/>
      <w:sz w:val="20"/>
    </w:rPr>
  </w:style>
  <w:style w:type="character" w:customStyle="1" w:styleId="WW8Num12z2">
    <w:name w:val="WW8Num12z2"/>
    <w:rPr>
      <w:rFonts w:ascii="Wingdings" w:hAnsi="Wingdings"/>
      <w:sz w:val="20"/>
    </w:rPr>
  </w:style>
  <w:style w:type="character" w:customStyle="1" w:styleId="WW8Num13z0">
    <w:name w:val="WW8Num13z0"/>
    <w:rPr>
      <w:rFonts w:ascii="Symbol" w:hAnsi="Symbol"/>
      <w:sz w:val="24"/>
      <w:lang w:val="en-US"/>
    </w:rPr>
  </w:style>
  <w:style w:type="character" w:customStyle="1" w:styleId="WW8Num13z1">
    <w:name w:val="WW8Num13z1"/>
    <w:rPr>
      <w:rFonts w:ascii="Courier New" w:hAnsi="Courier New"/>
      <w:sz w:val="20"/>
    </w:rPr>
  </w:style>
  <w:style w:type="character" w:customStyle="1" w:styleId="WW8Num13z2">
    <w:name w:val="WW8Num13z2"/>
    <w:rPr>
      <w:rFonts w:ascii="Wingdings" w:hAnsi="Wingdings"/>
      <w:sz w:val="20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/>
      <w:sz w:val="20"/>
    </w:rPr>
  </w:style>
  <w:style w:type="character" w:customStyle="1" w:styleId="WW8Num16z1">
    <w:name w:val="WW8Num16z1"/>
    <w:rPr>
      <w:rFonts w:ascii="Courier New" w:hAnsi="Courier New"/>
      <w:sz w:val="20"/>
    </w:rPr>
  </w:style>
  <w:style w:type="character" w:customStyle="1" w:styleId="WW8Num16z2">
    <w:name w:val="WW8Num16z2"/>
    <w:rPr>
      <w:rFonts w:ascii="Wingdings" w:hAnsi="Wingdings"/>
      <w:sz w:val="20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9z0">
    <w:name w:val="WW8Num19z0"/>
    <w:rPr>
      <w:rFonts w:ascii="Symbol" w:hAnsi="Symbol"/>
      <w:sz w:val="20"/>
    </w:rPr>
  </w:style>
  <w:style w:type="character" w:customStyle="1" w:styleId="WW8Num19z1">
    <w:name w:val="WW8Num19z1"/>
    <w:rPr>
      <w:rFonts w:ascii="Courier New" w:hAnsi="Courier New"/>
      <w:sz w:val="20"/>
    </w:rPr>
  </w:style>
  <w:style w:type="character" w:customStyle="1" w:styleId="WW8Num19z2">
    <w:name w:val="WW8Num19z2"/>
    <w:rPr>
      <w:rFonts w:ascii="Wingdings" w:hAnsi="Wingdings"/>
      <w:sz w:val="20"/>
    </w:rPr>
  </w:style>
  <w:style w:type="character" w:customStyle="1" w:styleId="WW8Num20z0">
    <w:name w:val="WW8Num20z0"/>
    <w:rPr>
      <w:rFonts w:ascii="Symbol" w:hAnsi="Symbol"/>
      <w:sz w:val="20"/>
    </w:rPr>
  </w:style>
  <w:style w:type="character" w:customStyle="1" w:styleId="WW8Num20z1">
    <w:name w:val="WW8Num20z1"/>
    <w:rPr>
      <w:rFonts w:ascii="Courier New" w:hAnsi="Courier New"/>
      <w:sz w:val="20"/>
    </w:rPr>
  </w:style>
  <w:style w:type="character" w:customStyle="1" w:styleId="WW8Num20z2">
    <w:name w:val="WW8Num20z2"/>
    <w:rPr>
      <w:rFonts w:ascii="Wingdings" w:hAnsi="Wingdings"/>
      <w:sz w:val="20"/>
    </w:rPr>
  </w:style>
  <w:style w:type="character" w:customStyle="1" w:styleId="WW8Num21z0">
    <w:name w:val="WW8Num21z0"/>
    <w:rPr>
      <w:rFonts w:ascii="Symbol" w:hAnsi="Symbol"/>
      <w:sz w:val="20"/>
    </w:rPr>
  </w:style>
  <w:style w:type="character" w:customStyle="1" w:styleId="WW8Num21z1">
    <w:name w:val="WW8Num21z1"/>
    <w:rPr>
      <w:rFonts w:ascii="Courier New" w:hAnsi="Courier New"/>
      <w:sz w:val="20"/>
    </w:rPr>
  </w:style>
  <w:style w:type="character" w:customStyle="1" w:styleId="WW8Num21z2">
    <w:name w:val="WW8Num21z2"/>
    <w:rPr>
      <w:rFonts w:ascii="Wingdings" w:hAnsi="Wingdings"/>
      <w:sz w:val="20"/>
    </w:rPr>
  </w:style>
  <w:style w:type="character" w:customStyle="1" w:styleId="WW8Num22z0">
    <w:name w:val="WW8Num22z0"/>
    <w:rPr>
      <w:rFonts w:ascii="Symbol" w:hAnsi="Symbol"/>
      <w:sz w:val="20"/>
    </w:rPr>
  </w:style>
  <w:style w:type="character" w:customStyle="1" w:styleId="WW8Num22z1">
    <w:name w:val="WW8Num22z1"/>
    <w:rPr>
      <w:rFonts w:ascii="Courier New" w:hAnsi="Courier New"/>
      <w:sz w:val="20"/>
    </w:rPr>
  </w:style>
  <w:style w:type="character" w:customStyle="1" w:styleId="WW8Num22z2">
    <w:name w:val="WW8Num22z2"/>
    <w:rPr>
      <w:rFonts w:ascii="Wingdings" w:hAnsi="Wingdings"/>
      <w:sz w:val="20"/>
    </w:rPr>
  </w:style>
  <w:style w:type="character" w:customStyle="1" w:styleId="WW8Num23z0">
    <w:name w:val="WW8Num23z0"/>
    <w:rPr>
      <w:rFonts w:ascii="Symbol" w:hAnsi="Symbol"/>
      <w:sz w:val="20"/>
    </w:rPr>
  </w:style>
  <w:style w:type="character" w:customStyle="1" w:styleId="WW8Num23z1">
    <w:name w:val="WW8Num23z1"/>
    <w:rPr>
      <w:rFonts w:ascii="Courier New" w:hAnsi="Courier New"/>
      <w:sz w:val="20"/>
    </w:rPr>
  </w:style>
  <w:style w:type="character" w:customStyle="1" w:styleId="WW8Num23z2">
    <w:name w:val="WW8Num23z2"/>
    <w:rPr>
      <w:rFonts w:ascii="Wingdings" w:hAnsi="Wingdings"/>
      <w:sz w:val="20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-DefaultParagraphFont">
    <w:name w:val="WW-Default Paragraph Font"/>
  </w:style>
  <w:style w:type="character" w:styleId="Hyperlink">
    <w:name w:val="Hyperlink"/>
    <w:basedOn w:val="WW-DefaultParagraphFont"/>
    <w:semiHidden/>
    <w:rPr>
      <w:color w:val="0000FF"/>
      <w:u w:val="single"/>
    </w:rPr>
  </w:style>
  <w:style w:type="character" w:customStyle="1" w:styleId="BalloonTextChar">
    <w:name w:val="Balloon Text Char"/>
    <w:basedOn w:val="WW-DefaultParagraphFont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WW-DefaultParagraphFont"/>
    <w:uiPriority w:val="99"/>
    <w:rPr>
      <w:sz w:val="24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rmalWeb">
    <w:name w:val="Normal (Web)"/>
    <w:basedOn w:val="Normal"/>
    <w:pPr>
      <w:suppressAutoHyphens w:val="0"/>
      <w:spacing w:before="280" w:after="115"/>
    </w:pPr>
    <w:rPr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MADHUKAR AGRAWAL</vt:lpstr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MADHUKAR AGRAWAL</dc:title>
  <dc:subject/>
  <dc:creator>magarwal</dc:creator>
  <cp:keywords/>
  <cp:lastModifiedBy>918249398138</cp:lastModifiedBy>
  <cp:revision>2</cp:revision>
  <cp:lastPrinted>2015-01-16T12:51:00Z</cp:lastPrinted>
  <dcterms:created xsi:type="dcterms:W3CDTF">2019-11-28T10:43:00Z</dcterms:created>
  <dcterms:modified xsi:type="dcterms:W3CDTF">2019-11-28T10:43:00Z</dcterms:modified>
</cp:coreProperties>
</file>