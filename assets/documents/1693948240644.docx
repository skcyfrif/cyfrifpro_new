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17EF" w:rsidRPr="001554DF" w:rsidP="007425EE" w14:paraId="00594194" w14:textId="77777777">
      <w:pPr>
        <w:jc w:val="both"/>
        <w:rPr>
          <w:rFonts w:ascii="Palatino Linotype" w:hAnsi="Palatino Linotype" w:cs="Tahoma"/>
          <w:sz w:val="28"/>
          <w:szCs w:val="28"/>
        </w:rPr>
      </w:pPr>
      <w:r w:rsidRPr="001554DF">
        <w:rPr>
          <w:rFonts w:ascii="Palatino Linotype" w:hAnsi="Palatino Linotype" w:cs="Arial"/>
          <w:sz w:val="28"/>
          <w:szCs w:val="28"/>
        </w:rPr>
        <w:t xml:space="preserve">                                              </w:t>
      </w:r>
      <w:r w:rsidRPr="001554DF" w:rsidR="00701670">
        <w:rPr>
          <w:rFonts w:ascii="Palatino Linotype" w:hAnsi="Palatino Linotype" w:cs="Arial"/>
          <w:sz w:val="28"/>
          <w:szCs w:val="28"/>
        </w:rPr>
        <w:t>D.</w:t>
      </w:r>
      <w:r w:rsidRPr="001554DF" w:rsidR="00701670">
        <w:rPr>
          <w:rFonts w:ascii="Palatino Linotype" w:hAnsi="Palatino Linotype" w:cs="Arial"/>
          <w:sz w:val="28"/>
          <w:szCs w:val="28"/>
        </w:rPr>
        <w:t>H.Alexander</w:t>
      </w:r>
      <w:r w:rsidRPr="001554DF">
        <w:rPr>
          <w:rFonts w:ascii="Palatino Linotype" w:hAnsi="Palatino Linotype" w:cs="Tahoma"/>
          <w:sz w:val="28"/>
          <w:szCs w:val="28"/>
        </w:rPr>
        <w:tab/>
        <w:t xml:space="preserve">                                        </w:t>
      </w:r>
    </w:p>
    <w:p w:rsidR="009017EF" w:rsidRPr="00BD1C48" w:rsidP="007425EE" w14:paraId="7B357D7D" w14:textId="7A3D6828">
      <w:pPr>
        <w:rPr>
          <w:rFonts w:ascii="Palatino Linotype" w:hAnsi="Palatino Linotype" w:cs="Arial"/>
          <w:b/>
          <w:bCs/>
          <w:sz w:val="20"/>
          <w:szCs w:val="20"/>
        </w:rPr>
      </w:pPr>
      <w:r w:rsidRPr="00BD1C48">
        <w:rPr>
          <w:rFonts w:ascii="Palatino Linotype" w:hAnsi="Palatino Linotype" w:cs="Arial"/>
          <w:b/>
          <w:bCs/>
          <w:sz w:val="20"/>
          <w:szCs w:val="20"/>
        </w:rPr>
        <w:t>At-</w:t>
      </w:r>
      <w:r w:rsidRPr="00BD1C48" w:rsidR="00A2408F">
        <w:rPr>
          <w:rFonts w:ascii="Palatino Linotype" w:hAnsi="Palatino Linotype" w:cs="Arial"/>
          <w:b/>
          <w:bCs/>
          <w:sz w:val="20"/>
          <w:szCs w:val="20"/>
        </w:rPr>
        <w:t xml:space="preserve"> </w:t>
      </w:r>
      <w:r w:rsidRPr="00BD1C48" w:rsidR="00A83CAE">
        <w:rPr>
          <w:rFonts w:ascii="Palatino Linotype" w:hAnsi="Palatino Linotype" w:cs="Arial"/>
          <w:b/>
          <w:bCs/>
          <w:sz w:val="20"/>
          <w:szCs w:val="20"/>
        </w:rPr>
        <w:t>Sa</w:t>
      </w:r>
      <w:r w:rsidRPr="00BD1C48" w:rsidR="008A2E56">
        <w:rPr>
          <w:rFonts w:ascii="Palatino Linotype" w:hAnsi="Palatino Linotype" w:cs="Arial"/>
          <w:b/>
          <w:bCs/>
          <w:sz w:val="20"/>
          <w:szCs w:val="20"/>
        </w:rPr>
        <w:t>tyanagar</w:t>
      </w:r>
      <w:r w:rsidRPr="00BD1C48" w:rsidR="00BD1C48">
        <w:rPr>
          <w:rFonts w:ascii="Palatino Linotype" w:hAnsi="Palatino Linotype" w:cs="Arial"/>
          <w:b/>
          <w:bCs/>
          <w:sz w:val="20"/>
          <w:szCs w:val="20"/>
        </w:rPr>
        <w:t xml:space="preserve">, </w:t>
      </w:r>
      <w:r w:rsidRPr="00BD1C48" w:rsidR="00A2408F">
        <w:rPr>
          <w:rFonts w:ascii="Palatino Linotype" w:hAnsi="Palatino Linotype" w:cs="Arial"/>
          <w:b/>
          <w:bCs/>
          <w:sz w:val="20"/>
          <w:szCs w:val="20"/>
        </w:rPr>
        <w:t xml:space="preserve"> </w:t>
      </w:r>
      <w:r w:rsidR="00C242BF">
        <w:rPr>
          <w:rFonts w:ascii="Palatino Linotype" w:hAnsi="Palatino Linotype" w:cs="Arial"/>
          <w:b/>
          <w:bCs/>
          <w:sz w:val="20"/>
          <w:szCs w:val="20"/>
        </w:rPr>
        <w:t xml:space="preserve"> </w:t>
      </w:r>
      <w:r w:rsidRPr="00BD1C48" w:rsidR="00F340F4">
        <w:rPr>
          <w:rFonts w:ascii="Palatino Linotype" w:hAnsi="Palatino Linotype" w:cs="Arial"/>
          <w:b/>
          <w:bCs/>
          <w:sz w:val="20"/>
          <w:szCs w:val="20"/>
        </w:rPr>
        <w:t xml:space="preserve">     </w:t>
      </w:r>
      <w:r w:rsidRPr="00BD1C48" w:rsidR="008A2E56">
        <w:rPr>
          <w:rFonts w:ascii="Palatino Linotype" w:hAnsi="Palatino Linotype" w:cs="Arial"/>
          <w:b/>
          <w:bCs/>
          <w:sz w:val="20"/>
          <w:szCs w:val="20"/>
        </w:rPr>
        <w:t xml:space="preserve">   </w:t>
      </w:r>
      <w:r w:rsidRPr="00BD1C48" w:rsidR="00F340F4">
        <w:rPr>
          <w:rFonts w:ascii="Palatino Linotype" w:hAnsi="Palatino Linotype" w:cs="Arial"/>
          <w:b/>
          <w:bCs/>
          <w:sz w:val="20"/>
          <w:szCs w:val="20"/>
        </w:rPr>
        <w:t xml:space="preserve">  </w:t>
      </w:r>
      <w:r w:rsidRPr="00BD1C48">
        <w:rPr>
          <w:rFonts w:ascii="Palatino Linotype" w:hAnsi="Palatino Linotype" w:cs="Arial"/>
          <w:b/>
          <w:bCs/>
          <w:sz w:val="20"/>
          <w:szCs w:val="20"/>
        </w:rPr>
        <w:t xml:space="preserve">                                                                        </w:t>
      </w:r>
      <w:r w:rsidRPr="00BD1C48" w:rsidR="001554DF">
        <w:rPr>
          <w:rFonts w:ascii="Palatino Linotype" w:hAnsi="Palatino Linotype" w:cs="Arial"/>
          <w:b/>
          <w:bCs/>
          <w:sz w:val="20"/>
          <w:szCs w:val="20"/>
        </w:rPr>
        <w:t xml:space="preserve">                      </w:t>
      </w:r>
      <w:r w:rsidRPr="00BD1C48">
        <w:rPr>
          <w:rFonts w:ascii="Palatino Linotype" w:hAnsi="Palatino Linotype" w:cs="Arial"/>
          <w:b/>
          <w:bCs/>
          <w:sz w:val="20"/>
          <w:szCs w:val="20"/>
        </w:rPr>
        <w:t xml:space="preserve"> </w:t>
      </w:r>
      <w:r w:rsidRPr="00BD1C48" w:rsidR="00D47B1B">
        <w:rPr>
          <w:rFonts w:ascii="Palatino Linotype" w:hAnsi="Palatino Linotype" w:cs="Arial"/>
          <w:b/>
          <w:bCs/>
          <w:sz w:val="20"/>
          <w:szCs w:val="20"/>
        </w:rPr>
        <w:t>Ph.</w:t>
      </w:r>
      <w:r w:rsidRPr="00BD1C48">
        <w:rPr>
          <w:rFonts w:ascii="Palatino Linotype" w:hAnsi="Palatino Linotype" w:cs="Arial"/>
          <w:b/>
          <w:bCs/>
          <w:sz w:val="20"/>
          <w:szCs w:val="20"/>
        </w:rPr>
        <w:t xml:space="preserve">:   </w:t>
      </w:r>
      <w:r w:rsidRPr="00BD1C48" w:rsidR="00701670">
        <w:rPr>
          <w:rFonts w:ascii="Palatino Linotype" w:hAnsi="Palatino Linotype" w:cs="Arial"/>
          <w:b/>
          <w:bCs/>
          <w:sz w:val="20"/>
          <w:szCs w:val="20"/>
        </w:rPr>
        <w:t>+</w:t>
      </w:r>
      <w:r w:rsidRPr="00BD1C48" w:rsidR="00D47B1B">
        <w:rPr>
          <w:rFonts w:ascii="Palatino Linotype" w:hAnsi="Palatino Linotype" w:cs="Arial"/>
          <w:b/>
          <w:bCs/>
          <w:sz w:val="20"/>
          <w:szCs w:val="20"/>
        </w:rPr>
        <w:t>91</w:t>
      </w:r>
      <w:r w:rsidRPr="00BD1C48" w:rsidR="000B5866">
        <w:rPr>
          <w:rFonts w:ascii="Palatino Linotype" w:hAnsi="Palatino Linotype" w:cs="Arial"/>
          <w:b/>
          <w:bCs/>
          <w:sz w:val="20"/>
          <w:szCs w:val="20"/>
        </w:rPr>
        <w:t xml:space="preserve"> 6301852286</w:t>
      </w:r>
      <w:r w:rsidRPr="00BD1C48">
        <w:rPr>
          <w:rFonts w:ascii="Palatino Linotype" w:hAnsi="Palatino Linotype" w:cs="Arial"/>
          <w:b/>
          <w:bCs/>
          <w:sz w:val="20"/>
          <w:szCs w:val="20"/>
        </w:rPr>
        <w:t xml:space="preserve">                                                        </w:t>
      </w:r>
    </w:p>
    <w:p w:rsidR="009017EF" w:rsidRPr="0082499E" w:rsidP="007425EE" w14:paraId="4E1C237D" w14:textId="397FF840">
      <w:pPr>
        <w:rPr>
          <w:rFonts w:ascii="Palatino Linotype" w:hAnsi="Palatino Linotype" w:cs="Arial"/>
          <w:sz w:val="20"/>
          <w:szCs w:val="20"/>
        </w:rPr>
      </w:pPr>
      <w:r w:rsidRPr="00BD1C48">
        <w:rPr>
          <w:rFonts w:ascii="Palatino Linotype" w:hAnsi="Palatino Linotype" w:cs="Arial"/>
          <w:b/>
          <w:bCs/>
          <w:sz w:val="20"/>
          <w:szCs w:val="20"/>
        </w:rPr>
        <w:t>Bhubaneswar</w:t>
      </w:r>
      <w:r w:rsidRPr="00BD1C48" w:rsidR="001C4B4B">
        <w:rPr>
          <w:rFonts w:ascii="Palatino Linotype" w:hAnsi="Palatino Linotype" w:cs="Arial"/>
          <w:b/>
          <w:bCs/>
          <w:sz w:val="20"/>
          <w:szCs w:val="20"/>
        </w:rPr>
        <w:t xml:space="preserve">                                                                                                       </w:t>
      </w:r>
      <w:r w:rsidRPr="00BD1C48" w:rsidR="003E78CE">
        <w:rPr>
          <w:rFonts w:ascii="Palatino Linotype" w:hAnsi="Palatino Linotype" w:cs="Arial"/>
          <w:b/>
          <w:bCs/>
          <w:sz w:val="20"/>
          <w:szCs w:val="20"/>
        </w:rPr>
        <w:t xml:space="preserve">        </w:t>
      </w:r>
      <w:r w:rsidRPr="00BD1C48">
        <w:rPr>
          <w:rFonts w:ascii="Palatino Linotype" w:hAnsi="Palatino Linotype" w:cs="Arial"/>
          <w:b/>
          <w:bCs/>
          <w:sz w:val="20"/>
          <w:szCs w:val="20"/>
        </w:rPr>
        <w:t>Mail</w:t>
      </w:r>
      <w:r w:rsidRPr="00BD1C48" w:rsidR="00701670">
        <w:rPr>
          <w:rFonts w:ascii="Palatino Linotype" w:hAnsi="Palatino Linotype" w:cs="Arial"/>
          <w:b/>
          <w:bCs/>
          <w:sz w:val="20"/>
          <w:szCs w:val="20"/>
        </w:rPr>
        <w:t xml:space="preserve"> </w:t>
      </w:r>
      <w:r w:rsidRPr="00BD1C48">
        <w:rPr>
          <w:rFonts w:ascii="Palatino Linotype" w:hAnsi="Palatino Linotype" w:cs="Arial"/>
          <w:b/>
          <w:bCs/>
          <w:sz w:val="20"/>
          <w:szCs w:val="20"/>
        </w:rPr>
        <w:t>id:</w:t>
      </w:r>
      <w:r w:rsidRPr="00BD1C48" w:rsidR="008F2785">
        <w:rPr>
          <w:rFonts w:ascii="Palatino Linotype" w:hAnsi="Palatino Linotype" w:cs="Arial"/>
          <w:b/>
          <w:bCs/>
          <w:sz w:val="20"/>
          <w:szCs w:val="20"/>
        </w:rPr>
        <w:t xml:space="preserve"> </w:t>
      </w:r>
      <w:r w:rsidRPr="00BD1C48" w:rsidR="00521CD5">
        <w:rPr>
          <w:rStyle w:val="Emphasis"/>
          <w:rFonts w:ascii="Palatino Linotype" w:hAnsi="Palatino Linotype"/>
          <w:b/>
          <w:bCs/>
          <w:i w:val="0"/>
          <w:iCs w:val="0"/>
          <w:color w:val="548DD4"/>
          <w:sz w:val="20"/>
          <w:szCs w:val="20"/>
          <w:u w:val="single"/>
        </w:rPr>
        <w:t>alexdhal</w:t>
      </w:r>
      <w:r w:rsidRPr="00BD1C48" w:rsidR="00327C3D">
        <w:rPr>
          <w:rStyle w:val="Emphasis"/>
          <w:rFonts w:ascii="Palatino Linotype" w:hAnsi="Palatino Linotype"/>
          <w:b/>
          <w:bCs/>
          <w:i w:val="0"/>
          <w:iCs w:val="0"/>
          <w:color w:val="548DD4"/>
          <w:sz w:val="20"/>
          <w:szCs w:val="20"/>
          <w:u w:val="single"/>
        </w:rPr>
        <w:t>@gmail.com</w:t>
      </w:r>
      <w:r w:rsidRPr="004F114B">
        <w:rPr>
          <w:rStyle w:val="Emphasis"/>
          <w:rFonts w:ascii="Palatino Linotype" w:hAnsi="Palatino Linotype"/>
          <w:color w:val="548DD4"/>
          <w:sz w:val="20"/>
          <w:szCs w:val="20"/>
          <w:u w:val="single"/>
        </w:rPr>
        <w:t xml:space="preserve">    </w:t>
      </w:r>
      <w:r w:rsidRPr="004F114B">
        <w:rPr>
          <w:rFonts w:ascii="Palatino Linotype" w:hAnsi="Palatino Linotype" w:cs="Arial"/>
          <w:color w:val="548DD4"/>
          <w:sz w:val="20"/>
          <w:szCs w:val="20"/>
          <w:u w:val="single"/>
        </w:rPr>
        <w:t xml:space="preserve"> </w:t>
      </w:r>
      <w:r w:rsidRPr="0082499E">
        <w:rPr>
          <w:rFonts w:ascii="Palatino Linotype" w:hAnsi="Palatino Linotype" w:cs="Arial"/>
          <w:sz w:val="20"/>
          <w:szCs w:val="20"/>
        </w:rPr>
        <w:t xml:space="preserve">       </w:t>
      </w:r>
    </w:p>
    <w:p w:rsidR="009017EF" w:rsidP="007425EE" w14:paraId="288A5D09" w14:textId="77777777">
      <w:pPr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noProof/>
          <w:sz w:val="20"/>
          <w:szCs w:val="20"/>
        </w:rPr>
        <w:pict>
          <v:rect id="_x0000_i1025" style="width:459pt;height:1.5pt" o:hralign="center" o:hrstd="t" o:hrnoshade="t" o:hr="t" fillcolor="black" stroked="f">
            <v:imagedata r:id="rId5" o:title=""/>
          </v:rect>
        </w:pict>
      </w:r>
    </w:p>
    <w:p w:rsidR="00B54FD4" w:rsidRPr="0082499E" w:rsidP="007425EE" w14:paraId="5F1FE7F4" w14:textId="77777777">
      <w:pPr>
        <w:rPr>
          <w:rFonts w:ascii="Palatino Linotype" w:hAnsi="Palatino Linotype" w:cs="Tahoma"/>
          <w:sz w:val="20"/>
          <w:szCs w:val="20"/>
        </w:rPr>
      </w:pPr>
    </w:p>
    <w:tbl>
      <w:tblPr>
        <w:tblW w:w="10572" w:type="dxa"/>
        <w:tblLook w:val="01E0"/>
      </w:tblPr>
      <w:tblGrid>
        <w:gridCol w:w="10572"/>
      </w:tblGrid>
      <w:tr w14:paraId="67F8E645" w14:textId="77777777" w:rsidTr="0007194B">
        <w:tblPrEx>
          <w:tblW w:w="10572" w:type="dxa"/>
          <w:tblLook w:val="01E0"/>
        </w:tblPrEx>
        <w:trPr>
          <w:trHeight w:val="278"/>
        </w:trPr>
        <w:tc>
          <w:tcPr>
            <w:tcW w:w="10572" w:type="dxa"/>
            <w:tcBorders>
              <w:right w:val="single" w:sz="6" w:space="0" w:color="808080"/>
            </w:tcBorders>
            <w:shd w:val="solid" w:color="C0C0C0" w:fill="FFFFFF"/>
          </w:tcPr>
          <w:p w:rsidR="009017EF" w:rsidRPr="000022BF" w:rsidP="007425EE" w14:paraId="661252A1" w14:textId="77777777">
            <w:pPr>
              <w:jc w:val="both"/>
              <w:rPr>
                <w:rFonts w:cs="Aharoni"/>
                <w:b/>
                <w:sz w:val="22"/>
                <w:szCs w:val="22"/>
              </w:rPr>
            </w:pPr>
            <w:r>
              <w:rPr>
                <w:rFonts w:cs="Aharoni"/>
                <w:b/>
                <w:sz w:val="22"/>
                <w:szCs w:val="22"/>
              </w:rPr>
              <w:t>Profile</w:t>
            </w:r>
          </w:p>
        </w:tc>
      </w:tr>
    </w:tbl>
    <w:p w:rsidR="00A2408F" w:rsidP="007425EE" w14:paraId="52A6C19A" w14:textId="77777777">
      <w:pPr>
        <w:spacing w:line="360" w:lineRule="auto"/>
        <w:jc w:val="both"/>
        <w:rPr>
          <w:rFonts w:cs="Aharoni"/>
          <w:color w:val="000000"/>
          <w:sz w:val="22"/>
          <w:szCs w:val="22"/>
          <w:shd w:val="clear" w:color="auto" w:fill="FFFFFF"/>
        </w:rPr>
      </w:pPr>
    </w:p>
    <w:p w:rsidR="00C67982" w:rsidRPr="002464A7" w:rsidP="00BD1C48" w14:paraId="421D90F0" w14:textId="7153706D">
      <w:pPr>
        <w:pStyle w:val="ListParagraph"/>
        <w:spacing w:line="360" w:lineRule="auto"/>
        <w:jc w:val="both"/>
        <w:rPr>
          <w:rFonts w:cs="Aharoni"/>
          <w:sz w:val="20"/>
          <w:szCs w:val="20"/>
        </w:rPr>
      </w:pPr>
      <w:r w:rsidRPr="0011697D">
        <w:rPr>
          <w:rFonts w:cs="Aharoni"/>
          <w:color w:val="000000"/>
          <w:sz w:val="22"/>
          <w:szCs w:val="22"/>
          <w:shd w:val="clear" w:color="auto" w:fill="FFFFFF"/>
        </w:rPr>
        <w:t>A dedicated</w:t>
      </w:r>
      <w:r>
        <w:rPr>
          <w:rFonts w:cs="Aharon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5C3D02">
        <w:rPr>
          <w:rFonts w:cs="Aharoni"/>
          <w:b/>
          <w:bCs/>
          <w:color w:val="000000"/>
          <w:sz w:val="22"/>
          <w:szCs w:val="22"/>
          <w:shd w:val="clear" w:color="auto" w:fill="FFFFFF"/>
        </w:rPr>
        <w:t xml:space="preserve">Senior </w:t>
      </w:r>
      <w:r w:rsidR="005C3D02">
        <w:rPr>
          <w:rFonts w:cs="Aharoni"/>
          <w:b/>
          <w:bCs/>
          <w:color w:val="000000"/>
          <w:sz w:val="22"/>
          <w:szCs w:val="22"/>
          <w:shd w:val="clear" w:color="auto" w:fill="FFFFFF"/>
        </w:rPr>
        <w:t>S</w:t>
      </w:r>
      <w:r w:rsidRPr="005C3D02">
        <w:rPr>
          <w:rFonts w:cs="Aharoni"/>
          <w:b/>
          <w:bCs/>
          <w:color w:val="000000"/>
          <w:sz w:val="22"/>
          <w:szCs w:val="22"/>
          <w:shd w:val="clear" w:color="auto" w:fill="FFFFFF"/>
        </w:rPr>
        <w:t xml:space="preserve">ales </w:t>
      </w:r>
      <w:r w:rsidR="005C3D02">
        <w:rPr>
          <w:rFonts w:cs="Aharoni"/>
          <w:b/>
          <w:bCs/>
          <w:color w:val="000000"/>
          <w:sz w:val="22"/>
          <w:szCs w:val="22"/>
          <w:shd w:val="clear" w:color="auto" w:fill="FFFFFF"/>
        </w:rPr>
        <w:t>M</w:t>
      </w:r>
      <w:r w:rsidRPr="005C3D02">
        <w:rPr>
          <w:rFonts w:cs="Aharoni"/>
          <w:b/>
          <w:bCs/>
          <w:color w:val="000000"/>
          <w:sz w:val="22"/>
          <w:szCs w:val="22"/>
          <w:shd w:val="clear" w:color="auto" w:fill="FFFFFF"/>
        </w:rPr>
        <w:t>anager</w:t>
      </w:r>
      <w:r w:rsidR="005C3D02">
        <w:rPr>
          <w:rFonts w:cs="Aharon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Aharoni"/>
          <w:color w:val="000000"/>
          <w:sz w:val="22"/>
          <w:szCs w:val="22"/>
          <w:shd w:val="clear" w:color="auto" w:fill="FFFFFF"/>
        </w:rPr>
        <w:t xml:space="preserve">and </w:t>
      </w:r>
      <w:r w:rsidRPr="0011697D">
        <w:rPr>
          <w:rFonts w:cs="Aharoni"/>
          <w:b/>
          <w:bCs/>
          <w:color w:val="000000"/>
          <w:sz w:val="22"/>
          <w:szCs w:val="22"/>
          <w:shd w:val="clear" w:color="auto" w:fill="FFFFFF"/>
        </w:rPr>
        <w:t>Retail Manager</w:t>
      </w:r>
      <w:r>
        <w:rPr>
          <w:rFonts w:cs="Aharoni"/>
          <w:color w:val="000000"/>
          <w:sz w:val="22"/>
          <w:szCs w:val="22"/>
          <w:shd w:val="clear" w:color="auto" w:fill="FFFFFF"/>
        </w:rPr>
        <w:t xml:space="preserve"> with 7 years of experience in </w:t>
      </w:r>
      <w:r w:rsidR="005C3D02">
        <w:rPr>
          <w:rFonts w:cs="Aharoni"/>
          <w:color w:val="000000"/>
          <w:sz w:val="22"/>
          <w:szCs w:val="22"/>
          <w:shd w:val="clear" w:color="auto" w:fill="FFFFFF"/>
        </w:rPr>
        <w:t xml:space="preserve">real estate sales and retail sales, </w:t>
      </w:r>
      <w:r w:rsidR="008668B0">
        <w:rPr>
          <w:rFonts w:cs="Aharoni"/>
          <w:color w:val="000000"/>
          <w:sz w:val="22"/>
          <w:szCs w:val="22"/>
          <w:shd w:val="clear" w:color="auto" w:fill="FFFFFF"/>
        </w:rPr>
        <w:t>analysis,</w:t>
      </w:r>
      <w:r w:rsidR="005C3D02">
        <w:rPr>
          <w:rFonts w:cs="Aharoni"/>
          <w:color w:val="000000"/>
          <w:sz w:val="22"/>
          <w:szCs w:val="22"/>
          <w:shd w:val="clear" w:color="auto" w:fill="FFFFFF"/>
        </w:rPr>
        <w:t xml:space="preserve"> and </w:t>
      </w:r>
      <w:r w:rsidR="005C3D02">
        <w:rPr>
          <w:rFonts w:cs="Aharoni"/>
          <w:color w:val="000000"/>
          <w:sz w:val="22"/>
          <w:szCs w:val="22"/>
          <w:shd w:val="clear" w:color="auto" w:fill="FFFFFF"/>
        </w:rPr>
        <w:t xml:space="preserve">operations </w:t>
      </w:r>
      <w:r>
        <w:rPr>
          <w:rFonts w:cs="Aharoni"/>
          <w:color w:val="000000"/>
          <w:sz w:val="22"/>
          <w:szCs w:val="22"/>
          <w:shd w:val="clear" w:color="auto" w:fill="FFFFFF"/>
        </w:rPr>
        <w:t>,</w:t>
      </w:r>
      <w:r>
        <w:rPr>
          <w:rFonts w:cs="Aharoni"/>
          <w:color w:val="000000"/>
          <w:sz w:val="22"/>
          <w:szCs w:val="22"/>
          <w:shd w:val="clear" w:color="auto" w:fill="FFFFFF"/>
        </w:rPr>
        <w:t xml:space="preserve"> Developed leadership and communication skills throughout a 9 years career in retail, real estate and information technology field.</w:t>
      </w:r>
      <w:r w:rsidR="002464A7">
        <w:rPr>
          <w:rFonts w:cs="Aharoni"/>
          <w:color w:val="000000"/>
          <w:sz w:val="22"/>
          <w:szCs w:val="22"/>
          <w:shd w:val="clear" w:color="auto" w:fill="FFFFFF"/>
        </w:rPr>
        <w:t xml:space="preserve"> </w:t>
      </w:r>
    </w:p>
    <w:tbl>
      <w:tblPr>
        <w:tblW w:w="10647" w:type="dxa"/>
        <w:tblLayout w:type="fixed"/>
        <w:tblLook w:val="00A0"/>
      </w:tblPr>
      <w:tblGrid>
        <w:gridCol w:w="5212"/>
        <w:gridCol w:w="5365"/>
        <w:gridCol w:w="70"/>
      </w:tblGrid>
      <w:tr w14:paraId="30E3CB64" w14:textId="77777777" w:rsidTr="000022BF">
        <w:tblPrEx>
          <w:tblW w:w="10647" w:type="dxa"/>
          <w:tblLayout w:type="fixed"/>
          <w:tblLook w:val="00A0"/>
        </w:tblPrEx>
        <w:trPr>
          <w:trHeight w:val="353"/>
        </w:trPr>
        <w:tc>
          <w:tcPr>
            <w:tcW w:w="5212" w:type="dxa"/>
          </w:tcPr>
          <w:p w:rsidR="006A5B0F" w:rsidRPr="000022BF" w:rsidP="00A73C72" w14:paraId="4EB09D18" w14:textId="77777777">
            <w:pPr>
              <w:spacing w:line="360" w:lineRule="auto"/>
              <w:jc w:val="both"/>
              <w:rPr>
                <w:rFonts w:cs="Aharoni"/>
                <w:bCs/>
                <w:sz w:val="20"/>
                <w:szCs w:val="20"/>
                <w:lang w:val="de-DE"/>
              </w:rPr>
            </w:pPr>
          </w:p>
        </w:tc>
        <w:tc>
          <w:tcPr>
            <w:tcW w:w="5435" w:type="dxa"/>
            <w:gridSpan w:val="2"/>
          </w:tcPr>
          <w:p w:rsidR="006A5B0F" w:rsidRPr="000022BF" w:rsidP="00A73C72" w14:paraId="68877D6E" w14:textId="77777777">
            <w:pPr>
              <w:ind w:right="-187"/>
              <w:rPr>
                <w:rStyle w:val="HTMLTypewriter"/>
                <w:rFonts w:ascii="Times New Roman" w:hAnsi="Times New Roman" w:cs="Aharoni"/>
                <w:szCs w:val="20"/>
                <w:lang w:val="fr-FR"/>
              </w:rPr>
            </w:pPr>
          </w:p>
        </w:tc>
      </w:tr>
      <w:tr w14:paraId="16AB3277" w14:textId="77777777" w:rsidTr="000022BF">
        <w:tblPrEx>
          <w:tblW w:w="10647" w:type="dxa"/>
          <w:tblLayout w:type="fixed"/>
          <w:tblLook w:val="01E0"/>
        </w:tblPrEx>
        <w:trPr>
          <w:gridAfter w:val="1"/>
          <w:wAfter w:w="70" w:type="dxa"/>
          <w:trHeight w:val="257"/>
        </w:trPr>
        <w:tc>
          <w:tcPr>
            <w:tcW w:w="10577" w:type="dxa"/>
            <w:gridSpan w:val="2"/>
            <w:tcBorders>
              <w:right w:val="single" w:sz="6" w:space="0" w:color="808080"/>
            </w:tcBorders>
            <w:shd w:val="solid" w:color="C0C0C0" w:fill="FFFFFF"/>
          </w:tcPr>
          <w:p w:rsidR="009017EF" w:rsidRPr="000022BF" w:rsidP="007425EE" w14:paraId="2DFE7A6B" w14:textId="77777777">
            <w:pPr>
              <w:pStyle w:val="CharCharChar"/>
              <w:spacing w:after="0"/>
              <w:jc w:val="both"/>
              <w:rPr>
                <w:rFonts w:ascii="Times New Roman" w:hAnsi="Times New Roman" w:cs="Aharoni"/>
                <w:b/>
              </w:rPr>
            </w:pPr>
            <w:r w:rsidRPr="000022BF">
              <w:rPr>
                <w:rFonts w:ascii="Times New Roman" w:hAnsi="Times New Roman" w:cs="Aharoni"/>
                <w:b/>
              </w:rPr>
              <w:t>Work Experience</w:t>
            </w:r>
          </w:p>
        </w:tc>
      </w:tr>
    </w:tbl>
    <w:p w:rsidR="003562AA" w:rsidP="003562AA" w14:paraId="7CD5DA02" w14:textId="77777777">
      <w:pPr>
        <w:spacing w:line="360" w:lineRule="auto"/>
        <w:ind w:left="720"/>
        <w:jc w:val="both"/>
        <w:rPr>
          <w:rFonts w:cs="Aharoni"/>
          <w:b/>
          <w:bCs/>
          <w:sz w:val="20"/>
          <w:szCs w:val="20"/>
          <w:lang w:val="de-DE"/>
        </w:rPr>
      </w:pPr>
    </w:p>
    <w:p w:rsidR="003562AA" w:rsidP="003562AA" w14:paraId="716DE1FC" w14:textId="767D0C34">
      <w:pPr>
        <w:spacing w:line="360" w:lineRule="auto"/>
        <w:ind w:left="720"/>
        <w:jc w:val="both"/>
        <w:rPr>
          <w:rFonts w:cs="Aharoni"/>
          <w:b/>
          <w:bCs/>
          <w:sz w:val="20"/>
          <w:szCs w:val="20"/>
          <w:lang w:val="de-DE"/>
        </w:rPr>
      </w:pPr>
      <w:r>
        <w:rPr>
          <w:rFonts w:cs="Aharoni"/>
          <w:b/>
          <w:bCs/>
          <w:sz w:val="20"/>
          <w:szCs w:val="20"/>
          <w:lang w:val="de-DE"/>
        </w:rPr>
        <w:t>DN Homes</w:t>
      </w:r>
      <w:r w:rsidRPr="0064230B">
        <w:rPr>
          <w:rFonts w:cs="Aharoni"/>
          <w:b/>
          <w:bCs/>
          <w:sz w:val="20"/>
          <w:szCs w:val="20"/>
          <w:lang w:val="de-DE"/>
        </w:rPr>
        <w:t xml:space="preserve">, </w:t>
      </w:r>
      <w:r>
        <w:rPr>
          <w:rFonts w:cs="Aharoni"/>
          <w:b/>
          <w:bCs/>
          <w:sz w:val="20"/>
          <w:szCs w:val="20"/>
          <w:lang w:val="de-DE"/>
        </w:rPr>
        <w:t>B</w:t>
      </w:r>
      <w:r w:rsidR="0091392B">
        <w:rPr>
          <w:rFonts w:cs="Aharoni"/>
          <w:b/>
          <w:bCs/>
          <w:sz w:val="20"/>
          <w:szCs w:val="20"/>
          <w:lang w:val="de-DE"/>
        </w:rPr>
        <w:t>h</w:t>
      </w:r>
      <w:r>
        <w:rPr>
          <w:rFonts w:cs="Aharoni"/>
          <w:b/>
          <w:bCs/>
          <w:sz w:val="20"/>
          <w:szCs w:val="20"/>
          <w:lang w:val="de-DE"/>
        </w:rPr>
        <w:t>ubaneswar</w:t>
      </w:r>
    </w:p>
    <w:p w:rsidR="000D3C88" w:rsidRPr="000D3C88" w:rsidP="003562AA" w14:paraId="7CCA06B3" w14:textId="199B7E7A">
      <w:pPr>
        <w:spacing w:line="360" w:lineRule="auto"/>
        <w:ind w:left="720"/>
        <w:jc w:val="both"/>
        <w:rPr>
          <w:rFonts w:cs="Aharoni"/>
          <w:b/>
          <w:bCs/>
          <w:color w:val="4F6228" w:themeColor="accent3" w:themeShade="80"/>
          <w:sz w:val="20"/>
          <w:szCs w:val="20"/>
          <w:lang w:val="de-DE"/>
        </w:rPr>
      </w:pPr>
      <w:r w:rsidRPr="000D3C88">
        <w:rPr>
          <w:rFonts w:cs="Aharoni"/>
          <w:b/>
          <w:bCs/>
          <w:color w:val="4F6228" w:themeColor="accent3" w:themeShade="80"/>
          <w:sz w:val="20"/>
          <w:szCs w:val="20"/>
          <w:lang w:val="de-DE"/>
        </w:rPr>
        <w:t>Senior Sales Manager</w:t>
      </w:r>
    </w:p>
    <w:p w:rsidR="003562AA" w:rsidRPr="003F6864" w:rsidP="003562AA" w14:paraId="1F838001" w14:textId="2532281A">
      <w:pPr>
        <w:spacing w:line="360" w:lineRule="auto"/>
        <w:ind w:left="720"/>
        <w:jc w:val="both"/>
        <w:rPr>
          <w:rFonts w:cs="Aharoni"/>
          <w:bCs/>
          <w:color w:val="002060"/>
          <w:sz w:val="20"/>
          <w:szCs w:val="20"/>
          <w:lang w:val="de-DE"/>
        </w:rPr>
      </w:pPr>
      <w:r>
        <w:rPr>
          <w:rFonts w:cs="Aharoni"/>
          <w:bCs/>
          <w:color w:val="002060"/>
          <w:sz w:val="20"/>
          <w:szCs w:val="20"/>
          <w:lang w:val="de-DE"/>
        </w:rPr>
        <w:t>Nov</w:t>
      </w:r>
      <w:r w:rsidRPr="003F6864">
        <w:rPr>
          <w:rFonts w:cs="Aharoni"/>
          <w:bCs/>
          <w:color w:val="002060"/>
          <w:sz w:val="20"/>
          <w:szCs w:val="20"/>
          <w:lang w:val="de-DE"/>
        </w:rPr>
        <w:t xml:space="preserve"> 20</w:t>
      </w:r>
      <w:r>
        <w:rPr>
          <w:rFonts w:cs="Aharoni"/>
          <w:bCs/>
          <w:color w:val="002060"/>
          <w:sz w:val="20"/>
          <w:szCs w:val="20"/>
          <w:lang w:val="de-DE"/>
        </w:rPr>
        <w:t>2</w:t>
      </w:r>
      <w:r w:rsidR="00081E67">
        <w:rPr>
          <w:rFonts w:cs="Aharoni"/>
          <w:bCs/>
          <w:color w:val="002060"/>
          <w:sz w:val="20"/>
          <w:szCs w:val="20"/>
          <w:lang w:val="de-DE"/>
        </w:rPr>
        <w:t>1</w:t>
      </w:r>
      <w:r w:rsidRPr="003F6864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>
        <w:rPr>
          <w:rFonts w:cs="Aharoni"/>
          <w:bCs/>
          <w:color w:val="002060"/>
          <w:sz w:val="20"/>
          <w:szCs w:val="20"/>
          <w:lang w:val="de-DE"/>
        </w:rPr>
        <w:t>–</w:t>
      </w:r>
      <w:r w:rsidRPr="003F6864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 w:rsidR="00EC2AB5">
        <w:rPr>
          <w:rFonts w:cs="Aharoni"/>
          <w:bCs/>
          <w:color w:val="002060"/>
          <w:sz w:val="20"/>
          <w:szCs w:val="20"/>
          <w:lang w:val="de-DE"/>
        </w:rPr>
        <w:t>Nov 2022</w:t>
      </w:r>
      <w:r w:rsidR="00BD1C48">
        <w:rPr>
          <w:rFonts w:cs="Aharoni"/>
          <w:bCs/>
          <w:color w:val="002060"/>
          <w:sz w:val="20"/>
          <w:szCs w:val="20"/>
          <w:lang w:val="de-DE"/>
        </w:rPr>
        <w:t xml:space="preserve"> ( 1 year)</w:t>
      </w:r>
    </w:p>
    <w:p w:rsidR="003562AA" w:rsidP="003562AA" w14:paraId="12D258CB" w14:textId="77777777">
      <w:pPr>
        <w:shd w:val="clear" w:color="auto" w:fill="FFFFFF"/>
        <w:spacing w:line="300" w:lineRule="atLeast"/>
        <w:ind w:left="720"/>
        <w:jc w:val="both"/>
        <w:rPr>
          <w:rFonts w:cs="Aharoni"/>
          <w:color w:val="000000" w:themeColor="text1"/>
          <w:sz w:val="22"/>
          <w:szCs w:val="22"/>
        </w:rPr>
      </w:pPr>
      <w:r w:rsidRPr="001D5720">
        <w:rPr>
          <w:rFonts w:cs="Aharoni"/>
          <w:bCs/>
          <w:sz w:val="20"/>
          <w:szCs w:val="20"/>
          <w:lang w:val="de-DE"/>
        </w:rPr>
        <w:t xml:space="preserve">  </w:t>
      </w:r>
      <w:r w:rsidRPr="001D5720">
        <w:rPr>
          <w:rFonts w:cs="Aharoni"/>
          <w:bCs/>
          <w:sz w:val="20"/>
          <w:szCs w:val="20"/>
          <w:u w:val="single"/>
          <w:lang w:val="de-DE"/>
        </w:rPr>
        <w:t>Roles &amp; Responsiblitie</w:t>
      </w:r>
      <w:r>
        <w:rPr>
          <w:rFonts w:cs="Aharoni"/>
          <w:color w:val="000000" w:themeColor="text1"/>
          <w:sz w:val="22"/>
          <w:szCs w:val="22"/>
        </w:rPr>
        <w:t>s:</w:t>
      </w:r>
    </w:p>
    <w:p w:rsidR="00EC2AB5" w:rsidP="000C6DC8" w14:paraId="6072ADAB" w14:textId="77777777">
      <w:pPr>
        <w:shd w:val="clear" w:color="auto" w:fill="FFFFFF"/>
        <w:spacing w:line="300" w:lineRule="atLeast"/>
        <w:ind w:left="720"/>
        <w:jc w:val="both"/>
        <w:rPr>
          <w:rFonts w:cs="Aharoni"/>
          <w:color w:val="000000" w:themeColor="text1"/>
          <w:sz w:val="22"/>
          <w:szCs w:val="22"/>
        </w:rPr>
      </w:pPr>
    </w:p>
    <w:p w:rsidR="000C6DC8" w:rsidRPr="000C6DC8" w:rsidP="000C6DC8" w14:paraId="081B49DD" w14:textId="40A5144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0C6DC8">
        <w:rPr>
          <w:rFonts w:ascii="Times New Roman" w:hAnsi="Times New Roman" w:cs="Times New Roman"/>
          <w:sz w:val="22"/>
          <w:szCs w:val="22"/>
        </w:rPr>
        <w:t xml:space="preserve">Monitor sales performance, </w:t>
      </w:r>
      <w:r w:rsidRPr="000C6DC8" w:rsidR="008668B0">
        <w:rPr>
          <w:rFonts w:ascii="Times New Roman" w:hAnsi="Times New Roman" w:cs="Times New Roman"/>
          <w:sz w:val="22"/>
          <w:szCs w:val="22"/>
        </w:rPr>
        <w:t>analyse</w:t>
      </w:r>
      <w:r w:rsidRPr="000C6DC8">
        <w:rPr>
          <w:rFonts w:ascii="Times New Roman" w:hAnsi="Times New Roman" w:cs="Times New Roman"/>
          <w:sz w:val="22"/>
          <w:szCs w:val="22"/>
        </w:rPr>
        <w:t xml:space="preserve"> data, and prepare regular reports on sales activities, market trends, and competitor activities.</w:t>
      </w:r>
    </w:p>
    <w:p w:rsidR="000C6DC8" w:rsidRPr="000C6DC8" w:rsidP="000C6DC8" w14:paraId="19ED5B06" w14:textId="77777777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0C6DC8">
        <w:rPr>
          <w:rFonts w:ascii="Times New Roman" w:hAnsi="Times New Roman" w:cs="Times New Roman"/>
          <w:sz w:val="22"/>
          <w:szCs w:val="22"/>
        </w:rPr>
        <w:t>Participate in industry trade shows, exhibitions, and events to showcase products and expand network.</w:t>
      </w:r>
    </w:p>
    <w:p w:rsidR="000C6DC8" w:rsidRPr="000C6DC8" w:rsidP="000C6DC8" w14:paraId="41C9C528" w14:textId="77777777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0C6DC8">
        <w:rPr>
          <w:rFonts w:ascii="Times New Roman" w:hAnsi="Times New Roman" w:cs="Times New Roman"/>
          <w:sz w:val="22"/>
          <w:szCs w:val="22"/>
        </w:rPr>
        <w:t>Provide feedback to the management team on market conditions, customer needs, and product enhancements.</w:t>
      </w:r>
    </w:p>
    <w:p w:rsidR="00081E67" w:rsidRPr="000C6DC8" w:rsidP="000C6DC8" w14:paraId="45402665" w14:textId="7777777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0C6DC8">
        <w:rPr>
          <w:rFonts w:ascii="Times New Roman" w:hAnsi="Times New Roman" w:cs="Times New Roman"/>
          <w:color w:val="333333"/>
          <w:sz w:val="22"/>
          <w:szCs w:val="22"/>
        </w:rPr>
        <w:t>Develop contacts and work on new leads.</w:t>
      </w:r>
    </w:p>
    <w:p w:rsidR="00081E67" w:rsidRPr="000C6DC8" w:rsidP="000C6DC8" w14:paraId="53B01E5C" w14:textId="03A8DF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0C6DC8">
        <w:rPr>
          <w:rFonts w:ascii="Times New Roman" w:hAnsi="Times New Roman" w:cs="Times New Roman"/>
          <w:color w:val="333333"/>
          <w:sz w:val="22"/>
          <w:szCs w:val="22"/>
        </w:rPr>
        <w:t>Discuss, Plan, develop and execute sales</w:t>
      </w:r>
      <w:r w:rsidRPr="000C6DC8" w:rsidR="007B0814">
        <w:rPr>
          <w:rFonts w:ascii="Times New Roman" w:hAnsi="Times New Roman" w:cs="Times New Roman"/>
          <w:color w:val="333333"/>
          <w:sz w:val="22"/>
          <w:szCs w:val="22"/>
        </w:rPr>
        <w:t>, operations</w:t>
      </w:r>
      <w:r w:rsidRPr="000C6DC8">
        <w:rPr>
          <w:rFonts w:ascii="Times New Roman" w:hAnsi="Times New Roman" w:cs="Times New Roman"/>
          <w:color w:val="333333"/>
          <w:sz w:val="22"/>
          <w:szCs w:val="22"/>
        </w:rPr>
        <w:t xml:space="preserve"> &amp; marketing strategies.</w:t>
      </w:r>
    </w:p>
    <w:p w:rsidR="00081E67" w:rsidRPr="000C6DC8" w:rsidP="000C6DC8" w14:paraId="1FE10744" w14:textId="7777777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0C6DC8">
        <w:rPr>
          <w:rFonts w:ascii="Times New Roman" w:hAnsi="Times New Roman" w:cs="Times New Roman"/>
          <w:color w:val="333333"/>
          <w:sz w:val="22"/>
          <w:szCs w:val="22"/>
        </w:rPr>
        <w:t>Supervise the planning and development of company marketing and communications materials.</w:t>
      </w:r>
    </w:p>
    <w:p w:rsidR="00081E67" w:rsidRPr="000C6DC8" w:rsidP="000C6DC8" w14:paraId="493629E1" w14:textId="7777777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0C6DC8">
        <w:rPr>
          <w:rFonts w:ascii="Times New Roman" w:hAnsi="Times New Roman" w:cs="Times New Roman"/>
          <w:color w:val="333333"/>
          <w:sz w:val="22"/>
          <w:szCs w:val="22"/>
        </w:rPr>
        <w:t>Work closely with the Team to blend the direct sales with strategy and creation of events.</w:t>
      </w:r>
    </w:p>
    <w:p w:rsidR="00081E67" w:rsidRPr="000C6DC8" w:rsidP="000C6DC8" w14:paraId="2575FCC9" w14:textId="7458F22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333333"/>
          <w:sz w:val="22"/>
          <w:szCs w:val="22"/>
        </w:rPr>
      </w:pPr>
      <w:r w:rsidRPr="000C6DC8">
        <w:rPr>
          <w:rFonts w:ascii="Times New Roman" w:hAnsi="Times New Roman" w:cs="Times New Roman"/>
          <w:color w:val="333333"/>
          <w:sz w:val="22"/>
          <w:szCs w:val="22"/>
        </w:rPr>
        <w:t>Review and provide sales documentation and CRM assistance in further documentation.</w:t>
      </w:r>
    </w:p>
    <w:p w:rsidR="001D5720" w:rsidRPr="000C6DC8" w:rsidP="008255F6" w14:paraId="40BBBFAB" w14:textId="77777777">
      <w:pPr>
        <w:spacing w:line="360" w:lineRule="auto"/>
        <w:ind w:left="720"/>
        <w:jc w:val="both"/>
        <w:rPr>
          <w:b/>
          <w:bCs/>
          <w:sz w:val="22"/>
          <w:szCs w:val="22"/>
          <w:lang w:val="de-DE"/>
        </w:rPr>
      </w:pPr>
    </w:p>
    <w:p w:rsidR="008255F6" w:rsidP="008255F6" w14:paraId="7DB4E50D" w14:textId="6287E249">
      <w:pPr>
        <w:spacing w:line="360" w:lineRule="auto"/>
        <w:ind w:left="720"/>
        <w:jc w:val="both"/>
        <w:rPr>
          <w:rFonts w:cs="Aharoni"/>
          <w:b/>
          <w:bCs/>
          <w:sz w:val="20"/>
          <w:szCs w:val="20"/>
          <w:lang w:val="de-DE"/>
        </w:rPr>
      </w:pPr>
      <w:r w:rsidRPr="0064230B">
        <w:rPr>
          <w:rFonts w:cs="Aharoni"/>
          <w:b/>
          <w:bCs/>
          <w:sz w:val="20"/>
          <w:szCs w:val="20"/>
          <w:lang w:val="de-DE"/>
        </w:rPr>
        <w:t>Khadim India Limited, Hyderabad</w:t>
      </w:r>
    </w:p>
    <w:p w:rsidR="000D3C88" w:rsidRPr="000D3C88" w:rsidP="008255F6" w14:paraId="56E448CA" w14:textId="3E103209">
      <w:pPr>
        <w:spacing w:line="360" w:lineRule="auto"/>
        <w:ind w:left="720"/>
        <w:jc w:val="both"/>
        <w:rPr>
          <w:rFonts w:cs="Aharoni"/>
          <w:b/>
          <w:bCs/>
          <w:color w:val="4F6228" w:themeColor="accent3" w:themeShade="80"/>
          <w:sz w:val="20"/>
          <w:szCs w:val="20"/>
          <w:lang w:val="de-DE"/>
        </w:rPr>
      </w:pPr>
      <w:r w:rsidRPr="000D3C88">
        <w:rPr>
          <w:rFonts w:cs="Aharoni"/>
          <w:b/>
          <w:bCs/>
          <w:color w:val="4F6228" w:themeColor="accent3" w:themeShade="80"/>
          <w:sz w:val="20"/>
          <w:szCs w:val="20"/>
          <w:lang w:val="de-DE"/>
        </w:rPr>
        <w:t xml:space="preserve">Store Manager </w:t>
      </w:r>
    </w:p>
    <w:p w:rsidR="00725D89" w:rsidRPr="003F6864" w:rsidP="008255F6" w14:paraId="1FC40D13" w14:textId="50542908">
      <w:pPr>
        <w:spacing w:line="360" w:lineRule="auto"/>
        <w:ind w:left="720"/>
        <w:jc w:val="both"/>
        <w:rPr>
          <w:rFonts w:cs="Aharoni"/>
          <w:bCs/>
          <w:color w:val="002060"/>
          <w:sz w:val="20"/>
          <w:szCs w:val="20"/>
          <w:lang w:val="de-DE"/>
        </w:rPr>
      </w:pPr>
      <w:r w:rsidRPr="003F6864">
        <w:rPr>
          <w:rFonts w:cs="Aharoni"/>
          <w:bCs/>
          <w:color w:val="002060"/>
          <w:sz w:val="20"/>
          <w:szCs w:val="20"/>
          <w:lang w:val="de-DE"/>
        </w:rPr>
        <w:t>April 2019</w:t>
      </w:r>
      <w:r w:rsidRPr="003F6864" w:rsidR="0064230B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 w:rsidR="003F6864">
        <w:rPr>
          <w:rFonts w:cs="Aharoni"/>
          <w:bCs/>
          <w:color w:val="002060"/>
          <w:sz w:val="20"/>
          <w:szCs w:val="20"/>
          <w:lang w:val="de-DE"/>
        </w:rPr>
        <w:t>–</w:t>
      </w:r>
      <w:r w:rsidRPr="003F6864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 w:rsidR="003562AA">
        <w:rPr>
          <w:rFonts w:cs="Aharoni"/>
          <w:bCs/>
          <w:color w:val="002060"/>
          <w:sz w:val="20"/>
          <w:szCs w:val="20"/>
          <w:lang w:val="de-DE"/>
        </w:rPr>
        <w:t>Nov 202</w:t>
      </w:r>
      <w:r w:rsidR="00081E67">
        <w:rPr>
          <w:rFonts w:cs="Aharoni"/>
          <w:bCs/>
          <w:color w:val="002060"/>
          <w:sz w:val="20"/>
          <w:szCs w:val="20"/>
          <w:lang w:val="de-DE"/>
        </w:rPr>
        <w:t>1</w:t>
      </w:r>
      <w:r w:rsidR="00025D6A">
        <w:rPr>
          <w:rFonts w:cs="Aharoni"/>
          <w:bCs/>
          <w:color w:val="002060"/>
          <w:sz w:val="20"/>
          <w:szCs w:val="20"/>
          <w:lang w:val="de-DE"/>
        </w:rPr>
        <w:t xml:space="preserve"> (</w:t>
      </w:r>
      <w:r w:rsidR="000B6B64">
        <w:rPr>
          <w:rFonts w:cs="Aharoni"/>
          <w:bCs/>
          <w:color w:val="002060"/>
          <w:sz w:val="20"/>
          <w:szCs w:val="20"/>
          <w:lang w:val="de-DE"/>
        </w:rPr>
        <w:t>2</w:t>
      </w:r>
      <w:r w:rsidR="00CC2FA4">
        <w:rPr>
          <w:rFonts w:cs="Aharoni"/>
          <w:bCs/>
          <w:color w:val="002060"/>
          <w:sz w:val="20"/>
          <w:szCs w:val="20"/>
          <w:lang w:val="de-DE"/>
        </w:rPr>
        <w:t>.</w:t>
      </w:r>
      <w:r w:rsidR="003562AA">
        <w:rPr>
          <w:rFonts w:cs="Aharoni"/>
          <w:bCs/>
          <w:color w:val="002060"/>
          <w:sz w:val="20"/>
          <w:szCs w:val="20"/>
          <w:lang w:val="de-DE"/>
        </w:rPr>
        <w:t>7</w:t>
      </w:r>
      <w:r w:rsidR="00CC2FA4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 w:rsidR="003F6864">
        <w:rPr>
          <w:rFonts w:cs="Aharoni"/>
          <w:bCs/>
          <w:color w:val="002060"/>
          <w:sz w:val="20"/>
          <w:szCs w:val="20"/>
          <w:lang w:val="de-DE"/>
        </w:rPr>
        <w:t>years)</w:t>
      </w:r>
    </w:p>
    <w:p w:rsidR="00683F11" w:rsidP="00FD0F16" w14:paraId="3F36545D" w14:textId="77777777">
      <w:pPr>
        <w:shd w:val="clear" w:color="auto" w:fill="FFFFFF"/>
        <w:spacing w:line="300" w:lineRule="atLeast"/>
        <w:ind w:left="720"/>
        <w:jc w:val="both"/>
        <w:rPr>
          <w:rFonts w:cs="Aharoni"/>
          <w:color w:val="000000" w:themeColor="text1"/>
          <w:sz w:val="22"/>
          <w:szCs w:val="22"/>
        </w:rPr>
      </w:pPr>
      <w:r w:rsidRPr="001D5720">
        <w:rPr>
          <w:rFonts w:cs="Aharoni"/>
          <w:bCs/>
          <w:sz w:val="20"/>
          <w:szCs w:val="20"/>
          <w:lang w:val="de-DE"/>
        </w:rPr>
        <w:t xml:space="preserve">  </w:t>
      </w:r>
      <w:r w:rsidRPr="001D5720" w:rsidR="00E43D23">
        <w:rPr>
          <w:rFonts w:cs="Aharoni"/>
          <w:bCs/>
          <w:sz w:val="20"/>
          <w:szCs w:val="20"/>
          <w:u w:val="single"/>
          <w:lang w:val="de-DE"/>
        </w:rPr>
        <w:t>Roles &amp; Responsiblitie</w:t>
      </w:r>
      <w:r>
        <w:rPr>
          <w:rFonts w:cs="Aharoni"/>
          <w:color w:val="000000" w:themeColor="text1"/>
          <w:sz w:val="22"/>
          <w:szCs w:val="22"/>
        </w:rPr>
        <w:t>s:</w:t>
      </w:r>
    </w:p>
    <w:p w:rsidR="00EC2AB5" w:rsidP="00FD0F16" w14:paraId="2CE25027" w14:textId="77777777">
      <w:pPr>
        <w:shd w:val="clear" w:color="auto" w:fill="FFFFFF"/>
        <w:spacing w:line="300" w:lineRule="atLeast"/>
        <w:ind w:left="720"/>
        <w:jc w:val="both"/>
        <w:rPr>
          <w:rFonts w:cs="Aharoni"/>
          <w:color w:val="000000" w:themeColor="text1"/>
          <w:sz w:val="22"/>
          <w:szCs w:val="22"/>
        </w:rPr>
      </w:pPr>
    </w:p>
    <w:p w:rsidR="0064230B" w:rsidP="006428E7" w14:paraId="224F520C" w14:textId="1A100936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 xml:space="preserve">Involve in daily </w:t>
      </w:r>
      <w:r w:rsidR="00CF1A55">
        <w:rPr>
          <w:rFonts w:cs="Aharoni"/>
          <w:color w:val="000000" w:themeColor="text1"/>
          <w:sz w:val="22"/>
          <w:szCs w:val="22"/>
        </w:rPr>
        <w:t>operations of stores</w:t>
      </w:r>
      <w:r w:rsidR="001E7225">
        <w:rPr>
          <w:rFonts w:cs="Aharoni"/>
          <w:color w:val="000000" w:themeColor="text1"/>
          <w:sz w:val="22"/>
          <w:szCs w:val="22"/>
        </w:rPr>
        <w:t xml:space="preserve"> to ensure </w:t>
      </w:r>
      <w:r w:rsidR="00950D22">
        <w:rPr>
          <w:rFonts w:cs="Aharoni"/>
          <w:color w:val="000000" w:themeColor="text1"/>
          <w:sz w:val="22"/>
          <w:szCs w:val="22"/>
        </w:rPr>
        <w:t>maximize</w:t>
      </w:r>
      <w:r w:rsidR="001E7225">
        <w:rPr>
          <w:rFonts w:cs="Aharoni"/>
          <w:color w:val="000000" w:themeColor="text1"/>
          <w:sz w:val="22"/>
          <w:szCs w:val="22"/>
        </w:rPr>
        <w:t xml:space="preserve"> profit</w:t>
      </w:r>
      <w:r w:rsidR="00950D22">
        <w:rPr>
          <w:rFonts w:cs="Aharoni"/>
          <w:color w:val="000000" w:themeColor="text1"/>
          <w:sz w:val="22"/>
          <w:szCs w:val="22"/>
        </w:rPr>
        <w:t xml:space="preserve"> and minimize the cost.</w:t>
      </w:r>
    </w:p>
    <w:p w:rsidR="001F3821" w:rsidRPr="003E3CBF" w:rsidP="001F3821" w14:paraId="743E1DF4" w14:textId="67753560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3E3CBF">
        <w:rPr>
          <w:color w:val="202124"/>
          <w:sz w:val="22"/>
          <w:szCs w:val="22"/>
        </w:rPr>
        <w:t>Approve the ordering of necessary goods and services.</w:t>
      </w:r>
    </w:p>
    <w:p w:rsidR="00F55C6C" w:rsidRPr="003E3CBF" w:rsidP="00F55C6C" w14:paraId="281F0F7D" w14:textId="69D4F14A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3E3CBF">
        <w:rPr>
          <w:color w:val="202124"/>
          <w:sz w:val="22"/>
          <w:szCs w:val="22"/>
          <w:shd w:val="clear" w:color="auto" w:fill="FFFFFF"/>
        </w:rPr>
        <w:t>Follow up sourcing and supply strategies from warehouse.</w:t>
      </w:r>
    </w:p>
    <w:p w:rsidR="0064230B" w:rsidP="006428E7" w14:paraId="580B5D2A" w14:textId="52D54DD2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>Evaluate sales</w:t>
      </w:r>
      <w:r w:rsidR="001F3821">
        <w:rPr>
          <w:rFonts w:cs="Aharoni"/>
          <w:color w:val="000000" w:themeColor="text1"/>
          <w:sz w:val="22"/>
          <w:szCs w:val="22"/>
        </w:rPr>
        <w:t xml:space="preserve"> </w:t>
      </w:r>
      <w:r>
        <w:rPr>
          <w:rFonts w:cs="Aharoni"/>
          <w:color w:val="000000" w:themeColor="text1"/>
          <w:sz w:val="22"/>
          <w:szCs w:val="22"/>
        </w:rPr>
        <w:t xml:space="preserve">performance and </w:t>
      </w:r>
      <w:r w:rsidR="001F3821">
        <w:rPr>
          <w:rFonts w:cs="Aharoni"/>
          <w:color w:val="000000" w:themeColor="text1"/>
          <w:sz w:val="22"/>
          <w:szCs w:val="22"/>
        </w:rPr>
        <w:t>Operations standards.</w:t>
      </w:r>
    </w:p>
    <w:p w:rsidR="003F6864" w:rsidP="006428E7" w14:paraId="4702070C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>Able to train</w:t>
      </w:r>
      <w:r w:rsidR="00F82145">
        <w:rPr>
          <w:rFonts w:cs="Aharoni"/>
          <w:color w:val="000000" w:themeColor="text1"/>
          <w:sz w:val="22"/>
          <w:szCs w:val="22"/>
        </w:rPr>
        <w:t xml:space="preserve"> own</w:t>
      </w:r>
      <w:r>
        <w:rPr>
          <w:rFonts w:cs="Aharoni"/>
          <w:color w:val="000000" w:themeColor="text1"/>
          <w:sz w:val="22"/>
          <w:szCs w:val="22"/>
        </w:rPr>
        <w:t xml:space="preserve"> team </w:t>
      </w:r>
      <w:r w:rsidR="00651F8A">
        <w:rPr>
          <w:rFonts w:cs="Aharoni"/>
          <w:color w:val="000000" w:themeColor="text1"/>
          <w:sz w:val="22"/>
          <w:szCs w:val="22"/>
        </w:rPr>
        <w:t>and</w:t>
      </w:r>
      <w:r w:rsidR="002D4CEC">
        <w:rPr>
          <w:rFonts w:cs="Aharoni"/>
          <w:color w:val="000000" w:themeColor="text1"/>
          <w:sz w:val="22"/>
          <w:szCs w:val="22"/>
        </w:rPr>
        <w:t xml:space="preserve"> improve overall performance of team.</w:t>
      </w:r>
    </w:p>
    <w:p w:rsidR="003F6864" w:rsidP="006428E7" w14:paraId="33D53BB0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 xml:space="preserve">Maintaining </w:t>
      </w:r>
      <w:r w:rsidR="00B75541">
        <w:rPr>
          <w:rFonts w:cs="Aharoni"/>
          <w:color w:val="000000" w:themeColor="text1"/>
          <w:sz w:val="22"/>
          <w:szCs w:val="22"/>
        </w:rPr>
        <w:t xml:space="preserve">and monitoring overall store operations team and </w:t>
      </w:r>
      <w:r w:rsidR="00537933">
        <w:rPr>
          <w:rFonts w:cs="Aharoni"/>
          <w:color w:val="000000" w:themeColor="text1"/>
          <w:sz w:val="22"/>
          <w:szCs w:val="22"/>
        </w:rPr>
        <w:t xml:space="preserve">inventory management. </w:t>
      </w:r>
    </w:p>
    <w:p w:rsidR="00535367" w:rsidP="006428E7" w14:paraId="165FB119" w14:textId="2E960135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 xml:space="preserve">Documentation, problem solving, reporting, </w:t>
      </w:r>
      <w:r w:rsidR="00194592">
        <w:rPr>
          <w:rFonts w:cs="Aharoni"/>
          <w:color w:val="000000" w:themeColor="text1"/>
          <w:sz w:val="22"/>
          <w:szCs w:val="22"/>
        </w:rPr>
        <w:t>decision making</w:t>
      </w:r>
      <w:r w:rsidR="00E93A81">
        <w:rPr>
          <w:rFonts w:cs="Aharoni"/>
          <w:color w:val="000000" w:themeColor="text1"/>
          <w:sz w:val="22"/>
          <w:szCs w:val="22"/>
        </w:rPr>
        <w:t xml:space="preserve">, </w:t>
      </w:r>
      <w:r w:rsidR="001F3821">
        <w:rPr>
          <w:rFonts w:cs="Aharoni"/>
          <w:color w:val="000000" w:themeColor="text1"/>
          <w:sz w:val="22"/>
          <w:szCs w:val="22"/>
        </w:rPr>
        <w:t xml:space="preserve">team management, </w:t>
      </w:r>
      <w:r w:rsidR="00E93A81">
        <w:rPr>
          <w:rFonts w:cs="Aharoni"/>
          <w:color w:val="000000" w:themeColor="text1"/>
          <w:sz w:val="22"/>
          <w:szCs w:val="22"/>
        </w:rPr>
        <w:t xml:space="preserve">planning and </w:t>
      </w:r>
      <w:r w:rsidR="001F3821">
        <w:rPr>
          <w:rFonts w:cs="Aharoni"/>
          <w:color w:val="000000" w:themeColor="text1"/>
          <w:sz w:val="22"/>
          <w:szCs w:val="22"/>
        </w:rPr>
        <w:t>execution</w:t>
      </w:r>
      <w:r w:rsidR="001653F4">
        <w:rPr>
          <w:rFonts w:cs="Aharoni"/>
          <w:color w:val="000000" w:themeColor="text1"/>
          <w:sz w:val="22"/>
          <w:szCs w:val="22"/>
        </w:rPr>
        <w:t>.</w:t>
      </w:r>
    </w:p>
    <w:p w:rsidR="003F6864" w:rsidP="003F6864" w14:paraId="7019BD9B" w14:textId="77777777">
      <w:p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</w:p>
    <w:p w:rsidR="003F6864" w:rsidP="003F6864" w14:paraId="268BE5FC" w14:textId="1CB3D75A">
      <w:pPr>
        <w:pStyle w:val="ListParagraph"/>
        <w:spacing w:line="360" w:lineRule="auto"/>
        <w:jc w:val="both"/>
        <w:rPr>
          <w:rFonts w:cs="Aharoni"/>
          <w:b/>
          <w:bCs/>
          <w:sz w:val="20"/>
          <w:szCs w:val="20"/>
          <w:lang w:val="de-DE"/>
        </w:rPr>
      </w:pPr>
      <w:r>
        <w:rPr>
          <w:rFonts w:cs="Aharoni"/>
          <w:b/>
          <w:bCs/>
          <w:sz w:val="20"/>
          <w:szCs w:val="20"/>
          <w:lang w:val="de-DE"/>
        </w:rPr>
        <w:t>Reliance Retail</w:t>
      </w:r>
      <w:r w:rsidRPr="003F6864">
        <w:rPr>
          <w:rFonts w:cs="Aharoni"/>
          <w:b/>
          <w:bCs/>
          <w:sz w:val="20"/>
          <w:szCs w:val="20"/>
          <w:lang w:val="de-DE"/>
        </w:rPr>
        <w:t xml:space="preserve"> Limited, Hyderabad</w:t>
      </w:r>
    </w:p>
    <w:p w:rsidR="000D3C88" w:rsidRPr="000D3C88" w:rsidP="003F6864" w14:paraId="4A506C0C" w14:textId="2633B3A8">
      <w:pPr>
        <w:pStyle w:val="ListParagraph"/>
        <w:spacing w:line="360" w:lineRule="auto"/>
        <w:jc w:val="both"/>
        <w:rPr>
          <w:rFonts w:cs="Aharoni"/>
          <w:b/>
          <w:bCs/>
          <w:color w:val="4F6228" w:themeColor="accent3" w:themeShade="80"/>
          <w:sz w:val="20"/>
          <w:szCs w:val="20"/>
          <w:lang w:val="de-DE"/>
        </w:rPr>
      </w:pPr>
      <w:r w:rsidRPr="000D3C88">
        <w:rPr>
          <w:rFonts w:cs="Aharoni"/>
          <w:b/>
          <w:bCs/>
          <w:color w:val="4F6228" w:themeColor="accent3" w:themeShade="80"/>
          <w:sz w:val="20"/>
          <w:szCs w:val="20"/>
          <w:lang w:val="de-DE"/>
        </w:rPr>
        <w:t>Assistant Manager</w:t>
      </w:r>
    </w:p>
    <w:p w:rsidR="001D5720" w:rsidP="001D5720" w14:paraId="6002C5FE" w14:textId="77777777">
      <w:pPr>
        <w:pStyle w:val="ListParagraph"/>
        <w:spacing w:line="360" w:lineRule="auto"/>
        <w:jc w:val="both"/>
        <w:rPr>
          <w:rFonts w:cs="Aharoni"/>
          <w:bCs/>
          <w:color w:val="002060"/>
          <w:sz w:val="20"/>
          <w:szCs w:val="20"/>
          <w:lang w:val="de-DE"/>
        </w:rPr>
      </w:pPr>
      <w:r>
        <w:rPr>
          <w:rFonts w:cs="Aharoni"/>
          <w:bCs/>
          <w:color w:val="002060"/>
          <w:sz w:val="20"/>
          <w:szCs w:val="20"/>
          <w:lang w:val="de-DE"/>
        </w:rPr>
        <w:t>March</w:t>
      </w:r>
      <w:r w:rsidRPr="003F6864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>
        <w:rPr>
          <w:rFonts w:cs="Aharoni"/>
          <w:bCs/>
          <w:color w:val="002060"/>
          <w:sz w:val="20"/>
          <w:szCs w:val="20"/>
          <w:lang w:val="de-DE"/>
        </w:rPr>
        <w:t>2018</w:t>
      </w:r>
      <w:r w:rsidRPr="003F6864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>
        <w:rPr>
          <w:rFonts w:cs="Aharoni"/>
          <w:bCs/>
          <w:color w:val="002060"/>
          <w:sz w:val="20"/>
          <w:szCs w:val="20"/>
          <w:lang w:val="de-DE"/>
        </w:rPr>
        <w:t>– April 2019 (1.1 years)</w:t>
      </w:r>
    </w:p>
    <w:p w:rsidR="003F6864" w:rsidP="001D5720" w14:paraId="65728C1F" w14:textId="77777777">
      <w:pPr>
        <w:pStyle w:val="ListParagraph"/>
        <w:spacing w:line="360" w:lineRule="auto"/>
        <w:jc w:val="both"/>
        <w:rPr>
          <w:rFonts w:cs="Aharoni"/>
          <w:bCs/>
          <w:sz w:val="20"/>
          <w:szCs w:val="20"/>
          <w:u w:val="single"/>
          <w:lang w:val="de-DE"/>
        </w:rPr>
      </w:pPr>
      <w:r w:rsidRPr="001D5720">
        <w:rPr>
          <w:rFonts w:cs="Aharoni"/>
          <w:bCs/>
          <w:sz w:val="20"/>
          <w:szCs w:val="20"/>
          <w:u w:val="single"/>
          <w:lang w:val="de-DE"/>
        </w:rPr>
        <w:t>Roles &amp; Responsiblities:</w:t>
      </w:r>
    </w:p>
    <w:p w:rsidR="00EC2AB5" w:rsidP="001D5720" w14:paraId="39D69A78" w14:textId="77777777">
      <w:pPr>
        <w:pStyle w:val="ListParagraph"/>
        <w:spacing w:line="360" w:lineRule="auto"/>
        <w:jc w:val="both"/>
        <w:rPr>
          <w:rFonts w:cs="Aharoni"/>
          <w:color w:val="000000" w:themeColor="text1"/>
          <w:sz w:val="22"/>
          <w:szCs w:val="22"/>
        </w:rPr>
      </w:pPr>
    </w:p>
    <w:p w:rsidR="0095576A" w:rsidP="006428E7" w14:paraId="76765BD9" w14:textId="03697D8F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>Achieving and exceeding all qualitative (KPI) targets for the stores as defined by the company.</w:t>
      </w:r>
    </w:p>
    <w:p w:rsidR="00FC1EEC" w:rsidRPr="00F60141" w:rsidP="00FC1EEC" w14:paraId="23B987CC" w14:textId="77777777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F60141">
        <w:rPr>
          <w:color w:val="202124"/>
          <w:sz w:val="22"/>
          <w:szCs w:val="22"/>
        </w:rPr>
        <w:t>Approve the ordering of necessary goods and services.</w:t>
      </w:r>
    </w:p>
    <w:p w:rsidR="00FC1EEC" w:rsidRPr="00F60141" w:rsidP="00FC1EEC" w14:paraId="01028C61" w14:textId="00B05F66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F60141">
        <w:rPr>
          <w:color w:val="202124"/>
          <w:sz w:val="22"/>
          <w:szCs w:val="22"/>
        </w:rPr>
        <w:t>Finalize purchase details of orders and deliveries.</w:t>
      </w:r>
    </w:p>
    <w:p w:rsidR="00FC1EEC" w:rsidRPr="00F60141" w:rsidP="00FC1EEC" w14:paraId="0948786A" w14:textId="69CA7F16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F60141">
        <w:rPr>
          <w:color w:val="202124"/>
          <w:sz w:val="22"/>
          <w:szCs w:val="22"/>
          <w:shd w:val="clear" w:color="auto" w:fill="FFFFFF"/>
        </w:rPr>
        <w:t>Follow up sourcing and supply strategies from warehouse.</w:t>
      </w:r>
    </w:p>
    <w:p w:rsidR="00F55C6C" w:rsidRPr="00F60141" w:rsidP="00FC1EEC" w14:paraId="187A6203" w14:textId="6575603E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F60141">
        <w:rPr>
          <w:color w:val="202124"/>
          <w:sz w:val="22"/>
          <w:szCs w:val="22"/>
          <w:shd w:val="clear" w:color="auto" w:fill="FFFFFF"/>
        </w:rPr>
        <w:t xml:space="preserve">Accountability and </w:t>
      </w:r>
      <w:r w:rsidRPr="00F60141" w:rsidR="00822E64">
        <w:rPr>
          <w:color w:val="202124"/>
          <w:sz w:val="22"/>
          <w:szCs w:val="22"/>
          <w:shd w:val="clear" w:color="auto" w:fill="FFFFFF"/>
        </w:rPr>
        <w:t xml:space="preserve">Analytical </w:t>
      </w:r>
      <w:r w:rsidRPr="00F60141">
        <w:rPr>
          <w:color w:val="202124"/>
          <w:sz w:val="22"/>
          <w:szCs w:val="22"/>
          <w:shd w:val="clear" w:color="auto" w:fill="FFFFFF"/>
        </w:rPr>
        <w:t>Reporting</w:t>
      </w:r>
      <w:r w:rsidRPr="00F60141" w:rsidR="00822E64">
        <w:rPr>
          <w:color w:val="202124"/>
          <w:sz w:val="22"/>
          <w:szCs w:val="22"/>
          <w:shd w:val="clear" w:color="auto" w:fill="FFFFFF"/>
        </w:rPr>
        <w:t>.</w:t>
      </w:r>
    </w:p>
    <w:p w:rsidR="0095576A" w:rsidP="0095576A" w14:paraId="35AE84D3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>Ensuring an accurate brand image, maintaining visual merchandising standards, maximizing product rotation, and conducting regular inventories.</w:t>
      </w:r>
    </w:p>
    <w:p w:rsidR="0095576A" w:rsidP="0095576A" w14:paraId="032A6933" w14:textId="28EC7C1C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>Guaranteeing that all safety and security standards, as well as company policies, were adhered to.</w:t>
      </w:r>
    </w:p>
    <w:p w:rsidR="001D084F" w:rsidRPr="00822E64" w:rsidP="00822E64" w14:paraId="0D127524" w14:textId="42D7ECDA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>
        <w:rPr>
          <w:rFonts w:cs="Aharoni"/>
          <w:color w:val="000000" w:themeColor="text1"/>
          <w:sz w:val="22"/>
          <w:szCs w:val="22"/>
        </w:rPr>
        <w:t>Team management.</w:t>
      </w:r>
    </w:p>
    <w:p w:rsidR="0095576A" w:rsidP="0095576A" w14:paraId="18248E9F" w14:textId="77777777">
      <w:pPr>
        <w:shd w:val="clear" w:color="auto" w:fill="FFFFFF"/>
        <w:spacing w:line="300" w:lineRule="atLeast"/>
        <w:ind w:left="720"/>
        <w:jc w:val="both"/>
        <w:rPr>
          <w:rFonts w:cs="Aharoni"/>
          <w:color w:val="000000" w:themeColor="text1"/>
          <w:sz w:val="22"/>
          <w:szCs w:val="22"/>
        </w:rPr>
      </w:pPr>
    </w:p>
    <w:p w:rsidR="0095576A" w:rsidP="0095576A" w14:paraId="4D801822" w14:textId="124597F4">
      <w:pPr>
        <w:pStyle w:val="ListParagraph"/>
        <w:spacing w:line="360" w:lineRule="auto"/>
        <w:jc w:val="both"/>
        <w:rPr>
          <w:rFonts w:cs="Aharoni"/>
          <w:b/>
          <w:bCs/>
          <w:sz w:val="20"/>
          <w:szCs w:val="20"/>
          <w:lang w:val="de-DE"/>
        </w:rPr>
      </w:pPr>
      <w:r>
        <w:rPr>
          <w:rFonts w:cs="Aharoni"/>
          <w:b/>
          <w:bCs/>
          <w:sz w:val="20"/>
          <w:szCs w:val="20"/>
          <w:lang w:val="de-DE"/>
        </w:rPr>
        <w:t xml:space="preserve">Aditya Birla </w:t>
      </w:r>
      <w:r>
        <w:rPr>
          <w:rFonts w:cs="Aharoni"/>
          <w:b/>
          <w:bCs/>
          <w:sz w:val="20"/>
          <w:szCs w:val="20"/>
          <w:lang w:val="de-DE"/>
        </w:rPr>
        <w:t xml:space="preserve"> Retail</w:t>
      </w:r>
      <w:r w:rsidRPr="003F6864">
        <w:rPr>
          <w:rFonts w:cs="Aharoni"/>
          <w:b/>
          <w:bCs/>
          <w:sz w:val="20"/>
          <w:szCs w:val="20"/>
          <w:lang w:val="de-DE"/>
        </w:rPr>
        <w:t xml:space="preserve"> Limited, Hyderabad</w:t>
      </w:r>
    </w:p>
    <w:p w:rsidR="000D3C88" w:rsidRPr="000D3C88" w:rsidP="0095576A" w14:paraId="0E918991" w14:textId="2128FA30">
      <w:pPr>
        <w:pStyle w:val="ListParagraph"/>
        <w:spacing w:line="360" w:lineRule="auto"/>
        <w:jc w:val="both"/>
        <w:rPr>
          <w:rFonts w:cs="Aharoni"/>
          <w:b/>
          <w:bCs/>
          <w:color w:val="4F6228" w:themeColor="accent3" w:themeShade="80"/>
          <w:sz w:val="20"/>
          <w:szCs w:val="20"/>
          <w:lang w:val="de-DE"/>
        </w:rPr>
      </w:pPr>
      <w:r w:rsidRPr="000D3C88">
        <w:rPr>
          <w:rFonts w:cs="Aharoni"/>
          <w:b/>
          <w:bCs/>
          <w:color w:val="4F6228" w:themeColor="accent3" w:themeShade="80"/>
          <w:sz w:val="20"/>
          <w:szCs w:val="20"/>
          <w:lang w:val="de-DE"/>
        </w:rPr>
        <w:t>Customer Sales Manager</w:t>
      </w:r>
    </w:p>
    <w:p w:rsidR="001D5720" w:rsidP="001D5720" w14:paraId="462AABA7" w14:textId="77777777">
      <w:pPr>
        <w:pStyle w:val="ListParagraph"/>
        <w:spacing w:line="360" w:lineRule="auto"/>
        <w:jc w:val="both"/>
        <w:rPr>
          <w:rFonts w:cs="Aharoni"/>
          <w:bCs/>
          <w:color w:val="002060"/>
          <w:sz w:val="20"/>
          <w:szCs w:val="20"/>
          <w:lang w:val="de-DE"/>
        </w:rPr>
      </w:pPr>
      <w:r>
        <w:rPr>
          <w:rFonts w:cs="Aharoni"/>
          <w:bCs/>
          <w:color w:val="002060"/>
          <w:sz w:val="20"/>
          <w:szCs w:val="20"/>
          <w:lang w:val="de-DE"/>
        </w:rPr>
        <w:t>December</w:t>
      </w:r>
      <w:r w:rsidRPr="003F6864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>
        <w:rPr>
          <w:rFonts w:cs="Aharoni"/>
          <w:bCs/>
          <w:color w:val="002060"/>
          <w:sz w:val="20"/>
          <w:szCs w:val="20"/>
          <w:lang w:val="de-DE"/>
        </w:rPr>
        <w:t>2015</w:t>
      </w:r>
      <w:r w:rsidRPr="003F6864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>
        <w:rPr>
          <w:rFonts w:cs="Aharoni"/>
          <w:bCs/>
          <w:color w:val="002060"/>
          <w:sz w:val="20"/>
          <w:szCs w:val="20"/>
          <w:lang w:val="de-DE"/>
        </w:rPr>
        <w:t>– March 2018 (2.3 years)</w:t>
      </w:r>
    </w:p>
    <w:p w:rsidR="0095576A" w:rsidP="001D5720" w14:paraId="6E07F8FC" w14:textId="77777777">
      <w:pPr>
        <w:pStyle w:val="ListParagraph"/>
        <w:spacing w:line="360" w:lineRule="auto"/>
        <w:jc w:val="both"/>
        <w:rPr>
          <w:rFonts w:cs="Aharoni"/>
          <w:bCs/>
          <w:sz w:val="20"/>
          <w:szCs w:val="20"/>
          <w:u w:val="single"/>
          <w:lang w:val="de-DE"/>
        </w:rPr>
      </w:pPr>
      <w:r w:rsidRPr="001D5720">
        <w:rPr>
          <w:rFonts w:cs="Aharoni"/>
          <w:bCs/>
          <w:sz w:val="20"/>
          <w:szCs w:val="20"/>
          <w:u w:val="single"/>
          <w:lang w:val="de-DE"/>
        </w:rPr>
        <w:t>Roles &amp; Responsiblities:</w:t>
      </w:r>
    </w:p>
    <w:p w:rsidR="00EC2AB5" w:rsidP="001D5720" w14:paraId="3DD8D771" w14:textId="77777777">
      <w:pPr>
        <w:pStyle w:val="ListParagraph"/>
        <w:spacing w:line="360" w:lineRule="auto"/>
        <w:jc w:val="both"/>
        <w:rPr>
          <w:rFonts w:cs="Aharoni"/>
          <w:color w:val="000000" w:themeColor="text1"/>
          <w:sz w:val="22"/>
          <w:szCs w:val="22"/>
        </w:rPr>
      </w:pPr>
    </w:p>
    <w:p w:rsidR="00DA7778" w:rsidRPr="006E3EC3" w:rsidP="006428E7" w14:paraId="42E7DB26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6E3EC3">
        <w:rPr>
          <w:rFonts w:cs="Aharoni"/>
          <w:color w:val="000000" w:themeColor="text1"/>
          <w:sz w:val="22"/>
          <w:szCs w:val="22"/>
        </w:rPr>
        <w:t>Position for merchandise</w:t>
      </w:r>
      <w:r w:rsidRPr="006E3EC3" w:rsidR="006E3EC3">
        <w:rPr>
          <w:rFonts w:cs="Aharoni"/>
          <w:color w:val="000000" w:themeColor="text1"/>
          <w:sz w:val="22"/>
          <w:szCs w:val="22"/>
        </w:rPr>
        <w:t xml:space="preserve">, </w:t>
      </w:r>
      <w:r w:rsidRPr="006E3EC3">
        <w:rPr>
          <w:rFonts w:cs="Aharoni"/>
          <w:color w:val="000000" w:themeColor="text1"/>
          <w:sz w:val="22"/>
          <w:szCs w:val="22"/>
        </w:rPr>
        <w:t>Inventory Level Management</w:t>
      </w:r>
      <w:r w:rsidRPr="006E3EC3" w:rsidR="006E3EC3">
        <w:rPr>
          <w:rFonts w:cs="Aharoni"/>
          <w:color w:val="000000" w:themeColor="text1"/>
          <w:sz w:val="22"/>
          <w:szCs w:val="22"/>
        </w:rPr>
        <w:t xml:space="preserve">, </w:t>
      </w:r>
      <w:r w:rsidRPr="006E3EC3">
        <w:rPr>
          <w:rFonts w:cs="Aharoni"/>
          <w:color w:val="000000" w:themeColor="text1"/>
          <w:sz w:val="22"/>
          <w:szCs w:val="22"/>
        </w:rPr>
        <w:t>Stock out and Replenishment</w:t>
      </w:r>
      <w:r w:rsidRPr="006E3EC3" w:rsidR="006E3EC3">
        <w:rPr>
          <w:rFonts w:cs="Aharoni"/>
          <w:color w:val="000000" w:themeColor="text1"/>
          <w:sz w:val="22"/>
          <w:szCs w:val="22"/>
        </w:rPr>
        <w:t>,</w:t>
      </w:r>
      <w:r w:rsidR="006E3EC3">
        <w:rPr>
          <w:rFonts w:cs="Aharoni"/>
          <w:color w:val="000000" w:themeColor="text1"/>
          <w:sz w:val="22"/>
          <w:szCs w:val="22"/>
        </w:rPr>
        <w:t xml:space="preserve"> </w:t>
      </w:r>
      <w:r w:rsidRPr="006E3EC3">
        <w:rPr>
          <w:rFonts w:cs="Aharoni"/>
          <w:color w:val="000000" w:themeColor="text1"/>
          <w:sz w:val="22"/>
          <w:szCs w:val="22"/>
        </w:rPr>
        <w:t xml:space="preserve">Display of merchandise, Display of </w:t>
      </w:r>
      <w:r w:rsidRPr="006E3EC3" w:rsidR="00C22036">
        <w:rPr>
          <w:rFonts w:cs="Aharoni"/>
          <w:color w:val="000000" w:themeColor="text1"/>
          <w:sz w:val="22"/>
          <w:szCs w:val="22"/>
        </w:rPr>
        <w:t>signage.</w:t>
      </w:r>
    </w:p>
    <w:p w:rsidR="006E3EC3" w:rsidRPr="005B42E6" w:rsidP="006E3EC3" w14:paraId="53CF2788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 xml:space="preserve">People/ Team </w:t>
      </w:r>
      <w:r w:rsidRPr="005B42E6">
        <w:rPr>
          <w:rFonts w:cs="Aharoni"/>
          <w:color w:val="000000" w:themeColor="text1"/>
          <w:sz w:val="22"/>
          <w:szCs w:val="22"/>
        </w:rPr>
        <w:t>build</w:t>
      </w:r>
      <w:r w:rsidRPr="005B42E6">
        <w:rPr>
          <w:rFonts w:cs="Aharoni"/>
          <w:color w:val="000000" w:themeColor="text1"/>
          <w:sz w:val="22"/>
          <w:szCs w:val="22"/>
        </w:rPr>
        <w:t xml:space="preserve"> up</w:t>
      </w:r>
      <w:r>
        <w:rPr>
          <w:rFonts w:cs="Aharoni"/>
          <w:color w:val="000000" w:themeColor="text1"/>
          <w:sz w:val="22"/>
          <w:szCs w:val="22"/>
        </w:rPr>
        <w:t xml:space="preserve">, </w:t>
      </w:r>
      <w:r w:rsidRPr="005B42E6">
        <w:rPr>
          <w:rFonts w:cs="Aharoni"/>
          <w:color w:val="000000" w:themeColor="text1"/>
          <w:sz w:val="22"/>
          <w:szCs w:val="22"/>
        </w:rPr>
        <w:t>Plot weekly Rota schedule of all staff as per business needs.</w:t>
      </w:r>
    </w:p>
    <w:p w:rsidR="00DA7778" w:rsidRPr="005B42E6" w:rsidP="006428E7" w14:paraId="4D2C675E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>Ensuring growth and learning for each of the employees</w:t>
      </w:r>
    </w:p>
    <w:p w:rsidR="00DA7778" w:rsidRPr="005B42E6" w:rsidP="006428E7" w14:paraId="3B866E9F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>Customer Connect Initiatives</w:t>
      </w:r>
    </w:p>
    <w:p w:rsidR="00DA7778" w:rsidRPr="005B42E6" w:rsidP="006428E7" w14:paraId="2F4E8BB3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>To ensure that the department consistently achieves its sales targets</w:t>
      </w:r>
    </w:p>
    <w:p w:rsidR="00DA7778" w:rsidRPr="006E3EC3" w:rsidP="006428E7" w14:paraId="735225DF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6E3EC3">
        <w:rPr>
          <w:rFonts w:cs="Aharoni"/>
          <w:color w:val="000000" w:themeColor="text1"/>
          <w:sz w:val="22"/>
          <w:szCs w:val="22"/>
        </w:rPr>
        <w:t>To maintain standards on the shop floor</w:t>
      </w:r>
      <w:r w:rsidRPr="006E3EC3" w:rsidR="006E3EC3">
        <w:rPr>
          <w:rFonts w:cs="Aharoni"/>
          <w:color w:val="000000" w:themeColor="text1"/>
          <w:sz w:val="22"/>
          <w:szCs w:val="22"/>
        </w:rPr>
        <w:t>,</w:t>
      </w:r>
      <w:r w:rsidR="006E3EC3">
        <w:rPr>
          <w:rFonts w:cs="Aharoni"/>
          <w:color w:val="000000" w:themeColor="text1"/>
          <w:sz w:val="22"/>
          <w:szCs w:val="22"/>
        </w:rPr>
        <w:t xml:space="preserve"> t</w:t>
      </w:r>
      <w:r w:rsidRPr="006E3EC3">
        <w:rPr>
          <w:rFonts w:cs="Aharoni"/>
          <w:color w:val="000000" w:themeColor="text1"/>
          <w:sz w:val="22"/>
          <w:szCs w:val="22"/>
        </w:rPr>
        <w:t>o coach the team to adhere to all the store routines</w:t>
      </w:r>
    </w:p>
    <w:p w:rsidR="00DA7778" w:rsidRPr="005B42E6" w:rsidP="006428E7" w14:paraId="3183BFAB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>To ensure that the shrink results are in line with company targets</w:t>
      </w:r>
    </w:p>
    <w:p w:rsidR="00DA7778" w:rsidRPr="005B42E6" w:rsidP="006428E7" w14:paraId="265CCD14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 xml:space="preserve">Monitor Briefing with </w:t>
      </w:r>
      <w:r w:rsidRPr="000022BF">
        <w:rPr>
          <w:rFonts w:cs="Aharoni"/>
          <w:color w:val="000000" w:themeColor="text1"/>
          <w:sz w:val="22"/>
          <w:szCs w:val="22"/>
        </w:rPr>
        <w:t>Supervisor &amp; Brand Promoters</w:t>
      </w:r>
      <w:r w:rsidRPr="005B42E6">
        <w:rPr>
          <w:rFonts w:cs="Aharoni"/>
          <w:color w:val="000000" w:themeColor="text1"/>
          <w:sz w:val="22"/>
          <w:szCs w:val="22"/>
        </w:rPr>
        <w:t>. Discuss Sales and set target for the day.</w:t>
      </w:r>
    </w:p>
    <w:p w:rsidR="00DA7778" w:rsidRPr="005B42E6" w:rsidP="006428E7" w14:paraId="51343675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>Delegate work assignments to staff to meet tasks deadlines as planned</w:t>
      </w:r>
    </w:p>
    <w:p w:rsidR="00DA7778" w:rsidRPr="005B42E6" w:rsidP="006428E7" w14:paraId="5B19F733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>Submit weekly and monthly reports to designated persons as needed</w:t>
      </w:r>
    </w:p>
    <w:p w:rsidR="00DA7778" w:rsidRPr="005B42E6" w:rsidP="006428E7" w14:paraId="0E2D516C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 xml:space="preserve">Aware of the </w:t>
      </w:r>
      <w:r w:rsidRPr="005B42E6">
        <w:rPr>
          <w:rFonts w:cs="Aharoni"/>
          <w:color w:val="000000" w:themeColor="text1"/>
          <w:sz w:val="22"/>
          <w:szCs w:val="22"/>
        </w:rPr>
        <w:t>competitors</w:t>
      </w:r>
      <w:r w:rsidRPr="005B42E6">
        <w:rPr>
          <w:rFonts w:cs="Aharoni"/>
          <w:color w:val="000000" w:themeColor="text1"/>
          <w:sz w:val="22"/>
          <w:szCs w:val="22"/>
        </w:rPr>
        <w:t xml:space="preserve"> activity   relevant to the flow of the sales</w:t>
      </w:r>
    </w:p>
    <w:p w:rsidR="00DA7778" w:rsidRPr="000022BF" w:rsidP="006428E7" w14:paraId="7B99534E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>Coordinate with superior during sales or promotion period with the use of action plan</w:t>
      </w:r>
    </w:p>
    <w:p w:rsidR="00DA7778" w:rsidRPr="005B42E6" w:rsidP="006428E7" w14:paraId="441DC495" w14:textId="77777777">
      <w:pPr>
        <w:numPr>
          <w:ilvl w:val="0"/>
          <w:numId w:val="7"/>
        </w:numPr>
        <w:shd w:val="clear" w:color="auto" w:fill="FFFFFF"/>
        <w:spacing w:line="300" w:lineRule="atLeast"/>
        <w:jc w:val="both"/>
        <w:rPr>
          <w:rFonts w:cs="Aharoni"/>
          <w:color w:val="000000" w:themeColor="text1"/>
          <w:sz w:val="22"/>
          <w:szCs w:val="22"/>
        </w:rPr>
      </w:pPr>
      <w:r w:rsidRPr="005B42E6">
        <w:rPr>
          <w:rFonts w:cs="Aharoni"/>
          <w:color w:val="000000" w:themeColor="text1"/>
          <w:sz w:val="22"/>
          <w:szCs w:val="22"/>
        </w:rPr>
        <w:t>Maintain an accurate stock Plano gram &amp; shelf tickets to ensure maximum ‘on sale’</w:t>
      </w:r>
    </w:p>
    <w:p w:rsidR="00C45783" w:rsidRPr="000022BF" w:rsidP="00DA7778" w14:paraId="76463E2F" w14:textId="77777777">
      <w:pPr>
        <w:rPr>
          <w:rFonts w:cs="Aharoni"/>
          <w:sz w:val="22"/>
          <w:szCs w:val="22"/>
        </w:rPr>
      </w:pPr>
    </w:p>
    <w:p w:rsidR="00E43D23" w:rsidRPr="000D3C88" w:rsidP="006E3EC3" w14:paraId="5FC8C3A1" w14:textId="52CB40ED">
      <w:pPr>
        <w:spacing w:line="360" w:lineRule="auto"/>
        <w:jc w:val="both"/>
        <w:rPr>
          <w:rFonts w:cs="Aharoni"/>
          <w:b/>
          <w:sz w:val="20"/>
          <w:szCs w:val="20"/>
        </w:rPr>
      </w:pPr>
      <w:r>
        <w:rPr>
          <w:rFonts w:cs="Aharoni"/>
          <w:b/>
          <w:sz w:val="22"/>
          <w:szCs w:val="22"/>
        </w:rPr>
        <w:t xml:space="preserve">     </w:t>
      </w:r>
      <w:r w:rsidR="00C45783">
        <w:rPr>
          <w:rFonts w:cs="Aharoni"/>
          <w:b/>
          <w:sz w:val="22"/>
          <w:szCs w:val="22"/>
        </w:rPr>
        <w:t xml:space="preserve">       </w:t>
      </w:r>
      <w:r w:rsidRPr="000D3C88" w:rsidR="00C242BF">
        <w:rPr>
          <w:rFonts w:cs="Aharoni"/>
          <w:b/>
          <w:sz w:val="20"/>
          <w:szCs w:val="20"/>
        </w:rPr>
        <w:t>Code Clouds</w:t>
      </w:r>
      <w:r w:rsidRPr="000D3C88">
        <w:rPr>
          <w:rFonts w:cs="Aharoni"/>
          <w:b/>
          <w:sz w:val="20"/>
          <w:szCs w:val="20"/>
        </w:rPr>
        <w:t xml:space="preserve"> IT Solutions</w:t>
      </w:r>
      <w:r w:rsidRPr="000D3C88" w:rsidR="002C52EC">
        <w:rPr>
          <w:rFonts w:cs="Aharoni"/>
          <w:b/>
          <w:sz w:val="20"/>
          <w:szCs w:val="20"/>
        </w:rPr>
        <w:t>, Pune</w:t>
      </w:r>
    </w:p>
    <w:p w:rsidR="000D3C88" w:rsidRPr="000D3C88" w:rsidP="006E3EC3" w14:paraId="0AC86A73" w14:textId="03861D68">
      <w:pPr>
        <w:spacing w:line="360" w:lineRule="auto"/>
        <w:jc w:val="both"/>
        <w:rPr>
          <w:rFonts w:cs="Aharoni"/>
          <w:b/>
          <w:sz w:val="20"/>
          <w:szCs w:val="20"/>
        </w:rPr>
      </w:pPr>
      <w:r w:rsidRPr="000D3C88">
        <w:rPr>
          <w:rFonts w:cs="Aharoni"/>
          <w:b/>
          <w:sz w:val="20"/>
          <w:szCs w:val="20"/>
        </w:rPr>
        <w:t xml:space="preserve">          </w:t>
      </w:r>
      <w:r>
        <w:rPr>
          <w:rFonts w:cs="Aharoni"/>
          <w:b/>
          <w:sz w:val="20"/>
          <w:szCs w:val="20"/>
        </w:rPr>
        <w:t xml:space="preserve"> </w:t>
      </w:r>
      <w:r w:rsidRPr="000D3C88">
        <w:rPr>
          <w:rFonts w:cs="Aharoni"/>
          <w:b/>
          <w:sz w:val="20"/>
          <w:szCs w:val="20"/>
        </w:rPr>
        <w:t xml:space="preserve">  </w:t>
      </w:r>
      <w:r w:rsidRPr="000D3C88">
        <w:rPr>
          <w:rFonts w:cs="Aharoni"/>
          <w:b/>
          <w:color w:val="4F6228" w:themeColor="accent3" w:themeShade="80"/>
          <w:sz w:val="20"/>
          <w:szCs w:val="20"/>
        </w:rPr>
        <w:t>UI Designer</w:t>
      </w:r>
    </w:p>
    <w:p w:rsidR="006A5123" w:rsidRPr="000022BF" w:rsidP="006E3EC3" w14:paraId="3405D1C7" w14:textId="35F5E997">
      <w:pPr>
        <w:spacing w:line="360" w:lineRule="auto"/>
        <w:jc w:val="both"/>
        <w:rPr>
          <w:rFonts w:cs="Aharoni"/>
          <w:b/>
          <w:sz w:val="22"/>
          <w:szCs w:val="22"/>
        </w:rPr>
      </w:pPr>
      <w:r>
        <w:rPr>
          <w:rFonts w:cs="Aharoni"/>
          <w:bCs/>
          <w:color w:val="002060"/>
          <w:sz w:val="20"/>
          <w:szCs w:val="20"/>
          <w:lang w:val="de-DE"/>
        </w:rPr>
        <w:t xml:space="preserve">             </w:t>
      </w:r>
      <w:r w:rsidRPr="002C52EC">
        <w:rPr>
          <w:rFonts w:cs="Aharoni"/>
          <w:bCs/>
          <w:color w:val="002060"/>
          <w:sz w:val="20"/>
          <w:szCs w:val="20"/>
          <w:lang w:val="de-DE"/>
        </w:rPr>
        <w:t>December 201</w:t>
      </w:r>
      <w:r>
        <w:rPr>
          <w:rFonts w:cs="Aharoni"/>
          <w:bCs/>
          <w:color w:val="002060"/>
          <w:sz w:val="20"/>
          <w:szCs w:val="20"/>
          <w:lang w:val="de-DE"/>
        </w:rPr>
        <w:t>2</w:t>
      </w:r>
      <w:r w:rsidRPr="002C52EC">
        <w:rPr>
          <w:rFonts w:cs="Aharoni"/>
          <w:bCs/>
          <w:color w:val="002060"/>
          <w:sz w:val="20"/>
          <w:szCs w:val="20"/>
          <w:lang w:val="de-DE"/>
        </w:rPr>
        <w:t xml:space="preserve"> – March 201</w:t>
      </w:r>
      <w:r>
        <w:rPr>
          <w:rFonts w:cs="Aharoni"/>
          <w:bCs/>
          <w:color w:val="002060"/>
          <w:sz w:val="20"/>
          <w:szCs w:val="20"/>
          <w:lang w:val="de-DE"/>
        </w:rPr>
        <w:t>3</w:t>
      </w:r>
      <w:r w:rsidRPr="002C52EC">
        <w:rPr>
          <w:rFonts w:cs="Aharoni"/>
          <w:bCs/>
          <w:color w:val="002060"/>
          <w:sz w:val="20"/>
          <w:szCs w:val="20"/>
          <w:lang w:val="de-DE"/>
        </w:rPr>
        <w:t xml:space="preserve"> (</w:t>
      </w:r>
      <w:r>
        <w:rPr>
          <w:rFonts w:cs="Aharoni"/>
          <w:bCs/>
          <w:color w:val="002060"/>
          <w:sz w:val="20"/>
          <w:szCs w:val="20"/>
          <w:lang w:val="de-DE"/>
        </w:rPr>
        <w:t>4</w:t>
      </w:r>
      <w:r w:rsidRPr="002C52EC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>
        <w:rPr>
          <w:rFonts w:cs="Aharoni"/>
          <w:bCs/>
          <w:color w:val="002060"/>
          <w:sz w:val="20"/>
          <w:szCs w:val="20"/>
          <w:lang w:val="de-DE"/>
        </w:rPr>
        <w:t>months</w:t>
      </w:r>
      <w:r w:rsidRPr="002C52EC">
        <w:rPr>
          <w:rFonts w:cs="Aharoni"/>
          <w:bCs/>
          <w:color w:val="002060"/>
          <w:sz w:val="20"/>
          <w:szCs w:val="20"/>
          <w:lang w:val="de-DE"/>
        </w:rPr>
        <w:t>)</w:t>
      </w:r>
    </w:p>
    <w:p w:rsidR="00E43D23" w:rsidRPr="00C45783" w:rsidP="00E43D23" w14:paraId="5E4D9469" w14:textId="0B7D0A22">
      <w:pPr>
        <w:spacing w:line="360" w:lineRule="auto"/>
        <w:jc w:val="both"/>
        <w:rPr>
          <w:rFonts w:cs="Aharoni"/>
          <w:bCs/>
          <w:sz w:val="20"/>
          <w:szCs w:val="20"/>
          <w:lang w:val="de-DE"/>
        </w:rPr>
      </w:pPr>
      <w:r>
        <w:rPr>
          <w:rFonts w:cs="Aharoni"/>
          <w:bCs/>
          <w:sz w:val="20"/>
          <w:szCs w:val="20"/>
          <w:lang w:val="de-DE"/>
        </w:rPr>
        <w:t xml:space="preserve">             </w:t>
      </w:r>
      <w:r w:rsidRPr="00C45783">
        <w:rPr>
          <w:rFonts w:cs="Aharoni"/>
          <w:bCs/>
          <w:sz w:val="20"/>
          <w:szCs w:val="20"/>
          <w:u w:val="single"/>
          <w:lang w:val="de-DE"/>
        </w:rPr>
        <w:t>Roles &amp; Responsiblities</w:t>
      </w:r>
      <w:r w:rsidRPr="00C45783">
        <w:rPr>
          <w:rFonts w:cs="Aharoni"/>
          <w:bCs/>
          <w:sz w:val="20"/>
          <w:szCs w:val="20"/>
          <w:lang w:val="de-DE"/>
        </w:rPr>
        <w:t xml:space="preserve">: </w:t>
      </w:r>
    </w:p>
    <w:p w:rsidR="00E43D23" w:rsidRPr="000022BF" w:rsidP="00E43D23" w14:paraId="6143672B" w14:textId="5C0C6DFE">
      <w:pPr>
        <w:spacing w:line="360" w:lineRule="auto"/>
        <w:jc w:val="both"/>
        <w:rPr>
          <w:rFonts w:cs="Aharoni"/>
          <w:bCs/>
          <w:sz w:val="22"/>
          <w:szCs w:val="22"/>
          <w:lang w:val="de-DE"/>
        </w:rPr>
      </w:pPr>
      <w:r>
        <w:rPr>
          <w:rFonts w:cs="Aharoni"/>
          <w:bCs/>
          <w:sz w:val="22"/>
          <w:szCs w:val="22"/>
          <w:lang w:val="de-DE"/>
        </w:rPr>
        <w:t xml:space="preserve">            </w:t>
      </w:r>
      <w:r w:rsidRPr="000022BF">
        <w:rPr>
          <w:rFonts w:cs="Aharoni"/>
          <w:bCs/>
          <w:sz w:val="22"/>
          <w:szCs w:val="22"/>
          <w:lang w:val="de-DE"/>
        </w:rPr>
        <w:t>Communicated with cleints , adressed issues , co</w:t>
      </w:r>
      <w:r w:rsidRPr="000022BF" w:rsidR="00DA7778">
        <w:rPr>
          <w:rFonts w:cs="Aharoni"/>
          <w:bCs/>
          <w:sz w:val="22"/>
          <w:szCs w:val="22"/>
          <w:lang w:val="de-DE"/>
        </w:rPr>
        <w:t xml:space="preserve">ordinated with team members on web </w:t>
      </w:r>
      <w:r w:rsidRPr="000022BF">
        <w:rPr>
          <w:rFonts w:cs="Aharoni"/>
          <w:bCs/>
          <w:sz w:val="22"/>
          <w:szCs w:val="22"/>
          <w:lang w:val="de-DE"/>
        </w:rPr>
        <w:t>design.</w:t>
      </w:r>
    </w:p>
    <w:p w:rsidR="00DA7778" w:rsidRPr="000D3C88" w:rsidP="006E3EC3" w14:paraId="71D9D374" w14:textId="681378B5">
      <w:pPr>
        <w:spacing w:line="360" w:lineRule="auto"/>
        <w:jc w:val="both"/>
        <w:rPr>
          <w:rFonts w:cs="Aharoni"/>
          <w:b/>
          <w:sz w:val="20"/>
          <w:szCs w:val="20"/>
        </w:rPr>
      </w:pPr>
      <w:r>
        <w:rPr>
          <w:rFonts w:cs="Aharoni"/>
          <w:b/>
          <w:sz w:val="22"/>
          <w:szCs w:val="22"/>
        </w:rPr>
        <w:t xml:space="preserve">     </w:t>
      </w:r>
      <w:r w:rsidR="00C45783">
        <w:rPr>
          <w:rFonts w:cs="Aharoni"/>
          <w:b/>
          <w:sz w:val="22"/>
          <w:szCs w:val="22"/>
        </w:rPr>
        <w:t xml:space="preserve">      </w:t>
      </w:r>
      <w:r w:rsidRPr="000D3C88">
        <w:rPr>
          <w:rFonts w:cs="Aharoni"/>
          <w:b/>
          <w:sz w:val="20"/>
          <w:szCs w:val="20"/>
        </w:rPr>
        <w:t>Dkash</w:t>
      </w:r>
      <w:r w:rsidRPr="000D3C88">
        <w:rPr>
          <w:rFonts w:cs="Aharoni"/>
          <w:b/>
          <w:sz w:val="20"/>
          <w:szCs w:val="20"/>
        </w:rPr>
        <w:t xml:space="preserve"> Technology Pvt Ltd</w:t>
      </w:r>
      <w:r w:rsidRPr="000D3C88" w:rsidR="002C52EC">
        <w:rPr>
          <w:rFonts w:cs="Aharoni"/>
          <w:b/>
          <w:sz w:val="20"/>
          <w:szCs w:val="20"/>
        </w:rPr>
        <w:t>, Pune</w:t>
      </w:r>
    </w:p>
    <w:p w:rsidR="000D3C88" w:rsidRPr="000D3C88" w:rsidP="006E3EC3" w14:paraId="5FE1ED0F" w14:textId="01E9DB13">
      <w:pPr>
        <w:spacing w:line="360" w:lineRule="auto"/>
        <w:jc w:val="both"/>
        <w:rPr>
          <w:rFonts w:cs="Aharoni"/>
          <w:b/>
          <w:color w:val="4F6228" w:themeColor="accent3" w:themeShade="80"/>
          <w:sz w:val="22"/>
          <w:szCs w:val="22"/>
        </w:rPr>
      </w:pPr>
      <w:r w:rsidRPr="000D3C88">
        <w:rPr>
          <w:rFonts w:cs="Aharoni"/>
          <w:b/>
          <w:sz w:val="20"/>
          <w:szCs w:val="20"/>
        </w:rPr>
        <w:t xml:space="preserve">          </w:t>
      </w:r>
      <w:r>
        <w:rPr>
          <w:rFonts w:cs="Aharoni"/>
          <w:b/>
          <w:sz w:val="20"/>
          <w:szCs w:val="20"/>
        </w:rPr>
        <w:t xml:space="preserve"> </w:t>
      </w:r>
      <w:r w:rsidRPr="000D3C88">
        <w:rPr>
          <w:rFonts w:cs="Aharoni"/>
          <w:b/>
          <w:sz w:val="20"/>
          <w:szCs w:val="20"/>
        </w:rPr>
        <w:t xml:space="preserve"> </w:t>
      </w:r>
      <w:r w:rsidRPr="000D3C88">
        <w:rPr>
          <w:rFonts w:cs="Aharoni"/>
          <w:b/>
          <w:color w:val="4F6228" w:themeColor="accent3" w:themeShade="80"/>
          <w:sz w:val="20"/>
          <w:szCs w:val="20"/>
        </w:rPr>
        <w:t>Test Engineer</w:t>
      </w:r>
    </w:p>
    <w:p w:rsidR="00C45783" w:rsidRPr="00C45783" w:rsidP="006E3EC3" w14:paraId="649C00BF" w14:textId="017F2831">
      <w:pPr>
        <w:spacing w:line="360" w:lineRule="auto"/>
        <w:jc w:val="both"/>
        <w:rPr>
          <w:rFonts w:cs="Aharoni"/>
          <w:bCs/>
          <w:color w:val="548DD4" w:themeColor="text2" w:themeTint="99"/>
          <w:sz w:val="22"/>
          <w:szCs w:val="22"/>
        </w:rPr>
      </w:pPr>
      <w:r>
        <w:rPr>
          <w:rFonts w:cs="Aharoni"/>
          <w:b/>
          <w:sz w:val="22"/>
          <w:szCs w:val="22"/>
        </w:rPr>
        <w:t xml:space="preserve">            </w:t>
      </w:r>
      <w:r w:rsidR="002C52EC">
        <w:rPr>
          <w:rFonts w:cs="Aharoni"/>
          <w:bCs/>
          <w:color w:val="002060"/>
          <w:sz w:val="20"/>
          <w:szCs w:val="20"/>
          <w:lang w:val="de-DE"/>
        </w:rPr>
        <w:t>June</w:t>
      </w:r>
      <w:r w:rsidRPr="002C52EC" w:rsidR="002C52EC">
        <w:rPr>
          <w:rFonts w:cs="Aharoni"/>
          <w:bCs/>
          <w:color w:val="002060"/>
          <w:sz w:val="20"/>
          <w:szCs w:val="20"/>
          <w:lang w:val="de-DE"/>
        </w:rPr>
        <w:t xml:space="preserve"> 201</w:t>
      </w:r>
      <w:r w:rsidR="002C52EC">
        <w:rPr>
          <w:rFonts w:cs="Aharoni"/>
          <w:bCs/>
          <w:color w:val="002060"/>
          <w:sz w:val="20"/>
          <w:szCs w:val="20"/>
          <w:lang w:val="de-DE"/>
        </w:rPr>
        <w:t>1</w:t>
      </w:r>
      <w:r w:rsidRPr="002C52EC" w:rsidR="002C52EC">
        <w:rPr>
          <w:rFonts w:cs="Aharoni"/>
          <w:bCs/>
          <w:color w:val="002060"/>
          <w:sz w:val="20"/>
          <w:szCs w:val="20"/>
          <w:lang w:val="de-DE"/>
        </w:rPr>
        <w:t xml:space="preserve"> – </w:t>
      </w:r>
      <w:r w:rsidR="002C52EC">
        <w:rPr>
          <w:rFonts w:cs="Aharoni"/>
          <w:bCs/>
          <w:color w:val="002060"/>
          <w:sz w:val="20"/>
          <w:szCs w:val="20"/>
          <w:lang w:val="de-DE"/>
        </w:rPr>
        <w:t>November</w:t>
      </w:r>
      <w:r w:rsidRPr="002C52EC" w:rsidR="002C52EC">
        <w:rPr>
          <w:rFonts w:cs="Aharoni"/>
          <w:bCs/>
          <w:color w:val="002060"/>
          <w:sz w:val="20"/>
          <w:szCs w:val="20"/>
          <w:lang w:val="de-DE"/>
        </w:rPr>
        <w:t xml:space="preserve"> 201</w:t>
      </w:r>
      <w:r w:rsidR="002C52EC">
        <w:rPr>
          <w:rFonts w:cs="Aharoni"/>
          <w:bCs/>
          <w:color w:val="002060"/>
          <w:sz w:val="20"/>
          <w:szCs w:val="20"/>
          <w:lang w:val="de-DE"/>
        </w:rPr>
        <w:t>2</w:t>
      </w:r>
      <w:r w:rsidRPr="002C52EC" w:rsidR="002C52EC">
        <w:rPr>
          <w:rFonts w:cs="Aharoni"/>
          <w:bCs/>
          <w:color w:val="002060"/>
          <w:sz w:val="20"/>
          <w:szCs w:val="20"/>
          <w:lang w:val="de-DE"/>
        </w:rPr>
        <w:t xml:space="preserve"> (</w:t>
      </w:r>
      <w:r w:rsidR="002C52EC">
        <w:rPr>
          <w:rFonts w:cs="Aharoni"/>
          <w:bCs/>
          <w:color w:val="002060"/>
          <w:sz w:val="20"/>
          <w:szCs w:val="20"/>
          <w:lang w:val="de-DE"/>
        </w:rPr>
        <w:t>1.5</w:t>
      </w:r>
      <w:r w:rsidRPr="002C52EC" w:rsidR="002C52EC">
        <w:rPr>
          <w:rFonts w:cs="Aharoni"/>
          <w:bCs/>
          <w:color w:val="002060"/>
          <w:sz w:val="20"/>
          <w:szCs w:val="20"/>
          <w:lang w:val="de-DE"/>
        </w:rPr>
        <w:t xml:space="preserve"> </w:t>
      </w:r>
      <w:r w:rsidR="002C52EC">
        <w:rPr>
          <w:rFonts w:cs="Aharoni"/>
          <w:bCs/>
          <w:color w:val="002060"/>
          <w:sz w:val="20"/>
          <w:szCs w:val="20"/>
          <w:lang w:val="de-DE"/>
        </w:rPr>
        <w:t>years</w:t>
      </w:r>
      <w:r w:rsidRPr="002C52EC" w:rsidR="002C52EC">
        <w:rPr>
          <w:rFonts w:cs="Aharoni"/>
          <w:bCs/>
          <w:color w:val="002060"/>
          <w:sz w:val="20"/>
          <w:szCs w:val="20"/>
          <w:lang w:val="de-DE"/>
        </w:rPr>
        <w:t>)</w:t>
      </w:r>
    </w:p>
    <w:p w:rsidR="00DA7778" w:rsidRPr="00C45783" w:rsidP="00DA7778" w14:paraId="4C920C7D" w14:textId="55563F74">
      <w:pPr>
        <w:spacing w:line="360" w:lineRule="auto"/>
        <w:jc w:val="both"/>
        <w:rPr>
          <w:rFonts w:cs="Aharoni"/>
          <w:bCs/>
          <w:sz w:val="20"/>
          <w:szCs w:val="20"/>
          <w:lang w:val="de-DE"/>
        </w:rPr>
      </w:pPr>
      <w:r>
        <w:rPr>
          <w:rFonts w:cs="Aharoni"/>
          <w:bCs/>
          <w:sz w:val="20"/>
          <w:szCs w:val="20"/>
          <w:lang w:val="de-DE"/>
        </w:rPr>
        <w:t xml:space="preserve">             </w:t>
      </w:r>
      <w:r w:rsidRPr="00C45783">
        <w:rPr>
          <w:rFonts w:cs="Aharoni"/>
          <w:bCs/>
          <w:sz w:val="20"/>
          <w:szCs w:val="20"/>
          <w:u w:val="single"/>
          <w:lang w:val="de-DE"/>
        </w:rPr>
        <w:t>Roles &amp; Responsiblities</w:t>
      </w:r>
      <w:r w:rsidRPr="00C45783">
        <w:rPr>
          <w:rFonts w:cs="Aharoni"/>
          <w:bCs/>
          <w:sz w:val="20"/>
          <w:szCs w:val="20"/>
          <w:lang w:val="de-DE"/>
        </w:rPr>
        <w:t xml:space="preserve">: </w:t>
      </w:r>
    </w:p>
    <w:p w:rsidR="00DA7778" w:rsidP="00DA7778" w14:paraId="19F60149" w14:textId="60DA53D8">
      <w:pPr>
        <w:spacing w:line="360" w:lineRule="auto"/>
        <w:jc w:val="both"/>
        <w:rPr>
          <w:rFonts w:cs="Aharoni"/>
          <w:bCs/>
          <w:sz w:val="22"/>
          <w:szCs w:val="22"/>
          <w:lang w:val="de-DE"/>
        </w:rPr>
      </w:pPr>
      <w:r>
        <w:rPr>
          <w:rFonts w:cs="Aharoni"/>
          <w:bCs/>
          <w:sz w:val="22"/>
          <w:szCs w:val="22"/>
          <w:lang w:val="de-DE"/>
        </w:rPr>
        <w:t xml:space="preserve">            </w:t>
      </w:r>
      <w:r w:rsidR="006E3EC3">
        <w:rPr>
          <w:rFonts w:cs="Aharoni"/>
          <w:bCs/>
          <w:sz w:val="22"/>
          <w:szCs w:val="22"/>
          <w:lang w:val="de-DE"/>
        </w:rPr>
        <w:t xml:space="preserve">E commerce site </w:t>
      </w:r>
      <w:r w:rsidRPr="000022BF" w:rsidR="000022BF">
        <w:rPr>
          <w:rFonts w:cs="Aharoni"/>
          <w:bCs/>
          <w:sz w:val="22"/>
          <w:szCs w:val="22"/>
          <w:lang w:val="de-DE"/>
        </w:rPr>
        <w:t>Manual testing</w:t>
      </w:r>
      <w:r w:rsidRPr="000022BF">
        <w:rPr>
          <w:rFonts w:cs="Aharoni"/>
          <w:bCs/>
          <w:sz w:val="22"/>
          <w:szCs w:val="22"/>
          <w:lang w:val="de-DE"/>
        </w:rPr>
        <w:t xml:space="preserve"> , adressed issues , coordinated with team members on software testing,</w:t>
      </w:r>
      <w:r w:rsidR="0044035A">
        <w:rPr>
          <w:rFonts w:cs="Aharoni"/>
          <w:bCs/>
          <w:sz w:val="22"/>
          <w:szCs w:val="22"/>
          <w:lang w:val="de-DE"/>
        </w:rPr>
        <w:t xml:space="preserve"> Verified</w:t>
      </w:r>
      <w:r>
        <w:rPr>
          <w:rFonts w:cs="Aharoni"/>
          <w:bCs/>
          <w:sz w:val="22"/>
          <w:szCs w:val="22"/>
          <w:lang w:val="de-DE"/>
        </w:rPr>
        <w:t xml:space="preserve">       test execution.</w:t>
      </w:r>
    </w:p>
    <w:tbl>
      <w:tblPr>
        <w:tblW w:w="10591" w:type="dxa"/>
        <w:tblLook w:val="01E0"/>
      </w:tblPr>
      <w:tblGrid>
        <w:gridCol w:w="10591"/>
      </w:tblGrid>
      <w:tr w14:paraId="38A7BCBA" w14:textId="77777777" w:rsidTr="006F1639">
        <w:tblPrEx>
          <w:tblW w:w="10591" w:type="dxa"/>
          <w:tblLook w:val="01E0"/>
        </w:tblPrEx>
        <w:trPr>
          <w:trHeight w:val="283"/>
        </w:trPr>
        <w:tc>
          <w:tcPr>
            <w:tcW w:w="10591" w:type="dxa"/>
            <w:tcBorders>
              <w:right w:val="single" w:sz="6" w:space="0" w:color="808080"/>
            </w:tcBorders>
            <w:shd w:val="solid" w:color="C0C0C0" w:fill="FFFFFF"/>
          </w:tcPr>
          <w:p w:rsidR="005547CB" w:rsidRPr="000022BF" w:rsidP="006F1639" w14:paraId="0D9C1A40" w14:textId="77777777">
            <w:pPr>
              <w:pStyle w:val="CharCharChar"/>
              <w:spacing w:after="0"/>
              <w:jc w:val="both"/>
              <w:rPr>
                <w:rFonts w:ascii="Times New Roman" w:hAnsi="Times New Roman" w:cs="Aharoni"/>
                <w:b/>
              </w:rPr>
            </w:pPr>
            <w:r w:rsidRPr="000022BF">
              <w:rPr>
                <w:rFonts w:ascii="Times New Roman" w:hAnsi="Times New Roman" w:cs="Aharoni"/>
                <w:b/>
              </w:rPr>
              <w:t>Educational Qualification</w:t>
            </w:r>
          </w:p>
        </w:tc>
      </w:tr>
    </w:tbl>
    <w:p w:rsidR="005547CB" w:rsidRPr="000022BF" w:rsidP="005547CB" w14:paraId="15FFFD3F" w14:textId="77777777">
      <w:pPr>
        <w:pStyle w:val="CharCharChar"/>
        <w:spacing w:after="0"/>
        <w:jc w:val="both"/>
        <w:rPr>
          <w:rFonts w:ascii="Times New Roman" w:hAnsi="Times New Roman" w:cs="Aharoni"/>
          <w:sz w:val="20"/>
          <w:szCs w:val="20"/>
        </w:rPr>
      </w:pPr>
    </w:p>
    <w:p w:rsidR="005547CB" w:rsidRPr="000022BF" w:rsidP="005547CB" w14:paraId="18A30CEA" w14:textId="77777777">
      <w:pPr>
        <w:pStyle w:val="CharCharChar"/>
        <w:numPr>
          <w:ilvl w:val="0"/>
          <w:numId w:val="1"/>
        </w:numPr>
        <w:tabs>
          <w:tab w:val="num" w:pos="360"/>
          <w:tab w:val="clear" w:pos="720"/>
        </w:tabs>
        <w:spacing w:after="0"/>
        <w:ind w:left="357" w:hanging="357"/>
        <w:jc w:val="both"/>
        <w:rPr>
          <w:rFonts w:ascii="Times New Roman" w:hAnsi="Times New Roman" w:cs="Aharoni"/>
          <w:sz w:val="20"/>
          <w:szCs w:val="20"/>
        </w:rPr>
      </w:pPr>
      <w:r w:rsidRPr="000022BF">
        <w:rPr>
          <w:rFonts w:ascii="Times New Roman" w:hAnsi="Times New Roman" w:cs="Aharoni"/>
          <w:b/>
          <w:sz w:val="20"/>
          <w:szCs w:val="20"/>
        </w:rPr>
        <w:t>PGDM</w:t>
      </w:r>
      <w:r w:rsidR="002A479C">
        <w:rPr>
          <w:rFonts w:ascii="Times New Roman" w:hAnsi="Times New Roman" w:cs="Aharoni"/>
          <w:sz w:val="20"/>
          <w:szCs w:val="20"/>
        </w:rPr>
        <w:t xml:space="preserve"> in Marketing and operations </w:t>
      </w:r>
      <w:r w:rsidR="007957A0">
        <w:rPr>
          <w:rFonts w:ascii="Times New Roman" w:hAnsi="Times New Roman" w:cs="Aharoni"/>
          <w:sz w:val="20"/>
          <w:szCs w:val="20"/>
        </w:rPr>
        <w:t xml:space="preserve">from </w:t>
      </w:r>
      <w:r w:rsidRPr="000022BF">
        <w:rPr>
          <w:rFonts w:ascii="Times New Roman" w:hAnsi="Times New Roman" w:cs="Aharoni"/>
          <w:b/>
          <w:sz w:val="20"/>
          <w:szCs w:val="20"/>
        </w:rPr>
        <w:t>Siva Sivani Institute of Management, Hyderabad</w:t>
      </w:r>
      <w:r w:rsidRPr="000022BF">
        <w:rPr>
          <w:rFonts w:ascii="Times New Roman" w:hAnsi="Times New Roman" w:cs="Aharoni"/>
          <w:sz w:val="20"/>
          <w:szCs w:val="20"/>
        </w:rPr>
        <w:t xml:space="preserve">, 2014-2016, </w:t>
      </w:r>
      <w:r w:rsidRPr="000022BF">
        <w:rPr>
          <w:rFonts w:ascii="Times New Roman" w:hAnsi="Times New Roman" w:cs="Aharoni"/>
          <w:b/>
          <w:sz w:val="20"/>
          <w:szCs w:val="20"/>
        </w:rPr>
        <w:t>7.15</w:t>
      </w:r>
      <w:r w:rsidRPr="000022BF">
        <w:rPr>
          <w:rFonts w:ascii="Times New Roman" w:hAnsi="Times New Roman" w:cs="Aharoni"/>
          <w:sz w:val="20"/>
          <w:szCs w:val="20"/>
        </w:rPr>
        <w:t xml:space="preserve"> CGPA.</w:t>
      </w:r>
    </w:p>
    <w:p w:rsidR="005547CB" w:rsidRPr="000022BF" w:rsidP="005547CB" w14:paraId="42333B3C" w14:textId="5202E4EC">
      <w:pPr>
        <w:pStyle w:val="CharCharChar"/>
        <w:numPr>
          <w:ilvl w:val="0"/>
          <w:numId w:val="1"/>
        </w:numPr>
        <w:tabs>
          <w:tab w:val="num" w:pos="360"/>
          <w:tab w:val="clear" w:pos="720"/>
        </w:tabs>
        <w:spacing w:after="0"/>
        <w:ind w:left="357" w:hanging="357"/>
        <w:jc w:val="both"/>
        <w:rPr>
          <w:rFonts w:ascii="Times New Roman" w:hAnsi="Times New Roman" w:cs="Aharoni"/>
          <w:sz w:val="20"/>
          <w:szCs w:val="20"/>
        </w:rPr>
      </w:pPr>
      <w:r w:rsidRPr="000022BF">
        <w:rPr>
          <w:rFonts w:ascii="Times New Roman" w:hAnsi="Times New Roman" w:cs="Aharoni"/>
          <w:b/>
          <w:sz w:val="20"/>
          <w:szCs w:val="20"/>
        </w:rPr>
        <w:t>B.Tech</w:t>
      </w:r>
      <w:r w:rsidRPr="000022BF">
        <w:rPr>
          <w:rFonts w:ascii="Times New Roman" w:hAnsi="Times New Roman" w:cs="Aharoni"/>
          <w:sz w:val="20"/>
          <w:szCs w:val="20"/>
        </w:rPr>
        <w:t xml:space="preserve"> in Electrical and Electronics from </w:t>
      </w:r>
      <w:r w:rsidRPr="000022BF">
        <w:rPr>
          <w:rFonts w:ascii="Times New Roman" w:hAnsi="Times New Roman" w:cs="Aharoni"/>
          <w:b/>
          <w:sz w:val="20"/>
          <w:szCs w:val="20"/>
        </w:rPr>
        <w:t>GITA Engineering College, Bhubaneswar</w:t>
      </w:r>
      <w:r w:rsidRPr="000022BF">
        <w:rPr>
          <w:rFonts w:ascii="Times New Roman" w:hAnsi="Times New Roman" w:cs="Aharoni"/>
          <w:sz w:val="20"/>
          <w:szCs w:val="20"/>
        </w:rPr>
        <w:t>,</w:t>
      </w:r>
      <w:r w:rsidR="00CF401A">
        <w:rPr>
          <w:rFonts w:ascii="Times New Roman" w:hAnsi="Times New Roman" w:cs="Aharoni"/>
          <w:sz w:val="20"/>
          <w:szCs w:val="20"/>
        </w:rPr>
        <w:t xml:space="preserve"> 2006-2010,</w:t>
      </w:r>
      <w:r w:rsidRPr="000022BF">
        <w:rPr>
          <w:rFonts w:ascii="Times New Roman" w:hAnsi="Times New Roman" w:cs="Aharoni"/>
          <w:sz w:val="20"/>
          <w:szCs w:val="20"/>
        </w:rPr>
        <w:t xml:space="preserve"> Biju</w:t>
      </w:r>
      <w:r w:rsidR="008668B0">
        <w:rPr>
          <w:rFonts w:ascii="Times New Roman" w:hAnsi="Times New Roman" w:cs="Aharoni"/>
          <w:sz w:val="20"/>
          <w:szCs w:val="20"/>
        </w:rPr>
        <w:t xml:space="preserve"> P</w:t>
      </w:r>
      <w:r w:rsidRPr="000022BF">
        <w:rPr>
          <w:rFonts w:ascii="Times New Roman" w:hAnsi="Times New Roman" w:cs="Aharoni"/>
          <w:sz w:val="20"/>
          <w:szCs w:val="20"/>
        </w:rPr>
        <w:t>atnaik University of Technology</w:t>
      </w:r>
      <w:r w:rsidR="00BF6DF9">
        <w:rPr>
          <w:rFonts w:ascii="Times New Roman" w:hAnsi="Times New Roman" w:cs="Aharoni"/>
          <w:sz w:val="20"/>
          <w:szCs w:val="20"/>
        </w:rPr>
        <w:t xml:space="preserve"> </w:t>
      </w:r>
      <w:r w:rsidR="00A736C9">
        <w:rPr>
          <w:rFonts w:ascii="Times New Roman" w:hAnsi="Times New Roman" w:cs="Aharoni"/>
          <w:sz w:val="20"/>
          <w:szCs w:val="20"/>
        </w:rPr>
        <w:t xml:space="preserve">, </w:t>
      </w:r>
      <w:r w:rsidRPr="000022BF">
        <w:rPr>
          <w:rFonts w:ascii="Times New Roman" w:hAnsi="Times New Roman" w:cs="Aharoni"/>
          <w:b/>
          <w:sz w:val="20"/>
          <w:szCs w:val="20"/>
        </w:rPr>
        <w:t>69.7%</w:t>
      </w:r>
      <w:r w:rsidRPr="000022BF">
        <w:rPr>
          <w:rFonts w:ascii="Times New Roman" w:hAnsi="Times New Roman" w:cs="Aharoni"/>
          <w:sz w:val="20"/>
          <w:szCs w:val="20"/>
        </w:rPr>
        <w:t xml:space="preserve"> marks.</w:t>
      </w:r>
    </w:p>
    <w:p w:rsidR="005547CB" w:rsidRPr="000022BF" w:rsidP="005547CB" w14:paraId="4274388D" w14:textId="1945DA80">
      <w:pPr>
        <w:pStyle w:val="CharCharChar"/>
        <w:numPr>
          <w:ilvl w:val="0"/>
          <w:numId w:val="1"/>
        </w:numPr>
        <w:tabs>
          <w:tab w:val="num" w:pos="360"/>
          <w:tab w:val="clear" w:pos="720"/>
        </w:tabs>
        <w:spacing w:after="0"/>
        <w:ind w:left="357" w:hanging="357"/>
        <w:jc w:val="both"/>
        <w:rPr>
          <w:rFonts w:ascii="Times New Roman" w:hAnsi="Times New Roman" w:cs="Aharoni"/>
          <w:sz w:val="20"/>
          <w:szCs w:val="20"/>
        </w:rPr>
      </w:pPr>
      <w:r w:rsidRPr="000022BF">
        <w:rPr>
          <w:rFonts w:ascii="Times New Roman" w:hAnsi="Times New Roman" w:cs="Aharoni"/>
          <w:b/>
          <w:sz w:val="20"/>
          <w:szCs w:val="20"/>
        </w:rPr>
        <w:t>Intermediate</w:t>
      </w:r>
      <w:r w:rsidR="00E60085">
        <w:rPr>
          <w:rFonts w:ascii="Times New Roman" w:hAnsi="Times New Roman" w:cs="Aharoni"/>
          <w:b/>
          <w:sz w:val="20"/>
          <w:szCs w:val="20"/>
        </w:rPr>
        <w:t xml:space="preserve"> from</w:t>
      </w:r>
      <w:r w:rsidRPr="000022BF">
        <w:rPr>
          <w:rFonts w:ascii="Times New Roman" w:hAnsi="Times New Roman" w:cs="Aharoni"/>
          <w:sz w:val="20"/>
          <w:szCs w:val="20"/>
        </w:rPr>
        <w:t xml:space="preserve"> </w:t>
      </w:r>
      <w:r w:rsidRPr="000022BF">
        <w:rPr>
          <w:rFonts w:ascii="Times New Roman" w:hAnsi="Times New Roman" w:cs="Aharoni"/>
          <w:b/>
          <w:sz w:val="20"/>
          <w:szCs w:val="20"/>
        </w:rPr>
        <w:t>Balangi</w:t>
      </w:r>
      <w:r w:rsidRPr="000022BF">
        <w:rPr>
          <w:rFonts w:ascii="Times New Roman" w:hAnsi="Times New Roman" w:cs="Aharoni"/>
          <w:b/>
          <w:sz w:val="20"/>
          <w:szCs w:val="20"/>
        </w:rPr>
        <w:t xml:space="preserve"> </w:t>
      </w:r>
      <w:r w:rsidR="00DB1DE8">
        <w:rPr>
          <w:rFonts w:ascii="Times New Roman" w:hAnsi="Times New Roman" w:cs="Aharoni"/>
          <w:b/>
          <w:sz w:val="20"/>
          <w:szCs w:val="20"/>
        </w:rPr>
        <w:t>Mahavidyalaya</w:t>
      </w:r>
      <w:r w:rsidR="00B442D0">
        <w:rPr>
          <w:rFonts w:ascii="Times New Roman" w:hAnsi="Times New Roman" w:cs="Aharoni"/>
          <w:b/>
          <w:sz w:val="20"/>
          <w:szCs w:val="20"/>
        </w:rPr>
        <w:t>,</w:t>
      </w:r>
      <w:r w:rsidR="003E3CBF">
        <w:rPr>
          <w:rFonts w:ascii="Times New Roman" w:hAnsi="Times New Roman" w:cs="Aharoni"/>
          <w:b/>
          <w:sz w:val="20"/>
          <w:szCs w:val="20"/>
        </w:rPr>
        <w:t xml:space="preserve"> </w:t>
      </w:r>
      <w:r w:rsidR="008668B0">
        <w:rPr>
          <w:rFonts w:ascii="Times New Roman" w:hAnsi="Times New Roman" w:cs="Aharoni"/>
          <w:b/>
          <w:sz w:val="20"/>
          <w:szCs w:val="20"/>
        </w:rPr>
        <w:t xml:space="preserve">CHSE </w:t>
      </w:r>
      <w:r w:rsidR="005C34E8">
        <w:rPr>
          <w:rFonts w:ascii="Times New Roman" w:hAnsi="Times New Roman" w:cs="Aharoni"/>
          <w:sz w:val="20"/>
          <w:szCs w:val="20"/>
        </w:rPr>
        <w:t>Odisha</w:t>
      </w:r>
      <w:r w:rsidRPr="000022BF">
        <w:rPr>
          <w:rFonts w:ascii="Times New Roman" w:hAnsi="Times New Roman" w:cs="Aharoni"/>
          <w:sz w:val="20"/>
          <w:szCs w:val="20"/>
        </w:rPr>
        <w:t xml:space="preserve">, </w:t>
      </w:r>
      <w:r w:rsidRPr="000022BF">
        <w:rPr>
          <w:rFonts w:ascii="Times New Roman" w:hAnsi="Times New Roman" w:cs="Aharoni"/>
          <w:b/>
          <w:sz w:val="20"/>
          <w:szCs w:val="20"/>
        </w:rPr>
        <w:t>60.00%</w:t>
      </w:r>
      <w:r w:rsidRPr="000022BF">
        <w:rPr>
          <w:rFonts w:ascii="Times New Roman" w:hAnsi="Times New Roman" w:cs="Aharoni"/>
          <w:sz w:val="20"/>
          <w:szCs w:val="20"/>
        </w:rPr>
        <w:t xml:space="preserve"> marks.</w:t>
      </w:r>
    </w:p>
    <w:p w:rsidR="005547CB" w:rsidRPr="008668B0" w:rsidP="005547CB" w14:paraId="7FAA4532" w14:textId="5649E905">
      <w:pPr>
        <w:pStyle w:val="CharCharChar"/>
        <w:numPr>
          <w:ilvl w:val="0"/>
          <w:numId w:val="1"/>
        </w:numPr>
        <w:tabs>
          <w:tab w:val="num" w:pos="360"/>
          <w:tab w:val="clear" w:pos="720"/>
        </w:tabs>
        <w:spacing w:after="0"/>
        <w:ind w:left="357" w:hanging="357"/>
        <w:jc w:val="both"/>
        <w:rPr>
          <w:rFonts w:ascii="Times New Roman" w:hAnsi="Times New Roman" w:cs="Aharoni"/>
          <w:sz w:val="20"/>
          <w:szCs w:val="20"/>
        </w:rPr>
      </w:pPr>
      <w:r w:rsidRPr="000022BF">
        <w:rPr>
          <w:rFonts w:ascii="Times New Roman" w:hAnsi="Times New Roman" w:cs="Aharoni"/>
          <w:b/>
          <w:sz w:val="20"/>
          <w:szCs w:val="20"/>
        </w:rPr>
        <w:t>SSC</w:t>
      </w:r>
      <w:r w:rsidR="005C34E8">
        <w:rPr>
          <w:rFonts w:ascii="Times New Roman" w:hAnsi="Times New Roman" w:cs="Aharoni"/>
          <w:b/>
          <w:sz w:val="20"/>
          <w:szCs w:val="20"/>
        </w:rPr>
        <w:t xml:space="preserve"> from</w:t>
      </w:r>
      <w:r w:rsidRPr="000022BF">
        <w:rPr>
          <w:rFonts w:ascii="Times New Roman" w:hAnsi="Times New Roman" w:cs="Aharoni"/>
          <w:b/>
          <w:sz w:val="20"/>
          <w:szCs w:val="20"/>
        </w:rPr>
        <w:t xml:space="preserve"> Town</w:t>
      </w:r>
      <w:r w:rsidR="00843232">
        <w:rPr>
          <w:rFonts w:ascii="Times New Roman" w:hAnsi="Times New Roman" w:cs="Aharoni"/>
          <w:b/>
          <w:sz w:val="20"/>
          <w:szCs w:val="20"/>
        </w:rPr>
        <w:t xml:space="preserve"> </w:t>
      </w:r>
      <w:r w:rsidR="00B442D0">
        <w:rPr>
          <w:rFonts w:ascii="Times New Roman" w:hAnsi="Times New Roman" w:cs="Aharoni"/>
          <w:b/>
          <w:sz w:val="20"/>
          <w:szCs w:val="20"/>
        </w:rPr>
        <w:t xml:space="preserve">High </w:t>
      </w:r>
      <w:r w:rsidRPr="000022BF">
        <w:rPr>
          <w:rFonts w:ascii="Times New Roman" w:hAnsi="Times New Roman" w:cs="Aharoni"/>
          <w:b/>
          <w:sz w:val="20"/>
          <w:szCs w:val="20"/>
        </w:rPr>
        <w:t>School,</w:t>
      </w:r>
      <w:r w:rsidR="00B442D0">
        <w:rPr>
          <w:rFonts w:ascii="Times New Roman" w:hAnsi="Times New Roman" w:cs="Aharoni"/>
          <w:b/>
          <w:sz w:val="20"/>
          <w:szCs w:val="20"/>
        </w:rPr>
        <w:t xml:space="preserve"> </w:t>
      </w:r>
      <w:r w:rsidR="005C34E8">
        <w:rPr>
          <w:rFonts w:ascii="Times New Roman" w:hAnsi="Times New Roman" w:cs="Aharoni"/>
          <w:sz w:val="20"/>
          <w:szCs w:val="20"/>
        </w:rPr>
        <w:t>Odisha</w:t>
      </w:r>
      <w:r w:rsidRPr="000022BF">
        <w:rPr>
          <w:rFonts w:ascii="Times New Roman" w:hAnsi="Times New Roman" w:cs="Aharoni"/>
          <w:b/>
          <w:sz w:val="20"/>
          <w:szCs w:val="20"/>
        </w:rPr>
        <w:t>,</w:t>
      </w:r>
      <w:r w:rsidRPr="000022BF">
        <w:rPr>
          <w:rFonts w:ascii="Times New Roman" w:hAnsi="Times New Roman" w:cs="Aharoni"/>
          <w:sz w:val="20"/>
          <w:szCs w:val="20"/>
        </w:rPr>
        <w:t xml:space="preserve"> </w:t>
      </w:r>
      <w:r w:rsidRPr="000022BF">
        <w:rPr>
          <w:rFonts w:ascii="Times New Roman" w:hAnsi="Times New Roman" w:cs="Aharoni"/>
          <w:b/>
          <w:sz w:val="20"/>
          <w:szCs w:val="20"/>
        </w:rPr>
        <w:t xml:space="preserve">74.54% </w:t>
      </w:r>
      <w:r w:rsidRPr="000022BF">
        <w:rPr>
          <w:rFonts w:ascii="Times New Roman" w:hAnsi="Times New Roman" w:cs="Aharoni"/>
          <w:sz w:val="20"/>
          <w:szCs w:val="20"/>
        </w:rPr>
        <w:t>marks</w:t>
      </w:r>
      <w:r w:rsidRPr="000022BF">
        <w:rPr>
          <w:rFonts w:ascii="Times New Roman" w:hAnsi="Times New Roman" w:cs="Aharoni"/>
          <w:b/>
          <w:sz w:val="20"/>
          <w:szCs w:val="20"/>
        </w:rPr>
        <w:t>.</w:t>
      </w:r>
    </w:p>
    <w:p w:rsidR="008668B0" w:rsidP="008668B0" w14:paraId="402B18AD" w14:textId="77777777">
      <w:pPr>
        <w:pStyle w:val="CharCharChar"/>
        <w:spacing w:after="0"/>
        <w:jc w:val="both"/>
        <w:rPr>
          <w:rFonts w:ascii="Times New Roman" w:hAnsi="Times New Roman" w:cs="Aharoni"/>
          <w:b/>
          <w:sz w:val="20"/>
          <w:szCs w:val="20"/>
        </w:rPr>
      </w:pPr>
    </w:p>
    <w:p w:rsidR="008668B0" w:rsidP="008668B0" w14:paraId="51F8B116" w14:textId="77777777">
      <w:pPr>
        <w:pStyle w:val="CharCharChar"/>
        <w:spacing w:after="0"/>
        <w:jc w:val="both"/>
        <w:rPr>
          <w:rFonts w:ascii="Times New Roman" w:hAnsi="Times New Roman" w:cs="Aharoni"/>
          <w:b/>
          <w:sz w:val="20"/>
          <w:szCs w:val="20"/>
        </w:rPr>
      </w:pPr>
    </w:p>
    <w:p w:rsidR="008668B0" w:rsidP="008668B0" w14:paraId="3C80C5C6" w14:textId="77777777">
      <w:pPr>
        <w:pStyle w:val="CharCharChar"/>
        <w:spacing w:after="0"/>
        <w:jc w:val="both"/>
        <w:rPr>
          <w:rFonts w:ascii="Times New Roman" w:hAnsi="Times New Roman" w:cs="Aharoni"/>
          <w:b/>
          <w:sz w:val="20"/>
          <w:szCs w:val="20"/>
        </w:rPr>
      </w:pPr>
    </w:p>
    <w:p w:rsidR="008668B0" w:rsidRPr="000022BF" w:rsidP="008668B0" w14:paraId="545FA957" w14:textId="77777777">
      <w:pPr>
        <w:pStyle w:val="CharCharChar"/>
        <w:spacing w:after="0"/>
        <w:jc w:val="both"/>
        <w:rPr>
          <w:rFonts w:ascii="Times New Roman" w:hAnsi="Times New Roman" w:cs="Aharoni"/>
          <w:sz w:val="20"/>
          <w:szCs w:val="20"/>
        </w:rPr>
      </w:pPr>
    </w:p>
    <w:p w:rsidR="00DA7778" w:rsidRPr="000022BF" w:rsidP="00E43D23" w14:paraId="422D9669" w14:textId="77777777">
      <w:pPr>
        <w:spacing w:line="360" w:lineRule="auto"/>
        <w:jc w:val="both"/>
        <w:rPr>
          <w:rFonts w:cs="Aharoni"/>
          <w:bCs/>
          <w:sz w:val="20"/>
          <w:szCs w:val="20"/>
          <w:lang w:val="de-DE"/>
        </w:rPr>
      </w:pPr>
    </w:p>
    <w:tbl>
      <w:tblPr>
        <w:tblW w:w="10647" w:type="dxa"/>
        <w:tblLayout w:type="fixed"/>
        <w:tblLook w:val="01E0"/>
      </w:tblPr>
      <w:tblGrid>
        <w:gridCol w:w="10647"/>
      </w:tblGrid>
      <w:tr w14:paraId="39724546" w14:textId="77777777" w:rsidTr="006D5689">
        <w:tblPrEx>
          <w:tblW w:w="10647" w:type="dxa"/>
          <w:tblLayout w:type="fixed"/>
          <w:tblLook w:val="01E0"/>
        </w:tblPrEx>
        <w:trPr>
          <w:trHeight w:val="333"/>
        </w:trPr>
        <w:tc>
          <w:tcPr>
            <w:tcW w:w="10458" w:type="dxa"/>
            <w:tcBorders>
              <w:right w:val="single" w:sz="6" w:space="0" w:color="808080"/>
            </w:tcBorders>
            <w:shd w:val="solid" w:color="C0C0C0" w:fill="FFFFFF"/>
          </w:tcPr>
          <w:p w:rsidR="000022BF" w:rsidRPr="000022BF" w:rsidP="006D5689" w14:paraId="69F00EBD" w14:textId="77777777">
            <w:pPr>
              <w:pStyle w:val="CharCharChar"/>
              <w:spacing w:after="0"/>
              <w:jc w:val="both"/>
              <w:rPr>
                <w:rFonts w:ascii="Times New Roman" w:hAnsi="Times New Roman" w:cs="Aharoni"/>
                <w:b/>
              </w:rPr>
            </w:pPr>
            <w:r w:rsidRPr="000022BF">
              <w:rPr>
                <w:rFonts w:ascii="Times New Roman" w:hAnsi="Times New Roman" w:cs="Aharoni"/>
                <w:b/>
              </w:rPr>
              <w:t>Projects</w:t>
            </w:r>
          </w:p>
        </w:tc>
      </w:tr>
    </w:tbl>
    <w:p w:rsidR="000022BF" w:rsidRPr="000022BF" w:rsidP="000022BF" w14:paraId="6FD85562" w14:textId="77777777">
      <w:pPr>
        <w:pStyle w:val="BodyText"/>
        <w:ind w:right="22"/>
        <w:jc w:val="both"/>
        <w:rPr>
          <w:rFonts w:ascii="Times New Roman" w:hAnsi="Times New Roman" w:cs="Aharoni"/>
          <w:b w:val="0"/>
          <w:sz w:val="20"/>
          <w:szCs w:val="20"/>
          <w:u w:val="none"/>
          <w:lang w:val="de-DE"/>
        </w:rPr>
      </w:pPr>
    </w:p>
    <w:p w:rsidR="000022BF" w:rsidRPr="000022BF" w:rsidP="000022BF" w14:paraId="59509154" w14:textId="77777777">
      <w:pPr>
        <w:jc w:val="both"/>
        <w:rPr>
          <w:rFonts w:cs="Aharoni"/>
          <w:sz w:val="22"/>
          <w:szCs w:val="22"/>
        </w:rPr>
      </w:pPr>
      <w:r w:rsidRPr="000022BF">
        <w:rPr>
          <w:rFonts w:cs="Aharoni"/>
          <w:b/>
          <w:sz w:val="22"/>
          <w:szCs w:val="22"/>
        </w:rPr>
        <w:t>IIP:</w:t>
      </w:r>
      <w:r w:rsidRPr="000022BF">
        <w:rPr>
          <w:rFonts w:cs="Aharoni"/>
          <w:sz w:val="22"/>
          <w:szCs w:val="22"/>
        </w:rPr>
        <w:t xml:space="preserve"> PGDM – Analytical review of Operational business strategy at More Hypermarket.</w:t>
      </w:r>
    </w:p>
    <w:p w:rsidR="000022BF" w:rsidRPr="000022BF" w:rsidP="006428E7" w14:paraId="02E41FC2" w14:textId="79481AA2">
      <w:pPr>
        <w:numPr>
          <w:ilvl w:val="0"/>
          <w:numId w:val="2"/>
        </w:numPr>
        <w:jc w:val="both"/>
        <w:rPr>
          <w:rFonts w:cs="Aharoni"/>
          <w:sz w:val="22"/>
          <w:szCs w:val="22"/>
        </w:rPr>
      </w:pPr>
      <w:r w:rsidRPr="000022BF">
        <w:rPr>
          <w:rFonts w:cs="Aharoni"/>
          <w:sz w:val="22"/>
          <w:szCs w:val="22"/>
        </w:rPr>
        <w:t xml:space="preserve">Interacted with </w:t>
      </w:r>
      <w:r w:rsidR="009A1457">
        <w:rPr>
          <w:rFonts w:cs="Aharoni"/>
          <w:sz w:val="22"/>
          <w:szCs w:val="22"/>
        </w:rPr>
        <w:t>5</w:t>
      </w:r>
      <w:r w:rsidRPr="000022BF">
        <w:rPr>
          <w:rFonts w:cs="Aharoni"/>
          <w:sz w:val="22"/>
          <w:szCs w:val="22"/>
        </w:rPr>
        <w:t>0 employees, assessed feedback on quality of consumables and stationary product used in the stores.</w:t>
      </w:r>
    </w:p>
    <w:p w:rsidR="000022BF" w:rsidRPr="000022BF" w:rsidP="006428E7" w14:paraId="04A2F999" w14:textId="77777777">
      <w:pPr>
        <w:pStyle w:val="ListParagraph"/>
        <w:widowControl/>
        <w:numPr>
          <w:ilvl w:val="0"/>
          <w:numId w:val="2"/>
        </w:numPr>
        <w:suppressAutoHyphens w:val="0"/>
        <w:autoSpaceDE/>
        <w:spacing w:after="160"/>
        <w:contextualSpacing/>
        <w:jc w:val="both"/>
        <w:rPr>
          <w:rFonts w:cs="Aharoni"/>
          <w:sz w:val="22"/>
          <w:szCs w:val="22"/>
        </w:rPr>
      </w:pPr>
      <w:r w:rsidRPr="000022BF">
        <w:rPr>
          <w:rFonts w:cs="Aharoni"/>
          <w:sz w:val="22"/>
          <w:szCs w:val="22"/>
        </w:rPr>
        <w:t>Identified cost controlling methods for consumables and stationary products.</w:t>
      </w:r>
    </w:p>
    <w:p w:rsidR="000022BF" w:rsidP="006428E7" w14:paraId="7B4E04D3" w14:textId="0B8219C0">
      <w:pPr>
        <w:pStyle w:val="ListParagraph"/>
        <w:widowControl/>
        <w:numPr>
          <w:ilvl w:val="0"/>
          <w:numId w:val="2"/>
        </w:numPr>
        <w:suppressAutoHyphens w:val="0"/>
        <w:autoSpaceDE/>
        <w:spacing w:after="160"/>
        <w:contextualSpacing/>
        <w:jc w:val="both"/>
        <w:rPr>
          <w:rFonts w:cs="Aharoni"/>
          <w:sz w:val="22"/>
          <w:szCs w:val="22"/>
        </w:rPr>
      </w:pPr>
      <w:r w:rsidRPr="000022BF">
        <w:rPr>
          <w:rFonts w:cs="Aharoni"/>
          <w:sz w:val="22"/>
          <w:szCs w:val="22"/>
        </w:rPr>
        <w:t>Sourced quotations for consumables and identified suitable vendor partners.</w:t>
      </w:r>
    </w:p>
    <w:p w:rsidR="00B55A4A" w:rsidRPr="00F60141" w:rsidP="006428E7" w14:paraId="1922817E" w14:textId="4B31A362">
      <w:pPr>
        <w:pStyle w:val="ListParagraph"/>
        <w:widowControl/>
        <w:numPr>
          <w:ilvl w:val="0"/>
          <w:numId w:val="2"/>
        </w:numPr>
        <w:suppressAutoHyphens w:val="0"/>
        <w:autoSpaceDE/>
        <w:spacing w:after="160"/>
        <w:contextualSpacing/>
        <w:jc w:val="both"/>
        <w:rPr>
          <w:rFonts w:cs="Times New Roman"/>
          <w:sz w:val="22"/>
          <w:szCs w:val="22"/>
        </w:rPr>
      </w:pPr>
      <w:r w:rsidRPr="00F60141">
        <w:rPr>
          <w:rFonts w:cs="Times New Roman"/>
          <w:color w:val="202124"/>
          <w:sz w:val="22"/>
          <w:szCs w:val="22"/>
          <w:shd w:val="clear" w:color="auto" w:fill="FFFFFF"/>
        </w:rPr>
        <w:t>Strategizing and negotiating with vendors in order to acquire the most cost-effective deals and to reduce procurement expenses.</w:t>
      </w:r>
    </w:p>
    <w:p w:rsidR="00AE66F7" w:rsidRPr="000022BF" w:rsidP="00AE66F7" w14:paraId="30926FA9" w14:textId="5BA7DCAA">
      <w:pPr>
        <w:shd w:val="clear" w:color="auto" w:fill="BFBFBF"/>
        <w:jc w:val="both"/>
        <w:rPr>
          <w:rFonts w:cs="Aharoni"/>
          <w:b/>
        </w:rPr>
      </w:pPr>
      <w:r>
        <w:rPr>
          <w:rFonts w:cs="Aharoni"/>
          <w:b/>
        </w:rPr>
        <w:t>Skills</w:t>
      </w:r>
    </w:p>
    <w:p w:rsidR="005547CB" w:rsidP="005547CB" w14:paraId="7CD270CC" w14:textId="77777777">
      <w:pPr>
        <w:spacing w:line="360" w:lineRule="auto"/>
        <w:jc w:val="both"/>
        <w:rPr>
          <w:rFonts w:cs="Aharoni"/>
          <w:bCs/>
          <w:sz w:val="22"/>
          <w:szCs w:val="22"/>
          <w:lang w:val="de-DE"/>
        </w:rPr>
      </w:pPr>
    </w:p>
    <w:p w:rsidR="005547CB" w:rsidRPr="000022BF" w:rsidP="005547CB" w14:paraId="303E2A1C" w14:textId="5B7B5B25">
      <w:pPr>
        <w:spacing w:line="360" w:lineRule="auto"/>
        <w:jc w:val="both"/>
        <w:rPr>
          <w:rFonts w:cs="Aharoni"/>
          <w:bCs/>
          <w:sz w:val="22"/>
          <w:szCs w:val="22"/>
          <w:lang w:val="de-DE"/>
        </w:rPr>
      </w:pPr>
      <w:r>
        <w:rPr>
          <w:rFonts w:cs="Aharoni"/>
          <w:bCs/>
          <w:sz w:val="22"/>
          <w:szCs w:val="22"/>
          <w:lang w:val="de-DE"/>
        </w:rPr>
        <w:t xml:space="preserve">Leadership, </w:t>
      </w:r>
      <w:r w:rsidR="00F500FD">
        <w:rPr>
          <w:rFonts w:cs="Aharoni"/>
          <w:bCs/>
          <w:sz w:val="22"/>
          <w:szCs w:val="22"/>
          <w:lang w:val="de-DE"/>
        </w:rPr>
        <w:t>Sales, Operations,</w:t>
      </w:r>
      <w:r w:rsidR="00C369ED">
        <w:rPr>
          <w:rFonts w:cs="Aharoni"/>
          <w:bCs/>
          <w:sz w:val="22"/>
          <w:szCs w:val="22"/>
          <w:lang w:val="de-DE"/>
        </w:rPr>
        <w:t xml:space="preserve"> Stock in</w:t>
      </w:r>
      <w:r w:rsidR="00892356">
        <w:rPr>
          <w:rFonts w:cs="Aharoni"/>
          <w:bCs/>
          <w:sz w:val="22"/>
          <w:szCs w:val="22"/>
          <w:lang w:val="de-DE"/>
        </w:rPr>
        <w:t>/out</w:t>
      </w:r>
      <w:r w:rsidR="00C369ED">
        <w:rPr>
          <w:rFonts w:cs="Aharoni"/>
          <w:bCs/>
          <w:sz w:val="22"/>
          <w:szCs w:val="22"/>
          <w:lang w:val="de-DE"/>
        </w:rPr>
        <w:t xml:space="preserve"> process,</w:t>
      </w:r>
      <w:r w:rsidR="00892356">
        <w:rPr>
          <w:rFonts w:cs="Aharoni"/>
          <w:bCs/>
          <w:sz w:val="22"/>
          <w:szCs w:val="22"/>
          <w:lang w:val="de-DE"/>
        </w:rPr>
        <w:t xml:space="preserve"> Supply management, </w:t>
      </w:r>
      <w:r>
        <w:rPr>
          <w:rFonts w:cs="Aharoni"/>
          <w:bCs/>
          <w:sz w:val="22"/>
          <w:szCs w:val="22"/>
          <w:lang w:val="de-DE"/>
        </w:rPr>
        <w:t>Excel data anal</w:t>
      </w:r>
      <w:r w:rsidR="00C369ED">
        <w:rPr>
          <w:rFonts w:cs="Aharoni"/>
          <w:bCs/>
          <w:sz w:val="22"/>
          <w:szCs w:val="22"/>
          <w:lang w:val="de-DE"/>
        </w:rPr>
        <w:t>ysis</w:t>
      </w:r>
      <w:r w:rsidR="0091392B">
        <w:rPr>
          <w:rFonts w:cs="Aharoni"/>
          <w:bCs/>
          <w:sz w:val="22"/>
          <w:szCs w:val="22"/>
          <w:lang w:val="de-DE"/>
        </w:rPr>
        <w:t xml:space="preserve">, Marketing, </w:t>
      </w:r>
      <w:r>
        <w:rPr>
          <w:rFonts w:cs="Aharoni"/>
          <w:bCs/>
          <w:sz w:val="22"/>
          <w:szCs w:val="22"/>
          <w:lang w:val="de-DE"/>
        </w:rPr>
        <w:t>Microsoft dynamic ERP software, T</w:t>
      </w:r>
      <w:r w:rsidR="007B0814">
        <w:rPr>
          <w:rFonts w:cs="Aharoni"/>
          <w:bCs/>
          <w:sz w:val="22"/>
          <w:szCs w:val="22"/>
          <w:lang w:val="de-DE"/>
        </w:rPr>
        <w:t>eam</w:t>
      </w:r>
      <w:r>
        <w:rPr>
          <w:rFonts w:cs="Aharoni"/>
          <w:bCs/>
          <w:sz w:val="22"/>
          <w:szCs w:val="22"/>
          <w:lang w:val="de-DE"/>
        </w:rPr>
        <w:t xml:space="preserve"> management,</w:t>
      </w:r>
      <w:r w:rsidR="001D5720">
        <w:rPr>
          <w:rFonts w:cs="Aharoni"/>
          <w:bCs/>
          <w:sz w:val="22"/>
          <w:szCs w:val="22"/>
          <w:lang w:val="de-DE"/>
        </w:rPr>
        <w:t xml:space="preserve"> </w:t>
      </w:r>
      <w:r>
        <w:rPr>
          <w:rFonts w:cs="Aharoni"/>
          <w:bCs/>
          <w:sz w:val="22"/>
          <w:szCs w:val="22"/>
          <w:lang w:val="de-DE"/>
        </w:rPr>
        <w:t>Buissness</w:t>
      </w:r>
      <w:r w:rsidR="0091392B">
        <w:rPr>
          <w:rFonts w:cs="Aharoni"/>
          <w:bCs/>
          <w:sz w:val="22"/>
          <w:szCs w:val="22"/>
          <w:lang w:val="de-DE"/>
        </w:rPr>
        <w:t xml:space="preserve"> </w:t>
      </w:r>
      <w:r w:rsidR="001D5720">
        <w:rPr>
          <w:rFonts w:cs="Aharoni"/>
          <w:bCs/>
          <w:sz w:val="22"/>
          <w:szCs w:val="22"/>
          <w:lang w:val="de-DE"/>
        </w:rPr>
        <w:t>analysis, P</w:t>
      </w:r>
      <w:r>
        <w:rPr>
          <w:rFonts w:cs="Aharoni"/>
          <w:bCs/>
          <w:sz w:val="22"/>
          <w:szCs w:val="22"/>
          <w:lang w:val="de-DE"/>
        </w:rPr>
        <w:t>roblem solving, Planning,  Computer literacy</w:t>
      </w:r>
      <w:r w:rsidR="00433013">
        <w:rPr>
          <w:rFonts w:cs="Aharoni"/>
          <w:bCs/>
          <w:sz w:val="22"/>
          <w:szCs w:val="22"/>
          <w:lang w:val="de-DE"/>
        </w:rPr>
        <w:t>.</w:t>
      </w:r>
      <w:r w:rsidR="0051425B">
        <w:rPr>
          <w:rFonts w:cs="Aharoni"/>
          <w:bCs/>
          <w:sz w:val="22"/>
          <w:szCs w:val="22"/>
          <w:lang w:val="de-DE"/>
        </w:rPr>
        <w:t xml:space="preserve"> Tech savvy inventory management, </w:t>
      </w:r>
      <w:r w:rsidR="0091392B">
        <w:rPr>
          <w:rFonts w:cs="Aharoni"/>
          <w:bCs/>
          <w:sz w:val="22"/>
          <w:szCs w:val="22"/>
          <w:lang w:val="de-DE"/>
        </w:rPr>
        <w:t>P</w:t>
      </w:r>
      <w:r w:rsidR="008A25D3">
        <w:rPr>
          <w:rFonts w:cs="Aharoni"/>
          <w:bCs/>
          <w:sz w:val="22"/>
          <w:szCs w:val="22"/>
          <w:lang w:val="de-DE"/>
        </w:rPr>
        <w:t xml:space="preserve">roduct knowledge, </w:t>
      </w:r>
      <w:r w:rsidR="001819C9">
        <w:rPr>
          <w:rFonts w:cs="Aharoni"/>
          <w:bCs/>
          <w:sz w:val="22"/>
          <w:szCs w:val="22"/>
          <w:lang w:val="de-DE"/>
        </w:rPr>
        <w:t>Decision making.</w:t>
      </w:r>
    </w:p>
    <w:p w:rsidR="00A73C72" w:rsidRPr="000022BF" w:rsidP="00A73C72" w14:paraId="5BE25281" w14:textId="67A2248A">
      <w:pPr>
        <w:shd w:val="clear" w:color="auto" w:fill="BFBFBF"/>
        <w:jc w:val="both"/>
        <w:rPr>
          <w:rFonts w:cs="Aharoni"/>
          <w:b/>
        </w:rPr>
      </w:pPr>
      <w:r>
        <w:rPr>
          <w:rFonts w:cs="Aharoni"/>
          <w:b/>
        </w:rPr>
        <w:t>P</w:t>
      </w:r>
      <w:r w:rsidRPr="000022BF" w:rsidR="002F4FE9">
        <w:rPr>
          <w:rFonts w:cs="Aharoni"/>
          <w:b/>
        </w:rPr>
        <w:t>ersonal Details</w:t>
      </w:r>
    </w:p>
    <w:p w:rsidR="00DB1B34" w:rsidRPr="000022BF" w:rsidP="00A73C72" w14:paraId="14841301" w14:textId="77777777">
      <w:pPr>
        <w:rPr>
          <w:rFonts w:cs="Aharoni"/>
        </w:rPr>
      </w:pPr>
    </w:p>
    <w:p w:rsidR="00A73C72" w:rsidP="00A73C72" w14:paraId="24E6E5D4" w14:textId="4AD0BB24">
      <w:pPr>
        <w:rPr>
          <w:rFonts w:cs="Aharoni"/>
          <w:sz w:val="22"/>
          <w:szCs w:val="22"/>
        </w:rPr>
      </w:pPr>
      <w:r w:rsidRPr="000022BF">
        <w:rPr>
          <w:rFonts w:cs="Aharoni"/>
          <w:sz w:val="22"/>
          <w:szCs w:val="22"/>
        </w:rPr>
        <w:t>Ma</w:t>
      </w:r>
      <w:r w:rsidRPr="000022BF" w:rsidR="00F24BEE">
        <w:rPr>
          <w:rFonts w:cs="Aharoni"/>
          <w:sz w:val="22"/>
          <w:szCs w:val="22"/>
        </w:rPr>
        <w:t xml:space="preserve">rital Status           </w:t>
      </w:r>
      <w:r w:rsidRPr="000022BF" w:rsidR="00F24BEE">
        <w:rPr>
          <w:rFonts w:cs="Aharoni"/>
          <w:sz w:val="22"/>
          <w:szCs w:val="22"/>
        </w:rPr>
        <w:t xml:space="preserve">  :</w:t>
      </w:r>
      <w:r w:rsidRPr="000022BF" w:rsidR="00F24BEE">
        <w:rPr>
          <w:rFonts w:cs="Aharoni"/>
          <w:sz w:val="22"/>
          <w:szCs w:val="22"/>
        </w:rPr>
        <w:t xml:space="preserve">     </w:t>
      </w:r>
      <w:r w:rsidR="005547CB">
        <w:rPr>
          <w:rFonts w:cs="Aharoni"/>
          <w:sz w:val="22"/>
          <w:szCs w:val="22"/>
        </w:rPr>
        <w:t>M</w:t>
      </w:r>
      <w:r w:rsidRPr="000022BF">
        <w:rPr>
          <w:rFonts w:cs="Aharoni"/>
          <w:sz w:val="22"/>
          <w:szCs w:val="22"/>
        </w:rPr>
        <w:t>arried</w:t>
      </w:r>
    </w:p>
    <w:p w:rsidR="00081E67" w:rsidP="00A73C72" w14:paraId="44A83BB4" w14:textId="57A84A26">
      <w:pPr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 xml:space="preserve">DOB </w:t>
      </w:r>
      <w:r>
        <w:rPr>
          <w:rFonts w:cs="Aharoni"/>
          <w:sz w:val="22"/>
          <w:szCs w:val="22"/>
        </w:rPr>
        <w:t xml:space="preserve">                 </w:t>
      </w:r>
      <w:r w:rsidR="00EC2AB5">
        <w:rPr>
          <w:rFonts w:cs="Aharoni"/>
          <w:sz w:val="22"/>
          <w:szCs w:val="22"/>
        </w:rPr>
        <w:t xml:space="preserve">  </w:t>
      </w:r>
      <w:r>
        <w:rPr>
          <w:rFonts w:cs="Aharoni"/>
          <w:sz w:val="22"/>
          <w:szCs w:val="22"/>
        </w:rPr>
        <w:t xml:space="preserve">     </w:t>
      </w:r>
      <w:r>
        <w:rPr>
          <w:rFonts w:cs="Aharoni"/>
          <w:sz w:val="22"/>
          <w:szCs w:val="22"/>
        </w:rPr>
        <w:t xml:space="preserve">  :</w:t>
      </w:r>
      <w:r>
        <w:rPr>
          <w:rFonts w:cs="Aharoni"/>
          <w:sz w:val="22"/>
          <w:szCs w:val="22"/>
        </w:rPr>
        <w:t xml:space="preserve">     </w:t>
      </w:r>
      <w:r>
        <w:rPr>
          <w:rFonts w:cs="Aharoni"/>
          <w:sz w:val="22"/>
          <w:szCs w:val="22"/>
        </w:rPr>
        <w:t>21</w:t>
      </w:r>
      <w:r w:rsidRPr="0091392B">
        <w:rPr>
          <w:rFonts w:cs="Aharoni"/>
          <w:sz w:val="22"/>
          <w:szCs w:val="22"/>
          <w:vertAlign w:val="superscript"/>
        </w:rPr>
        <w:t>st</w:t>
      </w:r>
      <w:r>
        <w:rPr>
          <w:rFonts w:cs="Aharoni"/>
          <w:sz w:val="22"/>
          <w:szCs w:val="22"/>
        </w:rPr>
        <w:t xml:space="preserve"> April 1987</w:t>
      </w:r>
    </w:p>
    <w:p w:rsidR="00C54F63" w:rsidP="00A73C72" w14:paraId="602A102B" w14:textId="1447F378">
      <w:pPr>
        <w:rPr>
          <w:rFonts w:cs="Aharoni"/>
          <w:sz w:val="22"/>
          <w:szCs w:val="22"/>
        </w:rPr>
      </w:pPr>
      <w:r w:rsidRPr="000022BF">
        <w:rPr>
          <w:rFonts w:cs="Aharoni"/>
          <w:sz w:val="22"/>
          <w:szCs w:val="22"/>
        </w:rPr>
        <w:t xml:space="preserve">Sex                   </w:t>
      </w:r>
      <w:r w:rsidRPr="000022BF" w:rsidR="0040040A">
        <w:rPr>
          <w:rFonts w:cs="Aharoni"/>
          <w:sz w:val="22"/>
          <w:szCs w:val="22"/>
        </w:rPr>
        <w:t xml:space="preserve">       </w:t>
      </w:r>
      <w:r w:rsidR="00EC2AB5">
        <w:rPr>
          <w:rFonts w:cs="Aharoni"/>
          <w:sz w:val="22"/>
          <w:szCs w:val="22"/>
        </w:rPr>
        <w:t xml:space="preserve"> </w:t>
      </w:r>
      <w:r w:rsidRPr="000022BF" w:rsidR="0040040A">
        <w:rPr>
          <w:rFonts w:cs="Aharoni"/>
          <w:sz w:val="22"/>
          <w:szCs w:val="22"/>
        </w:rPr>
        <w:t xml:space="preserve"> </w:t>
      </w:r>
      <w:r w:rsidRPr="000022BF" w:rsidR="0040040A">
        <w:rPr>
          <w:rFonts w:cs="Aharoni"/>
          <w:sz w:val="22"/>
          <w:szCs w:val="22"/>
        </w:rPr>
        <w:t xml:space="preserve">  :</w:t>
      </w:r>
      <w:r w:rsidRPr="000022BF" w:rsidR="0040040A">
        <w:rPr>
          <w:rFonts w:cs="Aharoni"/>
          <w:sz w:val="22"/>
          <w:szCs w:val="22"/>
        </w:rPr>
        <w:t xml:space="preserve">     Male</w:t>
      </w:r>
    </w:p>
    <w:p w:rsidR="005547CB" w:rsidRPr="000022BF" w:rsidP="00A73C72" w14:paraId="48BB1FCE" w14:textId="77777777">
      <w:pPr>
        <w:rPr>
          <w:rFonts w:cs="Aharoni"/>
          <w:sz w:val="22"/>
          <w:szCs w:val="22"/>
        </w:rPr>
      </w:pPr>
      <w:r>
        <w:rPr>
          <w:rFonts w:cs="Aharoni"/>
          <w:sz w:val="22"/>
          <w:szCs w:val="22"/>
        </w:rPr>
        <w:t xml:space="preserve">Nationality                </w:t>
      </w:r>
      <w:r>
        <w:rPr>
          <w:rFonts w:cs="Aharoni"/>
          <w:sz w:val="22"/>
          <w:szCs w:val="22"/>
        </w:rPr>
        <w:t xml:space="preserve">  :</w:t>
      </w:r>
      <w:r>
        <w:rPr>
          <w:rFonts w:cs="Aharoni"/>
          <w:sz w:val="22"/>
          <w:szCs w:val="22"/>
        </w:rPr>
        <w:t xml:space="preserve">     Indian</w:t>
      </w:r>
    </w:p>
    <w:p w:rsidR="009017EF" w:rsidRPr="000022BF" w:rsidP="00016BE7" w14:paraId="4DC0080A" w14:textId="7ABAF3ED">
      <w:pPr>
        <w:rPr>
          <w:rFonts w:cs="Aharoni"/>
          <w:sz w:val="22"/>
          <w:szCs w:val="22"/>
        </w:rPr>
      </w:pPr>
      <w:r w:rsidRPr="000022BF">
        <w:rPr>
          <w:rFonts w:cs="Aharoni"/>
          <w:sz w:val="22"/>
          <w:szCs w:val="22"/>
        </w:rPr>
        <w:t xml:space="preserve">Interest and Hobbies </w:t>
      </w:r>
      <w:r w:rsidRPr="000022BF">
        <w:rPr>
          <w:rFonts w:cs="Aharoni"/>
          <w:sz w:val="22"/>
          <w:szCs w:val="22"/>
        </w:rPr>
        <w:t xml:space="preserve">  :</w:t>
      </w:r>
      <w:r w:rsidRPr="000022BF">
        <w:rPr>
          <w:rFonts w:cs="Aharoni"/>
          <w:sz w:val="22"/>
          <w:szCs w:val="22"/>
        </w:rPr>
        <w:t xml:space="preserve"> </w:t>
      </w:r>
      <w:r w:rsidRPr="000022BF" w:rsidR="00AE66F7">
        <w:rPr>
          <w:rFonts w:cs="Aharoni"/>
          <w:sz w:val="22"/>
          <w:szCs w:val="22"/>
        </w:rPr>
        <w:t xml:space="preserve">  </w:t>
      </w:r>
      <w:r w:rsidR="0091392B">
        <w:rPr>
          <w:rFonts w:cs="Aharoni"/>
          <w:sz w:val="22"/>
          <w:szCs w:val="22"/>
        </w:rPr>
        <w:t xml:space="preserve"> </w:t>
      </w:r>
      <w:r w:rsidR="001D5720">
        <w:rPr>
          <w:rFonts w:cs="Aharoni"/>
          <w:sz w:val="22"/>
          <w:szCs w:val="22"/>
        </w:rPr>
        <w:t>T</w:t>
      </w:r>
      <w:r w:rsidRPr="000022BF" w:rsidR="00AE66F7">
        <w:rPr>
          <w:rFonts w:cs="Aharoni"/>
          <w:sz w:val="22"/>
          <w:szCs w:val="22"/>
        </w:rPr>
        <w:t>ravelling</w:t>
      </w:r>
      <w:r w:rsidR="005547CB">
        <w:rPr>
          <w:rFonts w:cs="Aharoni"/>
          <w:sz w:val="22"/>
          <w:szCs w:val="22"/>
        </w:rPr>
        <w:t xml:space="preserve"> new place</w:t>
      </w:r>
      <w:r w:rsidR="00EC2AB5">
        <w:rPr>
          <w:rFonts w:cs="Aharoni"/>
          <w:sz w:val="22"/>
          <w:szCs w:val="22"/>
        </w:rPr>
        <w:t>, Feeding dogs</w:t>
      </w:r>
      <w:r w:rsidR="0091392B">
        <w:rPr>
          <w:rFonts w:cs="Aharoni"/>
          <w:sz w:val="22"/>
          <w:szCs w:val="22"/>
        </w:rPr>
        <w:t>.</w:t>
      </w:r>
    </w:p>
    <w:tbl>
      <w:tblPr>
        <w:tblW w:w="9468" w:type="dxa"/>
        <w:tblLook w:val="00A0"/>
      </w:tblPr>
      <w:tblGrid>
        <w:gridCol w:w="4635"/>
        <w:gridCol w:w="4833"/>
      </w:tblGrid>
      <w:tr w14:paraId="0352FF71" w14:textId="77777777" w:rsidTr="001E2CCF">
        <w:tblPrEx>
          <w:tblW w:w="9468" w:type="dxa"/>
          <w:tblLook w:val="00A0"/>
        </w:tblPrEx>
        <w:trPr>
          <w:trHeight w:val="300"/>
        </w:trPr>
        <w:tc>
          <w:tcPr>
            <w:tcW w:w="4635" w:type="dxa"/>
          </w:tcPr>
          <w:p w:rsidR="00967D10" w:rsidRPr="000022BF" w:rsidP="00B14CE1" w14:paraId="5B01382E" w14:textId="77777777">
            <w:pPr>
              <w:rPr>
                <w:rStyle w:val="HTMLTypewriter"/>
                <w:rFonts w:ascii="Times New Roman" w:hAnsi="Times New Roman" w:cs="Aharoni"/>
                <w:szCs w:val="20"/>
                <w:lang w:val="fr-FR"/>
              </w:rPr>
            </w:pPr>
            <w:r w:rsidRPr="000022BF">
              <w:rPr>
                <w:rFonts w:cs="Aharoni"/>
                <w:b/>
              </w:rPr>
              <w:t xml:space="preserve"> </w:t>
            </w:r>
          </w:p>
        </w:tc>
        <w:tc>
          <w:tcPr>
            <w:tcW w:w="4833" w:type="dxa"/>
          </w:tcPr>
          <w:p w:rsidR="00524DED" w:rsidRPr="000022BF" w:rsidP="007425EE" w14:paraId="58D520AA" w14:textId="77777777">
            <w:pPr>
              <w:ind w:right="-187"/>
              <w:rPr>
                <w:rStyle w:val="HTMLTypewriter"/>
                <w:rFonts w:ascii="Times New Roman" w:hAnsi="Times New Roman" w:cs="Aharoni"/>
                <w:szCs w:val="20"/>
                <w:lang w:val="fr-FR"/>
              </w:rPr>
            </w:pPr>
          </w:p>
        </w:tc>
      </w:tr>
      <w:tr w14:paraId="31501CA1" w14:textId="77777777" w:rsidTr="001E2CCF">
        <w:tblPrEx>
          <w:tblW w:w="9468" w:type="dxa"/>
          <w:tblLook w:val="00A0"/>
        </w:tblPrEx>
        <w:trPr>
          <w:trHeight w:val="316"/>
        </w:trPr>
        <w:tc>
          <w:tcPr>
            <w:tcW w:w="4635" w:type="dxa"/>
          </w:tcPr>
          <w:p w:rsidR="001E2CCF" w:rsidRPr="000022BF" w:rsidP="007425EE" w14:paraId="221E31D3" w14:textId="77777777">
            <w:pPr>
              <w:pStyle w:val="ListParagraph"/>
              <w:ind w:left="0" w:right="-187"/>
              <w:rPr>
                <w:rStyle w:val="HTMLTypewriter"/>
                <w:rFonts w:ascii="Times New Roman" w:hAnsi="Times New Roman" w:cs="Aharoni"/>
                <w:szCs w:val="20"/>
                <w:lang w:val="fr-FR"/>
              </w:rPr>
            </w:pPr>
          </w:p>
        </w:tc>
        <w:tc>
          <w:tcPr>
            <w:tcW w:w="4833" w:type="dxa"/>
          </w:tcPr>
          <w:p w:rsidR="001E2CCF" w:rsidRPr="000022BF" w:rsidP="007425EE" w14:paraId="7B6A1FBA" w14:textId="77777777">
            <w:pPr>
              <w:ind w:right="-187"/>
              <w:rPr>
                <w:rStyle w:val="HTMLTypewriter"/>
                <w:rFonts w:ascii="Times New Roman" w:hAnsi="Times New Roman" w:cs="Aharoni"/>
                <w:szCs w:val="20"/>
                <w:lang w:val="fr-FR"/>
              </w:rPr>
            </w:pPr>
          </w:p>
        </w:tc>
      </w:tr>
      <w:tr w14:paraId="38EF52BB" w14:textId="77777777" w:rsidTr="001E2CCF">
        <w:tblPrEx>
          <w:tblW w:w="9468" w:type="dxa"/>
          <w:tblLook w:val="00A0"/>
        </w:tblPrEx>
        <w:trPr>
          <w:trHeight w:val="300"/>
        </w:trPr>
        <w:tc>
          <w:tcPr>
            <w:tcW w:w="4635" w:type="dxa"/>
          </w:tcPr>
          <w:p w:rsidR="001E2CCF" w:rsidRPr="000022BF" w:rsidP="007425EE" w14:paraId="69672247" w14:textId="77777777">
            <w:pPr>
              <w:pStyle w:val="ListParagraph"/>
              <w:ind w:left="0" w:right="-187"/>
              <w:rPr>
                <w:rStyle w:val="HTMLTypewriter"/>
                <w:rFonts w:ascii="Times New Roman" w:hAnsi="Times New Roman" w:cs="Aharoni"/>
                <w:szCs w:val="20"/>
                <w:lang w:val="fr-FR"/>
              </w:rPr>
            </w:pPr>
          </w:p>
        </w:tc>
        <w:tc>
          <w:tcPr>
            <w:tcW w:w="4833" w:type="dxa"/>
          </w:tcPr>
          <w:p w:rsidR="001E2CCF" w:rsidRPr="000022BF" w:rsidP="007425EE" w14:paraId="349AFD2C" w14:textId="77777777">
            <w:pPr>
              <w:ind w:right="-187"/>
              <w:rPr>
                <w:rStyle w:val="HTMLTypewriter"/>
                <w:rFonts w:ascii="Times New Roman" w:hAnsi="Times New Roman" w:cs="Aharoni"/>
                <w:szCs w:val="20"/>
                <w:lang w:val="fr-FR"/>
              </w:rPr>
            </w:pPr>
          </w:p>
        </w:tc>
      </w:tr>
    </w:tbl>
    <w:p w:rsidR="001E2CCF" w:rsidRPr="000022BF" w:rsidP="007425EE" w14:paraId="5045B04A" w14:textId="77777777">
      <w:pPr>
        <w:pStyle w:val="ListParagraph"/>
        <w:widowControl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07"/>
        </w:tabs>
        <w:suppressAutoHyphens w:val="0"/>
        <w:autoSpaceDE/>
        <w:spacing w:line="360" w:lineRule="auto"/>
        <w:ind w:left="0"/>
        <w:rPr>
          <w:rFonts w:cs="Aharoni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7425EE">
      <w:pgSz w:w="11909" w:h="16834" w:code="9"/>
      <w:pgMar w:top="720" w:right="720" w:bottom="720" w:left="720" w:header="0" w:footer="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●"/>
      <w:lvlJc w:val="left"/>
      <w:pPr>
        <w:tabs>
          <w:tab w:val="num" w:pos="288"/>
        </w:tabs>
        <w:ind w:left="0" w:firstLine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>
    <w:nsid w:val="036C6F48"/>
    <w:multiLevelType w:val="multilevel"/>
    <w:tmpl w:val="B4FA8A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65392"/>
    <w:multiLevelType w:val="hybridMultilevel"/>
    <w:tmpl w:val="3E56F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A23EA"/>
    <w:multiLevelType w:val="hybridMultilevel"/>
    <w:tmpl w:val="E67E1EAA"/>
    <w:name w:val="WW8Num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7A719F"/>
    <w:multiLevelType w:val="hybridMultilevel"/>
    <w:tmpl w:val="5E125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E5A59"/>
    <w:multiLevelType w:val="hybridMultilevel"/>
    <w:tmpl w:val="9724D5C0"/>
    <w:name w:val="WW8Num3222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9">
    <w:nsid w:val="21F91391"/>
    <w:multiLevelType w:val="hybridMultilevel"/>
    <w:tmpl w:val="A91AB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B122B"/>
    <w:multiLevelType w:val="hybridMultilevel"/>
    <w:tmpl w:val="80DA8D3A"/>
    <w:lvl w:ilvl="0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F2E6F"/>
    <w:multiLevelType w:val="hybridMultilevel"/>
    <w:tmpl w:val="B4385742"/>
    <w:lvl w:ilvl="0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130A8"/>
    <w:multiLevelType w:val="hybridMultilevel"/>
    <w:tmpl w:val="AC6C5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8726B"/>
    <w:multiLevelType w:val="hybridMultilevel"/>
    <w:tmpl w:val="7C94C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E22D4"/>
    <w:multiLevelType w:val="hybridMultilevel"/>
    <w:tmpl w:val="A2F66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83F4D"/>
    <w:multiLevelType w:val="hybridMultilevel"/>
    <w:tmpl w:val="37FC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F56346"/>
    <w:multiLevelType w:val="multilevel"/>
    <w:tmpl w:val="5FD6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665F78"/>
    <w:multiLevelType w:val="hybridMultilevel"/>
    <w:tmpl w:val="9D4E5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145B17"/>
    <w:multiLevelType w:val="hybridMultilevel"/>
    <w:tmpl w:val="8A1CC8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2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16"/>
  </w:num>
  <w:num w:numId="11">
    <w:abstractNumId w:val="17"/>
  </w:num>
  <w:num w:numId="12">
    <w:abstractNumId w:val="18"/>
  </w:num>
  <w:num w:numId="1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44"/>
  <w:drawingGridVerticalSpacing w:val="187"/>
  <w:noPunctuationKerning/>
  <w:characterSpacingControl w:val="doNotCompress"/>
  <w:doNotEmbedSmartTags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6C"/>
    <w:rsid w:val="00001520"/>
    <w:rsid w:val="000022BF"/>
    <w:rsid w:val="0000283A"/>
    <w:rsid w:val="00002F51"/>
    <w:rsid w:val="00007324"/>
    <w:rsid w:val="00010D66"/>
    <w:rsid w:val="000115C0"/>
    <w:rsid w:val="00011C93"/>
    <w:rsid w:val="0001439C"/>
    <w:rsid w:val="0001473C"/>
    <w:rsid w:val="000164E0"/>
    <w:rsid w:val="00016BE7"/>
    <w:rsid w:val="000207FB"/>
    <w:rsid w:val="00025D6A"/>
    <w:rsid w:val="00026AD7"/>
    <w:rsid w:val="0002757D"/>
    <w:rsid w:val="00031C0E"/>
    <w:rsid w:val="00034EE1"/>
    <w:rsid w:val="00035666"/>
    <w:rsid w:val="0003719C"/>
    <w:rsid w:val="000373AA"/>
    <w:rsid w:val="000429B6"/>
    <w:rsid w:val="000455B0"/>
    <w:rsid w:val="000469FB"/>
    <w:rsid w:val="00051667"/>
    <w:rsid w:val="0005169A"/>
    <w:rsid w:val="000517DA"/>
    <w:rsid w:val="0005221A"/>
    <w:rsid w:val="000550C6"/>
    <w:rsid w:val="00057060"/>
    <w:rsid w:val="00057697"/>
    <w:rsid w:val="000603C2"/>
    <w:rsid w:val="000605FB"/>
    <w:rsid w:val="00060CD4"/>
    <w:rsid w:val="00060D1F"/>
    <w:rsid w:val="000629E2"/>
    <w:rsid w:val="00062B02"/>
    <w:rsid w:val="00064866"/>
    <w:rsid w:val="0007194B"/>
    <w:rsid w:val="00073874"/>
    <w:rsid w:val="00075372"/>
    <w:rsid w:val="00075968"/>
    <w:rsid w:val="00075CDB"/>
    <w:rsid w:val="000811C0"/>
    <w:rsid w:val="00081942"/>
    <w:rsid w:val="00081E67"/>
    <w:rsid w:val="00082182"/>
    <w:rsid w:val="00087F20"/>
    <w:rsid w:val="000943FD"/>
    <w:rsid w:val="00096714"/>
    <w:rsid w:val="000A1219"/>
    <w:rsid w:val="000A1CC4"/>
    <w:rsid w:val="000B047B"/>
    <w:rsid w:val="000B1423"/>
    <w:rsid w:val="000B2771"/>
    <w:rsid w:val="000B5866"/>
    <w:rsid w:val="000B6B64"/>
    <w:rsid w:val="000B75C9"/>
    <w:rsid w:val="000B7FC7"/>
    <w:rsid w:val="000C052C"/>
    <w:rsid w:val="000C55DD"/>
    <w:rsid w:val="000C566B"/>
    <w:rsid w:val="000C698E"/>
    <w:rsid w:val="000C6DC8"/>
    <w:rsid w:val="000D04B4"/>
    <w:rsid w:val="000D1E54"/>
    <w:rsid w:val="000D3C88"/>
    <w:rsid w:val="000D465B"/>
    <w:rsid w:val="000D7E56"/>
    <w:rsid w:val="000E1468"/>
    <w:rsid w:val="000E1628"/>
    <w:rsid w:val="000E1A25"/>
    <w:rsid w:val="000E228E"/>
    <w:rsid w:val="000E3C9E"/>
    <w:rsid w:val="000E43F2"/>
    <w:rsid w:val="000E4491"/>
    <w:rsid w:val="000E4B76"/>
    <w:rsid w:val="000E6086"/>
    <w:rsid w:val="000E734C"/>
    <w:rsid w:val="000F27AD"/>
    <w:rsid w:val="000F3018"/>
    <w:rsid w:val="000F3A86"/>
    <w:rsid w:val="000F5224"/>
    <w:rsid w:val="000F5D2B"/>
    <w:rsid w:val="00101B16"/>
    <w:rsid w:val="00111380"/>
    <w:rsid w:val="00112451"/>
    <w:rsid w:val="00115EB2"/>
    <w:rsid w:val="0011697D"/>
    <w:rsid w:val="00116FBF"/>
    <w:rsid w:val="00121825"/>
    <w:rsid w:val="00121FC7"/>
    <w:rsid w:val="0012252E"/>
    <w:rsid w:val="0012290B"/>
    <w:rsid w:val="00123CF7"/>
    <w:rsid w:val="00131980"/>
    <w:rsid w:val="00133C71"/>
    <w:rsid w:val="00135912"/>
    <w:rsid w:val="001373E0"/>
    <w:rsid w:val="00137E50"/>
    <w:rsid w:val="00140A26"/>
    <w:rsid w:val="00142B67"/>
    <w:rsid w:val="00152446"/>
    <w:rsid w:val="001537BD"/>
    <w:rsid w:val="00154D98"/>
    <w:rsid w:val="001554DF"/>
    <w:rsid w:val="00156FCE"/>
    <w:rsid w:val="00161B1C"/>
    <w:rsid w:val="0016342A"/>
    <w:rsid w:val="00163FF0"/>
    <w:rsid w:val="001653F4"/>
    <w:rsid w:val="0016582B"/>
    <w:rsid w:val="00165AA2"/>
    <w:rsid w:val="001672FB"/>
    <w:rsid w:val="001707BB"/>
    <w:rsid w:val="00172F6B"/>
    <w:rsid w:val="00173669"/>
    <w:rsid w:val="001746D4"/>
    <w:rsid w:val="001749C8"/>
    <w:rsid w:val="0017626C"/>
    <w:rsid w:val="00177CF4"/>
    <w:rsid w:val="001804AA"/>
    <w:rsid w:val="001818CA"/>
    <w:rsid w:val="001819C9"/>
    <w:rsid w:val="001830F4"/>
    <w:rsid w:val="001847B8"/>
    <w:rsid w:val="00184BD7"/>
    <w:rsid w:val="00185C04"/>
    <w:rsid w:val="00186824"/>
    <w:rsid w:val="00186B67"/>
    <w:rsid w:val="00187E7D"/>
    <w:rsid w:val="00190A9B"/>
    <w:rsid w:val="00194592"/>
    <w:rsid w:val="001945F5"/>
    <w:rsid w:val="00195AF9"/>
    <w:rsid w:val="0019766D"/>
    <w:rsid w:val="001976BB"/>
    <w:rsid w:val="00197E44"/>
    <w:rsid w:val="001A0844"/>
    <w:rsid w:val="001A47AD"/>
    <w:rsid w:val="001A5DCF"/>
    <w:rsid w:val="001A7B2C"/>
    <w:rsid w:val="001B1DA3"/>
    <w:rsid w:val="001B3CA1"/>
    <w:rsid w:val="001B43C4"/>
    <w:rsid w:val="001B4EE4"/>
    <w:rsid w:val="001B5AAA"/>
    <w:rsid w:val="001B7CEB"/>
    <w:rsid w:val="001C0394"/>
    <w:rsid w:val="001C2968"/>
    <w:rsid w:val="001C42A8"/>
    <w:rsid w:val="001C4B4B"/>
    <w:rsid w:val="001C69FA"/>
    <w:rsid w:val="001D084F"/>
    <w:rsid w:val="001D4A27"/>
    <w:rsid w:val="001D5720"/>
    <w:rsid w:val="001D5A6B"/>
    <w:rsid w:val="001E2CCF"/>
    <w:rsid w:val="001E3633"/>
    <w:rsid w:val="001E7225"/>
    <w:rsid w:val="001F09B1"/>
    <w:rsid w:val="001F2E80"/>
    <w:rsid w:val="001F35E8"/>
    <w:rsid w:val="001F3821"/>
    <w:rsid w:val="001F4F4B"/>
    <w:rsid w:val="001F7028"/>
    <w:rsid w:val="0020116F"/>
    <w:rsid w:val="00202A9B"/>
    <w:rsid w:val="002046FE"/>
    <w:rsid w:val="00204807"/>
    <w:rsid w:val="002053F6"/>
    <w:rsid w:val="00210D4F"/>
    <w:rsid w:val="0021176A"/>
    <w:rsid w:val="00213D9C"/>
    <w:rsid w:val="00213E13"/>
    <w:rsid w:val="00214562"/>
    <w:rsid w:val="00216FEF"/>
    <w:rsid w:val="002179BB"/>
    <w:rsid w:val="002204AF"/>
    <w:rsid w:val="0022356C"/>
    <w:rsid w:val="00231137"/>
    <w:rsid w:val="0023256B"/>
    <w:rsid w:val="00233818"/>
    <w:rsid w:val="00237743"/>
    <w:rsid w:val="00240523"/>
    <w:rsid w:val="00240C7E"/>
    <w:rsid w:val="00242FFF"/>
    <w:rsid w:val="00243E8F"/>
    <w:rsid w:val="0024425E"/>
    <w:rsid w:val="002464A7"/>
    <w:rsid w:val="00252E7C"/>
    <w:rsid w:val="0025498B"/>
    <w:rsid w:val="00254FAF"/>
    <w:rsid w:val="00257C33"/>
    <w:rsid w:val="00264409"/>
    <w:rsid w:val="00264E85"/>
    <w:rsid w:val="00265EC5"/>
    <w:rsid w:val="00266A92"/>
    <w:rsid w:val="00271387"/>
    <w:rsid w:val="0027401B"/>
    <w:rsid w:val="0027720B"/>
    <w:rsid w:val="0028062C"/>
    <w:rsid w:val="00280F03"/>
    <w:rsid w:val="00282A61"/>
    <w:rsid w:val="00282C66"/>
    <w:rsid w:val="002837FB"/>
    <w:rsid w:val="00286559"/>
    <w:rsid w:val="00286BAA"/>
    <w:rsid w:val="00291B1A"/>
    <w:rsid w:val="00297847"/>
    <w:rsid w:val="00297991"/>
    <w:rsid w:val="002A15AF"/>
    <w:rsid w:val="002A479C"/>
    <w:rsid w:val="002A5784"/>
    <w:rsid w:val="002A5D09"/>
    <w:rsid w:val="002B52C3"/>
    <w:rsid w:val="002B59B8"/>
    <w:rsid w:val="002B7808"/>
    <w:rsid w:val="002C1A0D"/>
    <w:rsid w:val="002C2ABB"/>
    <w:rsid w:val="002C4544"/>
    <w:rsid w:val="002C52EC"/>
    <w:rsid w:val="002D1AC4"/>
    <w:rsid w:val="002D1F56"/>
    <w:rsid w:val="002D4CEC"/>
    <w:rsid w:val="002D4D49"/>
    <w:rsid w:val="002D4FA4"/>
    <w:rsid w:val="002D611B"/>
    <w:rsid w:val="002D6586"/>
    <w:rsid w:val="002E214A"/>
    <w:rsid w:val="002E3418"/>
    <w:rsid w:val="002E52D6"/>
    <w:rsid w:val="002E5690"/>
    <w:rsid w:val="002E5FCC"/>
    <w:rsid w:val="002F2D84"/>
    <w:rsid w:val="002F4FE9"/>
    <w:rsid w:val="002F512F"/>
    <w:rsid w:val="002F56E0"/>
    <w:rsid w:val="002F589B"/>
    <w:rsid w:val="002F6A24"/>
    <w:rsid w:val="002F7859"/>
    <w:rsid w:val="0031266C"/>
    <w:rsid w:val="003153CE"/>
    <w:rsid w:val="003169A3"/>
    <w:rsid w:val="003173B5"/>
    <w:rsid w:val="00317A1A"/>
    <w:rsid w:val="00317AE5"/>
    <w:rsid w:val="0032203A"/>
    <w:rsid w:val="00323000"/>
    <w:rsid w:val="00326E0B"/>
    <w:rsid w:val="00327C00"/>
    <w:rsid w:val="00327C3D"/>
    <w:rsid w:val="0033266E"/>
    <w:rsid w:val="00332AC4"/>
    <w:rsid w:val="0033535F"/>
    <w:rsid w:val="00337D19"/>
    <w:rsid w:val="00341204"/>
    <w:rsid w:val="00344234"/>
    <w:rsid w:val="00345A81"/>
    <w:rsid w:val="003463F3"/>
    <w:rsid w:val="00347926"/>
    <w:rsid w:val="0035029D"/>
    <w:rsid w:val="003506EB"/>
    <w:rsid w:val="00351644"/>
    <w:rsid w:val="00352233"/>
    <w:rsid w:val="00353A6F"/>
    <w:rsid w:val="00354A45"/>
    <w:rsid w:val="00354A63"/>
    <w:rsid w:val="00355061"/>
    <w:rsid w:val="003551EE"/>
    <w:rsid w:val="00355F9F"/>
    <w:rsid w:val="003562AA"/>
    <w:rsid w:val="0035770B"/>
    <w:rsid w:val="003637E1"/>
    <w:rsid w:val="00364F00"/>
    <w:rsid w:val="0036681E"/>
    <w:rsid w:val="00367BD8"/>
    <w:rsid w:val="00367CF4"/>
    <w:rsid w:val="0037272B"/>
    <w:rsid w:val="003732D5"/>
    <w:rsid w:val="003736D7"/>
    <w:rsid w:val="003806C2"/>
    <w:rsid w:val="00382DD1"/>
    <w:rsid w:val="003865AB"/>
    <w:rsid w:val="00387893"/>
    <w:rsid w:val="00390FEA"/>
    <w:rsid w:val="00391C08"/>
    <w:rsid w:val="00394F84"/>
    <w:rsid w:val="003962DE"/>
    <w:rsid w:val="00396985"/>
    <w:rsid w:val="003A2DCE"/>
    <w:rsid w:val="003A34FD"/>
    <w:rsid w:val="003A6195"/>
    <w:rsid w:val="003A6508"/>
    <w:rsid w:val="003B24CA"/>
    <w:rsid w:val="003C1991"/>
    <w:rsid w:val="003C1F03"/>
    <w:rsid w:val="003C2F8D"/>
    <w:rsid w:val="003C44A1"/>
    <w:rsid w:val="003C6E73"/>
    <w:rsid w:val="003D3192"/>
    <w:rsid w:val="003D38A7"/>
    <w:rsid w:val="003D44D1"/>
    <w:rsid w:val="003D5D06"/>
    <w:rsid w:val="003D7A14"/>
    <w:rsid w:val="003E2423"/>
    <w:rsid w:val="003E2CAD"/>
    <w:rsid w:val="003E38C9"/>
    <w:rsid w:val="003E3CBF"/>
    <w:rsid w:val="003E540F"/>
    <w:rsid w:val="003E78CE"/>
    <w:rsid w:val="003F40A1"/>
    <w:rsid w:val="003F6864"/>
    <w:rsid w:val="0040040A"/>
    <w:rsid w:val="00401E41"/>
    <w:rsid w:val="00402AEA"/>
    <w:rsid w:val="004032A1"/>
    <w:rsid w:val="0040494B"/>
    <w:rsid w:val="0041534D"/>
    <w:rsid w:val="0041591D"/>
    <w:rsid w:val="004177CB"/>
    <w:rsid w:val="00417D34"/>
    <w:rsid w:val="004211AC"/>
    <w:rsid w:val="0042394B"/>
    <w:rsid w:val="00423C4E"/>
    <w:rsid w:val="004300F8"/>
    <w:rsid w:val="00430DC4"/>
    <w:rsid w:val="00433013"/>
    <w:rsid w:val="004358F6"/>
    <w:rsid w:val="00436755"/>
    <w:rsid w:val="0044035A"/>
    <w:rsid w:val="004406CB"/>
    <w:rsid w:val="00442172"/>
    <w:rsid w:val="00443087"/>
    <w:rsid w:val="00445616"/>
    <w:rsid w:val="0044753C"/>
    <w:rsid w:val="0045046E"/>
    <w:rsid w:val="00451393"/>
    <w:rsid w:val="00452217"/>
    <w:rsid w:val="0045304C"/>
    <w:rsid w:val="004550DB"/>
    <w:rsid w:val="00457163"/>
    <w:rsid w:val="00457C26"/>
    <w:rsid w:val="00460F9E"/>
    <w:rsid w:val="00461608"/>
    <w:rsid w:val="0046195D"/>
    <w:rsid w:val="00462428"/>
    <w:rsid w:val="004625F4"/>
    <w:rsid w:val="00463C26"/>
    <w:rsid w:val="00463CA5"/>
    <w:rsid w:val="00467277"/>
    <w:rsid w:val="00467D3C"/>
    <w:rsid w:val="00470494"/>
    <w:rsid w:val="004723E3"/>
    <w:rsid w:val="00472CA0"/>
    <w:rsid w:val="004759AF"/>
    <w:rsid w:val="004810D2"/>
    <w:rsid w:val="004816D9"/>
    <w:rsid w:val="004818EE"/>
    <w:rsid w:val="00482739"/>
    <w:rsid w:val="00483DE7"/>
    <w:rsid w:val="00485FE9"/>
    <w:rsid w:val="00487CF3"/>
    <w:rsid w:val="004946CC"/>
    <w:rsid w:val="00494AD4"/>
    <w:rsid w:val="0049689A"/>
    <w:rsid w:val="004A00E3"/>
    <w:rsid w:val="004A379D"/>
    <w:rsid w:val="004A6D15"/>
    <w:rsid w:val="004B0EAF"/>
    <w:rsid w:val="004B1BB2"/>
    <w:rsid w:val="004B403E"/>
    <w:rsid w:val="004B541D"/>
    <w:rsid w:val="004C0E8E"/>
    <w:rsid w:val="004C3084"/>
    <w:rsid w:val="004C4959"/>
    <w:rsid w:val="004C56FA"/>
    <w:rsid w:val="004C59A7"/>
    <w:rsid w:val="004C6B75"/>
    <w:rsid w:val="004D0916"/>
    <w:rsid w:val="004D31DC"/>
    <w:rsid w:val="004D6D9B"/>
    <w:rsid w:val="004D7431"/>
    <w:rsid w:val="004E216F"/>
    <w:rsid w:val="004E520E"/>
    <w:rsid w:val="004E581F"/>
    <w:rsid w:val="004E63D0"/>
    <w:rsid w:val="004E73D5"/>
    <w:rsid w:val="004F114B"/>
    <w:rsid w:val="004F29F1"/>
    <w:rsid w:val="0050070B"/>
    <w:rsid w:val="00501836"/>
    <w:rsid w:val="0050556A"/>
    <w:rsid w:val="00506D04"/>
    <w:rsid w:val="00512A21"/>
    <w:rsid w:val="0051425B"/>
    <w:rsid w:val="00514E0D"/>
    <w:rsid w:val="005155BF"/>
    <w:rsid w:val="00517E2D"/>
    <w:rsid w:val="00521CD5"/>
    <w:rsid w:val="00522A22"/>
    <w:rsid w:val="00523BA8"/>
    <w:rsid w:val="005243DC"/>
    <w:rsid w:val="00524DED"/>
    <w:rsid w:val="00524E52"/>
    <w:rsid w:val="00525980"/>
    <w:rsid w:val="00525C20"/>
    <w:rsid w:val="00526CE4"/>
    <w:rsid w:val="005306BB"/>
    <w:rsid w:val="00533FEE"/>
    <w:rsid w:val="00534CE7"/>
    <w:rsid w:val="005351BA"/>
    <w:rsid w:val="00535367"/>
    <w:rsid w:val="00537933"/>
    <w:rsid w:val="00537C10"/>
    <w:rsid w:val="00544E93"/>
    <w:rsid w:val="0054594B"/>
    <w:rsid w:val="005467EC"/>
    <w:rsid w:val="00547A01"/>
    <w:rsid w:val="00552082"/>
    <w:rsid w:val="00552D59"/>
    <w:rsid w:val="005547CB"/>
    <w:rsid w:val="005565AE"/>
    <w:rsid w:val="005570D8"/>
    <w:rsid w:val="00557BF9"/>
    <w:rsid w:val="00564A27"/>
    <w:rsid w:val="00565975"/>
    <w:rsid w:val="00570FBA"/>
    <w:rsid w:val="0057324D"/>
    <w:rsid w:val="0057360C"/>
    <w:rsid w:val="00576191"/>
    <w:rsid w:val="00576D40"/>
    <w:rsid w:val="0058011E"/>
    <w:rsid w:val="005810A3"/>
    <w:rsid w:val="0058233E"/>
    <w:rsid w:val="0058404E"/>
    <w:rsid w:val="0058595F"/>
    <w:rsid w:val="00586DE0"/>
    <w:rsid w:val="0058705D"/>
    <w:rsid w:val="005874E4"/>
    <w:rsid w:val="005878B0"/>
    <w:rsid w:val="00587BF4"/>
    <w:rsid w:val="00590AAA"/>
    <w:rsid w:val="00590E0A"/>
    <w:rsid w:val="00591F3A"/>
    <w:rsid w:val="0059292A"/>
    <w:rsid w:val="00593609"/>
    <w:rsid w:val="00594069"/>
    <w:rsid w:val="00596644"/>
    <w:rsid w:val="0059776C"/>
    <w:rsid w:val="00597870"/>
    <w:rsid w:val="00597F8C"/>
    <w:rsid w:val="005A23A0"/>
    <w:rsid w:val="005A26D8"/>
    <w:rsid w:val="005A42CD"/>
    <w:rsid w:val="005A6AE4"/>
    <w:rsid w:val="005B1C93"/>
    <w:rsid w:val="005B1EDC"/>
    <w:rsid w:val="005B2D9E"/>
    <w:rsid w:val="005B42E6"/>
    <w:rsid w:val="005B6A86"/>
    <w:rsid w:val="005C1B0E"/>
    <w:rsid w:val="005C21BA"/>
    <w:rsid w:val="005C34E8"/>
    <w:rsid w:val="005C3D02"/>
    <w:rsid w:val="005C69F1"/>
    <w:rsid w:val="005D00FE"/>
    <w:rsid w:val="005D1395"/>
    <w:rsid w:val="005D2CC5"/>
    <w:rsid w:val="005D2D94"/>
    <w:rsid w:val="005D7173"/>
    <w:rsid w:val="005E24D3"/>
    <w:rsid w:val="005E2767"/>
    <w:rsid w:val="005E309B"/>
    <w:rsid w:val="005E3518"/>
    <w:rsid w:val="005E3968"/>
    <w:rsid w:val="005E3B1F"/>
    <w:rsid w:val="005E3C75"/>
    <w:rsid w:val="005E4BAE"/>
    <w:rsid w:val="005E4CF0"/>
    <w:rsid w:val="005F3AD5"/>
    <w:rsid w:val="006002C1"/>
    <w:rsid w:val="00600C31"/>
    <w:rsid w:val="0060223E"/>
    <w:rsid w:val="00604535"/>
    <w:rsid w:val="00604ED6"/>
    <w:rsid w:val="0062031A"/>
    <w:rsid w:val="00620F85"/>
    <w:rsid w:val="00621531"/>
    <w:rsid w:val="00621FBE"/>
    <w:rsid w:val="0062231E"/>
    <w:rsid w:val="00622685"/>
    <w:rsid w:val="00623D5E"/>
    <w:rsid w:val="00625A69"/>
    <w:rsid w:val="00631989"/>
    <w:rsid w:val="00632EF2"/>
    <w:rsid w:val="0063353C"/>
    <w:rsid w:val="00635EE5"/>
    <w:rsid w:val="006361BF"/>
    <w:rsid w:val="006367EC"/>
    <w:rsid w:val="00640B3A"/>
    <w:rsid w:val="00640CF6"/>
    <w:rsid w:val="00641B38"/>
    <w:rsid w:val="0064230B"/>
    <w:rsid w:val="00642570"/>
    <w:rsid w:val="006428E7"/>
    <w:rsid w:val="006441A5"/>
    <w:rsid w:val="00644B3E"/>
    <w:rsid w:val="00645D35"/>
    <w:rsid w:val="00650834"/>
    <w:rsid w:val="00650CB7"/>
    <w:rsid w:val="00651F8A"/>
    <w:rsid w:val="0065431E"/>
    <w:rsid w:val="006559A4"/>
    <w:rsid w:val="006561CD"/>
    <w:rsid w:val="0065701B"/>
    <w:rsid w:val="006603BC"/>
    <w:rsid w:val="006608F8"/>
    <w:rsid w:val="00661110"/>
    <w:rsid w:val="0066432E"/>
    <w:rsid w:val="00665CBF"/>
    <w:rsid w:val="00665E16"/>
    <w:rsid w:val="00665FDC"/>
    <w:rsid w:val="0067008B"/>
    <w:rsid w:val="006740CD"/>
    <w:rsid w:val="00675BEE"/>
    <w:rsid w:val="006762C0"/>
    <w:rsid w:val="00676EA2"/>
    <w:rsid w:val="0068054D"/>
    <w:rsid w:val="00682F78"/>
    <w:rsid w:val="00683F11"/>
    <w:rsid w:val="00687AA5"/>
    <w:rsid w:val="006913FB"/>
    <w:rsid w:val="006946BB"/>
    <w:rsid w:val="00694B90"/>
    <w:rsid w:val="00694D8B"/>
    <w:rsid w:val="006953B3"/>
    <w:rsid w:val="00697420"/>
    <w:rsid w:val="006974C0"/>
    <w:rsid w:val="006A37E2"/>
    <w:rsid w:val="006A4F04"/>
    <w:rsid w:val="006A5123"/>
    <w:rsid w:val="006A5B0F"/>
    <w:rsid w:val="006A7510"/>
    <w:rsid w:val="006B056D"/>
    <w:rsid w:val="006B2124"/>
    <w:rsid w:val="006B25EE"/>
    <w:rsid w:val="006B302A"/>
    <w:rsid w:val="006B44F2"/>
    <w:rsid w:val="006B72F4"/>
    <w:rsid w:val="006C10AC"/>
    <w:rsid w:val="006C1E1F"/>
    <w:rsid w:val="006C2161"/>
    <w:rsid w:val="006C2DCA"/>
    <w:rsid w:val="006C4632"/>
    <w:rsid w:val="006C5A05"/>
    <w:rsid w:val="006D27A2"/>
    <w:rsid w:val="006D43CC"/>
    <w:rsid w:val="006D463B"/>
    <w:rsid w:val="006D5689"/>
    <w:rsid w:val="006D734F"/>
    <w:rsid w:val="006D79E2"/>
    <w:rsid w:val="006E23C4"/>
    <w:rsid w:val="006E3EC3"/>
    <w:rsid w:val="006E72D8"/>
    <w:rsid w:val="006E778A"/>
    <w:rsid w:val="006F1639"/>
    <w:rsid w:val="006F2136"/>
    <w:rsid w:val="006F32F7"/>
    <w:rsid w:val="006F361E"/>
    <w:rsid w:val="006F4D8D"/>
    <w:rsid w:val="006F5D16"/>
    <w:rsid w:val="006F65E5"/>
    <w:rsid w:val="006F716E"/>
    <w:rsid w:val="00701670"/>
    <w:rsid w:val="007044C0"/>
    <w:rsid w:val="00704880"/>
    <w:rsid w:val="00707CFA"/>
    <w:rsid w:val="007109E8"/>
    <w:rsid w:val="00710A8F"/>
    <w:rsid w:val="00710B93"/>
    <w:rsid w:val="007115FF"/>
    <w:rsid w:val="00714F6F"/>
    <w:rsid w:val="007159DB"/>
    <w:rsid w:val="007164C6"/>
    <w:rsid w:val="00720717"/>
    <w:rsid w:val="00721149"/>
    <w:rsid w:val="007214CD"/>
    <w:rsid w:val="007228E6"/>
    <w:rsid w:val="00725D89"/>
    <w:rsid w:val="007310C3"/>
    <w:rsid w:val="00731272"/>
    <w:rsid w:val="007324FD"/>
    <w:rsid w:val="007347E1"/>
    <w:rsid w:val="00735078"/>
    <w:rsid w:val="00735713"/>
    <w:rsid w:val="0073663A"/>
    <w:rsid w:val="007406E2"/>
    <w:rsid w:val="007425EE"/>
    <w:rsid w:val="00745FE6"/>
    <w:rsid w:val="00750215"/>
    <w:rsid w:val="00750A06"/>
    <w:rsid w:val="0075346D"/>
    <w:rsid w:val="007545E0"/>
    <w:rsid w:val="007568F9"/>
    <w:rsid w:val="007603D7"/>
    <w:rsid w:val="00760718"/>
    <w:rsid w:val="0076158B"/>
    <w:rsid w:val="007621C5"/>
    <w:rsid w:val="00763F78"/>
    <w:rsid w:val="007666EE"/>
    <w:rsid w:val="0077115E"/>
    <w:rsid w:val="00771567"/>
    <w:rsid w:val="00772CFD"/>
    <w:rsid w:val="0077380A"/>
    <w:rsid w:val="007743EB"/>
    <w:rsid w:val="00775352"/>
    <w:rsid w:val="00777069"/>
    <w:rsid w:val="00781BE8"/>
    <w:rsid w:val="00782F17"/>
    <w:rsid w:val="007924A0"/>
    <w:rsid w:val="00792607"/>
    <w:rsid w:val="0079521F"/>
    <w:rsid w:val="007955E9"/>
    <w:rsid w:val="007957A0"/>
    <w:rsid w:val="00797CCC"/>
    <w:rsid w:val="007A687E"/>
    <w:rsid w:val="007A7CE8"/>
    <w:rsid w:val="007B0814"/>
    <w:rsid w:val="007B1EB3"/>
    <w:rsid w:val="007B337D"/>
    <w:rsid w:val="007B5AE3"/>
    <w:rsid w:val="007B62CB"/>
    <w:rsid w:val="007C3FB2"/>
    <w:rsid w:val="007C76E2"/>
    <w:rsid w:val="007D052D"/>
    <w:rsid w:val="007D05A5"/>
    <w:rsid w:val="007D076D"/>
    <w:rsid w:val="007D49BB"/>
    <w:rsid w:val="007D5087"/>
    <w:rsid w:val="007D56A4"/>
    <w:rsid w:val="007D596A"/>
    <w:rsid w:val="007D5C5E"/>
    <w:rsid w:val="007D67FF"/>
    <w:rsid w:val="007D6B06"/>
    <w:rsid w:val="007E087C"/>
    <w:rsid w:val="007E0AAC"/>
    <w:rsid w:val="007E324C"/>
    <w:rsid w:val="007E5710"/>
    <w:rsid w:val="007F08A4"/>
    <w:rsid w:val="007F53AC"/>
    <w:rsid w:val="007F56EA"/>
    <w:rsid w:val="00800021"/>
    <w:rsid w:val="0080148C"/>
    <w:rsid w:val="00801B38"/>
    <w:rsid w:val="00805288"/>
    <w:rsid w:val="00810A25"/>
    <w:rsid w:val="00811790"/>
    <w:rsid w:val="008121F1"/>
    <w:rsid w:val="0082010D"/>
    <w:rsid w:val="008205FF"/>
    <w:rsid w:val="0082073A"/>
    <w:rsid w:val="00822E64"/>
    <w:rsid w:val="00822EF5"/>
    <w:rsid w:val="0082499E"/>
    <w:rsid w:val="008255F6"/>
    <w:rsid w:val="00826145"/>
    <w:rsid w:val="00826248"/>
    <w:rsid w:val="00833675"/>
    <w:rsid w:val="00834E9A"/>
    <w:rsid w:val="0083588C"/>
    <w:rsid w:val="00843232"/>
    <w:rsid w:val="00847F35"/>
    <w:rsid w:val="0085151A"/>
    <w:rsid w:val="00853BDE"/>
    <w:rsid w:val="00857CF9"/>
    <w:rsid w:val="00863326"/>
    <w:rsid w:val="0086333E"/>
    <w:rsid w:val="008642D0"/>
    <w:rsid w:val="008644AD"/>
    <w:rsid w:val="008668B0"/>
    <w:rsid w:val="0087033A"/>
    <w:rsid w:val="00871C1D"/>
    <w:rsid w:val="008723A8"/>
    <w:rsid w:val="00875600"/>
    <w:rsid w:val="00876F6C"/>
    <w:rsid w:val="00877A54"/>
    <w:rsid w:val="00881987"/>
    <w:rsid w:val="00882AF7"/>
    <w:rsid w:val="008835A9"/>
    <w:rsid w:val="00883BC4"/>
    <w:rsid w:val="00886CF7"/>
    <w:rsid w:val="0088776E"/>
    <w:rsid w:val="00890949"/>
    <w:rsid w:val="00892356"/>
    <w:rsid w:val="00897527"/>
    <w:rsid w:val="008A1B40"/>
    <w:rsid w:val="008A25D3"/>
    <w:rsid w:val="008A2E56"/>
    <w:rsid w:val="008A353F"/>
    <w:rsid w:val="008A3BCD"/>
    <w:rsid w:val="008A673A"/>
    <w:rsid w:val="008B003C"/>
    <w:rsid w:val="008B03A9"/>
    <w:rsid w:val="008B0876"/>
    <w:rsid w:val="008B0A83"/>
    <w:rsid w:val="008B11DF"/>
    <w:rsid w:val="008B3C16"/>
    <w:rsid w:val="008B5876"/>
    <w:rsid w:val="008C17AF"/>
    <w:rsid w:val="008C1DC9"/>
    <w:rsid w:val="008C45D6"/>
    <w:rsid w:val="008D1AF8"/>
    <w:rsid w:val="008D2A9E"/>
    <w:rsid w:val="008D3303"/>
    <w:rsid w:val="008E1938"/>
    <w:rsid w:val="008E5EEE"/>
    <w:rsid w:val="008F2785"/>
    <w:rsid w:val="008F462E"/>
    <w:rsid w:val="008F70A5"/>
    <w:rsid w:val="008F7F43"/>
    <w:rsid w:val="009017EF"/>
    <w:rsid w:val="00901B79"/>
    <w:rsid w:val="009033CA"/>
    <w:rsid w:val="00903DAB"/>
    <w:rsid w:val="009058B1"/>
    <w:rsid w:val="00905D7B"/>
    <w:rsid w:val="009061AA"/>
    <w:rsid w:val="00907C7E"/>
    <w:rsid w:val="00912049"/>
    <w:rsid w:val="0091324E"/>
    <w:rsid w:val="0091392B"/>
    <w:rsid w:val="0091543C"/>
    <w:rsid w:val="00917ADE"/>
    <w:rsid w:val="009212C7"/>
    <w:rsid w:val="00921BCD"/>
    <w:rsid w:val="00923BA5"/>
    <w:rsid w:val="00925633"/>
    <w:rsid w:val="009275B0"/>
    <w:rsid w:val="00932215"/>
    <w:rsid w:val="00935944"/>
    <w:rsid w:val="0094044A"/>
    <w:rsid w:val="0094059A"/>
    <w:rsid w:val="009409BA"/>
    <w:rsid w:val="00943800"/>
    <w:rsid w:val="0094444D"/>
    <w:rsid w:val="00945F71"/>
    <w:rsid w:val="00946F55"/>
    <w:rsid w:val="00947784"/>
    <w:rsid w:val="00947D6A"/>
    <w:rsid w:val="0095041A"/>
    <w:rsid w:val="00950D22"/>
    <w:rsid w:val="00950E48"/>
    <w:rsid w:val="0095576A"/>
    <w:rsid w:val="009562B9"/>
    <w:rsid w:val="009618BF"/>
    <w:rsid w:val="00962DBA"/>
    <w:rsid w:val="00964D28"/>
    <w:rsid w:val="00965070"/>
    <w:rsid w:val="00966CB7"/>
    <w:rsid w:val="0096731C"/>
    <w:rsid w:val="00967592"/>
    <w:rsid w:val="00967695"/>
    <w:rsid w:val="00967D10"/>
    <w:rsid w:val="0097014E"/>
    <w:rsid w:val="009707BA"/>
    <w:rsid w:val="0097428E"/>
    <w:rsid w:val="00982577"/>
    <w:rsid w:val="00982F58"/>
    <w:rsid w:val="00983CE3"/>
    <w:rsid w:val="00986862"/>
    <w:rsid w:val="00987883"/>
    <w:rsid w:val="00987E18"/>
    <w:rsid w:val="009907A3"/>
    <w:rsid w:val="0099382A"/>
    <w:rsid w:val="00995B30"/>
    <w:rsid w:val="00996FF8"/>
    <w:rsid w:val="009A05C5"/>
    <w:rsid w:val="009A0F36"/>
    <w:rsid w:val="009A1457"/>
    <w:rsid w:val="009A457E"/>
    <w:rsid w:val="009A79D0"/>
    <w:rsid w:val="009B0845"/>
    <w:rsid w:val="009B280F"/>
    <w:rsid w:val="009B2B17"/>
    <w:rsid w:val="009B51C4"/>
    <w:rsid w:val="009B6185"/>
    <w:rsid w:val="009B6A20"/>
    <w:rsid w:val="009B6B36"/>
    <w:rsid w:val="009C0394"/>
    <w:rsid w:val="009C03F7"/>
    <w:rsid w:val="009C1215"/>
    <w:rsid w:val="009C6097"/>
    <w:rsid w:val="009C66CF"/>
    <w:rsid w:val="009C6831"/>
    <w:rsid w:val="009D0B82"/>
    <w:rsid w:val="009D6916"/>
    <w:rsid w:val="009D7EC6"/>
    <w:rsid w:val="009E0E01"/>
    <w:rsid w:val="009E2737"/>
    <w:rsid w:val="009E2B16"/>
    <w:rsid w:val="009E3C4B"/>
    <w:rsid w:val="009E6163"/>
    <w:rsid w:val="009E6DED"/>
    <w:rsid w:val="009E7EB2"/>
    <w:rsid w:val="009F1D92"/>
    <w:rsid w:val="009F2147"/>
    <w:rsid w:val="009F28C5"/>
    <w:rsid w:val="009F3E71"/>
    <w:rsid w:val="009F4ACE"/>
    <w:rsid w:val="009F6D6A"/>
    <w:rsid w:val="009F795B"/>
    <w:rsid w:val="009F7E6F"/>
    <w:rsid w:val="00A01B8E"/>
    <w:rsid w:val="00A031BD"/>
    <w:rsid w:val="00A05293"/>
    <w:rsid w:val="00A060F1"/>
    <w:rsid w:val="00A06A30"/>
    <w:rsid w:val="00A072D8"/>
    <w:rsid w:val="00A11353"/>
    <w:rsid w:val="00A138C4"/>
    <w:rsid w:val="00A1460D"/>
    <w:rsid w:val="00A17378"/>
    <w:rsid w:val="00A238CD"/>
    <w:rsid w:val="00A2408F"/>
    <w:rsid w:val="00A26D66"/>
    <w:rsid w:val="00A30E58"/>
    <w:rsid w:val="00A316F4"/>
    <w:rsid w:val="00A31BA9"/>
    <w:rsid w:val="00A31FDC"/>
    <w:rsid w:val="00A320B1"/>
    <w:rsid w:val="00A32D82"/>
    <w:rsid w:val="00A332A4"/>
    <w:rsid w:val="00A33928"/>
    <w:rsid w:val="00A36DBC"/>
    <w:rsid w:val="00A40908"/>
    <w:rsid w:val="00A42B2E"/>
    <w:rsid w:val="00A47C27"/>
    <w:rsid w:val="00A569D8"/>
    <w:rsid w:val="00A602A2"/>
    <w:rsid w:val="00A62E93"/>
    <w:rsid w:val="00A64F46"/>
    <w:rsid w:val="00A65A8F"/>
    <w:rsid w:val="00A66853"/>
    <w:rsid w:val="00A72918"/>
    <w:rsid w:val="00A736C9"/>
    <w:rsid w:val="00A73941"/>
    <w:rsid w:val="00A73C72"/>
    <w:rsid w:val="00A74443"/>
    <w:rsid w:val="00A76963"/>
    <w:rsid w:val="00A77B36"/>
    <w:rsid w:val="00A8287A"/>
    <w:rsid w:val="00A83CAE"/>
    <w:rsid w:val="00A845C7"/>
    <w:rsid w:val="00A850E9"/>
    <w:rsid w:val="00A8649B"/>
    <w:rsid w:val="00A8721F"/>
    <w:rsid w:val="00A87F22"/>
    <w:rsid w:val="00A90202"/>
    <w:rsid w:val="00A90A0B"/>
    <w:rsid w:val="00A96252"/>
    <w:rsid w:val="00AA0006"/>
    <w:rsid w:val="00AA07AC"/>
    <w:rsid w:val="00AA0EDE"/>
    <w:rsid w:val="00AA166E"/>
    <w:rsid w:val="00AA1A11"/>
    <w:rsid w:val="00AB340A"/>
    <w:rsid w:val="00AB4254"/>
    <w:rsid w:val="00AB495C"/>
    <w:rsid w:val="00AB4EDF"/>
    <w:rsid w:val="00AC02CE"/>
    <w:rsid w:val="00AC172D"/>
    <w:rsid w:val="00AC18B5"/>
    <w:rsid w:val="00AC4E79"/>
    <w:rsid w:val="00AC6533"/>
    <w:rsid w:val="00AC7B31"/>
    <w:rsid w:val="00AD16B6"/>
    <w:rsid w:val="00AD1F69"/>
    <w:rsid w:val="00AD4178"/>
    <w:rsid w:val="00AD7212"/>
    <w:rsid w:val="00AE0C72"/>
    <w:rsid w:val="00AE0F02"/>
    <w:rsid w:val="00AE16FA"/>
    <w:rsid w:val="00AE2D86"/>
    <w:rsid w:val="00AE66F7"/>
    <w:rsid w:val="00AF24B6"/>
    <w:rsid w:val="00AF4699"/>
    <w:rsid w:val="00AF4A4A"/>
    <w:rsid w:val="00AF4E50"/>
    <w:rsid w:val="00B003B8"/>
    <w:rsid w:val="00B011C3"/>
    <w:rsid w:val="00B02C23"/>
    <w:rsid w:val="00B03879"/>
    <w:rsid w:val="00B13455"/>
    <w:rsid w:val="00B138D6"/>
    <w:rsid w:val="00B14608"/>
    <w:rsid w:val="00B14694"/>
    <w:rsid w:val="00B14CE1"/>
    <w:rsid w:val="00B15CC8"/>
    <w:rsid w:val="00B16BC2"/>
    <w:rsid w:val="00B16BF0"/>
    <w:rsid w:val="00B2241E"/>
    <w:rsid w:val="00B22875"/>
    <w:rsid w:val="00B22F10"/>
    <w:rsid w:val="00B22F8B"/>
    <w:rsid w:val="00B25D7B"/>
    <w:rsid w:val="00B26B87"/>
    <w:rsid w:val="00B300E0"/>
    <w:rsid w:val="00B31AE4"/>
    <w:rsid w:val="00B322A0"/>
    <w:rsid w:val="00B3386A"/>
    <w:rsid w:val="00B33BAA"/>
    <w:rsid w:val="00B342DE"/>
    <w:rsid w:val="00B359AC"/>
    <w:rsid w:val="00B35BAB"/>
    <w:rsid w:val="00B35F1D"/>
    <w:rsid w:val="00B40A0E"/>
    <w:rsid w:val="00B442D0"/>
    <w:rsid w:val="00B453A8"/>
    <w:rsid w:val="00B45420"/>
    <w:rsid w:val="00B51067"/>
    <w:rsid w:val="00B54B17"/>
    <w:rsid w:val="00B54FD4"/>
    <w:rsid w:val="00B55A4A"/>
    <w:rsid w:val="00B55B7B"/>
    <w:rsid w:val="00B55FFB"/>
    <w:rsid w:val="00B56979"/>
    <w:rsid w:val="00B6014E"/>
    <w:rsid w:val="00B620B8"/>
    <w:rsid w:val="00B62B61"/>
    <w:rsid w:val="00B634C5"/>
    <w:rsid w:val="00B6540D"/>
    <w:rsid w:val="00B66E82"/>
    <w:rsid w:val="00B674E8"/>
    <w:rsid w:val="00B67591"/>
    <w:rsid w:val="00B67E92"/>
    <w:rsid w:val="00B71493"/>
    <w:rsid w:val="00B73BC2"/>
    <w:rsid w:val="00B743B7"/>
    <w:rsid w:val="00B75541"/>
    <w:rsid w:val="00B75D9B"/>
    <w:rsid w:val="00B80358"/>
    <w:rsid w:val="00B8097F"/>
    <w:rsid w:val="00B84133"/>
    <w:rsid w:val="00B84760"/>
    <w:rsid w:val="00B90135"/>
    <w:rsid w:val="00B90C7B"/>
    <w:rsid w:val="00B93EE6"/>
    <w:rsid w:val="00B945C1"/>
    <w:rsid w:val="00B9628E"/>
    <w:rsid w:val="00B9643C"/>
    <w:rsid w:val="00BA260E"/>
    <w:rsid w:val="00BB61C5"/>
    <w:rsid w:val="00BB7268"/>
    <w:rsid w:val="00BC00FB"/>
    <w:rsid w:val="00BC413C"/>
    <w:rsid w:val="00BC6D4C"/>
    <w:rsid w:val="00BC7BAF"/>
    <w:rsid w:val="00BD0155"/>
    <w:rsid w:val="00BD1C48"/>
    <w:rsid w:val="00BD2FD9"/>
    <w:rsid w:val="00BD5767"/>
    <w:rsid w:val="00BD6D31"/>
    <w:rsid w:val="00BD6E45"/>
    <w:rsid w:val="00BD6F73"/>
    <w:rsid w:val="00BE5478"/>
    <w:rsid w:val="00BF0498"/>
    <w:rsid w:val="00BF43FD"/>
    <w:rsid w:val="00BF5EDB"/>
    <w:rsid w:val="00BF611F"/>
    <w:rsid w:val="00BF67D7"/>
    <w:rsid w:val="00BF6DF9"/>
    <w:rsid w:val="00C00E10"/>
    <w:rsid w:val="00C066C1"/>
    <w:rsid w:val="00C06FE9"/>
    <w:rsid w:val="00C0757C"/>
    <w:rsid w:val="00C07EF8"/>
    <w:rsid w:val="00C10E91"/>
    <w:rsid w:val="00C11782"/>
    <w:rsid w:val="00C14D33"/>
    <w:rsid w:val="00C155AA"/>
    <w:rsid w:val="00C20454"/>
    <w:rsid w:val="00C20DBC"/>
    <w:rsid w:val="00C21DF6"/>
    <w:rsid w:val="00C22036"/>
    <w:rsid w:val="00C242BF"/>
    <w:rsid w:val="00C2575B"/>
    <w:rsid w:val="00C26BA5"/>
    <w:rsid w:val="00C311C2"/>
    <w:rsid w:val="00C33D22"/>
    <w:rsid w:val="00C34D65"/>
    <w:rsid w:val="00C35671"/>
    <w:rsid w:val="00C36244"/>
    <w:rsid w:val="00C369ED"/>
    <w:rsid w:val="00C371EE"/>
    <w:rsid w:val="00C3770B"/>
    <w:rsid w:val="00C378B1"/>
    <w:rsid w:val="00C37EB2"/>
    <w:rsid w:val="00C43FFE"/>
    <w:rsid w:val="00C44FF5"/>
    <w:rsid w:val="00C45783"/>
    <w:rsid w:val="00C4617F"/>
    <w:rsid w:val="00C53A13"/>
    <w:rsid w:val="00C54F63"/>
    <w:rsid w:val="00C572FA"/>
    <w:rsid w:val="00C67982"/>
    <w:rsid w:val="00C72AE9"/>
    <w:rsid w:val="00C76115"/>
    <w:rsid w:val="00C77018"/>
    <w:rsid w:val="00C77255"/>
    <w:rsid w:val="00C82863"/>
    <w:rsid w:val="00C82AE6"/>
    <w:rsid w:val="00C869C5"/>
    <w:rsid w:val="00C921F9"/>
    <w:rsid w:val="00C951C2"/>
    <w:rsid w:val="00CA0EB1"/>
    <w:rsid w:val="00CA4447"/>
    <w:rsid w:val="00CA4782"/>
    <w:rsid w:val="00CA4792"/>
    <w:rsid w:val="00CA5746"/>
    <w:rsid w:val="00CB09C5"/>
    <w:rsid w:val="00CB35FB"/>
    <w:rsid w:val="00CB4792"/>
    <w:rsid w:val="00CB5C47"/>
    <w:rsid w:val="00CB5F72"/>
    <w:rsid w:val="00CB74F5"/>
    <w:rsid w:val="00CC0499"/>
    <w:rsid w:val="00CC0CC9"/>
    <w:rsid w:val="00CC2FA4"/>
    <w:rsid w:val="00CC4CEF"/>
    <w:rsid w:val="00CC7F4A"/>
    <w:rsid w:val="00CD1EED"/>
    <w:rsid w:val="00CD25AD"/>
    <w:rsid w:val="00CD3A60"/>
    <w:rsid w:val="00CD6E3C"/>
    <w:rsid w:val="00CE58A8"/>
    <w:rsid w:val="00CE58B1"/>
    <w:rsid w:val="00CE6F8F"/>
    <w:rsid w:val="00CE7C14"/>
    <w:rsid w:val="00CE7E3D"/>
    <w:rsid w:val="00CF0A52"/>
    <w:rsid w:val="00CF1A55"/>
    <w:rsid w:val="00CF401A"/>
    <w:rsid w:val="00CF4A65"/>
    <w:rsid w:val="00CF772E"/>
    <w:rsid w:val="00D0061E"/>
    <w:rsid w:val="00D02D28"/>
    <w:rsid w:val="00D06778"/>
    <w:rsid w:val="00D11389"/>
    <w:rsid w:val="00D12B5C"/>
    <w:rsid w:val="00D1374D"/>
    <w:rsid w:val="00D1502F"/>
    <w:rsid w:val="00D151C4"/>
    <w:rsid w:val="00D158FD"/>
    <w:rsid w:val="00D1621F"/>
    <w:rsid w:val="00D17749"/>
    <w:rsid w:val="00D17879"/>
    <w:rsid w:val="00D20555"/>
    <w:rsid w:val="00D218B4"/>
    <w:rsid w:val="00D23BB8"/>
    <w:rsid w:val="00D24F47"/>
    <w:rsid w:val="00D33B26"/>
    <w:rsid w:val="00D36F1D"/>
    <w:rsid w:val="00D37C3C"/>
    <w:rsid w:val="00D37CB5"/>
    <w:rsid w:val="00D41C9B"/>
    <w:rsid w:val="00D4302F"/>
    <w:rsid w:val="00D4340F"/>
    <w:rsid w:val="00D45361"/>
    <w:rsid w:val="00D45889"/>
    <w:rsid w:val="00D46030"/>
    <w:rsid w:val="00D4628C"/>
    <w:rsid w:val="00D46BFB"/>
    <w:rsid w:val="00D475D9"/>
    <w:rsid w:val="00D47B1B"/>
    <w:rsid w:val="00D544E5"/>
    <w:rsid w:val="00D54B97"/>
    <w:rsid w:val="00D54C49"/>
    <w:rsid w:val="00D5613A"/>
    <w:rsid w:val="00D565A2"/>
    <w:rsid w:val="00D61F1E"/>
    <w:rsid w:val="00D643F8"/>
    <w:rsid w:val="00D73B0D"/>
    <w:rsid w:val="00D75F8E"/>
    <w:rsid w:val="00D76109"/>
    <w:rsid w:val="00D77132"/>
    <w:rsid w:val="00D77D19"/>
    <w:rsid w:val="00D80AFF"/>
    <w:rsid w:val="00D82931"/>
    <w:rsid w:val="00D845A4"/>
    <w:rsid w:val="00D90504"/>
    <w:rsid w:val="00D9264F"/>
    <w:rsid w:val="00D92EC8"/>
    <w:rsid w:val="00D948E4"/>
    <w:rsid w:val="00D96A04"/>
    <w:rsid w:val="00DA1C32"/>
    <w:rsid w:val="00DA2BE1"/>
    <w:rsid w:val="00DA3D36"/>
    <w:rsid w:val="00DA3DC1"/>
    <w:rsid w:val="00DA6DE7"/>
    <w:rsid w:val="00DA7778"/>
    <w:rsid w:val="00DA793A"/>
    <w:rsid w:val="00DB1B34"/>
    <w:rsid w:val="00DB1DE8"/>
    <w:rsid w:val="00DB76B4"/>
    <w:rsid w:val="00DC0918"/>
    <w:rsid w:val="00DC0C1F"/>
    <w:rsid w:val="00DC14CD"/>
    <w:rsid w:val="00DC294E"/>
    <w:rsid w:val="00DC3C0B"/>
    <w:rsid w:val="00DC41EF"/>
    <w:rsid w:val="00DC51E4"/>
    <w:rsid w:val="00DC5B14"/>
    <w:rsid w:val="00DD0208"/>
    <w:rsid w:val="00DD1F55"/>
    <w:rsid w:val="00DD6EC0"/>
    <w:rsid w:val="00DE33D1"/>
    <w:rsid w:val="00DE37DF"/>
    <w:rsid w:val="00DE496B"/>
    <w:rsid w:val="00DE4A67"/>
    <w:rsid w:val="00DE5149"/>
    <w:rsid w:val="00DE51B0"/>
    <w:rsid w:val="00DE7D11"/>
    <w:rsid w:val="00DE7EE2"/>
    <w:rsid w:val="00DF125D"/>
    <w:rsid w:val="00DF4A23"/>
    <w:rsid w:val="00DF73A3"/>
    <w:rsid w:val="00E00F1A"/>
    <w:rsid w:val="00E02484"/>
    <w:rsid w:val="00E03B6A"/>
    <w:rsid w:val="00E03F13"/>
    <w:rsid w:val="00E0589A"/>
    <w:rsid w:val="00E10AAE"/>
    <w:rsid w:val="00E114F9"/>
    <w:rsid w:val="00E17F42"/>
    <w:rsid w:val="00E22AC4"/>
    <w:rsid w:val="00E23B8B"/>
    <w:rsid w:val="00E24092"/>
    <w:rsid w:val="00E277F1"/>
    <w:rsid w:val="00E30A67"/>
    <w:rsid w:val="00E30D3C"/>
    <w:rsid w:val="00E31E65"/>
    <w:rsid w:val="00E32C20"/>
    <w:rsid w:val="00E332A8"/>
    <w:rsid w:val="00E33866"/>
    <w:rsid w:val="00E344AD"/>
    <w:rsid w:val="00E37590"/>
    <w:rsid w:val="00E4275E"/>
    <w:rsid w:val="00E43D23"/>
    <w:rsid w:val="00E465C6"/>
    <w:rsid w:val="00E52102"/>
    <w:rsid w:val="00E53876"/>
    <w:rsid w:val="00E54C60"/>
    <w:rsid w:val="00E56D30"/>
    <w:rsid w:val="00E60085"/>
    <w:rsid w:val="00E64A38"/>
    <w:rsid w:val="00E6561B"/>
    <w:rsid w:val="00E65FA8"/>
    <w:rsid w:val="00E725E0"/>
    <w:rsid w:val="00E73C81"/>
    <w:rsid w:val="00E81617"/>
    <w:rsid w:val="00E84E37"/>
    <w:rsid w:val="00E85A2B"/>
    <w:rsid w:val="00E86788"/>
    <w:rsid w:val="00E8746E"/>
    <w:rsid w:val="00E87B3B"/>
    <w:rsid w:val="00E9001A"/>
    <w:rsid w:val="00E9098D"/>
    <w:rsid w:val="00E93A81"/>
    <w:rsid w:val="00E93B71"/>
    <w:rsid w:val="00E973DB"/>
    <w:rsid w:val="00E97F65"/>
    <w:rsid w:val="00EA00A2"/>
    <w:rsid w:val="00EA1BCB"/>
    <w:rsid w:val="00EA37F8"/>
    <w:rsid w:val="00EA3E90"/>
    <w:rsid w:val="00EB1FE1"/>
    <w:rsid w:val="00EB21EE"/>
    <w:rsid w:val="00EB5A4D"/>
    <w:rsid w:val="00EC2AB5"/>
    <w:rsid w:val="00EC3385"/>
    <w:rsid w:val="00EC365D"/>
    <w:rsid w:val="00EC5897"/>
    <w:rsid w:val="00EC6422"/>
    <w:rsid w:val="00EC6CED"/>
    <w:rsid w:val="00ED4907"/>
    <w:rsid w:val="00EE0E16"/>
    <w:rsid w:val="00EE16F0"/>
    <w:rsid w:val="00EE1AF5"/>
    <w:rsid w:val="00EE3AE6"/>
    <w:rsid w:val="00EE594C"/>
    <w:rsid w:val="00EE5F52"/>
    <w:rsid w:val="00EF5009"/>
    <w:rsid w:val="00EF5ABD"/>
    <w:rsid w:val="00F042A5"/>
    <w:rsid w:val="00F04706"/>
    <w:rsid w:val="00F100B6"/>
    <w:rsid w:val="00F11A4A"/>
    <w:rsid w:val="00F13CAA"/>
    <w:rsid w:val="00F149E2"/>
    <w:rsid w:val="00F14AA6"/>
    <w:rsid w:val="00F16542"/>
    <w:rsid w:val="00F16884"/>
    <w:rsid w:val="00F20C12"/>
    <w:rsid w:val="00F21871"/>
    <w:rsid w:val="00F221BA"/>
    <w:rsid w:val="00F244C5"/>
    <w:rsid w:val="00F246C5"/>
    <w:rsid w:val="00F24BEE"/>
    <w:rsid w:val="00F33C72"/>
    <w:rsid w:val="00F340F4"/>
    <w:rsid w:val="00F37C32"/>
    <w:rsid w:val="00F42E0C"/>
    <w:rsid w:val="00F4415E"/>
    <w:rsid w:val="00F45426"/>
    <w:rsid w:val="00F4693D"/>
    <w:rsid w:val="00F500FD"/>
    <w:rsid w:val="00F5186A"/>
    <w:rsid w:val="00F51AA3"/>
    <w:rsid w:val="00F54474"/>
    <w:rsid w:val="00F552F5"/>
    <w:rsid w:val="00F55A8A"/>
    <w:rsid w:val="00F55C6C"/>
    <w:rsid w:val="00F57056"/>
    <w:rsid w:val="00F57825"/>
    <w:rsid w:val="00F57ED8"/>
    <w:rsid w:val="00F60141"/>
    <w:rsid w:val="00F61156"/>
    <w:rsid w:val="00F61A1F"/>
    <w:rsid w:val="00F62AA2"/>
    <w:rsid w:val="00F6436D"/>
    <w:rsid w:val="00F64855"/>
    <w:rsid w:val="00F65F98"/>
    <w:rsid w:val="00F67870"/>
    <w:rsid w:val="00F72713"/>
    <w:rsid w:val="00F7364C"/>
    <w:rsid w:val="00F77089"/>
    <w:rsid w:val="00F80819"/>
    <w:rsid w:val="00F81778"/>
    <w:rsid w:val="00F82145"/>
    <w:rsid w:val="00F8424D"/>
    <w:rsid w:val="00F86BD7"/>
    <w:rsid w:val="00F86C44"/>
    <w:rsid w:val="00F87A2D"/>
    <w:rsid w:val="00F902FB"/>
    <w:rsid w:val="00F91423"/>
    <w:rsid w:val="00F925AF"/>
    <w:rsid w:val="00FA0967"/>
    <w:rsid w:val="00FA0A58"/>
    <w:rsid w:val="00FA1391"/>
    <w:rsid w:val="00FA1516"/>
    <w:rsid w:val="00FA4183"/>
    <w:rsid w:val="00FA774B"/>
    <w:rsid w:val="00FB2777"/>
    <w:rsid w:val="00FB35C1"/>
    <w:rsid w:val="00FB40DD"/>
    <w:rsid w:val="00FB4102"/>
    <w:rsid w:val="00FC1C68"/>
    <w:rsid w:val="00FC1EEC"/>
    <w:rsid w:val="00FC554E"/>
    <w:rsid w:val="00FC69D7"/>
    <w:rsid w:val="00FC77EA"/>
    <w:rsid w:val="00FD0F16"/>
    <w:rsid w:val="00FD3A89"/>
    <w:rsid w:val="00FD52B7"/>
    <w:rsid w:val="00FD632E"/>
    <w:rsid w:val="00FD6805"/>
    <w:rsid w:val="00FD7DCA"/>
    <w:rsid w:val="00FE0B17"/>
    <w:rsid w:val="00FE7264"/>
    <w:rsid w:val="00FF00BE"/>
    <w:rsid w:val="00FF21ED"/>
    <w:rsid w:val="00FF2DC6"/>
    <w:rsid w:val="00FF3712"/>
    <w:rsid w:val="00FF4644"/>
    <w:rsid w:val="00FF6CE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docId w15:val="{74355C11-6437-F948-902F-A1946B2F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70B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214CD"/>
    <w:pPr>
      <w:keepNext/>
      <w:widowControl w:val="0"/>
      <w:autoSpaceDE w:val="0"/>
      <w:autoSpaceDN w:val="0"/>
      <w:adjustRightInd w:val="0"/>
      <w:ind w:firstLine="720"/>
      <w:jc w:val="both"/>
      <w:outlineLvl w:val="0"/>
    </w:pPr>
    <w:rPr>
      <w:rFonts w:ascii="Verdana" w:hAnsi="Verdan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7214CD"/>
    <w:pPr>
      <w:keepNext/>
      <w:autoSpaceDE w:val="0"/>
      <w:autoSpaceDN w:val="0"/>
      <w:adjustRightInd w:val="0"/>
      <w:ind w:left="720"/>
      <w:jc w:val="both"/>
      <w:outlineLvl w:val="1"/>
    </w:pPr>
    <w:rPr>
      <w:rFonts w:ascii="Verdana" w:hAnsi="Verdana"/>
      <w:b/>
      <w:sz w:val="22"/>
      <w:szCs w:val="22"/>
      <w:u w:val="single"/>
    </w:rPr>
  </w:style>
  <w:style w:type="paragraph" w:styleId="Heading3">
    <w:name w:val="heading 3"/>
    <w:basedOn w:val="Normal"/>
    <w:next w:val="Normal"/>
    <w:qFormat/>
    <w:rsid w:val="007214CD"/>
    <w:pPr>
      <w:keepNext/>
      <w:widowControl w:val="0"/>
      <w:autoSpaceDE w:val="0"/>
      <w:autoSpaceDN w:val="0"/>
      <w:adjustRightInd w:val="0"/>
      <w:outlineLvl w:val="2"/>
    </w:pPr>
    <w:rPr>
      <w:rFonts w:ascii="Verdana" w:eastAsia="SimSun" w:hAnsi="Verdana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7214CD"/>
    <w:pPr>
      <w:keepNext/>
      <w:pBdr>
        <w:bottom w:val="single" w:sz="4" w:space="1" w:color="auto"/>
      </w:pBdr>
      <w:jc w:val="both"/>
      <w:outlineLvl w:val="3"/>
    </w:pPr>
    <w:rPr>
      <w:rFonts w:ascii="Verdana" w:hAnsi="Verdana"/>
      <w:b/>
      <w:sz w:val="17"/>
      <w:szCs w:val="17"/>
      <w:bdr w:val="single" w:sz="4" w:space="0" w:color="auto"/>
      <w:shd w:val="clear" w:color="auto" w:fill="D9D9D9"/>
    </w:rPr>
  </w:style>
  <w:style w:type="paragraph" w:styleId="Heading5">
    <w:name w:val="heading 5"/>
    <w:basedOn w:val="Normal"/>
    <w:next w:val="Normal"/>
    <w:qFormat/>
    <w:rsid w:val="007214CD"/>
    <w:pPr>
      <w:keepNext/>
      <w:outlineLvl w:val="4"/>
    </w:pPr>
    <w:rPr>
      <w:rFonts w:ascii="Verdana" w:hAnsi="Verdana"/>
      <w:b/>
      <w:bCs/>
      <w:sz w:val="40"/>
    </w:rPr>
  </w:style>
  <w:style w:type="paragraph" w:styleId="Heading6">
    <w:name w:val="heading 6"/>
    <w:basedOn w:val="Normal"/>
    <w:next w:val="Normal"/>
    <w:qFormat/>
    <w:rsid w:val="007214CD"/>
    <w:pPr>
      <w:keepNext/>
      <w:jc w:val="both"/>
      <w:outlineLvl w:val="5"/>
    </w:pPr>
    <w:rPr>
      <w:rFonts w:ascii="Verdana" w:hAnsi="Verdana"/>
      <w:b/>
      <w:sz w:val="17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214CD"/>
    <w:pPr>
      <w:ind w:left="5040"/>
    </w:pPr>
    <w:rPr>
      <w:b/>
      <w:bCs/>
      <w:sz w:val="52"/>
    </w:rPr>
  </w:style>
  <w:style w:type="paragraph" w:styleId="BodyText">
    <w:name w:val="Body Text"/>
    <w:basedOn w:val="Normal"/>
    <w:link w:val="BodyTextChar"/>
    <w:rsid w:val="007214CD"/>
    <w:rPr>
      <w:rFonts w:ascii="Verdana" w:hAnsi="Verdana"/>
      <w:b/>
      <w:bCs/>
      <w:sz w:val="52"/>
      <w:u w:val="single"/>
    </w:rPr>
  </w:style>
  <w:style w:type="character" w:styleId="Hyperlink">
    <w:name w:val="Hyperlink"/>
    <w:rsid w:val="007214CD"/>
    <w:rPr>
      <w:color w:val="0000FF"/>
      <w:u w:val="single"/>
    </w:rPr>
  </w:style>
  <w:style w:type="character" w:styleId="FollowedHyperlink">
    <w:name w:val="FollowedHyperlink"/>
    <w:rsid w:val="007214CD"/>
    <w:rPr>
      <w:color w:val="800080"/>
      <w:u w:val="single"/>
    </w:rPr>
  </w:style>
  <w:style w:type="paragraph" w:customStyle="1" w:styleId="CompanyNameOne">
    <w:name w:val="Company Name One"/>
    <w:basedOn w:val="Normal"/>
    <w:next w:val="Normal"/>
    <w:autoRedefine/>
    <w:rsid w:val="007214CD"/>
    <w:pPr>
      <w:tabs>
        <w:tab w:val="right" w:pos="-12412"/>
        <w:tab w:val="left" w:pos="2160"/>
        <w:tab w:val="right" w:pos="6480"/>
      </w:tabs>
      <w:spacing w:before="240" w:after="40" w:line="120" w:lineRule="auto"/>
      <w:ind w:left="360" w:hanging="360"/>
    </w:pPr>
    <w:rPr>
      <w:rFonts w:ascii="Verdana" w:eastAsia="SimSun" w:hAnsi="Verdana"/>
      <w:b/>
      <w:bCs/>
    </w:rPr>
  </w:style>
  <w:style w:type="paragraph" w:styleId="BodyText2">
    <w:name w:val="Body Text 2"/>
    <w:basedOn w:val="Normal"/>
    <w:rsid w:val="007214CD"/>
    <w:pPr>
      <w:widowControl w:val="0"/>
      <w:autoSpaceDE w:val="0"/>
      <w:autoSpaceDN w:val="0"/>
      <w:adjustRightInd w:val="0"/>
      <w:jc w:val="both"/>
    </w:pPr>
    <w:rPr>
      <w:rFonts w:ascii="Verdana" w:hAnsi="Verdana"/>
      <w:b/>
      <w:bCs/>
      <w:u w:val="single"/>
    </w:rPr>
  </w:style>
  <w:style w:type="paragraph" w:styleId="BodyTextIndent2">
    <w:name w:val="Body Text Indent 2"/>
    <w:basedOn w:val="Normal"/>
    <w:rsid w:val="007214CD"/>
    <w:pPr>
      <w:ind w:left="360"/>
      <w:jc w:val="both"/>
    </w:pPr>
    <w:rPr>
      <w:rFonts w:ascii="Verdana" w:hAnsi="Verdana"/>
      <w:iCs/>
      <w:sz w:val="17"/>
      <w:szCs w:val="17"/>
    </w:rPr>
  </w:style>
  <w:style w:type="paragraph" w:styleId="DocumentMap">
    <w:name w:val="Document Map"/>
    <w:basedOn w:val="Normal"/>
    <w:semiHidden/>
    <w:rsid w:val="003126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1">
    <w:name w:val="Style1"/>
    <w:basedOn w:val="Normal"/>
    <w:rsid w:val="009D0B82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rFonts w:ascii="Verdana" w:hAnsi="Verdana"/>
      <w:b/>
      <w:sz w:val="17"/>
    </w:rPr>
  </w:style>
  <w:style w:type="paragraph" w:styleId="BodyText3">
    <w:name w:val="Body Text 3"/>
    <w:basedOn w:val="Normal"/>
    <w:rsid w:val="00367BD8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367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67BD8"/>
    <w:pPr>
      <w:tabs>
        <w:tab w:val="center" w:pos="4320"/>
        <w:tab w:val="right" w:pos="8640"/>
      </w:tabs>
    </w:pPr>
    <w:rPr>
      <w:szCs w:val="20"/>
    </w:rPr>
  </w:style>
  <w:style w:type="character" w:styleId="CommentReference">
    <w:name w:val="annotation reference"/>
    <w:semiHidden/>
    <w:rsid w:val="00317A1A"/>
    <w:rPr>
      <w:sz w:val="16"/>
    </w:rPr>
  </w:style>
  <w:style w:type="paragraph" w:styleId="CommentText">
    <w:name w:val="annotation text"/>
    <w:basedOn w:val="Normal"/>
    <w:semiHidden/>
    <w:rsid w:val="00317A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17A1A"/>
    <w:rPr>
      <w:b/>
      <w:bCs/>
    </w:rPr>
  </w:style>
  <w:style w:type="paragraph" w:styleId="BalloonText">
    <w:name w:val="Balloon Text"/>
    <w:basedOn w:val="Normal"/>
    <w:semiHidden/>
    <w:rsid w:val="00317A1A"/>
    <w:rPr>
      <w:rFonts w:ascii="Tahoma" w:hAnsi="Tahoma" w:cs="Tahoma"/>
      <w:sz w:val="16"/>
      <w:szCs w:val="16"/>
    </w:rPr>
  </w:style>
  <w:style w:type="paragraph" w:customStyle="1" w:styleId="bullet2">
    <w:name w:val="bullet2"/>
    <w:basedOn w:val="Normal"/>
    <w:autoRedefine/>
    <w:rsid w:val="00763F78"/>
    <w:rPr>
      <w:rFonts w:ascii="Tahoma" w:hAnsi="Tahoma" w:cs="Tahoma"/>
      <w:b/>
      <w:bCs/>
      <w:spacing w:val="-5"/>
      <w:szCs w:val="20"/>
      <w:lang w:val="en-US"/>
    </w:rPr>
  </w:style>
  <w:style w:type="character" w:customStyle="1" w:styleId="body">
    <w:name w:val="body"/>
    <w:rsid w:val="00763F78"/>
    <w:rPr>
      <w:rFonts w:cs="Times New Roman"/>
    </w:rPr>
  </w:style>
  <w:style w:type="character" w:customStyle="1" w:styleId="user">
    <w:name w:val="user"/>
    <w:semiHidden/>
    <w:rsid w:val="00534CE7"/>
    <w:rPr>
      <w:rFonts w:ascii="Arial" w:hAnsi="Arial"/>
      <w:color w:val="auto"/>
      <w:sz w:val="20"/>
    </w:rPr>
  </w:style>
  <w:style w:type="character" w:styleId="HTMLTypewriter">
    <w:name w:val="HTML Typewriter"/>
    <w:rsid w:val="008A3BCD"/>
    <w:rPr>
      <w:rFonts w:ascii="Courier New" w:hAnsi="Courier New"/>
      <w:sz w:val="20"/>
    </w:rPr>
  </w:style>
  <w:style w:type="character" w:customStyle="1" w:styleId="yshortcuts">
    <w:name w:val="yshortcuts"/>
    <w:rsid w:val="008A3BCD"/>
    <w:rPr>
      <w:rFonts w:cs="Times New Roman"/>
    </w:rPr>
  </w:style>
  <w:style w:type="paragraph" w:styleId="HTMLPreformatted">
    <w:name w:val="HTML Preformatted"/>
    <w:basedOn w:val="Normal"/>
    <w:link w:val="HTMLPreformattedChar"/>
    <w:rsid w:val="008A3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Cs w:val="20"/>
      <w:lang w:val="en-US" w:eastAsia="ar-SA"/>
    </w:rPr>
  </w:style>
  <w:style w:type="character" w:customStyle="1" w:styleId="HTMLPreformattedChar">
    <w:name w:val="HTML Preformatted Char"/>
    <w:link w:val="HTMLPreformatted"/>
    <w:locked/>
    <w:rsid w:val="008A3BCD"/>
    <w:rPr>
      <w:rFonts w:ascii="Courier New" w:hAnsi="Courier New"/>
      <w:sz w:val="24"/>
      <w:lang w:val="en-US" w:eastAsia="ar-SA" w:bidi="ar-SA"/>
    </w:rPr>
  </w:style>
  <w:style w:type="paragraph" w:styleId="ListParagraph">
    <w:name w:val="List Paragraph"/>
    <w:basedOn w:val="Normal"/>
    <w:uiPriority w:val="34"/>
    <w:qFormat/>
    <w:rsid w:val="00B40A0E"/>
    <w:pPr>
      <w:widowControl w:val="0"/>
      <w:suppressAutoHyphens/>
      <w:autoSpaceDE w:val="0"/>
      <w:ind w:left="720"/>
    </w:pPr>
    <w:rPr>
      <w:rFonts w:cs="Calibri"/>
      <w:lang w:val="en-US" w:eastAsia="ar-SA"/>
    </w:rPr>
  </w:style>
  <w:style w:type="paragraph" w:customStyle="1" w:styleId="Heading41">
    <w:name w:val="Heading 41"/>
    <w:next w:val="Normal"/>
    <w:rsid w:val="00632EF2"/>
    <w:pPr>
      <w:widowControl w:val="0"/>
      <w:suppressAutoHyphens/>
      <w:autoSpaceDE w:val="0"/>
    </w:pPr>
    <w:rPr>
      <w:rFonts w:eastAsia="Arial Unicode MS" w:cs="Calibri"/>
      <w:sz w:val="24"/>
      <w:szCs w:val="24"/>
      <w:lang w:eastAsia="ar-SA"/>
    </w:rPr>
  </w:style>
  <w:style w:type="paragraph" w:customStyle="1" w:styleId="Heading51">
    <w:name w:val="Heading 51"/>
    <w:next w:val="Normal"/>
    <w:rsid w:val="00632EF2"/>
    <w:pPr>
      <w:widowControl w:val="0"/>
      <w:suppressAutoHyphens/>
      <w:autoSpaceDE w:val="0"/>
    </w:pPr>
    <w:rPr>
      <w:rFonts w:eastAsia="Arial Unicode MS" w:cs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8B11DF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n-IN" w:eastAsia="en-IN"/>
    </w:rPr>
  </w:style>
  <w:style w:type="paragraph" w:customStyle="1" w:styleId="Tit">
    <w:name w:val="Tit"/>
    <w:basedOn w:val="Normal"/>
    <w:rsid w:val="006E72D8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eastAsia="SimSun"/>
      <w:b/>
      <w:bCs/>
      <w:lang w:val="en-US"/>
    </w:rPr>
  </w:style>
  <w:style w:type="paragraph" w:customStyle="1" w:styleId="mbody">
    <w:name w:val="m. body"/>
    <w:basedOn w:val="Normal"/>
    <w:rsid w:val="006E72D8"/>
    <w:rPr>
      <w:szCs w:val="20"/>
      <w:lang w:val="en-US"/>
    </w:rPr>
  </w:style>
  <w:style w:type="character" w:customStyle="1" w:styleId="HeaderChar">
    <w:name w:val="Header Char"/>
    <w:link w:val="Header"/>
    <w:locked/>
    <w:rsid w:val="00C3770B"/>
    <w:rPr>
      <w:sz w:val="24"/>
      <w:lang w:val="en-GB" w:eastAsia="en-US"/>
    </w:rPr>
  </w:style>
  <w:style w:type="paragraph" w:customStyle="1" w:styleId="Achievement">
    <w:name w:val="Achievement"/>
    <w:basedOn w:val="BodyText"/>
    <w:rsid w:val="00C3770B"/>
    <w:pPr>
      <w:tabs>
        <w:tab w:val="num" w:pos="360"/>
      </w:tabs>
      <w:spacing w:after="60" w:line="240" w:lineRule="atLeast"/>
      <w:ind w:left="245" w:right="245" w:hanging="245"/>
      <w:jc w:val="both"/>
    </w:pPr>
    <w:rPr>
      <w:rFonts w:ascii="Garamond" w:hAnsi="Garamond"/>
      <w:b w:val="0"/>
      <w:bCs w:val="0"/>
      <w:sz w:val="22"/>
      <w:szCs w:val="20"/>
      <w:u w:val="none"/>
      <w:lang w:val="en-US"/>
    </w:rPr>
  </w:style>
  <w:style w:type="paragraph" w:styleId="MessageHeader">
    <w:name w:val="Message Header"/>
    <w:basedOn w:val="Normal"/>
    <w:rsid w:val="003E38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7E5710"/>
    <w:pPr>
      <w:suppressAutoHyphens/>
      <w:spacing w:after="160" w:line="240" w:lineRule="exact"/>
    </w:pPr>
    <w:rPr>
      <w:rFonts w:ascii="Verdana" w:hAnsi="Verdana" w:cs="Verdana"/>
      <w:sz w:val="22"/>
      <w:szCs w:val="22"/>
      <w:lang w:eastAsia="ar-SA"/>
    </w:rPr>
  </w:style>
  <w:style w:type="character" w:customStyle="1" w:styleId="apple-style-span">
    <w:name w:val="apple-style-span"/>
    <w:rsid w:val="00AC4E79"/>
    <w:rPr>
      <w:rFonts w:cs="Times New Roman"/>
    </w:rPr>
  </w:style>
  <w:style w:type="character" w:customStyle="1" w:styleId="apple-converted-space">
    <w:name w:val="apple-converted-space"/>
    <w:rsid w:val="006367EC"/>
    <w:rPr>
      <w:rFonts w:cs="Times New Roman"/>
    </w:rPr>
  </w:style>
  <w:style w:type="paragraph" w:styleId="NoSpacing">
    <w:name w:val="No Spacing"/>
    <w:qFormat/>
    <w:rsid w:val="007D56A4"/>
    <w:rPr>
      <w:rFonts w:ascii="Calibri" w:hAnsi="Calibri"/>
      <w:sz w:val="22"/>
      <w:szCs w:val="22"/>
    </w:rPr>
  </w:style>
  <w:style w:type="paragraph" w:customStyle="1" w:styleId="NormalLevel2">
    <w:name w:val="Normal:  Level 2"/>
    <w:basedOn w:val="Normal"/>
    <w:rsid w:val="00D61F1E"/>
    <w:pPr>
      <w:suppressAutoHyphens/>
      <w:ind w:left="288"/>
    </w:pPr>
    <w:rPr>
      <w:rFonts w:ascii="Arial" w:hAnsi="Arial"/>
      <w:sz w:val="20"/>
      <w:szCs w:val="20"/>
      <w:lang w:val="en-US" w:eastAsia="ar-SA"/>
    </w:rPr>
  </w:style>
  <w:style w:type="paragraph" w:styleId="FootnoteText">
    <w:name w:val="footnote text"/>
    <w:basedOn w:val="Normal"/>
    <w:link w:val="FootnoteTextChar"/>
    <w:rsid w:val="00D96A04"/>
    <w:rPr>
      <w:rFonts w:eastAsia="Calibri"/>
      <w:sz w:val="20"/>
      <w:szCs w:val="20"/>
      <w:lang w:val="en-US"/>
    </w:rPr>
  </w:style>
  <w:style w:type="character" w:customStyle="1" w:styleId="FootnoteTextChar">
    <w:name w:val="Footnote Text Char"/>
    <w:link w:val="FootnoteText"/>
    <w:rsid w:val="00D96A04"/>
    <w:rPr>
      <w:rFonts w:eastAsia="Calibri"/>
    </w:rPr>
  </w:style>
  <w:style w:type="character" w:customStyle="1" w:styleId="style31">
    <w:name w:val="style31"/>
    <w:rsid w:val="008E5EEE"/>
    <w:rPr>
      <w:color w:val="075F9D"/>
      <w:sz w:val="18"/>
      <w:szCs w:val="18"/>
    </w:rPr>
  </w:style>
  <w:style w:type="character" w:customStyle="1" w:styleId="style51">
    <w:name w:val="style51"/>
    <w:rsid w:val="008E5EEE"/>
    <w:rPr>
      <w:sz w:val="18"/>
      <w:szCs w:val="18"/>
    </w:rPr>
  </w:style>
  <w:style w:type="character" w:customStyle="1" w:styleId="BodyTextChar">
    <w:name w:val="Body Text Char"/>
    <w:link w:val="BodyText"/>
    <w:locked/>
    <w:rsid w:val="008E5EEE"/>
    <w:rPr>
      <w:rFonts w:ascii="Verdana" w:hAnsi="Verdana"/>
      <w:b/>
      <w:bCs/>
      <w:sz w:val="52"/>
      <w:szCs w:val="24"/>
      <w:u w:val="single"/>
      <w:lang w:val="en-GB"/>
    </w:rPr>
  </w:style>
  <w:style w:type="character" w:styleId="Emphasis">
    <w:name w:val="Emphasis"/>
    <w:qFormat/>
    <w:locked/>
    <w:rsid w:val="001537BD"/>
    <w:rPr>
      <w:i/>
      <w:iCs/>
    </w:rPr>
  </w:style>
  <w:style w:type="paragraph" w:customStyle="1" w:styleId="trt0xe">
    <w:name w:val="trt0xe"/>
    <w:basedOn w:val="Normal"/>
    <w:rsid w:val="00FC1EE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image" Target="http://footmark.infoedge.com/apply/cvtracking?dtyp=docx_n&amp;userId=560ece9c3a830d0ad656f140f585eb6bf72147dc0245a188&amp;email=9ff924fbc381f41b8185ef08f2911fd7cad6e11c95726037ff003c62a2e1a36431b890266d0ecd01&amp;jobId=040923500619&amp;companyId=f813c21663547f4f30415edd7a2f46545dc0c862a27f869f&amp;recruiterId=f813c21663547f4f30415edd7a2f46545dc0c862a27f869f&amp;insertionDate=1693936142&amp;uid=66648685040923500619169393614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66F51-EF63-504F-ADDD-EEA2891D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SME client tie-up &amp; Managing Broker</vt:lpstr>
    </vt:vector>
  </TitlesOfParts>
  <Company>Lenovo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SME client tie-up &amp; Managing Broker</dc:title>
  <dc:creator>cholaind</dc:creator>
  <cp:lastModifiedBy>Alex Dhal</cp:lastModifiedBy>
  <cp:revision>7</cp:revision>
  <cp:lastPrinted>2016-10-14T06:50:00Z</cp:lastPrinted>
  <dcterms:created xsi:type="dcterms:W3CDTF">2023-08-11T19:39:00Z</dcterms:created>
  <dcterms:modified xsi:type="dcterms:W3CDTF">2023-08-13T20:34:00Z</dcterms:modified>
</cp:coreProperties>
</file>