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2C3" w:rsidRDefault="00DB66CF">
      <w:pPr>
        <w:rPr>
          <w:b/>
          <w:bCs/>
          <w:sz w:val="32"/>
        </w:rPr>
      </w:pPr>
      <w:proofErr w:type="gramStart"/>
      <w:r>
        <w:rPr>
          <w:rFonts w:ascii="Arial" w:hAnsi="Arial" w:cs="Arial"/>
          <w:b/>
          <w:bCs/>
          <w:sz w:val="32"/>
        </w:rPr>
        <w:t>POOJA</w:t>
      </w:r>
      <w:r w:rsidR="00DA02C3">
        <w:rPr>
          <w:rFonts w:ascii="Arial" w:hAnsi="Arial" w:cs="Arial"/>
          <w:b/>
          <w:bCs/>
          <w:sz w:val="32"/>
        </w:rPr>
        <w:t xml:space="preserve">  G</w:t>
      </w:r>
      <w:r>
        <w:rPr>
          <w:rFonts w:ascii="Arial" w:hAnsi="Arial" w:cs="Arial"/>
          <w:b/>
          <w:bCs/>
          <w:sz w:val="32"/>
        </w:rPr>
        <w:t>IREPUNJE</w:t>
      </w:r>
      <w:proofErr w:type="gramEnd"/>
      <w:r w:rsidR="00DA02C3">
        <w:rPr>
          <w:b/>
          <w:bCs/>
          <w:sz w:val="32"/>
        </w:rPr>
        <w:t xml:space="preserve"> </w:t>
      </w:r>
    </w:p>
    <w:p w:rsidR="00DA02C3" w:rsidRDefault="00DA1E25">
      <w:r>
        <w:t>ADD</w:t>
      </w:r>
      <w:proofErr w:type="gramStart"/>
      <w:r>
        <w:t>:</w:t>
      </w:r>
      <w:r w:rsidR="00556863">
        <w:t>23</w:t>
      </w:r>
      <w:r>
        <w:t>,Khetrajpur</w:t>
      </w:r>
      <w:proofErr w:type="gramEnd"/>
      <w:r>
        <w:t xml:space="preserve"> Hospital lane </w:t>
      </w:r>
      <w:r w:rsidR="00DA02C3">
        <w:t>,</w:t>
      </w:r>
    </w:p>
    <w:p w:rsidR="00DA02C3" w:rsidRDefault="00DA02C3">
      <w:r>
        <w:t xml:space="preserve">    </w:t>
      </w:r>
      <w:r w:rsidR="00DA1E25">
        <w:t xml:space="preserve">       </w:t>
      </w:r>
      <w:proofErr w:type="spellStart"/>
      <w:r w:rsidR="00DA1E25">
        <w:t>Khetrajpur</w:t>
      </w:r>
      <w:proofErr w:type="spellEnd"/>
      <w:r w:rsidR="00DA1E25">
        <w:t xml:space="preserve"> </w:t>
      </w:r>
      <w:proofErr w:type="spellStart"/>
      <w:r w:rsidR="00DA1E25">
        <w:t>Sambhalpur</w:t>
      </w:r>
      <w:proofErr w:type="spellEnd"/>
      <w:r w:rsidR="00DA1E25">
        <w:t xml:space="preserve"> </w:t>
      </w:r>
      <w:proofErr w:type="gramStart"/>
      <w:r w:rsidR="00DA1E25">
        <w:t>Orissa</w:t>
      </w:r>
      <w:r>
        <w:t xml:space="preserve"> ,</w:t>
      </w:r>
      <w:proofErr w:type="gramEnd"/>
    </w:p>
    <w:p w:rsidR="00DA02C3" w:rsidRDefault="00556863">
      <w:r>
        <w:t xml:space="preserve">           -768003</w:t>
      </w:r>
    </w:p>
    <w:p w:rsidR="00DA02C3" w:rsidRDefault="00DA02C3">
      <w:r>
        <w:t xml:space="preserve">Email: - </w:t>
      </w:r>
      <w:r w:rsidR="00DA1E25">
        <w:t>Poojagirepunje11@gmail.com</w:t>
      </w:r>
    </w:p>
    <w:p w:rsidR="00DA02C3" w:rsidRDefault="00DA1E25">
      <w:r>
        <w:t>Cell No: -7738674772</w:t>
      </w:r>
    </w:p>
    <w:p w:rsidR="00DA02C3" w:rsidRDefault="00DA02C3">
      <w:r>
        <w:t xml:space="preserve">                    </w:t>
      </w:r>
    </w:p>
    <w:p w:rsidR="00DA02C3" w:rsidRDefault="00DA02C3"/>
    <w:p w:rsidR="00DA02C3" w:rsidRDefault="00DA02C3">
      <w:pPr>
        <w:pBdr>
          <w:bottom w:val="single" w:sz="8" w:space="3" w:color="000000"/>
        </w:pBdr>
        <w:rPr>
          <w:rFonts w:ascii="Bookman Old Style" w:hAnsi="Bookman Old Style"/>
          <w:emboss/>
          <w:color w:val="000000"/>
          <w:sz w:val="28"/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</w:rPr>
        <w:tab/>
      </w:r>
    </w:p>
    <w:p w:rsidR="00DA02C3" w:rsidRDefault="00DA02C3">
      <w:pPr>
        <w:rPr>
          <w:rFonts w:ascii="Arial" w:hAnsi="Arial" w:cs="Arial"/>
          <w:sz w:val="24"/>
        </w:rPr>
      </w:pPr>
    </w:p>
    <w:p w:rsidR="00DA02C3" w:rsidRDefault="00DA02C3">
      <w:pPr>
        <w:pStyle w:val="SectionTitle"/>
        <w:ind w:left="1710" w:hanging="1710"/>
        <w:rPr>
          <w:b w:val="0"/>
          <w:u w:val="single"/>
        </w:rPr>
      </w:pPr>
      <w:r>
        <w:rPr>
          <w:rFonts w:ascii="Arial" w:hAnsi="Arial" w:cs="Arial"/>
          <w:bCs/>
          <w:u w:val="single"/>
        </w:rPr>
        <w:t>OBJECTIVE  :</w:t>
      </w:r>
      <w:r>
        <w:rPr>
          <w:b w:val="0"/>
          <w:u w:val="single"/>
        </w:rPr>
        <w:tab/>
      </w:r>
    </w:p>
    <w:p w:rsidR="00DA02C3" w:rsidRDefault="00DA02C3" w:rsidP="00556863">
      <w:pPr>
        <w:pStyle w:val="SectionTitle"/>
        <w:ind w:left="2160" w:right="-90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I would like to provide my services to the prestigious  customers of my organization through which I can achieve the growth of my career and my organization. Excel at challenging work environment; continue learning for professional and personal growth; attune myself with organization’s business and organizational growth.</w:t>
      </w:r>
    </w:p>
    <w:p w:rsidR="00DA02C3" w:rsidRDefault="00DA02C3">
      <w:pPr>
        <w:jc w:val="center"/>
        <w:rPr>
          <w:rFonts w:ascii="Arial" w:hAnsi="Arial" w:cs="Arial"/>
        </w:rPr>
      </w:pPr>
    </w:p>
    <w:p w:rsidR="00DA02C3" w:rsidRDefault="00DA02C3"/>
    <w:p w:rsidR="00DA02C3" w:rsidRDefault="00DA02C3"/>
    <w:p w:rsidR="00DA02C3" w:rsidRDefault="00DA02C3">
      <w:pPr>
        <w:pStyle w:val="Heading"/>
        <w:spacing w:before="0" w:after="0"/>
        <w:rPr>
          <w:rFonts w:ascii="Times New Roman" w:eastAsia="Times New Roman" w:hAnsi="Times New Roman"/>
          <w:b/>
          <w:bCs/>
          <w:sz w:val="24"/>
          <w:u w:val="single"/>
        </w:rPr>
      </w:pPr>
      <w:proofErr w:type="gramStart"/>
      <w:r>
        <w:rPr>
          <w:rFonts w:ascii="Times New Roman" w:eastAsia="Times New Roman" w:hAnsi="Times New Roman"/>
          <w:b/>
          <w:bCs/>
          <w:sz w:val="24"/>
          <w:u w:val="single"/>
        </w:rPr>
        <w:t>SUMMARY :</w:t>
      </w:r>
      <w:proofErr w:type="gramEnd"/>
    </w:p>
    <w:p w:rsidR="00DA02C3" w:rsidRDefault="00556863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Over 4.5 </w:t>
      </w:r>
      <w:r w:rsidR="00DA02C3">
        <w:rPr>
          <w:rFonts w:ascii="Arial" w:hAnsi="Arial"/>
          <w:sz w:val="24"/>
        </w:rPr>
        <w:t>years of E</w:t>
      </w:r>
      <w:r w:rsidR="00DA1E25">
        <w:rPr>
          <w:rFonts w:ascii="Arial" w:hAnsi="Arial"/>
          <w:sz w:val="24"/>
        </w:rPr>
        <w:t xml:space="preserve">xperience </w:t>
      </w:r>
      <w:proofErr w:type="gramStart"/>
      <w:r w:rsidR="00DA1E25">
        <w:rPr>
          <w:rFonts w:ascii="Arial" w:hAnsi="Arial"/>
          <w:sz w:val="24"/>
        </w:rPr>
        <w:t>in  Healthcare</w:t>
      </w:r>
      <w:proofErr w:type="gramEnd"/>
      <w:r w:rsidR="00DA1E25">
        <w:rPr>
          <w:rFonts w:ascii="Arial" w:hAnsi="Arial"/>
          <w:sz w:val="24"/>
        </w:rPr>
        <w:t xml:space="preserve"> Company</w:t>
      </w:r>
    </w:p>
    <w:p w:rsidR="00DA02C3" w:rsidRDefault="00DA02C3">
      <w:pPr>
        <w:tabs>
          <w:tab w:val="left" w:pos="2241"/>
        </w:tabs>
        <w:ind w:left="2250" w:hanging="2250"/>
      </w:pPr>
      <w:r>
        <w:t xml:space="preserve">  </w:t>
      </w:r>
    </w:p>
    <w:p w:rsidR="00DA02C3" w:rsidRDefault="00DA02C3">
      <w:pPr>
        <w:tabs>
          <w:tab w:val="left" w:pos="2241"/>
        </w:tabs>
        <w:ind w:left="2250" w:hanging="2250"/>
      </w:pPr>
    </w:p>
    <w:p w:rsidR="00DA02C3" w:rsidRDefault="00DA02C3" w:rsidP="00556863">
      <w:pPr>
        <w:numPr>
          <w:ilvl w:val="0"/>
          <w:numId w:val="5"/>
        </w:numPr>
        <w:tabs>
          <w:tab w:val="left" w:pos="2880"/>
        </w:tabs>
        <w:ind w:left="288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Strong sense of responsibility and self-motivation.</w:t>
      </w:r>
    </w:p>
    <w:p w:rsidR="00DA02C3" w:rsidRDefault="00DA02C3" w:rsidP="00556863">
      <w:pPr>
        <w:numPr>
          <w:ilvl w:val="0"/>
          <w:numId w:val="5"/>
        </w:numPr>
        <w:tabs>
          <w:tab w:val="left" w:pos="2880"/>
        </w:tabs>
        <w:ind w:left="288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Ability to manage and prioritize multiple duties simultaneously.</w:t>
      </w:r>
    </w:p>
    <w:p w:rsidR="00DA02C3" w:rsidRDefault="00DA02C3" w:rsidP="00556863">
      <w:pPr>
        <w:numPr>
          <w:ilvl w:val="0"/>
          <w:numId w:val="5"/>
        </w:numPr>
        <w:tabs>
          <w:tab w:val="left" w:pos="2880"/>
          <w:tab w:val="left" w:pos="3060"/>
        </w:tabs>
        <w:ind w:left="2880" w:right="-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 well under pressure, diplomat, tactful, meet strict deadlines,</w:t>
      </w:r>
    </w:p>
    <w:p w:rsidR="00DA02C3" w:rsidRDefault="00DA02C3" w:rsidP="00556863">
      <w:pPr>
        <w:ind w:left="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And fast learner.</w:t>
      </w:r>
    </w:p>
    <w:p w:rsidR="00DA02C3" w:rsidRDefault="00DA02C3" w:rsidP="00556863">
      <w:pPr>
        <w:numPr>
          <w:ilvl w:val="0"/>
          <w:numId w:val="5"/>
        </w:numPr>
        <w:tabs>
          <w:tab w:val="left" w:pos="2880"/>
        </w:tabs>
        <w:ind w:left="2880" w:right="-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Success oriented and outgoing with a positive attitude.</w:t>
      </w:r>
    </w:p>
    <w:p w:rsidR="00DA02C3" w:rsidRDefault="00DA02C3">
      <w:pPr>
        <w:pStyle w:val="WW-BodyText2"/>
        <w:rPr>
          <w:rFonts w:ascii="Arial" w:hAnsi="Arial" w:cs="Arial"/>
          <w:b/>
        </w:rPr>
      </w:pPr>
    </w:p>
    <w:p w:rsidR="00DA02C3" w:rsidRDefault="00A90964">
      <w:pPr>
        <w:pStyle w:val="Heading2"/>
        <w:numPr>
          <w:ilvl w:val="1"/>
          <w:numId w:val="2"/>
        </w:numPr>
        <w:tabs>
          <w:tab w:val="left" w:pos="567"/>
        </w:tabs>
        <w:ind w:left="567"/>
      </w:pPr>
      <w:r w:rsidRPr="00A90964">
        <w:pict>
          <v:line id="_x0000_s1026" style="position:absolute;left:0;text-align:left;z-index:251657728" from="-3.6pt,8.8pt" to="450pt,8.8pt" strokeweight=".26mm">
            <v:stroke joinstyle="miter"/>
          </v:line>
        </w:pict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  <w:r w:rsidR="00DA02C3">
        <w:tab/>
      </w:r>
    </w:p>
    <w:p w:rsidR="00DA02C3" w:rsidRDefault="00DA02C3">
      <w:pPr>
        <w:pStyle w:val="WW-BodyText2"/>
        <w:rPr>
          <w:b/>
          <w:u w:val="single"/>
        </w:rPr>
      </w:pPr>
      <w:r>
        <w:rPr>
          <w:b/>
          <w:sz w:val="28"/>
          <w:u w:val="single"/>
        </w:rPr>
        <w:t>JOB PROFILE</w:t>
      </w:r>
      <w:r>
        <w:rPr>
          <w:b/>
          <w:u w:val="single"/>
        </w:rPr>
        <w:t xml:space="preserve"> </w:t>
      </w:r>
    </w:p>
    <w:p w:rsidR="00DA02C3" w:rsidRDefault="00DA02C3">
      <w:pPr>
        <w:pStyle w:val="WW-BodyText2"/>
        <w:rPr>
          <w:b/>
        </w:rPr>
      </w:pPr>
    </w:p>
    <w:p w:rsidR="00DA02C3" w:rsidRDefault="00556863">
      <w:pPr>
        <w:pStyle w:val="WW-BodyText2"/>
        <w:rPr>
          <w:b/>
          <w:i/>
          <w:iCs/>
        </w:rPr>
      </w:pPr>
      <w:r>
        <w:rPr>
          <w:b/>
          <w:i/>
          <w:iCs/>
        </w:rPr>
        <w:t xml:space="preserve">DR BATRAS POSITIVE HEATH CARE                                     </w:t>
      </w:r>
    </w:p>
    <w:p w:rsidR="00DA02C3" w:rsidRPr="00556863" w:rsidRDefault="00DA02C3">
      <w:pPr>
        <w:pStyle w:val="WW-BodyText2"/>
        <w:ind w:right="-1260"/>
        <w:rPr>
          <w:b/>
          <w:i/>
          <w:iCs/>
          <w:u w:val="single"/>
        </w:rPr>
      </w:pPr>
    </w:p>
    <w:p w:rsidR="009C62E9" w:rsidRDefault="00556863" w:rsidP="009C62E9">
      <w:pPr>
        <w:pStyle w:val="WW-BodyText2"/>
        <w:rPr>
          <w:b/>
          <w:i/>
          <w:iCs/>
        </w:rPr>
      </w:pPr>
      <w:r w:rsidRPr="00723FBB">
        <w:rPr>
          <w:rFonts w:cs="Aharoni"/>
          <w:sz w:val="32"/>
          <w:szCs w:val="32"/>
          <w:u w:val="single"/>
        </w:rPr>
        <w:t>CASHIER-</w:t>
      </w:r>
      <w:r w:rsidR="009C62E9">
        <w:rPr>
          <w:rFonts w:cs="Aharoni"/>
          <w:sz w:val="32"/>
          <w:szCs w:val="32"/>
          <w:u w:val="single"/>
        </w:rPr>
        <w:t xml:space="preserve"> </w:t>
      </w:r>
      <w:r w:rsidR="009C62E9" w:rsidRPr="009C62E9">
        <w:rPr>
          <w:rFonts w:cs="Aharoni"/>
          <w:sz w:val="32"/>
          <w:szCs w:val="32"/>
        </w:rPr>
        <w:t xml:space="preserve">                                                            </w:t>
      </w:r>
      <w:r w:rsidR="009C62E9" w:rsidRPr="009C62E9">
        <w:rPr>
          <w:b/>
          <w:i/>
          <w:iCs/>
        </w:rPr>
        <w:t>10</w:t>
      </w:r>
      <w:r w:rsidR="009C62E9" w:rsidRPr="009C62E9">
        <w:rPr>
          <w:b/>
          <w:i/>
          <w:iCs/>
          <w:vertAlign w:val="superscript"/>
        </w:rPr>
        <w:t>th</w:t>
      </w:r>
      <w:r w:rsidR="009C62E9" w:rsidRPr="009C62E9">
        <w:rPr>
          <w:b/>
          <w:i/>
          <w:iCs/>
        </w:rPr>
        <w:t xml:space="preserve"> Feb 2015</w:t>
      </w:r>
      <w:r w:rsidR="009C62E9" w:rsidRPr="009C62E9">
        <w:rPr>
          <w:b/>
          <w:i/>
        </w:rPr>
        <w:t>–10</w:t>
      </w:r>
      <w:r w:rsidR="009C62E9" w:rsidRPr="009C62E9">
        <w:rPr>
          <w:b/>
          <w:i/>
          <w:vertAlign w:val="superscript"/>
        </w:rPr>
        <w:t>th</w:t>
      </w:r>
      <w:r w:rsidR="009C62E9" w:rsidRPr="009C62E9">
        <w:rPr>
          <w:b/>
          <w:i/>
        </w:rPr>
        <w:t xml:space="preserve"> March 2016</w:t>
      </w:r>
    </w:p>
    <w:p w:rsidR="00DA02C3" w:rsidRPr="009C62E9" w:rsidRDefault="00DA02C3" w:rsidP="009C62E9">
      <w:pPr>
        <w:pStyle w:val="Heading2"/>
        <w:tabs>
          <w:tab w:val="clear" w:pos="0"/>
          <w:tab w:val="left" w:pos="567"/>
          <w:tab w:val="left" w:pos="6150"/>
        </w:tabs>
        <w:rPr>
          <w:rFonts w:cs="Aharoni"/>
          <w:sz w:val="32"/>
          <w:szCs w:val="32"/>
        </w:rPr>
      </w:pPr>
    </w:p>
    <w:p w:rsidR="00DA02C3" w:rsidRDefault="00DA02C3">
      <w:pPr>
        <w:rPr>
          <w:rFonts w:ascii="Arial" w:hAnsi="Arial" w:cs="Arial"/>
          <w:b/>
          <w:i/>
          <w:iCs/>
          <w:sz w:val="24"/>
        </w:rPr>
      </w:pPr>
    </w:p>
    <w:p w:rsidR="00DA02C3" w:rsidRPr="00814F86" w:rsidRDefault="00DA02C3">
      <w:pPr>
        <w:pStyle w:val="WW-BodyText2"/>
        <w:numPr>
          <w:ilvl w:val="0"/>
          <w:numId w:val="7"/>
        </w:numPr>
        <w:tabs>
          <w:tab w:val="left" w:pos="810"/>
        </w:tabs>
        <w:ind w:left="810" w:hanging="360"/>
        <w:rPr>
          <w:rFonts w:ascii="Arial" w:hAnsi="Arial" w:cs="Arial"/>
          <w:bCs/>
          <w:sz w:val="20"/>
        </w:rPr>
      </w:pPr>
      <w:r w:rsidRPr="00814F86">
        <w:rPr>
          <w:rFonts w:ascii="Arial" w:hAnsi="Arial" w:cs="Arial"/>
          <w:bCs/>
          <w:sz w:val="20"/>
        </w:rPr>
        <w:t>Making payement of parties from whom material purchased</w:t>
      </w:r>
    </w:p>
    <w:p w:rsidR="00DA02C3" w:rsidRPr="00814F86" w:rsidRDefault="00723FBB">
      <w:pPr>
        <w:pStyle w:val="WW-BodyText2"/>
        <w:numPr>
          <w:ilvl w:val="0"/>
          <w:numId w:val="7"/>
        </w:numPr>
        <w:tabs>
          <w:tab w:val="left" w:pos="810"/>
        </w:tabs>
        <w:ind w:left="810" w:hanging="360"/>
        <w:rPr>
          <w:rFonts w:ascii="Arial" w:hAnsi="Arial" w:cs="Arial"/>
          <w:bCs/>
          <w:sz w:val="20"/>
        </w:rPr>
      </w:pPr>
      <w:r w:rsidRPr="00814F86">
        <w:rPr>
          <w:rFonts w:ascii="Arial" w:hAnsi="Arial" w:cs="Arial"/>
          <w:bCs/>
          <w:sz w:val="20"/>
        </w:rPr>
        <w:t>Handling</w:t>
      </w:r>
      <w:r w:rsidR="00DA02C3" w:rsidRPr="00814F86">
        <w:rPr>
          <w:rFonts w:ascii="Arial" w:hAnsi="Arial" w:cs="Arial"/>
          <w:bCs/>
          <w:sz w:val="20"/>
        </w:rPr>
        <w:t xml:space="preserve"> Daily Collection Income (</w:t>
      </w:r>
      <w:r w:rsidR="00DA02C3" w:rsidRPr="00814F86">
        <w:rPr>
          <w:rFonts w:ascii="Times New Roman" w:hAnsi="Times New Roman" w:cs="Arial"/>
          <w:bCs/>
          <w:sz w:val="20"/>
        </w:rPr>
        <w:t xml:space="preserve">I.e. Receipt entries for Cash, Cheque, PDC, Credit Card &amp; </w:t>
      </w:r>
      <w:proofErr w:type="gramStart"/>
      <w:r w:rsidR="00DA02C3" w:rsidRPr="00814F86">
        <w:rPr>
          <w:rFonts w:ascii="Times New Roman" w:hAnsi="Times New Roman" w:cs="Arial"/>
          <w:bCs/>
          <w:sz w:val="20"/>
        </w:rPr>
        <w:t>EMI  in</w:t>
      </w:r>
      <w:proofErr w:type="gramEnd"/>
      <w:r w:rsidR="00DA02C3" w:rsidRPr="00814F86">
        <w:rPr>
          <w:rFonts w:ascii="Times New Roman" w:hAnsi="Times New Roman" w:cs="Arial"/>
          <w:bCs/>
          <w:sz w:val="20"/>
        </w:rPr>
        <w:t xml:space="preserve"> Tally soft).</w:t>
      </w:r>
    </w:p>
    <w:p w:rsidR="00DA02C3" w:rsidRPr="00814F86" w:rsidRDefault="00DA02C3">
      <w:pPr>
        <w:pStyle w:val="WW-BodyText2"/>
        <w:numPr>
          <w:ilvl w:val="0"/>
          <w:numId w:val="7"/>
        </w:numPr>
        <w:tabs>
          <w:tab w:val="left" w:pos="810"/>
        </w:tabs>
        <w:ind w:left="810" w:hanging="360"/>
        <w:rPr>
          <w:rFonts w:ascii="Arial" w:hAnsi="Arial" w:cs="Arial"/>
          <w:bCs/>
          <w:sz w:val="20"/>
        </w:rPr>
      </w:pPr>
      <w:r w:rsidRPr="00814F86">
        <w:rPr>
          <w:rFonts w:ascii="Arial" w:hAnsi="Arial" w:cs="Arial"/>
          <w:i/>
          <w:iCs/>
          <w:sz w:val="20"/>
        </w:rPr>
        <w:t xml:space="preserve">Handelling Petty Cash  &amp; cash Vouchers </w:t>
      </w:r>
    </w:p>
    <w:p w:rsidR="00DA02C3" w:rsidRPr="00814F86" w:rsidRDefault="00DA02C3">
      <w:pPr>
        <w:pStyle w:val="WW-BodyText2"/>
        <w:numPr>
          <w:ilvl w:val="0"/>
          <w:numId w:val="6"/>
        </w:numPr>
        <w:tabs>
          <w:tab w:val="left" w:pos="810"/>
        </w:tabs>
        <w:ind w:left="810" w:hanging="360"/>
        <w:rPr>
          <w:rFonts w:ascii="Arial" w:hAnsi="Arial" w:cs="Arial"/>
          <w:bCs/>
          <w:sz w:val="20"/>
        </w:rPr>
      </w:pPr>
      <w:proofErr w:type="gramStart"/>
      <w:r w:rsidRPr="00814F86">
        <w:rPr>
          <w:rFonts w:ascii="Arial" w:hAnsi="Arial" w:cs="Arial"/>
          <w:bCs/>
          <w:sz w:val="20"/>
        </w:rPr>
        <w:t>Handelling  Conveyance</w:t>
      </w:r>
      <w:proofErr w:type="gramEnd"/>
      <w:r w:rsidRPr="00814F86">
        <w:rPr>
          <w:rFonts w:ascii="Arial" w:hAnsi="Arial" w:cs="Arial"/>
          <w:bCs/>
          <w:sz w:val="20"/>
        </w:rPr>
        <w:t xml:space="preserve"> for  all the Executives.</w:t>
      </w:r>
    </w:p>
    <w:p w:rsidR="00DA02C3" w:rsidRPr="00814F86" w:rsidRDefault="00DA02C3">
      <w:pPr>
        <w:pStyle w:val="Achievement"/>
        <w:numPr>
          <w:ilvl w:val="0"/>
          <w:numId w:val="2"/>
        </w:numPr>
        <w:tabs>
          <w:tab w:val="left" w:pos="360"/>
          <w:tab w:val="left" w:pos="720"/>
        </w:tabs>
        <w:ind w:left="360"/>
        <w:rPr>
          <w:rFonts w:ascii="Times New Roman" w:hAnsi="Times New Roman"/>
          <w:bCs/>
          <w:sz w:val="20"/>
        </w:rPr>
      </w:pPr>
      <w:r w:rsidRPr="00814F86">
        <w:rPr>
          <w:rFonts w:ascii="Times New Roman" w:hAnsi="Times New Roman"/>
          <w:bCs/>
          <w:sz w:val="20"/>
        </w:rPr>
        <w:t xml:space="preserve">  .</w:t>
      </w:r>
    </w:p>
    <w:p w:rsidR="00DA02C3" w:rsidRDefault="00DA02C3">
      <w:pPr>
        <w:pStyle w:val="WW-BodyText2"/>
        <w:rPr>
          <w:b/>
          <w:i/>
          <w:iCs/>
        </w:rPr>
      </w:pPr>
    </w:p>
    <w:p w:rsidR="00DA02C3" w:rsidRPr="00723FBB" w:rsidRDefault="00556863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814F86">
        <w:rPr>
          <w:b/>
          <w:bCs/>
          <w:sz w:val="28"/>
          <w:szCs w:val="28"/>
          <w:u w:val="single"/>
        </w:rPr>
        <w:t>PATIENT CARE EXECUTIVE</w:t>
      </w:r>
      <w:r w:rsidRPr="00723FBB">
        <w:rPr>
          <w:b/>
          <w:bCs/>
          <w:sz w:val="32"/>
          <w:szCs w:val="32"/>
          <w:u w:val="single"/>
        </w:rPr>
        <w:t>-</w:t>
      </w:r>
      <w:r w:rsidR="009C62E9">
        <w:rPr>
          <w:b/>
          <w:i/>
          <w:iCs/>
        </w:rPr>
        <w:t xml:space="preserve">                                       </w:t>
      </w:r>
      <w:r w:rsidR="009C62E9" w:rsidRPr="009C62E9">
        <w:rPr>
          <w:rFonts w:ascii="Arial Narrow" w:hAnsi="Arial Narrow"/>
          <w:b/>
          <w:i/>
          <w:iCs/>
          <w:sz w:val="24"/>
          <w:szCs w:val="24"/>
        </w:rPr>
        <w:t>11</w:t>
      </w:r>
      <w:r w:rsidR="009C62E9" w:rsidRPr="009C62E9">
        <w:rPr>
          <w:rFonts w:ascii="Arial Narrow" w:hAnsi="Arial Narrow"/>
          <w:b/>
          <w:i/>
          <w:iCs/>
          <w:sz w:val="24"/>
          <w:szCs w:val="24"/>
          <w:vertAlign w:val="superscript"/>
        </w:rPr>
        <w:t>TH</w:t>
      </w:r>
      <w:r w:rsidR="009C62E9" w:rsidRPr="009C62E9">
        <w:rPr>
          <w:rFonts w:ascii="Arial Narrow" w:hAnsi="Arial Narrow"/>
          <w:b/>
          <w:i/>
          <w:iCs/>
          <w:sz w:val="24"/>
          <w:szCs w:val="24"/>
        </w:rPr>
        <w:t xml:space="preserve"> Mar 2016 </w:t>
      </w:r>
      <w:r w:rsidR="009C62E9" w:rsidRPr="009C62E9">
        <w:rPr>
          <w:rFonts w:ascii="Arial Narrow" w:hAnsi="Arial Narrow"/>
          <w:b/>
          <w:i/>
          <w:sz w:val="24"/>
          <w:szCs w:val="24"/>
        </w:rPr>
        <w:t>– 1</w:t>
      </w:r>
      <w:r w:rsidR="009C62E9" w:rsidRPr="009C62E9">
        <w:rPr>
          <w:rFonts w:ascii="Arial Narrow" w:hAnsi="Arial Narrow"/>
          <w:b/>
          <w:i/>
          <w:sz w:val="24"/>
          <w:szCs w:val="24"/>
          <w:vertAlign w:val="superscript"/>
        </w:rPr>
        <w:t>st</w:t>
      </w:r>
      <w:r w:rsidR="009C62E9" w:rsidRPr="009C62E9">
        <w:rPr>
          <w:rFonts w:ascii="Arial Narrow" w:hAnsi="Arial Narrow"/>
          <w:b/>
          <w:i/>
          <w:sz w:val="24"/>
          <w:szCs w:val="24"/>
        </w:rPr>
        <w:t xml:space="preserve"> June </w:t>
      </w:r>
      <w:r w:rsidR="009C62E9" w:rsidRPr="009C62E9">
        <w:rPr>
          <w:b/>
          <w:i/>
          <w:iCs/>
          <w:sz w:val="24"/>
          <w:szCs w:val="24"/>
        </w:rPr>
        <w:t>2017</w:t>
      </w:r>
    </w:p>
    <w:p w:rsidR="00DA02C3" w:rsidRDefault="00DA02C3">
      <w:pPr>
        <w:pStyle w:val="WW-BodyText2"/>
        <w:rPr>
          <w:rFonts w:ascii="Arial" w:hAnsi="Arial" w:cs="Arial"/>
          <w:b/>
          <w:i/>
          <w:u w:val="single"/>
        </w:rPr>
      </w:pPr>
    </w:p>
    <w:p w:rsidR="00DA02C3" w:rsidRDefault="00DA02C3">
      <w:pPr>
        <w:pStyle w:val="WW-BodyText2"/>
        <w:ind w:left="450"/>
        <w:rPr>
          <w:rFonts w:ascii="Arial" w:hAnsi="Arial" w:cs="Arial"/>
          <w:b/>
          <w:i/>
          <w:iCs/>
        </w:rPr>
      </w:pPr>
    </w:p>
    <w:p w:rsidR="00D4125E" w:rsidRPr="00814F86" w:rsidRDefault="00D4125E" w:rsidP="00814F8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814F86">
        <w:rPr>
          <w:rFonts w:ascii="Arial" w:hAnsi="Arial" w:cs="Arial"/>
          <w:sz w:val="20"/>
          <w:szCs w:val="20"/>
          <w:lang w:val="en-IN" w:eastAsia="en-IN"/>
        </w:rPr>
        <w:t>Assists with Performance Improvement activities</w:t>
      </w:r>
    </w:p>
    <w:p w:rsidR="00D4125E" w:rsidRPr="00814F86" w:rsidRDefault="00D4125E" w:rsidP="00814F8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814F86">
        <w:rPr>
          <w:rFonts w:ascii="Arial" w:hAnsi="Arial" w:cs="Arial"/>
          <w:sz w:val="20"/>
          <w:szCs w:val="20"/>
          <w:lang w:val="en-IN" w:eastAsia="en-IN"/>
        </w:rPr>
        <w:lastRenderedPageBreak/>
        <w:t>Make initial contact and provide information to the patient or the referring physician on behalf of the Surgical Specialties Clinic providers</w:t>
      </w:r>
    </w:p>
    <w:p w:rsidR="00D4125E" w:rsidRPr="00814F86" w:rsidRDefault="00D4125E" w:rsidP="00814F8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814F86">
        <w:rPr>
          <w:rFonts w:ascii="Arial" w:hAnsi="Arial" w:cs="Arial"/>
          <w:sz w:val="20"/>
          <w:szCs w:val="20"/>
          <w:lang w:val="en-IN" w:eastAsia="en-IN"/>
        </w:rPr>
        <w:t>Assists with P</w:t>
      </w:r>
      <w:r w:rsidR="00723FBB" w:rsidRPr="00814F86">
        <w:rPr>
          <w:rFonts w:ascii="Arial" w:hAnsi="Arial" w:cs="Arial"/>
          <w:sz w:val="20"/>
          <w:szCs w:val="20"/>
          <w:lang w:val="en-IN" w:eastAsia="en-IN"/>
        </w:rPr>
        <w:t>atient</w:t>
      </w:r>
      <w:r w:rsidRPr="00814F86">
        <w:rPr>
          <w:rFonts w:ascii="Arial" w:hAnsi="Arial" w:cs="Arial"/>
          <w:sz w:val="20"/>
          <w:szCs w:val="20"/>
          <w:lang w:val="en-IN" w:eastAsia="en-IN"/>
        </w:rPr>
        <w:t xml:space="preserve"> Health Performance Improvement activities</w:t>
      </w:r>
    </w:p>
    <w:p w:rsidR="00D4125E" w:rsidRPr="00814F86" w:rsidRDefault="00D4125E" w:rsidP="00814F8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814F86">
        <w:rPr>
          <w:rFonts w:ascii="Arial" w:hAnsi="Arial" w:cs="Arial"/>
          <w:sz w:val="20"/>
          <w:szCs w:val="20"/>
          <w:lang w:val="en-IN" w:eastAsia="en-IN"/>
        </w:rPr>
        <w:t>Demonstrates clinical leadership as evidenced by previous work-related activities and work performance</w:t>
      </w:r>
    </w:p>
    <w:p w:rsidR="00D4125E" w:rsidRPr="00814F86" w:rsidRDefault="00D4125E" w:rsidP="00814F8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814F86">
        <w:rPr>
          <w:rFonts w:ascii="Arial" w:hAnsi="Arial" w:cs="Arial"/>
          <w:sz w:val="20"/>
          <w:szCs w:val="20"/>
          <w:lang w:val="en-IN" w:eastAsia="en-IN"/>
        </w:rPr>
        <w:t>Provides first line feedback to staff on performance</w:t>
      </w:r>
    </w:p>
    <w:p w:rsidR="00D4125E" w:rsidRPr="00814F86" w:rsidRDefault="00D4125E" w:rsidP="00814F8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814F86">
        <w:rPr>
          <w:rFonts w:ascii="Arial" w:hAnsi="Arial" w:cs="Arial"/>
          <w:sz w:val="20"/>
          <w:szCs w:val="20"/>
          <w:lang w:val="en-IN" w:eastAsia="en-IN"/>
        </w:rPr>
        <w:t>Act as a resource and provides oversight and guidance and assistance to support functions assigned to non-clinical staff</w:t>
      </w:r>
    </w:p>
    <w:p w:rsidR="00DA02C3" w:rsidRPr="00814F86" w:rsidRDefault="00D4125E" w:rsidP="00814F86">
      <w:pPr>
        <w:pStyle w:val="WW-BodyText2"/>
        <w:numPr>
          <w:ilvl w:val="0"/>
          <w:numId w:val="18"/>
        </w:numPr>
        <w:tabs>
          <w:tab w:val="left" w:pos="810"/>
        </w:tabs>
        <w:rPr>
          <w:rFonts w:ascii="Arial" w:hAnsi="Arial" w:cs="Arial"/>
          <w:sz w:val="20"/>
        </w:rPr>
      </w:pPr>
      <w:r w:rsidRPr="00814F86">
        <w:rPr>
          <w:rFonts w:ascii="Arial" w:hAnsi="Arial" w:cs="Arial"/>
          <w:color w:val="auto"/>
          <w:sz w:val="20"/>
          <w:lang w:val="en-IN" w:eastAsia="en-IN"/>
        </w:rPr>
        <w:t>Assist with special projects and other duties assigned by management</w:t>
      </w:r>
      <w:r w:rsidR="00DA02C3" w:rsidRPr="00814F86">
        <w:rPr>
          <w:rFonts w:ascii="Arial" w:hAnsi="Arial" w:cs="Arial"/>
          <w:sz w:val="20"/>
        </w:rPr>
        <w:t>.</w:t>
      </w:r>
    </w:p>
    <w:p w:rsidR="00DA02C3" w:rsidRPr="00814F86" w:rsidRDefault="00DA02C3" w:rsidP="00814F86">
      <w:pPr>
        <w:pStyle w:val="Heading2"/>
        <w:tabs>
          <w:tab w:val="clear" w:pos="0"/>
          <w:tab w:val="left" w:pos="567"/>
        </w:tabs>
        <w:ind w:left="720"/>
        <w:jc w:val="both"/>
        <w:rPr>
          <w:rFonts w:ascii="Arial" w:hAnsi="Arial" w:cs="Arial"/>
        </w:rPr>
      </w:pPr>
    </w:p>
    <w:p w:rsidR="00723FBB" w:rsidRPr="00814F86" w:rsidRDefault="00723FBB" w:rsidP="00D4125E">
      <w:pPr>
        <w:shd w:val="clear" w:color="auto" w:fill="FFFFFF"/>
        <w:rPr>
          <w:b/>
          <w:bCs/>
          <w:sz w:val="28"/>
          <w:szCs w:val="28"/>
          <w:u w:val="single"/>
        </w:rPr>
      </w:pPr>
    </w:p>
    <w:p w:rsidR="00D4125E" w:rsidRPr="009C62E9" w:rsidRDefault="00DA02C3" w:rsidP="00D4125E">
      <w:pPr>
        <w:shd w:val="clear" w:color="auto" w:fill="FFFFFF"/>
        <w:rPr>
          <w:rFonts w:ascii="Arial Narrow" w:hAnsi="Arial Narrow"/>
          <w:b/>
          <w:bCs/>
          <w:caps/>
          <w:color w:val="000000"/>
          <w:sz w:val="24"/>
          <w:szCs w:val="24"/>
          <w:u w:val="single"/>
        </w:rPr>
      </w:pPr>
      <w:r w:rsidRPr="00814F86">
        <w:rPr>
          <w:rFonts w:ascii="Arial" w:hAnsi="Arial" w:cs="Arial"/>
          <w:sz w:val="28"/>
          <w:szCs w:val="28"/>
          <w:u w:val="single"/>
        </w:rPr>
        <w:t xml:space="preserve"> </w:t>
      </w:r>
      <w:r w:rsidR="00D4125E" w:rsidRPr="00814F86">
        <w:rPr>
          <w:b/>
          <w:bCs/>
          <w:caps/>
          <w:color w:val="000000"/>
          <w:sz w:val="28"/>
          <w:szCs w:val="28"/>
          <w:u w:val="single"/>
        </w:rPr>
        <w:t>SENIOR PATIENT CARE COORDINATOR</w:t>
      </w:r>
      <w:r w:rsidR="009C62E9" w:rsidRPr="00814F86">
        <w:rPr>
          <w:b/>
          <w:bCs/>
          <w:caps/>
          <w:color w:val="000000"/>
          <w:sz w:val="28"/>
          <w:szCs w:val="28"/>
          <w:u w:val="single"/>
        </w:rPr>
        <w:t>-</w:t>
      </w:r>
      <w:r w:rsidR="009C62E9" w:rsidRPr="009C62E9">
        <w:rPr>
          <w:b/>
          <w:bCs/>
          <w:caps/>
          <w:color w:val="000000"/>
          <w:sz w:val="32"/>
          <w:szCs w:val="32"/>
        </w:rPr>
        <w:t xml:space="preserve">     </w:t>
      </w:r>
      <w:r w:rsidR="00814F86">
        <w:rPr>
          <w:b/>
          <w:bCs/>
          <w:caps/>
          <w:color w:val="000000"/>
          <w:sz w:val="32"/>
          <w:szCs w:val="32"/>
        </w:rPr>
        <w:t xml:space="preserve">     </w:t>
      </w:r>
      <w:r w:rsidR="009C62E9" w:rsidRPr="00814F86">
        <w:rPr>
          <w:rFonts w:ascii="Arial Narrow" w:hAnsi="Arial Narrow"/>
          <w:b/>
          <w:bCs/>
          <w:i/>
          <w:caps/>
          <w:color w:val="000000"/>
          <w:sz w:val="24"/>
          <w:szCs w:val="24"/>
        </w:rPr>
        <w:t>5</w:t>
      </w:r>
      <w:r w:rsidR="009C62E9" w:rsidRPr="00814F86">
        <w:rPr>
          <w:rFonts w:ascii="Arial Narrow" w:hAnsi="Arial Narrow"/>
          <w:b/>
          <w:bCs/>
          <w:i/>
          <w:caps/>
          <w:color w:val="000000"/>
          <w:sz w:val="24"/>
          <w:szCs w:val="24"/>
          <w:vertAlign w:val="superscript"/>
        </w:rPr>
        <w:t xml:space="preserve">th </w:t>
      </w:r>
      <w:r w:rsidR="009C62E9" w:rsidRPr="00814F86">
        <w:rPr>
          <w:rFonts w:ascii="Arial Narrow" w:hAnsi="Arial Narrow"/>
          <w:b/>
          <w:bCs/>
          <w:i/>
          <w:caps/>
          <w:color w:val="000000"/>
          <w:sz w:val="24"/>
          <w:szCs w:val="24"/>
        </w:rPr>
        <w:t>2017- 1</w:t>
      </w:r>
      <w:r w:rsidR="009C62E9" w:rsidRPr="00814F86">
        <w:rPr>
          <w:rFonts w:ascii="Arial Narrow" w:hAnsi="Arial Narrow"/>
          <w:b/>
          <w:bCs/>
          <w:i/>
          <w:caps/>
          <w:color w:val="000000"/>
          <w:sz w:val="24"/>
          <w:szCs w:val="24"/>
          <w:vertAlign w:val="superscript"/>
        </w:rPr>
        <w:t>st</w:t>
      </w:r>
      <w:r w:rsidR="009C62E9" w:rsidRPr="00814F86">
        <w:rPr>
          <w:rFonts w:ascii="Arial Narrow" w:hAnsi="Arial Narrow"/>
          <w:b/>
          <w:bCs/>
          <w:i/>
          <w:caps/>
          <w:color w:val="000000"/>
          <w:sz w:val="24"/>
          <w:szCs w:val="24"/>
        </w:rPr>
        <w:t xml:space="preserve"> dec 2019</w:t>
      </w:r>
    </w:p>
    <w:p w:rsidR="00723FBB" w:rsidRPr="00723FBB" w:rsidRDefault="00723FBB" w:rsidP="00D4125E">
      <w:pPr>
        <w:shd w:val="clear" w:color="auto" w:fill="FFFFFF"/>
        <w:rPr>
          <w:b/>
          <w:bCs/>
          <w:caps/>
          <w:color w:val="000000"/>
          <w:sz w:val="32"/>
          <w:szCs w:val="32"/>
          <w:u w:val="single"/>
        </w:rPr>
      </w:pPr>
    </w:p>
    <w:p w:rsidR="00D4125E" w:rsidRPr="00814F86" w:rsidRDefault="00D4125E" w:rsidP="00D4125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ind w:left="375"/>
        <w:rPr>
          <w:color w:val="000000"/>
        </w:rPr>
      </w:pPr>
      <w:r w:rsidRPr="00814F86">
        <w:rPr>
          <w:color w:val="000000"/>
        </w:rPr>
        <w:t>Assists in training of new team members and ongoing staff training. May provide input to the Group Supervisors regarding employee performance</w:t>
      </w:r>
      <w:r w:rsidR="00723FBB" w:rsidRPr="00814F86">
        <w:rPr>
          <w:color w:val="000000"/>
        </w:rPr>
        <w:t>.</w:t>
      </w:r>
    </w:p>
    <w:p w:rsidR="00D4125E" w:rsidRPr="00814F86" w:rsidRDefault="00D4125E" w:rsidP="00D4125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ind w:left="375"/>
        <w:rPr>
          <w:color w:val="000000"/>
        </w:rPr>
      </w:pPr>
      <w:r w:rsidRPr="00814F86">
        <w:rPr>
          <w:color w:val="000000"/>
        </w:rPr>
        <w:t>Establishes and maintains positive working relationships with current and potential referral sources, internal and external</w:t>
      </w:r>
      <w:r w:rsidR="00723FBB" w:rsidRPr="00814F86">
        <w:rPr>
          <w:color w:val="000000"/>
        </w:rPr>
        <w:t>.</w:t>
      </w:r>
    </w:p>
    <w:p w:rsidR="00D4125E" w:rsidRPr="00814F86" w:rsidRDefault="00D4125E" w:rsidP="00D4125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ind w:left="375"/>
        <w:rPr>
          <w:color w:val="000000"/>
        </w:rPr>
      </w:pPr>
      <w:r w:rsidRPr="00814F86">
        <w:rPr>
          <w:color w:val="000000"/>
        </w:rPr>
        <w:t>Meet the performance goals established fo</w:t>
      </w:r>
      <w:r w:rsidR="00723FBB" w:rsidRPr="00814F86">
        <w:rPr>
          <w:color w:val="000000"/>
        </w:rPr>
        <w:t xml:space="preserve">r the position in the areas of </w:t>
      </w:r>
      <w:r w:rsidRPr="00814F86">
        <w:rPr>
          <w:color w:val="000000"/>
        </w:rPr>
        <w:t>efficiency, call quality, customer satisfaction, first call resolution and attendance</w:t>
      </w:r>
      <w:r w:rsidR="00723FBB" w:rsidRPr="00814F86">
        <w:rPr>
          <w:color w:val="000000"/>
        </w:rPr>
        <w:t>.</w:t>
      </w:r>
    </w:p>
    <w:p w:rsidR="00D4125E" w:rsidRPr="00814F86" w:rsidRDefault="00D4125E" w:rsidP="00D4125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ind w:left="375"/>
        <w:rPr>
          <w:color w:val="000000"/>
        </w:rPr>
      </w:pPr>
      <w:r w:rsidRPr="00814F86">
        <w:rPr>
          <w:color w:val="000000"/>
        </w:rPr>
        <w:t>Provides review and assistance with testing of production in the authorization module</w:t>
      </w:r>
    </w:p>
    <w:p w:rsidR="00723FBB" w:rsidRPr="00814F86" w:rsidRDefault="00D4125E" w:rsidP="00723FB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ind w:left="375"/>
        <w:rPr>
          <w:color w:val="000000"/>
        </w:rPr>
      </w:pPr>
      <w:r w:rsidRPr="00814F86">
        <w:rPr>
          <w:color w:val="000000"/>
        </w:rPr>
        <w:t>Directs all daily patient referral and intake operations including providing direct oversight of the establishment and implementation of intake</w:t>
      </w:r>
      <w:r w:rsidR="00723FBB" w:rsidRPr="00814F86">
        <w:rPr>
          <w:color w:val="000000"/>
        </w:rPr>
        <w:t>.</w:t>
      </w:r>
    </w:p>
    <w:p w:rsidR="00723FBB" w:rsidRPr="00814F86" w:rsidRDefault="00723FBB" w:rsidP="00D4125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ind w:left="375"/>
        <w:rPr>
          <w:color w:val="000000"/>
        </w:rPr>
      </w:pPr>
      <w:r w:rsidRPr="00814F86">
        <w:rPr>
          <w:color w:val="000000"/>
        </w:rPr>
        <w:t>Coordinate supplies for providers in the field, ordering, distributing etc</w:t>
      </w:r>
    </w:p>
    <w:p w:rsidR="00D4125E" w:rsidRPr="00723FBB" w:rsidRDefault="00D4125E" w:rsidP="00723FBB">
      <w:pPr>
        <w:shd w:val="clear" w:color="auto" w:fill="FFFFFF"/>
        <w:suppressAutoHyphens w:val="0"/>
        <w:spacing w:before="100" w:beforeAutospacing="1" w:after="100" w:afterAutospacing="1"/>
        <w:ind w:left="375"/>
        <w:rPr>
          <w:color w:val="000000"/>
          <w:sz w:val="28"/>
          <w:szCs w:val="28"/>
        </w:rPr>
      </w:pPr>
    </w:p>
    <w:p w:rsidR="00F57901" w:rsidRPr="00077C16" w:rsidRDefault="00F57901" w:rsidP="00D4125E">
      <w:pPr>
        <w:pStyle w:val="Heading2"/>
        <w:numPr>
          <w:ilvl w:val="1"/>
          <w:numId w:val="2"/>
        </w:numPr>
        <w:rPr>
          <w:rFonts w:asciiTheme="minorHAnsi" w:hAnsiTheme="minorHAnsi" w:cstheme="minorHAnsi"/>
          <w:b w:val="0"/>
        </w:rPr>
      </w:pPr>
      <w:r w:rsidRPr="00077C16">
        <w:rPr>
          <w:rFonts w:asciiTheme="minorHAnsi" w:hAnsiTheme="minorHAnsi" w:cstheme="minorHAnsi"/>
        </w:rPr>
        <w:t>CAREER DIGEST</w:t>
      </w:r>
    </w:p>
    <w:p w:rsidR="00F57901" w:rsidRPr="00077C16" w:rsidRDefault="00A90964" w:rsidP="00F57901">
      <w:pPr>
        <w:rPr>
          <w:rFonts w:asciiTheme="minorHAnsi" w:hAnsiTheme="minorHAnsi" w:cstheme="minorHAnsi"/>
        </w:rPr>
      </w:pPr>
      <w:r w:rsidRPr="00A90964">
        <w:rPr>
          <w:rFonts w:asciiTheme="minorHAnsi" w:hAnsiTheme="minorHAnsi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.35pt;margin-top:4.45pt;width:461.3pt;height:0;z-index:251660288" o:connectortype="straight" strokeweight="2pt">
            <v:stroke startarrow="diamond" endarrow="diamond"/>
          </v:shape>
        </w:pict>
      </w:r>
    </w:p>
    <w:p w:rsidR="00F57901" w:rsidRDefault="00F57901" w:rsidP="00F57901">
      <w:pPr>
        <w:pStyle w:val="ListParagraph"/>
        <w:numPr>
          <w:ilvl w:val="0"/>
          <w:numId w:val="10"/>
        </w:numPr>
        <w:spacing w:after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Over</w:t>
      </w:r>
      <w:r w:rsidR="00D4125E">
        <w:rPr>
          <w:rFonts w:asciiTheme="minorHAnsi" w:hAnsiTheme="minorHAnsi" w:cstheme="minorHAnsi"/>
        </w:rPr>
        <w:t xml:space="preserve"> 4</w:t>
      </w:r>
      <w:r w:rsidR="00723FBB">
        <w:rPr>
          <w:rFonts w:asciiTheme="minorHAnsi" w:hAnsiTheme="minorHAnsi" w:cstheme="minorHAnsi"/>
        </w:rPr>
        <w:t xml:space="preserve">.5 </w:t>
      </w:r>
      <w:r w:rsidRPr="00077C16">
        <w:rPr>
          <w:rFonts w:asciiTheme="minorHAnsi" w:hAnsiTheme="minorHAnsi" w:cstheme="minorHAnsi"/>
        </w:rPr>
        <w:t xml:space="preserve">years of functional and leadership experience in designing </w:t>
      </w:r>
      <w:r w:rsidR="00723FBB">
        <w:rPr>
          <w:rFonts w:asciiTheme="minorHAnsi" w:hAnsiTheme="minorHAnsi" w:cstheme="minorHAnsi"/>
        </w:rPr>
        <w:t>&amp; development of business.</w:t>
      </w:r>
    </w:p>
    <w:p w:rsidR="00F57901" w:rsidRPr="00077C16" w:rsidRDefault="00F57901" w:rsidP="00F57901">
      <w:pPr>
        <w:pStyle w:val="ListParagraph"/>
        <w:spacing w:after="0"/>
        <w:ind w:left="90"/>
        <w:jc w:val="both"/>
        <w:rPr>
          <w:rFonts w:asciiTheme="minorHAnsi" w:hAnsiTheme="minorHAnsi" w:cstheme="minorHAnsi"/>
        </w:rPr>
      </w:pPr>
    </w:p>
    <w:p w:rsidR="00F57901" w:rsidRPr="00077C16" w:rsidRDefault="00F57901" w:rsidP="00F57901">
      <w:pPr>
        <w:pStyle w:val="ListParagraph"/>
        <w:numPr>
          <w:ilvl w:val="0"/>
          <w:numId w:val="10"/>
        </w:numPr>
        <w:spacing w:after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Currently associated with Dr. Batra’s Positive Health Clinic Pvt. Ltd.</w:t>
      </w:r>
      <w:r w:rsidR="00723FBB">
        <w:rPr>
          <w:rFonts w:asciiTheme="minorHAnsi" w:hAnsiTheme="minorHAnsi" w:cstheme="minorHAnsi"/>
        </w:rPr>
        <w:t>//</w:t>
      </w:r>
      <w:proofErr w:type="spellStart"/>
      <w:r w:rsidR="00723FBB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luescope</w:t>
      </w:r>
      <w:proofErr w:type="spellEnd"/>
      <w:r w:rsidR="00723FBB">
        <w:rPr>
          <w:rFonts w:asciiTheme="minorHAnsi" w:hAnsiTheme="minorHAnsi" w:cstheme="minorHAnsi"/>
        </w:rPr>
        <w:t xml:space="preserve"> </w:t>
      </w:r>
      <w:proofErr w:type="spellStart"/>
      <w:r w:rsidR="00723FBB">
        <w:rPr>
          <w:rFonts w:asciiTheme="minorHAnsi" w:hAnsiTheme="minorHAnsi" w:cstheme="minorHAnsi"/>
        </w:rPr>
        <w:t>Merical</w:t>
      </w:r>
      <w:proofErr w:type="spellEnd"/>
      <w:r w:rsidR="00723FBB">
        <w:rPr>
          <w:rFonts w:asciiTheme="minorHAnsi" w:hAnsiTheme="minorHAnsi" w:cstheme="minorHAnsi"/>
        </w:rPr>
        <w:t xml:space="preserve"> co.</w:t>
      </w:r>
      <w:r>
        <w:rPr>
          <w:rFonts w:asciiTheme="minorHAnsi" w:hAnsiTheme="minorHAnsi" w:cstheme="minorHAnsi"/>
        </w:rPr>
        <w:t xml:space="preserve"> </w:t>
      </w:r>
      <w:r w:rsidR="00723FBB" w:rsidRPr="00077C16">
        <w:rPr>
          <w:rFonts w:asciiTheme="minorHAnsi" w:hAnsiTheme="minorHAnsi" w:cstheme="minorHAnsi"/>
        </w:rPr>
        <w:t xml:space="preserve">as </w:t>
      </w:r>
      <w:r w:rsidR="00723FBB">
        <w:rPr>
          <w:rFonts w:asciiTheme="minorHAnsi" w:hAnsiTheme="minorHAnsi" w:cstheme="minorHAnsi"/>
        </w:rPr>
        <w:t>Manager.</w:t>
      </w:r>
    </w:p>
    <w:p w:rsidR="00F57901" w:rsidRPr="00077C16" w:rsidRDefault="00F57901" w:rsidP="00F57901">
      <w:pPr>
        <w:pStyle w:val="ListParagraph"/>
        <w:numPr>
          <w:ilvl w:val="0"/>
          <w:numId w:val="10"/>
        </w:numPr>
        <w:spacing w:after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Consistent performer with demonstrated ability to effectively plan, Co-ordinate &amp; meet deadlines of multiple responsibilities.</w:t>
      </w:r>
    </w:p>
    <w:p w:rsidR="00F57901" w:rsidRPr="00077C16" w:rsidRDefault="00E905EA" w:rsidP="00F57901">
      <w:pPr>
        <w:pStyle w:val="ListParagraph"/>
        <w:numPr>
          <w:ilvl w:val="0"/>
          <w:numId w:val="10"/>
        </w:numPr>
        <w:spacing w:after="0"/>
        <w:ind w:left="54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effective communicator with </w:t>
      </w:r>
      <w:r w:rsidR="00F57901" w:rsidRPr="00077C16">
        <w:rPr>
          <w:rFonts w:asciiTheme="minorHAnsi" w:hAnsiTheme="minorHAnsi" w:cstheme="minorHAnsi"/>
        </w:rPr>
        <w:t>excellent relationship building &amp; interpersonal skills; strong analytical, problem solving &amp; organizational abilities.</w:t>
      </w:r>
    </w:p>
    <w:p w:rsidR="00F57901" w:rsidRPr="00077C16" w:rsidRDefault="00F57901" w:rsidP="00F57901">
      <w:pPr>
        <w:pStyle w:val="ListParagraph"/>
        <w:numPr>
          <w:ilvl w:val="0"/>
          <w:numId w:val="11"/>
        </w:numPr>
        <w:spacing w:after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Hands on experience in identifying, evaluating and selecting appropriate technologies (in house / external) and achieving seamless technology transfer from business partners / collaborators as required.</w:t>
      </w:r>
    </w:p>
    <w:p w:rsidR="00DA02C3" w:rsidRDefault="00DA02C3" w:rsidP="00F57901">
      <w:pPr>
        <w:pStyle w:val="Heading3"/>
        <w:tabs>
          <w:tab w:val="clear" w:pos="0"/>
        </w:tabs>
        <w:rPr>
          <w:b/>
          <w:smallCaps/>
          <w:sz w:val="28"/>
        </w:rPr>
      </w:pPr>
    </w:p>
    <w:p w:rsidR="00F57901" w:rsidRDefault="00F57901" w:rsidP="00F57901"/>
    <w:p w:rsidR="00F57901" w:rsidRPr="00077C16" w:rsidRDefault="00F57901" w:rsidP="00F57901">
      <w:pPr>
        <w:shd w:val="clear" w:color="auto" w:fill="D9D9D9"/>
        <w:tabs>
          <w:tab w:val="left" w:pos="540"/>
        </w:tabs>
        <w:rPr>
          <w:rFonts w:asciiTheme="minorHAnsi" w:hAnsiTheme="minorHAnsi" w:cstheme="minorHAnsi"/>
          <w:b/>
        </w:rPr>
      </w:pPr>
      <w:r w:rsidRPr="00077C16">
        <w:rPr>
          <w:rFonts w:asciiTheme="minorHAnsi" w:hAnsiTheme="minorHAnsi" w:cstheme="minorHAnsi"/>
          <w:b/>
        </w:rPr>
        <w:t xml:space="preserve">Jan’ </w:t>
      </w:r>
      <w:r w:rsidR="00E41C1F">
        <w:rPr>
          <w:rFonts w:asciiTheme="minorHAnsi" w:hAnsiTheme="minorHAnsi" w:cstheme="minorHAnsi"/>
          <w:b/>
        </w:rPr>
        <w:t xml:space="preserve">2015 </w:t>
      </w:r>
      <w:r w:rsidRPr="00077C16">
        <w:rPr>
          <w:rFonts w:asciiTheme="minorHAnsi" w:hAnsiTheme="minorHAnsi" w:cstheme="minorHAnsi"/>
          <w:b/>
        </w:rPr>
        <w:t xml:space="preserve">till date </w:t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</w:r>
      <w:r w:rsidRPr="00077C16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 xml:space="preserve">Manager </w:t>
      </w:r>
    </w:p>
    <w:p w:rsidR="00F57901" w:rsidRPr="00077C16" w:rsidRDefault="00F57901" w:rsidP="00F57901">
      <w:pPr>
        <w:shd w:val="clear" w:color="auto" w:fill="D9D9D9"/>
        <w:tabs>
          <w:tab w:val="left" w:pos="540"/>
        </w:tabs>
        <w:rPr>
          <w:rFonts w:asciiTheme="minorHAnsi" w:hAnsiTheme="minorHAnsi" w:cstheme="minorHAnsi"/>
          <w:b/>
        </w:rPr>
      </w:pPr>
      <w:r w:rsidRPr="00077C16">
        <w:rPr>
          <w:rFonts w:asciiTheme="minorHAnsi" w:hAnsiTheme="minorHAnsi" w:cstheme="minorHAnsi"/>
          <w:b/>
        </w:rPr>
        <w:t>Dr. Batra’s Positive Health Clinic Pvt. Ltd.</w:t>
      </w:r>
      <w:r>
        <w:rPr>
          <w:rFonts w:asciiTheme="minorHAnsi" w:hAnsiTheme="minorHAnsi" w:cstheme="minorHAnsi"/>
          <w:b/>
        </w:rPr>
        <w:t xml:space="preserve"> /</w:t>
      </w:r>
      <w:proofErr w:type="spellStart"/>
      <w:r>
        <w:rPr>
          <w:rFonts w:asciiTheme="minorHAnsi" w:hAnsiTheme="minorHAnsi" w:cstheme="minorHAnsi"/>
          <w:b/>
        </w:rPr>
        <w:t>Bluescope</w:t>
      </w:r>
      <w:proofErr w:type="spellEnd"/>
      <w:r w:rsidR="00E41C1F">
        <w:rPr>
          <w:rFonts w:asciiTheme="minorHAnsi" w:hAnsiTheme="minorHAnsi" w:cstheme="minorHAnsi"/>
          <w:b/>
        </w:rPr>
        <w:t xml:space="preserve"> Mineral</w:t>
      </w:r>
      <w:r>
        <w:rPr>
          <w:rFonts w:asciiTheme="minorHAnsi" w:hAnsiTheme="minorHAnsi" w:cstheme="minorHAnsi"/>
          <w:b/>
        </w:rPr>
        <w:t xml:space="preserve"> co</w: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ab/>
        <w:t xml:space="preserve">Reporting </w:t>
      </w:r>
      <w:r>
        <w:rPr>
          <w:rFonts w:asciiTheme="minorHAnsi" w:hAnsiTheme="minorHAnsi" w:cstheme="minorHAnsi"/>
        </w:rPr>
        <w:t xml:space="preserve">to company </w:t>
      </w:r>
      <w:proofErr w:type="gramStart"/>
      <w:r>
        <w:rPr>
          <w:rFonts w:asciiTheme="minorHAnsi" w:hAnsiTheme="minorHAnsi" w:cstheme="minorHAnsi"/>
        </w:rPr>
        <w:t xml:space="preserve">Head </w:t>
      </w:r>
      <w:r w:rsidRPr="00077C16">
        <w:rPr>
          <w:rFonts w:asciiTheme="minorHAnsi" w:hAnsiTheme="minorHAnsi" w:cstheme="minorHAnsi"/>
        </w:rPr>
        <w:t xml:space="preserve"> and</w:t>
      </w:r>
      <w:proofErr w:type="gramEnd"/>
      <w:r w:rsidRPr="00077C16">
        <w:rPr>
          <w:rFonts w:asciiTheme="minorHAnsi" w:hAnsiTheme="minorHAnsi" w:cstheme="minorHAnsi"/>
        </w:rPr>
        <w:t xml:space="preserve"> leading a team of over 17 people.</w: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</w:p>
    <w:p w:rsidR="00F57901" w:rsidRDefault="00F57901" w:rsidP="00F57901">
      <w:pPr>
        <w:rPr>
          <w:rFonts w:asciiTheme="minorHAnsi" w:hAnsiTheme="minorHAnsi" w:cstheme="minorHAnsi"/>
          <w:b/>
        </w:rPr>
      </w:pPr>
      <w:r w:rsidRPr="00077C16">
        <w:rPr>
          <w:rFonts w:asciiTheme="minorHAnsi" w:hAnsiTheme="minorHAnsi" w:cstheme="minorHAnsi"/>
          <w:b/>
        </w:rPr>
        <w:t xml:space="preserve">Current Role and Job </w:t>
      </w:r>
      <w:proofErr w:type="gramStart"/>
      <w:r w:rsidRPr="00077C16">
        <w:rPr>
          <w:rFonts w:asciiTheme="minorHAnsi" w:hAnsiTheme="minorHAnsi" w:cstheme="minorHAnsi"/>
          <w:b/>
        </w:rPr>
        <w:t>Responsibilities</w:t>
      </w:r>
      <w:r>
        <w:rPr>
          <w:rFonts w:asciiTheme="minorHAnsi" w:hAnsiTheme="minorHAnsi" w:cstheme="minorHAnsi"/>
          <w:b/>
        </w:rPr>
        <w:t xml:space="preserve"> :</w:t>
      </w:r>
      <w:proofErr w:type="gramEnd"/>
    </w:p>
    <w:p w:rsidR="00F57901" w:rsidRDefault="00F57901" w:rsidP="00F57901">
      <w:pPr>
        <w:rPr>
          <w:rFonts w:asciiTheme="minorHAnsi" w:hAnsiTheme="minorHAnsi" w:cstheme="minorHAnsi"/>
          <w:b/>
        </w:rPr>
      </w:pPr>
    </w:p>
    <w:p w:rsidR="00F57901" w:rsidRPr="00077C16" w:rsidRDefault="00F57901" w:rsidP="00F57901">
      <w:pPr>
        <w:numPr>
          <w:ilvl w:val="0"/>
          <w:numId w:val="12"/>
        </w:numPr>
        <w:tabs>
          <w:tab w:val="clear" w:pos="720"/>
          <w:tab w:val="num" w:pos="540"/>
        </w:tabs>
        <w:suppressAutoHyphens w:val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  <w:b/>
        </w:rPr>
        <w:lastRenderedPageBreak/>
        <w:t>Process Management</w:t>
      </w:r>
      <w:r w:rsidRPr="00077C16">
        <w:rPr>
          <w:rFonts w:asciiTheme="minorHAnsi" w:hAnsiTheme="minorHAnsi" w:cstheme="minorHAnsi"/>
        </w:rPr>
        <w:t xml:space="preserve"> – Responsible for the identification, development a</w:t>
      </w:r>
      <w:r>
        <w:rPr>
          <w:rFonts w:asciiTheme="minorHAnsi" w:hAnsiTheme="minorHAnsi" w:cstheme="minorHAnsi"/>
        </w:rPr>
        <w:t xml:space="preserve">nd implementation of New  process </w:t>
      </w:r>
      <w:r w:rsidRPr="00077C16">
        <w:rPr>
          <w:rFonts w:asciiTheme="minorHAnsi" w:hAnsiTheme="minorHAnsi" w:cstheme="minorHAnsi"/>
        </w:rPr>
        <w:t>as required by company</w:t>
      </w:r>
    </w:p>
    <w:p w:rsidR="00F57901" w:rsidRPr="00077C16" w:rsidRDefault="00F57901" w:rsidP="00F57901">
      <w:pPr>
        <w:numPr>
          <w:ilvl w:val="0"/>
          <w:numId w:val="12"/>
        </w:numPr>
        <w:tabs>
          <w:tab w:val="clear" w:pos="720"/>
          <w:tab w:val="num" w:pos="540"/>
        </w:tabs>
        <w:suppressAutoHyphens w:val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  <w:b/>
        </w:rPr>
        <w:t>Team Management</w:t>
      </w:r>
      <w:r w:rsidRPr="00077C16">
        <w:rPr>
          <w:rFonts w:asciiTheme="minorHAnsi" w:hAnsiTheme="minorHAnsi" w:cstheme="minorHAnsi"/>
        </w:rPr>
        <w:t xml:space="preserve"> – assignin</w:t>
      </w:r>
      <w:r>
        <w:rPr>
          <w:rFonts w:asciiTheme="minorHAnsi" w:hAnsiTheme="minorHAnsi" w:cstheme="minorHAnsi"/>
        </w:rPr>
        <w:t>g roles &amp; responsibilities</w:t>
      </w:r>
      <w:r w:rsidR="00E41C1F">
        <w:rPr>
          <w:rFonts w:asciiTheme="minorHAnsi" w:hAnsiTheme="minorHAnsi" w:cstheme="minorHAnsi"/>
        </w:rPr>
        <w:t xml:space="preserve"> to clinic /D,</w:t>
      </w:r>
      <w:r>
        <w:rPr>
          <w:rFonts w:asciiTheme="minorHAnsi" w:hAnsiTheme="minorHAnsi" w:cstheme="minorHAnsi"/>
        </w:rPr>
        <w:t xml:space="preserve"> </w:t>
      </w:r>
      <w:r w:rsidRPr="00077C16">
        <w:rPr>
          <w:rFonts w:asciiTheme="minorHAnsi" w:hAnsiTheme="minorHAnsi" w:cstheme="minorHAnsi"/>
        </w:rPr>
        <w:t xml:space="preserve"> Staff as per functionality expertise &amp; management of resource requirement</w:t>
      </w:r>
    </w:p>
    <w:p w:rsidR="00F57901" w:rsidRPr="00077C16" w:rsidRDefault="00F57901" w:rsidP="00F57901">
      <w:pPr>
        <w:numPr>
          <w:ilvl w:val="0"/>
          <w:numId w:val="12"/>
        </w:numPr>
        <w:tabs>
          <w:tab w:val="clear" w:pos="720"/>
          <w:tab w:val="num" w:pos="540"/>
        </w:tabs>
        <w:suppressAutoHyphens w:val="0"/>
        <w:ind w:left="540" w:hanging="450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  <w:b/>
        </w:rPr>
        <w:t xml:space="preserve">Centralize controlling – </w:t>
      </w:r>
      <w:r w:rsidRPr="00077C16">
        <w:rPr>
          <w:rFonts w:asciiTheme="minorHAnsi" w:hAnsiTheme="minorHAnsi" w:cstheme="minorHAnsi"/>
        </w:rPr>
        <w:t>Administered guidance towards multi location IT and Development Department.</w:t>
      </w:r>
    </w:p>
    <w:p w:rsidR="00F57901" w:rsidRPr="00077C16" w:rsidRDefault="00F57901" w:rsidP="00F57901">
      <w:pPr>
        <w:numPr>
          <w:ilvl w:val="0"/>
          <w:numId w:val="12"/>
        </w:numPr>
        <w:tabs>
          <w:tab w:val="clear" w:pos="720"/>
          <w:tab w:val="num" w:pos="540"/>
        </w:tabs>
        <w:suppressAutoHyphens w:val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  <w:b/>
        </w:rPr>
        <w:t>Leadership</w:t>
      </w:r>
      <w:r w:rsidRPr="00077C16">
        <w:rPr>
          <w:rFonts w:asciiTheme="minorHAnsi" w:hAnsiTheme="minorHAnsi" w:cstheme="minorHAnsi"/>
        </w:rPr>
        <w:t xml:space="preserve"> -Team lead for program management, operational activities and successful rollout of different software solutions</w:t>
      </w:r>
    </w:p>
    <w:p w:rsidR="00F57901" w:rsidRPr="00077C16" w:rsidRDefault="00F57901" w:rsidP="00F57901">
      <w:pPr>
        <w:numPr>
          <w:ilvl w:val="0"/>
          <w:numId w:val="12"/>
        </w:numPr>
        <w:tabs>
          <w:tab w:val="clear" w:pos="720"/>
          <w:tab w:val="num" w:pos="540"/>
        </w:tabs>
        <w:suppressAutoHyphens w:val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  <w:b/>
        </w:rPr>
        <w:t xml:space="preserve">Business Process Re-engineering </w:t>
      </w:r>
      <w:proofErr w:type="gramStart"/>
      <w:r w:rsidRPr="00077C16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</w:rPr>
        <w:t xml:space="preserve"> </w:t>
      </w:r>
      <w:r w:rsidRPr="00077C16">
        <w:rPr>
          <w:rFonts w:asciiTheme="minorHAnsi" w:hAnsiTheme="minorHAnsi" w:cstheme="minorHAnsi"/>
        </w:rPr>
        <w:t xml:space="preserve"> which</w:t>
      </w:r>
      <w:proofErr w:type="gramEnd"/>
      <w:r w:rsidRPr="00077C16">
        <w:rPr>
          <w:rFonts w:asciiTheme="minorHAnsi" w:hAnsiTheme="minorHAnsi" w:cstheme="minorHAnsi"/>
        </w:rPr>
        <w:t xml:space="preserve"> helped the organization to implement best business practice.</w:t>
      </w:r>
    </w:p>
    <w:p w:rsidR="00F57901" w:rsidRPr="00077C16" w:rsidRDefault="00F57901" w:rsidP="00F57901">
      <w:pPr>
        <w:numPr>
          <w:ilvl w:val="0"/>
          <w:numId w:val="12"/>
        </w:numPr>
        <w:tabs>
          <w:tab w:val="clear" w:pos="720"/>
          <w:tab w:val="num" w:pos="540"/>
        </w:tabs>
        <w:suppressAutoHyphens w:val="0"/>
        <w:ind w:left="540" w:hanging="450"/>
        <w:jc w:val="both"/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  <w:b/>
        </w:rPr>
        <w:t>Cross Functionality-</w:t>
      </w:r>
      <w:r w:rsidRPr="00077C16">
        <w:rPr>
          <w:rFonts w:asciiTheme="minorHAnsi" w:hAnsiTheme="minorHAnsi" w:cstheme="minorHAnsi"/>
        </w:rPr>
        <w:t xml:space="preserve"> sound knowledge of managing cross functionality between major dept like Account &amp; Finance, Sales &amp; Marketing, Operations, Purchase, HR through timely meeting &amp; follow up for IT requirements. </w:t>
      </w:r>
    </w:p>
    <w:p w:rsidR="00F57901" w:rsidRDefault="00F57901" w:rsidP="00F57901">
      <w:pPr>
        <w:rPr>
          <w:rFonts w:asciiTheme="minorHAnsi" w:hAnsiTheme="minorHAnsi" w:cstheme="minorHAnsi"/>
          <w:b/>
        </w:rPr>
      </w:pPr>
    </w:p>
    <w:p w:rsidR="00F57901" w:rsidRDefault="00F57901" w:rsidP="00F57901">
      <w:pPr>
        <w:rPr>
          <w:rFonts w:asciiTheme="minorHAnsi" w:hAnsiTheme="minorHAnsi" w:cstheme="minorHAnsi"/>
          <w:b/>
        </w:rPr>
      </w:pPr>
    </w:p>
    <w:p w:rsidR="00F57901" w:rsidRPr="00077C16" w:rsidRDefault="00F57901" w:rsidP="00F57901">
      <w:pPr>
        <w:rPr>
          <w:rFonts w:asciiTheme="minorHAnsi" w:hAnsiTheme="minorHAnsi" w:cstheme="minorHAnsi"/>
          <w:b/>
        </w:rPr>
      </w:pPr>
      <w:r w:rsidRPr="00077C16">
        <w:rPr>
          <w:rFonts w:asciiTheme="minorHAnsi" w:hAnsiTheme="minorHAnsi" w:cstheme="minorHAnsi"/>
          <w:b/>
        </w:rPr>
        <w:t>ACADEMIC CREDENTIALS</w:t>
      </w:r>
    </w:p>
    <w:p w:rsidR="00F57901" w:rsidRPr="00077C16" w:rsidRDefault="00A90964" w:rsidP="00F57901">
      <w:pPr>
        <w:rPr>
          <w:rFonts w:asciiTheme="minorHAnsi" w:hAnsiTheme="minorHAnsi" w:cstheme="minorHAnsi"/>
        </w:rPr>
      </w:pPr>
      <w:r w:rsidRPr="00A90964">
        <w:rPr>
          <w:rFonts w:asciiTheme="minorHAnsi" w:hAnsiTheme="minorHAnsi" w:cstheme="minorHAnsi"/>
          <w:noProof/>
        </w:rPr>
        <w:pict>
          <v:shape id="_x0000_s1028" type="#_x0000_t32" style="position:absolute;margin-left:3.35pt;margin-top:4.95pt;width:461.3pt;height:0;z-index:251662336" o:connectortype="straight" strokeweight="2pt">
            <v:stroke startarrow="diamond" endarrow="diamond"/>
          </v:shape>
        </w:pict>
      </w:r>
    </w:p>
    <w:p w:rsidR="00F57901" w:rsidRPr="00077C16" w:rsidRDefault="00F57901" w:rsidP="00F57901">
      <w:pPr>
        <w:numPr>
          <w:ilvl w:val="0"/>
          <w:numId w:val="13"/>
        </w:numPr>
        <w:suppressAutoHyphens w:val="0"/>
        <w:spacing w:line="276" w:lineRule="auto"/>
        <w:ind w:left="54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Enroll for </w:t>
      </w:r>
      <w:r w:rsidR="00814F86">
        <w:rPr>
          <w:rFonts w:asciiTheme="minorHAnsi" w:hAnsiTheme="minorHAnsi" w:cstheme="minorHAnsi"/>
        </w:rPr>
        <w:t>MBA</w:t>
      </w:r>
    </w:p>
    <w:p w:rsidR="00F57901" w:rsidRPr="00077C16" w:rsidRDefault="00F57901" w:rsidP="00F57901">
      <w:pPr>
        <w:numPr>
          <w:ilvl w:val="0"/>
          <w:numId w:val="13"/>
        </w:numPr>
        <w:suppressAutoHyphens w:val="0"/>
        <w:spacing w:line="276" w:lineRule="auto"/>
        <w:ind w:left="540" w:hanging="45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B.Com  from</w:t>
      </w:r>
      <w:proofErr w:type="gramEnd"/>
      <w:r>
        <w:rPr>
          <w:rFonts w:asciiTheme="minorHAnsi" w:hAnsiTheme="minorHAnsi" w:cstheme="minorHAnsi"/>
        </w:rPr>
        <w:t xml:space="preserve"> G.M  colleg</w:t>
      </w:r>
      <w:r w:rsidR="0074202A">
        <w:rPr>
          <w:rFonts w:asciiTheme="minorHAnsi" w:hAnsiTheme="minorHAnsi" w:cstheme="minorHAnsi"/>
        </w:rPr>
        <w:t xml:space="preserve">e </w:t>
      </w:r>
      <w:proofErr w:type="spellStart"/>
      <w:r w:rsidR="0074202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ambhalpur</w:t>
      </w:r>
      <w:proofErr w:type="spellEnd"/>
      <w:r w:rsidRPr="00077C16">
        <w:rPr>
          <w:rFonts w:asciiTheme="minorHAnsi" w:hAnsiTheme="minorHAnsi" w:cstheme="minorHAnsi"/>
        </w:rPr>
        <w:t>.</w:t>
      </w:r>
    </w:p>
    <w:p w:rsidR="00F57901" w:rsidRPr="00077C16" w:rsidRDefault="00F57901" w:rsidP="00F57901">
      <w:pPr>
        <w:ind w:left="540"/>
        <w:jc w:val="both"/>
        <w:rPr>
          <w:rFonts w:asciiTheme="minorHAnsi" w:hAnsiTheme="minorHAnsi" w:cstheme="minorHAnsi"/>
        </w:rPr>
      </w:pPr>
    </w:p>
    <w:p w:rsidR="00F57901" w:rsidRPr="00077C16" w:rsidRDefault="00F57901" w:rsidP="00F57901">
      <w:pPr>
        <w:rPr>
          <w:rFonts w:asciiTheme="minorHAnsi" w:hAnsiTheme="minorHAnsi" w:cstheme="minorHAnsi"/>
          <w:b/>
        </w:rPr>
      </w:pPr>
      <w:r w:rsidRPr="00077C16">
        <w:rPr>
          <w:rFonts w:asciiTheme="minorHAnsi" w:hAnsiTheme="minorHAnsi" w:cstheme="minorHAnsi"/>
          <w:b/>
        </w:rPr>
        <w:t>PROFESSIONAL CERTIFICATIONS</w:t>
      </w:r>
    </w:p>
    <w:p w:rsidR="00F57901" w:rsidRPr="00077C16" w:rsidRDefault="00A90964" w:rsidP="00F57901">
      <w:pPr>
        <w:rPr>
          <w:rFonts w:asciiTheme="minorHAnsi" w:hAnsiTheme="minorHAnsi" w:cstheme="minorHAnsi"/>
        </w:rPr>
      </w:pPr>
      <w:r w:rsidRPr="00A90964">
        <w:rPr>
          <w:rFonts w:asciiTheme="minorHAnsi" w:hAnsiTheme="minorHAnsi" w:cstheme="minorHAnsi"/>
          <w:noProof/>
        </w:rPr>
        <w:pict>
          <v:shape id="_x0000_s1029" type="#_x0000_t32" style="position:absolute;margin-left:3.15pt;margin-top:5.4pt;width:461.3pt;height:0;z-index:251663360" o:connectortype="straight" strokeweight="2pt">
            <v:stroke startarrow="diamond" endarrow="diamond"/>
          </v:shape>
        </w:pic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</w:p>
    <w:p w:rsidR="00F57901" w:rsidRPr="00077C16" w:rsidRDefault="00F57901" w:rsidP="00F57901">
      <w:pPr>
        <w:rPr>
          <w:rFonts w:asciiTheme="minorHAnsi" w:hAnsiTheme="minorHAnsi" w:cstheme="minorHAnsi"/>
          <w:b/>
        </w:rPr>
      </w:pPr>
      <w:r w:rsidRPr="00077C16">
        <w:rPr>
          <w:rFonts w:asciiTheme="minorHAnsi" w:hAnsiTheme="minorHAnsi" w:cstheme="minorHAnsi"/>
          <w:b/>
        </w:rPr>
        <w:t>PERSONAL DOSSIER</w:t>
      </w:r>
    </w:p>
    <w:p w:rsidR="00F57901" w:rsidRPr="00077C16" w:rsidRDefault="00A90964" w:rsidP="00F57901">
      <w:pPr>
        <w:rPr>
          <w:rFonts w:asciiTheme="minorHAnsi" w:hAnsiTheme="minorHAnsi" w:cstheme="minorHAnsi"/>
        </w:rPr>
      </w:pPr>
      <w:r w:rsidRPr="00A90964">
        <w:rPr>
          <w:rFonts w:asciiTheme="minorHAnsi" w:hAnsiTheme="minorHAnsi" w:cstheme="minorHAnsi"/>
          <w:noProof/>
        </w:rPr>
        <w:pict>
          <v:shape id="_x0000_s1030" type="#_x0000_t32" style="position:absolute;margin-left:3.55pt;margin-top:4.3pt;width:461.3pt;height:0;z-index:251664384" o:connectortype="straight" strokeweight="2pt">
            <v:stroke startarrow="diamond" endarrow="diamond"/>
          </v:shape>
        </w:pic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Date of Birth</w:t>
      </w:r>
      <w:r w:rsidRPr="00077C16">
        <w:rPr>
          <w:rFonts w:asciiTheme="minorHAnsi" w:hAnsiTheme="minorHAnsi" w:cstheme="minorHAnsi"/>
        </w:rPr>
        <w:tab/>
      </w:r>
      <w:r w:rsidRPr="00077C16">
        <w:rPr>
          <w:rFonts w:asciiTheme="minorHAnsi" w:hAnsiTheme="minorHAnsi" w:cstheme="minorHAnsi"/>
        </w:rPr>
        <w:tab/>
        <w:t>:</w:t>
      </w:r>
      <w:r w:rsidRPr="00077C16">
        <w:rPr>
          <w:rFonts w:asciiTheme="minorHAnsi" w:hAnsiTheme="minorHAnsi" w:cstheme="minorHAnsi"/>
        </w:rPr>
        <w:tab/>
      </w:r>
      <w:r w:rsidR="00814F86">
        <w:rPr>
          <w:rFonts w:asciiTheme="minorHAnsi" w:hAnsiTheme="minorHAnsi" w:cstheme="minorHAnsi"/>
        </w:rPr>
        <w:t>07/09/</w:t>
      </w:r>
      <w:r>
        <w:rPr>
          <w:rFonts w:asciiTheme="minorHAnsi" w:hAnsiTheme="minorHAnsi" w:cstheme="minorHAnsi"/>
        </w:rPr>
        <w:t>1993</w:t>
      </w:r>
      <w:r w:rsidRPr="00077C16">
        <w:rPr>
          <w:rFonts w:asciiTheme="minorHAnsi" w:hAnsiTheme="minorHAnsi" w:cstheme="minorHAnsi"/>
        </w:rPr>
        <w:t>.</w: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Marital Status</w:t>
      </w:r>
      <w:r w:rsidRPr="00077C16">
        <w:rPr>
          <w:rFonts w:asciiTheme="minorHAnsi" w:hAnsiTheme="minorHAnsi" w:cstheme="minorHAnsi"/>
        </w:rPr>
        <w:tab/>
      </w:r>
      <w:r w:rsidRPr="00077C16">
        <w:rPr>
          <w:rFonts w:asciiTheme="minorHAnsi" w:hAnsiTheme="minorHAnsi" w:cstheme="minorHAnsi"/>
        </w:rPr>
        <w:tab/>
        <w:t>:</w:t>
      </w:r>
      <w:r w:rsidRPr="00077C16">
        <w:rPr>
          <w:rFonts w:asciiTheme="minorHAnsi" w:hAnsiTheme="minorHAnsi" w:cstheme="minorHAnsi"/>
        </w:rPr>
        <w:tab/>
      </w:r>
      <w:r w:rsidR="00E41C1F">
        <w:rPr>
          <w:rFonts w:asciiTheme="minorHAnsi" w:hAnsiTheme="minorHAnsi" w:cstheme="minorHAnsi"/>
        </w:rPr>
        <w:t>Un</w:t>
      </w:r>
      <w:r w:rsidR="00E41C1F" w:rsidRPr="00077C16">
        <w:rPr>
          <w:rFonts w:asciiTheme="minorHAnsi" w:hAnsiTheme="minorHAnsi" w:cstheme="minorHAnsi"/>
        </w:rPr>
        <w:t>married</w: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Languages known</w:t>
      </w:r>
      <w:r w:rsidRPr="00077C16">
        <w:rPr>
          <w:rFonts w:asciiTheme="minorHAnsi" w:hAnsiTheme="minorHAnsi" w:cstheme="minorHAnsi"/>
        </w:rPr>
        <w:tab/>
        <w:t>:</w:t>
      </w:r>
      <w:r w:rsidRPr="00077C16">
        <w:rPr>
          <w:rFonts w:asciiTheme="minorHAnsi" w:hAnsiTheme="minorHAnsi" w:cstheme="minorHAnsi"/>
        </w:rPr>
        <w:tab/>
        <w:t>English, Hindi and Marathi</w:t>
      </w:r>
      <w:r>
        <w:rPr>
          <w:rFonts w:asciiTheme="minorHAnsi" w:hAnsiTheme="minorHAnsi" w:cstheme="minorHAnsi"/>
        </w:rPr>
        <w:t>,</w:t>
      </w:r>
      <w:r w:rsidR="00E41C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od</w:t>
      </w:r>
      <w:r w:rsidR="00E41C1F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>ia</w:t>
      </w:r>
    </w:p>
    <w:p w:rsidR="00F57901" w:rsidRDefault="00F57901" w:rsidP="00F57901">
      <w:r w:rsidRPr="00077C16">
        <w:rPr>
          <w:rFonts w:asciiTheme="minorHAnsi" w:hAnsiTheme="minorHAnsi" w:cstheme="minorHAnsi"/>
        </w:rPr>
        <w:t>Permanent Address</w:t>
      </w:r>
      <w:r w:rsidRPr="00077C16">
        <w:rPr>
          <w:rFonts w:asciiTheme="minorHAnsi" w:hAnsiTheme="minorHAnsi" w:cstheme="minorHAnsi"/>
        </w:rPr>
        <w:tab/>
        <w:t>:</w:t>
      </w:r>
      <w:r w:rsidRPr="00077C16">
        <w:rPr>
          <w:rFonts w:asciiTheme="minorHAnsi" w:hAnsiTheme="minorHAnsi" w:cstheme="minorHAnsi"/>
        </w:rPr>
        <w:tab/>
      </w:r>
      <w:r w:rsidR="00D4125E">
        <w:t>ADD</w:t>
      </w:r>
      <w:proofErr w:type="gramStart"/>
      <w:r w:rsidR="00D4125E">
        <w:t>:23</w:t>
      </w:r>
      <w:proofErr w:type="gramEnd"/>
      <w:r>
        <w:t xml:space="preserve"> /420,Khetrajpur Hospital lane ,</w:t>
      </w:r>
    </w:p>
    <w:p w:rsidR="00F57901" w:rsidRDefault="00F57901" w:rsidP="00F57901">
      <w:r>
        <w:t xml:space="preserve">        </w:t>
      </w:r>
      <w:r w:rsidR="0054473D">
        <w:t xml:space="preserve">                                               </w:t>
      </w:r>
      <w:r>
        <w:t xml:space="preserve">   </w:t>
      </w:r>
      <w:proofErr w:type="gramStart"/>
      <w:r>
        <w:t xml:space="preserve">Khetrajpur </w:t>
      </w:r>
      <w:r w:rsidR="00E41C1F">
        <w:t>,</w:t>
      </w:r>
      <w:proofErr w:type="gramEnd"/>
      <w:r w:rsidR="00E41C1F">
        <w:t xml:space="preserve"> </w:t>
      </w:r>
      <w:r>
        <w:t>Sambhalpur Orissa ,</w:t>
      </w:r>
      <w:r w:rsidR="0054473D">
        <w:t xml:space="preserve">- </w:t>
      </w:r>
      <w:r w:rsidR="00D4125E">
        <w:t>768003</w:t>
      </w:r>
    </w:p>
    <w:p w:rsidR="00F57901" w:rsidRDefault="0054473D" w:rsidP="00F57901">
      <w:r>
        <w:t xml:space="preserve">           </w: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</w:p>
    <w:p w:rsidR="00F57901" w:rsidRPr="00077C16" w:rsidRDefault="00F57901" w:rsidP="00F57901">
      <w:pPr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 xml:space="preserve">                          </w:t>
      </w:r>
      <w:r>
        <w:rPr>
          <w:rFonts w:asciiTheme="minorHAnsi" w:hAnsiTheme="minorHAnsi" w:cstheme="minorHAnsi"/>
        </w:rPr>
        <w:t xml:space="preserve">                         </w:t>
      </w:r>
      <w:r w:rsidRPr="00077C16">
        <w:rPr>
          <w:rFonts w:asciiTheme="minorHAnsi" w:hAnsiTheme="minorHAnsi" w:cstheme="minorHAnsi"/>
        </w:rPr>
        <w:t xml:space="preserve">              </w:t>
      </w:r>
    </w:p>
    <w:p w:rsidR="00F57901" w:rsidRPr="00077C16" w:rsidRDefault="00F57901" w:rsidP="00F57901">
      <w:pPr>
        <w:rPr>
          <w:rFonts w:asciiTheme="minorHAnsi" w:hAnsiTheme="minorHAnsi" w:cstheme="minorHAnsi"/>
        </w:rPr>
      </w:pPr>
      <w:r w:rsidRPr="00077C16">
        <w:rPr>
          <w:rFonts w:asciiTheme="minorHAnsi" w:hAnsiTheme="minorHAnsi" w:cstheme="minorHAnsi"/>
        </w:rPr>
        <w:t>References</w:t>
      </w:r>
      <w:r w:rsidRPr="00077C16">
        <w:rPr>
          <w:rFonts w:asciiTheme="minorHAnsi" w:hAnsiTheme="minorHAnsi" w:cstheme="minorHAnsi"/>
        </w:rPr>
        <w:tab/>
      </w:r>
      <w:r w:rsidRPr="00077C16">
        <w:rPr>
          <w:rFonts w:asciiTheme="minorHAnsi" w:hAnsiTheme="minorHAnsi" w:cstheme="minorHAnsi"/>
        </w:rPr>
        <w:tab/>
        <w:t>:</w:t>
      </w:r>
      <w:r w:rsidRPr="00077C16">
        <w:rPr>
          <w:rFonts w:asciiTheme="minorHAnsi" w:hAnsiTheme="minorHAnsi" w:cstheme="minorHAnsi"/>
        </w:rPr>
        <w:tab/>
        <w:t>To be furnished upon request</w:t>
      </w:r>
    </w:p>
    <w:p w:rsidR="00F57901" w:rsidRPr="00077C16" w:rsidRDefault="00F57901" w:rsidP="00F57901">
      <w:pPr>
        <w:rPr>
          <w:rFonts w:asciiTheme="minorHAnsi" w:hAnsiTheme="minorHAnsi" w:cstheme="minorHAnsi"/>
          <w:b/>
        </w:rPr>
      </w:pPr>
    </w:p>
    <w:p w:rsidR="00F57901" w:rsidRPr="00F57901" w:rsidRDefault="00F57901" w:rsidP="00F57901"/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</w:rPr>
      </w:pPr>
    </w:p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</w:rPr>
      </w:pPr>
    </w:p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</w:rPr>
      </w:pPr>
    </w:p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</w:rPr>
      </w:pPr>
    </w:p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</w:rPr>
      </w:pPr>
    </w:p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</w:rPr>
      </w:pPr>
    </w:p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</w:rPr>
      </w:pPr>
      <w:r>
        <w:rPr>
          <w:b/>
          <w:smallCaps/>
          <w:sz w:val="28"/>
        </w:rPr>
        <w:t xml:space="preserve">EDUCATION </w:t>
      </w:r>
    </w:p>
    <w:p w:rsidR="00DA02C3" w:rsidRDefault="00DA02C3">
      <w:pPr>
        <w:pStyle w:val="Heading3"/>
        <w:numPr>
          <w:ilvl w:val="2"/>
          <w:numId w:val="2"/>
        </w:numPr>
        <w:tabs>
          <w:tab w:val="left" w:pos="0"/>
        </w:tabs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QUALIFICATION:</w:t>
      </w:r>
    </w:p>
    <w:p w:rsidR="00DA02C3" w:rsidRDefault="00DA02C3">
      <w:pPr>
        <w:pStyle w:val="Footer"/>
        <w:tabs>
          <w:tab w:val="clear" w:pos="4320"/>
          <w:tab w:val="clear" w:pos="8640"/>
        </w:tabs>
      </w:pPr>
    </w:p>
    <w:p w:rsidR="00DA02C3" w:rsidRDefault="00DA02C3">
      <w:pPr>
        <w:pStyle w:val="Footer"/>
        <w:tabs>
          <w:tab w:val="clear" w:pos="4320"/>
          <w:tab w:val="clear" w:pos="8640"/>
        </w:tabs>
      </w:pPr>
    </w:p>
    <w:p w:rsidR="00DA02C3" w:rsidRDefault="00DA02C3">
      <w:pPr>
        <w:rPr>
          <w:sz w:val="24"/>
        </w:rPr>
      </w:pPr>
      <w:r>
        <w:rPr>
          <w:sz w:val="24"/>
        </w:rPr>
        <w:tab/>
      </w:r>
    </w:p>
    <w:tbl>
      <w:tblPr>
        <w:tblW w:w="9990" w:type="dxa"/>
        <w:tblInd w:w="108" w:type="dxa"/>
        <w:tblLayout w:type="fixed"/>
        <w:tblLook w:val="0000"/>
      </w:tblPr>
      <w:tblGrid>
        <w:gridCol w:w="2700"/>
        <w:gridCol w:w="2610"/>
        <w:gridCol w:w="2520"/>
        <w:gridCol w:w="2160"/>
      </w:tblGrid>
      <w:tr w:rsidR="00DA02C3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Default="00DA02C3">
            <w:pPr>
              <w:snapToGrid w:val="0"/>
              <w:rPr>
                <w:b/>
                <w:sz w:val="28"/>
              </w:rPr>
            </w:pPr>
            <w:r>
              <w:rPr>
                <w:b/>
                <w:sz w:val="28"/>
              </w:rPr>
              <w:t>Examination Passed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Default="00DA02C3">
            <w:pPr>
              <w:pStyle w:val="Heading8"/>
            </w:pPr>
            <w:r>
              <w:t>University /Board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Default="00DA02C3">
            <w:pPr>
              <w:pStyle w:val="Heading5"/>
              <w:tabs>
                <w:tab w:val="left" w:pos="0"/>
              </w:tabs>
              <w:snapToGrid w:val="0"/>
              <w:rPr>
                <w:sz w:val="28"/>
              </w:rPr>
            </w:pPr>
            <w:r>
              <w:rPr>
                <w:sz w:val="28"/>
              </w:rPr>
              <w:t>Year of Passing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C3" w:rsidRDefault="00DA02C3">
            <w:pPr>
              <w:pStyle w:val="Heading8"/>
            </w:pPr>
            <w:r>
              <w:t>Class</w:t>
            </w:r>
          </w:p>
        </w:tc>
      </w:tr>
      <w:tr w:rsidR="00DA02C3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Default="00DA02C3">
            <w:pPr>
              <w:pStyle w:val="Heading2"/>
              <w:numPr>
                <w:ilvl w:val="1"/>
                <w:numId w:val="2"/>
              </w:numPr>
              <w:tabs>
                <w:tab w:val="left" w:pos="0"/>
              </w:tabs>
              <w:snapToGrid w:val="0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S.S.C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Pr="00814F86" w:rsidRDefault="00814F86">
            <w:pPr>
              <w:pStyle w:val="Heading6"/>
              <w:tabs>
                <w:tab w:val="clear" w:pos="0"/>
              </w:tabs>
              <w:snapToGrid w:val="0"/>
              <w:rPr>
                <w:b w:val="0"/>
                <w:sz w:val="20"/>
              </w:rPr>
            </w:pPr>
            <w:r w:rsidRPr="00814F86">
              <w:rPr>
                <w:b w:val="0"/>
                <w:sz w:val="20"/>
              </w:rPr>
              <w:t>CBSE BOARD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Pr="00814F86" w:rsidRDefault="00DA02C3">
            <w:pPr>
              <w:pStyle w:val="Heading7"/>
              <w:tabs>
                <w:tab w:val="clear" w:pos="0"/>
              </w:tabs>
              <w:snapToGrid w:val="0"/>
              <w:jc w:val="center"/>
              <w:rPr>
                <w:b w:val="0"/>
                <w:sz w:val="20"/>
              </w:rPr>
            </w:pPr>
            <w:r w:rsidRPr="00814F86">
              <w:rPr>
                <w:b w:val="0"/>
                <w:sz w:val="20"/>
              </w:rPr>
              <w:t>Mar 200</w:t>
            </w:r>
            <w:r w:rsidR="00814F86" w:rsidRPr="00814F86">
              <w:rPr>
                <w:b w:val="0"/>
                <w:sz w:val="20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C3" w:rsidRPr="00814F86" w:rsidRDefault="00DA1E25">
            <w:pPr>
              <w:pStyle w:val="Heading6"/>
              <w:tabs>
                <w:tab w:val="clear" w:pos="0"/>
              </w:tabs>
              <w:snapToGrid w:val="0"/>
              <w:rPr>
                <w:b w:val="0"/>
                <w:sz w:val="20"/>
              </w:rPr>
            </w:pPr>
            <w:r w:rsidRPr="00814F86">
              <w:rPr>
                <w:b w:val="0"/>
                <w:sz w:val="20"/>
              </w:rPr>
              <w:t>First</w:t>
            </w:r>
            <w:r w:rsidR="00DA02C3" w:rsidRPr="00814F86">
              <w:rPr>
                <w:b w:val="0"/>
                <w:sz w:val="20"/>
              </w:rPr>
              <w:t xml:space="preserve"> class</w:t>
            </w:r>
          </w:p>
        </w:tc>
      </w:tr>
      <w:tr w:rsidR="00DA02C3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Default="00DA02C3">
            <w:pPr>
              <w:pStyle w:val="Heading7"/>
              <w:tabs>
                <w:tab w:val="clear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H.S.C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Pr="00814F86" w:rsidRDefault="00814F86">
            <w:pPr>
              <w:pStyle w:val="Heading6"/>
              <w:tabs>
                <w:tab w:val="clear" w:pos="0"/>
              </w:tabs>
              <w:snapToGrid w:val="0"/>
              <w:rPr>
                <w:b w:val="0"/>
                <w:sz w:val="20"/>
              </w:rPr>
            </w:pPr>
            <w:r w:rsidRPr="00814F86">
              <w:rPr>
                <w:b w:val="0"/>
                <w:sz w:val="20"/>
              </w:rPr>
              <w:t>G.M JUNIOR COLLEGE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Pr="00814F86" w:rsidRDefault="00DA02C3">
            <w:pPr>
              <w:pStyle w:val="Heading7"/>
              <w:tabs>
                <w:tab w:val="clear" w:pos="0"/>
              </w:tabs>
              <w:snapToGrid w:val="0"/>
              <w:jc w:val="center"/>
              <w:rPr>
                <w:b w:val="0"/>
                <w:sz w:val="20"/>
              </w:rPr>
            </w:pPr>
            <w:r w:rsidRPr="00814F86">
              <w:rPr>
                <w:b w:val="0"/>
                <w:sz w:val="20"/>
              </w:rPr>
              <w:t>Feb 20</w:t>
            </w:r>
            <w:r w:rsidR="00814F86" w:rsidRPr="00814F86">
              <w:rPr>
                <w:b w:val="0"/>
                <w:sz w:val="20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C3" w:rsidRPr="00814F86" w:rsidRDefault="00DA02C3">
            <w:pPr>
              <w:snapToGrid w:val="0"/>
              <w:jc w:val="center"/>
              <w:rPr>
                <w:bCs/>
              </w:rPr>
            </w:pPr>
            <w:r w:rsidRPr="00814F86">
              <w:rPr>
                <w:bCs/>
              </w:rPr>
              <w:t>Second Class</w:t>
            </w:r>
          </w:p>
        </w:tc>
      </w:tr>
      <w:tr w:rsidR="00DA02C3">
        <w:trPr>
          <w:cantSplit/>
          <w:trHeight w:val="37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Default="00DA02C3">
            <w:pPr>
              <w:pStyle w:val="Heading7"/>
              <w:tabs>
                <w:tab w:val="clear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B.Com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Pr="00814F86" w:rsidRDefault="00814F86">
            <w:pPr>
              <w:snapToGrid w:val="0"/>
              <w:jc w:val="center"/>
              <w:rPr>
                <w:bCs/>
              </w:rPr>
            </w:pPr>
            <w:r w:rsidRPr="00814F86">
              <w:rPr>
                <w:bCs/>
              </w:rPr>
              <w:t xml:space="preserve">G.M </w:t>
            </w:r>
            <w:r w:rsidR="00DA02C3" w:rsidRPr="00814F86">
              <w:rPr>
                <w:bCs/>
              </w:rPr>
              <w:t>University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2C3" w:rsidRPr="00814F86" w:rsidRDefault="00DA02C3">
            <w:pPr>
              <w:pStyle w:val="Heading7"/>
              <w:tabs>
                <w:tab w:val="clear" w:pos="0"/>
              </w:tabs>
              <w:snapToGrid w:val="0"/>
              <w:jc w:val="center"/>
              <w:rPr>
                <w:b w:val="0"/>
                <w:sz w:val="20"/>
              </w:rPr>
            </w:pPr>
            <w:r w:rsidRPr="00814F86">
              <w:rPr>
                <w:b w:val="0"/>
                <w:sz w:val="20"/>
              </w:rPr>
              <w:t>Mar /Apr20</w:t>
            </w:r>
            <w:r w:rsidR="00814F86" w:rsidRPr="00814F86">
              <w:rPr>
                <w:b w:val="0"/>
                <w:sz w:val="20"/>
              </w:rPr>
              <w:t>13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C3" w:rsidRPr="00814F86" w:rsidRDefault="00DA02C3">
            <w:pPr>
              <w:snapToGrid w:val="0"/>
              <w:jc w:val="center"/>
              <w:rPr>
                <w:bCs/>
              </w:rPr>
            </w:pPr>
            <w:r w:rsidRPr="00814F86">
              <w:rPr>
                <w:bCs/>
              </w:rPr>
              <w:t>Second Class</w:t>
            </w:r>
          </w:p>
        </w:tc>
      </w:tr>
    </w:tbl>
    <w:p w:rsidR="00DA02C3" w:rsidRDefault="00DA02C3">
      <w:pPr>
        <w:pStyle w:val="Footer"/>
        <w:tabs>
          <w:tab w:val="clear" w:pos="4320"/>
          <w:tab w:val="clear" w:pos="8640"/>
        </w:tabs>
        <w:rPr>
          <w:b/>
          <w:smallCaps/>
          <w:sz w:val="28"/>
          <w:u w:val="single"/>
        </w:rPr>
      </w:pPr>
    </w:p>
    <w:p w:rsidR="00DA02C3" w:rsidRDefault="00DA02C3">
      <w:pPr>
        <w:pStyle w:val="Footer"/>
        <w:tabs>
          <w:tab w:val="clear" w:pos="4320"/>
          <w:tab w:val="clear" w:pos="8640"/>
        </w:tabs>
        <w:rPr>
          <w:b/>
          <w:smallCaps/>
          <w:sz w:val="28"/>
          <w:u w:val="single"/>
        </w:rPr>
      </w:pPr>
    </w:p>
    <w:p w:rsidR="00DA02C3" w:rsidRDefault="00DA02C3">
      <w:pPr>
        <w:pStyle w:val="Footer"/>
        <w:tabs>
          <w:tab w:val="clear" w:pos="4320"/>
          <w:tab w:val="clear" w:pos="8640"/>
        </w:tabs>
        <w:rPr>
          <w:b/>
          <w:smallCaps/>
          <w:sz w:val="28"/>
          <w:u w:val="single"/>
        </w:rPr>
      </w:pPr>
    </w:p>
    <w:p w:rsidR="00DA02C3" w:rsidRDefault="00DA02C3">
      <w:pPr>
        <w:pStyle w:val="Footer"/>
        <w:tabs>
          <w:tab w:val="clear" w:pos="4320"/>
          <w:tab w:val="clear" w:pos="8640"/>
        </w:tabs>
        <w:rPr>
          <w:b/>
          <w:smallCaps/>
          <w:sz w:val="28"/>
          <w:u w:val="single"/>
        </w:rPr>
      </w:pPr>
    </w:p>
    <w:p w:rsidR="00DA02C3" w:rsidRDefault="00DA02C3">
      <w:pPr>
        <w:pStyle w:val="Footer"/>
        <w:tabs>
          <w:tab w:val="clear" w:pos="4320"/>
          <w:tab w:val="clear" w:pos="8640"/>
        </w:tabs>
        <w:rPr>
          <w:b/>
          <w:smallCaps/>
          <w:sz w:val="28"/>
          <w:u w:val="single"/>
        </w:rPr>
      </w:pPr>
    </w:p>
    <w:p w:rsidR="00DA02C3" w:rsidRDefault="00DA02C3">
      <w:pPr>
        <w:pStyle w:val="Footer"/>
        <w:tabs>
          <w:tab w:val="clear" w:pos="4320"/>
          <w:tab w:val="clear" w:pos="8640"/>
        </w:tabs>
        <w:rPr>
          <w:b/>
          <w:smallCaps/>
          <w:sz w:val="28"/>
          <w:u w:val="single"/>
        </w:rPr>
      </w:pPr>
    </w:p>
    <w:p w:rsidR="00DA02C3" w:rsidRDefault="00DA02C3">
      <w:pPr>
        <w:pStyle w:val="Footer"/>
        <w:tabs>
          <w:tab w:val="clear" w:pos="4320"/>
          <w:tab w:val="clear" w:pos="8640"/>
        </w:tabs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Additional </w:t>
      </w:r>
    </w:p>
    <w:p w:rsidR="00DA02C3" w:rsidRDefault="00DA02C3">
      <w:pPr>
        <w:pStyle w:val="Footer"/>
        <w:tabs>
          <w:tab w:val="clear" w:pos="4320"/>
          <w:tab w:val="clear" w:pos="8640"/>
        </w:tabs>
        <w:ind w:right="-1260"/>
        <w:rPr>
          <w:b/>
          <w:sz w:val="24"/>
        </w:rPr>
      </w:pPr>
      <w:r>
        <w:rPr>
          <w:b/>
          <w:smallCaps/>
          <w:sz w:val="28"/>
          <w:u w:val="single"/>
        </w:rPr>
        <w:t>Qualification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: Diploma in office </w:t>
      </w:r>
      <w:r w:rsidR="00A135B0">
        <w:rPr>
          <w:rFonts w:ascii="Bookman Old Style" w:hAnsi="Bookman Old Style"/>
          <w:b/>
        </w:rPr>
        <w:t>Management (MS OFFICE, &amp;TALLY</w:t>
      </w:r>
      <w:proofErr w:type="gramStart"/>
      <w:r w:rsidR="00A135B0">
        <w:rPr>
          <w:rFonts w:ascii="Bookman Old Style" w:hAnsi="Bookman Old Style"/>
          <w:b/>
        </w:rPr>
        <w:t>)</w:t>
      </w:r>
      <w:r>
        <w:rPr>
          <w:rFonts w:ascii="Bookman Old Style" w:hAnsi="Bookman Old Style"/>
          <w:b/>
        </w:rPr>
        <w:t xml:space="preserve">  </w:t>
      </w:r>
      <w:r w:rsidR="00150AEC">
        <w:rPr>
          <w:rFonts w:ascii="Bookman Old Style" w:hAnsi="Bookman Old Style"/>
          <w:b/>
        </w:rPr>
        <w:t>Alfa</w:t>
      </w:r>
      <w:proofErr w:type="gramEnd"/>
      <w:r w:rsidR="00150AEC">
        <w:rPr>
          <w:rFonts w:ascii="Bookman Old Style" w:hAnsi="Bookman Old Style"/>
          <w:b/>
        </w:rPr>
        <w:t xml:space="preserve"> </w:t>
      </w:r>
      <w:r w:rsidR="00A135B0">
        <w:rPr>
          <w:rFonts w:ascii="Bookman Old Style" w:hAnsi="Bookman Old Style"/>
          <w:b/>
        </w:rPr>
        <w:t>Computers</w:t>
      </w:r>
      <w:r>
        <w:rPr>
          <w:rFonts w:ascii="Bookman Old Style" w:hAnsi="Bookman Old Style"/>
          <w:b/>
        </w:rPr>
        <w:t xml:space="preserve">                                  </w:t>
      </w:r>
    </w:p>
    <w:p w:rsidR="00DA02C3" w:rsidRDefault="00DA02C3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i/>
          <w:iCs/>
          <w:sz w:val="24"/>
        </w:rPr>
      </w:pPr>
    </w:p>
    <w:p w:rsidR="00DA02C3" w:rsidRDefault="00DA02C3">
      <w:pPr>
        <w:pStyle w:val="WW-BodyText2"/>
        <w:rPr>
          <w:rFonts w:ascii="Arial" w:hAnsi="Arial" w:cs="Arial"/>
          <w:b/>
        </w:rPr>
      </w:pPr>
      <w:r>
        <w:rPr>
          <w:b/>
        </w:rPr>
        <w:t xml:space="preserve">      </w:t>
      </w:r>
      <w:r>
        <w:rPr>
          <w:rFonts w:ascii="Arial" w:hAnsi="Arial" w:cs="Arial"/>
          <w:b/>
          <w:u w:val="single"/>
        </w:rPr>
        <w:t>Personal Details</w:t>
      </w:r>
      <w:r>
        <w:rPr>
          <w:rFonts w:ascii="Arial" w:hAnsi="Arial" w:cs="Arial"/>
          <w:b/>
        </w:rPr>
        <w:t>:</w:t>
      </w:r>
    </w:p>
    <w:p w:rsidR="00DA02C3" w:rsidRDefault="00DA02C3">
      <w:pPr>
        <w:pStyle w:val="WW-BodyText2"/>
        <w:ind w:left="12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</w:p>
    <w:p w:rsidR="00DA02C3" w:rsidRDefault="00DA02C3">
      <w:pPr>
        <w:pStyle w:val="WW-BodyText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Language Proficiency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   Marathi, Hindi, </w:t>
      </w:r>
      <w:proofErr w:type="spellStart"/>
      <w:r>
        <w:rPr>
          <w:rFonts w:ascii="Arial" w:hAnsi="Arial" w:cs="Arial"/>
        </w:rPr>
        <w:t>English</w:t>
      </w:r>
      <w:r w:rsidR="00DA1E25">
        <w:rPr>
          <w:rFonts w:ascii="Arial" w:hAnsi="Arial" w:cs="Arial"/>
        </w:rPr>
        <w:t>,Odi</w:t>
      </w:r>
      <w:r w:rsidR="00814F86">
        <w:rPr>
          <w:rFonts w:ascii="Arial" w:hAnsi="Arial" w:cs="Arial"/>
        </w:rPr>
        <w:t>y</w:t>
      </w:r>
      <w:r w:rsidR="00DA1E25">
        <w:rPr>
          <w:rFonts w:ascii="Arial" w:hAnsi="Arial" w:cs="Arial"/>
        </w:rPr>
        <w:t>a</w:t>
      </w:r>
      <w:proofErr w:type="spellEnd"/>
    </w:p>
    <w:p w:rsidR="00DA02C3" w:rsidRDefault="00DA02C3">
      <w:pPr>
        <w:pStyle w:val="WW-BodyText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   unmarried</w:t>
      </w:r>
    </w:p>
    <w:p w:rsidR="00DA02C3" w:rsidRDefault="00DA02C3">
      <w:pPr>
        <w:pStyle w:val="WW-BodyText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Current CTC:-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 :</w:t>
      </w:r>
      <w:r>
        <w:rPr>
          <w:rFonts w:ascii="Arial" w:hAnsi="Arial" w:cs="Arial"/>
        </w:rPr>
        <w:t xml:space="preserve">   </w:t>
      </w:r>
      <w:r w:rsidR="00814F86">
        <w:rPr>
          <w:rFonts w:ascii="Arial" w:hAnsi="Arial" w:cs="Arial"/>
        </w:rPr>
        <w:t>3,60,000/-</w:t>
      </w:r>
    </w:p>
    <w:p w:rsidR="00DA02C3" w:rsidRDefault="00DA02C3">
      <w:pPr>
        <w:pStyle w:val="WW-BodyText2"/>
        <w:ind w:left="12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02C3" w:rsidRDefault="00DA02C3">
      <w:pPr>
        <w:pStyle w:val="WW-BodyText2"/>
        <w:rPr>
          <w:rFonts w:ascii="Arial" w:hAnsi="Arial" w:cs="Arial"/>
        </w:rPr>
      </w:pPr>
      <w:r>
        <w:tab/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</w:p>
    <w:p w:rsidR="00DA02C3" w:rsidRDefault="004545A9">
      <w:pPr>
        <w:pStyle w:val="WW-BodyText2"/>
        <w:ind w:left="81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Pooja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Girepunje</w:t>
      </w:r>
      <w:proofErr w:type="spellEnd"/>
      <w:r w:rsidR="00DA02C3">
        <w:rPr>
          <w:rFonts w:ascii="Arial" w:hAnsi="Arial" w:cs="Arial"/>
          <w:b/>
        </w:rPr>
        <w:t>)</w:t>
      </w:r>
    </w:p>
    <w:p w:rsidR="00DA02C3" w:rsidRDefault="00DA02C3">
      <w:pPr>
        <w:pStyle w:val="WW-BodyText2"/>
        <w:ind w:left="810"/>
        <w:rPr>
          <w:rFonts w:ascii="Arial" w:hAnsi="Arial" w:cs="Arial"/>
          <w:bCs/>
        </w:rPr>
      </w:pPr>
    </w:p>
    <w:p w:rsidR="00DA02C3" w:rsidRDefault="00DA02C3">
      <w:pPr>
        <w:pStyle w:val="WW-BodyText2"/>
        <w:ind w:left="810"/>
        <w:rPr>
          <w:rFonts w:ascii="Arial" w:hAnsi="Arial" w:cs="Arial"/>
          <w:bCs/>
        </w:rPr>
      </w:pPr>
    </w:p>
    <w:p w:rsidR="00DA02C3" w:rsidRDefault="00DA02C3">
      <w:pPr>
        <w:pStyle w:val="WW-BodyText2"/>
        <w:ind w:left="810"/>
        <w:rPr>
          <w:rFonts w:ascii="Arial" w:hAnsi="Arial" w:cs="Arial"/>
          <w:b/>
        </w:rPr>
      </w:pPr>
    </w:p>
    <w:p w:rsidR="00DA02C3" w:rsidRDefault="00DA02C3">
      <w:pPr>
        <w:pStyle w:val="WW-BodyText2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</w:p>
    <w:p w:rsidR="00DA02C3" w:rsidRDefault="00DA02C3">
      <w:pPr>
        <w:pStyle w:val="WW-BodyText2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</w:p>
    <w:p w:rsidR="00DA02C3" w:rsidRDefault="00DA02C3">
      <w:pPr>
        <w:pStyle w:val="WW-BodyText2"/>
        <w:ind w:left="810"/>
        <w:rPr>
          <w:b/>
          <w:i/>
          <w:iCs/>
        </w:rPr>
      </w:pPr>
    </w:p>
    <w:p w:rsidR="00DA02C3" w:rsidRDefault="00DA02C3">
      <w:pPr>
        <w:pStyle w:val="WW-BodyText2"/>
      </w:pPr>
    </w:p>
    <w:p w:rsidR="00DA02C3" w:rsidRDefault="00DA02C3">
      <w:pPr>
        <w:pStyle w:val="WW-BodyText2"/>
        <w:ind w:left="450"/>
        <w:rPr>
          <w:rFonts w:ascii="Arial" w:hAnsi="Arial" w:cs="Arial"/>
          <w:b/>
          <w:i/>
          <w:iCs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rFonts w:ascii="Arial" w:hAnsi="Arial" w:cs="Arial"/>
          <w:b/>
          <w:i/>
          <w:iCs/>
        </w:rPr>
      </w:pPr>
    </w:p>
    <w:p w:rsidR="00DA02C3" w:rsidRDefault="00DA02C3">
      <w:pPr>
        <w:pStyle w:val="WW-BodyText2"/>
        <w:rPr>
          <w:rFonts w:ascii="Arial" w:hAnsi="Arial" w:cs="Arial"/>
          <w:b/>
          <w:i/>
          <w:iCs/>
        </w:rPr>
      </w:pPr>
    </w:p>
    <w:p w:rsidR="00DA02C3" w:rsidRDefault="00DA02C3">
      <w:pPr>
        <w:pStyle w:val="WW-BodyText2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 xml:space="preserve">                              </w:t>
      </w:r>
    </w:p>
    <w:p w:rsidR="00DA02C3" w:rsidRDefault="00DA02C3">
      <w:pPr>
        <w:pStyle w:val="WW-BodyText2"/>
      </w:pPr>
    </w:p>
    <w:p w:rsidR="00DA02C3" w:rsidRDefault="00DA02C3">
      <w:pPr>
        <w:pStyle w:val="WW-BodyText2"/>
        <w:rPr>
          <w:rFonts w:ascii="Arial" w:hAnsi="Arial" w:cs="Arial"/>
        </w:rPr>
      </w:pPr>
    </w:p>
    <w:p w:rsidR="00DA02C3" w:rsidRDefault="00DA02C3">
      <w:pPr>
        <w:pStyle w:val="WW-BodyText2"/>
        <w:ind w:left="617"/>
        <w:rPr>
          <w:rFonts w:ascii="Arial" w:hAnsi="Arial" w:cs="Arial"/>
        </w:rPr>
      </w:pPr>
    </w:p>
    <w:p w:rsidR="00DA02C3" w:rsidRDefault="00DA02C3">
      <w:pPr>
        <w:pStyle w:val="WW-BodyText2"/>
      </w:pPr>
    </w:p>
    <w:p w:rsidR="00DA02C3" w:rsidRDefault="00DA02C3">
      <w:pPr>
        <w:pStyle w:val="Achievement"/>
        <w:rPr>
          <w:rFonts w:ascii="Arial" w:hAnsi="Arial" w:cs="Arial"/>
          <w:color w:val="auto"/>
          <w:spacing w:val="0"/>
        </w:rPr>
      </w:pPr>
    </w:p>
    <w:p w:rsidR="00DA02C3" w:rsidRDefault="00DA02C3">
      <w:pPr>
        <w:pStyle w:val="Achievement"/>
      </w:pPr>
    </w:p>
    <w:p w:rsidR="00DA02C3" w:rsidRDefault="00DA02C3">
      <w:pPr>
        <w:pStyle w:val="Achievement"/>
        <w:rPr>
          <w:rFonts w:ascii="Arial" w:hAnsi="Arial" w:cs="Arial"/>
        </w:rPr>
      </w:pPr>
    </w:p>
    <w:p w:rsidR="00DA02C3" w:rsidRDefault="00DA02C3">
      <w:pPr>
        <w:pStyle w:val="WW-BodyText2"/>
        <w:ind w:left="1440" w:firstLine="360"/>
        <w:rPr>
          <w:b/>
          <w:i/>
        </w:rPr>
      </w:pPr>
    </w:p>
    <w:p w:rsidR="00DA02C3" w:rsidRDefault="00DA02C3">
      <w:pPr>
        <w:jc w:val="both"/>
        <w:rPr>
          <w:rFonts w:ascii="Arial Narrow" w:hAnsi="Arial Narrow"/>
          <w:b/>
          <w:i/>
          <w:color w:val="000000"/>
          <w:sz w:val="24"/>
        </w:rPr>
      </w:pPr>
    </w:p>
    <w:p w:rsidR="00DA02C3" w:rsidRDefault="00DA02C3">
      <w:pPr>
        <w:jc w:val="both"/>
        <w:rPr>
          <w:rFonts w:ascii="Arial Narrow" w:hAnsi="Arial Narrow"/>
          <w:b/>
          <w:i/>
          <w:color w:val="000000"/>
          <w:sz w:val="24"/>
        </w:rPr>
      </w:pPr>
    </w:p>
    <w:p w:rsidR="00DA02C3" w:rsidRDefault="00DA02C3">
      <w:pPr>
        <w:jc w:val="both"/>
        <w:rPr>
          <w:rFonts w:ascii="Arial Narrow" w:hAnsi="Arial Narrow"/>
          <w:b/>
          <w:i/>
          <w:color w:val="000000"/>
          <w:sz w:val="24"/>
        </w:rPr>
      </w:pPr>
    </w:p>
    <w:p w:rsidR="00DA02C3" w:rsidRDefault="00DA02C3">
      <w:pPr>
        <w:jc w:val="both"/>
        <w:rPr>
          <w:rFonts w:ascii="Arial Narrow" w:hAnsi="Arial Narrow"/>
          <w:b/>
          <w:i/>
          <w:color w:val="000000"/>
          <w:sz w:val="24"/>
        </w:rPr>
      </w:pPr>
    </w:p>
    <w:p w:rsidR="00DA02C3" w:rsidRDefault="00DA02C3">
      <w:pPr>
        <w:jc w:val="both"/>
        <w:rPr>
          <w:rFonts w:ascii="Arial Narrow" w:hAnsi="Arial Narrow"/>
          <w:b/>
          <w:i/>
          <w:color w:val="000000"/>
          <w:sz w:val="24"/>
        </w:rPr>
      </w:pPr>
    </w:p>
    <w:p w:rsidR="00DA02C3" w:rsidRDefault="00DA02C3">
      <w:pPr>
        <w:jc w:val="both"/>
        <w:rPr>
          <w:rFonts w:ascii="Arial Narrow" w:hAnsi="Arial Narrow"/>
          <w:b/>
          <w:i/>
          <w:color w:val="000000"/>
          <w:sz w:val="24"/>
        </w:rPr>
      </w:pPr>
    </w:p>
    <w:p w:rsidR="00DA02C3" w:rsidRDefault="00DA02C3">
      <w:pPr>
        <w:jc w:val="both"/>
        <w:rPr>
          <w:rFonts w:ascii="Arial Narrow" w:hAnsi="Arial Narrow"/>
        </w:rPr>
      </w:pPr>
    </w:p>
    <w:p w:rsidR="00DA02C3" w:rsidRDefault="00DA02C3">
      <w:pPr>
        <w:pStyle w:val="Achievement"/>
        <w:ind w:left="360"/>
        <w:rPr>
          <w:rFonts w:ascii="Arial" w:hAnsi="Arial" w:cs="Arial"/>
        </w:rPr>
      </w:pPr>
    </w:p>
    <w:p w:rsidR="00DA02C3" w:rsidRDefault="00DA02C3">
      <w:pPr>
        <w:ind w:right="-720"/>
        <w:rPr>
          <w:rFonts w:ascii="Arial" w:hAnsi="Arial" w:cs="Arial"/>
          <w:sz w:val="24"/>
        </w:rPr>
      </w:pPr>
    </w:p>
    <w:p w:rsidR="00DA02C3" w:rsidRDefault="00DA02C3">
      <w:pPr>
        <w:rPr>
          <w:sz w:val="24"/>
        </w:rPr>
      </w:pPr>
    </w:p>
    <w:p w:rsidR="00DA02C3" w:rsidRDefault="00DA02C3">
      <w:pPr>
        <w:rPr>
          <w:sz w:val="24"/>
        </w:rPr>
      </w:pPr>
    </w:p>
    <w:p w:rsidR="00DA02C3" w:rsidRDefault="00DA02C3">
      <w:pPr>
        <w:pStyle w:val="WW-BodyText2"/>
        <w:rPr>
          <w:rFonts w:ascii="Arial" w:hAnsi="Arial" w:cs="Arial"/>
          <w:b/>
        </w:rPr>
      </w:pPr>
    </w:p>
    <w:p w:rsidR="00DA02C3" w:rsidRDefault="00DA02C3">
      <w:pPr>
        <w:pStyle w:val="WW-BodyText2"/>
        <w:ind w:left="3060" w:hanging="29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DA02C3" w:rsidRDefault="00DA02C3">
      <w:pPr>
        <w:pStyle w:val="WW-BodyText2"/>
        <w:rPr>
          <w:rFonts w:ascii="Arial" w:hAnsi="Arial" w:cs="Arial"/>
        </w:rPr>
      </w:pPr>
    </w:p>
    <w:p w:rsidR="00DA02C3" w:rsidRDefault="00DA02C3">
      <w:pPr>
        <w:pStyle w:val="WW-BodyText2"/>
        <w:ind w:left="1800" w:hanging="18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:rsidR="00DA02C3" w:rsidRDefault="00DA02C3">
      <w:pPr>
        <w:pStyle w:val="WW-BodyText2"/>
      </w:pPr>
    </w:p>
    <w:p w:rsidR="00DA02C3" w:rsidRDefault="00DA02C3">
      <w:pPr>
        <w:pStyle w:val="WW-BodyText2"/>
      </w:pPr>
    </w:p>
    <w:p w:rsidR="00DA02C3" w:rsidRDefault="00DA02C3">
      <w:pPr>
        <w:pStyle w:val="WW-BodyText2"/>
        <w:rPr>
          <w:rFonts w:ascii="Arial" w:hAnsi="Arial" w:cs="Arial"/>
          <w:b/>
        </w:rPr>
      </w:pPr>
    </w:p>
    <w:p w:rsidR="00DA02C3" w:rsidRDefault="00DA02C3">
      <w:pPr>
        <w:pStyle w:val="WW-BodyText2"/>
        <w:rPr>
          <w:rFonts w:ascii="Arial" w:hAnsi="Arial" w:cs="Arial"/>
          <w:b/>
        </w:rPr>
      </w:pPr>
    </w:p>
    <w:p w:rsidR="00DA02C3" w:rsidRDefault="00DA02C3">
      <w:pPr>
        <w:pStyle w:val="Heading4"/>
        <w:tabs>
          <w:tab w:val="left" w:pos="0"/>
        </w:tabs>
      </w:pPr>
    </w:p>
    <w:p w:rsidR="00DA02C3" w:rsidRDefault="00DA02C3">
      <w:pPr>
        <w:jc w:val="both"/>
        <w:rPr>
          <w:rFonts w:ascii="Arial" w:hAnsi="Arial" w:cs="Arial"/>
          <w:bCs/>
          <w:sz w:val="24"/>
        </w:rPr>
      </w:pPr>
    </w:p>
    <w:p w:rsidR="00DA02C3" w:rsidRDefault="00DA02C3">
      <w:pPr>
        <w:pStyle w:val="WW-BodyText2"/>
        <w:rPr>
          <w:b/>
          <w:i/>
          <w:iCs/>
        </w:rPr>
      </w:pPr>
    </w:p>
    <w:p w:rsidR="00DA02C3" w:rsidRDefault="00DA02C3">
      <w:pPr>
        <w:pStyle w:val="WW-BodyText2"/>
        <w:rPr>
          <w:b/>
          <w:i/>
          <w:iCs/>
        </w:rPr>
      </w:pPr>
    </w:p>
    <w:p w:rsidR="00DA02C3" w:rsidRDefault="00DA02C3">
      <w:pPr>
        <w:pStyle w:val="WW-BodyText2"/>
        <w:rPr>
          <w:b/>
          <w:i/>
          <w:iCs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  <w:r>
        <w:rPr>
          <w:b/>
        </w:rPr>
        <w:t xml:space="preserve">     </w:t>
      </w: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p w:rsidR="00DA02C3" w:rsidRDefault="00DA02C3">
      <w:pPr>
        <w:pStyle w:val="WW-BodyText2"/>
        <w:rPr>
          <w:b/>
        </w:rPr>
      </w:pPr>
    </w:p>
    <w:sectPr w:rsidR="00DA02C3" w:rsidSect="00DE321F">
      <w:footnotePr>
        <w:pos w:val="beneathText"/>
      </w:footnotePr>
      <w:pgSz w:w="12240" w:h="15840"/>
      <w:pgMar w:top="864" w:right="1260" w:bottom="117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1514"/>
        </w:tabs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1230"/>
        </w:tabs>
      </w:pPr>
      <w:rPr>
        <w:rFonts w:ascii="Symbol" w:hAnsi="Symbol"/>
      </w:rPr>
    </w:lvl>
  </w:abstractNum>
  <w:abstractNum w:abstractNumId="7">
    <w:nsid w:val="00585285"/>
    <w:multiLevelType w:val="hybridMultilevel"/>
    <w:tmpl w:val="1098E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D53EA1"/>
    <w:multiLevelType w:val="hybridMultilevel"/>
    <w:tmpl w:val="CB782F0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09634F31"/>
    <w:multiLevelType w:val="hybridMultilevel"/>
    <w:tmpl w:val="7B726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330908"/>
    <w:multiLevelType w:val="hybridMultilevel"/>
    <w:tmpl w:val="6B26ED76"/>
    <w:lvl w:ilvl="0" w:tplc="137CC72A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1">
    <w:nsid w:val="4F6E6E70"/>
    <w:multiLevelType w:val="hybridMultilevel"/>
    <w:tmpl w:val="41468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058DE"/>
    <w:multiLevelType w:val="hybridMultilevel"/>
    <w:tmpl w:val="1DE07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810E1"/>
    <w:multiLevelType w:val="hybridMultilevel"/>
    <w:tmpl w:val="569896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A43B67"/>
    <w:multiLevelType w:val="hybridMultilevel"/>
    <w:tmpl w:val="87007CD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7849F1"/>
    <w:multiLevelType w:val="multilevel"/>
    <w:tmpl w:val="C8C83974"/>
    <w:lvl w:ilvl="0">
      <w:start w:val="1"/>
      <w:numFmt w:val="bullet"/>
      <w:lvlText w:val="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6">
    <w:nsid w:val="6BB26894"/>
    <w:multiLevelType w:val="multilevel"/>
    <w:tmpl w:val="6238668E"/>
    <w:lvl w:ilvl="0">
      <w:start w:val="1"/>
      <w:numFmt w:val="bullet"/>
      <w:lvlText w:val="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7">
    <w:nsid w:val="73153445"/>
    <w:multiLevelType w:val="multilevel"/>
    <w:tmpl w:val="FF82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4"/>
  </w:num>
  <w:num w:numId="10">
    <w:abstractNumId w:val="16"/>
  </w:num>
  <w:num w:numId="11">
    <w:abstractNumId w:val="15"/>
  </w:num>
  <w:num w:numId="12">
    <w:abstractNumId w:val="13"/>
  </w:num>
  <w:num w:numId="13">
    <w:abstractNumId w:val="8"/>
  </w:num>
  <w:num w:numId="14">
    <w:abstractNumId w:val="9"/>
  </w:num>
  <w:num w:numId="15">
    <w:abstractNumId w:val="17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A135B0"/>
    <w:rsid w:val="00150AEC"/>
    <w:rsid w:val="004545A9"/>
    <w:rsid w:val="0054473D"/>
    <w:rsid w:val="00556863"/>
    <w:rsid w:val="00723FBB"/>
    <w:rsid w:val="0074202A"/>
    <w:rsid w:val="00814F86"/>
    <w:rsid w:val="008578F4"/>
    <w:rsid w:val="009C62E9"/>
    <w:rsid w:val="00A135B0"/>
    <w:rsid w:val="00A90964"/>
    <w:rsid w:val="00D4125E"/>
    <w:rsid w:val="00DA02C3"/>
    <w:rsid w:val="00DA1E25"/>
    <w:rsid w:val="00DB66CF"/>
    <w:rsid w:val="00DE321F"/>
    <w:rsid w:val="00E41C1F"/>
    <w:rsid w:val="00E905EA"/>
    <w:rsid w:val="00F5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27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321F"/>
    <w:pPr>
      <w:suppressAutoHyphens/>
    </w:pPr>
  </w:style>
  <w:style w:type="paragraph" w:styleId="Heading1">
    <w:name w:val="heading 1"/>
    <w:basedOn w:val="Normal"/>
    <w:next w:val="Normal"/>
    <w:qFormat/>
    <w:rsid w:val="00DE321F"/>
    <w:pPr>
      <w:keepNext/>
      <w:tabs>
        <w:tab w:val="num" w:pos="0"/>
      </w:tabs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rsid w:val="00DE321F"/>
    <w:pPr>
      <w:keepNext/>
      <w:tabs>
        <w:tab w:val="num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E321F"/>
    <w:pPr>
      <w:keepNext/>
      <w:tabs>
        <w:tab w:val="num" w:pos="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E321F"/>
    <w:pPr>
      <w:keepNext/>
      <w:tabs>
        <w:tab w:val="num" w:pos="0"/>
      </w:tabs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DE321F"/>
    <w:pPr>
      <w:keepNext/>
      <w:tabs>
        <w:tab w:val="num" w:pos="0"/>
      </w:tabs>
      <w:jc w:val="both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rsid w:val="00DE321F"/>
    <w:pPr>
      <w:keepNext/>
      <w:tabs>
        <w:tab w:val="num" w:pos="0"/>
      </w:tabs>
      <w:jc w:val="center"/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qFormat/>
    <w:rsid w:val="00DE321F"/>
    <w:pPr>
      <w:keepNext/>
      <w:tabs>
        <w:tab w:val="num" w:pos="0"/>
      </w:tabs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DE321F"/>
    <w:pPr>
      <w:keepNext/>
      <w:snapToGrid w:val="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DE321F"/>
    <w:rPr>
      <w:rFonts w:ascii="Symbol" w:hAnsi="Symbol"/>
    </w:rPr>
  </w:style>
  <w:style w:type="character" w:customStyle="1" w:styleId="WW8Num4z0">
    <w:name w:val="WW8Num4z0"/>
    <w:rsid w:val="00DE321F"/>
    <w:rPr>
      <w:rFonts w:ascii="Symbol" w:hAnsi="Symbol"/>
    </w:rPr>
  </w:style>
  <w:style w:type="character" w:customStyle="1" w:styleId="WW8Num5z0">
    <w:name w:val="WW8Num5z0"/>
    <w:rsid w:val="00DE321F"/>
    <w:rPr>
      <w:rFonts w:ascii="Symbol" w:hAnsi="Symbol"/>
    </w:rPr>
  </w:style>
  <w:style w:type="character" w:customStyle="1" w:styleId="WW8Num6z0">
    <w:name w:val="WW8Num6z0"/>
    <w:rsid w:val="00DE321F"/>
    <w:rPr>
      <w:rFonts w:ascii="Symbol" w:hAnsi="Symbol"/>
    </w:rPr>
  </w:style>
  <w:style w:type="character" w:customStyle="1" w:styleId="WW8Num7z0">
    <w:name w:val="WW8Num7z0"/>
    <w:rsid w:val="00DE321F"/>
    <w:rPr>
      <w:rFonts w:ascii="Symbol" w:hAnsi="Symbol"/>
    </w:rPr>
  </w:style>
  <w:style w:type="character" w:customStyle="1" w:styleId="WW8Num8z0">
    <w:name w:val="WW8Num8z0"/>
    <w:rsid w:val="00DE321F"/>
    <w:rPr>
      <w:rFonts w:ascii="Symbol" w:hAnsi="Symbol"/>
    </w:rPr>
  </w:style>
  <w:style w:type="character" w:customStyle="1" w:styleId="WW8Num9z0">
    <w:name w:val="WW8Num9z0"/>
    <w:rsid w:val="00DE321F"/>
    <w:rPr>
      <w:rFonts w:ascii="Wingdings" w:hAnsi="Wingdings"/>
    </w:rPr>
  </w:style>
  <w:style w:type="character" w:customStyle="1" w:styleId="Absatz-Standardschriftart">
    <w:name w:val="Absatz-Standardschriftart"/>
    <w:rsid w:val="00DE321F"/>
  </w:style>
  <w:style w:type="character" w:customStyle="1" w:styleId="WW8Num3z1">
    <w:name w:val="WW8Num3z1"/>
    <w:rsid w:val="00DE321F"/>
    <w:rPr>
      <w:rFonts w:ascii="Courier New" w:hAnsi="Courier New"/>
    </w:rPr>
  </w:style>
  <w:style w:type="character" w:customStyle="1" w:styleId="WW8Num3z2">
    <w:name w:val="WW8Num3z2"/>
    <w:rsid w:val="00DE321F"/>
    <w:rPr>
      <w:rFonts w:ascii="Wingdings" w:hAnsi="Wingdings"/>
    </w:rPr>
  </w:style>
  <w:style w:type="character" w:customStyle="1" w:styleId="WW8Num4z1">
    <w:name w:val="WW8Num4z1"/>
    <w:rsid w:val="00DE321F"/>
    <w:rPr>
      <w:rFonts w:ascii="Courier New" w:hAnsi="Courier New"/>
    </w:rPr>
  </w:style>
  <w:style w:type="character" w:customStyle="1" w:styleId="WW8Num4z2">
    <w:name w:val="WW8Num4z2"/>
    <w:rsid w:val="00DE321F"/>
    <w:rPr>
      <w:rFonts w:ascii="Wingdings" w:hAnsi="Wingdings"/>
    </w:rPr>
  </w:style>
  <w:style w:type="character" w:customStyle="1" w:styleId="WW8Num5z1">
    <w:name w:val="WW8Num5z1"/>
    <w:rsid w:val="00DE321F"/>
    <w:rPr>
      <w:rFonts w:ascii="Courier New" w:hAnsi="Courier New"/>
    </w:rPr>
  </w:style>
  <w:style w:type="character" w:customStyle="1" w:styleId="WW8Num5z2">
    <w:name w:val="WW8Num5z2"/>
    <w:rsid w:val="00DE321F"/>
    <w:rPr>
      <w:rFonts w:ascii="Wingdings" w:hAnsi="Wingdings"/>
    </w:rPr>
  </w:style>
  <w:style w:type="character" w:customStyle="1" w:styleId="WW8Num6z1">
    <w:name w:val="WW8Num6z1"/>
    <w:rsid w:val="00DE321F"/>
    <w:rPr>
      <w:rFonts w:ascii="Courier New" w:hAnsi="Courier New"/>
    </w:rPr>
  </w:style>
  <w:style w:type="character" w:customStyle="1" w:styleId="WW8Num6z2">
    <w:name w:val="WW8Num6z2"/>
    <w:rsid w:val="00DE321F"/>
    <w:rPr>
      <w:rFonts w:ascii="Wingdings" w:hAnsi="Wingdings"/>
    </w:rPr>
  </w:style>
  <w:style w:type="character" w:customStyle="1" w:styleId="WW8Num7z1">
    <w:name w:val="WW8Num7z1"/>
    <w:rsid w:val="00DE321F"/>
    <w:rPr>
      <w:rFonts w:ascii="Courier New" w:hAnsi="Courier New"/>
    </w:rPr>
  </w:style>
  <w:style w:type="character" w:customStyle="1" w:styleId="WW8Num7z2">
    <w:name w:val="WW8Num7z2"/>
    <w:rsid w:val="00DE321F"/>
    <w:rPr>
      <w:rFonts w:ascii="Wingdings" w:hAnsi="Wingdings"/>
    </w:rPr>
  </w:style>
  <w:style w:type="character" w:customStyle="1" w:styleId="WW8Num8z1">
    <w:name w:val="WW8Num8z1"/>
    <w:rsid w:val="00DE321F"/>
    <w:rPr>
      <w:rFonts w:ascii="Courier New" w:hAnsi="Courier New"/>
    </w:rPr>
  </w:style>
  <w:style w:type="character" w:customStyle="1" w:styleId="WW8Num8z2">
    <w:name w:val="WW8Num8z2"/>
    <w:rsid w:val="00DE321F"/>
    <w:rPr>
      <w:rFonts w:ascii="Wingdings" w:hAnsi="Wingdings"/>
    </w:rPr>
  </w:style>
  <w:style w:type="character" w:customStyle="1" w:styleId="WW8Num9z1">
    <w:name w:val="WW8Num9z1"/>
    <w:rsid w:val="00DE321F"/>
    <w:rPr>
      <w:rFonts w:ascii="Courier New" w:hAnsi="Courier New"/>
    </w:rPr>
  </w:style>
  <w:style w:type="character" w:customStyle="1" w:styleId="WW8Num9z2">
    <w:name w:val="WW8Num9z2"/>
    <w:rsid w:val="00DE321F"/>
    <w:rPr>
      <w:rFonts w:ascii="Wingdings" w:hAnsi="Wingdings"/>
    </w:rPr>
  </w:style>
  <w:style w:type="character" w:customStyle="1" w:styleId="WW8Num10z0">
    <w:name w:val="WW8Num10z0"/>
    <w:rsid w:val="00DE321F"/>
    <w:rPr>
      <w:rFonts w:ascii="Symbol" w:hAnsi="Symbol"/>
    </w:rPr>
  </w:style>
  <w:style w:type="character" w:customStyle="1" w:styleId="WW8Num10z1">
    <w:name w:val="WW8Num10z1"/>
    <w:rsid w:val="00DE321F"/>
    <w:rPr>
      <w:rFonts w:ascii="Courier New" w:hAnsi="Courier New"/>
    </w:rPr>
  </w:style>
  <w:style w:type="character" w:customStyle="1" w:styleId="WW8Num10z2">
    <w:name w:val="WW8Num10z2"/>
    <w:rsid w:val="00DE321F"/>
    <w:rPr>
      <w:rFonts w:ascii="Wingdings" w:hAnsi="Wingdings"/>
    </w:rPr>
  </w:style>
  <w:style w:type="character" w:customStyle="1" w:styleId="WW8Num11z0">
    <w:name w:val="WW8Num11z0"/>
    <w:rsid w:val="00DE321F"/>
    <w:rPr>
      <w:rFonts w:ascii="Symbol" w:hAnsi="Symbol"/>
    </w:rPr>
  </w:style>
  <w:style w:type="character" w:customStyle="1" w:styleId="WW8Num11z1">
    <w:name w:val="WW8Num11z1"/>
    <w:rsid w:val="00DE321F"/>
    <w:rPr>
      <w:rFonts w:ascii="Courier New" w:hAnsi="Courier New"/>
    </w:rPr>
  </w:style>
  <w:style w:type="character" w:customStyle="1" w:styleId="WW8Num11z2">
    <w:name w:val="WW8Num11z2"/>
    <w:rsid w:val="00DE321F"/>
    <w:rPr>
      <w:rFonts w:ascii="Wingdings" w:hAnsi="Wingdings"/>
    </w:rPr>
  </w:style>
  <w:style w:type="character" w:customStyle="1" w:styleId="WW8NumSt2z0">
    <w:name w:val="WW8NumSt2z0"/>
    <w:rsid w:val="00DE321F"/>
    <w:rPr>
      <w:rFonts w:ascii="StarSymbol" w:hAnsi="StarSymbol"/>
    </w:rPr>
  </w:style>
  <w:style w:type="character" w:customStyle="1" w:styleId="WW8NumSt6z0">
    <w:name w:val="WW8NumSt6z0"/>
    <w:rsid w:val="00DE321F"/>
    <w:rPr>
      <w:rFonts w:ascii="StarSymbol" w:hAnsi="StarSymbol"/>
    </w:rPr>
  </w:style>
  <w:style w:type="character" w:customStyle="1" w:styleId="WW-Absatz-Standardschriftart">
    <w:name w:val="WW-Absatz-Standardschriftart"/>
    <w:rsid w:val="00DE321F"/>
  </w:style>
  <w:style w:type="character" w:customStyle="1" w:styleId="WW-Absatz-Standardschriftart1">
    <w:name w:val="WW-Absatz-Standardschriftart1"/>
    <w:rsid w:val="00DE321F"/>
  </w:style>
  <w:style w:type="character" w:customStyle="1" w:styleId="WW-DefaultParagraphFont">
    <w:name w:val="WW-Default Paragraph Font"/>
    <w:rsid w:val="00DE321F"/>
  </w:style>
  <w:style w:type="character" w:styleId="Hyperlink">
    <w:name w:val="Hyperlink"/>
    <w:basedOn w:val="WW-DefaultParagraphFont"/>
    <w:rsid w:val="00DE321F"/>
    <w:rPr>
      <w:color w:val="0000FF"/>
      <w:u w:val="single"/>
    </w:rPr>
  </w:style>
  <w:style w:type="character" w:styleId="FollowedHyperlink">
    <w:name w:val="FollowedHyperlink"/>
    <w:basedOn w:val="WW-DefaultParagraphFont"/>
    <w:rsid w:val="00DE321F"/>
    <w:rPr>
      <w:color w:val="800080"/>
      <w:u w:val="single"/>
    </w:rPr>
  </w:style>
  <w:style w:type="character" w:customStyle="1" w:styleId="WW8Num1z0">
    <w:name w:val="WW8Num1z0"/>
    <w:rsid w:val="00DE321F"/>
    <w:rPr>
      <w:rFonts w:ascii="Symbol" w:hAnsi="Symbol"/>
    </w:rPr>
  </w:style>
  <w:style w:type="character" w:customStyle="1" w:styleId="WW8Num2z0">
    <w:name w:val="WW8Num2z0"/>
    <w:rsid w:val="00DE321F"/>
    <w:rPr>
      <w:rFonts w:ascii="Symbol" w:hAnsi="Symbol"/>
    </w:rPr>
  </w:style>
  <w:style w:type="character" w:customStyle="1" w:styleId="WW8Num2z1">
    <w:name w:val="WW8Num2z1"/>
    <w:rsid w:val="00DE321F"/>
    <w:rPr>
      <w:rFonts w:ascii="Courier New" w:hAnsi="Courier New"/>
    </w:rPr>
  </w:style>
  <w:style w:type="character" w:customStyle="1" w:styleId="WW8Num2z2">
    <w:name w:val="WW8Num2z2"/>
    <w:rsid w:val="00DE321F"/>
    <w:rPr>
      <w:rFonts w:ascii="Wingdings" w:hAnsi="Wingdings"/>
    </w:rPr>
  </w:style>
  <w:style w:type="character" w:customStyle="1" w:styleId="WW-WW8Num1z0">
    <w:name w:val="WW-WW8Num1z0"/>
    <w:rsid w:val="00DE321F"/>
    <w:rPr>
      <w:rFonts w:ascii="Symbol" w:hAnsi="Symbol"/>
    </w:rPr>
  </w:style>
  <w:style w:type="character" w:customStyle="1" w:styleId="WW-WW8Num1z01">
    <w:name w:val="WW-WW8Num1z01"/>
    <w:rsid w:val="00DE321F"/>
    <w:rPr>
      <w:rFonts w:ascii="Symbol" w:hAnsi="Symbol"/>
    </w:rPr>
  </w:style>
  <w:style w:type="character" w:customStyle="1" w:styleId="Bullets">
    <w:name w:val="Bullets"/>
    <w:rsid w:val="00DE321F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DE321F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rsid w:val="00DE321F"/>
    <w:pPr>
      <w:spacing w:after="120"/>
    </w:pPr>
  </w:style>
  <w:style w:type="paragraph" w:styleId="List">
    <w:name w:val="List"/>
    <w:basedOn w:val="BodyText"/>
    <w:rsid w:val="00DE321F"/>
    <w:rPr>
      <w:rFonts w:cs="Tahoma"/>
    </w:rPr>
  </w:style>
  <w:style w:type="paragraph" w:styleId="Caption">
    <w:name w:val="caption"/>
    <w:basedOn w:val="Normal"/>
    <w:qFormat/>
    <w:rsid w:val="00DE321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E321F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DE321F"/>
    <w:pPr>
      <w:ind w:left="3420" w:firstLine="1"/>
    </w:pPr>
    <w:rPr>
      <w:sz w:val="24"/>
    </w:rPr>
  </w:style>
  <w:style w:type="paragraph" w:customStyle="1" w:styleId="SectionTitle">
    <w:name w:val="Section Title"/>
    <w:basedOn w:val="Normal"/>
    <w:next w:val="Normal"/>
    <w:rsid w:val="00DE321F"/>
    <w:pPr>
      <w:widowControl w:val="0"/>
      <w:overflowPunct w:val="0"/>
      <w:autoSpaceDE w:val="0"/>
      <w:spacing w:before="220" w:line="220" w:lineRule="atLeast"/>
      <w:textAlignment w:val="baseline"/>
    </w:pPr>
    <w:rPr>
      <w:rFonts w:ascii="Arial Narrow" w:hAnsi="Arial Narrow"/>
      <w:b/>
      <w:color w:val="000000"/>
      <w:spacing w:val="-10"/>
      <w:sz w:val="24"/>
    </w:rPr>
  </w:style>
  <w:style w:type="paragraph" w:customStyle="1" w:styleId="WW-BodyText2">
    <w:name w:val="WW-Body Text 2"/>
    <w:basedOn w:val="Normal"/>
    <w:rsid w:val="00DE321F"/>
    <w:pPr>
      <w:widowControl w:val="0"/>
      <w:overflowPunct w:val="0"/>
      <w:autoSpaceDE w:val="0"/>
      <w:jc w:val="both"/>
      <w:textAlignment w:val="baseline"/>
    </w:pPr>
    <w:rPr>
      <w:rFonts w:ascii="Arial Narrow" w:hAnsi="Arial Narrow"/>
      <w:color w:val="000000"/>
      <w:sz w:val="24"/>
    </w:rPr>
  </w:style>
  <w:style w:type="paragraph" w:customStyle="1" w:styleId="WW-BodyText3">
    <w:name w:val="WW-Body Text 3"/>
    <w:basedOn w:val="Normal"/>
    <w:rsid w:val="00DE321F"/>
    <w:pPr>
      <w:widowControl w:val="0"/>
      <w:overflowPunct w:val="0"/>
      <w:autoSpaceDE w:val="0"/>
      <w:ind w:right="-1440"/>
      <w:jc w:val="both"/>
      <w:textAlignment w:val="baseline"/>
    </w:pPr>
    <w:rPr>
      <w:rFonts w:ascii="Thorndale" w:hAnsi="Thorndale"/>
      <w:color w:val="000000"/>
      <w:sz w:val="26"/>
    </w:rPr>
  </w:style>
  <w:style w:type="paragraph" w:customStyle="1" w:styleId="Achievement">
    <w:name w:val="Achievement"/>
    <w:basedOn w:val="BodyText"/>
    <w:rsid w:val="00DE321F"/>
    <w:pPr>
      <w:widowControl w:val="0"/>
      <w:overflowPunct w:val="0"/>
      <w:autoSpaceDE w:val="0"/>
      <w:spacing w:after="60" w:line="220" w:lineRule="atLeast"/>
      <w:jc w:val="both"/>
      <w:textAlignment w:val="baseline"/>
    </w:pPr>
    <w:rPr>
      <w:rFonts w:ascii="Thorndale" w:hAnsi="Thorndale"/>
      <w:color w:val="000000"/>
      <w:spacing w:val="-5"/>
      <w:sz w:val="24"/>
    </w:rPr>
  </w:style>
  <w:style w:type="paragraph" w:styleId="DocumentMap">
    <w:name w:val="Document Map"/>
    <w:basedOn w:val="Normal"/>
    <w:semiHidden/>
    <w:rsid w:val="00DE321F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DE321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5790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005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638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ANANTA JOSHI</vt:lpstr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ANANTA JOSHI</dc:title>
  <dc:creator>Ravi Varma</dc:creator>
  <cp:lastModifiedBy>Admin</cp:lastModifiedBy>
  <cp:revision>10</cp:revision>
  <cp:lastPrinted>2006-04-24T11:16:00Z</cp:lastPrinted>
  <dcterms:created xsi:type="dcterms:W3CDTF">2019-05-13T20:22:00Z</dcterms:created>
  <dcterms:modified xsi:type="dcterms:W3CDTF">2019-07-01T07:53:00Z</dcterms:modified>
</cp:coreProperties>
</file>